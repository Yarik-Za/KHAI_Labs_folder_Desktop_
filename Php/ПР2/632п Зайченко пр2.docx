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6D96C" w14:textId="77777777" w:rsidR="00C66CF1" w:rsidRPr="00B5116C" w:rsidRDefault="00C66CF1" w:rsidP="00C66CF1">
      <w:pPr>
        <w:widowControl w:val="0"/>
        <w:jc w:val="center"/>
        <w:rPr>
          <w:sz w:val="28"/>
          <w:lang w:val="uk-UA"/>
        </w:rPr>
      </w:pPr>
      <w:r w:rsidRPr="00B5116C">
        <w:rPr>
          <w:sz w:val="28"/>
          <w:lang w:val="uk-UA"/>
        </w:rPr>
        <w:t>МІНІСТЕРСТВО ОСВІТИ І НАУКИ УКРАЇНИ</w:t>
      </w:r>
    </w:p>
    <w:p w14:paraId="4C4FDDFF" w14:textId="77777777" w:rsidR="00C66CF1" w:rsidRPr="00B5116C" w:rsidRDefault="00C66CF1" w:rsidP="00C66CF1">
      <w:pPr>
        <w:widowControl w:val="0"/>
        <w:jc w:val="both"/>
        <w:rPr>
          <w:sz w:val="28"/>
          <w:lang w:val="uk-UA"/>
        </w:rPr>
      </w:pPr>
    </w:p>
    <w:p w14:paraId="2F0470B4" w14:textId="77777777" w:rsidR="00C66CF1" w:rsidRPr="00B5116C" w:rsidRDefault="00C66CF1" w:rsidP="00C66CF1">
      <w:pPr>
        <w:widowControl w:val="0"/>
        <w:jc w:val="center"/>
        <w:rPr>
          <w:sz w:val="28"/>
          <w:lang w:val="uk-UA"/>
        </w:rPr>
      </w:pPr>
      <w:r w:rsidRPr="00B5116C">
        <w:rPr>
          <w:sz w:val="28"/>
          <w:lang w:val="uk-UA"/>
        </w:rPr>
        <w:t>Національний аерокосмічний університет ім. М. Є. Жуковського</w:t>
      </w:r>
    </w:p>
    <w:p w14:paraId="586486E6" w14:textId="77777777" w:rsidR="00C66CF1" w:rsidRPr="00B5116C" w:rsidRDefault="00C66CF1" w:rsidP="00C66CF1">
      <w:pPr>
        <w:widowControl w:val="0"/>
        <w:jc w:val="center"/>
        <w:rPr>
          <w:sz w:val="28"/>
          <w:lang w:val="uk-UA"/>
        </w:rPr>
      </w:pPr>
      <w:r w:rsidRPr="00B5116C">
        <w:rPr>
          <w:sz w:val="28"/>
          <w:lang w:val="uk-UA"/>
        </w:rPr>
        <w:t>«Харківський авіаційний інститут»</w:t>
      </w:r>
    </w:p>
    <w:p w14:paraId="239819C5" w14:textId="77777777" w:rsidR="00C66CF1" w:rsidRPr="00B5116C" w:rsidRDefault="00C66CF1" w:rsidP="00C66CF1">
      <w:pPr>
        <w:widowControl w:val="0"/>
        <w:jc w:val="both"/>
        <w:rPr>
          <w:sz w:val="28"/>
          <w:lang w:val="uk-UA"/>
        </w:rPr>
      </w:pPr>
    </w:p>
    <w:p w14:paraId="1D2169D8" w14:textId="77777777" w:rsidR="00C66CF1" w:rsidRPr="00B5116C" w:rsidRDefault="00C66CF1" w:rsidP="00C66CF1">
      <w:pPr>
        <w:widowControl w:val="0"/>
        <w:jc w:val="center"/>
        <w:rPr>
          <w:sz w:val="28"/>
          <w:lang w:val="uk-UA"/>
        </w:rPr>
      </w:pPr>
      <w:r w:rsidRPr="00B5116C">
        <w:rPr>
          <w:sz w:val="28"/>
          <w:lang w:val="uk-UA"/>
        </w:rPr>
        <w:t>факультет програмної інженерії та бізнесу</w:t>
      </w:r>
    </w:p>
    <w:p w14:paraId="25E63DB1" w14:textId="77777777" w:rsidR="00C66CF1" w:rsidRPr="00B5116C" w:rsidRDefault="00C66CF1" w:rsidP="00C66CF1">
      <w:pPr>
        <w:widowControl w:val="0"/>
        <w:jc w:val="both"/>
        <w:rPr>
          <w:sz w:val="28"/>
          <w:lang w:val="uk-UA"/>
        </w:rPr>
      </w:pPr>
    </w:p>
    <w:p w14:paraId="0CD967F3" w14:textId="77777777" w:rsidR="00C66CF1" w:rsidRPr="00B5116C" w:rsidRDefault="00C66CF1" w:rsidP="00C66CF1">
      <w:pPr>
        <w:widowControl w:val="0"/>
        <w:jc w:val="center"/>
        <w:rPr>
          <w:sz w:val="28"/>
          <w:lang w:val="uk-UA"/>
        </w:rPr>
      </w:pPr>
      <w:r w:rsidRPr="00B5116C">
        <w:rPr>
          <w:sz w:val="28"/>
          <w:lang w:val="uk-UA"/>
        </w:rPr>
        <w:t>кафедра інженерії програмного забезпечення</w:t>
      </w:r>
    </w:p>
    <w:p w14:paraId="0B75950B" w14:textId="77777777" w:rsidR="00C66CF1" w:rsidRPr="00B5116C" w:rsidRDefault="00C66CF1" w:rsidP="00C66CF1">
      <w:pPr>
        <w:widowControl w:val="0"/>
        <w:rPr>
          <w:sz w:val="28"/>
          <w:lang w:val="uk-UA"/>
        </w:rPr>
      </w:pPr>
    </w:p>
    <w:p w14:paraId="38E39094" w14:textId="77777777" w:rsidR="00C66CF1" w:rsidRPr="00B5116C" w:rsidRDefault="00C66CF1" w:rsidP="00C66CF1">
      <w:pPr>
        <w:widowControl w:val="0"/>
        <w:rPr>
          <w:sz w:val="28"/>
          <w:lang w:val="uk-UA"/>
        </w:rPr>
      </w:pPr>
    </w:p>
    <w:p w14:paraId="0D2E3F7B" w14:textId="77777777" w:rsidR="00C66CF1" w:rsidRPr="00B5116C" w:rsidRDefault="00C66CF1" w:rsidP="00C66CF1">
      <w:pPr>
        <w:widowControl w:val="0"/>
        <w:rPr>
          <w:b/>
          <w:sz w:val="28"/>
          <w:lang w:val="uk-UA"/>
        </w:rPr>
      </w:pPr>
    </w:p>
    <w:p w14:paraId="424610A0" w14:textId="77777777" w:rsidR="00C66CF1" w:rsidRPr="00B5116C" w:rsidRDefault="00C66CF1" w:rsidP="00C66CF1">
      <w:pPr>
        <w:widowControl w:val="0"/>
        <w:rPr>
          <w:sz w:val="28"/>
          <w:lang w:val="uk-UA"/>
        </w:rPr>
      </w:pPr>
    </w:p>
    <w:p w14:paraId="14F893C8" w14:textId="77777777" w:rsidR="00C66CF1" w:rsidRPr="00B5116C" w:rsidRDefault="00C66CF1" w:rsidP="00C66CF1">
      <w:pPr>
        <w:widowControl w:val="0"/>
        <w:rPr>
          <w:sz w:val="28"/>
          <w:lang w:val="uk-UA"/>
        </w:rPr>
      </w:pPr>
    </w:p>
    <w:p w14:paraId="1F4A2857" w14:textId="77777777" w:rsidR="00C66CF1" w:rsidRPr="00B5116C" w:rsidRDefault="00C66CF1" w:rsidP="00C66CF1">
      <w:pPr>
        <w:widowControl w:val="0"/>
        <w:rPr>
          <w:sz w:val="28"/>
          <w:lang w:val="uk-UA"/>
        </w:rPr>
      </w:pPr>
    </w:p>
    <w:p w14:paraId="7AFA4C6C" w14:textId="77777777" w:rsidR="00C66CF1" w:rsidRPr="00B5116C" w:rsidRDefault="00C66CF1" w:rsidP="00C66CF1">
      <w:pPr>
        <w:widowControl w:val="0"/>
        <w:rPr>
          <w:sz w:val="28"/>
          <w:lang w:val="uk-UA"/>
        </w:rPr>
      </w:pPr>
    </w:p>
    <w:p w14:paraId="6F52BBA0" w14:textId="4CF5E366" w:rsidR="00C66CF1" w:rsidRPr="00B5116C" w:rsidRDefault="00496BE9" w:rsidP="00C66CF1">
      <w:pPr>
        <w:widowControl w:val="0"/>
        <w:jc w:val="center"/>
        <w:rPr>
          <w:b/>
          <w:sz w:val="36"/>
          <w:u w:val="single"/>
          <w:lang w:val="uk-UA"/>
        </w:rPr>
      </w:pPr>
      <w:proofErr w:type="spellStart"/>
      <w:r>
        <w:rPr>
          <w:b/>
          <w:sz w:val="44"/>
          <w:szCs w:val="44"/>
          <w:lang w:val="uk-UA"/>
        </w:rPr>
        <w:t>Прктична</w:t>
      </w:r>
      <w:proofErr w:type="spellEnd"/>
      <w:r w:rsidR="00C66CF1" w:rsidRPr="00B5116C">
        <w:rPr>
          <w:b/>
          <w:sz w:val="44"/>
          <w:szCs w:val="44"/>
          <w:lang w:val="uk-UA"/>
        </w:rPr>
        <w:t xml:space="preserve"> робота № </w:t>
      </w:r>
      <w:r w:rsidR="00FC293D">
        <w:rPr>
          <w:b/>
          <w:sz w:val="44"/>
          <w:szCs w:val="44"/>
          <w:u w:val="single"/>
          <w:lang w:val="uk-UA"/>
        </w:rPr>
        <w:t>2</w:t>
      </w:r>
    </w:p>
    <w:p w14:paraId="53F4D4A5" w14:textId="77777777" w:rsidR="00C66CF1" w:rsidRPr="00B5116C" w:rsidRDefault="00C66CF1" w:rsidP="00C66CF1">
      <w:pPr>
        <w:widowControl w:val="0"/>
        <w:jc w:val="center"/>
        <w:rPr>
          <w:sz w:val="28"/>
          <w:lang w:val="uk-UA"/>
        </w:rPr>
      </w:pPr>
    </w:p>
    <w:p w14:paraId="728EB0F4" w14:textId="39329738" w:rsidR="00C66CF1" w:rsidRPr="00B5116C" w:rsidRDefault="00C66CF1" w:rsidP="00C66CF1">
      <w:pPr>
        <w:widowControl w:val="0"/>
        <w:jc w:val="center"/>
        <w:rPr>
          <w:sz w:val="28"/>
          <w:lang w:val="uk-UA"/>
        </w:rPr>
      </w:pPr>
      <w:r w:rsidRPr="00B5116C">
        <w:rPr>
          <w:sz w:val="28"/>
          <w:lang w:val="uk-UA"/>
        </w:rPr>
        <w:t>з дисципліни «</w:t>
      </w:r>
      <w:r w:rsidRPr="00B5116C">
        <w:rPr>
          <w:sz w:val="28"/>
          <w:u w:val="single"/>
          <w:lang w:val="uk-UA"/>
        </w:rPr>
        <w:tab/>
      </w:r>
      <w:proofErr w:type="spellStart"/>
      <w:r w:rsidR="00847762" w:rsidRPr="00847762">
        <w:rPr>
          <w:sz w:val="28"/>
          <w:u w:val="single"/>
          <w:lang w:val="uk-UA"/>
        </w:rPr>
        <w:t>Web</w:t>
      </w:r>
      <w:proofErr w:type="spellEnd"/>
      <w:r w:rsidR="00847762" w:rsidRPr="00847762">
        <w:rPr>
          <w:sz w:val="28"/>
          <w:u w:val="single"/>
          <w:lang w:val="uk-UA"/>
        </w:rPr>
        <w:t>-програмування мовою PHP</w:t>
      </w:r>
      <w:r w:rsidRPr="00B5116C">
        <w:rPr>
          <w:sz w:val="28"/>
          <w:u w:val="single"/>
          <w:lang w:val="uk-UA"/>
        </w:rPr>
        <w:tab/>
      </w:r>
      <w:r w:rsidRPr="00B5116C">
        <w:rPr>
          <w:sz w:val="28"/>
          <w:lang w:val="uk-UA"/>
        </w:rPr>
        <w:t>»</w:t>
      </w:r>
    </w:p>
    <w:p w14:paraId="672779DF" w14:textId="77777777" w:rsidR="00C66CF1" w:rsidRPr="00B5116C" w:rsidRDefault="00C66CF1" w:rsidP="00C66CF1">
      <w:pPr>
        <w:widowControl w:val="0"/>
        <w:ind w:firstLine="1077"/>
        <w:jc w:val="center"/>
        <w:rPr>
          <w:i/>
          <w:sz w:val="20"/>
          <w:lang w:val="uk-UA"/>
        </w:rPr>
      </w:pPr>
      <w:r w:rsidRPr="00B5116C">
        <w:rPr>
          <w:i/>
          <w:sz w:val="20"/>
          <w:lang w:val="uk-UA"/>
        </w:rPr>
        <w:t>назва дисципліни</w:t>
      </w:r>
    </w:p>
    <w:p w14:paraId="707B5C51" w14:textId="5EDD7EC2" w:rsidR="00C66CF1" w:rsidRPr="00B5116C" w:rsidRDefault="00C66CF1" w:rsidP="00935AFF">
      <w:pPr>
        <w:widowControl w:val="0"/>
        <w:jc w:val="center"/>
        <w:rPr>
          <w:sz w:val="28"/>
          <w:u w:val="single"/>
          <w:lang w:val="uk-UA"/>
        </w:rPr>
      </w:pPr>
      <w:r w:rsidRPr="00B5116C">
        <w:rPr>
          <w:sz w:val="28"/>
          <w:lang w:val="uk-UA"/>
        </w:rPr>
        <w:t>на тему:</w:t>
      </w:r>
      <w:r w:rsidR="003F245B" w:rsidRPr="00B5116C">
        <w:rPr>
          <w:sz w:val="28"/>
          <w:lang w:val="uk-UA"/>
        </w:rPr>
        <w:t xml:space="preserve"> </w:t>
      </w:r>
      <w:r w:rsidRPr="00B5116C">
        <w:rPr>
          <w:sz w:val="28"/>
          <w:u w:val="single"/>
          <w:lang w:val="uk-UA"/>
        </w:rPr>
        <w:t>«</w:t>
      </w:r>
      <w:r w:rsidR="00FC293D" w:rsidRPr="00FC293D">
        <w:rPr>
          <w:sz w:val="28"/>
          <w:u w:val="single"/>
          <w:lang w:val="uk-UA"/>
        </w:rPr>
        <w:t>ВСТУП В PHP, ОСНОВИ СИНТАКСИСУ, ТИПИ ДАНИХ, ОПЕРАТОРИ, КЕРУЮЧІ КОНСТРУКЦІЇ</w:t>
      </w:r>
      <w:r w:rsidRPr="00B5116C">
        <w:rPr>
          <w:sz w:val="28"/>
          <w:u w:val="single"/>
          <w:lang w:val="uk-UA"/>
        </w:rPr>
        <w:t>»</w:t>
      </w:r>
    </w:p>
    <w:p w14:paraId="47917661" w14:textId="77777777" w:rsidR="00C66CF1" w:rsidRPr="00B5116C" w:rsidRDefault="00C66CF1" w:rsidP="00C66CF1">
      <w:pPr>
        <w:widowControl w:val="0"/>
        <w:rPr>
          <w:sz w:val="28"/>
          <w:lang w:val="uk-UA"/>
        </w:rPr>
      </w:pPr>
    </w:p>
    <w:p w14:paraId="327730E5" w14:textId="77777777" w:rsidR="00C66CF1" w:rsidRPr="00B5116C" w:rsidRDefault="00C66CF1" w:rsidP="00C66CF1">
      <w:pPr>
        <w:widowControl w:val="0"/>
        <w:rPr>
          <w:sz w:val="28"/>
          <w:lang w:val="uk-UA"/>
        </w:rPr>
      </w:pPr>
    </w:p>
    <w:p w14:paraId="219B89E0" w14:textId="77777777" w:rsidR="00C66CF1" w:rsidRPr="00B5116C" w:rsidRDefault="00C66CF1" w:rsidP="00C66CF1">
      <w:pPr>
        <w:widowControl w:val="0"/>
        <w:rPr>
          <w:sz w:val="28"/>
          <w:lang w:val="uk-UA"/>
        </w:rPr>
      </w:pPr>
    </w:p>
    <w:p w14:paraId="67051131" w14:textId="77777777" w:rsidR="00C66CF1" w:rsidRPr="00B5116C" w:rsidRDefault="00C66CF1" w:rsidP="00C66CF1">
      <w:pPr>
        <w:widowControl w:val="0"/>
        <w:rPr>
          <w:sz w:val="28"/>
          <w:lang w:val="uk-UA"/>
        </w:rPr>
      </w:pPr>
    </w:p>
    <w:p w14:paraId="48717531" w14:textId="77777777" w:rsidR="00C66CF1" w:rsidRPr="00B5116C" w:rsidRDefault="00C66CF1" w:rsidP="00C66CF1">
      <w:pPr>
        <w:widowControl w:val="0"/>
        <w:rPr>
          <w:sz w:val="28"/>
          <w:lang w:val="uk-UA"/>
        </w:rPr>
      </w:pPr>
    </w:p>
    <w:p w14:paraId="43A9C453" w14:textId="77777777" w:rsidR="00C66CF1" w:rsidRPr="00B5116C" w:rsidRDefault="00C66CF1" w:rsidP="00C66CF1">
      <w:pPr>
        <w:widowControl w:val="0"/>
        <w:rPr>
          <w:sz w:val="28"/>
          <w:lang w:val="uk-UA"/>
        </w:rPr>
      </w:pPr>
    </w:p>
    <w:p w14:paraId="62DD70BA" w14:textId="77777777" w:rsidR="00C66CF1" w:rsidRPr="00B5116C" w:rsidRDefault="00C66CF1" w:rsidP="00C66CF1">
      <w:pPr>
        <w:widowControl w:val="0"/>
        <w:rPr>
          <w:sz w:val="28"/>
          <w:lang w:val="uk-UA"/>
        </w:rPr>
      </w:pPr>
    </w:p>
    <w:p w14:paraId="2DCC21CC" w14:textId="7431A39A" w:rsidR="00C66CF1" w:rsidRPr="00B5116C" w:rsidRDefault="00C66CF1" w:rsidP="00C66CF1">
      <w:pPr>
        <w:widowControl w:val="0"/>
        <w:ind w:firstLine="3969"/>
        <w:jc w:val="both"/>
        <w:rPr>
          <w:sz w:val="28"/>
          <w:u w:val="single"/>
          <w:lang w:val="uk-UA"/>
        </w:rPr>
      </w:pPr>
      <w:r w:rsidRPr="00B5116C">
        <w:rPr>
          <w:sz w:val="28"/>
          <w:lang w:val="uk-UA"/>
        </w:rPr>
        <w:t xml:space="preserve">Виконав: студент </w:t>
      </w:r>
      <w:r w:rsidR="00FE428F">
        <w:rPr>
          <w:sz w:val="28"/>
          <w:lang w:val="uk-UA"/>
        </w:rPr>
        <w:t>3</w:t>
      </w:r>
      <w:r w:rsidRPr="00B5116C">
        <w:rPr>
          <w:sz w:val="28"/>
          <w:lang w:val="uk-UA"/>
        </w:rPr>
        <w:t xml:space="preserve"> курсу групи № </w:t>
      </w:r>
      <w:r w:rsidR="003F245B" w:rsidRPr="00B5116C">
        <w:rPr>
          <w:sz w:val="28"/>
          <w:u w:val="single"/>
          <w:lang w:val="uk-UA"/>
        </w:rPr>
        <w:t>6</w:t>
      </w:r>
      <w:r w:rsidR="00FE428F">
        <w:rPr>
          <w:sz w:val="28"/>
          <w:u w:val="single"/>
          <w:lang w:val="uk-UA"/>
        </w:rPr>
        <w:t>3</w:t>
      </w:r>
      <w:r w:rsidR="003F245B" w:rsidRPr="00B5116C">
        <w:rPr>
          <w:sz w:val="28"/>
          <w:u w:val="single"/>
          <w:lang w:val="uk-UA"/>
        </w:rPr>
        <w:t>2п</w:t>
      </w:r>
    </w:p>
    <w:p w14:paraId="0B394F54" w14:textId="77777777" w:rsidR="00C66CF1" w:rsidRPr="00B5116C" w:rsidRDefault="00C66CF1" w:rsidP="00C66CF1">
      <w:pPr>
        <w:widowControl w:val="0"/>
        <w:ind w:firstLine="3958"/>
        <w:jc w:val="both"/>
        <w:rPr>
          <w:sz w:val="28"/>
          <w:lang w:val="uk-UA"/>
        </w:rPr>
      </w:pPr>
      <w:r w:rsidRPr="00B5116C">
        <w:rPr>
          <w:sz w:val="28"/>
          <w:lang w:val="uk-UA"/>
        </w:rPr>
        <w:t>освітньої програми</w:t>
      </w:r>
    </w:p>
    <w:p w14:paraId="30A4F02E" w14:textId="77777777" w:rsidR="00C66CF1" w:rsidRPr="00B5116C" w:rsidRDefault="00C66CF1" w:rsidP="00C66CF1">
      <w:pPr>
        <w:widowControl w:val="0"/>
        <w:ind w:firstLine="3958"/>
        <w:jc w:val="both"/>
        <w:rPr>
          <w:sz w:val="28"/>
          <w:u w:val="single"/>
          <w:lang w:val="uk-UA"/>
        </w:rPr>
      </w:pPr>
      <w:r w:rsidRPr="00B5116C">
        <w:rPr>
          <w:sz w:val="28"/>
          <w:szCs w:val="28"/>
          <w:u w:val="single"/>
          <w:lang w:val="uk-UA"/>
        </w:rPr>
        <w:t>121 інженерія програмного забезпечення</w:t>
      </w:r>
      <w:r w:rsidRPr="00B5116C">
        <w:rPr>
          <w:sz w:val="28"/>
          <w:szCs w:val="28"/>
          <w:u w:val="single"/>
          <w:lang w:val="uk-UA"/>
        </w:rPr>
        <w:tab/>
      </w:r>
    </w:p>
    <w:p w14:paraId="429EE40F" w14:textId="77777777" w:rsidR="00C66CF1" w:rsidRPr="00B5116C" w:rsidRDefault="00C66CF1" w:rsidP="00C66CF1">
      <w:pPr>
        <w:widowControl w:val="0"/>
        <w:ind w:firstLine="3119"/>
        <w:jc w:val="center"/>
        <w:rPr>
          <w:sz w:val="18"/>
          <w:szCs w:val="18"/>
          <w:lang w:val="uk-UA"/>
        </w:rPr>
      </w:pPr>
      <w:r w:rsidRPr="00B5116C">
        <w:rPr>
          <w:sz w:val="18"/>
          <w:szCs w:val="18"/>
          <w:lang w:val="uk-UA"/>
        </w:rPr>
        <w:t>(шифр і назва ОП)</w:t>
      </w:r>
    </w:p>
    <w:p w14:paraId="649FFB00" w14:textId="37A94A70" w:rsidR="00C66CF1" w:rsidRPr="00B5116C" w:rsidRDefault="001455A9" w:rsidP="00C66CF1">
      <w:pPr>
        <w:widowControl w:val="0"/>
        <w:ind w:firstLine="3958"/>
        <w:jc w:val="both"/>
        <w:rPr>
          <w:sz w:val="28"/>
          <w:u w:val="single"/>
          <w:lang w:val="uk-UA"/>
        </w:rPr>
      </w:pPr>
      <w:r w:rsidRPr="00B5116C">
        <w:rPr>
          <w:sz w:val="28"/>
          <w:u w:val="single"/>
          <w:lang w:val="uk-UA"/>
        </w:rPr>
        <w:tab/>
      </w:r>
      <w:r w:rsidRPr="00B5116C">
        <w:rPr>
          <w:sz w:val="28"/>
          <w:u w:val="single"/>
          <w:lang w:val="uk-UA"/>
        </w:rPr>
        <w:tab/>
      </w:r>
      <w:proofErr w:type="spellStart"/>
      <w:r w:rsidR="003F245B" w:rsidRPr="00B5116C">
        <w:rPr>
          <w:sz w:val="28"/>
          <w:u w:val="single"/>
          <w:lang w:val="uk-UA"/>
        </w:rPr>
        <w:t>Зайченк</w:t>
      </w:r>
      <w:r w:rsidRPr="00B5116C">
        <w:rPr>
          <w:sz w:val="28"/>
          <w:u w:val="single"/>
          <w:lang w:val="uk-UA"/>
        </w:rPr>
        <w:t>о</w:t>
      </w:r>
      <w:proofErr w:type="spellEnd"/>
      <w:r w:rsidR="003F245B" w:rsidRPr="00B5116C">
        <w:rPr>
          <w:sz w:val="28"/>
          <w:u w:val="single"/>
          <w:lang w:val="uk-UA"/>
        </w:rPr>
        <w:t xml:space="preserve"> Ярослав</w:t>
      </w:r>
      <w:r w:rsidRPr="00B5116C">
        <w:rPr>
          <w:sz w:val="28"/>
          <w:u w:val="single"/>
          <w:lang w:val="uk-UA"/>
        </w:rPr>
        <w:t xml:space="preserve"> </w:t>
      </w:r>
      <w:r w:rsidR="003F245B" w:rsidRPr="00B5116C">
        <w:rPr>
          <w:sz w:val="28"/>
          <w:u w:val="single"/>
          <w:lang w:val="uk-UA"/>
        </w:rPr>
        <w:t>Ігорович</w:t>
      </w:r>
      <w:r w:rsidRPr="00B5116C">
        <w:rPr>
          <w:sz w:val="28"/>
          <w:u w:val="single"/>
          <w:lang w:val="uk-UA"/>
        </w:rPr>
        <w:tab/>
      </w:r>
      <w:r w:rsidRPr="00B5116C">
        <w:rPr>
          <w:sz w:val="28"/>
          <w:u w:val="single"/>
          <w:lang w:val="uk-UA"/>
        </w:rPr>
        <w:tab/>
      </w:r>
    </w:p>
    <w:p w14:paraId="686D09E3" w14:textId="77777777" w:rsidR="00C66CF1" w:rsidRPr="00B5116C" w:rsidRDefault="00C66CF1" w:rsidP="00C66CF1">
      <w:pPr>
        <w:widowControl w:val="0"/>
        <w:ind w:firstLine="3261"/>
        <w:jc w:val="center"/>
        <w:rPr>
          <w:sz w:val="18"/>
          <w:szCs w:val="18"/>
          <w:lang w:val="uk-UA"/>
        </w:rPr>
      </w:pPr>
      <w:r w:rsidRPr="00B5116C">
        <w:rPr>
          <w:sz w:val="18"/>
          <w:szCs w:val="18"/>
          <w:lang w:val="uk-UA"/>
        </w:rPr>
        <w:t>(прізвище й ініціали студента)</w:t>
      </w:r>
    </w:p>
    <w:p w14:paraId="3A212FF8" w14:textId="638391C2" w:rsidR="00C66CF1" w:rsidRPr="00B5116C" w:rsidRDefault="00C66CF1" w:rsidP="00C66CF1">
      <w:pPr>
        <w:widowControl w:val="0"/>
        <w:ind w:firstLine="3958"/>
        <w:jc w:val="both"/>
        <w:rPr>
          <w:sz w:val="28"/>
          <w:u w:val="single"/>
          <w:lang w:val="uk-UA"/>
        </w:rPr>
      </w:pPr>
      <w:r w:rsidRPr="00B5116C">
        <w:rPr>
          <w:sz w:val="28"/>
          <w:lang w:val="uk-UA"/>
        </w:rPr>
        <w:t>Прийняв:</w:t>
      </w:r>
      <w:r w:rsidRPr="00B5116C">
        <w:rPr>
          <w:sz w:val="28"/>
          <w:u w:val="single"/>
          <w:lang w:val="uk-UA"/>
        </w:rPr>
        <w:tab/>
      </w:r>
      <w:r w:rsidR="00FE428F" w:rsidRPr="00FE428F">
        <w:rPr>
          <w:sz w:val="28"/>
          <w:u w:val="single"/>
          <w:lang w:val="uk-UA"/>
        </w:rPr>
        <w:t>старший викладач</w:t>
      </w:r>
      <w:r w:rsidRPr="00B5116C">
        <w:rPr>
          <w:sz w:val="28"/>
          <w:u w:val="single"/>
          <w:lang w:val="uk-UA"/>
        </w:rPr>
        <w:tab/>
      </w:r>
      <w:r w:rsidR="00EA30CF" w:rsidRPr="00B5116C">
        <w:rPr>
          <w:sz w:val="28"/>
          <w:u w:val="single"/>
          <w:lang w:val="uk-UA"/>
        </w:rPr>
        <w:tab/>
      </w:r>
    </w:p>
    <w:p w14:paraId="263A0327" w14:textId="32F69FCB" w:rsidR="00C66CF1" w:rsidRPr="00B5116C" w:rsidRDefault="00C66CF1" w:rsidP="00C66CF1">
      <w:pPr>
        <w:widowControl w:val="0"/>
        <w:ind w:firstLine="3969"/>
        <w:rPr>
          <w:sz w:val="28"/>
          <w:u w:val="single"/>
          <w:lang w:val="uk-UA"/>
        </w:rPr>
      </w:pPr>
      <w:r w:rsidRPr="00B5116C">
        <w:rPr>
          <w:sz w:val="28"/>
          <w:u w:val="single"/>
          <w:lang w:val="uk-UA"/>
        </w:rPr>
        <w:tab/>
      </w:r>
      <w:bookmarkStart w:id="0" w:name="_Hlk115550301"/>
      <w:bookmarkStart w:id="1" w:name="_Hlk115550711"/>
      <w:r w:rsidR="00FE428F" w:rsidRPr="00FE428F">
        <w:rPr>
          <w:sz w:val="28"/>
          <w:u w:val="single"/>
          <w:lang w:val="uk-UA"/>
        </w:rPr>
        <w:t>Дем'яненко Владислав Анатолійович</w:t>
      </w:r>
      <w:r w:rsidRPr="00B5116C">
        <w:rPr>
          <w:sz w:val="28"/>
          <w:u w:val="single"/>
          <w:lang w:val="uk-UA"/>
        </w:rPr>
        <w:tab/>
      </w:r>
      <w:bookmarkEnd w:id="0"/>
      <w:bookmarkEnd w:id="1"/>
    </w:p>
    <w:p w14:paraId="1A97C2A4" w14:textId="77777777" w:rsidR="00C66CF1" w:rsidRPr="00B5116C" w:rsidRDefault="00C66CF1" w:rsidP="00C66CF1">
      <w:pPr>
        <w:widowControl w:val="0"/>
        <w:ind w:firstLine="3402"/>
        <w:jc w:val="center"/>
        <w:rPr>
          <w:sz w:val="18"/>
          <w:szCs w:val="18"/>
          <w:lang w:val="uk-UA"/>
        </w:rPr>
      </w:pPr>
      <w:r w:rsidRPr="00B5116C">
        <w:rPr>
          <w:sz w:val="18"/>
          <w:szCs w:val="18"/>
          <w:lang w:val="uk-UA"/>
        </w:rPr>
        <w:t>(посада, науковий ступінь, прізвище й ініціали)</w:t>
      </w:r>
    </w:p>
    <w:p w14:paraId="4B12CE64" w14:textId="77777777" w:rsidR="00C66CF1" w:rsidRPr="00B5116C" w:rsidRDefault="00C66CF1" w:rsidP="00C66CF1">
      <w:pPr>
        <w:widowControl w:val="0"/>
        <w:ind w:firstLine="3969"/>
        <w:jc w:val="both"/>
        <w:rPr>
          <w:sz w:val="28"/>
          <w:u w:val="single"/>
          <w:lang w:val="uk-UA"/>
        </w:rPr>
      </w:pPr>
      <w:r w:rsidRPr="00B5116C">
        <w:rPr>
          <w:sz w:val="28"/>
          <w:lang w:val="uk-UA"/>
        </w:rPr>
        <w:t xml:space="preserve">Кількість балів: </w:t>
      </w:r>
      <w:r w:rsidRPr="00B5116C">
        <w:rPr>
          <w:sz w:val="28"/>
          <w:u w:val="single"/>
          <w:lang w:val="uk-UA"/>
        </w:rPr>
        <w:tab/>
      </w:r>
      <w:r w:rsidRPr="00B5116C">
        <w:rPr>
          <w:sz w:val="28"/>
          <w:u w:val="single"/>
          <w:lang w:val="uk-UA"/>
        </w:rPr>
        <w:tab/>
      </w:r>
      <w:r w:rsidRPr="00B5116C">
        <w:rPr>
          <w:sz w:val="28"/>
          <w:u w:val="single"/>
          <w:lang w:val="uk-UA"/>
        </w:rPr>
        <w:tab/>
      </w:r>
      <w:r w:rsidRPr="00B5116C">
        <w:rPr>
          <w:sz w:val="28"/>
          <w:u w:val="single"/>
          <w:lang w:val="uk-UA"/>
        </w:rPr>
        <w:tab/>
      </w:r>
      <w:r w:rsidRPr="00B5116C">
        <w:rPr>
          <w:sz w:val="28"/>
          <w:u w:val="single"/>
          <w:lang w:val="uk-UA"/>
        </w:rPr>
        <w:tab/>
      </w:r>
    </w:p>
    <w:p w14:paraId="43C8CCD0" w14:textId="77777777" w:rsidR="00C66CF1" w:rsidRPr="00B5116C" w:rsidRDefault="00C66CF1" w:rsidP="00D24DE0">
      <w:pPr>
        <w:widowControl w:val="0"/>
        <w:jc w:val="center"/>
        <w:rPr>
          <w:sz w:val="28"/>
          <w:lang w:val="uk-UA"/>
        </w:rPr>
      </w:pPr>
    </w:p>
    <w:p w14:paraId="0966181D" w14:textId="77777777" w:rsidR="00C66CF1" w:rsidRPr="00B5116C" w:rsidRDefault="00C66CF1" w:rsidP="00D24DE0">
      <w:pPr>
        <w:widowControl w:val="0"/>
        <w:jc w:val="center"/>
        <w:rPr>
          <w:sz w:val="28"/>
          <w:lang w:val="uk-UA"/>
        </w:rPr>
      </w:pPr>
    </w:p>
    <w:p w14:paraId="2CB7CE21" w14:textId="77777777" w:rsidR="00C66CF1" w:rsidRPr="00B5116C" w:rsidRDefault="00C66CF1" w:rsidP="00D24DE0">
      <w:pPr>
        <w:widowControl w:val="0"/>
        <w:jc w:val="center"/>
        <w:rPr>
          <w:sz w:val="28"/>
          <w:lang w:val="uk-UA"/>
        </w:rPr>
      </w:pPr>
    </w:p>
    <w:p w14:paraId="226B874E" w14:textId="77777777" w:rsidR="00C66CF1" w:rsidRPr="00B5116C" w:rsidRDefault="00C66CF1" w:rsidP="00D24DE0">
      <w:pPr>
        <w:widowControl w:val="0"/>
        <w:jc w:val="center"/>
        <w:rPr>
          <w:sz w:val="28"/>
          <w:lang w:val="uk-UA"/>
        </w:rPr>
      </w:pPr>
    </w:p>
    <w:p w14:paraId="12328179" w14:textId="77777777" w:rsidR="00C66CF1" w:rsidRPr="00B5116C" w:rsidRDefault="00C66CF1" w:rsidP="00D24DE0">
      <w:pPr>
        <w:widowControl w:val="0"/>
        <w:jc w:val="center"/>
        <w:rPr>
          <w:sz w:val="28"/>
          <w:lang w:val="uk-UA"/>
        </w:rPr>
      </w:pPr>
    </w:p>
    <w:p w14:paraId="369DB308" w14:textId="77777777" w:rsidR="00C66CF1" w:rsidRPr="00B5116C" w:rsidRDefault="00C66CF1" w:rsidP="00D24DE0">
      <w:pPr>
        <w:widowControl w:val="0"/>
        <w:jc w:val="center"/>
        <w:rPr>
          <w:sz w:val="28"/>
          <w:lang w:val="uk-UA"/>
        </w:rPr>
      </w:pPr>
    </w:p>
    <w:p w14:paraId="5AEA1CF6" w14:textId="77777777" w:rsidR="00C66CF1" w:rsidRPr="00B5116C" w:rsidRDefault="00C66CF1" w:rsidP="00D24DE0">
      <w:pPr>
        <w:widowControl w:val="0"/>
        <w:jc w:val="center"/>
        <w:rPr>
          <w:sz w:val="28"/>
          <w:lang w:val="uk-UA"/>
        </w:rPr>
      </w:pPr>
    </w:p>
    <w:p w14:paraId="6265E826" w14:textId="77777777" w:rsidR="00C66CF1" w:rsidRPr="00B5116C" w:rsidRDefault="00C66CF1" w:rsidP="00C66CF1">
      <w:pPr>
        <w:widowControl w:val="0"/>
        <w:jc w:val="center"/>
        <w:rPr>
          <w:sz w:val="28"/>
          <w:lang w:val="uk-UA"/>
        </w:rPr>
      </w:pPr>
    </w:p>
    <w:p w14:paraId="5AF6098D" w14:textId="50E46289" w:rsidR="00F90F0D" w:rsidRPr="00B5116C" w:rsidRDefault="00C66CF1" w:rsidP="00C66CF1">
      <w:pPr>
        <w:widowControl w:val="0"/>
        <w:jc w:val="center"/>
        <w:rPr>
          <w:sz w:val="28"/>
          <w:lang w:val="uk-UA"/>
        </w:rPr>
      </w:pPr>
      <w:r w:rsidRPr="00B5116C">
        <w:rPr>
          <w:sz w:val="28"/>
          <w:lang w:val="uk-UA"/>
        </w:rPr>
        <w:t>Харків – 202</w:t>
      </w:r>
      <w:r w:rsidR="00B8725B">
        <w:rPr>
          <w:sz w:val="28"/>
          <w:lang w:val="uk-UA"/>
        </w:rPr>
        <w:t>4</w:t>
      </w:r>
      <w:r w:rsidR="007F5D59" w:rsidRPr="00B5116C">
        <w:rPr>
          <w:sz w:val="28"/>
          <w:lang w:val="uk-UA"/>
        </w:rPr>
        <w:br w:type="page"/>
      </w:r>
      <w:bookmarkStart w:id="2" w:name="_Toc117906132"/>
      <w:bookmarkStart w:id="3" w:name="_Toc118241798"/>
      <w:bookmarkStart w:id="4" w:name="_Toc119115912"/>
    </w:p>
    <w:sdt>
      <w:sdtPr>
        <w:rPr>
          <w:rFonts w:ascii="Times New Roman" w:eastAsia="Times New Roman" w:hAnsi="Times New Roman" w:cs="Times New Roman"/>
          <w:color w:val="auto"/>
          <w:sz w:val="24"/>
          <w:szCs w:val="24"/>
          <w:lang w:val="uk-UA"/>
        </w:rPr>
        <w:id w:val="-2040889554"/>
        <w:docPartObj>
          <w:docPartGallery w:val="Table of Contents"/>
          <w:docPartUnique/>
        </w:docPartObj>
      </w:sdtPr>
      <w:sdtEndPr>
        <w:rPr>
          <w:b/>
          <w:bCs/>
        </w:rPr>
      </w:sdtEndPr>
      <w:sdtContent>
        <w:p w14:paraId="0FA21307" w14:textId="371D4ADF" w:rsidR="00F7098D" w:rsidRPr="0058419A" w:rsidRDefault="0058419A" w:rsidP="00F7098D">
          <w:pPr>
            <w:pStyle w:val="ad"/>
            <w:jc w:val="center"/>
            <w:rPr>
              <w:rFonts w:ascii="Times New Roman" w:hAnsi="Times New Roman" w:cs="Times New Roman"/>
              <w:b/>
              <w:bCs/>
              <w:color w:val="000000" w:themeColor="text1"/>
              <w:sz w:val="28"/>
              <w:szCs w:val="28"/>
              <w:lang w:val="uk-UA"/>
            </w:rPr>
          </w:pPr>
          <w:r w:rsidRPr="0058419A">
            <w:rPr>
              <w:rFonts w:ascii="Times New Roman" w:hAnsi="Times New Roman" w:cs="Times New Roman"/>
              <w:b/>
              <w:bCs/>
              <w:color w:val="000000" w:themeColor="text1"/>
              <w:sz w:val="28"/>
              <w:szCs w:val="28"/>
              <w:lang w:val="uk-UA"/>
            </w:rPr>
            <w:t>ЗМІСТ</w:t>
          </w:r>
        </w:p>
        <w:p w14:paraId="7675C0AB" w14:textId="1AFC5742" w:rsidR="008F3641" w:rsidRDefault="00F7098D">
          <w:pPr>
            <w:pStyle w:val="11"/>
            <w:rPr>
              <w:rFonts w:asciiTheme="minorHAnsi" w:eastAsiaTheme="minorEastAsia" w:hAnsiTheme="minorHAnsi" w:cstheme="minorBidi"/>
              <w:kern w:val="2"/>
              <w:sz w:val="24"/>
              <w:szCs w:val="24"/>
              <w:lang w:val="ru-UA"/>
              <w14:ligatures w14:val="standardContextual"/>
            </w:rPr>
          </w:pPr>
          <w:r w:rsidRPr="00B5116C">
            <w:rPr>
              <w:noProof w:val="0"/>
            </w:rPr>
            <w:fldChar w:fldCharType="begin"/>
          </w:r>
          <w:r w:rsidRPr="00B5116C">
            <w:rPr>
              <w:noProof w:val="0"/>
            </w:rPr>
            <w:instrText xml:space="preserve"> TOC \o "1-3" \h \z \u </w:instrText>
          </w:r>
          <w:r w:rsidRPr="00B5116C">
            <w:rPr>
              <w:noProof w:val="0"/>
            </w:rPr>
            <w:fldChar w:fldCharType="separate"/>
          </w:r>
          <w:hyperlink w:anchor="_Toc179963230" w:history="1">
            <w:r w:rsidR="008F3641" w:rsidRPr="00164B17">
              <w:rPr>
                <w:rStyle w:val="ae"/>
              </w:rPr>
              <w:t>Постановка завдання</w:t>
            </w:r>
            <w:r w:rsidR="008F3641">
              <w:rPr>
                <w:webHidden/>
              </w:rPr>
              <w:tab/>
            </w:r>
            <w:r w:rsidR="008F3641">
              <w:rPr>
                <w:webHidden/>
              </w:rPr>
              <w:fldChar w:fldCharType="begin"/>
            </w:r>
            <w:r w:rsidR="008F3641">
              <w:rPr>
                <w:webHidden/>
              </w:rPr>
              <w:instrText xml:space="preserve"> PAGEREF _Toc179963230 \h </w:instrText>
            </w:r>
            <w:r w:rsidR="008F3641">
              <w:rPr>
                <w:webHidden/>
              </w:rPr>
            </w:r>
            <w:r w:rsidR="008F3641">
              <w:rPr>
                <w:webHidden/>
              </w:rPr>
              <w:fldChar w:fldCharType="separate"/>
            </w:r>
            <w:r w:rsidR="00417A64">
              <w:rPr>
                <w:webHidden/>
              </w:rPr>
              <w:t>3</w:t>
            </w:r>
            <w:r w:rsidR="008F3641">
              <w:rPr>
                <w:webHidden/>
              </w:rPr>
              <w:fldChar w:fldCharType="end"/>
            </w:r>
          </w:hyperlink>
        </w:p>
        <w:p w14:paraId="1E6D62A6" w14:textId="0353BC4F"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1" w:history="1">
            <w:r w:rsidRPr="00164B17">
              <w:rPr>
                <w:rStyle w:val="ae"/>
              </w:rPr>
              <w:t>Порядок виконання роботи</w:t>
            </w:r>
            <w:r>
              <w:rPr>
                <w:webHidden/>
              </w:rPr>
              <w:tab/>
            </w:r>
            <w:r>
              <w:rPr>
                <w:webHidden/>
              </w:rPr>
              <w:fldChar w:fldCharType="begin"/>
            </w:r>
            <w:r>
              <w:rPr>
                <w:webHidden/>
              </w:rPr>
              <w:instrText xml:space="preserve"> PAGEREF _Toc179963231 \h </w:instrText>
            </w:r>
            <w:r>
              <w:rPr>
                <w:webHidden/>
              </w:rPr>
            </w:r>
            <w:r>
              <w:rPr>
                <w:webHidden/>
              </w:rPr>
              <w:fldChar w:fldCharType="separate"/>
            </w:r>
            <w:r w:rsidR="00417A64">
              <w:rPr>
                <w:webHidden/>
              </w:rPr>
              <w:t>3</w:t>
            </w:r>
            <w:r>
              <w:rPr>
                <w:webHidden/>
              </w:rPr>
              <w:fldChar w:fldCharType="end"/>
            </w:r>
          </w:hyperlink>
        </w:p>
        <w:p w14:paraId="656E3DD0" w14:textId="4BDBB8D0"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2" w:history="1">
            <w:r w:rsidRPr="00164B17">
              <w:rPr>
                <w:rStyle w:val="ae"/>
              </w:rPr>
              <w:t>Зміст звіту</w:t>
            </w:r>
            <w:r>
              <w:rPr>
                <w:webHidden/>
              </w:rPr>
              <w:tab/>
            </w:r>
            <w:r>
              <w:rPr>
                <w:webHidden/>
              </w:rPr>
              <w:fldChar w:fldCharType="begin"/>
            </w:r>
            <w:r>
              <w:rPr>
                <w:webHidden/>
              </w:rPr>
              <w:instrText xml:space="preserve"> PAGEREF _Toc179963232 \h </w:instrText>
            </w:r>
            <w:r>
              <w:rPr>
                <w:webHidden/>
              </w:rPr>
            </w:r>
            <w:r>
              <w:rPr>
                <w:webHidden/>
              </w:rPr>
              <w:fldChar w:fldCharType="separate"/>
            </w:r>
            <w:r w:rsidR="00417A64">
              <w:rPr>
                <w:webHidden/>
              </w:rPr>
              <w:t>3</w:t>
            </w:r>
            <w:r>
              <w:rPr>
                <w:webHidden/>
              </w:rPr>
              <w:fldChar w:fldCharType="end"/>
            </w:r>
          </w:hyperlink>
        </w:p>
        <w:p w14:paraId="514647A7" w14:textId="11086C08"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3" w:history="1">
            <w:r w:rsidRPr="00164B17">
              <w:rPr>
                <w:rStyle w:val="ae"/>
              </w:rPr>
              <w:t>Теоретичні відомомості</w:t>
            </w:r>
            <w:r>
              <w:rPr>
                <w:webHidden/>
              </w:rPr>
              <w:tab/>
            </w:r>
            <w:r>
              <w:rPr>
                <w:webHidden/>
              </w:rPr>
              <w:fldChar w:fldCharType="begin"/>
            </w:r>
            <w:r>
              <w:rPr>
                <w:webHidden/>
              </w:rPr>
              <w:instrText xml:space="preserve"> PAGEREF _Toc179963233 \h </w:instrText>
            </w:r>
            <w:r>
              <w:rPr>
                <w:webHidden/>
              </w:rPr>
            </w:r>
            <w:r>
              <w:rPr>
                <w:webHidden/>
              </w:rPr>
              <w:fldChar w:fldCharType="separate"/>
            </w:r>
            <w:r w:rsidR="00417A64">
              <w:rPr>
                <w:webHidden/>
              </w:rPr>
              <w:t>4</w:t>
            </w:r>
            <w:r>
              <w:rPr>
                <w:webHidden/>
              </w:rPr>
              <w:fldChar w:fldCharType="end"/>
            </w:r>
          </w:hyperlink>
        </w:p>
        <w:p w14:paraId="1037AB83" w14:textId="2E175392"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4" w:history="1">
            <w:r w:rsidRPr="00164B17">
              <w:rPr>
                <w:rStyle w:val="ae"/>
              </w:rPr>
              <w:t>Виконання роботи</w:t>
            </w:r>
            <w:r>
              <w:rPr>
                <w:webHidden/>
              </w:rPr>
              <w:tab/>
            </w:r>
            <w:r>
              <w:rPr>
                <w:webHidden/>
              </w:rPr>
              <w:fldChar w:fldCharType="begin"/>
            </w:r>
            <w:r>
              <w:rPr>
                <w:webHidden/>
              </w:rPr>
              <w:instrText xml:space="preserve"> PAGEREF _Toc179963234 \h </w:instrText>
            </w:r>
            <w:r>
              <w:rPr>
                <w:webHidden/>
              </w:rPr>
            </w:r>
            <w:r>
              <w:rPr>
                <w:webHidden/>
              </w:rPr>
              <w:fldChar w:fldCharType="separate"/>
            </w:r>
            <w:r w:rsidR="00417A64">
              <w:rPr>
                <w:webHidden/>
              </w:rPr>
              <w:t>8</w:t>
            </w:r>
            <w:r>
              <w:rPr>
                <w:webHidden/>
              </w:rPr>
              <w:fldChar w:fldCharType="end"/>
            </w:r>
          </w:hyperlink>
        </w:p>
        <w:p w14:paraId="42BB6BE6" w14:textId="740DA5C3"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5" w:history="1">
            <w:r w:rsidRPr="00164B17">
              <w:rPr>
                <w:rStyle w:val="ae"/>
              </w:rPr>
              <w:t>Заключення</w:t>
            </w:r>
            <w:r>
              <w:rPr>
                <w:webHidden/>
              </w:rPr>
              <w:tab/>
            </w:r>
            <w:r>
              <w:rPr>
                <w:webHidden/>
              </w:rPr>
              <w:fldChar w:fldCharType="begin"/>
            </w:r>
            <w:r>
              <w:rPr>
                <w:webHidden/>
              </w:rPr>
              <w:instrText xml:space="preserve"> PAGEREF _Toc179963235 \h </w:instrText>
            </w:r>
            <w:r>
              <w:rPr>
                <w:webHidden/>
              </w:rPr>
            </w:r>
            <w:r>
              <w:rPr>
                <w:webHidden/>
              </w:rPr>
              <w:fldChar w:fldCharType="separate"/>
            </w:r>
            <w:r w:rsidR="00417A64">
              <w:rPr>
                <w:webHidden/>
              </w:rPr>
              <w:t>12</w:t>
            </w:r>
            <w:r>
              <w:rPr>
                <w:webHidden/>
              </w:rPr>
              <w:fldChar w:fldCharType="end"/>
            </w:r>
          </w:hyperlink>
        </w:p>
        <w:p w14:paraId="2B272FF2" w14:textId="073AFE03"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6" w:history="1">
            <w:r w:rsidRPr="00164B17">
              <w:rPr>
                <w:rStyle w:val="ae"/>
                <w:i/>
                <w:iCs/>
              </w:rPr>
              <w:t>Додаток А</w:t>
            </w:r>
            <w:r>
              <w:rPr>
                <w:webHidden/>
              </w:rPr>
              <w:tab/>
            </w:r>
            <w:r>
              <w:rPr>
                <w:webHidden/>
              </w:rPr>
              <w:fldChar w:fldCharType="begin"/>
            </w:r>
            <w:r>
              <w:rPr>
                <w:webHidden/>
              </w:rPr>
              <w:instrText xml:space="preserve"> PAGEREF _Toc179963236 \h </w:instrText>
            </w:r>
            <w:r>
              <w:rPr>
                <w:webHidden/>
              </w:rPr>
            </w:r>
            <w:r>
              <w:rPr>
                <w:webHidden/>
              </w:rPr>
              <w:fldChar w:fldCharType="separate"/>
            </w:r>
            <w:r w:rsidR="00417A64">
              <w:rPr>
                <w:webHidden/>
              </w:rPr>
              <w:t>13</w:t>
            </w:r>
            <w:r>
              <w:rPr>
                <w:webHidden/>
              </w:rPr>
              <w:fldChar w:fldCharType="end"/>
            </w:r>
          </w:hyperlink>
        </w:p>
        <w:p w14:paraId="19672524" w14:textId="20649CD7"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7" w:history="1">
            <w:r w:rsidRPr="00164B17">
              <w:rPr>
                <w:rStyle w:val="ae"/>
                <w:i/>
                <w:iCs/>
              </w:rPr>
              <w:t>Додаток Б</w:t>
            </w:r>
            <w:r>
              <w:rPr>
                <w:webHidden/>
              </w:rPr>
              <w:tab/>
            </w:r>
            <w:r>
              <w:rPr>
                <w:webHidden/>
              </w:rPr>
              <w:fldChar w:fldCharType="begin"/>
            </w:r>
            <w:r>
              <w:rPr>
                <w:webHidden/>
              </w:rPr>
              <w:instrText xml:space="preserve"> PAGEREF _Toc179963237 \h </w:instrText>
            </w:r>
            <w:r>
              <w:rPr>
                <w:webHidden/>
              </w:rPr>
            </w:r>
            <w:r>
              <w:rPr>
                <w:webHidden/>
              </w:rPr>
              <w:fldChar w:fldCharType="separate"/>
            </w:r>
            <w:r w:rsidR="00417A64">
              <w:rPr>
                <w:webHidden/>
              </w:rPr>
              <w:t>14</w:t>
            </w:r>
            <w:r>
              <w:rPr>
                <w:webHidden/>
              </w:rPr>
              <w:fldChar w:fldCharType="end"/>
            </w:r>
          </w:hyperlink>
        </w:p>
        <w:p w14:paraId="2508A1D5" w14:textId="41F96459"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8" w:history="1">
            <w:r w:rsidRPr="00164B17">
              <w:rPr>
                <w:rStyle w:val="ae"/>
                <w:i/>
                <w:iCs/>
              </w:rPr>
              <w:t>Додаток В</w:t>
            </w:r>
            <w:r>
              <w:rPr>
                <w:webHidden/>
              </w:rPr>
              <w:tab/>
            </w:r>
            <w:r>
              <w:rPr>
                <w:webHidden/>
              </w:rPr>
              <w:fldChar w:fldCharType="begin"/>
            </w:r>
            <w:r>
              <w:rPr>
                <w:webHidden/>
              </w:rPr>
              <w:instrText xml:space="preserve"> PAGEREF _Toc179963238 \h </w:instrText>
            </w:r>
            <w:r>
              <w:rPr>
                <w:webHidden/>
              </w:rPr>
            </w:r>
            <w:r>
              <w:rPr>
                <w:webHidden/>
              </w:rPr>
              <w:fldChar w:fldCharType="separate"/>
            </w:r>
            <w:r w:rsidR="00417A64">
              <w:rPr>
                <w:webHidden/>
              </w:rPr>
              <w:t>15</w:t>
            </w:r>
            <w:r>
              <w:rPr>
                <w:webHidden/>
              </w:rPr>
              <w:fldChar w:fldCharType="end"/>
            </w:r>
          </w:hyperlink>
        </w:p>
        <w:p w14:paraId="57C0A55F" w14:textId="5735345B" w:rsidR="00F7098D" w:rsidRPr="00B5116C" w:rsidRDefault="00F7098D">
          <w:pPr>
            <w:rPr>
              <w:lang w:val="uk-UA"/>
            </w:rPr>
          </w:pPr>
          <w:r w:rsidRPr="00B5116C">
            <w:rPr>
              <w:sz w:val="28"/>
              <w:szCs w:val="28"/>
              <w:lang w:val="uk-UA"/>
            </w:rPr>
            <w:fldChar w:fldCharType="end"/>
          </w:r>
        </w:p>
      </w:sdtContent>
    </w:sdt>
    <w:p w14:paraId="4FDD3CAF" w14:textId="77777777" w:rsidR="00F90F0D" w:rsidRPr="00B5116C" w:rsidRDefault="00F90F0D" w:rsidP="00F90F0D">
      <w:pPr>
        <w:spacing w:after="160" w:line="259" w:lineRule="auto"/>
        <w:jc w:val="center"/>
        <w:rPr>
          <w:rFonts w:eastAsiaTheme="majorEastAsia"/>
          <w:b/>
          <w:bCs/>
          <w:color w:val="000000" w:themeColor="text1"/>
          <w:sz w:val="28"/>
          <w:szCs w:val="28"/>
          <w:lang w:val="uk-UA"/>
        </w:rPr>
      </w:pPr>
      <w:r w:rsidRPr="00B5116C">
        <w:rPr>
          <w:b/>
          <w:bCs/>
          <w:color w:val="000000" w:themeColor="text1"/>
          <w:sz w:val="28"/>
          <w:szCs w:val="28"/>
          <w:lang w:val="uk-UA"/>
        </w:rPr>
        <w:br w:type="page"/>
      </w:r>
    </w:p>
    <w:p w14:paraId="2C44F3D6" w14:textId="4A07490E" w:rsidR="006D0F24" w:rsidRPr="00B5116C" w:rsidRDefault="006D0F24" w:rsidP="00C037E4">
      <w:pPr>
        <w:pStyle w:val="af7"/>
      </w:pPr>
      <w:bookmarkStart w:id="5" w:name="_Hlk158672340"/>
      <w:bookmarkEnd w:id="2"/>
      <w:bookmarkEnd w:id="3"/>
      <w:bookmarkEnd w:id="4"/>
      <w:r w:rsidRPr="00B5116C">
        <w:rPr>
          <w:rStyle w:val="afa"/>
          <w:bCs/>
          <w:szCs w:val="28"/>
        </w:rPr>
        <w:lastRenderedPageBreak/>
        <w:t>Мета роботи</w:t>
      </w:r>
      <w:r w:rsidRPr="00B5116C">
        <w:rPr>
          <w:bCs/>
        </w:rPr>
        <w:t>:</w:t>
      </w:r>
      <w:r w:rsidRPr="00B5116C">
        <w:t xml:space="preserve"> </w:t>
      </w:r>
      <w:r w:rsidR="00FC293D" w:rsidRPr="00FC293D">
        <w:rPr>
          <w:lang w:val="ru-UA"/>
        </w:rPr>
        <w:t>вивчення синтаксису мови PHP, ознайомлення з типами даних, операторами, які керують конструкціями а також отримання практичних навичок щодо складання серверних скриптів для обробки запитів користувачів.</w:t>
      </w:r>
    </w:p>
    <w:p w14:paraId="4C61811D" w14:textId="5385DCD0" w:rsidR="00BD0838" w:rsidRPr="00B5116C" w:rsidRDefault="00BD0838" w:rsidP="001820D5">
      <w:pPr>
        <w:pStyle w:val="af7"/>
      </w:pPr>
    </w:p>
    <w:p w14:paraId="00BEF5FC" w14:textId="5C7071FF" w:rsidR="006D0F24" w:rsidRPr="0058419A" w:rsidRDefault="0058419A" w:rsidP="0058419A">
      <w:pPr>
        <w:pStyle w:val="af5"/>
      </w:pPr>
      <w:bookmarkStart w:id="6" w:name="_Toc179963230"/>
      <w:r w:rsidRPr="0058419A">
        <w:t>Постановка завдання</w:t>
      </w:r>
      <w:bookmarkEnd w:id="6"/>
    </w:p>
    <w:p w14:paraId="0562D658" w14:textId="77777777" w:rsidR="0058419A" w:rsidRDefault="0058419A" w:rsidP="0058419A">
      <w:pPr>
        <w:pStyle w:val="af7"/>
        <w:rPr>
          <w:lang w:val="en-US"/>
        </w:rPr>
      </w:pPr>
    </w:p>
    <w:p w14:paraId="38986C4E" w14:textId="470DFF94" w:rsidR="00A1691C" w:rsidRDefault="00FC293D" w:rsidP="0058419A">
      <w:pPr>
        <w:pStyle w:val="af7"/>
        <w:rPr>
          <w:lang w:val="ru-UA"/>
        </w:rPr>
      </w:pPr>
      <w:r w:rsidRPr="00FC293D">
        <w:rPr>
          <w:lang w:val="ru-UA"/>
        </w:rPr>
        <w:t>Розробити та реалізувати на мові PHP серверний сценарій (скрипт) для обробки запитів користувачів і представлення результатів у вигляді документа HTML.</w:t>
      </w:r>
    </w:p>
    <w:p w14:paraId="424E5CC0" w14:textId="70843977" w:rsidR="000B59AD" w:rsidRPr="00D52D3A" w:rsidRDefault="000B59AD" w:rsidP="000B59AD">
      <w:pPr>
        <w:pStyle w:val="af7"/>
        <w:tabs>
          <w:tab w:val="left" w:pos="993"/>
        </w:tabs>
        <w:rPr>
          <w:b/>
          <w:bCs/>
        </w:rPr>
      </w:pPr>
      <w:r w:rsidRPr="00D52D3A">
        <w:rPr>
          <w:b/>
          <w:bCs/>
        </w:rPr>
        <w:t>Завдання в</w:t>
      </w:r>
      <w:r w:rsidRPr="00D52D3A">
        <w:rPr>
          <w:b/>
          <w:bCs/>
        </w:rPr>
        <w:t>аріан</w:t>
      </w:r>
      <w:r w:rsidRPr="00D52D3A">
        <w:rPr>
          <w:b/>
          <w:bCs/>
        </w:rPr>
        <w:t xml:space="preserve">ту </w:t>
      </w:r>
      <w:r w:rsidR="00764E20" w:rsidRPr="00D52D3A">
        <w:rPr>
          <w:b/>
          <w:bCs/>
        </w:rPr>
        <w:t>3</w:t>
      </w:r>
      <w:r w:rsidR="00777AEB" w:rsidRPr="00D52D3A">
        <w:rPr>
          <w:b/>
          <w:bCs/>
        </w:rPr>
        <w:t>:</w:t>
      </w:r>
    </w:p>
    <w:p w14:paraId="3C62F2BA" w14:textId="1BF3DE8B" w:rsidR="00777AEB" w:rsidRPr="00777AEB" w:rsidRDefault="00777AEB" w:rsidP="00777AEB">
      <w:pPr>
        <w:pStyle w:val="af7"/>
      </w:pPr>
      <w:r w:rsidRPr="00777AEB">
        <w:t xml:space="preserve">Вихідна </w:t>
      </w:r>
      <w:r w:rsidRPr="00777AEB">
        <w:t>форма документа повинна містити заголовок з назвою роботи, внизу документа - дата генерації документа (</w:t>
      </w:r>
      <w:proofErr w:type="spellStart"/>
      <w:r w:rsidRPr="00777AEB">
        <w:t>оновлювана</w:t>
      </w:r>
      <w:proofErr w:type="spellEnd"/>
      <w:r w:rsidRPr="00777AEB">
        <w:t xml:space="preserve"> при кожному запиті) і ПІБ виконавця. </w:t>
      </w:r>
    </w:p>
    <w:p w14:paraId="01F202D2" w14:textId="610462C5" w:rsidR="00777AEB" w:rsidRPr="0039275A" w:rsidRDefault="0039275A" w:rsidP="0039275A">
      <w:pPr>
        <w:pStyle w:val="af7"/>
      </w:pPr>
      <w:r w:rsidRPr="0039275A">
        <w:t xml:space="preserve">«Міні-калькулятор». Елементарні математичні дії над двома числами (5 і більше дій). Що треба зробити вибирається зі списку або через </w:t>
      </w:r>
      <w:proofErr w:type="spellStart"/>
      <w:r w:rsidRPr="0039275A">
        <w:t>radiobutton</w:t>
      </w:r>
      <w:proofErr w:type="spellEnd"/>
      <w:r w:rsidRPr="0039275A">
        <w:t>. Забезпечити перевірку інформації, що вводиться на коректність.</w:t>
      </w:r>
    </w:p>
    <w:p w14:paraId="41143139" w14:textId="77777777" w:rsidR="00A67575" w:rsidRPr="00B5116C" w:rsidRDefault="00A67575" w:rsidP="00A67575">
      <w:pPr>
        <w:pStyle w:val="a9"/>
        <w:tabs>
          <w:tab w:val="left" w:pos="851"/>
        </w:tabs>
        <w:spacing w:after="160"/>
        <w:ind w:left="567"/>
        <w:jc w:val="both"/>
        <w:rPr>
          <w:sz w:val="28"/>
          <w:szCs w:val="28"/>
          <w:lang w:val="uk-UA"/>
        </w:rPr>
      </w:pPr>
    </w:p>
    <w:p w14:paraId="2494FC0E" w14:textId="773742D9" w:rsidR="00D6437F" w:rsidRDefault="0058419A" w:rsidP="0058419A">
      <w:pPr>
        <w:pStyle w:val="af5"/>
      </w:pPr>
      <w:bookmarkStart w:id="7" w:name="_Toc179963231"/>
      <w:r w:rsidRPr="0058419A">
        <w:t>Порядок виконання роботи</w:t>
      </w:r>
      <w:bookmarkEnd w:id="7"/>
    </w:p>
    <w:p w14:paraId="05EE75C9" w14:textId="77777777" w:rsidR="00D25E66" w:rsidRPr="00D25E66" w:rsidRDefault="00D25E66" w:rsidP="00D25E66">
      <w:pPr>
        <w:rPr>
          <w:lang w:val="uk-UA"/>
        </w:rPr>
      </w:pPr>
    </w:p>
    <w:p w14:paraId="06015D7B" w14:textId="77777777" w:rsidR="00C5451C" w:rsidRPr="00191BB1" w:rsidRDefault="00C5451C" w:rsidP="00EC5D22">
      <w:pPr>
        <w:pStyle w:val="a"/>
      </w:pPr>
      <w:bookmarkStart w:id="8" w:name="_Hlk158658817"/>
      <w:r w:rsidRPr="00191BB1">
        <w:t>Отримати у викладача індивідуальне завдання для виконання роботи.</w:t>
      </w:r>
    </w:p>
    <w:p w14:paraId="7D6BF472" w14:textId="77777777" w:rsidR="00C5451C" w:rsidRPr="00191BB1" w:rsidRDefault="00C5451C" w:rsidP="00EC5D22">
      <w:pPr>
        <w:pStyle w:val="a"/>
      </w:pPr>
      <w:r w:rsidRPr="00191BB1">
        <w:t>Вивчити теоретичний матеріал.</w:t>
      </w:r>
    </w:p>
    <w:p w14:paraId="318DC588" w14:textId="77777777" w:rsidR="00C5451C" w:rsidRPr="00191BB1" w:rsidRDefault="00C5451C" w:rsidP="00EC5D22">
      <w:pPr>
        <w:pStyle w:val="a"/>
      </w:pPr>
      <w:r w:rsidRPr="00191BB1">
        <w:t>Визначити завдання, які повинені вирішуватися розробляємим сценарієм.</w:t>
      </w:r>
    </w:p>
    <w:p w14:paraId="26DFBF82" w14:textId="77777777" w:rsidR="00C5451C" w:rsidRPr="00191BB1" w:rsidRDefault="00C5451C" w:rsidP="00EC5D22">
      <w:pPr>
        <w:pStyle w:val="a"/>
      </w:pPr>
      <w:r w:rsidRPr="00191BB1">
        <w:t>Розробити інтерфейс користувача у вигляді HTML форми, а також кінцевий вигляд, який генерується у вигляді HTML з результатами роботи сценарію.</w:t>
      </w:r>
    </w:p>
    <w:p w14:paraId="70C2B48B" w14:textId="77777777" w:rsidR="00C5451C" w:rsidRPr="00191BB1" w:rsidRDefault="00C5451C" w:rsidP="00EC5D22">
      <w:pPr>
        <w:pStyle w:val="a"/>
      </w:pPr>
      <w:r w:rsidRPr="00191BB1">
        <w:t>Реалізувати на мові PHP спроектований сценарій.</w:t>
      </w:r>
    </w:p>
    <w:p w14:paraId="78951BEC" w14:textId="77777777" w:rsidR="00C5451C" w:rsidRPr="00191BB1" w:rsidRDefault="00C5451C" w:rsidP="00EC5D22">
      <w:pPr>
        <w:pStyle w:val="a"/>
      </w:pPr>
      <w:r w:rsidRPr="00191BB1">
        <w:t>Протестувати локально розроблений сценарій.</w:t>
      </w:r>
    </w:p>
    <w:p w14:paraId="35B276F2" w14:textId="03D04D34" w:rsidR="00C5451C" w:rsidRPr="00191BB1" w:rsidRDefault="00C5451C" w:rsidP="00EC5D22">
      <w:pPr>
        <w:pStyle w:val="a"/>
      </w:pPr>
      <w:r w:rsidRPr="00191BB1">
        <w:t>Зробити висновки по роботі.</w:t>
      </w:r>
    </w:p>
    <w:bookmarkEnd w:id="8"/>
    <w:p w14:paraId="4E09950B" w14:textId="77777777" w:rsidR="00B95EF7" w:rsidRPr="00B95EF7" w:rsidRDefault="00B95EF7" w:rsidP="00BA099B">
      <w:pPr>
        <w:pStyle w:val="af7"/>
        <w:tabs>
          <w:tab w:val="left" w:pos="993"/>
        </w:tabs>
        <w:ind w:firstLine="0"/>
        <w:rPr>
          <w:lang w:val="en-US"/>
        </w:rPr>
      </w:pPr>
    </w:p>
    <w:p w14:paraId="2183F028" w14:textId="77777777" w:rsidR="00A1691C" w:rsidRDefault="00A1691C" w:rsidP="00A1691C">
      <w:pPr>
        <w:pStyle w:val="af5"/>
      </w:pPr>
      <w:bookmarkStart w:id="9" w:name="_Toc179963232"/>
      <w:r w:rsidRPr="0058419A">
        <w:t>Зміст звіту</w:t>
      </w:r>
      <w:bookmarkEnd w:id="9"/>
    </w:p>
    <w:p w14:paraId="56DF0501" w14:textId="77777777" w:rsidR="00D25E66" w:rsidRPr="00D25E66" w:rsidRDefault="00D25E66" w:rsidP="00D25E66">
      <w:pPr>
        <w:rPr>
          <w:lang w:val="uk-UA"/>
        </w:rPr>
      </w:pPr>
    </w:p>
    <w:p w14:paraId="03522B19" w14:textId="77777777" w:rsidR="00D05293" w:rsidRPr="00191BB1" w:rsidRDefault="00D05293" w:rsidP="00EC5D22">
      <w:pPr>
        <w:pStyle w:val="a"/>
        <w:numPr>
          <w:ilvl w:val="0"/>
          <w:numId w:val="101"/>
        </w:numPr>
      </w:pPr>
      <w:r w:rsidRPr="00191BB1">
        <w:t>Постановка задачі. Опис завдань, що вирішуються серверним сценарієм.</w:t>
      </w:r>
    </w:p>
    <w:p w14:paraId="024C0EF0" w14:textId="77777777" w:rsidR="00D05293" w:rsidRPr="00191BB1" w:rsidRDefault="00D05293" w:rsidP="00EC5D22">
      <w:pPr>
        <w:pStyle w:val="a"/>
      </w:pPr>
      <w:r w:rsidRPr="00191BB1">
        <w:t>Короткий опис алгоритму роботи сценарію.</w:t>
      </w:r>
    </w:p>
    <w:p w14:paraId="3AE5D127" w14:textId="77777777" w:rsidR="00D05293" w:rsidRPr="00191BB1" w:rsidRDefault="00D05293" w:rsidP="00EC5D22">
      <w:pPr>
        <w:pStyle w:val="a"/>
      </w:pPr>
      <w:r w:rsidRPr="00191BB1">
        <w:t>Опис використовуваних вхідних даних і функцій.</w:t>
      </w:r>
    </w:p>
    <w:p w14:paraId="1D9585FB" w14:textId="77777777" w:rsidR="00D05293" w:rsidRPr="00191BB1" w:rsidRDefault="00D05293" w:rsidP="00EC5D22">
      <w:pPr>
        <w:pStyle w:val="a"/>
      </w:pPr>
      <w:r w:rsidRPr="00191BB1">
        <w:t>Лістинг вихідного коду сценарію з коментарями а також результати його роботи (скріншот або текстове представлення).</w:t>
      </w:r>
    </w:p>
    <w:p w14:paraId="3BCB26C6" w14:textId="58A7FD44" w:rsidR="00D05293" w:rsidRPr="00191BB1" w:rsidRDefault="00D05293" w:rsidP="00EC5D22">
      <w:pPr>
        <w:pStyle w:val="a"/>
      </w:pPr>
      <w:r w:rsidRPr="00191BB1">
        <w:t>Висновки по роботі.</w:t>
      </w:r>
    </w:p>
    <w:p w14:paraId="5E400001" w14:textId="77777777" w:rsidR="00A1691C" w:rsidRDefault="00A1691C" w:rsidP="002F2045">
      <w:pPr>
        <w:pStyle w:val="af7"/>
        <w:tabs>
          <w:tab w:val="left" w:pos="993"/>
        </w:tabs>
      </w:pPr>
    </w:p>
    <w:bookmarkEnd w:id="5"/>
    <w:p w14:paraId="5C80E7CB" w14:textId="47CB79FC" w:rsidR="00B339F8" w:rsidRPr="0058419A" w:rsidRDefault="007F5D59" w:rsidP="00B339F8">
      <w:pPr>
        <w:pStyle w:val="af5"/>
      </w:pPr>
      <w:r w:rsidRPr="00B5116C">
        <w:br w:type="page"/>
      </w:r>
      <w:bookmarkStart w:id="10" w:name="_Toc179963233"/>
      <w:r w:rsidR="00B339F8">
        <w:lastRenderedPageBreak/>
        <w:t>Теор</w:t>
      </w:r>
      <w:r w:rsidR="0058792B">
        <w:t>етичні відомомості</w:t>
      </w:r>
      <w:bookmarkEnd w:id="10"/>
    </w:p>
    <w:p w14:paraId="6B09DE86" w14:textId="6176054F" w:rsidR="00D05293" w:rsidRPr="00D05293" w:rsidRDefault="00D05293" w:rsidP="00D05293">
      <w:pPr>
        <w:pStyle w:val="af9"/>
      </w:pPr>
      <w:r w:rsidRPr="00D05293">
        <w:t>Історія PHP</w:t>
      </w:r>
    </w:p>
    <w:p w14:paraId="3A354D32" w14:textId="77777777" w:rsidR="00D05293" w:rsidRPr="00D05293" w:rsidRDefault="00D05293" w:rsidP="00D05293">
      <w:pPr>
        <w:pStyle w:val="af7"/>
      </w:pPr>
      <w:r w:rsidRPr="00D05293">
        <w:t xml:space="preserve">Мова PHP був розроблений як інструмент для вирішення суто практичних завдань. Його творець, </w:t>
      </w:r>
      <w:proofErr w:type="spellStart"/>
      <w:r w:rsidRPr="00D05293">
        <w:t>Расмус</w:t>
      </w:r>
      <w:proofErr w:type="spellEnd"/>
      <w:r w:rsidRPr="00D05293">
        <w:t xml:space="preserve"> </w:t>
      </w:r>
      <w:proofErr w:type="spellStart"/>
      <w:r w:rsidRPr="00D05293">
        <w:t>Лердорф</w:t>
      </w:r>
      <w:proofErr w:type="spellEnd"/>
      <w:r w:rsidRPr="00D05293">
        <w:t xml:space="preserve">, хотів знати, скільки людей читають його </w:t>
      </w:r>
      <w:proofErr w:type="spellStart"/>
      <w:r w:rsidRPr="00D05293">
        <w:t>online</w:t>
      </w:r>
      <w:proofErr w:type="spellEnd"/>
      <w:r w:rsidRPr="00D05293">
        <w:t xml:space="preserve">-резюме, і написав для цього простеньку CGI-оболонку на мові </w:t>
      </w:r>
      <w:proofErr w:type="spellStart"/>
      <w:r w:rsidRPr="00D05293">
        <w:t>Perl</w:t>
      </w:r>
      <w:proofErr w:type="spellEnd"/>
      <w:r w:rsidRPr="00D05293">
        <w:t xml:space="preserve">, тобто це був набір </w:t>
      </w:r>
      <w:proofErr w:type="spellStart"/>
      <w:r w:rsidRPr="00D05293">
        <w:t>Perl</w:t>
      </w:r>
      <w:proofErr w:type="spellEnd"/>
      <w:r w:rsidRPr="00D05293">
        <w:t>-скриптів, призначених виключно для певної мети - збору статистики відвідувань.</w:t>
      </w:r>
    </w:p>
    <w:p w14:paraId="1DAC1C5F" w14:textId="29DF40AC" w:rsidR="0058792B" w:rsidRPr="00D05293" w:rsidRDefault="00D05293" w:rsidP="00D05293">
      <w:pPr>
        <w:pStyle w:val="af7"/>
      </w:pPr>
      <w:r w:rsidRPr="00D05293">
        <w:t>Для довідки. CGI (</w:t>
      </w:r>
      <w:proofErr w:type="spellStart"/>
      <w:r w:rsidRPr="00D05293">
        <w:t>Common</w:t>
      </w:r>
      <w:proofErr w:type="spellEnd"/>
      <w:r w:rsidRPr="00D05293">
        <w:t xml:space="preserve"> </w:t>
      </w:r>
      <w:proofErr w:type="spellStart"/>
      <w:r w:rsidRPr="00D05293">
        <w:t>Gateway</w:t>
      </w:r>
      <w:proofErr w:type="spellEnd"/>
      <w:r w:rsidRPr="00D05293">
        <w:t xml:space="preserve"> </w:t>
      </w:r>
      <w:proofErr w:type="spellStart"/>
      <w:r w:rsidRPr="00D05293">
        <w:t>Interface</w:t>
      </w:r>
      <w:proofErr w:type="spellEnd"/>
      <w:r w:rsidRPr="00D05293">
        <w:t xml:space="preserve"> - загальний інтерфейс шлюзів) є стандартом, який призначений для створення серверних додатків, що працюють по протоколу HTTP. Такі додатки (їх називають шлюзами або CGI-програмами) запускаються сервером в режимі реального часу. Сервер передає запити користувача CGI-програмі, яка їх обробляє і повертає результат своєї роботи на екран користувача. Таким чином, відвідувач отримує динамічну інформацію, яка може змінюватися в результаті впливу різних чинників. Сам шлюз (скрипт CGI) може бути написаний на різних мовах програмування - Сі / C ++, </w:t>
      </w:r>
      <w:proofErr w:type="spellStart"/>
      <w:r w:rsidRPr="00D05293">
        <w:t>Fortran</w:t>
      </w:r>
      <w:proofErr w:type="spellEnd"/>
      <w:r w:rsidRPr="00D05293">
        <w:t xml:space="preserve">, </w:t>
      </w:r>
      <w:proofErr w:type="spellStart"/>
      <w:r w:rsidRPr="00D05293">
        <w:t>Perl</w:t>
      </w:r>
      <w:proofErr w:type="spellEnd"/>
      <w:r w:rsidRPr="00D05293">
        <w:t xml:space="preserve">, TCL, UNIX </w:t>
      </w:r>
      <w:proofErr w:type="spellStart"/>
      <w:r w:rsidRPr="00D05293">
        <w:t>Shell</w:t>
      </w:r>
      <w:proofErr w:type="spellEnd"/>
      <w:r w:rsidRPr="00D05293">
        <w:t xml:space="preserve">, </w:t>
      </w:r>
      <w:proofErr w:type="spellStart"/>
      <w:r w:rsidRPr="00D05293">
        <w:t>Visual</w:t>
      </w:r>
      <w:proofErr w:type="spellEnd"/>
      <w:r w:rsidRPr="00D05293">
        <w:t xml:space="preserve"> </w:t>
      </w:r>
      <w:proofErr w:type="spellStart"/>
      <w:r w:rsidRPr="00D05293">
        <w:t>Basic</w:t>
      </w:r>
      <w:proofErr w:type="spellEnd"/>
      <w:r w:rsidRPr="00D05293">
        <w:t xml:space="preserve">, </w:t>
      </w:r>
      <w:proofErr w:type="spellStart"/>
      <w:r w:rsidRPr="00D05293">
        <w:t>Python</w:t>
      </w:r>
      <w:proofErr w:type="spellEnd"/>
      <w:r w:rsidRPr="00D05293">
        <w:t xml:space="preserve"> і ін.</w:t>
      </w:r>
    </w:p>
    <w:p w14:paraId="34D5D854" w14:textId="0EA692D3" w:rsidR="00D05293" w:rsidRPr="00D05293" w:rsidRDefault="005337BA" w:rsidP="00D05293">
      <w:pPr>
        <w:pStyle w:val="af9"/>
      </w:pPr>
      <w:r w:rsidRPr="00D05293">
        <w:t xml:space="preserve">Можливості </w:t>
      </w:r>
      <w:r w:rsidR="00D05293" w:rsidRPr="00D05293">
        <w:t>PHP</w:t>
      </w:r>
    </w:p>
    <w:p w14:paraId="196CE5CC" w14:textId="77777777" w:rsidR="005337BA" w:rsidRPr="005337BA" w:rsidRDefault="005337BA" w:rsidP="005337BA">
      <w:pPr>
        <w:pStyle w:val="af7"/>
        <w:rPr>
          <w:rFonts w:eastAsia="Arial"/>
        </w:rPr>
      </w:pPr>
      <w:r w:rsidRPr="005337BA">
        <w:t xml:space="preserve">В першу чергу PHP використовується для створення скриптів, що працюють на стороні сервера, для цього його, власне, і придумали. PHP здатний вирішувати ті ж завдання, що і будь-які інші CGI-скрипти, в тому числі обробляти дані </w:t>
      </w:r>
      <w:proofErr w:type="spellStart"/>
      <w:r w:rsidRPr="005337BA">
        <w:t>html</w:t>
      </w:r>
      <w:proofErr w:type="spellEnd"/>
      <w:r w:rsidRPr="005337BA">
        <w:t xml:space="preserve">-форм, </w:t>
      </w:r>
      <w:proofErr w:type="spellStart"/>
      <w:r w:rsidRPr="005337BA">
        <w:t>динамічно</w:t>
      </w:r>
      <w:proofErr w:type="spellEnd"/>
      <w:r w:rsidRPr="005337BA">
        <w:t xml:space="preserve"> генерувати </w:t>
      </w:r>
      <w:proofErr w:type="spellStart"/>
      <w:r w:rsidRPr="005337BA">
        <w:t>html</w:t>
      </w:r>
      <w:proofErr w:type="spellEnd"/>
      <w:r w:rsidRPr="005337BA">
        <w:t xml:space="preserve"> сторінки і </w:t>
      </w:r>
      <w:proofErr w:type="spellStart"/>
      <w:r w:rsidRPr="005337BA">
        <w:t>т.п</w:t>
      </w:r>
      <w:proofErr w:type="spellEnd"/>
      <w:r w:rsidRPr="005337BA">
        <w:t>. Але є й інші області, де може використовуватися PHP. Всього виділяють три основні області застосування PHP.</w:t>
      </w:r>
    </w:p>
    <w:p w14:paraId="01B8789D" w14:textId="77777777" w:rsidR="005337BA" w:rsidRPr="005337BA" w:rsidRDefault="005337BA" w:rsidP="005337BA">
      <w:pPr>
        <w:pStyle w:val="af7"/>
        <w:rPr>
          <w:rFonts w:eastAsia="Arial"/>
        </w:rPr>
      </w:pPr>
      <w:r w:rsidRPr="005337BA">
        <w:rPr>
          <w:rFonts w:eastAsia="Arial"/>
        </w:rPr>
        <w:t>•</w:t>
      </w:r>
      <w:r w:rsidRPr="005337BA">
        <w:tab/>
        <w:t>Перша область, як вже говорилося, - це створення додатків (скриптів), які виконуються на стороні сервера. PHP найбільш широко використовується саме для створення такого роду скриптів. Для того щоб працювати таким чином, знадобиться PHP-</w:t>
      </w:r>
      <w:proofErr w:type="spellStart"/>
      <w:r w:rsidRPr="005337BA">
        <w:t>парсер</w:t>
      </w:r>
      <w:proofErr w:type="spellEnd"/>
      <w:r w:rsidRPr="005337BA">
        <w:t xml:space="preserve"> (тобто обробник </w:t>
      </w:r>
      <w:proofErr w:type="spellStart"/>
      <w:r w:rsidRPr="005337BA">
        <w:t>php</w:t>
      </w:r>
      <w:proofErr w:type="spellEnd"/>
      <w:r w:rsidRPr="005337BA">
        <w:t xml:space="preserve">-скриптів) і </w:t>
      </w:r>
      <w:proofErr w:type="spellStart"/>
      <w:r w:rsidRPr="005337BA">
        <w:t>web</w:t>
      </w:r>
      <w:proofErr w:type="spellEnd"/>
      <w:r w:rsidRPr="005337BA">
        <w:t xml:space="preserve">-сервер для обробки </w:t>
      </w:r>
      <w:proofErr w:type="spellStart"/>
      <w:r w:rsidRPr="005337BA">
        <w:t>скрипта</w:t>
      </w:r>
      <w:proofErr w:type="spellEnd"/>
      <w:r w:rsidRPr="005337BA">
        <w:t xml:space="preserve">, браузер для перегляду результатів роботи </w:t>
      </w:r>
      <w:proofErr w:type="spellStart"/>
      <w:r w:rsidRPr="005337BA">
        <w:t>скрипта</w:t>
      </w:r>
      <w:proofErr w:type="spellEnd"/>
      <w:r w:rsidRPr="005337BA">
        <w:t xml:space="preserve">, ну, і, звичайно, будь-якої текстовий редактор для написання самого </w:t>
      </w:r>
      <w:proofErr w:type="spellStart"/>
      <w:r w:rsidRPr="005337BA">
        <w:t>php</w:t>
      </w:r>
      <w:proofErr w:type="spellEnd"/>
      <w:r w:rsidRPr="005337BA">
        <w:t>-коду.</w:t>
      </w:r>
    </w:p>
    <w:p w14:paraId="1CF7C6AD" w14:textId="77777777" w:rsidR="005337BA" w:rsidRPr="005337BA" w:rsidRDefault="005337BA" w:rsidP="005337BA">
      <w:pPr>
        <w:pStyle w:val="af7"/>
        <w:rPr>
          <w:rFonts w:eastAsia="Arial"/>
        </w:rPr>
      </w:pPr>
      <w:r w:rsidRPr="005337BA">
        <w:rPr>
          <w:rFonts w:eastAsia="Arial"/>
        </w:rPr>
        <w:t>•</w:t>
      </w:r>
      <w:r w:rsidRPr="005337BA">
        <w:tab/>
        <w:t xml:space="preserve">Друга область - це створення скриптів, що виконуються в командному рядку. Тобто за допомогою PHP можна створювати такі скрипти, які будуть виконуватися, незалежно від </w:t>
      </w:r>
      <w:proofErr w:type="spellStart"/>
      <w:r w:rsidRPr="005337BA">
        <w:t>web</w:t>
      </w:r>
      <w:proofErr w:type="spellEnd"/>
      <w:r w:rsidRPr="005337BA">
        <w:t xml:space="preserve">-сервера і браузера, на конкретній машині. Для такої роботи потрібно лише </w:t>
      </w:r>
      <w:proofErr w:type="spellStart"/>
      <w:r w:rsidRPr="005337BA">
        <w:t>парсер</w:t>
      </w:r>
      <w:proofErr w:type="spellEnd"/>
      <w:r w:rsidRPr="005337BA">
        <w:t xml:space="preserve"> PHP (в цьому випадку його називають інтерпретатором командного рядка (cli, </w:t>
      </w:r>
      <w:proofErr w:type="spellStart"/>
      <w:r w:rsidRPr="005337BA">
        <w:t>command</w:t>
      </w:r>
      <w:proofErr w:type="spellEnd"/>
      <w:r w:rsidRPr="005337BA">
        <w:t xml:space="preserve"> </w:t>
      </w:r>
      <w:proofErr w:type="spellStart"/>
      <w:r w:rsidRPr="005337BA">
        <w:t>line</w:t>
      </w:r>
      <w:proofErr w:type="spellEnd"/>
      <w:r w:rsidRPr="005337BA">
        <w:t xml:space="preserve"> </w:t>
      </w:r>
      <w:proofErr w:type="spellStart"/>
      <w:r w:rsidRPr="005337BA">
        <w:t>interpreter</w:t>
      </w:r>
      <w:proofErr w:type="spellEnd"/>
      <w:r w:rsidRPr="005337BA">
        <w:t>)). Цей спосіб роботи підходить, наприклад, для скриптів, які повинні виконуватися регулярно за допомогою різних планувальників завдань або для вирішення завдань простий обробки тексту.</w:t>
      </w:r>
    </w:p>
    <w:p w14:paraId="688D91B2" w14:textId="77777777" w:rsidR="005337BA" w:rsidRPr="005337BA" w:rsidRDefault="005337BA" w:rsidP="005337BA">
      <w:pPr>
        <w:pStyle w:val="af7"/>
      </w:pPr>
      <w:r w:rsidRPr="005337BA">
        <w:rPr>
          <w:rFonts w:eastAsia="Arial"/>
        </w:rPr>
        <w:t>•</w:t>
      </w:r>
      <w:r w:rsidRPr="005337BA">
        <w:tab/>
        <w:t>І остання область - це створення GUI-додатків (графічних інтерфейсів), що виконуються на стороні клієнта. В принципі це не найкращий спосіб використовувати PHP, особливо для початківців, але якщо ви вже досконально вивчили PHP, то такі можливості мови можуть виявитися вельми корисні. Для застосування PHP в цій області буде потрібно спеціальний інструмент - PHP-GTK, який є розширенням PHP.</w:t>
      </w:r>
    </w:p>
    <w:p w14:paraId="1A1B4903" w14:textId="77777777" w:rsidR="005337BA" w:rsidRPr="005337BA" w:rsidRDefault="005337BA" w:rsidP="005337BA">
      <w:pPr>
        <w:pStyle w:val="af7"/>
      </w:pPr>
      <w:r w:rsidRPr="005337BA">
        <w:t xml:space="preserve">Отже, сфера застосування PHP достатньо обширна і різноманітна. Проте існує безліч інших мов програмування, здатних вирішувати схожі завдання. </w:t>
      </w:r>
      <w:r w:rsidRPr="005337BA">
        <w:lastRenderedPageBreak/>
        <w:t>Чому варто вивчати PHP? По-перше, PHP дуже простий у вивченні. Достатньо ознайомитися лише з основними правилами синтаксису і принципами його роботи, і можна починати писати власні програми, причому братися за такі завдання, вирішення яких на іншій мові вимагало б серйозної підготовки.</w:t>
      </w:r>
    </w:p>
    <w:p w14:paraId="23CCA86C" w14:textId="77777777" w:rsidR="005337BA" w:rsidRPr="005337BA" w:rsidRDefault="005337BA" w:rsidP="005337BA">
      <w:pPr>
        <w:pStyle w:val="af7"/>
      </w:pPr>
      <w:r w:rsidRPr="005337BA">
        <w:t xml:space="preserve">По-друге, PHP підтримується майже на всіх відомих платформах, майже у всіх операційних системах і на самих різних серверах. Це теж дуже важливо. Навряд чи комусь захочеться переходити, наприклад, від роботи під Windows до роботи під </w:t>
      </w:r>
      <w:proofErr w:type="spellStart"/>
      <w:r w:rsidRPr="005337BA">
        <w:t>Linux</w:t>
      </w:r>
      <w:proofErr w:type="spellEnd"/>
      <w:r w:rsidRPr="005337BA">
        <w:t xml:space="preserve"> або від сервера IIS до сервера </w:t>
      </w:r>
      <w:proofErr w:type="spellStart"/>
      <w:r w:rsidRPr="005337BA">
        <w:t>Apache</w:t>
      </w:r>
      <w:proofErr w:type="spellEnd"/>
      <w:r w:rsidRPr="005337BA">
        <w:t xml:space="preserve"> тільки для того, щоб вивчити ще одну мову програмування.</w:t>
      </w:r>
    </w:p>
    <w:p w14:paraId="7D65F0C7" w14:textId="77777777" w:rsidR="005337BA" w:rsidRDefault="005337BA" w:rsidP="005337BA">
      <w:pPr>
        <w:pStyle w:val="af7"/>
      </w:pPr>
      <w:r w:rsidRPr="005337BA">
        <w:t>У PHP поєднуються дві найпопулярніші парадигми програмування - об'єктна і процедурна. В PHP4 більш повно підтримується процедурне програмування, але є можливість писати програми і в об'єктному стилі. Уже в перших пробних версіях PHP5 більшість недоліків в реалізації об'єктно-орієнтованої моделі мови, існуючих в PHP4, усунені. Таким чином, можна вибрати найбільш звичний стиль роботи.</w:t>
      </w:r>
    </w:p>
    <w:p w14:paraId="1EEC7ACA" w14:textId="77777777" w:rsidR="005337BA" w:rsidRPr="005337BA" w:rsidRDefault="005337BA" w:rsidP="005337BA">
      <w:pPr>
        <w:pStyle w:val="af7"/>
      </w:pPr>
    </w:p>
    <w:p w14:paraId="36734830" w14:textId="77777777" w:rsidR="005337BA" w:rsidRPr="005337BA" w:rsidRDefault="005337BA" w:rsidP="005337BA">
      <w:pPr>
        <w:pStyle w:val="af5"/>
        <w:rPr>
          <w:rStyle w:val="afa"/>
          <w:b/>
          <w:szCs w:val="28"/>
        </w:rPr>
      </w:pPr>
      <w:r w:rsidRPr="005337BA">
        <w:rPr>
          <w:rStyle w:val="afa"/>
          <w:b/>
          <w:szCs w:val="28"/>
        </w:rPr>
        <w:t>Основи синтаксису</w:t>
      </w:r>
    </w:p>
    <w:p w14:paraId="19E70356" w14:textId="77777777" w:rsidR="005337BA" w:rsidRPr="005337BA" w:rsidRDefault="005337BA" w:rsidP="005337BA">
      <w:pPr>
        <w:pStyle w:val="af9"/>
      </w:pPr>
      <w:r w:rsidRPr="005337BA">
        <w:t>Основний синтаксис</w:t>
      </w:r>
    </w:p>
    <w:p w14:paraId="3B029FBF" w14:textId="77777777" w:rsidR="005337BA" w:rsidRPr="005337BA" w:rsidRDefault="005337BA" w:rsidP="005337BA">
      <w:pPr>
        <w:pStyle w:val="af7"/>
      </w:pPr>
      <w:r w:rsidRPr="005337BA">
        <w:t xml:space="preserve">Перше, що потрібно знати щодо синтаксису PHP, - це те, як він вбудовується в HTML-код, як інтерпретатор довідається, що це код на мові PHP. Найчастіше використовується варіант &lt;? </w:t>
      </w:r>
      <w:proofErr w:type="spellStart"/>
      <w:r w:rsidRPr="005337BA">
        <w:t>Php</w:t>
      </w:r>
      <w:proofErr w:type="spellEnd"/>
      <w:r w:rsidRPr="005337BA">
        <w:t>?&gt;, І іноді скорочений варіант &lt;? ?&gt; (В залежності від налаштувань сервера).</w:t>
      </w:r>
    </w:p>
    <w:p w14:paraId="09458E99" w14:textId="77777777" w:rsidR="005337BA" w:rsidRPr="005337BA" w:rsidRDefault="005337BA" w:rsidP="005337BA">
      <w:pPr>
        <w:pStyle w:val="af9"/>
      </w:pPr>
      <w:r w:rsidRPr="005337BA">
        <w:t>Поділ інструкцій</w:t>
      </w:r>
    </w:p>
    <w:p w14:paraId="3E8837C4" w14:textId="77777777" w:rsidR="005337BA" w:rsidRPr="005337BA" w:rsidRDefault="005337BA" w:rsidP="005337BA">
      <w:pPr>
        <w:pStyle w:val="af7"/>
      </w:pPr>
      <w:r w:rsidRPr="005337BA">
        <w:t>Програма на PHP (та й будь-якою іншою мовою програмування) - це набір команд (інструкцій). Оброблювачу програми (</w:t>
      </w:r>
      <w:proofErr w:type="spellStart"/>
      <w:r w:rsidRPr="005337BA">
        <w:t>парсеру</w:t>
      </w:r>
      <w:proofErr w:type="spellEnd"/>
      <w:r w:rsidRPr="005337BA">
        <w:t xml:space="preserve">) необхідно якось відрізняти одну команду від іншої. Для цього використовуються спеціальні символи - роздільники. У PHP інструкції розділяються так само, як і в Сі або </w:t>
      </w:r>
      <w:proofErr w:type="spellStart"/>
      <w:r w:rsidRPr="005337BA">
        <w:t>Perl</w:t>
      </w:r>
      <w:proofErr w:type="spellEnd"/>
      <w:r w:rsidRPr="005337BA">
        <w:t>, - кожен вираз закінчується крапкою з комою.</w:t>
      </w:r>
    </w:p>
    <w:p w14:paraId="0AD03731" w14:textId="77777777" w:rsidR="005337BA" w:rsidRPr="005337BA" w:rsidRDefault="005337BA" w:rsidP="005337BA">
      <w:pPr>
        <w:pStyle w:val="af7"/>
      </w:pPr>
      <w:r w:rsidRPr="005337BA">
        <w:t>Закриває тег «?&gt;» Також має на увазі кінець інструкції, тому перед ним крапку з комою не ставлять.</w:t>
      </w:r>
    </w:p>
    <w:p w14:paraId="1059CECC" w14:textId="77777777" w:rsidR="005337BA" w:rsidRPr="005337BA" w:rsidRDefault="005337BA" w:rsidP="005337BA">
      <w:pPr>
        <w:pStyle w:val="af9"/>
      </w:pPr>
      <w:r w:rsidRPr="005337BA">
        <w:t>Коментарі</w:t>
      </w:r>
    </w:p>
    <w:p w14:paraId="086F9061" w14:textId="24AC7484" w:rsidR="005337BA" w:rsidRPr="005337BA" w:rsidRDefault="005337BA" w:rsidP="005337BA">
      <w:pPr>
        <w:pStyle w:val="af7"/>
      </w:pPr>
      <w:r w:rsidRPr="005337BA">
        <w:t xml:space="preserve">PHP підтримує кілька видів коментарів: в стилі Сі, C ++ і оболонки </w:t>
      </w:r>
      <w:proofErr w:type="spellStart"/>
      <w:r w:rsidRPr="005337BA">
        <w:t>Unix</w:t>
      </w:r>
      <w:proofErr w:type="spellEnd"/>
      <w:r w:rsidRPr="005337BA">
        <w:t>. Символи // і # позначають початок однорядкових коментарів, / * і * / - відповідно початок і кінець багаторядкових коментарів.</w:t>
      </w:r>
    </w:p>
    <w:p w14:paraId="20BCF2C7" w14:textId="77777777" w:rsidR="005337BA" w:rsidRPr="005337BA" w:rsidRDefault="005337BA" w:rsidP="005337BA">
      <w:pPr>
        <w:pStyle w:val="af9"/>
      </w:pPr>
      <w:r w:rsidRPr="005337BA">
        <w:t>Змінні</w:t>
      </w:r>
    </w:p>
    <w:p w14:paraId="28466666" w14:textId="77777777" w:rsidR="005337BA" w:rsidRPr="005337BA" w:rsidRDefault="005337BA" w:rsidP="005337BA">
      <w:pPr>
        <w:pStyle w:val="af7"/>
      </w:pPr>
      <w:r w:rsidRPr="005337BA">
        <w:t xml:space="preserve">Зміна </w:t>
      </w:r>
      <w:r w:rsidRPr="005337BA">
        <w:t>PHP позначається знаком долара, за яким слідує її ім'я. наприклад:</w:t>
      </w:r>
    </w:p>
    <w:p w14:paraId="2FD31971" w14:textId="77777777" w:rsidR="005337BA" w:rsidRPr="005337BA" w:rsidRDefault="005337BA" w:rsidP="005337BA">
      <w:pPr>
        <w:pStyle w:val="af7"/>
      </w:pPr>
      <w:r w:rsidRPr="005337BA">
        <w:t xml:space="preserve">$ </w:t>
      </w:r>
      <w:proofErr w:type="spellStart"/>
      <w:r w:rsidRPr="005337BA">
        <w:t>my_var</w:t>
      </w:r>
      <w:proofErr w:type="spellEnd"/>
    </w:p>
    <w:p w14:paraId="5083DB57" w14:textId="77777777" w:rsidR="005337BA" w:rsidRPr="005337BA" w:rsidRDefault="005337BA" w:rsidP="005337BA">
      <w:pPr>
        <w:pStyle w:val="af7"/>
      </w:pPr>
      <w:r w:rsidRPr="005337BA">
        <w:t>Ім'я змінної чутливо до регістру, тобто змінні $</w:t>
      </w:r>
      <w:proofErr w:type="spellStart"/>
      <w:r w:rsidRPr="005337BA">
        <w:t>my_var</w:t>
      </w:r>
      <w:proofErr w:type="spellEnd"/>
      <w:r w:rsidRPr="005337BA">
        <w:t xml:space="preserve"> і $</w:t>
      </w:r>
      <w:proofErr w:type="spellStart"/>
      <w:r w:rsidRPr="005337BA">
        <w:t>My_var</w:t>
      </w:r>
      <w:proofErr w:type="spellEnd"/>
      <w:r w:rsidRPr="005337BA">
        <w:t xml:space="preserve"> різні.</w:t>
      </w:r>
    </w:p>
    <w:p w14:paraId="6D8289E5" w14:textId="77777777" w:rsidR="005337BA" w:rsidRPr="005337BA" w:rsidRDefault="005337BA" w:rsidP="005337BA">
      <w:pPr>
        <w:pStyle w:val="af7"/>
      </w:pPr>
      <w:r w:rsidRPr="005337BA">
        <w:t>Імена змінних відповідають тим же правилам, що і інші назви в PHP: правильне ім'я змінної повинно починатися з букви або символу підкреслення з подальшими в будь-якій кількості буквами, цифрами або символами підкреслення. приклад:</w:t>
      </w:r>
    </w:p>
    <w:p w14:paraId="5E69F335" w14:textId="77777777" w:rsidR="005337BA" w:rsidRPr="005337BA" w:rsidRDefault="005337BA" w:rsidP="005337BA">
      <w:pPr>
        <w:pStyle w:val="afc"/>
        <w:ind w:left="567"/>
      </w:pPr>
      <w:r w:rsidRPr="005337BA">
        <w:t xml:space="preserve">&lt;? </w:t>
      </w:r>
      <w:proofErr w:type="spellStart"/>
      <w:r w:rsidRPr="005337BA">
        <w:t>Php</w:t>
      </w:r>
      <w:proofErr w:type="spellEnd"/>
    </w:p>
    <w:p w14:paraId="21A4110C" w14:textId="77777777" w:rsidR="005337BA" w:rsidRPr="005337BA" w:rsidRDefault="005337BA" w:rsidP="005337BA">
      <w:pPr>
        <w:pStyle w:val="afc"/>
        <w:ind w:left="567"/>
        <w:rPr>
          <w:rFonts w:eastAsia="Courier New"/>
        </w:rPr>
      </w:pPr>
      <w:r w:rsidRPr="005337BA">
        <w:t xml:space="preserve">$ First = 'Text'; // </w:t>
      </w:r>
      <w:proofErr w:type="spellStart"/>
      <w:r w:rsidRPr="005337BA">
        <w:t>Надаємо</w:t>
      </w:r>
      <w:proofErr w:type="spellEnd"/>
      <w:r w:rsidRPr="005337BA">
        <w:t xml:space="preserve"> $ first</w:t>
      </w:r>
    </w:p>
    <w:p w14:paraId="2E2EB634" w14:textId="77777777" w:rsidR="005337BA" w:rsidRPr="005337BA" w:rsidRDefault="005337BA" w:rsidP="005337BA">
      <w:pPr>
        <w:pStyle w:val="afc"/>
        <w:ind w:left="567"/>
        <w:rPr>
          <w:rFonts w:eastAsia="Courier New"/>
        </w:rPr>
      </w:pPr>
      <w:r w:rsidRPr="005337BA">
        <w:rPr>
          <w:rFonts w:eastAsia="Courier New"/>
        </w:rPr>
        <w:lastRenderedPageBreak/>
        <w:t xml:space="preserve"> // </w:t>
      </w:r>
      <w:proofErr w:type="spellStart"/>
      <w:r w:rsidRPr="005337BA">
        <w:rPr>
          <w:rFonts w:eastAsia="Courier New"/>
        </w:rPr>
        <w:t>значення</w:t>
      </w:r>
      <w:proofErr w:type="spellEnd"/>
      <w:r w:rsidRPr="005337BA">
        <w:rPr>
          <w:rFonts w:eastAsia="Courier New"/>
        </w:rPr>
        <w:t xml:space="preserve"> </w:t>
      </w:r>
    </w:p>
    <w:p w14:paraId="5110AF3F" w14:textId="77777777" w:rsidR="005337BA" w:rsidRPr="005337BA" w:rsidRDefault="005337BA" w:rsidP="005337BA">
      <w:pPr>
        <w:pStyle w:val="afc"/>
        <w:ind w:left="567"/>
      </w:pPr>
      <w:r w:rsidRPr="005337BA">
        <w:rPr>
          <w:rFonts w:eastAsia="Courier New"/>
        </w:rPr>
        <w:t xml:space="preserve"> // 'Text'</w:t>
      </w:r>
    </w:p>
    <w:p w14:paraId="081FF33C" w14:textId="77777777" w:rsidR="005337BA" w:rsidRPr="005337BA" w:rsidRDefault="005337BA" w:rsidP="005337BA">
      <w:pPr>
        <w:pStyle w:val="afc"/>
        <w:ind w:left="567"/>
      </w:pPr>
      <w:r w:rsidRPr="005337BA">
        <w:t>?&gt;</w:t>
      </w:r>
    </w:p>
    <w:p w14:paraId="4034C980" w14:textId="77777777" w:rsidR="005337BA" w:rsidRPr="005337BA" w:rsidRDefault="005337BA" w:rsidP="005337BA">
      <w:pPr>
        <w:pStyle w:val="af9"/>
      </w:pPr>
      <w:r w:rsidRPr="005337BA">
        <w:t>Константи</w:t>
      </w:r>
    </w:p>
    <w:p w14:paraId="6DCEB203" w14:textId="77777777" w:rsidR="005337BA" w:rsidRPr="005337BA" w:rsidRDefault="005337BA" w:rsidP="005337BA">
      <w:pPr>
        <w:pStyle w:val="af7"/>
      </w:pPr>
      <w:r w:rsidRPr="005337BA">
        <w:t xml:space="preserve">Для визначення константи існує спеціальна функція </w:t>
      </w:r>
      <w:proofErr w:type="spellStart"/>
      <w:r w:rsidRPr="005337BA">
        <w:t>define</w:t>
      </w:r>
      <w:proofErr w:type="spellEnd"/>
      <w:r w:rsidRPr="005337BA">
        <w:t xml:space="preserve"> (). Її синтаксис такий:</w:t>
      </w:r>
    </w:p>
    <w:p w14:paraId="2D900923" w14:textId="77777777" w:rsidR="005337BA" w:rsidRPr="005337BA" w:rsidRDefault="005337BA" w:rsidP="005337BA">
      <w:pPr>
        <w:pStyle w:val="af7"/>
        <w:rPr>
          <w:rFonts w:eastAsia="Arial"/>
        </w:rPr>
      </w:pPr>
      <w:proofErr w:type="spellStart"/>
      <w:r w:rsidRPr="005337BA">
        <w:t>define</w:t>
      </w:r>
      <w:proofErr w:type="spellEnd"/>
      <w:r w:rsidRPr="005337BA">
        <w:t xml:space="preserve"> ( "</w:t>
      </w:r>
      <w:proofErr w:type="spellStart"/>
      <w:r w:rsidRPr="005337BA">
        <w:t>Імя_константи</w:t>
      </w:r>
      <w:proofErr w:type="spellEnd"/>
      <w:r w:rsidRPr="005337BA">
        <w:t xml:space="preserve">", </w:t>
      </w:r>
    </w:p>
    <w:p w14:paraId="09BB5AB6" w14:textId="77777777" w:rsidR="005337BA" w:rsidRPr="005337BA" w:rsidRDefault="005337BA" w:rsidP="005337BA">
      <w:pPr>
        <w:pStyle w:val="af7"/>
        <w:rPr>
          <w:rFonts w:eastAsia="Arial"/>
        </w:rPr>
      </w:pPr>
      <w:r w:rsidRPr="005337BA">
        <w:rPr>
          <w:rFonts w:eastAsia="Arial"/>
        </w:rPr>
        <w:t xml:space="preserve"> </w:t>
      </w:r>
      <w:r w:rsidRPr="005337BA">
        <w:t>"</w:t>
      </w:r>
      <w:proofErr w:type="spellStart"/>
      <w:r w:rsidRPr="005337BA">
        <w:t>Значення_константи</w:t>
      </w:r>
      <w:proofErr w:type="spellEnd"/>
      <w:r w:rsidRPr="005337BA">
        <w:t xml:space="preserve">", </w:t>
      </w:r>
    </w:p>
    <w:p w14:paraId="7393A72B" w14:textId="77777777" w:rsidR="005337BA" w:rsidRPr="005337BA" w:rsidRDefault="005337BA" w:rsidP="005337BA">
      <w:pPr>
        <w:pStyle w:val="af7"/>
      </w:pPr>
      <w:r w:rsidRPr="005337BA">
        <w:rPr>
          <w:rFonts w:eastAsia="Arial"/>
        </w:rPr>
        <w:t xml:space="preserve"> </w:t>
      </w:r>
      <w:r w:rsidRPr="005337BA">
        <w:t>[</w:t>
      </w:r>
      <w:proofErr w:type="spellStart"/>
      <w:r w:rsidRPr="005337BA">
        <w:t>Незалежність_до_регістру</w:t>
      </w:r>
      <w:proofErr w:type="spellEnd"/>
      <w:r w:rsidRPr="005337BA">
        <w:t>])</w:t>
      </w:r>
    </w:p>
    <w:p w14:paraId="02811F86" w14:textId="77777777" w:rsidR="005337BA" w:rsidRPr="005337BA" w:rsidRDefault="005337BA" w:rsidP="005337BA">
      <w:pPr>
        <w:pStyle w:val="af7"/>
      </w:pPr>
      <w:r w:rsidRPr="005337BA">
        <w:t xml:space="preserve">За замовчуванням імена констант чутливі до регістру. Для кожної константи це можна змінити, вказавши в якості значення аргументу </w:t>
      </w:r>
      <w:proofErr w:type="spellStart"/>
      <w:r w:rsidRPr="005337BA">
        <w:t>Незалежність_від_регістру</w:t>
      </w:r>
      <w:proofErr w:type="spellEnd"/>
      <w:r w:rsidRPr="005337BA">
        <w:t xml:space="preserve"> значення </w:t>
      </w:r>
      <w:proofErr w:type="spellStart"/>
      <w:r w:rsidRPr="005337BA">
        <w:t>True</w:t>
      </w:r>
      <w:proofErr w:type="spellEnd"/>
      <w:r w:rsidRPr="005337BA">
        <w:t>. Існує угода, за якою імена констант завжди пишуться у верхньому регістрі.</w:t>
      </w:r>
    </w:p>
    <w:p w14:paraId="2EA317BF" w14:textId="77777777" w:rsidR="005337BA" w:rsidRPr="005337BA" w:rsidRDefault="005337BA" w:rsidP="005337BA">
      <w:pPr>
        <w:pStyle w:val="af7"/>
      </w:pPr>
      <w:r w:rsidRPr="005337BA">
        <w:t xml:space="preserve">Отримати значення константи можна, вказавши її ім'я. На відміну від змінних, не потрібно випереджати ім'я константи символом $. Крім того, для отримання значення константи можна використовувати функцію </w:t>
      </w:r>
      <w:proofErr w:type="spellStart"/>
      <w:r w:rsidRPr="005337BA">
        <w:t>constant</w:t>
      </w:r>
      <w:proofErr w:type="spellEnd"/>
      <w:r w:rsidRPr="005337BA">
        <w:t xml:space="preserve"> () з ім'ям константи як параметр. приклади:</w:t>
      </w:r>
    </w:p>
    <w:p w14:paraId="1234C151" w14:textId="77777777" w:rsidR="005337BA" w:rsidRPr="005337BA" w:rsidRDefault="005337BA" w:rsidP="005337BA">
      <w:pPr>
        <w:pStyle w:val="afc"/>
        <w:ind w:left="567"/>
      </w:pPr>
      <w:r w:rsidRPr="005337BA">
        <w:t xml:space="preserve">&lt;? </w:t>
      </w:r>
      <w:proofErr w:type="spellStart"/>
      <w:r w:rsidRPr="005337BA">
        <w:t>Php</w:t>
      </w:r>
      <w:proofErr w:type="spellEnd"/>
    </w:p>
    <w:p w14:paraId="0CE8F0E8" w14:textId="77777777" w:rsidR="005337BA" w:rsidRPr="005337BA" w:rsidRDefault="005337BA" w:rsidP="005337BA">
      <w:pPr>
        <w:pStyle w:val="afc"/>
        <w:ind w:left="567"/>
      </w:pPr>
      <w:r w:rsidRPr="005337BA">
        <w:t xml:space="preserve">// </w:t>
      </w:r>
      <w:proofErr w:type="spellStart"/>
      <w:r w:rsidRPr="005337BA">
        <w:t>визначаємо</w:t>
      </w:r>
      <w:proofErr w:type="spellEnd"/>
      <w:r w:rsidRPr="005337BA">
        <w:t xml:space="preserve"> </w:t>
      </w:r>
      <w:proofErr w:type="spellStart"/>
      <w:r w:rsidRPr="005337BA">
        <w:t>константу</w:t>
      </w:r>
      <w:proofErr w:type="spellEnd"/>
      <w:r w:rsidRPr="005337BA">
        <w:t xml:space="preserve"> PASSWORD</w:t>
      </w:r>
    </w:p>
    <w:p w14:paraId="5F6EBBC3" w14:textId="77777777" w:rsidR="005337BA" w:rsidRPr="005337BA" w:rsidRDefault="005337BA" w:rsidP="005337BA">
      <w:pPr>
        <w:pStyle w:val="afc"/>
        <w:ind w:left="567"/>
      </w:pPr>
      <w:r w:rsidRPr="005337BA">
        <w:t xml:space="preserve">define </w:t>
      </w:r>
      <w:proofErr w:type="gramStart"/>
      <w:r w:rsidRPr="005337BA">
        <w:t>( "</w:t>
      </w:r>
      <w:proofErr w:type="gramEnd"/>
      <w:r w:rsidRPr="005337BA">
        <w:t xml:space="preserve">PASSWORD", "qwerty"); </w:t>
      </w:r>
    </w:p>
    <w:p w14:paraId="36260C9F" w14:textId="77777777" w:rsidR="005337BA" w:rsidRPr="005337BA" w:rsidRDefault="005337BA" w:rsidP="005337BA">
      <w:pPr>
        <w:pStyle w:val="afc"/>
        <w:ind w:left="567"/>
      </w:pPr>
      <w:r w:rsidRPr="005337BA">
        <w:t xml:space="preserve">// </w:t>
      </w:r>
      <w:proofErr w:type="spellStart"/>
      <w:r w:rsidRPr="005337BA">
        <w:t>визначаємо</w:t>
      </w:r>
      <w:proofErr w:type="spellEnd"/>
      <w:r w:rsidRPr="005337BA">
        <w:t xml:space="preserve"> </w:t>
      </w:r>
      <w:proofErr w:type="spellStart"/>
      <w:r w:rsidRPr="005337BA">
        <w:t>регістронезавісімого</w:t>
      </w:r>
      <w:proofErr w:type="spellEnd"/>
      <w:r w:rsidRPr="005337BA">
        <w:t xml:space="preserve"> </w:t>
      </w:r>
    </w:p>
    <w:p w14:paraId="6CBEEF00" w14:textId="77777777" w:rsidR="005337BA" w:rsidRPr="005337BA" w:rsidRDefault="005337BA" w:rsidP="005337BA">
      <w:pPr>
        <w:pStyle w:val="afc"/>
        <w:ind w:left="567"/>
      </w:pPr>
      <w:r w:rsidRPr="005337BA">
        <w:t xml:space="preserve">// </w:t>
      </w:r>
      <w:proofErr w:type="spellStart"/>
      <w:r w:rsidRPr="005337BA">
        <w:t>константу</w:t>
      </w:r>
      <w:proofErr w:type="spellEnd"/>
      <w:r w:rsidRPr="005337BA">
        <w:t xml:space="preserve"> PI </w:t>
      </w:r>
      <w:proofErr w:type="spellStart"/>
      <w:r w:rsidRPr="005337BA">
        <w:t>зі</w:t>
      </w:r>
      <w:proofErr w:type="spellEnd"/>
      <w:r w:rsidRPr="005337BA">
        <w:t xml:space="preserve"> </w:t>
      </w:r>
      <w:proofErr w:type="spellStart"/>
      <w:r w:rsidRPr="005337BA">
        <w:t>значенням</w:t>
      </w:r>
      <w:proofErr w:type="spellEnd"/>
      <w:r w:rsidRPr="005337BA">
        <w:t xml:space="preserve"> 3.14</w:t>
      </w:r>
    </w:p>
    <w:p w14:paraId="73E3B886" w14:textId="77777777" w:rsidR="005337BA" w:rsidRPr="005337BA" w:rsidRDefault="005337BA" w:rsidP="005337BA">
      <w:pPr>
        <w:pStyle w:val="afc"/>
        <w:ind w:left="567"/>
      </w:pPr>
      <w:r w:rsidRPr="005337BA">
        <w:t xml:space="preserve">define </w:t>
      </w:r>
      <w:proofErr w:type="gramStart"/>
      <w:r w:rsidRPr="005337BA">
        <w:t>( "</w:t>
      </w:r>
      <w:proofErr w:type="gramEnd"/>
      <w:r w:rsidRPr="005337BA">
        <w:t>PI", "3.14", True);</w:t>
      </w:r>
    </w:p>
    <w:p w14:paraId="022AF1AE" w14:textId="77777777" w:rsidR="005337BA" w:rsidRPr="005337BA" w:rsidRDefault="005337BA" w:rsidP="005337BA">
      <w:pPr>
        <w:pStyle w:val="afc"/>
        <w:ind w:left="567"/>
      </w:pPr>
      <w:r w:rsidRPr="005337BA">
        <w:t xml:space="preserve">echo (PASSWORD); // </w:t>
      </w:r>
      <w:proofErr w:type="spellStart"/>
      <w:r w:rsidRPr="005337BA">
        <w:t>виведе</w:t>
      </w:r>
      <w:proofErr w:type="spellEnd"/>
      <w:r w:rsidRPr="005337BA">
        <w:t xml:space="preserve"> </w:t>
      </w:r>
      <w:proofErr w:type="spellStart"/>
      <w:r w:rsidRPr="005337BA">
        <w:t>значення</w:t>
      </w:r>
      <w:proofErr w:type="spellEnd"/>
      <w:r w:rsidRPr="005337BA">
        <w:t xml:space="preserve"> </w:t>
      </w:r>
      <w:proofErr w:type="spellStart"/>
      <w:r w:rsidRPr="005337BA">
        <w:t>константи</w:t>
      </w:r>
      <w:proofErr w:type="spellEnd"/>
      <w:r w:rsidRPr="005337BA">
        <w:t xml:space="preserve"> PASSWORD,</w:t>
      </w:r>
    </w:p>
    <w:p w14:paraId="44866392" w14:textId="77777777" w:rsidR="005337BA" w:rsidRPr="005337BA" w:rsidRDefault="005337BA" w:rsidP="005337BA">
      <w:pPr>
        <w:pStyle w:val="afc"/>
        <w:ind w:left="567"/>
      </w:pPr>
      <w:r w:rsidRPr="005337BA">
        <w:tab/>
      </w:r>
      <w:r w:rsidRPr="005337BA">
        <w:tab/>
      </w:r>
      <w:r w:rsidRPr="005337BA">
        <w:tab/>
        <w:t xml:space="preserve"> // </w:t>
      </w:r>
      <w:proofErr w:type="spellStart"/>
      <w:r w:rsidRPr="005337BA">
        <w:t>тобто</w:t>
      </w:r>
      <w:proofErr w:type="spellEnd"/>
      <w:r w:rsidRPr="005337BA">
        <w:t xml:space="preserve"> qwerty</w:t>
      </w:r>
    </w:p>
    <w:p w14:paraId="72A6BD31" w14:textId="77777777" w:rsidR="005337BA" w:rsidRPr="005337BA" w:rsidRDefault="005337BA" w:rsidP="005337BA">
      <w:pPr>
        <w:pStyle w:val="afc"/>
        <w:ind w:left="567"/>
      </w:pPr>
      <w:r w:rsidRPr="005337BA">
        <w:t>?&gt;</w:t>
      </w:r>
    </w:p>
    <w:p w14:paraId="0344072A" w14:textId="77777777" w:rsidR="005337BA" w:rsidRPr="005337BA" w:rsidRDefault="005337BA" w:rsidP="005337BA">
      <w:pPr>
        <w:pStyle w:val="af9"/>
      </w:pPr>
      <w:r w:rsidRPr="005337BA">
        <w:t>Оператори</w:t>
      </w:r>
    </w:p>
    <w:p w14:paraId="470B6501" w14:textId="27FF4D41" w:rsidR="005337BA" w:rsidRDefault="005337BA" w:rsidP="005337BA">
      <w:pPr>
        <w:pStyle w:val="af7"/>
      </w:pPr>
      <w:r w:rsidRPr="005337BA">
        <w:t xml:space="preserve">Оператори </w:t>
      </w:r>
      <w:r w:rsidRPr="005337BA">
        <w:t>дозволяють виконувати різні дії із змінними, константами і виразами. Що таке вираз. Вираз можна визначити як все, що завгодно, що має значення. Змінні і константи - це основні і найбільш прості форми виразів. Існує безліч операцій (і відповідних їм операторів), які можна виробляти з виразами. Наприклад</w:t>
      </w:r>
      <w:r w:rsidR="00FD3171">
        <w:t>:</w:t>
      </w:r>
    </w:p>
    <w:p w14:paraId="201E2571" w14:textId="77777777" w:rsidR="00FD3171" w:rsidRPr="005337BA" w:rsidRDefault="00FD3171" w:rsidP="005337BA">
      <w:pPr>
        <w:pStyle w:val="af7"/>
      </w:pPr>
    </w:p>
    <w:p w14:paraId="0325E363" w14:textId="50E1D752" w:rsidR="00FD3171" w:rsidRPr="00FD3171" w:rsidRDefault="00FD3171" w:rsidP="00FD3171">
      <w:pPr>
        <w:pStyle w:val="afb"/>
        <w:jc w:val="left"/>
      </w:pPr>
      <w:r w:rsidRPr="00FD3171">
        <w:t xml:space="preserve">Таблиця </w:t>
      </w:r>
      <w:r w:rsidRPr="00FD3171">
        <w:fldChar w:fldCharType="begin"/>
      </w:r>
      <w:r w:rsidRPr="00FD3171">
        <w:instrText xml:space="preserve"> SEQ Таблиця \* ARABIC </w:instrText>
      </w:r>
      <w:r w:rsidRPr="00FD3171">
        <w:fldChar w:fldCharType="separate"/>
      </w:r>
      <w:r w:rsidR="008C11CB">
        <w:rPr>
          <w:noProof/>
        </w:rPr>
        <w:t>1</w:t>
      </w:r>
      <w:r w:rsidRPr="00FD3171">
        <w:fldChar w:fldCharType="end"/>
      </w:r>
      <w:r w:rsidRPr="00FD3171">
        <w:t xml:space="preserve"> – </w:t>
      </w:r>
      <w:r w:rsidRPr="00FD3171">
        <w:t>арифметичні оператори</w:t>
      </w:r>
    </w:p>
    <w:tbl>
      <w:tblPr>
        <w:tblW w:w="5000" w:type="pct"/>
        <w:tblCellMar>
          <w:left w:w="0" w:type="dxa"/>
          <w:right w:w="0" w:type="dxa"/>
        </w:tblCellMar>
        <w:tblLook w:val="0000" w:firstRow="0" w:lastRow="0" w:firstColumn="0" w:lastColumn="0" w:noHBand="0" w:noVBand="0"/>
      </w:tblPr>
      <w:tblGrid>
        <w:gridCol w:w="2405"/>
        <w:gridCol w:w="3687"/>
        <w:gridCol w:w="3400"/>
      </w:tblGrid>
      <w:tr w:rsidR="00684844" w:rsidRPr="00CA1883" w14:paraId="437AAFE1" w14:textId="77777777" w:rsidTr="00CA44CE">
        <w:tc>
          <w:tcPr>
            <w:tcW w:w="1267" w:type="pct"/>
            <w:tcBorders>
              <w:top w:val="single" w:sz="4" w:space="0" w:color="000001"/>
              <w:left w:val="single" w:sz="4" w:space="0" w:color="000001"/>
              <w:bottom w:val="single" w:sz="4" w:space="0" w:color="000001"/>
            </w:tcBorders>
            <w:shd w:val="clear" w:color="auto" w:fill="FFFFFF"/>
            <w:vAlign w:val="center"/>
          </w:tcPr>
          <w:p w14:paraId="6D402D47" w14:textId="5C8C03D2" w:rsidR="00684844" w:rsidRPr="00CA1883" w:rsidRDefault="00684844" w:rsidP="00217599">
            <w:pPr>
              <w:jc w:val="center"/>
              <w:rPr>
                <w:bCs/>
                <w:lang w:val="uk-UA"/>
              </w:rPr>
            </w:pPr>
            <w:bookmarkStart w:id="11" w:name="_Hlk180612552"/>
            <w:bookmarkStart w:id="12" w:name="_Hlk180612861"/>
            <w:r w:rsidRPr="00CA1883">
              <w:rPr>
                <w:bCs/>
                <w:sz w:val="28"/>
                <w:szCs w:val="28"/>
                <w:lang w:val="uk-UA"/>
              </w:rPr>
              <w:t>Позначення</w:t>
            </w:r>
          </w:p>
        </w:tc>
        <w:tc>
          <w:tcPr>
            <w:tcW w:w="1942" w:type="pct"/>
            <w:tcBorders>
              <w:top w:val="single" w:sz="4" w:space="0" w:color="000001"/>
              <w:left w:val="single" w:sz="4" w:space="0" w:color="000001"/>
              <w:bottom w:val="single" w:sz="4" w:space="0" w:color="000001"/>
            </w:tcBorders>
            <w:shd w:val="clear" w:color="auto" w:fill="FFFFFF"/>
            <w:vAlign w:val="center"/>
          </w:tcPr>
          <w:p w14:paraId="5215EF6F" w14:textId="77777777" w:rsidR="00684844" w:rsidRPr="00CA1883" w:rsidRDefault="00684844" w:rsidP="00217599">
            <w:pPr>
              <w:jc w:val="center"/>
              <w:rPr>
                <w:bCs/>
                <w:lang w:val="uk-UA"/>
              </w:rPr>
            </w:pPr>
            <w:r w:rsidRPr="00CA1883">
              <w:rPr>
                <w:bCs/>
                <w:sz w:val="28"/>
                <w:szCs w:val="28"/>
                <w:lang w:val="uk-UA"/>
              </w:rPr>
              <w:t>Назва</w:t>
            </w:r>
          </w:p>
        </w:tc>
        <w:tc>
          <w:tcPr>
            <w:tcW w:w="1792" w:type="pct"/>
            <w:tcBorders>
              <w:top w:val="single" w:sz="4" w:space="0" w:color="000001"/>
              <w:left w:val="single" w:sz="4" w:space="0" w:color="000001"/>
              <w:bottom w:val="single" w:sz="4" w:space="0" w:color="000001"/>
            </w:tcBorders>
            <w:shd w:val="clear" w:color="auto" w:fill="FFFFFF"/>
            <w:vAlign w:val="center"/>
          </w:tcPr>
          <w:p w14:paraId="2E8F4BB8" w14:textId="723706C7" w:rsidR="00684844" w:rsidRPr="00CA1883" w:rsidRDefault="00684844" w:rsidP="00217599">
            <w:pPr>
              <w:jc w:val="center"/>
              <w:rPr>
                <w:bCs/>
                <w:lang w:val="uk-UA"/>
              </w:rPr>
            </w:pPr>
            <w:r w:rsidRPr="00CA1883">
              <w:rPr>
                <w:bCs/>
                <w:sz w:val="28"/>
                <w:szCs w:val="28"/>
                <w:lang w:val="uk-UA"/>
              </w:rPr>
              <w:t>Приклад</w:t>
            </w:r>
          </w:p>
        </w:tc>
      </w:tr>
      <w:bookmarkEnd w:id="12"/>
      <w:tr w:rsidR="00684844" w:rsidRPr="00CA1883" w14:paraId="374E8F64" w14:textId="77777777" w:rsidTr="00CA44CE">
        <w:tc>
          <w:tcPr>
            <w:tcW w:w="1267" w:type="pct"/>
            <w:tcBorders>
              <w:top w:val="single" w:sz="4" w:space="0" w:color="000001"/>
              <w:left w:val="single" w:sz="4" w:space="0" w:color="000001"/>
              <w:bottom w:val="single" w:sz="4" w:space="0" w:color="000001"/>
            </w:tcBorders>
            <w:shd w:val="clear" w:color="auto" w:fill="FFFFFF"/>
          </w:tcPr>
          <w:p w14:paraId="54BA2E18" w14:textId="77777777" w:rsidR="00684844" w:rsidRPr="00CA1883" w:rsidRDefault="00684844" w:rsidP="00217599">
            <w:pPr>
              <w:rPr>
                <w:bCs/>
                <w:lang w:val="uk-UA"/>
              </w:rPr>
            </w:pPr>
            <w:r w:rsidRPr="00CA1883">
              <w:rPr>
                <w:bCs/>
                <w:sz w:val="28"/>
                <w:szCs w:val="28"/>
                <w:lang w:val="uk-UA"/>
              </w:rPr>
              <w:t>+</w:t>
            </w:r>
          </w:p>
        </w:tc>
        <w:tc>
          <w:tcPr>
            <w:tcW w:w="1942" w:type="pct"/>
            <w:tcBorders>
              <w:top w:val="single" w:sz="4" w:space="0" w:color="000001"/>
              <w:left w:val="single" w:sz="4" w:space="0" w:color="000001"/>
              <w:bottom w:val="single" w:sz="4" w:space="0" w:color="000001"/>
            </w:tcBorders>
            <w:shd w:val="clear" w:color="auto" w:fill="FFFFFF"/>
          </w:tcPr>
          <w:p w14:paraId="05872304" w14:textId="77777777" w:rsidR="00684844" w:rsidRPr="00CA1883" w:rsidRDefault="00684844" w:rsidP="00217599">
            <w:pPr>
              <w:rPr>
                <w:bCs/>
                <w:lang w:val="uk-UA"/>
              </w:rPr>
            </w:pPr>
            <w:r w:rsidRPr="00CA1883">
              <w:rPr>
                <w:bCs/>
                <w:sz w:val="28"/>
                <w:szCs w:val="28"/>
                <w:lang w:val="uk-UA"/>
              </w:rPr>
              <w:t>додавання</w:t>
            </w:r>
          </w:p>
        </w:tc>
        <w:tc>
          <w:tcPr>
            <w:tcW w:w="1792" w:type="pct"/>
            <w:tcBorders>
              <w:top w:val="single" w:sz="4" w:space="0" w:color="000001"/>
              <w:left w:val="single" w:sz="4" w:space="0" w:color="000001"/>
              <w:bottom w:val="single" w:sz="4" w:space="0" w:color="000001"/>
            </w:tcBorders>
            <w:shd w:val="clear" w:color="auto" w:fill="FFFFFF"/>
          </w:tcPr>
          <w:p w14:paraId="2C571131" w14:textId="77777777" w:rsidR="00684844" w:rsidRPr="00CA1883" w:rsidRDefault="00684844" w:rsidP="00217599">
            <w:pPr>
              <w:rPr>
                <w:bCs/>
                <w:lang w:val="uk-UA"/>
              </w:rPr>
            </w:pPr>
            <w:r w:rsidRPr="00CA1883">
              <w:rPr>
                <w:bCs/>
                <w:sz w:val="28"/>
                <w:szCs w:val="28"/>
                <w:lang w:val="uk-UA"/>
              </w:rPr>
              <w:t>$ A + $ b</w:t>
            </w:r>
          </w:p>
        </w:tc>
      </w:tr>
      <w:tr w:rsidR="00684844" w:rsidRPr="00CA1883" w14:paraId="52208151" w14:textId="77777777" w:rsidTr="00CA44CE">
        <w:tc>
          <w:tcPr>
            <w:tcW w:w="1267" w:type="pct"/>
            <w:tcBorders>
              <w:top w:val="single" w:sz="4" w:space="0" w:color="000001"/>
              <w:left w:val="single" w:sz="4" w:space="0" w:color="000001"/>
              <w:bottom w:val="single" w:sz="4" w:space="0" w:color="000001"/>
            </w:tcBorders>
            <w:shd w:val="clear" w:color="auto" w:fill="FFFFFF"/>
          </w:tcPr>
          <w:p w14:paraId="5BDFB323" w14:textId="77777777" w:rsidR="00684844" w:rsidRPr="00CA1883" w:rsidRDefault="00684844" w:rsidP="00217599">
            <w:pPr>
              <w:rPr>
                <w:bCs/>
                <w:lang w:val="uk-UA"/>
              </w:rPr>
            </w:pPr>
            <w:r w:rsidRPr="00CA1883">
              <w:rPr>
                <w:bCs/>
                <w:sz w:val="28"/>
                <w:szCs w:val="28"/>
                <w:lang w:val="uk-UA"/>
              </w:rPr>
              <w:t>-</w:t>
            </w:r>
          </w:p>
        </w:tc>
        <w:tc>
          <w:tcPr>
            <w:tcW w:w="1942" w:type="pct"/>
            <w:tcBorders>
              <w:top w:val="single" w:sz="4" w:space="0" w:color="000001"/>
              <w:left w:val="single" w:sz="4" w:space="0" w:color="000001"/>
              <w:bottom w:val="single" w:sz="4" w:space="0" w:color="000001"/>
            </w:tcBorders>
            <w:shd w:val="clear" w:color="auto" w:fill="FFFFFF"/>
          </w:tcPr>
          <w:p w14:paraId="2FE82E51" w14:textId="77777777" w:rsidR="00684844" w:rsidRPr="00CA1883" w:rsidRDefault="00684844" w:rsidP="00217599">
            <w:pPr>
              <w:rPr>
                <w:bCs/>
                <w:lang w:val="uk-UA"/>
              </w:rPr>
            </w:pPr>
            <w:r w:rsidRPr="00CA1883">
              <w:rPr>
                <w:bCs/>
                <w:sz w:val="28"/>
                <w:szCs w:val="28"/>
                <w:lang w:val="uk-UA"/>
              </w:rPr>
              <w:t>віднімання</w:t>
            </w:r>
          </w:p>
        </w:tc>
        <w:tc>
          <w:tcPr>
            <w:tcW w:w="1792" w:type="pct"/>
            <w:tcBorders>
              <w:top w:val="single" w:sz="4" w:space="0" w:color="000001"/>
              <w:left w:val="single" w:sz="4" w:space="0" w:color="000001"/>
              <w:bottom w:val="single" w:sz="4" w:space="0" w:color="000001"/>
            </w:tcBorders>
            <w:shd w:val="clear" w:color="auto" w:fill="FFFFFF"/>
          </w:tcPr>
          <w:p w14:paraId="7945A2C7" w14:textId="77777777" w:rsidR="00684844" w:rsidRPr="00CA1883" w:rsidRDefault="00684844" w:rsidP="00217599">
            <w:pPr>
              <w:rPr>
                <w:bCs/>
                <w:lang w:val="uk-UA"/>
              </w:rPr>
            </w:pPr>
            <w:r w:rsidRPr="00CA1883">
              <w:rPr>
                <w:bCs/>
                <w:sz w:val="28"/>
                <w:szCs w:val="28"/>
                <w:lang w:val="uk-UA"/>
              </w:rPr>
              <w:t>$ A - $ b</w:t>
            </w:r>
          </w:p>
        </w:tc>
      </w:tr>
      <w:tr w:rsidR="00684844" w:rsidRPr="00CA1883" w14:paraId="5A221A45" w14:textId="77777777" w:rsidTr="00CA44CE">
        <w:tc>
          <w:tcPr>
            <w:tcW w:w="1267" w:type="pct"/>
            <w:tcBorders>
              <w:top w:val="single" w:sz="4" w:space="0" w:color="000001"/>
              <w:left w:val="single" w:sz="4" w:space="0" w:color="000001"/>
              <w:bottom w:val="single" w:sz="4" w:space="0" w:color="000001"/>
            </w:tcBorders>
            <w:shd w:val="clear" w:color="auto" w:fill="FFFFFF"/>
          </w:tcPr>
          <w:p w14:paraId="440DEF65" w14:textId="77777777" w:rsidR="00684844" w:rsidRPr="00CA1883" w:rsidRDefault="00684844" w:rsidP="00217599">
            <w:pPr>
              <w:rPr>
                <w:bCs/>
                <w:lang w:val="uk-UA"/>
              </w:rPr>
            </w:pPr>
            <w:r w:rsidRPr="00CA1883">
              <w:rPr>
                <w:bCs/>
                <w:sz w:val="28"/>
                <w:szCs w:val="28"/>
                <w:lang w:val="uk-UA"/>
              </w:rPr>
              <w:t>*</w:t>
            </w:r>
          </w:p>
        </w:tc>
        <w:tc>
          <w:tcPr>
            <w:tcW w:w="1942" w:type="pct"/>
            <w:tcBorders>
              <w:top w:val="single" w:sz="4" w:space="0" w:color="000001"/>
              <w:left w:val="single" w:sz="4" w:space="0" w:color="000001"/>
              <w:bottom w:val="single" w:sz="4" w:space="0" w:color="000001"/>
            </w:tcBorders>
            <w:shd w:val="clear" w:color="auto" w:fill="FFFFFF"/>
          </w:tcPr>
          <w:p w14:paraId="65A5CFE7" w14:textId="77777777" w:rsidR="00684844" w:rsidRPr="00CA1883" w:rsidRDefault="00684844" w:rsidP="00217599">
            <w:pPr>
              <w:rPr>
                <w:bCs/>
                <w:lang w:val="uk-UA"/>
              </w:rPr>
            </w:pPr>
            <w:r w:rsidRPr="00CA1883">
              <w:rPr>
                <w:bCs/>
                <w:sz w:val="28"/>
                <w:szCs w:val="28"/>
                <w:lang w:val="uk-UA"/>
              </w:rPr>
              <w:t>множення</w:t>
            </w:r>
          </w:p>
        </w:tc>
        <w:tc>
          <w:tcPr>
            <w:tcW w:w="1792" w:type="pct"/>
            <w:tcBorders>
              <w:top w:val="single" w:sz="4" w:space="0" w:color="000001"/>
              <w:left w:val="single" w:sz="4" w:space="0" w:color="000001"/>
              <w:bottom w:val="single" w:sz="4" w:space="0" w:color="000001"/>
            </w:tcBorders>
            <w:shd w:val="clear" w:color="auto" w:fill="FFFFFF"/>
          </w:tcPr>
          <w:p w14:paraId="2525C56F" w14:textId="77777777" w:rsidR="00684844" w:rsidRPr="00CA1883" w:rsidRDefault="00684844" w:rsidP="00217599">
            <w:pPr>
              <w:rPr>
                <w:bCs/>
                <w:lang w:val="uk-UA"/>
              </w:rPr>
            </w:pPr>
            <w:r w:rsidRPr="00CA1883">
              <w:rPr>
                <w:bCs/>
                <w:sz w:val="28"/>
                <w:szCs w:val="28"/>
                <w:lang w:val="uk-UA"/>
              </w:rPr>
              <w:t>$ A * $ b</w:t>
            </w:r>
          </w:p>
        </w:tc>
      </w:tr>
      <w:tr w:rsidR="00684844" w:rsidRPr="00CA1883" w14:paraId="5A8585F2" w14:textId="77777777" w:rsidTr="00CA44CE">
        <w:tc>
          <w:tcPr>
            <w:tcW w:w="1267" w:type="pct"/>
            <w:tcBorders>
              <w:top w:val="single" w:sz="4" w:space="0" w:color="000001"/>
              <w:left w:val="single" w:sz="4" w:space="0" w:color="000001"/>
              <w:bottom w:val="single" w:sz="4" w:space="0" w:color="000001"/>
            </w:tcBorders>
            <w:shd w:val="clear" w:color="auto" w:fill="FFFFFF"/>
          </w:tcPr>
          <w:p w14:paraId="6956A992" w14:textId="77777777" w:rsidR="00684844" w:rsidRPr="00CA1883" w:rsidRDefault="00684844" w:rsidP="00217599">
            <w:pPr>
              <w:rPr>
                <w:bCs/>
                <w:lang w:val="uk-UA"/>
              </w:rPr>
            </w:pPr>
            <w:r w:rsidRPr="00CA1883">
              <w:rPr>
                <w:bCs/>
                <w:sz w:val="28"/>
                <w:szCs w:val="28"/>
                <w:lang w:val="uk-UA"/>
              </w:rPr>
              <w:t>/</w:t>
            </w:r>
          </w:p>
        </w:tc>
        <w:tc>
          <w:tcPr>
            <w:tcW w:w="1942" w:type="pct"/>
            <w:tcBorders>
              <w:top w:val="single" w:sz="4" w:space="0" w:color="000001"/>
              <w:left w:val="single" w:sz="4" w:space="0" w:color="000001"/>
              <w:bottom w:val="single" w:sz="4" w:space="0" w:color="000001"/>
            </w:tcBorders>
            <w:shd w:val="clear" w:color="auto" w:fill="FFFFFF"/>
          </w:tcPr>
          <w:p w14:paraId="3CB44472" w14:textId="77777777" w:rsidR="00684844" w:rsidRPr="00CA1883" w:rsidRDefault="00684844" w:rsidP="00217599">
            <w:pPr>
              <w:rPr>
                <w:bCs/>
                <w:lang w:val="uk-UA"/>
              </w:rPr>
            </w:pPr>
            <w:r w:rsidRPr="00CA1883">
              <w:rPr>
                <w:bCs/>
                <w:sz w:val="28"/>
                <w:szCs w:val="28"/>
                <w:lang w:val="uk-UA"/>
              </w:rPr>
              <w:t>розподіл</w:t>
            </w:r>
          </w:p>
        </w:tc>
        <w:tc>
          <w:tcPr>
            <w:tcW w:w="1792" w:type="pct"/>
            <w:tcBorders>
              <w:top w:val="single" w:sz="4" w:space="0" w:color="000001"/>
              <w:left w:val="single" w:sz="4" w:space="0" w:color="000001"/>
              <w:bottom w:val="single" w:sz="4" w:space="0" w:color="000001"/>
            </w:tcBorders>
            <w:shd w:val="clear" w:color="auto" w:fill="FFFFFF"/>
          </w:tcPr>
          <w:p w14:paraId="6AB28D4C" w14:textId="77777777" w:rsidR="00684844" w:rsidRPr="00CA1883" w:rsidRDefault="00684844" w:rsidP="00217599">
            <w:pPr>
              <w:rPr>
                <w:bCs/>
                <w:lang w:val="uk-UA"/>
              </w:rPr>
            </w:pPr>
            <w:r w:rsidRPr="00CA1883">
              <w:rPr>
                <w:bCs/>
                <w:sz w:val="28"/>
                <w:szCs w:val="28"/>
                <w:lang w:val="uk-UA"/>
              </w:rPr>
              <w:t>$ A / $ b</w:t>
            </w:r>
          </w:p>
        </w:tc>
      </w:tr>
      <w:tr w:rsidR="00684844" w:rsidRPr="00CA1883" w14:paraId="5B87B644" w14:textId="77777777" w:rsidTr="00CA44CE">
        <w:tc>
          <w:tcPr>
            <w:tcW w:w="1267" w:type="pct"/>
            <w:tcBorders>
              <w:top w:val="single" w:sz="4" w:space="0" w:color="000001"/>
              <w:left w:val="single" w:sz="4" w:space="0" w:color="000001"/>
              <w:bottom w:val="single" w:sz="4" w:space="0" w:color="000001"/>
            </w:tcBorders>
            <w:shd w:val="clear" w:color="auto" w:fill="FFFFFF"/>
          </w:tcPr>
          <w:p w14:paraId="4F706875" w14:textId="77777777" w:rsidR="00684844" w:rsidRPr="00CA1883" w:rsidRDefault="00684844" w:rsidP="00217599">
            <w:pPr>
              <w:rPr>
                <w:bCs/>
                <w:lang w:val="uk-UA"/>
              </w:rPr>
            </w:pPr>
            <w:r w:rsidRPr="00CA1883">
              <w:rPr>
                <w:bCs/>
                <w:sz w:val="28"/>
                <w:szCs w:val="28"/>
                <w:lang w:val="uk-UA"/>
              </w:rPr>
              <w:t>%</w:t>
            </w:r>
          </w:p>
        </w:tc>
        <w:tc>
          <w:tcPr>
            <w:tcW w:w="1942" w:type="pct"/>
            <w:tcBorders>
              <w:top w:val="single" w:sz="4" w:space="0" w:color="000001"/>
              <w:left w:val="single" w:sz="4" w:space="0" w:color="000001"/>
              <w:bottom w:val="single" w:sz="4" w:space="0" w:color="000001"/>
            </w:tcBorders>
            <w:shd w:val="clear" w:color="auto" w:fill="FFFFFF"/>
          </w:tcPr>
          <w:p w14:paraId="26643EA6" w14:textId="77777777" w:rsidR="00684844" w:rsidRPr="00CA1883" w:rsidRDefault="00684844" w:rsidP="00217599">
            <w:pPr>
              <w:rPr>
                <w:bCs/>
                <w:lang w:val="uk-UA"/>
              </w:rPr>
            </w:pPr>
            <w:r w:rsidRPr="00CA1883">
              <w:rPr>
                <w:bCs/>
                <w:sz w:val="28"/>
                <w:szCs w:val="28"/>
                <w:lang w:val="uk-UA"/>
              </w:rPr>
              <w:t>Залишок від ділення</w:t>
            </w:r>
          </w:p>
        </w:tc>
        <w:tc>
          <w:tcPr>
            <w:tcW w:w="1792" w:type="pct"/>
            <w:tcBorders>
              <w:top w:val="single" w:sz="4" w:space="0" w:color="000001"/>
              <w:left w:val="single" w:sz="4" w:space="0" w:color="000001"/>
              <w:bottom w:val="single" w:sz="4" w:space="0" w:color="000001"/>
            </w:tcBorders>
            <w:shd w:val="clear" w:color="auto" w:fill="FFFFFF"/>
          </w:tcPr>
          <w:p w14:paraId="6EC44097" w14:textId="77777777" w:rsidR="00684844" w:rsidRPr="00CA1883" w:rsidRDefault="00684844" w:rsidP="00217599">
            <w:pPr>
              <w:rPr>
                <w:bCs/>
                <w:lang w:val="uk-UA"/>
              </w:rPr>
            </w:pPr>
            <w:r w:rsidRPr="00CA1883">
              <w:rPr>
                <w:bCs/>
                <w:sz w:val="28"/>
                <w:szCs w:val="28"/>
                <w:lang w:val="uk-UA"/>
              </w:rPr>
              <w:t>$ A% $ b</w:t>
            </w:r>
          </w:p>
        </w:tc>
      </w:tr>
    </w:tbl>
    <w:p w14:paraId="0A4F6963" w14:textId="77777777" w:rsidR="00FD3171" w:rsidRDefault="00FD3171">
      <w:r>
        <w:br w:type="page"/>
      </w:r>
    </w:p>
    <w:p w14:paraId="6B601B4F" w14:textId="0CA2A8DB" w:rsidR="00FD3171" w:rsidRPr="00FD3171" w:rsidRDefault="00FD3171" w:rsidP="00FD3171">
      <w:pPr>
        <w:pStyle w:val="afb"/>
        <w:jc w:val="left"/>
      </w:pPr>
      <w:bookmarkStart w:id="13" w:name="_Hlk180612869"/>
      <w:r>
        <w:lastRenderedPageBreak/>
        <w:t xml:space="preserve">Таблиця </w:t>
      </w:r>
      <w:r>
        <w:fldChar w:fldCharType="begin"/>
      </w:r>
      <w:r>
        <w:instrText xml:space="preserve"> SEQ Таблиця \* ARABIC </w:instrText>
      </w:r>
      <w:r>
        <w:fldChar w:fldCharType="separate"/>
      </w:r>
      <w:r w:rsidR="008C11CB">
        <w:rPr>
          <w:noProof/>
        </w:rPr>
        <w:t>2</w:t>
      </w:r>
      <w:r>
        <w:fldChar w:fldCharType="end"/>
      </w:r>
      <w:r>
        <w:t xml:space="preserve"> – </w:t>
      </w:r>
      <w:r w:rsidRPr="00FD3171">
        <w:t>строкові оператори</w:t>
      </w:r>
    </w:p>
    <w:tbl>
      <w:tblPr>
        <w:tblW w:w="0" w:type="auto"/>
        <w:tblInd w:w="-30" w:type="dxa"/>
        <w:tblLayout w:type="fixed"/>
        <w:tblCellMar>
          <w:top w:w="30" w:type="dxa"/>
          <w:left w:w="25" w:type="dxa"/>
          <w:bottom w:w="30" w:type="dxa"/>
          <w:right w:w="30" w:type="dxa"/>
        </w:tblCellMar>
        <w:tblLook w:val="0000" w:firstRow="0" w:lastRow="0" w:firstColumn="0" w:lastColumn="0" w:noHBand="0" w:noVBand="0"/>
      </w:tblPr>
      <w:tblGrid>
        <w:gridCol w:w="1585"/>
        <w:gridCol w:w="4536"/>
        <w:gridCol w:w="3318"/>
      </w:tblGrid>
      <w:tr w:rsidR="00D803EF" w:rsidRPr="00CA1883" w14:paraId="04D66466" w14:textId="77777777" w:rsidTr="00184049">
        <w:tc>
          <w:tcPr>
            <w:tcW w:w="1585" w:type="dxa"/>
            <w:tcBorders>
              <w:top w:val="single" w:sz="4" w:space="0" w:color="000001"/>
              <w:left w:val="single" w:sz="4" w:space="0" w:color="000001"/>
              <w:bottom w:val="single" w:sz="4" w:space="0" w:color="000001"/>
            </w:tcBorders>
            <w:shd w:val="clear" w:color="auto" w:fill="FFFFFF"/>
            <w:vAlign w:val="center"/>
          </w:tcPr>
          <w:bookmarkEnd w:id="13"/>
          <w:p w14:paraId="26F87E97" w14:textId="57C65985" w:rsidR="00D803EF" w:rsidRPr="00CA1883" w:rsidRDefault="00D803EF" w:rsidP="00D803EF">
            <w:pPr>
              <w:jc w:val="center"/>
              <w:rPr>
                <w:bCs/>
                <w:lang w:val="uk-UA"/>
              </w:rPr>
            </w:pPr>
            <w:r w:rsidRPr="00CA1883">
              <w:rPr>
                <w:bCs/>
                <w:sz w:val="28"/>
                <w:szCs w:val="28"/>
                <w:lang w:val="uk-UA"/>
              </w:rPr>
              <w:t>Позначення</w:t>
            </w:r>
          </w:p>
        </w:tc>
        <w:tc>
          <w:tcPr>
            <w:tcW w:w="4536" w:type="dxa"/>
            <w:tcBorders>
              <w:top w:val="single" w:sz="4" w:space="0" w:color="000001"/>
              <w:left w:val="single" w:sz="4" w:space="0" w:color="000001"/>
              <w:bottom w:val="single" w:sz="4" w:space="0" w:color="000001"/>
            </w:tcBorders>
            <w:shd w:val="clear" w:color="auto" w:fill="FFFFFF"/>
            <w:vAlign w:val="center"/>
          </w:tcPr>
          <w:p w14:paraId="261D3B60" w14:textId="06C9726A" w:rsidR="00D803EF" w:rsidRPr="00CA1883" w:rsidRDefault="00D803EF" w:rsidP="00D803EF">
            <w:pPr>
              <w:jc w:val="center"/>
              <w:rPr>
                <w:bCs/>
                <w:lang w:val="uk-UA"/>
              </w:rPr>
            </w:pPr>
            <w:r w:rsidRPr="00CA1883">
              <w:rPr>
                <w:bCs/>
                <w:sz w:val="28"/>
                <w:szCs w:val="28"/>
                <w:lang w:val="uk-UA"/>
              </w:rPr>
              <w:t>Назва</w:t>
            </w:r>
          </w:p>
        </w:tc>
        <w:tc>
          <w:tcPr>
            <w:tcW w:w="3318"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A7BA785" w14:textId="4F070CB5" w:rsidR="00D803EF" w:rsidRPr="00CA1883" w:rsidRDefault="00D803EF" w:rsidP="00D803EF">
            <w:pPr>
              <w:jc w:val="center"/>
              <w:rPr>
                <w:bCs/>
                <w:lang w:val="uk-UA"/>
              </w:rPr>
            </w:pPr>
            <w:r w:rsidRPr="00CA1883">
              <w:rPr>
                <w:bCs/>
                <w:sz w:val="28"/>
                <w:szCs w:val="28"/>
                <w:lang w:val="uk-UA"/>
              </w:rPr>
              <w:t>Приклад</w:t>
            </w:r>
          </w:p>
        </w:tc>
      </w:tr>
      <w:tr w:rsidR="00CA1883" w:rsidRPr="00CA1883" w14:paraId="0AF47478" w14:textId="77777777" w:rsidTr="00184049">
        <w:tc>
          <w:tcPr>
            <w:tcW w:w="1585" w:type="dxa"/>
            <w:tcBorders>
              <w:top w:val="single" w:sz="4" w:space="0" w:color="000001"/>
              <w:left w:val="single" w:sz="4" w:space="0" w:color="000001"/>
              <w:bottom w:val="single" w:sz="4" w:space="0" w:color="000001"/>
            </w:tcBorders>
            <w:shd w:val="clear" w:color="auto" w:fill="FFFFFF"/>
          </w:tcPr>
          <w:p w14:paraId="2FD650AE" w14:textId="77777777" w:rsidR="00CA1883" w:rsidRPr="00CA1883" w:rsidRDefault="00CA1883" w:rsidP="00217599">
            <w:pPr>
              <w:jc w:val="center"/>
              <w:rPr>
                <w:bCs/>
                <w:lang w:val="uk-UA"/>
              </w:rPr>
            </w:pPr>
            <w:r w:rsidRPr="00CA1883">
              <w:rPr>
                <w:bCs/>
                <w:sz w:val="28"/>
                <w:szCs w:val="28"/>
                <w:lang w:val="uk-UA"/>
              </w:rPr>
              <w:t>.</w:t>
            </w:r>
          </w:p>
        </w:tc>
        <w:tc>
          <w:tcPr>
            <w:tcW w:w="4536" w:type="dxa"/>
            <w:tcBorders>
              <w:top w:val="single" w:sz="4" w:space="0" w:color="000001"/>
              <w:left w:val="single" w:sz="4" w:space="0" w:color="000001"/>
              <w:bottom w:val="single" w:sz="4" w:space="0" w:color="000001"/>
            </w:tcBorders>
            <w:shd w:val="clear" w:color="auto" w:fill="FFFFFF"/>
          </w:tcPr>
          <w:p w14:paraId="4BE202D2" w14:textId="77777777" w:rsidR="00CA1883" w:rsidRPr="00CA1883" w:rsidRDefault="00CA1883" w:rsidP="00217599">
            <w:pPr>
              <w:rPr>
                <w:bCs/>
                <w:lang w:val="uk-UA"/>
              </w:rPr>
            </w:pPr>
            <w:r w:rsidRPr="00CA1883">
              <w:rPr>
                <w:bCs/>
                <w:sz w:val="28"/>
                <w:szCs w:val="28"/>
                <w:lang w:val="uk-UA"/>
              </w:rPr>
              <w:t>конкатенація (Додавання рядків)</w:t>
            </w:r>
          </w:p>
        </w:tc>
        <w:tc>
          <w:tcPr>
            <w:tcW w:w="3318" w:type="dxa"/>
            <w:tcBorders>
              <w:top w:val="single" w:sz="4" w:space="0" w:color="000001"/>
              <w:left w:val="single" w:sz="4" w:space="0" w:color="000001"/>
              <w:bottom w:val="single" w:sz="4" w:space="0" w:color="000001"/>
              <w:right w:val="single" w:sz="4" w:space="0" w:color="000001"/>
            </w:tcBorders>
            <w:shd w:val="clear" w:color="auto" w:fill="FFFFFF"/>
          </w:tcPr>
          <w:p w14:paraId="38930370" w14:textId="77777777" w:rsidR="00CA1883" w:rsidRPr="00CA1883" w:rsidRDefault="00CA1883" w:rsidP="00217599">
            <w:pPr>
              <w:pStyle w:val="HTML0"/>
              <w:rPr>
                <w:rFonts w:ascii="Times New Roman" w:hAnsi="Times New Roman" w:cs="Times New Roman"/>
                <w:bCs/>
                <w:sz w:val="28"/>
                <w:szCs w:val="28"/>
                <w:lang w:val="uk-UA"/>
              </w:rPr>
            </w:pPr>
            <w:r w:rsidRPr="00CA1883">
              <w:rPr>
                <w:rFonts w:ascii="Times New Roman" w:hAnsi="Times New Roman" w:cs="Times New Roman"/>
                <w:bCs/>
                <w:sz w:val="28"/>
                <w:szCs w:val="28"/>
                <w:lang w:val="uk-UA"/>
              </w:rPr>
              <w:t>$ C = $ a. $ b</w:t>
            </w:r>
          </w:p>
          <w:p w14:paraId="7AF7AEA9" w14:textId="77777777" w:rsidR="00CA1883" w:rsidRPr="00CA1883" w:rsidRDefault="00CA1883" w:rsidP="00217599">
            <w:pPr>
              <w:rPr>
                <w:bCs/>
                <w:lang w:val="uk-UA"/>
              </w:rPr>
            </w:pPr>
            <w:r w:rsidRPr="00CA1883">
              <w:rPr>
                <w:bCs/>
                <w:sz w:val="28"/>
                <w:szCs w:val="28"/>
                <w:lang w:val="uk-UA"/>
              </w:rPr>
              <w:t>(Це рядок, що складається з $ a і $ b)</w:t>
            </w:r>
          </w:p>
        </w:tc>
      </w:tr>
    </w:tbl>
    <w:p w14:paraId="6ED9CACC" w14:textId="77777777" w:rsidR="00FD3171" w:rsidRDefault="00FD3171">
      <w:pPr>
        <w:rPr>
          <w:lang w:val="uk-UA"/>
        </w:rPr>
      </w:pPr>
    </w:p>
    <w:p w14:paraId="32140675" w14:textId="3405E2D3" w:rsidR="00D803EF" w:rsidRPr="00FD3171" w:rsidRDefault="00D803EF" w:rsidP="00D803EF">
      <w:pPr>
        <w:pStyle w:val="afb"/>
        <w:jc w:val="left"/>
      </w:pPr>
      <w:r>
        <w:t xml:space="preserve">Таблиця </w:t>
      </w:r>
      <w:r>
        <w:fldChar w:fldCharType="begin"/>
      </w:r>
      <w:r>
        <w:instrText xml:space="preserve"> SEQ Таблиця \* ARABIC </w:instrText>
      </w:r>
      <w:r>
        <w:fldChar w:fldCharType="separate"/>
      </w:r>
      <w:r w:rsidR="008C11CB">
        <w:rPr>
          <w:noProof/>
        </w:rPr>
        <w:t>3</w:t>
      </w:r>
      <w:r>
        <w:fldChar w:fldCharType="end"/>
      </w:r>
      <w:r>
        <w:t xml:space="preserve"> – </w:t>
      </w:r>
      <w:r w:rsidRPr="00CA1883">
        <w:rPr>
          <w:bCs/>
        </w:rPr>
        <w:t>Оператори присвоювання</w:t>
      </w:r>
    </w:p>
    <w:tbl>
      <w:tblPr>
        <w:tblW w:w="0" w:type="auto"/>
        <w:tblInd w:w="-30" w:type="dxa"/>
        <w:tblLayout w:type="fixed"/>
        <w:tblCellMar>
          <w:top w:w="30" w:type="dxa"/>
          <w:left w:w="25" w:type="dxa"/>
          <w:bottom w:w="30" w:type="dxa"/>
          <w:right w:w="30" w:type="dxa"/>
        </w:tblCellMar>
        <w:tblLook w:val="0000" w:firstRow="0" w:lastRow="0" w:firstColumn="0" w:lastColumn="0" w:noHBand="0" w:noVBand="0"/>
      </w:tblPr>
      <w:tblGrid>
        <w:gridCol w:w="1585"/>
        <w:gridCol w:w="1842"/>
        <w:gridCol w:w="3686"/>
        <w:gridCol w:w="2326"/>
      </w:tblGrid>
      <w:tr w:rsidR="00D803EF" w:rsidRPr="00CA1883" w14:paraId="4FC608CC" w14:textId="77777777" w:rsidTr="00CA44CE">
        <w:tc>
          <w:tcPr>
            <w:tcW w:w="1585" w:type="dxa"/>
            <w:tcBorders>
              <w:top w:val="single" w:sz="4" w:space="0" w:color="000001"/>
              <w:left w:val="single" w:sz="4" w:space="0" w:color="000001"/>
              <w:bottom w:val="single" w:sz="4" w:space="0" w:color="000001"/>
            </w:tcBorders>
            <w:shd w:val="clear" w:color="auto" w:fill="FFFFFF"/>
            <w:vAlign w:val="center"/>
          </w:tcPr>
          <w:p w14:paraId="79C4844C" w14:textId="69CF8260" w:rsidR="00D803EF" w:rsidRPr="00CA1883" w:rsidRDefault="00D803EF" w:rsidP="00D803EF">
            <w:pPr>
              <w:jc w:val="center"/>
              <w:rPr>
                <w:bCs/>
                <w:lang w:val="uk-UA"/>
              </w:rPr>
            </w:pPr>
            <w:r w:rsidRPr="00CA1883">
              <w:rPr>
                <w:bCs/>
                <w:sz w:val="28"/>
                <w:szCs w:val="28"/>
                <w:lang w:val="uk-UA"/>
              </w:rPr>
              <w:t>Позначення</w:t>
            </w:r>
          </w:p>
        </w:tc>
        <w:tc>
          <w:tcPr>
            <w:tcW w:w="1842" w:type="dxa"/>
            <w:tcBorders>
              <w:top w:val="single" w:sz="4" w:space="0" w:color="000001"/>
              <w:left w:val="single" w:sz="4" w:space="0" w:color="000001"/>
              <w:bottom w:val="single" w:sz="4" w:space="0" w:color="000001"/>
            </w:tcBorders>
            <w:shd w:val="clear" w:color="auto" w:fill="FFFFFF"/>
            <w:vAlign w:val="center"/>
          </w:tcPr>
          <w:p w14:paraId="031445C2" w14:textId="420A38D3" w:rsidR="00D803EF" w:rsidRPr="00CA1883" w:rsidRDefault="00D803EF" w:rsidP="00D803EF">
            <w:pPr>
              <w:jc w:val="center"/>
              <w:rPr>
                <w:bCs/>
                <w:lang w:val="uk-UA"/>
              </w:rPr>
            </w:pPr>
            <w:r w:rsidRPr="00CA1883">
              <w:rPr>
                <w:bCs/>
                <w:sz w:val="28"/>
                <w:szCs w:val="28"/>
                <w:lang w:val="uk-UA"/>
              </w:rPr>
              <w:t>Назва</w:t>
            </w:r>
          </w:p>
        </w:tc>
        <w:tc>
          <w:tcPr>
            <w:tcW w:w="3686" w:type="dxa"/>
            <w:tcBorders>
              <w:top w:val="single" w:sz="4" w:space="0" w:color="000001"/>
              <w:left w:val="single" w:sz="4" w:space="0" w:color="000001"/>
              <w:bottom w:val="single" w:sz="4" w:space="0" w:color="000001"/>
            </w:tcBorders>
            <w:shd w:val="clear" w:color="auto" w:fill="FFFFFF"/>
            <w:vAlign w:val="center"/>
          </w:tcPr>
          <w:p w14:paraId="3BC4D767" w14:textId="3F759A77" w:rsidR="00D803EF" w:rsidRPr="00CA1883" w:rsidRDefault="00D803EF" w:rsidP="00D803EF">
            <w:pPr>
              <w:jc w:val="center"/>
              <w:rPr>
                <w:bCs/>
                <w:lang w:val="uk-UA"/>
              </w:rPr>
            </w:pPr>
            <w:r w:rsidRPr="00CA1883">
              <w:rPr>
                <w:bCs/>
                <w:sz w:val="28"/>
                <w:szCs w:val="28"/>
                <w:lang w:val="uk-UA"/>
              </w:rPr>
              <w:t>Приклад</w:t>
            </w:r>
          </w:p>
        </w:tc>
        <w:tc>
          <w:tcPr>
            <w:tcW w:w="232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9885F8B" w14:textId="0FD7F9F9" w:rsidR="00D803EF" w:rsidRPr="00CA1883" w:rsidRDefault="00D803EF" w:rsidP="00D803EF">
            <w:pPr>
              <w:jc w:val="center"/>
              <w:rPr>
                <w:bCs/>
                <w:lang w:val="uk-UA"/>
              </w:rPr>
            </w:pPr>
            <w:r w:rsidRPr="00CA1883">
              <w:rPr>
                <w:bCs/>
                <w:sz w:val="28"/>
                <w:szCs w:val="28"/>
                <w:lang w:val="uk-UA"/>
              </w:rPr>
              <w:t>Позначення</w:t>
            </w:r>
          </w:p>
        </w:tc>
      </w:tr>
      <w:tr w:rsidR="00CA1883" w:rsidRPr="00CA1883" w14:paraId="0D17A616" w14:textId="77777777" w:rsidTr="00CA44CE">
        <w:tc>
          <w:tcPr>
            <w:tcW w:w="1585" w:type="dxa"/>
            <w:tcBorders>
              <w:top w:val="single" w:sz="4" w:space="0" w:color="000001"/>
              <w:left w:val="single" w:sz="4" w:space="0" w:color="000001"/>
              <w:bottom w:val="single" w:sz="4" w:space="0" w:color="000001"/>
            </w:tcBorders>
            <w:shd w:val="clear" w:color="auto" w:fill="FFFFFF"/>
          </w:tcPr>
          <w:p w14:paraId="7B4C67E0" w14:textId="77777777" w:rsidR="00CA1883" w:rsidRPr="00CA1883" w:rsidRDefault="00CA1883" w:rsidP="00217599">
            <w:pPr>
              <w:jc w:val="center"/>
              <w:rPr>
                <w:bCs/>
                <w:lang w:val="uk-UA"/>
              </w:rPr>
            </w:pPr>
            <w:r w:rsidRPr="00CA1883">
              <w:rPr>
                <w:bCs/>
                <w:sz w:val="28"/>
                <w:szCs w:val="28"/>
                <w:lang w:val="uk-UA"/>
              </w:rPr>
              <w:t>=</w:t>
            </w:r>
          </w:p>
        </w:tc>
        <w:tc>
          <w:tcPr>
            <w:tcW w:w="1842" w:type="dxa"/>
            <w:tcBorders>
              <w:top w:val="single" w:sz="4" w:space="0" w:color="000001"/>
              <w:left w:val="single" w:sz="4" w:space="0" w:color="000001"/>
              <w:bottom w:val="single" w:sz="4" w:space="0" w:color="000001"/>
            </w:tcBorders>
            <w:shd w:val="clear" w:color="auto" w:fill="FFFFFF"/>
          </w:tcPr>
          <w:p w14:paraId="3D3A008D" w14:textId="77777777" w:rsidR="00CA1883" w:rsidRPr="00CA1883" w:rsidRDefault="00CA1883" w:rsidP="00217599">
            <w:pPr>
              <w:rPr>
                <w:bCs/>
                <w:lang w:val="uk-UA"/>
              </w:rPr>
            </w:pPr>
            <w:r w:rsidRPr="00CA1883">
              <w:rPr>
                <w:bCs/>
                <w:sz w:val="28"/>
                <w:szCs w:val="28"/>
                <w:lang w:val="uk-UA"/>
              </w:rPr>
              <w:t>Присвоєння</w:t>
            </w:r>
          </w:p>
        </w:tc>
        <w:tc>
          <w:tcPr>
            <w:tcW w:w="3686" w:type="dxa"/>
            <w:tcBorders>
              <w:top w:val="single" w:sz="4" w:space="0" w:color="000001"/>
              <w:left w:val="single" w:sz="4" w:space="0" w:color="000001"/>
              <w:bottom w:val="single" w:sz="4" w:space="0" w:color="000001"/>
            </w:tcBorders>
            <w:shd w:val="clear" w:color="auto" w:fill="FFFFFF"/>
          </w:tcPr>
          <w:p w14:paraId="7533E495" w14:textId="77777777" w:rsidR="00CA1883" w:rsidRPr="00CA1883" w:rsidRDefault="00CA1883" w:rsidP="00217599">
            <w:pPr>
              <w:rPr>
                <w:bCs/>
                <w:lang w:val="uk-UA"/>
              </w:rPr>
            </w:pPr>
            <w:r w:rsidRPr="00CA1883">
              <w:rPr>
                <w:bCs/>
                <w:sz w:val="28"/>
                <w:szCs w:val="28"/>
                <w:lang w:val="uk-UA"/>
              </w:rPr>
              <w:t>змінної зліва від оператора буде присвоєно значення, отримане в результаті виконання будь-яких операцій або змінної / константи з правої сторони</w:t>
            </w:r>
          </w:p>
        </w:tc>
        <w:tc>
          <w:tcPr>
            <w:tcW w:w="2326" w:type="dxa"/>
            <w:tcBorders>
              <w:top w:val="single" w:sz="4" w:space="0" w:color="000001"/>
              <w:left w:val="single" w:sz="4" w:space="0" w:color="000001"/>
              <w:bottom w:val="single" w:sz="4" w:space="0" w:color="000001"/>
              <w:right w:val="single" w:sz="4" w:space="0" w:color="000001"/>
            </w:tcBorders>
            <w:shd w:val="clear" w:color="auto" w:fill="FFFFFF"/>
          </w:tcPr>
          <w:p w14:paraId="62D50D48" w14:textId="77777777" w:rsidR="00CA1883" w:rsidRPr="00CA1883" w:rsidRDefault="00CA1883" w:rsidP="00217599">
            <w:pPr>
              <w:pStyle w:val="HTML0"/>
              <w:rPr>
                <w:rFonts w:ascii="Times New Roman" w:hAnsi="Times New Roman" w:cs="Times New Roman"/>
                <w:bCs/>
                <w:sz w:val="28"/>
                <w:szCs w:val="28"/>
                <w:lang w:val="uk-UA"/>
              </w:rPr>
            </w:pPr>
            <w:r w:rsidRPr="00CA1883">
              <w:rPr>
                <w:rFonts w:ascii="Times New Roman" w:hAnsi="Times New Roman" w:cs="Times New Roman"/>
                <w:bCs/>
                <w:sz w:val="28"/>
                <w:szCs w:val="28"/>
                <w:lang w:val="uk-UA"/>
              </w:rPr>
              <w:t>$ A = ($ b = 4) +5;</w:t>
            </w:r>
          </w:p>
          <w:p w14:paraId="226B653D" w14:textId="77777777" w:rsidR="00CA1883" w:rsidRPr="00CA1883" w:rsidRDefault="00CA1883" w:rsidP="00217599">
            <w:pPr>
              <w:rPr>
                <w:bCs/>
                <w:lang w:val="uk-UA"/>
              </w:rPr>
            </w:pPr>
            <w:r w:rsidRPr="00CA1883">
              <w:rPr>
                <w:bCs/>
                <w:sz w:val="28"/>
                <w:szCs w:val="28"/>
                <w:lang w:val="uk-UA"/>
              </w:rPr>
              <w:t>($ A буде дорівнює 9, $ b буде дорівнює 4)</w:t>
            </w:r>
          </w:p>
        </w:tc>
      </w:tr>
      <w:tr w:rsidR="00CA1883" w:rsidRPr="00CA1883" w14:paraId="65ADCCDD" w14:textId="77777777" w:rsidTr="00CA44CE">
        <w:tc>
          <w:tcPr>
            <w:tcW w:w="1585" w:type="dxa"/>
            <w:tcBorders>
              <w:top w:val="single" w:sz="4" w:space="0" w:color="000001"/>
              <w:left w:val="single" w:sz="4" w:space="0" w:color="000001"/>
              <w:bottom w:val="single" w:sz="4" w:space="0" w:color="000001"/>
            </w:tcBorders>
            <w:shd w:val="clear" w:color="auto" w:fill="FFFFFF"/>
          </w:tcPr>
          <w:p w14:paraId="5F4B540F" w14:textId="77777777" w:rsidR="00CA1883" w:rsidRPr="00CA1883" w:rsidRDefault="00CA1883" w:rsidP="00217599">
            <w:pPr>
              <w:jc w:val="center"/>
              <w:rPr>
                <w:bCs/>
                <w:lang w:val="uk-UA"/>
              </w:rPr>
            </w:pPr>
            <w:r w:rsidRPr="00CA1883">
              <w:rPr>
                <w:bCs/>
                <w:sz w:val="28"/>
                <w:szCs w:val="28"/>
                <w:lang w:val="uk-UA"/>
              </w:rPr>
              <w:t>+ =</w:t>
            </w:r>
          </w:p>
        </w:tc>
        <w:tc>
          <w:tcPr>
            <w:tcW w:w="1842" w:type="dxa"/>
            <w:tcBorders>
              <w:top w:val="single" w:sz="4" w:space="0" w:color="000001"/>
              <w:left w:val="single" w:sz="4" w:space="0" w:color="000001"/>
              <w:bottom w:val="single" w:sz="4" w:space="0" w:color="000001"/>
            </w:tcBorders>
            <w:shd w:val="clear" w:color="auto" w:fill="FFFFFF"/>
          </w:tcPr>
          <w:p w14:paraId="67E4BAE2" w14:textId="77777777" w:rsidR="00CA1883" w:rsidRPr="00CA1883" w:rsidRDefault="00CA1883" w:rsidP="00217599">
            <w:pPr>
              <w:snapToGrid w:val="0"/>
              <w:rPr>
                <w:bCs/>
                <w:sz w:val="28"/>
                <w:szCs w:val="28"/>
                <w:lang w:val="uk-UA"/>
              </w:rPr>
            </w:pPr>
          </w:p>
        </w:tc>
        <w:tc>
          <w:tcPr>
            <w:tcW w:w="3686" w:type="dxa"/>
            <w:tcBorders>
              <w:top w:val="single" w:sz="4" w:space="0" w:color="000001"/>
              <w:left w:val="single" w:sz="4" w:space="0" w:color="000001"/>
              <w:bottom w:val="single" w:sz="4" w:space="0" w:color="000001"/>
            </w:tcBorders>
            <w:shd w:val="clear" w:color="auto" w:fill="FFFFFF"/>
          </w:tcPr>
          <w:p w14:paraId="4CE25E78" w14:textId="77777777" w:rsidR="00CA1883" w:rsidRPr="00CA1883" w:rsidRDefault="00CA1883" w:rsidP="00217599">
            <w:pPr>
              <w:rPr>
                <w:bCs/>
                <w:lang w:val="uk-UA"/>
              </w:rPr>
            </w:pPr>
            <w:r w:rsidRPr="00CA1883">
              <w:rPr>
                <w:bCs/>
                <w:sz w:val="28"/>
                <w:szCs w:val="28"/>
                <w:lang w:val="uk-UA"/>
              </w:rPr>
              <w:t>Скорочення. Додає до змінної число і потім привласнює їй отримане значення</w:t>
            </w:r>
          </w:p>
        </w:tc>
        <w:tc>
          <w:tcPr>
            <w:tcW w:w="2326" w:type="dxa"/>
            <w:tcBorders>
              <w:top w:val="single" w:sz="4" w:space="0" w:color="000001"/>
              <w:left w:val="single" w:sz="4" w:space="0" w:color="000001"/>
              <w:bottom w:val="single" w:sz="4" w:space="0" w:color="000001"/>
              <w:right w:val="single" w:sz="4" w:space="0" w:color="000001"/>
            </w:tcBorders>
            <w:shd w:val="clear" w:color="auto" w:fill="FFFFFF"/>
          </w:tcPr>
          <w:p w14:paraId="234F10CA" w14:textId="77777777" w:rsidR="00CA1883" w:rsidRPr="00CA1883" w:rsidRDefault="00CA1883" w:rsidP="00217599">
            <w:pPr>
              <w:pStyle w:val="HTML0"/>
              <w:rPr>
                <w:rFonts w:ascii="Times New Roman" w:hAnsi="Times New Roman" w:cs="Times New Roman"/>
                <w:bCs/>
                <w:sz w:val="28"/>
                <w:szCs w:val="28"/>
                <w:lang w:val="uk-UA"/>
              </w:rPr>
            </w:pPr>
            <w:r w:rsidRPr="00CA1883">
              <w:rPr>
                <w:rFonts w:ascii="Times New Roman" w:hAnsi="Times New Roman" w:cs="Times New Roman"/>
                <w:bCs/>
                <w:sz w:val="28"/>
                <w:szCs w:val="28"/>
                <w:lang w:val="uk-UA"/>
              </w:rPr>
              <w:t>$ A + = 5;</w:t>
            </w:r>
          </w:p>
          <w:p w14:paraId="2B43DE24" w14:textId="77777777" w:rsidR="00CA1883" w:rsidRPr="00CA1883" w:rsidRDefault="00CA1883" w:rsidP="00217599">
            <w:pPr>
              <w:rPr>
                <w:bCs/>
                <w:lang w:val="uk-UA"/>
              </w:rPr>
            </w:pPr>
            <w:r w:rsidRPr="00CA1883">
              <w:rPr>
                <w:bCs/>
                <w:sz w:val="28"/>
                <w:szCs w:val="28"/>
                <w:lang w:val="uk-UA"/>
              </w:rPr>
              <w:t>(Еквівалентно $ a = $ a + 5;)</w:t>
            </w:r>
          </w:p>
        </w:tc>
      </w:tr>
      <w:tr w:rsidR="00CA1883" w:rsidRPr="00CA1883" w14:paraId="17C4DF1E" w14:textId="77777777" w:rsidTr="00CA44CE">
        <w:tc>
          <w:tcPr>
            <w:tcW w:w="1585" w:type="dxa"/>
            <w:tcBorders>
              <w:top w:val="single" w:sz="4" w:space="0" w:color="000001"/>
              <w:left w:val="single" w:sz="4" w:space="0" w:color="000001"/>
              <w:bottom w:val="single" w:sz="4" w:space="0" w:color="000001"/>
            </w:tcBorders>
            <w:shd w:val="clear" w:color="auto" w:fill="FFFFFF"/>
          </w:tcPr>
          <w:p w14:paraId="5799268E" w14:textId="77777777" w:rsidR="00CA1883" w:rsidRPr="00CA1883" w:rsidRDefault="00CA1883" w:rsidP="00217599">
            <w:pPr>
              <w:jc w:val="center"/>
              <w:rPr>
                <w:bCs/>
                <w:lang w:val="uk-UA"/>
              </w:rPr>
            </w:pPr>
            <w:r w:rsidRPr="00CA1883">
              <w:rPr>
                <w:bCs/>
                <w:sz w:val="28"/>
                <w:szCs w:val="28"/>
                <w:lang w:val="uk-UA"/>
              </w:rPr>
              <w:t>. =</w:t>
            </w:r>
          </w:p>
        </w:tc>
        <w:tc>
          <w:tcPr>
            <w:tcW w:w="1842" w:type="dxa"/>
            <w:tcBorders>
              <w:top w:val="single" w:sz="4" w:space="0" w:color="000001"/>
              <w:left w:val="single" w:sz="4" w:space="0" w:color="000001"/>
              <w:bottom w:val="single" w:sz="4" w:space="0" w:color="000001"/>
            </w:tcBorders>
            <w:shd w:val="clear" w:color="auto" w:fill="FFFFFF"/>
          </w:tcPr>
          <w:p w14:paraId="2969017C" w14:textId="77777777" w:rsidR="00CA1883" w:rsidRPr="00CA1883" w:rsidRDefault="00CA1883" w:rsidP="00217599">
            <w:pPr>
              <w:snapToGrid w:val="0"/>
              <w:rPr>
                <w:bCs/>
                <w:sz w:val="28"/>
                <w:szCs w:val="28"/>
                <w:lang w:val="uk-UA"/>
              </w:rPr>
            </w:pPr>
          </w:p>
        </w:tc>
        <w:tc>
          <w:tcPr>
            <w:tcW w:w="3686" w:type="dxa"/>
            <w:tcBorders>
              <w:top w:val="single" w:sz="4" w:space="0" w:color="000001"/>
              <w:left w:val="single" w:sz="4" w:space="0" w:color="000001"/>
              <w:bottom w:val="single" w:sz="4" w:space="0" w:color="000001"/>
            </w:tcBorders>
            <w:shd w:val="clear" w:color="auto" w:fill="FFFFFF"/>
          </w:tcPr>
          <w:p w14:paraId="3C6ABB1A" w14:textId="77777777" w:rsidR="00CA1883" w:rsidRPr="00CA1883" w:rsidRDefault="00CA1883" w:rsidP="00217599">
            <w:pPr>
              <w:rPr>
                <w:bCs/>
                <w:lang w:val="uk-UA"/>
              </w:rPr>
            </w:pPr>
            <w:r w:rsidRPr="00CA1883">
              <w:rPr>
                <w:bCs/>
                <w:sz w:val="28"/>
                <w:szCs w:val="28"/>
                <w:lang w:val="uk-UA"/>
              </w:rPr>
              <w:t>Скорочено позначає комбінацію операцій конкатенації і привласнення (спочатку додається рядок, потім отриманий рядок записується в змінну)</w:t>
            </w:r>
          </w:p>
        </w:tc>
        <w:tc>
          <w:tcPr>
            <w:tcW w:w="2326" w:type="dxa"/>
            <w:tcBorders>
              <w:top w:val="single" w:sz="4" w:space="0" w:color="000001"/>
              <w:left w:val="single" w:sz="4" w:space="0" w:color="000001"/>
              <w:bottom w:val="single" w:sz="4" w:space="0" w:color="000001"/>
              <w:right w:val="single" w:sz="4" w:space="0" w:color="000001"/>
            </w:tcBorders>
            <w:shd w:val="clear" w:color="auto" w:fill="FFFFFF"/>
          </w:tcPr>
          <w:p w14:paraId="6598B21B" w14:textId="77777777" w:rsidR="00CA1883" w:rsidRPr="00CA1883" w:rsidRDefault="00CA1883" w:rsidP="00217599">
            <w:pPr>
              <w:pStyle w:val="HTML0"/>
              <w:rPr>
                <w:rFonts w:ascii="Times New Roman" w:hAnsi="Times New Roman" w:cs="Times New Roman"/>
                <w:bCs/>
                <w:sz w:val="28"/>
                <w:szCs w:val="28"/>
                <w:lang w:val="uk-UA"/>
              </w:rPr>
            </w:pPr>
            <w:r w:rsidRPr="00CA1883">
              <w:rPr>
                <w:rFonts w:ascii="Times New Roman" w:hAnsi="Times New Roman" w:cs="Times New Roman"/>
                <w:bCs/>
                <w:sz w:val="28"/>
                <w:szCs w:val="28"/>
                <w:lang w:val="uk-UA"/>
              </w:rPr>
              <w:t>$ B = "Привіт";</w:t>
            </w:r>
          </w:p>
          <w:p w14:paraId="2DF59199" w14:textId="77777777" w:rsidR="00CA1883" w:rsidRPr="00CA1883" w:rsidRDefault="00CA1883" w:rsidP="00217599">
            <w:pPr>
              <w:pStyle w:val="HTML0"/>
              <w:rPr>
                <w:rFonts w:ascii="Times New Roman" w:hAnsi="Times New Roman" w:cs="Times New Roman"/>
                <w:bCs/>
                <w:sz w:val="28"/>
                <w:szCs w:val="28"/>
                <w:lang w:val="uk-UA"/>
              </w:rPr>
            </w:pPr>
            <w:r w:rsidRPr="00CA1883">
              <w:rPr>
                <w:rFonts w:ascii="Times New Roman" w:hAnsi="Times New Roman" w:cs="Times New Roman"/>
                <w:bCs/>
                <w:sz w:val="28"/>
                <w:szCs w:val="28"/>
                <w:lang w:val="uk-UA"/>
              </w:rPr>
              <w:t>$ B. = "Всім";</w:t>
            </w:r>
          </w:p>
          <w:p w14:paraId="40DF619D" w14:textId="77777777" w:rsidR="00CA1883" w:rsidRPr="00CA1883" w:rsidRDefault="00CA1883" w:rsidP="00217599">
            <w:pPr>
              <w:rPr>
                <w:bCs/>
                <w:sz w:val="28"/>
                <w:szCs w:val="28"/>
                <w:lang w:val="uk-UA"/>
              </w:rPr>
            </w:pPr>
            <w:r w:rsidRPr="00CA1883">
              <w:rPr>
                <w:bCs/>
                <w:sz w:val="28"/>
                <w:szCs w:val="28"/>
                <w:lang w:val="uk-UA"/>
              </w:rPr>
              <w:t xml:space="preserve">(Еквівалентно $ b = $ b. "Всім";) </w:t>
            </w:r>
          </w:p>
          <w:p w14:paraId="54B0A55E" w14:textId="77777777" w:rsidR="00CA1883" w:rsidRPr="00CA1883" w:rsidRDefault="00CA1883" w:rsidP="00217599">
            <w:pPr>
              <w:pStyle w:val="aff"/>
              <w:spacing w:before="0" w:after="0"/>
              <w:rPr>
                <w:bCs/>
                <w:lang w:val="uk-UA"/>
              </w:rPr>
            </w:pPr>
            <w:r w:rsidRPr="00CA1883">
              <w:rPr>
                <w:bCs/>
                <w:sz w:val="28"/>
                <w:szCs w:val="28"/>
                <w:lang w:val="uk-UA"/>
              </w:rPr>
              <w:t>В результаті: $ b = "Привіт всім"</w:t>
            </w:r>
          </w:p>
        </w:tc>
      </w:tr>
    </w:tbl>
    <w:p w14:paraId="1571C6B6" w14:textId="77777777" w:rsidR="00684844" w:rsidRDefault="00684844">
      <w:pPr>
        <w:rPr>
          <w:lang w:val="uk-UA"/>
        </w:rPr>
      </w:pPr>
      <w:bookmarkStart w:id="14" w:name="table.2.4"/>
      <w:bookmarkEnd w:id="14"/>
    </w:p>
    <w:p w14:paraId="06EAD25D" w14:textId="6702389D" w:rsidR="005E6B1E" w:rsidRPr="005E6B1E" w:rsidRDefault="005E6B1E" w:rsidP="005E6B1E">
      <w:pPr>
        <w:pStyle w:val="afb"/>
        <w:jc w:val="left"/>
      </w:pPr>
      <w:r w:rsidRPr="005E6B1E">
        <w:t xml:space="preserve">Таблиця </w:t>
      </w:r>
      <w:r w:rsidRPr="005E6B1E">
        <w:fldChar w:fldCharType="begin"/>
      </w:r>
      <w:r w:rsidRPr="005E6B1E">
        <w:instrText xml:space="preserve"> SEQ Таблиця \* ARABIC </w:instrText>
      </w:r>
      <w:r w:rsidRPr="005E6B1E">
        <w:fldChar w:fldCharType="separate"/>
      </w:r>
      <w:r w:rsidR="008C11CB">
        <w:rPr>
          <w:noProof/>
        </w:rPr>
        <w:t>4</w:t>
      </w:r>
      <w:r w:rsidRPr="005E6B1E">
        <w:fldChar w:fldCharType="end"/>
      </w:r>
      <w:r w:rsidRPr="005E6B1E">
        <w:t xml:space="preserve"> – </w:t>
      </w:r>
      <w:r w:rsidRPr="00CA1883">
        <w:rPr>
          <w:bCs/>
        </w:rPr>
        <w:t>Логічні оператори</w:t>
      </w:r>
    </w:p>
    <w:tbl>
      <w:tblPr>
        <w:tblW w:w="0" w:type="auto"/>
        <w:tblInd w:w="-30" w:type="dxa"/>
        <w:tblLayout w:type="fixed"/>
        <w:tblCellMar>
          <w:top w:w="30" w:type="dxa"/>
          <w:left w:w="25" w:type="dxa"/>
          <w:bottom w:w="30" w:type="dxa"/>
          <w:right w:w="30" w:type="dxa"/>
        </w:tblCellMar>
        <w:tblLook w:val="0000" w:firstRow="0" w:lastRow="0" w:firstColumn="0" w:lastColumn="0" w:noHBand="0" w:noVBand="0"/>
      </w:tblPr>
      <w:tblGrid>
        <w:gridCol w:w="1585"/>
        <w:gridCol w:w="2268"/>
        <w:gridCol w:w="4110"/>
        <w:gridCol w:w="1476"/>
      </w:tblGrid>
      <w:tr w:rsidR="00CA1883" w:rsidRPr="00CA1883" w14:paraId="3D7FB1F4" w14:textId="77777777" w:rsidTr="00184049">
        <w:tc>
          <w:tcPr>
            <w:tcW w:w="1585" w:type="dxa"/>
            <w:tcBorders>
              <w:top w:val="single" w:sz="4" w:space="0" w:color="000001"/>
              <w:left w:val="single" w:sz="4" w:space="0" w:color="000001"/>
              <w:bottom w:val="single" w:sz="4" w:space="0" w:color="000001"/>
            </w:tcBorders>
            <w:shd w:val="clear" w:color="auto" w:fill="FFFFFF"/>
            <w:vAlign w:val="center"/>
          </w:tcPr>
          <w:p w14:paraId="16DE737A" w14:textId="77777777" w:rsidR="00CA1883" w:rsidRPr="00CA1883" w:rsidRDefault="00CA1883" w:rsidP="00217599">
            <w:pPr>
              <w:jc w:val="center"/>
              <w:rPr>
                <w:bCs/>
                <w:lang w:val="uk-UA"/>
              </w:rPr>
            </w:pPr>
            <w:r w:rsidRPr="00CA1883">
              <w:rPr>
                <w:bCs/>
                <w:sz w:val="28"/>
                <w:szCs w:val="28"/>
                <w:lang w:val="uk-UA"/>
              </w:rPr>
              <w:t>позначення</w:t>
            </w:r>
          </w:p>
        </w:tc>
        <w:tc>
          <w:tcPr>
            <w:tcW w:w="2268" w:type="dxa"/>
            <w:tcBorders>
              <w:top w:val="single" w:sz="4" w:space="0" w:color="000001"/>
              <w:left w:val="single" w:sz="4" w:space="0" w:color="000001"/>
              <w:bottom w:val="single" w:sz="4" w:space="0" w:color="000001"/>
            </w:tcBorders>
            <w:shd w:val="clear" w:color="auto" w:fill="FFFFFF"/>
            <w:vAlign w:val="center"/>
          </w:tcPr>
          <w:p w14:paraId="6F00C005" w14:textId="77777777" w:rsidR="00CA1883" w:rsidRPr="00CA1883" w:rsidRDefault="00CA1883" w:rsidP="00217599">
            <w:pPr>
              <w:jc w:val="center"/>
              <w:rPr>
                <w:bCs/>
                <w:lang w:val="uk-UA"/>
              </w:rPr>
            </w:pPr>
            <w:r w:rsidRPr="00CA1883">
              <w:rPr>
                <w:bCs/>
                <w:sz w:val="28"/>
                <w:szCs w:val="28"/>
                <w:lang w:val="uk-UA"/>
              </w:rPr>
              <w:t>Назва</w:t>
            </w:r>
          </w:p>
        </w:tc>
        <w:tc>
          <w:tcPr>
            <w:tcW w:w="4110" w:type="dxa"/>
            <w:tcBorders>
              <w:top w:val="single" w:sz="4" w:space="0" w:color="000001"/>
              <w:left w:val="single" w:sz="4" w:space="0" w:color="000001"/>
              <w:bottom w:val="single" w:sz="4" w:space="0" w:color="000001"/>
            </w:tcBorders>
            <w:shd w:val="clear" w:color="auto" w:fill="FFFFFF"/>
            <w:vAlign w:val="center"/>
          </w:tcPr>
          <w:p w14:paraId="0AD38292" w14:textId="77777777" w:rsidR="00CA1883" w:rsidRPr="00CA1883" w:rsidRDefault="00CA1883" w:rsidP="00217599">
            <w:pPr>
              <w:jc w:val="center"/>
              <w:rPr>
                <w:bCs/>
                <w:lang w:val="uk-UA"/>
              </w:rPr>
            </w:pPr>
            <w:r w:rsidRPr="00CA1883">
              <w:rPr>
                <w:bCs/>
                <w:sz w:val="28"/>
                <w:szCs w:val="28"/>
                <w:lang w:val="uk-UA"/>
              </w:rPr>
              <w:t>опис</w:t>
            </w:r>
          </w:p>
        </w:tc>
        <w:tc>
          <w:tcPr>
            <w:tcW w:w="147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44CD2A" w14:textId="77777777" w:rsidR="00CA1883" w:rsidRPr="00CA1883" w:rsidRDefault="00CA1883" w:rsidP="00217599">
            <w:pPr>
              <w:jc w:val="center"/>
              <w:rPr>
                <w:bCs/>
                <w:lang w:val="uk-UA"/>
              </w:rPr>
            </w:pPr>
            <w:r w:rsidRPr="00CA1883">
              <w:rPr>
                <w:bCs/>
                <w:sz w:val="28"/>
                <w:szCs w:val="28"/>
                <w:lang w:val="uk-UA"/>
              </w:rPr>
              <w:t>приклад</w:t>
            </w:r>
          </w:p>
        </w:tc>
      </w:tr>
      <w:tr w:rsidR="00CA1883" w:rsidRPr="00CA1883" w14:paraId="4477D03A" w14:textId="77777777" w:rsidTr="00184049">
        <w:tc>
          <w:tcPr>
            <w:tcW w:w="1585" w:type="dxa"/>
            <w:tcBorders>
              <w:top w:val="single" w:sz="4" w:space="0" w:color="000001"/>
              <w:left w:val="single" w:sz="4" w:space="0" w:color="000001"/>
              <w:bottom w:val="single" w:sz="4" w:space="0" w:color="000001"/>
            </w:tcBorders>
            <w:shd w:val="clear" w:color="auto" w:fill="FFFFFF"/>
          </w:tcPr>
          <w:p w14:paraId="66DAB47B" w14:textId="77777777" w:rsidR="00CA1883" w:rsidRPr="00CA1883" w:rsidRDefault="00CA1883" w:rsidP="00217599">
            <w:pPr>
              <w:jc w:val="center"/>
              <w:rPr>
                <w:bCs/>
                <w:lang w:val="uk-UA"/>
              </w:rPr>
            </w:pPr>
            <w:proofErr w:type="spellStart"/>
            <w:r w:rsidRPr="00CA1883">
              <w:rPr>
                <w:bCs/>
                <w:sz w:val="28"/>
                <w:szCs w:val="28"/>
                <w:lang w:val="uk-UA"/>
              </w:rPr>
              <w:t>and</w:t>
            </w:r>
            <w:proofErr w:type="spellEnd"/>
          </w:p>
        </w:tc>
        <w:tc>
          <w:tcPr>
            <w:tcW w:w="2268" w:type="dxa"/>
            <w:tcBorders>
              <w:top w:val="single" w:sz="4" w:space="0" w:color="000001"/>
              <w:left w:val="single" w:sz="4" w:space="0" w:color="000001"/>
              <w:bottom w:val="single" w:sz="4" w:space="0" w:color="000001"/>
            </w:tcBorders>
            <w:shd w:val="clear" w:color="auto" w:fill="FFFFFF"/>
          </w:tcPr>
          <w:p w14:paraId="6F4AC087" w14:textId="77777777" w:rsidR="00CA1883" w:rsidRPr="00CA1883" w:rsidRDefault="00CA1883" w:rsidP="00217599">
            <w:pPr>
              <w:rPr>
                <w:bCs/>
                <w:lang w:val="uk-UA"/>
              </w:rPr>
            </w:pPr>
            <w:r w:rsidRPr="00CA1883">
              <w:rPr>
                <w:bCs/>
                <w:sz w:val="28"/>
                <w:szCs w:val="28"/>
                <w:lang w:val="uk-UA"/>
              </w:rPr>
              <w:t>І</w:t>
            </w:r>
          </w:p>
        </w:tc>
        <w:tc>
          <w:tcPr>
            <w:tcW w:w="4110" w:type="dxa"/>
            <w:tcBorders>
              <w:top w:val="single" w:sz="4" w:space="0" w:color="000001"/>
              <w:left w:val="single" w:sz="4" w:space="0" w:color="000001"/>
              <w:bottom w:val="single" w:sz="4" w:space="0" w:color="000001"/>
            </w:tcBorders>
            <w:shd w:val="clear" w:color="auto" w:fill="FFFFFF"/>
          </w:tcPr>
          <w:p w14:paraId="21C8DFD3" w14:textId="77777777" w:rsidR="00CA1883" w:rsidRPr="00CA1883" w:rsidRDefault="00CA1883" w:rsidP="00217599">
            <w:pPr>
              <w:rPr>
                <w:bCs/>
                <w:lang w:val="uk-UA"/>
              </w:rPr>
            </w:pPr>
            <w:r w:rsidRPr="00CA1883">
              <w:rPr>
                <w:bCs/>
                <w:sz w:val="28"/>
                <w:szCs w:val="28"/>
                <w:lang w:val="uk-UA"/>
              </w:rPr>
              <w:t>$ a і $ b істинні (</w:t>
            </w:r>
            <w:proofErr w:type="spellStart"/>
            <w:r w:rsidRPr="00CA1883">
              <w:rPr>
                <w:bCs/>
                <w:sz w:val="28"/>
                <w:szCs w:val="28"/>
                <w:lang w:val="uk-UA"/>
              </w:rPr>
              <w:t>True</w:t>
            </w:r>
            <w:proofErr w:type="spellEnd"/>
            <w:r w:rsidRPr="00CA1883">
              <w:rPr>
                <w:bCs/>
                <w:sz w:val="28"/>
                <w:szCs w:val="28"/>
                <w:lang w:val="uk-UA"/>
              </w:rPr>
              <w:t>)</w:t>
            </w:r>
          </w:p>
        </w:tc>
        <w:tc>
          <w:tcPr>
            <w:tcW w:w="1476" w:type="dxa"/>
            <w:tcBorders>
              <w:top w:val="single" w:sz="4" w:space="0" w:color="000001"/>
              <w:left w:val="single" w:sz="4" w:space="0" w:color="000001"/>
              <w:bottom w:val="single" w:sz="4" w:space="0" w:color="000001"/>
              <w:right w:val="single" w:sz="4" w:space="0" w:color="000001"/>
            </w:tcBorders>
            <w:shd w:val="clear" w:color="auto" w:fill="FFFFFF"/>
          </w:tcPr>
          <w:p w14:paraId="323F60F8" w14:textId="77777777" w:rsidR="00CA1883" w:rsidRPr="00CA1883" w:rsidRDefault="00CA1883" w:rsidP="00217599">
            <w:pPr>
              <w:rPr>
                <w:bCs/>
                <w:lang w:val="uk-UA"/>
              </w:rPr>
            </w:pPr>
            <w:r w:rsidRPr="00CA1883">
              <w:rPr>
                <w:bCs/>
                <w:sz w:val="28"/>
                <w:szCs w:val="28"/>
                <w:lang w:val="uk-UA"/>
              </w:rPr>
              <w:t xml:space="preserve">$ A </w:t>
            </w:r>
            <w:proofErr w:type="spellStart"/>
            <w:r w:rsidRPr="00CA1883">
              <w:rPr>
                <w:bCs/>
                <w:sz w:val="28"/>
                <w:szCs w:val="28"/>
                <w:lang w:val="uk-UA"/>
              </w:rPr>
              <w:t>and</w:t>
            </w:r>
            <w:proofErr w:type="spellEnd"/>
            <w:r w:rsidRPr="00CA1883">
              <w:rPr>
                <w:bCs/>
                <w:sz w:val="28"/>
                <w:szCs w:val="28"/>
                <w:lang w:val="uk-UA"/>
              </w:rPr>
              <w:t xml:space="preserve"> $ b</w:t>
            </w:r>
          </w:p>
        </w:tc>
      </w:tr>
      <w:tr w:rsidR="00CA1883" w:rsidRPr="00CA1883" w14:paraId="0620C0E0" w14:textId="77777777" w:rsidTr="00184049">
        <w:tc>
          <w:tcPr>
            <w:tcW w:w="1585" w:type="dxa"/>
            <w:tcBorders>
              <w:top w:val="single" w:sz="4" w:space="0" w:color="000001"/>
              <w:left w:val="single" w:sz="4" w:space="0" w:color="000001"/>
              <w:bottom w:val="single" w:sz="4" w:space="0" w:color="000001"/>
            </w:tcBorders>
            <w:shd w:val="clear" w:color="auto" w:fill="FFFFFF"/>
          </w:tcPr>
          <w:p w14:paraId="437C1B82" w14:textId="77777777" w:rsidR="00CA1883" w:rsidRPr="00CA1883" w:rsidRDefault="00CA1883" w:rsidP="00217599">
            <w:pPr>
              <w:jc w:val="center"/>
              <w:rPr>
                <w:bCs/>
                <w:lang w:val="uk-UA"/>
              </w:rPr>
            </w:pPr>
            <w:r w:rsidRPr="00CA1883">
              <w:rPr>
                <w:bCs/>
                <w:sz w:val="28"/>
                <w:szCs w:val="28"/>
                <w:lang w:val="uk-UA"/>
              </w:rPr>
              <w:t>&amp;&amp;</w:t>
            </w:r>
          </w:p>
        </w:tc>
        <w:tc>
          <w:tcPr>
            <w:tcW w:w="2268" w:type="dxa"/>
            <w:tcBorders>
              <w:top w:val="single" w:sz="4" w:space="0" w:color="000001"/>
              <w:left w:val="single" w:sz="4" w:space="0" w:color="000001"/>
              <w:bottom w:val="single" w:sz="4" w:space="0" w:color="000001"/>
            </w:tcBorders>
            <w:shd w:val="clear" w:color="auto" w:fill="FFFFFF"/>
          </w:tcPr>
          <w:p w14:paraId="0B382D49" w14:textId="77777777" w:rsidR="00CA1883" w:rsidRPr="00CA1883" w:rsidRDefault="00CA1883" w:rsidP="00217599">
            <w:pPr>
              <w:rPr>
                <w:bCs/>
                <w:lang w:val="uk-UA"/>
              </w:rPr>
            </w:pPr>
            <w:r w:rsidRPr="00CA1883">
              <w:rPr>
                <w:bCs/>
                <w:sz w:val="28"/>
                <w:szCs w:val="28"/>
                <w:lang w:val="uk-UA"/>
              </w:rPr>
              <w:t>І</w:t>
            </w:r>
          </w:p>
        </w:tc>
        <w:tc>
          <w:tcPr>
            <w:tcW w:w="4110" w:type="dxa"/>
            <w:tcBorders>
              <w:top w:val="single" w:sz="4" w:space="0" w:color="000001"/>
              <w:left w:val="single" w:sz="4" w:space="0" w:color="000001"/>
              <w:bottom w:val="single" w:sz="4" w:space="0" w:color="000001"/>
            </w:tcBorders>
            <w:shd w:val="clear" w:color="auto" w:fill="FFFFFF"/>
          </w:tcPr>
          <w:p w14:paraId="052E01F2" w14:textId="77777777" w:rsidR="00CA1883" w:rsidRPr="00CA1883" w:rsidRDefault="00CA1883" w:rsidP="00217599">
            <w:pPr>
              <w:snapToGrid w:val="0"/>
              <w:rPr>
                <w:bCs/>
                <w:sz w:val="28"/>
                <w:szCs w:val="28"/>
                <w:lang w:val="uk-UA"/>
              </w:rPr>
            </w:pPr>
          </w:p>
        </w:tc>
        <w:tc>
          <w:tcPr>
            <w:tcW w:w="1476" w:type="dxa"/>
            <w:tcBorders>
              <w:top w:val="single" w:sz="4" w:space="0" w:color="000001"/>
              <w:left w:val="single" w:sz="4" w:space="0" w:color="000001"/>
              <w:bottom w:val="single" w:sz="4" w:space="0" w:color="000001"/>
              <w:right w:val="single" w:sz="4" w:space="0" w:color="000001"/>
            </w:tcBorders>
            <w:shd w:val="clear" w:color="auto" w:fill="FFFFFF"/>
          </w:tcPr>
          <w:p w14:paraId="510D4BC6" w14:textId="77777777" w:rsidR="00CA1883" w:rsidRPr="00CA1883" w:rsidRDefault="00CA1883" w:rsidP="00217599">
            <w:pPr>
              <w:rPr>
                <w:bCs/>
                <w:lang w:val="uk-UA"/>
              </w:rPr>
            </w:pPr>
            <w:r w:rsidRPr="00CA1883">
              <w:rPr>
                <w:bCs/>
                <w:sz w:val="28"/>
                <w:szCs w:val="28"/>
                <w:lang w:val="uk-UA"/>
              </w:rPr>
              <w:t>$ A &amp;&amp; $ b</w:t>
            </w:r>
          </w:p>
        </w:tc>
      </w:tr>
      <w:tr w:rsidR="00CA1883" w:rsidRPr="00CA1883" w14:paraId="28533440" w14:textId="77777777" w:rsidTr="00184049">
        <w:tc>
          <w:tcPr>
            <w:tcW w:w="1585" w:type="dxa"/>
            <w:tcBorders>
              <w:top w:val="single" w:sz="4" w:space="0" w:color="000001"/>
              <w:left w:val="single" w:sz="4" w:space="0" w:color="000001"/>
              <w:bottom w:val="single" w:sz="4" w:space="0" w:color="000001"/>
            </w:tcBorders>
            <w:shd w:val="clear" w:color="auto" w:fill="FFFFFF"/>
          </w:tcPr>
          <w:p w14:paraId="319411F7" w14:textId="77777777" w:rsidR="00CA1883" w:rsidRPr="00CA1883" w:rsidRDefault="00CA1883" w:rsidP="00217599">
            <w:pPr>
              <w:jc w:val="center"/>
              <w:rPr>
                <w:bCs/>
                <w:lang w:val="uk-UA"/>
              </w:rPr>
            </w:pPr>
            <w:proofErr w:type="spellStart"/>
            <w:r w:rsidRPr="00CA1883">
              <w:rPr>
                <w:bCs/>
                <w:sz w:val="28"/>
                <w:szCs w:val="28"/>
                <w:lang w:val="uk-UA"/>
              </w:rPr>
              <w:t>or</w:t>
            </w:r>
            <w:proofErr w:type="spellEnd"/>
          </w:p>
        </w:tc>
        <w:tc>
          <w:tcPr>
            <w:tcW w:w="2268" w:type="dxa"/>
            <w:tcBorders>
              <w:top w:val="single" w:sz="4" w:space="0" w:color="000001"/>
              <w:left w:val="single" w:sz="4" w:space="0" w:color="000001"/>
              <w:bottom w:val="single" w:sz="4" w:space="0" w:color="000001"/>
            </w:tcBorders>
            <w:shd w:val="clear" w:color="auto" w:fill="FFFFFF"/>
          </w:tcPr>
          <w:p w14:paraId="1881FA3D" w14:textId="77777777" w:rsidR="00CA1883" w:rsidRPr="00CA1883" w:rsidRDefault="00CA1883" w:rsidP="00217599">
            <w:pPr>
              <w:rPr>
                <w:bCs/>
                <w:lang w:val="uk-UA"/>
              </w:rPr>
            </w:pPr>
            <w:r w:rsidRPr="00CA1883">
              <w:rPr>
                <w:bCs/>
                <w:sz w:val="28"/>
                <w:szCs w:val="28"/>
                <w:lang w:val="uk-UA"/>
              </w:rPr>
              <w:t>або</w:t>
            </w:r>
          </w:p>
        </w:tc>
        <w:tc>
          <w:tcPr>
            <w:tcW w:w="4110" w:type="dxa"/>
            <w:tcBorders>
              <w:top w:val="single" w:sz="4" w:space="0" w:color="000001"/>
              <w:left w:val="single" w:sz="4" w:space="0" w:color="000001"/>
              <w:bottom w:val="single" w:sz="4" w:space="0" w:color="000001"/>
            </w:tcBorders>
            <w:shd w:val="clear" w:color="auto" w:fill="FFFFFF"/>
          </w:tcPr>
          <w:p w14:paraId="4D69B0E7" w14:textId="77777777" w:rsidR="00CA1883" w:rsidRPr="00CA1883" w:rsidRDefault="00CA1883" w:rsidP="00217599">
            <w:pPr>
              <w:rPr>
                <w:bCs/>
                <w:lang w:val="uk-UA"/>
              </w:rPr>
            </w:pPr>
            <w:r w:rsidRPr="00CA1883">
              <w:rPr>
                <w:bCs/>
                <w:sz w:val="28"/>
                <w:szCs w:val="28"/>
                <w:lang w:val="uk-UA"/>
              </w:rPr>
              <w:t>Хоча б одна з змінних $ a або $ b істинна (можливо, що і обидві)</w:t>
            </w:r>
          </w:p>
        </w:tc>
        <w:tc>
          <w:tcPr>
            <w:tcW w:w="1476" w:type="dxa"/>
            <w:tcBorders>
              <w:top w:val="single" w:sz="4" w:space="0" w:color="000001"/>
              <w:left w:val="single" w:sz="4" w:space="0" w:color="000001"/>
              <w:bottom w:val="single" w:sz="4" w:space="0" w:color="000001"/>
              <w:right w:val="single" w:sz="4" w:space="0" w:color="000001"/>
            </w:tcBorders>
            <w:shd w:val="clear" w:color="auto" w:fill="FFFFFF"/>
          </w:tcPr>
          <w:p w14:paraId="6AB47757" w14:textId="77777777" w:rsidR="00CA1883" w:rsidRPr="00CA1883" w:rsidRDefault="00CA1883" w:rsidP="00217599">
            <w:pPr>
              <w:rPr>
                <w:bCs/>
                <w:lang w:val="uk-UA"/>
              </w:rPr>
            </w:pPr>
            <w:r w:rsidRPr="00CA1883">
              <w:rPr>
                <w:bCs/>
                <w:sz w:val="28"/>
                <w:szCs w:val="28"/>
                <w:lang w:val="uk-UA"/>
              </w:rPr>
              <w:t xml:space="preserve">$ A </w:t>
            </w:r>
            <w:proofErr w:type="spellStart"/>
            <w:r w:rsidRPr="00CA1883">
              <w:rPr>
                <w:bCs/>
                <w:sz w:val="28"/>
                <w:szCs w:val="28"/>
                <w:lang w:val="uk-UA"/>
              </w:rPr>
              <w:t>or</w:t>
            </w:r>
            <w:proofErr w:type="spellEnd"/>
            <w:r w:rsidRPr="00CA1883">
              <w:rPr>
                <w:bCs/>
                <w:sz w:val="28"/>
                <w:szCs w:val="28"/>
                <w:lang w:val="uk-UA"/>
              </w:rPr>
              <w:t xml:space="preserve"> $ b</w:t>
            </w:r>
          </w:p>
        </w:tc>
      </w:tr>
      <w:tr w:rsidR="00CA1883" w:rsidRPr="00CA1883" w14:paraId="2C64EA52" w14:textId="77777777" w:rsidTr="00184049">
        <w:tc>
          <w:tcPr>
            <w:tcW w:w="1585" w:type="dxa"/>
            <w:tcBorders>
              <w:top w:val="single" w:sz="4" w:space="0" w:color="000001"/>
              <w:left w:val="single" w:sz="4" w:space="0" w:color="000001"/>
              <w:bottom w:val="single" w:sz="4" w:space="0" w:color="000001"/>
            </w:tcBorders>
            <w:shd w:val="clear" w:color="auto" w:fill="FFFFFF"/>
          </w:tcPr>
          <w:p w14:paraId="1B084774" w14:textId="77777777" w:rsidR="00CA1883" w:rsidRPr="00CA1883" w:rsidRDefault="00CA1883" w:rsidP="00217599">
            <w:pPr>
              <w:jc w:val="center"/>
              <w:rPr>
                <w:bCs/>
                <w:lang w:val="uk-UA"/>
              </w:rPr>
            </w:pPr>
            <w:r w:rsidRPr="00CA1883">
              <w:rPr>
                <w:bCs/>
                <w:sz w:val="28"/>
                <w:szCs w:val="28"/>
                <w:lang w:val="uk-UA"/>
              </w:rPr>
              <w:t>||</w:t>
            </w:r>
          </w:p>
        </w:tc>
        <w:tc>
          <w:tcPr>
            <w:tcW w:w="2268" w:type="dxa"/>
            <w:tcBorders>
              <w:top w:val="single" w:sz="4" w:space="0" w:color="000001"/>
              <w:left w:val="single" w:sz="4" w:space="0" w:color="000001"/>
              <w:bottom w:val="single" w:sz="4" w:space="0" w:color="000001"/>
            </w:tcBorders>
            <w:shd w:val="clear" w:color="auto" w:fill="FFFFFF"/>
          </w:tcPr>
          <w:p w14:paraId="27A9FC91" w14:textId="77777777" w:rsidR="00CA1883" w:rsidRPr="00CA1883" w:rsidRDefault="00CA1883" w:rsidP="00217599">
            <w:pPr>
              <w:rPr>
                <w:bCs/>
                <w:lang w:val="uk-UA"/>
              </w:rPr>
            </w:pPr>
            <w:r w:rsidRPr="00CA1883">
              <w:rPr>
                <w:bCs/>
                <w:sz w:val="28"/>
                <w:szCs w:val="28"/>
                <w:lang w:val="uk-UA"/>
              </w:rPr>
              <w:t>або</w:t>
            </w:r>
          </w:p>
        </w:tc>
        <w:tc>
          <w:tcPr>
            <w:tcW w:w="4110" w:type="dxa"/>
            <w:tcBorders>
              <w:top w:val="single" w:sz="4" w:space="0" w:color="000001"/>
              <w:left w:val="single" w:sz="4" w:space="0" w:color="000001"/>
              <w:bottom w:val="single" w:sz="4" w:space="0" w:color="000001"/>
            </w:tcBorders>
            <w:shd w:val="clear" w:color="auto" w:fill="FFFFFF"/>
          </w:tcPr>
          <w:p w14:paraId="3F4B0ED5" w14:textId="77777777" w:rsidR="00CA1883" w:rsidRPr="00CA1883" w:rsidRDefault="00CA1883" w:rsidP="00217599">
            <w:pPr>
              <w:snapToGrid w:val="0"/>
              <w:rPr>
                <w:bCs/>
                <w:sz w:val="28"/>
                <w:szCs w:val="28"/>
                <w:lang w:val="uk-UA"/>
              </w:rPr>
            </w:pPr>
          </w:p>
        </w:tc>
        <w:tc>
          <w:tcPr>
            <w:tcW w:w="1476" w:type="dxa"/>
            <w:tcBorders>
              <w:top w:val="single" w:sz="4" w:space="0" w:color="000001"/>
              <w:left w:val="single" w:sz="4" w:space="0" w:color="000001"/>
              <w:bottom w:val="single" w:sz="4" w:space="0" w:color="000001"/>
              <w:right w:val="single" w:sz="4" w:space="0" w:color="000001"/>
            </w:tcBorders>
            <w:shd w:val="clear" w:color="auto" w:fill="FFFFFF"/>
          </w:tcPr>
          <w:p w14:paraId="3D84D825" w14:textId="77777777" w:rsidR="00CA1883" w:rsidRPr="00CA1883" w:rsidRDefault="00CA1883" w:rsidP="00217599">
            <w:pPr>
              <w:rPr>
                <w:bCs/>
                <w:lang w:val="uk-UA"/>
              </w:rPr>
            </w:pPr>
            <w:r w:rsidRPr="00CA1883">
              <w:rPr>
                <w:bCs/>
                <w:sz w:val="28"/>
                <w:szCs w:val="28"/>
                <w:lang w:val="uk-UA"/>
              </w:rPr>
              <w:t>$ A || $ b</w:t>
            </w:r>
          </w:p>
        </w:tc>
      </w:tr>
      <w:tr w:rsidR="00CA1883" w:rsidRPr="00CA1883" w14:paraId="6DAF2A61" w14:textId="77777777" w:rsidTr="00184049">
        <w:tc>
          <w:tcPr>
            <w:tcW w:w="1585" w:type="dxa"/>
            <w:tcBorders>
              <w:top w:val="single" w:sz="4" w:space="0" w:color="000001"/>
              <w:left w:val="single" w:sz="4" w:space="0" w:color="000001"/>
              <w:bottom w:val="single" w:sz="4" w:space="0" w:color="000001"/>
            </w:tcBorders>
            <w:shd w:val="clear" w:color="auto" w:fill="FFFFFF"/>
          </w:tcPr>
          <w:p w14:paraId="367E0E54" w14:textId="77777777" w:rsidR="00CA1883" w:rsidRPr="00CA1883" w:rsidRDefault="00CA1883" w:rsidP="00217599">
            <w:pPr>
              <w:jc w:val="center"/>
              <w:rPr>
                <w:bCs/>
                <w:lang w:val="uk-UA"/>
              </w:rPr>
            </w:pPr>
            <w:proofErr w:type="spellStart"/>
            <w:r w:rsidRPr="00CA1883">
              <w:rPr>
                <w:bCs/>
                <w:sz w:val="28"/>
                <w:szCs w:val="28"/>
                <w:lang w:val="uk-UA"/>
              </w:rPr>
              <w:t>xor</w:t>
            </w:r>
            <w:proofErr w:type="spellEnd"/>
          </w:p>
        </w:tc>
        <w:tc>
          <w:tcPr>
            <w:tcW w:w="2268" w:type="dxa"/>
            <w:tcBorders>
              <w:top w:val="single" w:sz="4" w:space="0" w:color="000001"/>
              <w:left w:val="single" w:sz="4" w:space="0" w:color="000001"/>
              <w:bottom w:val="single" w:sz="4" w:space="0" w:color="000001"/>
            </w:tcBorders>
            <w:shd w:val="clear" w:color="auto" w:fill="FFFFFF"/>
          </w:tcPr>
          <w:p w14:paraId="1CF86B62" w14:textId="77777777" w:rsidR="00CA1883" w:rsidRPr="00CA1883" w:rsidRDefault="00CA1883" w:rsidP="00217599">
            <w:pPr>
              <w:rPr>
                <w:bCs/>
                <w:lang w:val="uk-UA"/>
              </w:rPr>
            </w:pPr>
            <w:r w:rsidRPr="00CA1883">
              <w:rPr>
                <w:bCs/>
                <w:sz w:val="28"/>
                <w:szCs w:val="28"/>
                <w:lang w:val="uk-UA"/>
              </w:rPr>
              <w:t>Що виключає або</w:t>
            </w:r>
          </w:p>
        </w:tc>
        <w:tc>
          <w:tcPr>
            <w:tcW w:w="4110" w:type="dxa"/>
            <w:tcBorders>
              <w:top w:val="single" w:sz="4" w:space="0" w:color="000001"/>
              <w:left w:val="single" w:sz="4" w:space="0" w:color="000001"/>
              <w:bottom w:val="single" w:sz="4" w:space="0" w:color="000001"/>
            </w:tcBorders>
            <w:shd w:val="clear" w:color="auto" w:fill="FFFFFF"/>
          </w:tcPr>
          <w:p w14:paraId="013C514B" w14:textId="77777777" w:rsidR="00CA1883" w:rsidRPr="00CA1883" w:rsidRDefault="00CA1883" w:rsidP="00217599">
            <w:pPr>
              <w:rPr>
                <w:bCs/>
                <w:lang w:val="uk-UA"/>
              </w:rPr>
            </w:pPr>
            <w:r w:rsidRPr="00CA1883">
              <w:rPr>
                <w:bCs/>
                <w:sz w:val="28"/>
                <w:szCs w:val="28"/>
                <w:lang w:val="uk-UA"/>
              </w:rPr>
              <w:t>Одна з змінних істинна. Випадок, коли вони обидві істинні, виключається</w:t>
            </w:r>
          </w:p>
        </w:tc>
        <w:tc>
          <w:tcPr>
            <w:tcW w:w="1476" w:type="dxa"/>
            <w:tcBorders>
              <w:top w:val="single" w:sz="4" w:space="0" w:color="000001"/>
              <w:left w:val="single" w:sz="4" w:space="0" w:color="000001"/>
              <w:bottom w:val="single" w:sz="4" w:space="0" w:color="000001"/>
              <w:right w:val="single" w:sz="4" w:space="0" w:color="000001"/>
            </w:tcBorders>
            <w:shd w:val="clear" w:color="auto" w:fill="FFFFFF"/>
          </w:tcPr>
          <w:p w14:paraId="020750B0" w14:textId="77777777" w:rsidR="00CA1883" w:rsidRPr="00CA1883" w:rsidRDefault="00CA1883" w:rsidP="00217599">
            <w:pPr>
              <w:rPr>
                <w:bCs/>
                <w:lang w:val="uk-UA"/>
              </w:rPr>
            </w:pPr>
            <w:r w:rsidRPr="00CA1883">
              <w:rPr>
                <w:bCs/>
                <w:sz w:val="28"/>
                <w:szCs w:val="28"/>
                <w:lang w:val="uk-UA"/>
              </w:rPr>
              <w:t xml:space="preserve">$ A </w:t>
            </w:r>
            <w:proofErr w:type="spellStart"/>
            <w:r w:rsidRPr="00CA1883">
              <w:rPr>
                <w:bCs/>
                <w:sz w:val="28"/>
                <w:szCs w:val="28"/>
                <w:lang w:val="uk-UA"/>
              </w:rPr>
              <w:t>xor</w:t>
            </w:r>
            <w:proofErr w:type="spellEnd"/>
            <w:r w:rsidRPr="00CA1883">
              <w:rPr>
                <w:bCs/>
                <w:sz w:val="28"/>
                <w:szCs w:val="28"/>
                <w:lang w:val="uk-UA"/>
              </w:rPr>
              <w:t xml:space="preserve"> $ b</w:t>
            </w:r>
          </w:p>
        </w:tc>
      </w:tr>
      <w:tr w:rsidR="00CA1883" w:rsidRPr="00CA1883" w14:paraId="048D6B53" w14:textId="77777777" w:rsidTr="00184049">
        <w:tc>
          <w:tcPr>
            <w:tcW w:w="1585" w:type="dxa"/>
            <w:tcBorders>
              <w:top w:val="single" w:sz="4" w:space="0" w:color="000001"/>
              <w:left w:val="single" w:sz="4" w:space="0" w:color="000001"/>
              <w:bottom w:val="single" w:sz="4" w:space="0" w:color="000001"/>
            </w:tcBorders>
            <w:shd w:val="clear" w:color="auto" w:fill="FFFFFF"/>
          </w:tcPr>
          <w:p w14:paraId="73F9CAA6" w14:textId="77777777" w:rsidR="00CA1883" w:rsidRPr="00CA1883" w:rsidRDefault="00CA1883" w:rsidP="00217599">
            <w:pPr>
              <w:jc w:val="center"/>
              <w:rPr>
                <w:bCs/>
                <w:lang w:val="uk-UA"/>
              </w:rPr>
            </w:pPr>
            <w:r w:rsidRPr="00CA1883">
              <w:rPr>
                <w:bCs/>
                <w:sz w:val="28"/>
                <w:szCs w:val="28"/>
                <w:lang w:val="uk-UA"/>
              </w:rPr>
              <w:t>!</w:t>
            </w:r>
          </w:p>
        </w:tc>
        <w:tc>
          <w:tcPr>
            <w:tcW w:w="2268" w:type="dxa"/>
            <w:tcBorders>
              <w:top w:val="single" w:sz="4" w:space="0" w:color="000001"/>
              <w:left w:val="single" w:sz="4" w:space="0" w:color="000001"/>
              <w:bottom w:val="single" w:sz="4" w:space="0" w:color="000001"/>
            </w:tcBorders>
            <w:shd w:val="clear" w:color="auto" w:fill="FFFFFF"/>
          </w:tcPr>
          <w:p w14:paraId="50E03A1D" w14:textId="77777777" w:rsidR="00CA1883" w:rsidRPr="00CA1883" w:rsidRDefault="00CA1883" w:rsidP="00217599">
            <w:pPr>
              <w:rPr>
                <w:bCs/>
                <w:lang w:val="uk-UA"/>
              </w:rPr>
            </w:pPr>
            <w:r w:rsidRPr="00CA1883">
              <w:rPr>
                <w:bCs/>
                <w:sz w:val="28"/>
                <w:szCs w:val="28"/>
                <w:lang w:val="uk-UA"/>
              </w:rPr>
              <w:t>Інверсія (NOT)</w:t>
            </w:r>
          </w:p>
        </w:tc>
        <w:tc>
          <w:tcPr>
            <w:tcW w:w="4110" w:type="dxa"/>
            <w:tcBorders>
              <w:top w:val="single" w:sz="4" w:space="0" w:color="000001"/>
              <w:left w:val="single" w:sz="4" w:space="0" w:color="000001"/>
              <w:bottom w:val="single" w:sz="4" w:space="0" w:color="000001"/>
            </w:tcBorders>
            <w:shd w:val="clear" w:color="auto" w:fill="FFFFFF"/>
          </w:tcPr>
          <w:p w14:paraId="45225575" w14:textId="77777777" w:rsidR="00CA1883" w:rsidRPr="00CA1883" w:rsidRDefault="00CA1883" w:rsidP="00217599">
            <w:pPr>
              <w:rPr>
                <w:bCs/>
                <w:lang w:val="uk-UA"/>
              </w:rPr>
            </w:pPr>
            <w:r w:rsidRPr="00CA1883">
              <w:rPr>
                <w:bCs/>
                <w:sz w:val="28"/>
                <w:szCs w:val="28"/>
                <w:lang w:val="uk-UA"/>
              </w:rPr>
              <w:t xml:space="preserve">Якщо $ a = </w:t>
            </w:r>
            <w:proofErr w:type="spellStart"/>
            <w:r w:rsidRPr="00CA1883">
              <w:rPr>
                <w:bCs/>
                <w:sz w:val="28"/>
                <w:szCs w:val="28"/>
                <w:lang w:val="uk-UA"/>
              </w:rPr>
              <w:t>True</w:t>
            </w:r>
            <w:proofErr w:type="spellEnd"/>
            <w:r w:rsidRPr="00CA1883">
              <w:rPr>
                <w:bCs/>
                <w:sz w:val="28"/>
                <w:szCs w:val="28"/>
                <w:lang w:val="uk-UA"/>
              </w:rPr>
              <w:t xml:space="preserve">, то! $ A = </w:t>
            </w:r>
            <w:proofErr w:type="spellStart"/>
            <w:r w:rsidRPr="00CA1883">
              <w:rPr>
                <w:bCs/>
                <w:sz w:val="28"/>
                <w:szCs w:val="28"/>
                <w:lang w:val="uk-UA"/>
              </w:rPr>
              <w:t>False</w:t>
            </w:r>
            <w:proofErr w:type="spellEnd"/>
            <w:r w:rsidRPr="00CA1883">
              <w:rPr>
                <w:bCs/>
                <w:sz w:val="28"/>
                <w:szCs w:val="28"/>
                <w:lang w:val="uk-UA"/>
              </w:rPr>
              <w:t xml:space="preserve"> і навпаки</w:t>
            </w:r>
          </w:p>
        </w:tc>
        <w:tc>
          <w:tcPr>
            <w:tcW w:w="1476" w:type="dxa"/>
            <w:tcBorders>
              <w:top w:val="single" w:sz="4" w:space="0" w:color="000001"/>
              <w:left w:val="single" w:sz="4" w:space="0" w:color="000001"/>
              <w:bottom w:val="single" w:sz="4" w:space="0" w:color="000001"/>
              <w:right w:val="single" w:sz="4" w:space="0" w:color="000001"/>
            </w:tcBorders>
            <w:shd w:val="clear" w:color="auto" w:fill="FFFFFF"/>
          </w:tcPr>
          <w:p w14:paraId="51354B0F" w14:textId="77777777" w:rsidR="00CA1883" w:rsidRPr="00CA1883" w:rsidRDefault="00CA1883" w:rsidP="00217599">
            <w:pPr>
              <w:rPr>
                <w:bCs/>
                <w:lang w:val="uk-UA"/>
              </w:rPr>
            </w:pPr>
            <w:r w:rsidRPr="00CA1883">
              <w:rPr>
                <w:bCs/>
                <w:sz w:val="28"/>
                <w:szCs w:val="28"/>
                <w:lang w:val="uk-UA"/>
              </w:rPr>
              <w:t>! $ a</w:t>
            </w:r>
          </w:p>
        </w:tc>
      </w:tr>
    </w:tbl>
    <w:p w14:paraId="2194D3EC" w14:textId="77777777" w:rsidR="00684844" w:rsidRDefault="00684844">
      <w:pPr>
        <w:rPr>
          <w:lang w:val="uk-UA"/>
        </w:rPr>
      </w:pPr>
    </w:p>
    <w:p w14:paraId="7135DC58" w14:textId="5ED403BC" w:rsidR="00684844" w:rsidRDefault="00184049" w:rsidP="0051483C">
      <w:pPr>
        <w:pStyle w:val="afb"/>
        <w:jc w:val="left"/>
      </w:pPr>
      <w:r w:rsidRPr="00184049">
        <w:t xml:space="preserve">Таблиця </w:t>
      </w:r>
      <w:r w:rsidRPr="00184049">
        <w:fldChar w:fldCharType="begin"/>
      </w:r>
      <w:r w:rsidRPr="00184049">
        <w:instrText xml:space="preserve"> SEQ Таблиця \* ARABIC </w:instrText>
      </w:r>
      <w:r w:rsidRPr="00184049">
        <w:fldChar w:fldCharType="separate"/>
      </w:r>
      <w:r w:rsidR="008C11CB">
        <w:rPr>
          <w:noProof/>
        </w:rPr>
        <w:t>5</w:t>
      </w:r>
      <w:r w:rsidRPr="00184049">
        <w:fldChar w:fldCharType="end"/>
      </w:r>
      <w:r w:rsidRPr="00184049">
        <w:t xml:space="preserve"> – </w:t>
      </w:r>
      <w:r w:rsidRPr="0051483C">
        <w:t>Оператори порівняння</w:t>
      </w:r>
    </w:p>
    <w:tbl>
      <w:tblPr>
        <w:tblW w:w="0" w:type="auto"/>
        <w:tblInd w:w="-30" w:type="dxa"/>
        <w:tblLayout w:type="fixed"/>
        <w:tblCellMar>
          <w:top w:w="30" w:type="dxa"/>
          <w:left w:w="25" w:type="dxa"/>
          <w:bottom w:w="30" w:type="dxa"/>
          <w:right w:w="30" w:type="dxa"/>
        </w:tblCellMar>
        <w:tblLook w:val="0000" w:firstRow="0" w:lastRow="0" w:firstColumn="0" w:lastColumn="0" w:noHBand="0" w:noVBand="0"/>
      </w:tblPr>
      <w:tblGrid>
        <w:gridCol w:w="1801"/>
        <w:gridCol w:w="2619"/>
        <w:gridCol w:w="3068"/>
        <w:gridCol w:w="1951"/>
      </w:tblGrid>
      <w:tr w:rsidR="00CA1883" w:rsidRPr="00CA1883" w14:paraId="5054D3F2" w14:textId="77777777" w:rsidTr="00217599">
        <w:tc>
          <w:tcPr>
            <w:tcW w:w="1801" w:type="dxa"/>
            <w:tcBorders>
              <w:top w:val="single" w:sz="4" w:space="0" w:color="000001"/>
              <w:left w:val="single" w:sz="4" w:space="0" w:color="000001"/>
              <w:bottom w:val="single" w:sz="4" w:space="0" w:color="000001"/>
            </w:tcBorders>
            <w:shd w:val="clear" w:color="auto" w:fill="FFFFFF"/>
            <w:vAlign w:val="center"/>
          </w:tcPr>
          <w:p w14:paraId="5C9F588C" w14:textId="77777777" w:rsidR="00CA1883" w:rsidRPr="00CA1883" w:rsidRDefault="00CA1883" w:rsidP="00217599">
            <w:pPr>
              <w:jc w:val="center"/>
              <w:rPr>
                <w:bCs/>
                <w:lang w:val="uk-UA"/>
              </w:rPr>
            </w:pPr>
            <w:r w:rsidRPr="00CA1883">
              <w:rPr>
                <w:bCs/>
                <w:sz w:val="28"/>
                <w:szCs w:val="28"/>
                <w:lang w:val="uk-UA"/>
              </w:rPr>
              <w:t>позначення</w:t>
            </w:r>
          </w:p>
        </w:tc>
        <w:tc>
          <w:tcPr>
            <w:tcW w:w="2619" w:type="dxa"/>
            <w:tcBorders>
              <w:top w:val="single" w:sz="4" w:space="0" w:color="000001"/>
              <w:left w:val="single" w:sz="4" w:space="0" w:color="000001"/>
              <w:bottom w:val="single" w:sz="4" w:space="0" w:color="000001"/>
            </w:tcBorders>
            <w:shd w:val="clear" w:color="auto" w:fill="FFFFFF"/>
            <w:vAlign w:val="center"/>
          </w:tcPr>
          <w:p w14:paraId="6814D8D6" w14:textId="77777777" w:rsidR="00CA1883" w:rsidRPr="00CA1883" w:rsidRDefault="00CA1883" w:rsidP="00217599">
            <w:pPr>
              <w:jc w:val="center"/>
              <w:rPr>
                <w:bCs/>
                <w:lang w:val="uk-UA"/>
              </w:rPr>
            </w:pPr>
            <w:r w:rsidRPr="00CA1883">
              <w:rPr>
                <w:bCs/>
                <w:sz w:val="28"/>
                <w:szCs w:val="28"/>
                <w:lang w:val="uk-UA"/>
              </w:rPr>
              <w:t>Назва</w:t>
            </w:r>
          </w:p>
        </w:tc>
        <w:tc>
          <w:tcPr>
            <w:tcW w:w="3068" w:type="dxa"/>
            <w:tcBorders>
              <w:top w:val="single" w:sz="4" w:space="0" w:color="000001"/>
              <w:left w:val="single" w:sz="4" w:space="0" w:color="000001"/>
              <w:bottom w:val="single" w:sz="4" w:space="0" w:color="000001"/>
            </w:tcBorders>
            <w:shd w:val="clear" w:color="auto" w:fill="FFFFFF"/>
            <w:vAlign w:val="center"/>
          </w:tcPr>
          <w:p w14:paraId="02CF6BC1" w14:textId="77777777" w:rsidR="00CA1883" w:rsidRPr="00CA1883" w:rsidRDefault="00CA1883" w:rsidP="00217599">
            <w:pPr>
              <w:jc w:val="center"/>
              <w:rPr>
                <w:bCs/>
                <w:lang w:val="uk-UA"/>
              </w:rPr>
            </w:pPr>
            <w:r w:rsidRPr="00CA1883">
              <w:rPr>
                <w:bCs/>
                <w:sz w:val="28"/>
                <w:szCs w:val="28"/>
                <w:lang w:val="uk-UA"/>
              </w:rPr>
              <w:t>приклад</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A656EB4" w14:textId="77777777" w:rsidR="00CA1883" w:rsidRPr="00CA1883" w:rsidRDefault="00CA1883" w:rsidP="00217599">
            <w:pPr>
              <w:jc w:val="center"/>
              <w:rPr>
                <w:bCs/>
                <w:lang w:val="uk-UA"/>
              </w:rPr>
            </w:pPr>
            <w:r w:rsidRPr="00CA1883">
              <w:rPr>
                <w:bCs/>
                <w:sz w:val="28"/>
                <w:szCs w:val="28"/>
                <w:lang w:val="uk-UA"/>
              </w:rPr>
              <w:t>опис</w:t>
            </w:r>
          </w:p>
        </w:tc>
      </w:tr>
      <w:tr w:rsidR="00CA1883" w:rsidRPr="00CA1883" w14:paraId="24BD3A88" w14:textId="77777777" w:rsidTr="00217599">
        <w:tc>
          <w:tcPr>
            <w:tcW w:w="1801" w:type="dxa"/>
            <w:tcBorders>
              <w:top w:val="single" w:sz="4" w:space="0" w:color="000001"/>
              <w:left w:val="single" w:sz="4" w:space="0" w:color="000001"/>
              <w:bottom w:val="single" w:sz="4" w:space="0" w:color="000001"/>
            </w:tcBorders>
            <w:shd w:val="clear" w:color="auto" w:fill="FFFFFF"/>
          </w:tcPr>
          <w:p w14:paraId="6153D29D" w14:textId="77777777" w:rsidR="00CA1883" w:rsidRPr="00CA1883" w:rsidRDefault="00CA1883" w:rsidP="00217599">
            <w:pPr>
              <w:jc w:val="center"/>
              <w:rPr>
                <w:bCs/>
                <w:lang w:val="uk-UA"/>
              </w:rPr>
            </w:pPr>
            <w:r w:rsidRPr="00CA1883">
              <w:rPr>
                <w:bCs/>
                <w:sz w:val="28"/>
                <w:szCs w:val="28"/>
                <w:lang w:val="uk-UA"/>
              </w:rPr>
              <w:t>==</w:t>
            </w:r>
          </w:p>
        </w:tc>
        <w:tc>
          <w:tcPr>
            <w:tcW w:w="2619" w:type="dxa"/>
            <w:tcBorders>
              <w:top w:val="single" w:sz="4" w:space="0" w:color="000001"/>
              <w:left w:val="single" w:sz="4" w:space="0" w:color="000001"/>
              <w:bottom w:val="single" w:sz="4" w:space="0" w:color="000001"/>
            </w:tcBorders>
            <w:shd w:val="clear" w:color="auto" w:fill="FFFFFF"/>
          </w:tcPr>
          <w:p w14:paraId="67C3B9DC" w14:textId="77777777" w:rsidR="00CA1883" w:rsidRPr="00CA1883" w:rsidRDefault="00CA1883" w:rsidP="00217599">
            <w:pPr>
              <w:rPr>
                <w:bCs/>
                <w:lang w:val="uk-UA"/>
              </w:rPr>
            </w:pPr>
            <w:r w:rsidRPr="00CA1883">
              <w:rPr>
                <w:bCs/>
                <w:sz w:val="28"/>
                <w:szCs w:val="28"/>
                <w:lang w:val="uk-UA"/>
              </w:rPr>
              <w:t>рівність</w:t>
            </w:r>
          </w:p>
        </w:tc>
        <w:tc>
          <w:tcPr>
            <w:tcW w:w="3068" w:type="dxa"/>
            <w:tcBorders>
              <w:top w:val="single" w:sz="4" w:space="0" w:color="000001"/>
              <w:left w:val="single" w:sz="4" w:space="0" w:color="000001"/>
              <w:bottom w:val="single" w:sz="4" w:space="0" w:color="000001"/>
            </w:tcBorders>
            <w:shd w:val="clear" w:color="auto" w:fill="FFFFFF"/>
          </w:tcPr>
          <w:p w14:paraId="5ABE0B2E" w14:textId="77777777" w:rsidR="00CA1883" w:rsidRPr="00CA1883" w:rsidRDefault="00CA1883" w:rsidP="00217599">
            <w:pPr>
              <w:rPr>
                <w:bCs/>
                <w:lang w:val="uk-UA"/>
              </w:rPr>
            </w:pPr>
            <w:r w:rsidRPr="00CA1883">
              <w:rPr>
                <w:bCs/>
                <w:sz w:val="28"/>
                <w:szCs w:val="28"/>
                <w:lang w:val="uk-UA"/>
              </w:rPr>
              <w:t>Значення змінних рівні</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47BFD0E2" w14:textId="77777777" w:rsidR="00CA1883" w:rsidRPr="00CA1883" w:rsidRDefault="00CA1883" w:rsidP="00217599">
            <w:pPr>
              <w:rPr>
                <w:bCs/>
                <w:lang w:val="uk-UA"/>
              </w:rPr>
            </w:pPr>
            <w:r w:rsidRPr="00CA1883">
              <w:rPr>
                <w:bCs/>
                <w:sz w:val="28"/>
                <w:szCs w:val="28"/>
                <w:lang w:val="uk-UA"/>
              </w:rPr>
              <w:t>$ A == $ b</w:t>
            </w:r>
          </w:p>
        </w:tc>
      </w:tr>
      <w:tr w:rsidR="00CA1883" w:rsidRPr="00CA1883" w14:paraId="58B9C2DD" w14:textId="77777777" w:rsidTr="00217599">
        <w:tc>
          <w:tcPr>
            <w:tcW w:w="1801" w:type="dxa"/>
            <w:tcBorders>
              <w:top w:val="single" w:sz="4" w:space="0" w:color="000001"/>
              <w:left w:val="single" w:sz="4" w:space="0" w:color="000001"/>
              <w:bottom w:val="single" w:sz="4" w:space="0" w:color="000001"/>
            </w:tcBorders>
            <w:shd w:val="clear" w:color="auto" w:fill="FFFFFF"/>
          </w:tcPr>
          <w:p w14:paraId="0A7B3160" w14:textId="77777777" w:rsidR="00CA1883" w:rsidRPr="00CA1883" w:rsidRDefault="00CA1883" w:rsidP="00217599">
            <w:pPr>
              <w:jc w:val="center"/>
              <w:rPr>
                <w:bCs/>
                <w:lang w:val="uk-UA"/>
              </w:rPr>
            </w:pPr>
            <w:r w:rsidRPr="00CA1883">
              <w:rPr>
                <w:bCs/>
                <w:sz w:val="28"/>
                <w:szCs w:val="28"/>
                <w:lang w:val="uk-UA"/>
              </w:rPr>
              <w:t>===</w:t>
            </w:r>
          </w:p>
        </w:tc>
        <w:tc>
          <w:tcPr>
            <w:tcW w:w="2619" w:type="dxa"/>
            <w:tcBorders>
              <w:top w:val="single" w:sz="4" w:space="0" w:color="000001"/>
              <w:left w:val="single" w:sz="4" w:space="0" w:color="000001"/>
              <w:bottom w:val="single" w:sz="4" w:space="0" w:color="000001"/>
            </w:tcBorders>
            <w:shd w:val="clear" w:color="auto" w:fill="FFFFFF"/>
          </w:tcPr>
          <w:p w14:paraId="3321EBAB" w14:textId="77777777" w:rsidR="00CA1883" w:rsidRPr="00CA1883" w:rsidRDefault="00CA1883" w:rsidP="00217599">
            <w:pPr>
              <w:rPr>
                <w:bCs/>
                <w:lang w:val="uk-UA"/>
              </w:rPr>
            </w:pPr>
            <w:r w:rsidRPr="00CA1883">
              <w:rPr>
                <w:bCs/>
                <w:sz w:val="28"/>
                <w:szCs w:val="28"/>
                <w:lang w:val="uk-UA"/>
              </w:rPr>
              <w:t>еквівалентність</w:t>
            </w:r>
          </w:p>
        </w:tc>
        <w:tc>
          <w:tcPr>
            <w:tcW w:w="3068" w:type="dxa"/>
            <w:tcBorders>
              <w:top w:val="single" w:sz="4" w:space="0" w:color="000001"/>
              <w:left w:val="single" w:sz="4" w:space="0" w:color="000001"/>
              <w:bottom w:val="single" w:sz="4" w:space="0" w:color="000001"/>
            </w:tcBorders>
            <w:shd w:val="clear" w:color="auto" w:fill="FFFFFF"/>
          </w:tcPr>
          <w:p w14:paraId="375AD703" w14:textId="77777777" w:rsidR="00CA1883" w:rsidRPr="00CA1883" w:rsidRDefault="00CA1883" w:rsidP="00217599">
            <w:pPr>
              <w:rPr>
                <w:bCs/>
                <w:lang w:val="uk-UA"/>
              </w:rPr>
            </w:pPr>
            <w:r w:rsidRPr="00CA1883">
              <w:rPr>
                <w:bCs/>
                <w:sz w:val="28"/>
                <w:szCs w:val="28"/>
                <w:lang w:val="uk-UA"/>
              </w:rPr>
              <w:t>Рівні значення і типи змінних</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32F76A67" w14:textId="77777777" w:rsidR="00CA1883" w:rsidRPr="00CA1883" w:rsidRDefault="00CA1883" w:rsidP="00217599">
            <w:pPr>
              <w:rPr>
                <w:bCs/>
                <w:lang w:val="uk-UA"/>
              </w:rPr>
            </w:pPr>
            <w:r w:rsidRPr="00CA1883">
              <w:rPr>
                <w:bCs/>
                <w:sz w:val="28"/>
                <w:szCs w:val="28"/>
                <w:lang w:val="uk-UA"/>
              </w:rPr>
              <w:t>$ A === $ b</w:t>
            </w:r>
          </w:p>
        </w:tc>
      </w:tr>
      <w:tr w:rsidR="00CA1883" w:rsidRPr="00CA1883" w14:paraId="2EC05396" w14:textId="77777777" w:rsidTr="00217599">
        <w:tc>
          <w:tcPr>
            <w:tcW w:w="1801" w:type="dxa"/>
            <w:tcBorders>
              <w:top w:val="single" w:sz="4" w:space="0" w:color="000001"/>
              <w:left w:val="single" w:sz="4" w:space="0" w:color="000001"/>
              <w:bottom w:val="single" w:sz="4" w:space="0" w:color="000001"/>
            </w:tcBorders>
            <w:shd w:val="clear" w:color="auto" w:fill="FFFFFF"/>
          </w:tcPr>
          <w:p w14:paraId="69758321" w14:textId="77777777" w:rsidR="00CA1883" w:rsidRPr="00CA1883" w:rsidRDefault="00CA1883" w:rsidP="00217599">
            <w:pPr>
              <w:jc w:val="center"/>
              <w:rPr>
                <w:bCs/>
                <w:lang w:val="uk-UA"/>
              </w:rPr>
            </w:pPr>
            <w:r w:rsidRPr="00CA1883">
              <w:rPr>
                <w:bCs/>
                <w:sz w:val="28"/>
                <w:szCs w:val="28"/>
                <w:lang w:val="uk-UA"/>
              </w:rPr>
              <w:lastRenderedPageBreak/>
              <w:t>! =</w:t>
            </w:r>
          </w:p>
        </w:tc>
        <w:tc>
          <w:tcPr>
            <w:tcW w:w="2619" w:type="dxa"/>
            <w:tcBorders>
              <w:top w:val="single" w:sz="4" w:space="0" w:color="000001"/>
              <w:left w:val="single" w:sz="4" w:space="0" w:color="000001"/>
              <w:bottom w:val="single" w:sz="4" w:space="0" w:color="000001"/>
            </w:tcBorders>
            <w:shd w:val="clear" w:color="auto" w:fill="FFFFFF"/>
          </w:tcPr>
          <w:p w14:paraId="5C3489F0" w14:textId="77777777" w:rsidR="00CA1883" w:rsidRPr="00CA1883" w:rsidRDefault="00CA1883" w:rsidP="00217599">
            <w:pPr>
              <w:rPr>
                <w:bCs/>
                <w:lang w:val="uk-UA"/>
              </w:rPr>
            </w:pPr>
            <w:r w:rsidRPr="00CA1883">
              <w:rPr>
                <w:bCs/>
                <w:sz w:val="28"/>
                <w:szCs w:val="28"/>
                <w:lang w:val="uk-UA"/>
              </w:rPr>
              <w:t>нерівність</w:t>
            </w:r>
          </w:p>
        </w:tc>
        <w:tc>
          <w:tcPr>
            <w:tcW w:w="3068" w:type="dxa"/>
            <w:tcBorders>
              <w:top w:val="single" w:sz="4" w:space="0" w:color="000001"/>
              <w:left w:val="single" w:sz="4" w:space="0" w:color="000001"/>
              <w:bottom w:val="single" w:sz="4" w:space="0" w:color="000001"/>
            </w:tcBorders>
            <w:shd w:val="clear" w:color="auto" w:fill="FFFFFF"/>
          </w:tcPr>
          <w:p w14:paraId="669CAD2D" w14:textId="77777777" w:rsidR="00CA1883" w:rsidRPr="00CA1883" w:rsidRDefault="00CA1883" w:rsidP="00217599">
            <w:pPr>
              <w:rPr>
                <w:bCs/>
                <w:lang w:val="uk-UA"/>
              </w:rPr>
            </w:pPr>
            <w:r w:rsidRPr="00CA1883">
              <w:rPr>
                <w:bCs/>
                <w:sz w:val="28"/>
                <w:szCs w:val="28"/>
                <w:lang w:val="uk-UA"/>
              </w:rPr>
              <w:t>Значення змінних не рівні</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23AC9441" w14:textId="77777777" w:rsidR="00CA1883" w:rsidRPr="00CA1883" w:rsidRDefault="00CA1883" w:rsidP="00217599">
            <w:pPr>
              <w:rPr>
                <w:bCs/>
                <w:lang w:val="uk-UA"/>
              </w:rPr>
            </w:pPr>
            <w:r w:rsidRPr="00CA1883">
              <w:rPr>
                <w:bCs/>
                <w:sz w:val="28"/>
                <w:szCs w:val="28"/>
                <w:lang w:val="uk-UA"/>
              </w:rPr>
              <w:t>$ A! = $ B</w:t>
            </w:r>
          </w:p>
        </w:tc>
      </w:tr>
      <w:tr w:rsidR="00CA1883" w:rsidRPr="00CA1883" w14:paraId="53805E38" w14:textId="77777777" w:rsidTr="00217599">
        <w:tc>
          <w:tcPr>
            <w:tcW w:w="1801" w:type="dxa"/>
            <w:tcBorders>
              <w:top w:val="single" w:sz="4" w:space="0" w:color="000001"/>
              <w:left w:val="single" w:sz="4" w:space="0" w:color="000001"/>
              <w:bottom w:val="single" w:sz="4" w:space="0" w:color="000001"/>
            </w:tcBorders>
            <w:shd w:val="clear" w:color="auto" w:fill="FFFFFF"/>
          </w:tcPr>
          <w:p w14:paraId="23537065" w14:textId="77777777" w:rsidR="00CA1883" w:rsidRPr="00CA1883" w:rsidRDefault="00CA1883" w:rsidP="00217599">
            <w:pPr>
              <w:jc w:val="center"/>
              <w:rPr>
                <w:bCs/>
                <w:lang w:val="uk-UA"/>
              </w:rPr>
            </w:pPr>
            <w:r w:rsidRPr="00CA1883">
              <w:rPr>
                <w:bCs/>
                <w:sz w:val="28"/>
                <w:szCs w:val="28"/>
                <w:lang w:val="uk-UA"/>
              </w:rPr>
              <w:t>&lt;&gt;</w:t>
            </w:r>
          </w:p>
        </w:tc>
        <w:tc>
          <w:tcPr>
            <w:tcW w:w="2619" w:type="dxa"/>
            <w:tcBorders>
              <w:top w:val="single" w:sz="4" w:space="0" w:color="000001"/>
              <w:left w:val="single" w:sz="4" w:space="0" w:color="000001"/>
              <w:bottom w:val="single" w:sz="4" w:space="0" w:color="000001"/>
            </w:tcBorders>
            <w:shd w:val="clear" w:color="auto" w:fill="FFFFFF"/>
          </w:tcPr>
          <w:p w14:paraId="530B906E" w14:textId="77777777" w:rsidR="00CA1883" w:rsidRPr="00CA1883" w:rsidRDefault="00CA1883" w:rsidP="00217599">
            <w:pPr>
              <w:rPr>
                <w:bCs/>
                <w:lang w:val="uk-UA"/>
              </w:rPr>
            </w:pPr>
            <w:r w:rsidRPr="00CA1883">
              <w:rPr>
                <w:bCs/>
                <w:sz w:val="28"/>
                <w:szCs w:val="28"/>
                <w:lang w:val="uk-UA"/>
              </w:rPr>
              <w:t>нерівність</w:t>
            </w:r>
          </w:p>
        </w:tc>
        <w:tc>
          <w:tcPr>
            <w:tcW w:w="3068" w:type="dxa"/>
            <w:tcBorders>
              <w:top w:val="single" w:sz="4" w:space="0" w:color="000001"/>
              <w:left w:val="single" w:sz="4" w:space="0" w:color="000001"/>
              <w:bottom w:val="single" w:sz="4" w:space="0" w:color="000001"/>
            </w:tcBorders>
            <w:shd w:val="clear" w:color="auto" w:fill="FFFFFF"/>
          </w:tcPr>
          <w:p w14:paraId="7DB0BF92" w14:textId="77777777" w:rsidR="00CA1883" w:rsidRPr="00CA1883" w:rsidRDefault="00CA1883" w:rsidP="00217599">
            <w:pPr>
              <w:snapToGrid w:val="0"/>
              <w:rPr>
                <w:bCs/>
                <w:sz w:val="28"/>
                <w:szCs w:val="28"/>
                <w:lang w:val="uk-UA"/>
              </w:rPr>
            </w:pP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00B24EA9" w14:textId="77777777" w:rsidR="00CA1883" w:rsidRPr="00CA1883" w:rsidRDefault="00CA1883" w:rsidP="00217599">
            <w:pPr>
              <w:rPr>
                <w:bCs/>
                <w:lang w:val="uk-UA"/>
              </w:rPr>
            </w:pPr>
            <w:r w:rsidRPr="00CA1883">
              <w:rPr>
                <w:bCs/>
                <w:sz w:val="28"/>
                <w:szCs w:val="28"/>
                <w:lang w:val="uk-UA"/>
              </w:rPr>
              <w:t>$ A &lt;&gt; $ b</w:t>
            </w:r>
          </w:p>
        </w:tc>
      </w:tr>
      <w:tr w:rsidR="00CA1883" w:rsidRPr="00CA1883" w14:paraId="3DC456CB" w14:textId="77777777" w:rsidTr="00217599">
        <w:tc>
          <w:tcPr>
            <w:tcW w:w="1801" w:type="dxa"/>
            <w:tcBorders>
              <w:top w:val="single" w:sz="4" w:space="0" w:color="000001"/>
              <w:left w:val="single" w:sz="4" w:space="0" w:color="000001"/>
              <w:bottom w:val="single" w:sz="4" w:space="0" w:color="000001"/>
            </w:tcBorders>
            <w:shd w:val="clear" w:color="auto" w:fill="FFFFFF"/>
          </w:tcPr>
          <w:p w14:paraId="7EAB665A" w14:textId="77777777" w:rsidR="00CA1883" w:rsidRPr="00CA1883" w:rsidRDefault="00CA1883" w:rsidP="00217599">
            <w:pPr>
              <w:jc w:val="center"/>
              <w:rPr>
                <w:bCs/>
                <w:lang w:val="uk-UA"/>
              </w:rPr>
            </w:pPr>
            <w:r w:rsidRPr="00CA1883">
              <w:rPr>
                <w:bCs/>
                <w:sz w:val="28"/>
                <w:szCs w:val="28"/>
                <w:lang w:val="uk-UA"/>
              </w:rPr>
              <w:t>! ==</w:t>
            </w:r>
          </w:p>
        </w:tc>
        <w:tc>
          <w:tcPr>
            <w:tcW w:w="2619" w:type="dxa"/>
            <w:tcBorders>
              <w:top w:val="single" w:sz="4" w:space="0" w:color="000001"/>
              <w:left w:val="single" w:sz="4" w:space="0" w:color="000001"/>
              <w:bottom w:val="single" w:sz="4" w:space="0" w:color="000001"/>
            </w:tcBorders>
            <w:shd w:val="clear" w:color="auto" w:fill="FFFFFF"/>
          </w:tcPr>
          <w:p w14:paraId="10829876" w14:textId="77777777" w:rsidR="00CA1883" w:rsidRPr="00CA1883" w:rsidRDefault="00CA1883" w:rsidP="00217599">
            <w:pPr>
              <w:rPr>
                <w:bCs/>
                <w:lang w:val="uk-UA"/>
              </w:rPr>
            </w:pPr>
            <w:r w:rsidRPr="00CA1883">
              <w:rPr>
                <w:bCs/>
                <w:sz w:val="28"/>
                <w:szCs w:val="28"/>
                <w:lang w:val="uk-UA"/>
              </w:rPr>
              <w:t>нееквівалентність</w:t>
            </w:r>
          </w:p>
        </w:tc>
        <w:tc>
          <w:tcPr>
            <w:tcW w:w="3068" w:type="dxa"/>
            <w:tcBorders>
              <w:top w:val="single" w:sz="4" w:space="0" w:color="000001"/>
              <w:left w:val="single" w:sz="4" w:space="0" w:color="000001"/>
              <w:bottom w:val="single" w:sz="4" w:space="0" w:color="000001"/>
            </w:tcBorders>
            <w:shd w:val="clear" w:color="auto" w:fill="FFFFFF"/>
          </w:tcPr>
          <w:p w14:paraId="7D1FB3D1" w14:textId="77777777" w:rsidR="00CA1883" w:rsidRPr="00CA1883" w:rsidRDefault="00CA1883" w:rsidP="00217599">
            <w:pPr>
              <w:rPr>
                <w:bCs/>
                <w:lang w:val="uk-UA"/>
              </w:rPr>
            </w:pPr>
            <w:r w:rsidRPr="00CA1883">
              <w:rPr>
                <w:bCs/>
                <w:sz w:val="28"/>
                <w:szCs w:val="28"/>
                <w:lang w:val="uk-UA"/>
              </w:rPr>
              <w:t>змінні не еквівалентні</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444247AB" w14:textId="77777777" w:rsidR="00CA1883" w:rsidRPr="00CA1883" w:rsidRDefault="00CA1883" w:rsidP="00217599">
            <w:pPr>
              <w:rPr>
                <w:bCs/>
                <w:lang w:val="uk-UA"/>
              </w:rPr>
            </w:pPr>
            <w:r w:rsidRPr="00CA1883">
              <w:rPr>
                <w:bCs/>
                <w:sz w:val="28"/>
                <w:szCs w:val="28"/>
                <w:lang w:val="uk-UA"/>
              </w:rPr>
              <w:t>$ A! == $ b</w:t>
            </w:r>
          </w:p>
        </w:tc>
      </w:tr>
      <w:tr w:rsidR="00CA1883" w:rsidRPr="00CA1883" w14:paraId="52FABF7B" w14:textId="77777777" w:rsidTr="00217599">
        <w:tc>
          <w:tcPr>
            <w:tcW w:w="1801" w:type="dxa"/>
            <w:tcBorders>
              <w:top w:val="single" w:sz="4" w:space="0" w:color="000001"/>
              <w:left w:val="single" w:sz="4" w:space="0" w:color="000001"/>
              <w:bottom w:val="single" w:sz="4" w:space="0" w:color="000001"/>
            </w:tcBorders>
            <w:shd w:val="clear" w:color="auto" w:fill="FFFFFF"/>
          </w:tcPr>
          <w:p w14:paraId="30428443" w14:textId="77777777" w:rsidR="00CA1883" w:rsidRPr="00CA1883" w:rsidRDefault="00CA1883" w:rsidP="00217599">
            <w:pPr>
              <w:jc w:val="center"/>
              <w:rPr>
                <w:bCs/>
                <w:lang w:val="uk-UA"/>
              </w:rPr>
            </w:pPr>
            <w:r w:rsidRPr="00CA1883">
              <w:rPr>
                <w:bCs/>
                <w:sz w:val="28"/>
                <w:szCs w:val="28"/>
                <w:lang w:val="uk-UA"/>
              </w:rPr>
              <w:t>&lt;</w:t>
            </w:r>
          </w:p>
        </w:tc>
        <w:tc>
          <w:tcPr>
            <w:tcW w:w="2619" w:type="dxa"/>
            <w:tcBorders>
              <w:top w:val="single" w:sz="4" w:space="0" w:color="000001"/>
              <w:left w:val="single" w:sz="4" w:space="0" w:color="000001"/>
              <w:bottom w:val="single" w:sz="4" w:space="0" w:color="000001"/>
            </w:tcBorders>
            <w:shd w:val="clear" w:color="auto" w:fill="FFFFFF"/>
          </w:tcPr>
          <w:p w14:paraId="02D8C201" w14:textId="77777777" w:rsidR="00CA1883" w:rsidRPr="00CA1883" w:rsidRDefault="00CA1883" w:rsidP="00217599">
            <w:pPr>
              <w:rPr>
                <w:bCs/>
                <w:lang w:val="uk-UA"/>
              </w:rPr>
            </w:pPr>
            <w:r w:rsidRPr="00CA1883">
              <w:rPr>
                <w:bCs/>
                <w:sz w:val="28"/>
                <w:szCs w:val="28"/>
                <w:lang w:val="uk-UA"/>
              </w:rPr>
              <w:t>менше</w:t>
            </w:r>
          </w:p>
        </w:tc>
        <w:tc>
          <w:tcPr>
            <w:tcW w:w="3068" w:type="dxa"/>
            <w:tcBorders>
              <w:top w:val="single" w:sz="4" w:space="0" w:color="000001"/>
              <w:left w:val="single" w:sz="4" w:space="0" w:color="000001"/>
              <w:bottom w:val="single" w:sz="4" w:space="0" w:color="000001"/>
            </w:tcBorders>
            <w:shd w:val="clear" w:color="auto" w:fill="FFFFFF"/>
          </w:tcPr>
          <w:p w14:paraId="509754AA" w14:textId="77777777" w:rsidR="00CA1883" w:rsidRPr="00CA1883" w:rsidRDefault="00CA1883" w:rsidP="00217599">
            <w:pPr>
              <w:snapToGrid w:val="0"/>
              <w:rPr>
                <w:bCs/>
                <w:sz w:val="28"/>
                <w:szCs w:val="28"/>
                <w:lang w:val="uk-UA"/>
              </w:rPr>
            </w:pP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5897CF5B" w14:textId="77777777" w:rsidR="00CA1883" w:rsidRPr="00CA1883" w:rsidRDefault="00CA1883" w:rsidP="00217599">
            <w:pPr>
              <w:rPr>
                <w:bCs/>
                <w:lang w:val="uk-UA"/>
              </w:rPr>
            </w:pPr>
            <w:r w:rsidRPr="00CA1883">
              <w:rPr>
                <w:bCs/>
                <w:sz w:val="28"/>
                <w:szCs w:val="28"/>
                <w:lang w:val="uk-UA"/>
              </w:rPr>
              <w:t>$ A &lt;$ b</w:t>
            </w:r>
          </w:p>
        </w:tc>
      </w:tr>
      <w:tr w:rsidR="00CA1883" w:rsidRPr="00CA1883" w14:paraId="7E4E7B5C" w14:textId="77777777" w:rsidTr="00217599">
        <w:tc>
          <w:tcPr>
            <w:tcW w:w="1801" w:type="dxa"/>
            <w:tcBorders>
              <w:top w:val="single" w:sz="4" w:space="0" w:color="000001"/>
              <w:left w:val="single" w:sz="4" w:space="0" w:color="000001"/>
              <w:bottom w:val="single" w:sz="4" w:space="0" w:color="000001"/>
            </w:tcBorders>
            <w:shd w:val="clear" w:color="auto" w:fill="FFFFFF"/>
          </w:tcPr>
          <w:p w14:paraId="7890C153" w14:textId="77777777" w:rsidR="00CA1883" w:rsidRPr="00CA1883" w:rsidRDefault="00CA1883" w:rsidP="00217599">
            <w:pPr>
              <w:jc w:val="center"/>
              <w:rPr>
                <w:bCs/>
                <w:lang w:val="uk-UA"/>
              </w:rPr>
            </w:pPr>
            <w:r w:rsidRPr="00CA1883">
              <w:rPr>
                <w:bCs/>
                <w:sz w:val="28"/>
                <w:szCs w:val="28"/>
                <w:lang w:val="uk-UA"/>
              </w:rPr>
              <w:t>&gt;</w:t>
            </w:r>
          </w:p>
        </w:tc>
        <w:tc>
          <w:tcPr>
            <w:tcW w:w="2619" w:type="dxa"/>
            <w:tcBorders>
              <w:top w:val="single" w:sz="4" w:space="0" w:color="000001"/>
              <w:left w:val="single" w:sz="4" w:space="0" w:color="000001"/>
              <w:bottom w:val="single" w:sz="4" w:space="0" w:color="000001"/>
            </w:tcBorders>
            <w:shd w:val="clear" w:color="auto" w:fill="FFFFFF"/>
          </w:tcPr>
          <w:p w14:paraId="64557FB7" w14:textId="77777777" w:rsidR="00CA1883" w:rsidRPr="00CA1883" w:rsidRDefault="00CA1883" w:rsidP="00217599">
            <w:pPr>
              <w:rPr>
                <w:bCs/>
                <w:lang w:val="uk-UA"/>
              </w:rPr>
            </w:pPr>
            <w:r w:rsidRPr="00CA1883">
              <w:rPr>
                <w:bCs/>
                <w:sz w:val="28"/>
                <w:szCs w:val="28"/>
                <w:lang w:val="uk-UA"/>
              </w:rPr>
              <w:t>більше</w:t>
            </w:r>
          </w:p>
        </w:tc>
        <w:tc>
          <w:tcPr>
            <w:tcW w:w="3068" w:type="dxa"/>
            <w:tcBorders>
              <w:top w:val="single" w:sz="4" w:space="0" w:color="000001"/>
              <w:left w:val="single" w:sz="4" w:space="0" w:color="000001"/>
              <w:bottom w:val="single" w:sz="4" w:space="0" w:color="000001"/>
            </w:tcBorders>
            <w:shd w:val="clear" w:color="auto" w:fill="FFFFFF"/>
          </w:tcPr>
          <w:p w14:paraId="3F118558" w14:textId="77777777" w:rsidR="00CA1883" w:rsidRPr="00CA1883" w:rsidRDefault="00CA1883" w:rsidP="00217599">
            <w:pPr>
              <w:snapToGrid w:val="0"/>
              <w:rPr>
                <w:bCs/>
                <w:sz w:val="28"/>
                <w:szCs w:val="28"/>
                <w:lang w:val="uk-UA"/>
              </w:rPr>
            </w:pP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1E355018" w14:textId="77777777" w:rsidR="00CA1883" w:rsidRPr="00CA1883" w:rsidRDefault="00CA1883" w:rsidP="00217599">
            <w:pPr>
              <w:rPr>
                <w:bCs/>
                <w:lang w:val="uk-UA"/>
              </w:rPr>
            </w:pPr>
            <w:r w:rsidRPr="00CA1883">
              <w:rPr>
                <w:bCs/>
                <w:sz w:val="28"/>
                <w:szCs w:val="28"/>
                <w:lang w:val="uk-UA"/>
              </w:rPr>
              <w:t>$ A&gt; $ b</w:t>
            </w:r>
          </w:p>
        </w:tc>
      </w:tr>
      <w:tr w:rsidR="00CA1883" w:rsidRPr="00CA1883" w14:paraId="59C4C05F" w14:textId="77777777" w:rsidTr="00217599">
        <w:tc>
          <w:tcPr>
            <w:tcW w:w="1801" w:type="dxa"/>
            <w:tcBorders>
              <w:top w:val="single" w:sz="4" w:space="0" w:color="000001"/>
              <w:left w:val="single" w:sz="4" w:space="0" w:color="000001"/>
              <w:bottom w:val="single" w:sz="4" w:space="0" w:color="000001"/>
            </w:tcBorders>
            <w:shd w:val="clear" w:color="auto" w:fill="FFFFFF"/>
          </w:tcPr>
          <w:p w14:paraId="23DF860A" w14:textId="77777777" w:rsidR="00CA1883" w:rsidRPr="00CA1883" w:rsidRDefault="00CA1883" w:rsidP="00217599">
            <w:pPr>
              <w:jc w:val="center"/>
              <w:rPr>
                <w:bCs/>
                <w:lang w:val="uk-UA"/>
              </w:rPr>
            </w:pPr>
            <w:r w:rsidRPr="00CA1883">
              <w:rPr>
                <w:bCs/>
                <w:sz w:val="28"/>
                <w:szCs w:val="28"/>
                <w:lang w:val="uk-UA"/>
              </w:rPr>
              <w:t>&lt;=</w:t>
            </w:r>
          </w:p>
        </w:tc>
        <w:tc>
          <w:tcPr>
            <w:tcW w:w="2619" w:type="dxa"/>
            <w:tcBorders>
              <w:top w:val="single" w:sz="4" w:space="0" w:color="000001"/>
              <w:left w:val="single" w:sz="4" w:space="0" w:color="000001"/>
              <w:bottom w:val="single" w:sz="4" w:space="0" w:color="000001"/>
            </w:tcBorders>
            <w:shd w:val="clear" w:color="auto" w:fill="FFFFFF"/>
          </w:tcPr>
          <w:p w14:paraId="5125ECA6" w14:textId="77777777" w:rsidR="00CA1883" w:rsidRPr="00CA1883" w:rsidRDefault="00CA1883" w:rsidP="00217599">
            <w:pPr>
              <w:rPr>
                <w:bCs/>
                <w:lang w:val="uk-UA"/>
              </w:rPr>
            </w:pPr>
            <w:r w:rsidRPr="00CA1883">
              <w:rPr>
                <w:bCs/>
                <w:sz w:val="28"/>
                <w:szCs w:val="28"/>
                <w:lang w:val="uk-UA"/>
              </w:rPr>
              <w:t>Менше або дорівнює</w:t>
            </w:r>
          </w:p>
        </w:tc>
        <w:tc>
          <w:tcPr>
            <w:tcW w:w="3068" w:type="dxa"/>
            <w:tcBorders>
              <w:top w:val="single" w:sz="4" w:space="0" w:color="000001"/>
              <w:left w:val="single" w:sz="4" w:space="0" w:color="000001"/>
              <w:bottom w:val="single" w:sz="4" w:space="0" w:color="000001"/>
            </w:tcBorders>
            <w:shd w:val="clear" w:color="auto" w:fill="FFFFFF"/>
          </w:tcPr>
          <w:p w14:paraId="36F46CEE" w14:textId="77777777" w:rsidR="00CA1883" w:rsidRPr="00CA1883" w:rsidRDefault="00CA1883" w:rsidP="00217599">
            <w:pPr>
              <w:snapToGrid w:val="0"/>
              <w:rPr>
                <w:bCs/>
                <w:sz w:val="28"/>
                <w:szCs w:val="28"/>
                <w:lang w:val="uk-UA"/>
              </w:rPr>
            </w:pP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5A03AB05" w14:textId="77777777" w:rsidR="00CA1883" w:rsidRPr="00CA1883" w:rsidRDefault="00CA1883" w:rsidP="00217599">
            <w:pPr>
              <w:rPr>
                <w:bCs/>
                <w:lang w:val="uk-UA"/>
              </w:rPr>
            </w:pPr>
            <w:r w:rsidRPr="00CA1883">
              <w:rPr>
                <w:bCs/>
                <w:sz w:val="28"/>
                <w:szCs w:val="28"/>
                <w:lang w:val="uk-UA"/>
              </w:rPr>
              <w:t>$ A &lt;= $ b</w:t>
            </w:r>
          </w:p>
        </w:tc>
      </w:tr>
      <w:tr w:rsidR="00CA1883" w:rsidRPr="00CA1883" w14:paraId="3B6E13C5" w14:textId="77777777" w:rsidTr="00217599">
        <w:tc>
          <w:tcPr>
            <w:tcW w:w="1801" w:type="dxa"/>
            <w:tcBorders>
              <w:top w:val="single" w:sz="4" w:space="0" w:color="000001"/>
              <w:left w:val="single" w:sz="4" w:space="0" w:color="000001"/>
              <w:bottom w:val="single" w:sz="4" w:space="0" w:color="000001"/>
            </w:tcBorders>
            <w:shd w:val="clear" w:color="auto" w:fill="FFFFFF"/>
          </w:tcPr>
          <w:p w14:paraId="6C14E961" w14:textId="77777777" w:rsidR="00CA1883" w:rsidRPr="00CA1883" w:rsidRDefault="00CA1883" w:rsidP="00217599">
            <w:pPr>
              <w:jc w:val="center"/>
              <w:rPr>
                <w:bCs/>
                <w:lang w:val="uk-UA"/>
              </w:rPr>
            </w:pPr>
            <w:r w:rsidRPr="00CA1883">
              <w:rPr>
                <w:bCs/>
                <w:sz w:val="28"/>
                <w:szCs w:val="28"/>
                <w:lang w:val="uk-UA"/>
              </w:rPr>
              <w:t>&gt; =</w:t>
            </w:r>
          </w:p>
        </w:tc>
        <w:tc>
          <w:tcPr>
            <w:tcW w:w="2619" w:type="dxa"/>
            <w:tcBorders>
              <w:top w:val="single" w:sz="4" w:space="0" w:color="000001"/>
              <w:left w:val="single" w:sz="4" w:space="0" w:color="000001"/>
              <w:bottom w:val="single" w:sz="4" w:space="0" w:color="000001"/>
            </w:tcBorders>
            <w:shd w:val="clear" w:color="auto" w:fill="FFFFFF"/>
          </w:tcPr>
          <w:p w14:paraId="794A2B84" w14:textId="77777777" w:rsidR="00CA1883" w:rsidRPr="00CA1883" w:rsidRDefault="00CA1883" w:rsidP="00217599">
            <w:pPr>
              <w:rPr>
                <w:bCs/>
                <w:lang w:val="uk-UA"/>
              </w:rPr>
            </w:pPr>
            <w:r w:rsidRPr="00CA1883">
              <w:rPr>
                <w:bCs/>
                <w:sz w:val="28"/>
                <w:szCs w:val="28"/>
                <w:lang w:val="uk-UA"/>
              </w:rPr>
              <w:t>Більше чи рівно</w:t>
            </w:r>
          </w:p>
        </w:tc>
        <w:tc>
          <w:tcPr>
            <w:tcW w:w="3068" w:type="dxa"/>
            <w:tcBorders>
              <w:top w:val="single" w:sz="4" w:space="0" w:color="000001"/>
              <w:left w:val="single" w:sz="4" w:space="0" w:color="000001"/>
              <w:bottom w:val="single" w:sz="4" w:space="0" w:color="000001"/>
            </w:tcBorders>
            <w:shd w:val="clear" w:color="auto" w:fill="FFFFFF"/>
          </w:tcPr>
          <w:p w14:paraId="2D745BC5" w14:textId="77777777" w:rsidR="00CA1883" w:rsidRPr="00CA1883" w:rsidRDefault="00CA1883" w:rsidP="00217599">
            <w:pPr>
              <w:snapToGrid w:val="0"/>
              <w:rPr>
                <w:bCs/>
                <w:sz w:val="28"/>
                <w:szCs w:val="28"/>
                <w:lang w:val="uk-UA"/>
              </w:rPr>
            </w:pP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63F14EEF" w14:textId="77777777" w:rsidR="00CA1883" w:rsidRPr="00CA1883" w:rsidRDefault="00CA1883" w:rsidP="00217599">
            <w:pPr>
              <w:rPr>
                <w:bCs/>
                <w:lang w:val="uk-UA"/>
              </w:rPr>
            </w:pPr>
            <w:r w:rsidRPr="00CA1883">
              <w:rPr>
                <w:bCs/>
                <w:sz w:val="28"/>
                <w:szCs w:val="28"/>
                <w:lang w:val="uk-UA"/>
              </w:rPr>
              <w:t>$ A&gt; = $ b</w:t>
            </w:r>
          </w:p>
        </w:tc>
      </w:tr>
    </w:tbl>
    <w:p w14:paraId="1B394D9D" w14:textId="77777777" w:rsidR="00684844" w:rsidRDefault="00684844">
      <w:pPr>
        <w:rPr>
          <w:lang w:val="uk-UA"/>
        </w:rPr>
      </w:pPr>
      <w:bookmarkStart w:id="15" w:name="table.2.6"/>
      <w:bookmarkEnd w:id="15"/>
    </w:p>
    <w:p w14:paraId="33470AA8" w14:textId="3F03A552" w:rsidR="0051483C" w:rsidRPr="0051483C" w:rsidRDefault="0051483C" w:rsidP="0051483C">
      <w:pPr>
        <w:pStyle w:val="afb"/>
        <w:jc w:val="left"/>
      </w:pPr>
      <w:r w:rsidRPr="0051483C">
        <w:t xml:space="preserve">Таблиця </w:t>
      </w:r>
      <w:r w:rsidRPr="0051483C">
        <w:fldChar w:fldCharType="begin"/>
      </w:r>
      <w:r w:rsidRPr="0051483C">
        <w:instrText xml:space="preserve"> SEQ Таблиця \* ARABIC </w:instrText>
      </w:r>
      <w:r w:rsidRPr="0051483C">
        <w:fldChar w:fldCharType="separate"/>
      </w:r>
      <w:r w:rsidR="008C11CB">
        <w:rPr>
          <w:noProof/>
        </w:rPr>
        <w:t>6</w:t>
      </w:r>
      <w:r w:rsidRPr="0051483C">
        <w:fldChar w:fldCharType="end"/>
      </w:r>
      <w:r w:rsidRPr="0051483C">
        <w:t xml:space="preserve"> – Оператори </w:t>
      </w:r>
      <w:proofErr w:type="spellStart"/>
      <w:r w:rsidRPr="0051483C">
        <w:t>інкремента</w:t>
      </w:r>
      <w:proofErr w:type="spellEnd"/>
      <w:r w:rsidRPr="0051483C">
        <w:t xml:space="preserve"> і </w:t>
      </w:r>
      <w:proofErr w:type="spellStart"/>
      <w:r w:rsidRPr="0051483C">
        <w:t>декремента</w:t>
      </w:r>
      <w:proofErr w:type="spellEnd"/>
    </w:p>
    <w:tbl>
      <w:tblPr>
        <w:tblW w:w="0" w:type="auto"/>
        <w:tblInd w:w="-30" w:type="dxa"/>
        <w:tblLayout w:type="fixed"/>
        <w:tblCellMar>
          <w:top w:w="30" w:type="dxa"/>
          <w:left w:w="25" w:type="dxa"/>
          <w:bottom w:w="30" w:type="dxa"/>
          <w:right w:w="30" w:type="dxa"/>
        </w:tblCellMar>
        <w:tblLook w:val="0000" w:firstRow="0" w:lastRow="0" w:firstColumn="0" w:lastColumn="0" w:noHBand="0" w:noVBand="0"/>
      </w:tblPr>
      <w:tblGrid>
        <w:gridCol w:w="1801"/>
        <w:gridCol w:w="2619"/>
        <w:gridCol w:w="3068"/>
        <w:gridCol w:w="1951"/>
      </w:tblGrid>
      <w:tr w:rsidR="00CA1883" w:rsidRPr="00CA1883" w14:paraId="7FC7F0BD" w14:textId="77777777" w:rsidTr="00217599">
        <w:tc>
          <w:tcPr>
            <w:tcW w:w="1801" w:type="dxa"/>
            <w:tcBorders>
              <w:top w:val="single" w:sz="4" w:space="0" w:color="000001"/>
              <w:left w:val="single" w:sz="4" w:space="0" w:color="000001"/>
              <w:bottom w:val="single" w:sz="4" w:space="0" w:color="000001"/>
            </w:tcBorders>
            <w:shd w:val="clear" w:color="auto" w:fill="FFFFFF"/>
            <w:vAlign w:val="center"/>
          </w:tcPr>
          <w:p w14:paraId="3CF9F2A0" w14:textId="77777777" w:rsidR="00CA1883" w:rsidRPr="00CA1883" w:rsidRDefault="00CA1883" w:rsidP="00217599">
            <w:pPr>
              <w:jc w:val="center"/>
              <w:rPr>
                <w:bCs/>
                <w:lang w:val="uk-UA"/>
              </w:rPr>
            </w:pPr>
            <w:r w:rsidRPr="00CA1883">
              <w:rPr>
                <w:bCs/>
                <w:sz w:val="28"/>
                <w:szCs w:val="28"/>
                <w:lang w:val="uk-UA"/>
              </w:rPr>
              <w:t>позначення</w:t>
            </w:r>
          </w:p>
        </w:tc>
        <w:tc>
          <w:tcPr>
            <w:tcW w:w="2619" w:type="dxa"/>
            <w:tcBorders>
              <w:top w:val="single" w:sz="4" w:space="0" w:color="000001"/>
              <w:left w:val="single" w:sz="4" w:space="0" w:color="000001"/>
              <w:bottom w:val="single" w:sz="4" w:space="0" w:color="000001"/>
            </w:tcBorders>
            <w:shd w:val="clear" w:color="auto" w:fill="FFFFFF"/>
            <w:vAlign w:val="center"/>
          </w:tcPr>
          <w:p w14:paraId="5BDDC694" w14:textId="77777777" w:rsidR="00CA1883" w:rsidRPr="00CA1883" w:rsidRDefault="00CA1883" w:rsidP="00217599">
            <w:pPr>
              <w:jc w:val="center"/>
              <w:rPr>
                <w:bCs/>
                <w:lang w:val="uk-UA"/>
              </w:rPr>
            </w:pPr>
            <w:r w:rsidRPr="00CA1883">
              <w:rPr>
                <w:bCs/>
                <w:sz w:val="28"/>
                <w:szCs w:val="28"/>
                <w:lang w:val="uk-UA"/>
              </w:rPr>
              <w:t>Назва</w:t>
            </w:r>
          </w:p>
        </w:tc>
        <w:tc>
          <w:tcPr>
            <w:tcW w:w="3068" w:type="dxa"/>
            <w:tcBorders>
              <w:top w:val="single" w:sz="4" w:space="0" w:color="000001"/>
              <w:left w:val="single" w:sz="4" w:space="0" w:color="000001"/>
              <w:bottom w:val="single" w:sz="4" w:space="0" w:color="000001"/>
            </w:tcBorders>
            <w:shd w:val="clear" w:color="auto" w:fill="FFFFFF"/>
            <w:vAlign w:val="center"/>
          </w:tcPr>
          <w:p w14:paraId="66180F87" w14:textId="77777777" w:rsidR="00CA1883" w:rsidRPr="00CA1883" w:rsidRDefault="00CA1883" w:rsidP="00217599">
            <w:pPr>
              <w:jc w:val="center"/>
              <w:rPr>
                <w:bCs/>
                <w:lang w:val="uk-UA"/>
              </w:rPr>
            </w:pPr>
            <w:r w:rsidRPr="00CA1883">
              <w:rPr>
                <w:bCs/>
                <w:sz w:val="28"/>
                <w:szCs w:val="28"/>
                <w:lang w:val="uk-UA"/>
              </w:rPr>
              <w:t>опис</w:t>
            </w:r>
          </w:p>
        </w:tc>
        <w:tc>
          <w:tcPr>
            <w:tcW w:w="195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418A03C" w14:textId="77777777" w:rsidR="00CA1883" w:rsidRPr="00CA1883" w:rsidRDefault="00CA1883" w:rsidP="00217599">
            <w:pPr>
              <w:jc w:val="center"/>
              <w:rPr>
                <w:bCs/>
                <w:lang w:val="uk-UA"/>
              </w:rPr>
            </w:pPr>
            <w:r w:rsidRPr="00CA1883">
              <w:rPr>
                <w:bCs/>
                <w:sz w:val="28"/>
                <w:szCs w:val="28"/>
                <w:lang w:val="uk-UA"/>
              </w:rPr>
              <w:t>приклад</w:t>
            </w:r>
          </w:p>
        </w:tc>
      </w:tr>
      <w:tr w:rsidR="00CA1883" w:rsidRPr="00CA1883" w14:paraId="140E8B9B" w14:textId="77777777" w:rsidTr="00217599">
        <w:tc>
          <w:tcPr>
            <w:tcW w:w="1801" w:type="dxa"/>
            <w:tcBorders>
              <w:top w:val="single" w:sz="4" w:space="0" w:color="000001"/>
              <w:left w:val="single" w:sz="4" w:space="0" w:color="000001"/>
              <w:bottom w:val="single" w:sz="4" w:space="0" w:color="000001"/>
            </w:tcBorders>
            <w:shd w:val="clear" w:color="auto" w:fill="FFFFFF"/>
          </w:tcPr>
          <w:p w14:paraId="346B85C9" w14:textId="77777777" w:rsidR="00CA1883" w:rsidRPr="00CA1883" w:rsidRDefault="00CA1883" w:rsidP="00217599">
            <w:pPr>
              <w:jc w:val="center"/>
              <w:rPr>
                <w:bCs/>
                <w:lang w:val="uk-UA"/>
              </w:rPr>
            </w:pPr>
            <w:r w:rsidRPr="00CA1883">
              <w:rPr>
                <w:bCs/>
                <w:sz w:val="28"/>
                <w:szCs w:val="28"/>
                <w:lang w:val="uk-UA"/>
              </w:rPr>
              <w:t>++ $ a</w:t>
            </w:r>
          </w:p>
        </w:tc>
        <w:tc>
          <w:tcPr>
            <w:tcW w:w="2619" w:type="dxa"/>
            <w:tcBorders>
              <w:top w:val="single" w:sz="4" w:space="0" w:color="000001"/>
              <w:left w:val="single" w:sz="4" w:space="0" w:color="000001"/>
              <w:bottom w:val="single" w:sz="4" w:space="0" w:color="000001"/>
            </w:tcBorders>
            <w:shd w:val="clear" w:color="auto" w:fill="FFFFFF"/>
          </w:tcPr>
          <w:p w14:paraId="1BF844EA" w14:textId="77777777" w:rsidR="00CA1883" w:rsidRPr="00CA1883" w:rsidRDefault="00CA1883" w:rsidP="00217599">
            <w:pPr>
              <w:rPr>
                <w:bCs/>
                <w:lang w:val="uk-UA"/>
              </w:rPr>
            </w:pPr>
            <w:r w:rsidRPr="00CA1883">
              <w:rPr>
                <w:bCs/>
                <w:sz w:val="28"/>
                <w:szCs w:val="28"/>
                <w:lang w:val="uk-UA"/>
              </w:rPr>
              <w:t>Пре-</w:t>
            </w:r>
            <w:proofErr w:type="spellStart"/>
            <w:r w:rsidRPr="00CA1883">
              <w:rPr>
                <w:bCs/>
                <w:sz w:val="28"/>
                <w:szCs w:val="28"/>
                <w:lang w:val="uk-UA"/>
              </w:rPr>
              <w:t>інкремент</w:t>
            </w:r>
            <w:proofErr w:type="spellEnd"/>
          </w:p>
        </w:tc>
        <w:tc>
          <w:tcPr>
            <w:tcW w:w="3068" w:type="dxa"/>
            <w:tcBorders>
              <w:top w:val="single" w:sz="4" w:space="0" w:color="000001"/>
              <w:left w:val="single" w:sz="4" w:space="0" w:color="000001"/>
              <w:bottom w:val="single" w:sz="4" w:space="0" w:color="000001"/>
            </w:tcBorders>
            <w:shd w:val="clear" w:color="auto" w:fill="FFFFFF"/>
          </w:tcPr>
          <w:p w14:paraId="1E789722" w14:textId="77777777" w:rsidR="00CA1883" w:rsidRPr="00CA1883" w:rsidRDefault="00CA1883" w:rsidP="00217599">
            <w:pPr>
              <w:rPr>
                <w:bCs/>
                <w:lang w:val="uk-UA"/>
              </w:rPr>
            </w:pPr>
            <w:r w:rsidRPr="00CA1883">
              <w:rPr>
                <w:bCs/>
                <w:sz w:val="28"/>
                <w:szCs w:val="28"/>
                <w:lang w:val="uk-UA"/>
              </w:rPr>
              <w:t>Збільшує $ a на одиницю і повертає $ a</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134AA9D4" w14:textId="77777777" w:rsidR="00CA1883" w:rsidRPr="00CA1883" w:rsidRDefault="00CA1883" w:rsidP="00217599">
            <w:pPr>
              <w:pStyle w:val="HTML0"/>
              <w:rPr>
                <w:rFonts w:ascii="Times New Roman" w:hAnsi="Times New Roman" w:cs="Times New Roman"/>
                <w:bCs/>
                <w:sz w:val="28"/>
                <w:szCs w:val="28"/>
                <w:lang w:val="uk-UA"/>
              </w:rPr>
            </w:pPr>
            <w:r w:rsidRPr="00CA1883">
              <w:rPr>
                <w:rFonts w:ascii="Times New Roman" w:hAnsi="Times New Roman" w:cs="Times New Roman"/>
                <w:bCs/>
                <w:sz w:val="28"/>
                <w:szCs w:val="28"/>
                <w:lang w:val="uk-UA"/>
              </w:rPr>
              <w:t>&lt;?</w:t>
            </w:r>
          </w:p>
          <w:p w14:paraId="3261DF84" w14:textId="77777777" w:rsidR="00CA1883" w:rsidRPr="00CA1883" w:rsidRDefault="00CA1883" w:rsidP="00217599">
            <w:pPr>
              <w:pStyle w:val="HTML0"/>
              <w:rPr>
                <w:rFonts w:ascii="Times New Roman" w:hAnsi="Times New Roman" w:cs="Times New Roman"/>
                <w:bCs/>
                <w:sz w:val="28"/>
                <w:szCs w:val="28"/>
                <w:lang w:val="uk-UA"/>
              </w:rPr>
            </w:pPr>
            <w:r w:rsidRPr="00CA1883">
              <w:rPr>
                <w:rFonts w:ascii="Times New Roman" w:hAnsi="Times New Roman" w:cs="Times New Roman"/>
                <w:bCs/>
                <w:sz w:val="28"/>
                <w:szCs w:val="28"/>
                <w:lang w:val="uk-UA"/>
              </w:rPr>
              <w:t>$ A = 4;</w:t>
            </w:r>
          </w:p>
          <w:p w14:paraId="6FC898F3" w14:textId="77777777" w:rsidR="00CA1883" w:rsidRPr="00CA1883" w:rsidRDefault="00CA1883" w:rsidP="00217599">
            <w:pPr>
              <w:pStyle w:val="HTML0"/>
              <w:rPr>
                <w:rFonts w:ascii="Times New Roman" w:hAnsi="Times New Roman" w:cs="Times New Roman"/>
                <w:bCs/>
                <w:sz w:val="28"/>
                <w:szCs w:val="28"/>
                <w:lang w:val="uk-UA"/>
              </w:rPr>
            </w:pPr>
            <w:proofErr w:type="spellStart"/>
            <w:r w:rsidRPr="00CA1883">
              <w:rPr>
                <w:rFonts w:ascii="Times New Roman" w:hAnsi="Times New Roman" w:cs="Times New Roman"/>
                <w:bCs/>
                <w:sz w:val="28"/>
                <w:szCs w:val="28"/>
                <w:lang w:val="uk-UA"/>
              </w:rPr>
              <w:t>echo</w:t>
            </w:r>
            <w:proofErr w:type="spellEnd"/>
            <w:r w:rsidRPr="00CA1883">
              <w:rPr>
                <w:rFonts w:ascii="Times New Roman" w:hAnsi="Times New Roman" w:cs="Times New Roman"/>
                <w:bCs/>
                <w:sz w:val="28"/>
                <w:szCs w:val="28"/>
                <w:lang w:val="uk-UA"/>
              </w:rPr>
              <w:t xml:space="preserve"> "Повинно бути 4:". $ a ++;</w:t>
            </w:r>
          </w:p>
          <w:p w14:paraId="7DA0A5D9" w14:textId="77777777" w:rsidR="00CA1883" w:rsidRPr="00CA1883" w:rsidRDefault="00CA1883" w:rsidP="00217599">
            <w:pPr>
              <w:pStyle w:val="HTML0"/>
              <w:rPr>
                <w:rFonts w:ascii="Times New Roman" w:hAnsi="Times New Roman" w:cs="Times New Roman"/>
                <w:bCs/>
                <w:sz w:val="28"/>
                <w:szCs w:val="28"/>
                <w:lang w:val="uk-UA"/>
              </w:rPr>
            </w:pPr>
            <w:proofErr w:type="spellStart"/>
            <w:r w:rsidRPr="00CA1883">
              <w:rPr>
                <w:rFonts w:ascii="Times New Roman" w:hAnsi="Times New Roman" w:cs="Times New Roman"/>
                <w:bCs/>
                <w:sz w:val="28"/>
                <w:szCs w:val="28"/>
                <w:lang w:val="uk-UA"/>
              </w:rPr>
              <w:t>echo</w:t>
            </w:r>
            <w:proofErr w:type="spellEnd"/>
            <w:r w:rsidRPr="00CA1883">
              <w:rPr>
                <w:rFonts w:ascii="Times New Roman" w:hAnsi="Times New Roman" w:cs="Times New Roman"/>
                <w:bCs/>
                <w:sz w:val="28"/>
                <w:szCs w:val="28"/>
                <w:lang w:val="uk-UA"/>
              </w:rPr>
              <w:t xml:space="preserve"> "Повинно бути 6:". ++ $ a;</w:t>
            </w:r>
          </w:p>
          <w:p w14:paraId="1707748A" w14:textId="77777777" w:rsidR="00CA1883" w:rsidRPr="00CA1883" w:rsidRDefault="00CA1883" w:rsidP="00217599">
            <w:pPr>
              <w:pStyle w:val="HTML0"/>
              <w:rPr>
                <w:rFonts w:ascii="Times New Roman" w:hAnsi="Times New Roman" w:cs="Times New Roman"/>
                <w:bCs/>
                <w:lang w:val="uk-UA"/>
              </w:rPr>
            </w:pPr>
            <w:r w:rsidRPr="00CA1883">
              <w:rPr>
                <w:rFonts w:ascii="Times New Roman" w:hAnsi="Times New Roman" w:cs="Times New Roman"/>
                <w:bCs/>
                <w:sz w:val="28"/>
                <w:szCs w:val="28"/>
                <w:lang w:val="uk-UA"/>
              </w:rPr>
              <w:t>?&gt;</w:t>
            </w:r>
          </w:p>
        </w:tc>
      </w:tr>
      <w:tr w:rsidR="00CA1883" w:rsidRPr="00CA1883" w14:paraId="24E91EF2" w14:textId="77777777" w:rsidTr="00217599">
        <w:tc>
          <w:tcPr>
            <w:tcW w:w="1801" w:type="dxa"/>
            <w:tcBorders>
              <w:top w:val="single" w:sz="4" w:space="0" w:color="000001"/>
              <w:left w:val="single" w:sz="4" w:space="0" w:color="000001"/>
              <w:bottom w:val="single" w:sz="4" w:space="0" w:color="000001"/>
            </w:tcBorders>
            <w:shd w:val="clear" w:color="auto" w:fill="FFFFFF"/>
          </w:tcPr>
          <w:p w14:paraId="0D0E7900" w14:textId="77777777" w:rsidR="00CA1883" w:rsidRPr="00CA1883" w:rsidRDefault="00CA1883" w:rsidP="00217599">
            <w:pPr>
              <w:jc w:val="center"/>
              <w:rPr>
                <w:bCs/>
                <w:lang w:val="uk-UA"/>
              </w:rPr>
            </w:pPr>
            <w:r w:rsidRPr="00CA1883">
              <w:rPr>
                <w:bCs/>
                <w:sz w:val="28"/>
                <w:szCs w:val="28"/>
                <w:lang w:val="uk-UA"/>
              </w:rPr>
              <w:t>$ A ++</w:t>
            </w:r>
          </w:p>
        </w:tc>
        <w:tc>
          <w:tcPr>
            <w:tcW w:w="2619" w:type="dxa"/>
            <w:tcBorders>
              <w:top w:val="single" w:sz="4" w:space="0" w:color="000001"/>
              <w:left w:val="single" w:sz="4" w:space="0" w:color="000001"/>
              <w:bottom w:val="single" w:sz="4" w:space="0" w:color="000001"/>
            </w:tcBorders>
            <w:shd w:val="clear" w:color="auto" w:fill="FFFFFF"/>
          </w:tcPr>
          <w:p w14:paraId="7F44B79C" w14:textId="77777777" w:rsidR="00CA1883" w:rsidRPr="00CA1883" w:rsidRDefault="00CA1883" w:rsidP="00217599">
            <w:pPr>
              <w:rPr>
                <w:bCs/>
                <w:lang w:val="uk-UA"/>
              </w:rPr>
            </w:pPr>
            <w:r w:rsidRPr="00CA1883">
              <w:rPr>
                <w:bCs/>
                <w:sz w:val="28"/>
                <w:szCs w:val="28"/>
                <w:lang w:val="uk-UA"/>
              </w:rPr>
              <w:t>Пост-</w:t>
            </w:r>
            <w:proofErr w:type="spellStart"/>
            <w:r w:rsidRPr="00CA1883">
              <w:rPr>
                <w:bCs/>
                <w:sz w:val="28"/>
                <w:szCs w:val="28"/>
                <w:lang w:val="uk-UA"/>
              </w:rPr>
              <w:t>інкремент</w:t>
            </w:r>
            <w:proofErr w:type="spellEnd"/>
          </w:p>
        </w:tc>
        <w:tc>
          <w:tcPr>
            <w:tcW w:w="3068" w:type="dxa"/>
            <w:tcBorders>
              <w:top w:val="single" w:sz="4" w:space="0" w:color="000001"/>
              <w:left w:val="single" w:sz="4" w:space="0" w:color="000001"/>
              <w:bottom w:val="single" w:sz="4" w:space="0" w:color="000001"/>
            </w:tcBorders>
            <w:shd w:val="clear" w:color="auto" w:fill="FFFFFF"/>
          </w:tcPr>
          <w:p w14:paraId="0A44C7DF" w14:textId="77777777" w:rsidR="00CA1883" w:rsidRPr="00CA1883" w:rsidRDefault="00CA1883" w:rsidP="00217599">
            <w:pPr>
              <w:rPr>
                <w:bCs/>
                <w:lang w:val="uk-UA"/>
              </w:rPr>
            </w:pPr>
            <w:r w:rsidRPr="00CA1883">
              <w:rPr>
                <w:bCs/>
                <w:sz w:val="28"/>
                <w:szCs w:val="28"/>
                <w:lang w:val="uk-UA"/>
              </w:rPr>
              <w:t>Повертає $ a, потім збільшує $ a на одиницю</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0BB47495" w14:textId="77777777" w:rsidR="00CA1883" w:rsidRPr="00CA1883" w:rsidRDefault="00CA1883" w:rsidP="00217599">
            <w:pPr>
              <w:snapToGrid w:val="0"/>
              <w:rPr>
                <w:bCs/>
                <w:sz w:val="28"/>
                <w:szCs w:val="28"/>
                <w:lang w:val="uk-UA"/>
              </w:rPr>
            </w:pPr>
          </w:p>
        </w:tc>
      </w:tr>
      <w:tr w:rsidR="00CA1883" w:rsidRPr="00CA1883" w14:paraId="7816FC4F" w14:textId="77777777" w:rsidTr="00217599">
        <w:tc>
          <w:tcPr>
            <w:tcW w:w="1801" w:type="dxa"/>
            <w:tcBorders>
              <w:top w:val="single" w:sz="4" w:space="0" w:color="000001"/>
              <w:left w:val="single" w:sz="4" w:space="0" w:color="000001"/>
              <w:bottom w:val="single" w:sz="4" w:space="0" w:color="000001"/>
            </w:tcBorders>
            <w:shd w:val="clear" w:color="auto" w:fill="FFFFFF"/>
          </w:tcPr>
          <w:p w14:paraId="1E54E0D7" w14:textId="77777777" w:rsidR="00CA1883" w:rsidRPr="00CA1883" w:rsidRDefault="00CA1883" w:rsidP="00217599">
            <w:pPr>
              <w:jc w:val="center"/>
              <w:rPr>
                <w:bCs/>
                <w:lang w:val="uk-UA"/>
              </w:rPr>
            </w:pPr>
            <w:r w:rsidRPr="00CA1883">
              <w:rPr>
                <w:bCs/>
                <w:sz w:val="28"/>
                <w:szCs w:val="28"/>
                <w:lang w:val="uk-UA"/>
              </w:rPr>
              <w:t>- $ a</w:t>
            </w:r>
          </w:p>
        </w:tc>
        <w:tc>
          <w:tcPr>
            <w:tcW w:w="2619" w:type="dxa"/>
            <w:tcBorders>
              <w:top w:val="single" w:sz="4" w:space="0" w:color="000001"/>
              <w:left w:val="single" w:sz="4" w:space="0" w:color="000001"/>
              <w:bottom w:val="single" w:sz="4" w:space="0" w:color="000001"/>
            </w:tcBorders>
            <w:shd w:val="clear" w:color="auto" w:fill="FFFFFF"/>
          </w:tcPr>
          <w:p w14:paraId="3942510D" w14:textId="77777777" w:rsidR="00CA1883" w:rsidRPr="00CA1883" w:rsidRDefault="00CA1883" w:rsidP="00217599">
            <w:pPr>
              <w:rPr>
                <w:bCs/>
                <w:lang w:val="uk-UA"/>
              </w:rPr>
            </w:pPr>
            <w:r w:rsidRPr="00CA1883">
              <w:rPr>
                <w:bCs/>
                <w:sz w:val="28"/>
                <w:szCs w:val="28"/>
                <w:lang w:val="uk-UA"/>
              </w:rPr>
              <w:t>Пре-</w:t>
            </w:r>
            <w:proofErr w:type="spellStart"/>
            <w:r w:rsidRPr="00CA1883">
              <w:rPr>
                <w:bCs/>
                <w:sz w:val="28"/>
                <w:szCs w:val="28"/>
                <w:lang w:val="uk-UA"/>
              </w:rPr>
              <w:t>декремент</w:t>
            </w:r>
            <w:proofErr w:type="spellEnd"/>
          </w:p>
        </w:tc>
        <w:tc>
          <w:tcPr>
            <w:tcW w:w="3068" w:type="dxa"/>
            <w:tcBorders>
              <w:top w:val="single" w:sz="4" w:space="0" w:color="000001"/>
              <w:left w:val="single" w:sz="4" w:space="0" w:color="000001"/>
              <w:bottom w:val="single" w:sz="4" w:space="0" w:color="000001"/>
            </w:tcBorders>
            <w:shd w:val="clear" w:color="auto" w:fill="FFFFFF"/>
          </w:tcPr>
          <w:p w14:paraId="402C3B5C" w14:textId="77777777" w:rsidR="00CA1883" w:rsidRPr="00CA1883" w:rsidRDefault="00CA1883" w:rsidP="00217599">
            <w:pPr>
              <w:rPr>
                <w:bCs/>
                <w:lang w:val="uk-UA"/>
              </w:rPr>
            </w:pPr>
            <w:r w:rsidRPr="00CA1883">
              <w:rPr>
                <w:bCs/>
                <w:sz w:val="28"/>
                <w:szCs w:val="28"/>
                <w:lang w:val="uk-UA"/>
              </w:rPr>
              <w:t>Зменшує $ a на одиницю і повертає $ a</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7BEE17E1" w14:textId="77777777" w:rsidR="00CA1883" w:rsidRPr="00CA1883" w:rsidRDefault="00CA1883" w:rsidP="00217599">
            <w:pPr>
              <w:snapToGrid w:val="0"/>
              <w:rPr>
                <w:bCs/>
                <w:sz w:val="28"/>
                <w:szCs w:val="28"/>
                <w:lang w:val="uk-UA"/>
              </w:rPr>
            </w:pPr>
          </w:p>
        </w:tc>
      </w:tr>
      <w:tr w:rsidR="00CA1883" w:rsidRPr="00CA1883" w14:paraId="2EB9B3F2" w14:textId="77777777" w:rsidTr="00217599">
        <w:tc>
          <w:tcPr>
            <w:tcW w:w="1801" w:type="dxa"/>
            <w:tcBorders>
              <w:top w:val="single" w:sz="4" w:space="0" w:color="000001"/>
              <w:left w:val="single" w:sz="4" w:space="0" w:color="000001"/>
              <w:bottom w:val="single" w:sz="4" w:space="0" w:color="000001"/>
            </w:tcBorders>
            <w:shd w:val="clear" w:color="auto" w:fill="FFFFFF"/>
          </w:tcPr>
          <w:p w14:paraId="24DA605B" w14:textId="77777777" w:rsidR="00CA1883" w:rsidRPr="00CA1883" w:rsidRDefault="00CA1883" w:rsidP="00217599">
            <w:pPr>
              <w:jc w:val="center"/>
              <w:rPr>
                <w:bCs/>
                <w:lang w:val="uk-UA"/>
              </w:rPr>
            </w:pPr>
            <w:r w:rsidRPr="00CA1883">
              <w:rPr>
                <w:bCs/>
                <w:sz w:val="28"/>
                <w:szCs w:val="28"/>
                <w:lang w:val="uk-UA"/>
              </w:rPr>
              <w:t>$ a--</w:t>
            </w:r>
          </w:p>
        </w:tc>
        <w:tc>
          <w:tcPr>
            <w:tcW w:w="2619" w:type="dxa"/>
            <w:tcBorders>
              <w:top w:val="single" w:sz="4" w:space="0" w:color="000001"/>
              <w:left w:val="single" w:sz="4" w:space="0" w:color="000001"/>
              <w:bottom w:val="single" w:sz="4" w:space="0" w:color="000001"/>
            </w:tcBorders>
            <w:shd w:val="clear" w:color="auto" w:fill="FFFFFF"/>
          </w:tcPr>
          <w:p w14:paraId="68AF4E0F" w14:textId="77777777" w:rsidR="00CA1883" w:rsidRPr="00CA1883" w:rsidRDefault="00CA1883" w:rsidP="00217599">
            <w:pPr>
              <w:rPr>
                <w:bCs/>
                <w:lang w:val="uk-UA"/>
              </w:rPr>
            </w:pPr>
            <w:r w:rsidRPr="00CA1883">
              <w:rPr>
                <w:bCs/>
                <w:sz w:val="28"/>
                <w:szCs w:val="28"/>
                <w:lang w:val="uk-UA"/>
              </w:rPr>
              <w:t>Пост-</w:t>
            </w:r>
            <w:proofErr w:type="spellStart"/>
            <w:r w:rsidRPr="00CA1883">
              <w:rPr>
                <w:bCs/>
                <w:sz w:val="28"/>
                <w:szCs w:val="28"/>
                <w:lang w:val="uk-UA"/>
              </w:rPr>
              <w:t>декремент</w:t>
            </w:r>
            <w:proofErr w:type="spellEnd"/>
          </w:p>
        </w:tc>
        <w:tc>
          <w:tcPr>
            <w:tcW w:w="3068" w:type="dxa"/>
            <w:tcBorders>
              <w:top w:val="single" w:sz="4" w:space="0" w:color="000001"/>
              <w:left w:val="single" w:sz="4" w:space="0" w:color="000001"/>
              <w:bottom w:val="single" w:sz="4" w:space="0" w:color="000001"/>
            </w:tcBorders>
            <w:shd w:val="clear" w:color="auto" w:fill="FFFFFF"/>
          </w:tcPr>
          <w:p w14:paraId="28528ED6" w14:textId="77777777" w:rsidR="00CA1883" w:rsidRPr="00CA1883" w:rsidRDefault="00CA1883" w:rsidP="00217599">
            <w:pPr>
              <w:rPr>
                <w:bCs/>
                <w:lang w:val="uk-UA"/>
              </w:rPr>
            </w:pPr>
            <w:r w:rsidRPr="00CA1883">
              <w:rPr>
                <w:bCs/>
                <w:sz w:val="28"/>
                <w:szCs w:val="28"/>
                <w:lang w:val="uk-UA"/>
              </w:rPr>
              <w:t>Повертає $ a, потім зменшує $ a на одиницю</w:t>
            </w:r>
          </w:p>
        </w:tc>
        <w:tc>
          <w:tcPr>
            <w:tcW w:w="1951" w:type="dxa"/>
            <w:tcBorders>
              <w:top w:val="single" w:sz="4" w:space="0" w:color="000001"/>
              <w:left w:val="single" w:sz="4" w:space="0" w:color="000001"/>
              <w:bottom w:val="single" w:sz="4" w:space="0" w:color="000001"/>
              <w:right w:val="single" w:sz="4" w:space="0" w:color="000001"/>
            </w:tcBorders>
            <w:shd w:val="clear" w:color="auto" w:fill="FFFFFF"/>
          </w:tcPr>
          <w:p w14:paraId="023E651D" w14:textId="77777777" w:rsidR="00CA1883" w:rsidRPr="00CA1883" w:rsidRDefault="00CA1883" w:rsidP="00217599">
            <w:pPr>
              <w:snapToGrid w:val="0"/>
              <w:rPr>
                <w:bCs/>
                <w:sz w:val="28"/>
                <w:szCs w:val="28"/>
                <w:lang w:val="uk-UA"/>
              </w:rPr>
            </w:pPr>
          </w:p>
        </w:tc>
      </w:tr>
      <w:bookmarkEnd w:id="11"/>
    </w:tbl>
    <w:p w14:paraId="3AAD2DA5" w14:textId="77777777" w:rsidR="005337BA" w:rsidRDefault="005337BA" w:rsidP="00D8420F">
      <w:pPr>
        <w:pStyle w:val="af7"/>
        <w:rPr>
          <w:lang w:val="ru-UA"/>
        </w:rPr>
      </w:pPr>
    </w:p>
    <w:p w14:paraId="3C7D530D" w14:textId="77777777" w:rsidR="008F2C32" w:rsidRPr="008F2C32" w:rsidRDefault="008F2C32" w:rsidP="008F2C32">
      <w:pPr>
        <w:pStyle w:val="af9"/>
      </w:pPr>
      <w:r w:rsidRPr="008F2C32">
        <w:t>Типи даних</w:t>
      </w:r>
    </w:p>
    <w:p w14:paraId="2EE7E21B" w14:textId="77777777" w:rsidR="008F2C32" w:rsidRPr="008F2C32" w:rsidRDefault="008F2C32" w:rsidP="008F2C32">
      <w:pPr>
        <w:pStyle w:val="af7"/>
      </w:pPr>
      <w:r w:rsidRPr="008F2C32">
        <w:t xml:space="preserve">PHP підтримує вісім простих типів даних. </w:t>
      </w:r>
    </w:p>
    <w:p w14:paraId="10D9EB1F" w14:textId="77777777" w:rsidR="008F2C32" w:rsidRPr="008F2C32" w:rsidRDefault="008F2C32" w:rsidP="008F2C32">
      <w:pPr>
        <w:pStyle w:val="af7"/>
      </w:pPr>
      <w:r w:rsidRPr="008F2C32">
        <w:t xml:space="preserve">Чотири скалярних типи: </w:t>
      </w:r>
    </w:p>
    <w:p w14:paraId="131DB86A" w14:textId="77777777" w:rsidR="008F2C32" w:rsidRPr="008F2C32" w:rsidRDefault="008F2C32" w:rsidP="008F2C32">
      <w:pPr>
        <w:pStyle w:val="a0"/>
      </w:pPr>
      <w:proofErr w:type="spellStart"/>
      <w:r w:rsidRPr="008F2C32">
        <w:t>boolean</w:t>
      </w:r>
      <w:proofErr w:type="spellEnd"/>
      <w:r w:rsidRPr="008F2C32">
        <w:t xml:space="preserve"> (логічний)</w:t>
      </w:r>
      <w:r w:rsidRPr="008F2C32">
        <w:t xml:space="preserve">; </w:t>
      </w:r>
    </w:p>
    <w:p w14:paraId="76387E2A" w14:textId="77777777" w:rsidR="008F2C32" w:rsidRPr="008F2C32" w:rsidRDefault="008F2C32" w:rsidP="008F2C32">
      <w:pPr>
        <w:pStyle w:val="a0"/>
      </w:pPr>
      <w:proofErr w:type="spellStart"/>
      <w:r w:rsidRPr="008F2C32">
        <w:t>integer</w:t>
      </w:r>
      <w:proofErr w:type="spellEnd"/>
      <w:r w:rsidRPr="008F2C32">
        <w:t xml:space="preserve"> (цілий)</w:t>
      </w:r>
      <w:r w:rsidRPr="008F2C32">
        <w:t xml:space="preserve">; </w:t>
      </w:r>
    </w:p>
    <w:p w14:paraId="704D1248" w14:textId="77777777" w:rsidR="008F2C32" w:rsidRPr="008F2C32" w:rsidRDefault="008F2C32" w:rsidP="008F2C32">
      <w:pPr>
        <w:pStyle w:val="a0"/>
      </w:pPr>
      <w:proofErr w:type="spellStart"/>
      <w:r w:rsidRPr="008F2C32">
        <w:t>float</w:t>
      </w:r>
      <w:proofErr w:type="spellEnd"/>
      <w:r w:rsidRPr="008F2C32">
        <w:t xml:space="preserve"> (з плаваючою точкою)</w:t>
      </w:r>
      <w:r w:rsidRPr="008F2C32">
        <w:t xml:space="preserve">; </w:t>
      </w:r>
    </w:p>
    <w:p w14:paraId="57C34C1E" w14:textId="77777777" w:rsidR="008F2C32" w:rsidRPr="008F2C32" w:rsidRDefault="008F2C32" w:rsidP="008F2C32">
      <w:pPr>
        <w:pStyle w:val="a0"/>
      </w:pPr>
      <w:proofErr w:type="spellStart"/>
      <w:r w:rsidRPr="008F2C32">
        <w:t>string</w:t>
      </w:r>
      <w:proofErr w:type="spellEnd"/>
      <w:r w:rsidRPr="008F2C32">
        <w:t xml:space="preserve"> (строковий)</w:t>
      </w:r>
      <w:r w:rsidRPr="008F2C32">
        <w:t xml:space="preserve">. </w:t>
      </w:r>
    </w:p>
    <w:p w14:paraId="7A4BED64" w14:textId="77777777" w:rsidR="008F2C32" w:rsidRPr="008F2C32" w:rsidRDefault="008F2C32" w:rsidP="008F2C32">
      <w:pPr>
        <w:pStyle w:val="af7"/>
      </w:pPr>
      <w:r w:rsidRPr="008F2C32">
        <w:t xml:space="preserve">Два змішаних типи: </w:t>
      </w:r>
    </w:p>
    <w:p w14:paraId="4DDF1501" w14:textId="77777777" w:rsidR="008F2C32" w:rsidRPr="008F2C32" w:rsidRDefault="008F2C32" w:rsidP="008F2C32">
      <w:pPr>
        <w:pStyle w:val="a0"/>
      </w:pPr>
      <w:proofErr w:type="spellStart"/>
      <w:r w:rsidRPr="008F2C32">
        <w:t>array</w:t>
      </w:r>
      <w:proofErr w:type="spellEnd"/>
      <w:r w:rsidRPr="008F2C32">
        <w:t xml:space="preserve"> (масив)</w:t>
      </w:r>
      <w:r w:rsidRPr="008F2C32">
        <w:t xml:space="preserve">; </w:t>
      </w:r>
    </w:p>
    <w:p w14:paraId="0235B4FD" w14:textId="77777777" w:rsidR="008F2C32" w:rsidRPr="008F2C32" w:rsidRDefault="008F2C32" w:rsidP="008F2C32">
      <w:pPr>
        <w:pStyle w:val="a0"/>
      </w:pPr>
      <w:proofErr w:type="spellStart"/>
      <w:r w:rsidRPr="008F2C32">
        <w:t>object</w:t>
      </w:r>
      <w:proofErr w:type="spellEnd"/>
      <w:r w:rsidRPr="008F2C32">
        <w:t xml:space="preserve"> (об'єкт)</w:t>
      </w:r>
      <w:r w:rsidRPr="008F2C32">
        <w:t xml:space="preserve">. </w:t>
      </w:r>
    </w:p>
    <w:p w14:paraId="616CF76B" w14:textId="77777777" w:rsidR="008F2C32" w:rsidRPr="008F2C32" w:rsidRDefault="008F2C32" w:rsidP="008F2C32">
      <w:pPr>
        <w:pStyle w:val="af7"/>
      </w:pPr>
      <w:r w:rsidRPr="008F2C32">
        <w:t xml:space="preserve">І два спеціальних типи: </w:t>
      </w:r>
    </w:p>
    <w:p w14:paraId="2C5CB5D7" w14:textId="77777777" w:rsidR="008F2C32" w:rsidRPr="008F2C32" w:rsidRDefault="008F2C32" w:rsidP="008F2C32">
      <w:pPr>
        <w:pStyle w:val="a0"/>
      </w:pPr>
      <w:proofErr w:type="spellStart"/>
      <w:r w:rsidRPr="008F2C32">
        <w:t>resource</w:t>
      </w:r>
      <w:proofErr w:type="spellEnd"/>
      <w:r w:rsidRPr="008F2C32">
        <w:t xml:space="preserve"> (ресурс)</w:t>
      </w:r>
      <w:r w:rsidRPr="008F2C32">
        <w:t xml:space="preserve">; </w:t>
      </w:r>
    </w:p>
    <w:p w14:paraId="30ACFD09" w14:textId="64294D40" w:rsidR="005337BA" w:rsidRPr="008F2C32" w:rsidRDefault="008F2C32" w:rsidP="008F2C32">
      <w:pPr>
        <w:pStyle w:val="a0"/>
      </w:pPr>
      <w:r w:rsidRPr="008F2C32">
        <w:t>NULL</w:t>
      </w:r>
      <w:r w:rsidRPr="008F2C32">
        <w:t xml:space="preserve">. </w:t>
      </w:r>
    </w:p>
    <w:p w14:paraId="39A6EF87" w14:textId="77777777" w:rsidR="005337BA" w:rsidRDefault="005337BA" w:rsidP="00D8420F">
      <w:pPr>
        <w:pStyle w:val="af7"/>
        <w:rPr>
          <w:lang w:val="ru-UA"/>
        </w:rPr>
      </w:pPr>
    </w:p>
    <w:p w14:paraId="025DD394" w14:textId="77777777" w:rsidR="008F2C32" w:rsidRPr="008F2C32" w:rsidRDefault="008F2C32" w:rsidP="008F2C32">
      <w:pPr>
        <w:pStyle w:val="af7"/>
      </w:pPr>
      <w:r w:rsidRPr="008F2C32">
        <w:t>У PHP не прийнято явне оголошення типів змінних. Переважно, щоб це робив сам інтерпретатор під час виконання програми в залежності від контексту, в якому використовується змінна.</w:t>
      </w:r>
    </w:p>
    <w:p w14:paraId="648A91D5" w14:textId="77777777" w:rsidR="008F2C32" w:rsidRPr="008F2C32" w:rsidRDefault="008F2C32" w:rsidP="008F2C32">
      <w:pPr>
        <w:pStyle w:val="af9"/>
      </w:pPr>
      <w:r w:rsidRPr="008F2C32">
        <w:lastRenderedPageBreak/>
        <w:t xml:space="preserve">Тип </w:t>
      </w:r>
      <w:proofErr w:type="spellStart"/>
      <w:r w:rsidRPr="008F2C32">
        <w:t>boolean</w:t>
      </w:r>
      <w:proofErr w:type="spellEnd"/>
      <w:r w:rsidRPr="008F2C32">
        <w:t xml:space="preserve"> (логічний або логічний тип)</w:t>
      </w:r>
    </w:p>
    <w:p w14:paraId="72B5E021" w14:textId="77777777" w:rsidR="008F2C32" w:rsidRPr="008F2C32" w:rsidRDefault="008F2C32" w:rsidP="008F2C32">
      <w:pPr>
        <w:pStyle w:val="af7"/>
      </w:pPr>
      <w:r w:rsidRPr="008F2C32">
        <w:t xml:space="preserve">Цей найпростіший тип виражає істинність значення, тобто змінна цього типу може мати тільки два значення - істина TRUE або брехня FALSE. </w:t>
      </w:r>
    </w:p>
    <w:p w14:paraId="4664436E" w14:textId="77777777" w:rsidR="008F2C32" w:rsidRPr="008F2C32" w:rsidRDefault="008F2C32" w:rsidP="008F2C32">
      <w:pPr>
        <w:pStyle w:val="af7"/>
      </w:pPr>
      <w:r w:rsidRPr="008F2C32">
        <w:t xml:space="preserve">Щоб визначити логічний тип, використовують ключове слово TRUE або FALSE. Обидва </w:t>
      </w:r>
      <w:proofErr w:type="spellStart"/>
      <w:r w:rsidRPr="008F2C32">
        <w:t>регістронезавісімого</w:t>
      </w:r>
      <w:proofErr w:type="spellEnd"/>
      <w:r w:rsidRPr="008F2C32">
        <w:t>.</w:t>
      </w:r>
    </w:p>
    <w:p w14:paraId="0F7BACF4" w14:textId="77777777" w:rsidR="008F2C32" w:rsidRPr="008F2C32" w:rsidRDefault="008F2C32" w:rsidP="008F2C32">
      <w:pPr>
        <w:pStyle w:val="afc"/>
        <w:ind w:left="567"/>
      </w:pPr>
      <w:bookmarkStart w:id="16" w:name="example.2.5"/>
      <w:bookmarkEnd w:id="16"/>
      <w:r w:rsidRPr="008F2C32">
        <w:t xml:space="preserve">&lt;? </w:t>
      </w:r>
      <w:proofErr w:type="spellStart"/>
      <w:r w:rsidRPr="008F2C32">
        <w:t>Php</w:t>
      </w:r>
      <w:proofErr w:type="spellEnd"/>
    </w:p>
    <w:p w14:paraId="16A6C5E4" w14:textId="77777777" w:rsidR="008F2C32" w:rsidRPr="008F2C32" w:rsidRDefault="008F2C32" w:rsidP="008F2C32">
      <w:pPr>
        <w:pStyle w:val="afc"/>
        <w:ind w:left="567"/>
      </w:pPr>
      <w:r w:rsidRPr="008F2C32">
        <w:t>$ Test = True;</w:t>
      </w:r>
    </w:p>
    <w:p w14:paraId="1702669D" w14:textId="77777777" w:rsidR="008F2C32" w:rsidRPr="008F2C32" w:rsidRDefault="008F2C32" w:rsidP="008F2C32">
      <w:pPr>
        <w:pStyle w:val="afc"/>
        <w:ind w:left="567"/>
      </w:pPr>
      <w:r w:rsidRPr="008F2C32">
        <w:t>?&gt;</w:t>
      </w:r>
    </w:p>
    <w:p w14:paraId="59A082C4" w14:textId="77777777" w:rsidR="008F2C32" w:rsidRPr="008F2C32" w:rsidRDefault="008F2C32" w:rsidP="008F2C32">
      <w:pPr>
        <w:pStyle w:val="af9"/>
      </w:pPr>
      <w:r w:rsidRPr="008F2C32">
        <w:t xml:space="preserve">Тип </w:t>
      </w:r>
      <w:proofErr w:type="spellStart"/>
      <w:r w:rsidRPr="008F2C32">
        <w:t>integer</w:t>
      </w:r>
      <w:proofErr w:type="spellEnd"/>
      <w:r w:rsidRPr="008F2C32">
        <w:t xml:space="preserve"> (цілі)</w:t>
      </w:r>
    </w:p>
    <w:p w14:paraId="299F6445" w14:textId="77777777" w:rsidR="008F2C32" w:rsidRPr="008F2C32" w:rsidRDefault="008F2C32" w:rsidP="008F2C32">
      <w:pPr>
        <w:pStyle w:val="af7"/>
      </w:pPr>
      <w:r w:rsidRPr="008F2C32">
        <w:t xml:space="preserve">Цей тип задає число з безлічі цілих чисел Z = {..., -2, -1, 0, 1, 2, ...}. Цілі можуть бути вказані у десятковій, </w:t>
      </w:r>
      <w:proofErr w:type="spellStart"/>
      <w:r w:rsidRPr="008F2C32">
        <w:t>шістнадцятковій</w:t>
      </w:r>
      <w:proofErr w:type="spellEnd"/>
      <w:r w:rsidRPr="008F2C32">
        <w:t xml:space="preserve"> або </w:t>
      </w:r>
      <w:proofErr w:type="spellStart"/>
      <w:r w:rsidRPr="008F2C32">
        <w:t>вісімковій</w:t>
      </w:r>
      <w:proofErr w:type="spellEnd"/>
      <w:r w:rsidRPr="008F2C32">
        <w:t xml:space="preserve"> системі числення, за бажанням з попереднім знаком «-» або «+».</w:t>
      </w:r>
    </w:p>
    <w:p w14:paraId="62D671B9" w14:textId="77777777" w:rsidR="008F2C32" w:rsidRPr="008F2C32" w:rsidRDefault="008F2C32" w:rsidP="008F2C32">
      <w:pPr>
        <w:pStyle w:val="af7"/>
      </w:pPr>
      <w:r w:rsidRPr="008F2C32">
        <w:t xml:space="preserve">Якщо ви використовуєте </w:t>
      </w:r>
      <w:proofErr w:type="spellStart"/>
      <w:r w:rsidRPr="008F2C32">
        <w:t>вісімкову</w:t>
      </w:r>
      <w:proofErr w:type="spellEnd"/>
      <w:r w:rsidRPr="008F2C32">
        <w:t xml:space="preserve"> систему числення, ви повинні випередити число 0 (нулем), для використання </w:t>
      </w:r>
      <w:proofErr w:type="spellStart"/>
      <w:r w:rsidRPr="008F2C32">
        <w:t>шістнадцятковій</w:t>
      </w:r>
      <w:proofErr w:type="spellEnd"/>
      <w:r w:rsidRPr="008F2C32">
        <w:t xml:space="preserve"> системи потрібно поставити перед числом 0x. </w:t>
      </w:r>
    </w:p>
    <w:p w14:paraId="5C3FCCE2" w14:textId="77777777" w:rsidR="008F2C32" w:rsidRPr="008F2C32" w:rsidRDefault="008F2C32" w:rsidP="008F2C32">
      <w:pPr>
        <w:pStyle w:val="afc"/>
        <w:ind w:left="567"/>
      </w:pPr>
      <w:r w:rsidRPr="008F2C32">
        <w:t xml:space="preserve">&lt;? </w:t>
      </w:r>
      <w:proofErr w:type="spellStart"/>
      <w:r w:rsidRPr="008F2C32">
        <w:t>Php</w:t>
      </w:r>
      <w:proofErr w:type="spellEnd"/>
    </w:p>
    <w:p w14:paraId="16A3D9DD" w14:textId="77777777" w:rsidR="008F2C32" w:rsidRPr="008F2C32" w:rsidRDefault="008F2C32" w:rsidP="008F2C32">
      <w:pPr>
        <w:pStyle w:val="afc"/>
        <w:ind w:left="567"/>
      </w:pPr>
      <w:r w:rsidRPr="008F2C32">
        <w:t xml:space="preserve">$ A = 1234; // </w:t>
      </w:r>
      <w:proofErr w:type="spellStart"/>
      <w:r w:rsidRPr="008F2C32">
        <w:t>десяткове</w:t>
      </w:r>
      <w:proofErr w:type="spellEnd"/>
      <w:r w:rsidRPr="008F2C32">
        <w:t xml:space="preserve"> </w:t>
      </w:r>
      <w:proofErr w:type="spellStart"/>
      <w:r w:rsidRPr="008F2C32">
        <w:t>число</w:t>
      </w:r>
      <w:proofErr w:type="spellEnd"/>
    </w:p>
    <w:p w14:paraId="26E9AC02" w14:textId="77777777" w:rsidR="008F2C32" w:rsidRPr="008F2C32" w:rsidRDefault="008F2C32" w:rsidP="008F2C32">
      <w:pPr>
        <w:pStyle w:val="afc"/>
        <w:ind w:left="567"/>
      </w:pPr>
      <w:r w:rsidRPr="008F2C32">
        <w:t xml:space="preserve">$ A = -123; // </w:t>
      </w:r>
      <w:proofErr w:type="spellStart"/>
      <w:r w:rsidRPr="008F2C32">
        <w:t>від'ємне</w:t>
      </w:r>
      <w:proofErr w:type="spellEnd"/>
      <w:r w:rsidRPr="008F2C32">
        <w:t xml:space="preserve"> </w:t>
      </w:r>
      <w:proofErr w:type="spellStart"/>
      <w:r w:rsidRPr="008F2C32">
        <w:t>число</w:t>
      </w:r>
      <w:proofErr w:type="spellEnd"/>
    </w:p>
    <w:p w14:paraId="6D788F75" w14:textId="77777777" w:rsidR="008F2C32" w:rsidRPr="008F2C32" w:rsidRDefault="008F2C32" w:rsidP="008F2C32">
      <w:pPr>
        <w:pStyle w:val="afc"/>
        <w:ind w:left="567"/>
      </w:pPr>
      <w:r w:rsidRPr="008F2C32">
        <w:t xml:space="preserve">$ A = 0123; // </w:t>
      </w:r>
      <w:proofErr w:type="spellStart"/>
      <w:r w:rsidRPr="008F2C32">
        <w:t>вісімкове</w:t>
      </w:r>
      <w:proofErr w:type="spellEnd"/>
      <w:r w:rsidRPr="008F2C32">
        <w:t xml:space="preserve"> </w:t>
      </w:r>
      <w:proofErr w:type="spellStart"/>
      <w:r w:rsidRPr="008F2C32">
        <w:t>число</w:t>
      </w:r>
      <w:proofErr w:type="spellEnd"/>
      <w:r w:rsidRPr="008F2C32">
        <w:t xml:space="preserve"> (</w:t>
      </w:r>
      <w:proofErr w:type="spellStart"/>
      <w:r w:rsidRPr="008F2C32">
        <w:t>еквівалентно</w:t>
      </w:r>
      <w:proofErr w:type="spellEnd"/>
    </w:p>
    <w:p w14:paraId="45246753" w14:textId="77777777" w:rsidR="008F2C32" w:rsidRPr="008F2C32" w:rsidRDefault="008F2C32" w:rsidP="008F2C32">
      <w:pPr>
        <w:pStyle w:val="afc"/>
        <w:ind w:left="567"/>
      </w:pPr>
      <w:r w:rsidRPr="008F2C32">
        <w:tab/>
      </w:r>
      <w:r w:rsidRPr="008F2C32">
        <w:tab/>
        <w:t xml:space="preserve"> // 83 в </w:t>
      </w:r>
      <w:proofErr w:type="spellStart"/>
      <w:r w:rsidRPr="008F2C32">
        <w:t>десятковій</w:t>
      </w:r>
      <w:proofErr w:type="spellEnd"/>
      <w:r w:rsidRPr="008F2C32">
        <w:t xml:space="preserve"> </w:t>
      </w:r>
      <w:proofErr w:type="spellStart"/>
      <w:r w:rsidRPr="008F2C32">
        <w:t>системі</w:t>
      </w:r>
      <w:proofErr w:type="spellEnd"/>
      <w:r w:rsidRPr="008F2C32">
        <w:t xml:space="preserve">) </w:t>
      </w:r>
    </w:p>
    <w:p w14:paraId="209CC3AE" w14:textId="77777777" w:rsidR="008F2C32" w:rsidRPr="008F2C32" w:rsidRDefault="008F2C32" w:rsidP="008F2C32">
      <w:pPr>
        <w:pStyle w:val="afc"/>
        <w:ind w:left="567"/>
      </w:pPr>
      <w:r w:rsidRPr="008F2C32">
        <w:t xml:space="preserve">$ A = 0x1A; // </w:t>
      </w:r>
      <w:proofErr w:type="spellStart"/>
      <w:r w:rsidRPr="008F2C32">
        <w:t>шістнадцяткове</w:t>
      </w:r>
      <w:proofErr w:type="spellEnd"/>
      <w:r w:rsidRPr="008F2C32">
        <w:t xml:space="preserve"> </w:t>
      </w:r>
      <w:proofErr w:type="spellStart"/>
      <w:r w:rsidRPr="008F2C32">
        <w:t>число</w:t>
      </w:r>
      <w:proofErr w:type="spellEnd"/>
      <w:r w:rsidRPr="008F2C32">
        <w:t xml:space="preserve"> (</w:t>
      </w:r>
      <w:proofErr w:type="spellStart"/>
      <w:r w:rsidRPr="008F2C32">
        <w:t>еквівалентно</w:t>
      </w:r>
      <w:proofErr w:type="spellEnd"/>
    </w:p>
    <w:p w14:paraId="390BAC99" w14:textId="77777777" w:rsidR="008F2C32" w:rsidRPr="008F2C32" w:rsidRDefault="008F2C32" w:rsidP="008F2C32">
      <w:pPr>
        <w:pStyle w:val="afc"/>
        <w:ind w:left="567"/>
      </w:pPr>
      <w:r w:rsidRPr="008F2C32">
        <w:tab/>
      </w:r>
      <w:r w:rsidRPr="008F2C32">
        <w:tab/>
        <w:t xml:space="preserve"> // 26 в </w:t>
      </w:r>
      <w:proofErr w:type="spellStart"/>
      <w:r w:rsidRPr="008F2C32">
        <w:t>десятковій</w:t>
      </w:r>
      <w:proofErr w:type="spellEnd"/>
      <w:r w:rsidRPr="008F2C32">
        <w:t xml:space="preserve"> </w:t>
      </w:r>
      <w:proofErr w:type="spellStart"/>
      <w:r w:rsidRPr="008F2C32">
        <w:t>системі</w:t>
      </w:r>
      <w:proofErr w:type="spellEnd"/>
      <w:r w:rsidRPr="008F2C32">
        <w:t>)</w:t>
      </w:r>
    </w:p>
    <w:p w14:paraId="0FE940E0" w14:textId="77777777" w:rsidR="008F2C32" w:rsidRPr="008F2C32" w:rsidRDefault="008F2C32" w:rsidP="008F2C32">
      <w:pPr>
        <w:pStyle w:val="afc"/>
        <w:ind w:left="567"/>
      </w:pPr>
      <w:r w:rsidRPr="008F2C32">
        <w:t xml:space="preserve">?&gt; </w:t>
      </w:r>
    </w:p>
    <w:p w14:paraId="3BEE1801" w14:textId="77777777" w:rsidR="008F2C32" w:rsidRPr="008F2C32" w:rsidRDefault="008F2C32" w:rsidP="008F2C32">
      <w:pPr>
        <w:pStyle w:val="af7"/>
      </w:pPr>
      <w:r w:rsidRPr="008F2C32">
        <w:t xml:space="preserve">Розмір цілого залежить від платформи, хоча, як правило, максимальне значення близько двох мільярдів (це 32-бітове знакове). </w:t>
      </w:r>
      <w:proofErr w:type="spellStart"/>
      <w:r w:rsidRPr="008F2C32">
        <w:t>Беззнакові</w:t>
      </w:r>
      <w:proofErr w:type="spellEnd"/>
      <w:r w:rsidRPr="008F2C32">
        <w:t xml:space="preserve"> цілі PHP не підтримує.</w:t>
      </w:r>
    </w:p>
    <w:p w14:paraId="381BAF83" w14:textId="77777777" w:rsidR="008F2C32" w:rsidRPr="008F2C32" w:rsidRDefault="008F2C32" w:rsidP="008F2C32">
      <w:pPr>
        <w:pStyle w:val="af7"/>
      </w:pPr>
      <w:r w:rsidRPr="008F2C32">
        <w:t>Якщо ви визначите число, що перевищує межі цілого типу, воно буде інтерпретовано як число з плаваючою крапкою. Також якщо ви використовуєте оператор, результатом роботи якого буде число, що перевищує межі цілого, замість нього буде повернуто число з плаваючою крапкою.</w:t>
      </w:r>
    </w:p>
    <w:p w14:paraId="2D92B6FB" w14:textId="77777777" w:rsidR="008F2C32" w:rsidRPr="008F2C32" w:rsidRDefault="008F2C32" w:rsidP="008F2C32">
      <w:pPr>
        <w:pStyle w:val="af9"/>
      </w:pPr>
      <w:r w:rsidRPr="008F2C32">
        <w:t xml:space="preserve">Тип </w:t>
      </w:r>
      <w:proofErr w:type="spellStart"/>
      <w:r w:rsidRPr="008F2C32">
        <w:t>float</w:t>
      </w:r>
      <w:proofErr w:type="spellEnd"/>
      <w:r w:rsidRPr="008F2C32">
        <w:t xml:space="preserve"> (числа з плаваючою точкою)</w:t>
      </w:r>
    </w:p>
    <w:p w14:paraId="31ED6083" w14:textId="77777777" w:rsidR="008F2C32" w:rsidRPr="008F2C32" w:rsidRDefault="008F2C32" w:rsidP="008F2C32">
      <w:pPr>
        <w:pStyle w:val="af7"/>
      </w:pPr>
      <w:r w:rsidRPr="008F2C32">
        <w:t xml:space="preserve">Числа з плаваючою точкою (вони ж числа подвійної точності або дійсні числа) можуть бути визначені за допомогою будь-якого з наступних </w:t>
      </w:r>
      <w:proofErr w:type="spellStart"/>
      <w:r w:rsidRPr="008F2C32">
        <w:t>синтаксисів</w:t>
      </w:r>
      <w:proofErr w:type="spellEnd"/>
      <w:r w:rsidRPr="008F2C32">
        <w:t xml:space="preserve">: </w:t>
      </w:r>
    </w:p>
    <w:p w14:paraId="031732D8" w14:textId="77777777" w:rsidR="008F2C32" w:rsidRPr="008F2C32" w:rsidRDefault="008F2C32" w:rsidP="008F2C32">
      <w:pPr>
        <w:pStyle w:val="afc"/>
        <w:ind w:left="567"/>
      </w:pPr>
      <w:r w:rsidRPr="008F2C32">
        <w:t xml:space="preserve">&lt;? </w:t>
      </w:r>
      <w:proofErr w:type="spellStart"/>
      <w:r w:rsidRPr="008F2C32">
        <w:t>Php</w:t>
      </w:r>
      <w:proofErr w:type="spellEnd"/>
    </w:p>
    <w:p w14:paraId="2C064BC2" w14:textId="77777777" w:rsidR="008F2C32" w:rsidRPr="008F2C32" w:rsidRDefault="008F2C32" w:rsidP="008F2C32">
      <w:pPr>
        <w:pStyle w:val="afc"/>
        <w:ind w:left="567"/>
      </w:pPr>
      <w:r w:rsidRPr="008F2C32">
        <w:t>$ A = 1.234;</w:t>
      </w:r>
    </w:p>
    <w:p w14:paraId="0895094E" w14:textId="77777777" w:rsidR="008F2C32" w:rsidRPr="008F2C32" w:rsidRDefault="008F2C32" w:rsidP="008F2C32">
      <w:pPr>
        <w:pStyle w:val="afc"/>
        <w:ind w:left="567"/>
      </w:pPr>
      <w:r w:rsidRPr="008F2C32">
        <w:t>$ B = 1.2e3;</w:t>
      </w:r>
    </w:p>
    <w:p w14:paraId="5892A5D0" w14:textId="77777777" w:rsidR="008F2C32" w:rsidRPr="008F2C32" w:rsidRDefault="008F2C32" w:rsidP="008F2C32">
      <w:pPr>
        <w:pStyle w:val="afc"/>
        <w:ind w:left="567"/>
      </w:pPr>
      <w:r w:rsidRPr="008F2C32">
        <w:t>$ C = 7E-10;</w:t>
      </w:r>
    </w:p>
    <w:p w14:paraId="0CF00A69" w14:textId="77777777" w:rsidR="008F2C32" w:rsidRPr="008F2C32" w:rsidRDefault="008F2C32" w:rsidP="008F2C32">
      <w:pPr>
        <w:pStyle w:val="afc"/>
        <w:ind w:left="567"/>
      </w:pPr>
      <w:r w:rsidRPr="008F2C32">
        <w:t xml:space="preserve">?&gt; </w:t>
      </w:r>
    </w:p>
    <w:p w14:paraId="48053E6D" w14:textId="77777777" w:rsidR="008F2C32" w:rsidRPr="008F2C32" w:rsidRDefault="008F2C32" w:rsidP="008F2C32">
      <w:pPr>
        <w:pStyle w:val="af7"/>
      </w:pPr>
      <w:r w:rsidRPr="008F2C32">
        <w:t xml:space="preserve">Розмір числа з плаваючою точкою залежить від платформи, хоча максимум, як правило, ~ 1.8e308 з точністю близько 14 десяткових цифр. </w:t>
      </w:r>
    </w:p>
    <w:p w14:paraId="31975BCB" w14:textId="77777777" w:rsidR="008F2C32" w:rsidRPr="008F2C32" w:rsidRDefault="008F2C32" w:rsidP="008F2C32">
      <w:pPr>
        <w:pStyle w:val="af9"/>
      </w:pPr>
      <w:r w:rsidRPr="008F2C32">
        <w:t xml:space="preserve">Тип </w:t>
      </w:r>
      <w:proofErr w:type="spellStart"/>
      <w:r w:rsidRPr="008F2C32">
        <w:t>string</w:t>
      </w:r>
      <w:proofErr w:type="spellEnd"/>
      <w:r w:rsidRPr="008F2C32">
        <w:t xml:space="preserve"> (рядки)</w:t>
      </w:r>
    </w:p>
    <w:p w14:paraId="6B94C922" w14:textId="6A756904" w:rsidR="008F2C32" w:rsidRPr="008F2C32" w:rsidRDefault="008F2C32" w:rsidP="008F2C32">
      <w:pPr>
        <w:pStyle w:val="af7"/>
      </w:pPr>
      <w:r w:rsidRPr="008F2C32">
        <w:t>Рядок</w:t>
      </w:r>
      <w:r w:rsidRPr="008F2C32">
        <w:t xml:space="preserve">- це набір символів. У PHP символ - це те ж саме, що байт, це означає, що існує рівно 256 різних символів. Це також означає, що PHP не має вбудованої підтримки </w:t>
      </w:r>
      <w:proofErr w:type="spellStart"/>
      <w:r w:rsidRPr="008F2C32">
        <w:t>Unicode</w:t>
      </w:r>
      <w:proofErr w:type="spellEnd"/>
      <w:r w:rsidRPr="008F2C32">
        <w:t>. У PHP практично не існує обмежень на розмір рядків, тому немає абсолютно ніяких причин турбуватися про їх довжині.</w:t>
      </w:r>
    </w:p>
    <w:p w14:paraId="45F500EE" w14:textId="6C2E2A62" w:rsidR="008F2C32" w:rsidRPr="008F2C32" w:rsidRDefault="008F2C32" w:rsidP="008F2C32">
      <w:pPr>
        <w:pStyle w:val="af7"/>
      </w:pPr>
      <w:r w:rsidRPr="008F2C32">
        <w:t>Рядок</w:t>
      </w:r>
      <w:r w:rsidRPr="008F2C32">
        <w:t xml:space="preserve"> в PHP може бути визначена трьома різними способами: </w:t>
      </w:r>
    </w:p>
    <w:p w14:paraId="03633354" w14:textId="77777777" w:rsidR="008F2C32" w:rsidRPr="00191BB1" w:rsidRDefault="008F2C32" w:rsidP="00191BB1">
      <w:pPr>
        <w:pStyle w:val="a0"/>
      </w:pPr>
      <w:r w:rsidRPr="00191BB1">
        <w:t xml:space="preserve">за допомогою одинарних лапок; </w:t>
      </w:r>
    </w:p>
    <w:p w14:paraId="0FB4D138" w14:textId="77777777" w:rsidR="008F2C32" w:rsidRPr="00191BB1" w:rsidRDefault="008F2C32" w:rsidP="00191BB1">
      <w:pPr>
        <w:pStyle w:val="a0"/>
      </w:pPr>
      <w:r w:rsidRPr="00191BB1">
        <w:lastRenderedPageBreak/>
        <w:t xml:space="preserve">за допомогою подвійних лапок; </w:t>
      </w:r>
    </w:p>
    <w:p w14:paraId="26CB118F" w14:textId="77777777" w:rsidR="008F2C32" w:rsidRPr="00191BB1" w:rsidRDefault="008F2C32" w:rsidP="00191BB1">
      <w:pPr>
        <w:pStyle w:val="a0"/>
      </w:pPr>
      <w:proofErr w:type="spellStart"/>
      <w:r w:rsidRPr="00191BB1">
        <w:t>heredoc</w:t>
      </w:r>
      <w:proofErr w:type="spellEnd"/>
      <w:r w:rsidRPr="00191BB1">
        <w:t>-синтаксисом</w:t>
      </w:r>
      <w:r w:rsidRPr="00191BB1">
        <w:t xml:space="preserve">. </w:t>
      </w:r>
    </w:p>
    <w:p w14:paraId="4F091123" w14:textId="1DD04E9B" w:rsidR="008F2C32" w:rsidRPr="008F2C32" w:rsidRDefault="008F2C32" w:rsidP="008F2C32">
      <w:pPr>
        <w:pStyle w:val="af9"/>
      </w:pPr>
      <w:r w:rsidRPr="008F2C32">
        <w:t>Одинарні лапки</w:t>
      </w:r>
    </w:p>
    <w:p w14:paraId="4526F739" w14:textId="77777777" w:rsidR="008F2C32" w:rsidRPr="008F2C32" w:rsidRDefault="008F2C32" w:rsidP="008F2C32">
      <w:pPr>
        <w:pStyle w:val="af7"/>
      </w:pPr>
      <w:r w:rsidRPr="008F2C32">
        <w:t>Найпростіший спосіб визначити рядок - це укласти її в одинарні лапки « '». Щоб використовувати одинарні лапки всередині рядка, як і в багатьох інших мовах, перед нею необхідно поставити символ зворотної косої межі «\», т. Е. Екранувати її. Якщо зворотна коса риска повинна йти перед одинарною лапкою або бути в кінці рядка, необхідно продублювати її «\\ '».</w:t>
      </w:r>
    </w:p>
    <w:p w14:paraId="02E71F66" w14:textId="77777777" w:rsidR="008F2C32" w:rsidRPr="008F2C32" w:rsidRDefault="008F2C32" w:rsidP="008F2C32">
      <w:pPr>
        <w:pStyle w:val="af7"/>
      </w:pPr>
      <w:r w:rsidRPr="008F2C32">
        <w:t xml:space="preserve">Якщо всередині рядка, укладеної в одинарні лапки, зворотний </w:t>
      </w:r>
      <w:proofErr w:type="spellStart"/>
      <w:r w:rsidRPr="008F2C32">
        <w:t>слеш</w:t>
      </w:r>
      <w:proofErr w:type="spellEnd"/>
      <w:r w:rsidRPr="008F2C32">
        <w:t xml:space="preserve"> «\» зустрічається перед будь-яким іншим символом (відмінним від «\» і « '»), то він розглядається як звичайний символ і виводиться, як і всі інші. Тому зворотну косу риску необхідно екранувати, тільки якщо вона знаходиться в кінці рядка, перед закриває лапками.</w:t>
      </w:r>
    </w:p>
    <w:p w14:paraId="77AC4FC9" w14:textId="77777777" w:rsidR="008F2C32" w:rsidRPr="008F2C32" w:rsidRDefault="008F2C32" w:rsidP="008F2C32">
      <w:pPr>
        <w:pStyle w:val="af7"/>
      </w:pPr>
      <w:bookmarkStart w:id="17" w:name="keyword-context.7"/>
      <w:bookmarkEnd w:id="17"/>
      <w:r w:rsidRPr="008F2C32">
        <w:t xml:space="preserve">У PHP існує ряд комбінацій символів, що починаються з символу зворотної косої межі. Їх називають керуючими послідовностями, і вони мають спеціальні значення, про які ми розповімо трохи пізніше. Так ось, на відміну від двох інших </w:t>
      </w:r>
      <w:proofErr w:type="spellStart"/>
      <w:r w:rsidRPr="008F2C32">
        <w:t>синтаксисів</w:t>
      </w:r>
      <w:proofErr w:type="spellEnd"/>
      <w:r w:rsidRPr="008F2C32">
        <w:t>, змінні і керуючі послідовності для спеціальних символів, що зустрічаються в рядках, взятих в одинарні лапки, не обробляються.</w:t>
      </w:r>
    </w:p>
    <w:p w14:paraId="4E21FCE2" w14:textId="77777777" w:rsidR="008F2C32" w:rsidRPr="008F2C32" w:rsidRDefault="008F2C32" w:rsidP="008F2C32">
      <w:pPr>
        <w:pStyle w:val="af9"/>
      </w:pPr>
      <w:r w:rsidRPr="008F2C32">
        <w:t>Подвійні лапки</w:t>
      </w:r>
    </w:p>
    <w:p w14:paraId="3648DF96" w14:textId="77777777" w:rsidR="008F2C32" w:rsidRDefault="008F2C32" w:rsidP="008F2C32">
      <w:pPr>
        <w:pStyle w:val="af7"/>
      </w:pPr>
      <w:r w:rsidRPr="008F2C32">
        <w:t>Якщо рядок укладена в подвійні лапки «" », PHP розпізнає більшу кількість керуючих послідовностей для спеціальних символів. Деякі з них наведені в таблиці.</w:t>
      </w:r>
    </w:p>
    <w:p w14:paraId="74A701E7" w14:textId="77777777" w:rsidR="008F2C32" w:rsidRPr="008F2C32" w:rsidRDefault="008F2C32" w:rsidP="008F2C32">
      <w:pPr>
        <w:pStyle w:val="af7"/>
      </w:pPr>
    </w:p>
    <w:p w14:paraId="278C3339" w14:textId="78C2ADD2" w:rsidR="008C11CB" w:rsidRPr="008C11CB" w:rsidRDefault="008C11CB" w:rsidP="008C11CB">
      <w:pPr>
        <w:pStyle w:val="afb"/>
        <w:jc w:val="left"/>
      </w:pPr>
      <w:r w:rsidRPr="008C11CB">
        <w:t xml:space="preserve">Таблиця </w:t>
      </w:r>
      <w:r w:rsidRPr="008C11CB">
        <w:fldChar w:fldCharType="begin"/>
      </w:r>
      <w:r w:rsidRPr="008C11CB">
        <w:instrText xml:space="preserve"> SEQ Таблиця \* ARABIC </w:instrText>
      </w:r>
      <w:r w:rsidRPr="008C11CB">
        <w:fldChar w:fldCharType="separate"/>
      </w:r>
      <w:r w:rsidRPr="008C11CB">
        <w:t>7</w:t>
      </w:r>
      <w:r w:rsidRPr="008C11CB">
        <w:fldChar w:fldCharType="end"/>
      </w:r>
      <w:r w:rsidRPr="008C11CB">
        <w:t xml:space="preserve"> – </w:t>
      </w:r>
      <w:r w:rsidRPr="008C11CB">
        <w:t>керуючі послідовності</w:t>
      </w:r>
    </w:p>
    <w:tbl>
      <w:tblPr>
        <w:tblW w:w="0" w:type="auto"/>
        <w:tblInd w:w="-10" w:type="dxa"/>
        <w:tblLayout w:type="fixed"/>
        <w:tblCellMar>
          <w:top w:w="30" w:type="dxa"/>
          <w:left w:w="25" w:type="dxa"/>
          <w:bottom w:w="30" w:type="dxa"/>
          <w:right w:w="30" w:type="dxa"/>
        </w:tblCellMar>
        <w:tblLook w:val="0000" w:firstRow="0" w:lastRow="0" w:firstColumn="0" w:lastColumn="0" w:noHBand="0" w:noVBand="0"/>
      </w:tblPr>
      <w:tblGrid>
        <w:gridCol w:w="2817"/>
        <w:gridCol w:w="6550"/>
      </w:tblGrid>
      <w:tr w:rsidR="008F2C32" w:rsidRPr="008C11CB" w14:paraId="650FC816" w14:textId="77777777" w:rsidTr="00217599">
        <w:tc>
          <w:tcPr>
            <w:tcW w:w="281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F57D071" w14:textId="77777777" w:rsidR="008F2C32" w:rsidRPr="008C11CB" w:rsidRDefault="008F2C32" w:rsidP="00217599">
            <w:pPr>
              <w:jc w:val="center"/>
              <w:rPr>
                <w:lang w:val="uk-UA"/>
              </w:rPr>
            </w:pPr>
            <w:r w:rsidRPr="008C11CB">
              <w:rPr>
                <w:sz w:val="28"/>
                <w:szCs w:val="28"/>
                <w:lang w:val="uk-UA"/>
              </w:rPr>
              <w:t>послідовність</w:t>
            </w:r>
          </w:p>
        </w:tc>
        <w:tc>
          <w:tcPr>
            <w:tcW w:w="655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6E472AA" w14:textId="77777777" w:rsidR="008F2C32" w:rsidRPr="008C11CB" w:rsidRDefault="008F2C32" w:rsidP="00217599">
            <w:pPr>
              <w:jc w:val="center"/>
              <w:rPr>
                <w:lang w:val="uk-UA"/>
              </w:rPr>
            </w:pPr>
            <w:r w:rsidRPr="008C11CB">
              <w:rPr>
                <w:sz w:val="28"/>
                <w:szCs w:val="28"/>
                <w:lang w:val="uk-UA"/>
              </w:rPr>
              <w:t>значення</w:t>
            </w:r>
          </w:p>
        </w:tc>
      </w:tr>
      <w:tr w:rsidR="008F2C32" w:rsidRPr="008C11CB" w14:paraId="5A7253F9" w14:textId="77777777" w:rsidTr="00217599">
        <w:tc>
          <w:tcPr>
            <w:tcW w:w="2817" w:type="dxa"/>
            <w:tcBorders>
              <w:top w:val="single" w:sz="4" w:space="0" w:color="000001"/>
              <w:left w:val="single" w:sz="4" w:space="0" w:color="000001"/>
              <w:bottom w:val="single" w:sz="4" w:space="0" w:color="000001"/>
              <w:right w:val="single" w:sz="4" w:space="0" w:color="000001"/>
            </w:tcBorders>
            <w:shd w:val="clear" w:color="auto" w:fill="FFFFFF"/>
          </w:tcPr>
          <w:p w14:paraId="297BD626" w14:textId="77777777" w:rsidR="008F2C32" w:rsidRPr="008C11CB" w:rsidRDefault="008F2C32" w:rsidP="00217599">
            <w:pPr>
              <w:rPr>
                <w:lang w:val="uk-UA"/>
              </w:rPr>
            </w:pPr>
            <w:r w:rsidRPr="008C11CB">
              <w:rPr>
                <w:sz w:val="28"/>
                <w:szCs w:val="28"/>
                <w:lang w:val="uk-UA"/>
              </w:rPr>
              <w:t>\ n</w:t>
            </w:r>
          </w:p>
        </w:tc>
        <w:tc>
          <w:tcPr>
            <w:tcW w:w="6550" w:type="dxa"/>
            <w:tcBorders>
              <w:top w:val="single" w:sz="4" w:space="0" w:color="000001"/>
              <w:left w:val="single" w:sz="4" w:space="0" w:color="000001"/>
              <w:bottom w:val="single" w:sz="4" w:space="0" w:color="000001"/>
              <w:right w:val="single" w:sz="4" w:space="0" w:color="000001"/>
            </w:tcBorders>
            <w:shd w:val="clear" w:color="auto" w:fill="FFFFFF"/>
          </w:tcPr>
          <w:p w14:paraId="0ED347B3" w14:textId="77777777" w:rsidR="008F2C32" w:rsidRPr="008C11CB" w:rsidRDefault="008F2C32" w:rsidP="00217599">
            <w:pPr>
              <w:rPr>
                <w:lang w:val="uk-UA"/>
              </w:rPr>
            </w:pPr>
            <w:r w:rsidRPr="008C11CB">
              <w:rPr>
                <w:sz w:val="28"/>
                <w:szCs w:val="28"/>
                <w:lang w:val="uk-UA"/>
              </w:rPr>
              <w:t>Новий рядок (LF або 0x0A (10) в ASCII)</w:t>
            </w:r>
          </w:p>
        </w:tc>
      </w:tr>
      <w:tr w:rsidR="008F2C32" w:rsidRPr="008C11CB" w14:paraId="103EF1D0" w14:textId="77777777" w:rsidTr="00217599">
        <w:tc>
          <w:tcPr>
            <w:tcW w:w="2817" w:type="dxa"/>
            <w:tcBorders>
              <w:top w:val="single" w:sz="4" w:space="0" w:color="000001"/>
              <w:left w:val="single" w:sz="4" w:space="0" w:color="000001"/>
              <w:bottom w:val="single" w:sz="4" w:space="0" w:color="000001"/>
              <w:right w:val="single" w:sz="4" w:space="0" w:color="000001"/>
            </w:tcBorders>
            <w:shd w:val="clear" w:color="auto" w:fill="FFFFFF"/>
          </w:tcPr>
          <w:p w14:paraId="6F0C6F44" w14:textId="77777777" w:rsidR="008F2C32" w:rsidRPr="008C11CB" w:rsidRDefault="008F2C32" w:rsidP="00217599">
            <w:pPr>
              <w:rPr>
                <w:lang w:val="uk-UA"/>
              </w:rPr>
            </w:pPr>
            <w:r w:rsidRPr="008C11CB">
              <w:rPr>
                <w:sz w:val="28"/>
                <w:szCs w:val="28"/>
                <w:lang w:val="uk-UA"/>
              </w:rPr>
              <w:t>\ r</w:t>
            </w:r>
          </w:p>
        </w:tc>
        <w:tc>
          <w:tcPr>
            <w:tcW w:w="6550" w:type="dxa"/>
            <w:tcBorders>
              <w:top w:val="single" w:sz="4" w:space="0" w:color="000001"/>
              <w:left w:val="single" w:sz="4" w:space="0" w:color="000001"/>
              <w:bottom w:val="single" w:sz="4" w:space="0" w:color="000001"/>
              <w:right w:val="single" w:sz="4" w:space="0" w:color="000001"/>
            </w:tcBorders>
            <w:shd w:val="clear" w:color="auto" w:fill="FFFFFF"/>
          </w:tcPr>
          <w:p w14:paraId="4B156E8D" w14:textId="77777777" w:rsidR="008F2C32" w:rsidRPr="008C11CB" w:rsidRDefault="008F2C32" w:rsidP="00217599">
            <w:pPr>
              <w:rPr>
                <w:lang w:val="uk-UA"/>
              </w:rPr>
            </w:pPr>
            <w:r w:rsidRPr="008C11CB">
              <w:rPr>
                <w:sz w:val="28"/>
                <w:szCs w:val="28"/>
                <w:lang w:val="uk-UA"/>
              </w:rPr>
              <w:t>Повернення каретки (CR або 0x0D (13) в ASCII)</w:t>
            </w:r>
          </w:p>
        </w:tc>
      </w:tr>
      <w:tr w:rsidR="008F2C32" w:rsidRPr="008C11CB" w14:paraId="64E792F0" w14:textId="77777777" w:rsidTr="00217599">
        <w:tc>
          <w:tcPr>
            <w:tcW w:w="2817" w:type="dxa"/>
            <w:tcBorders>
              <w:top w:val="single" w:sz="4" w:space="0" w:color="000001"/>
              <w:left w:val="single" w:sz="4" w:space="0" w:color="000001"/>
              <w:bottom w:val="single" w:sz="4" w:space="0" w:color="000001"/>
              <w:right w:val="single" w:sz="4" w:space="0" w:color="000001"/>
            </w:tcBorders>
            <w:shd w:val="clear" w:color="auto" w:fill="FFFFFF"/>
          </w:tcPr>
          <w:p w14:paraId="59CF8331" w14:textId="77777777" w:rsidR="008F2C32" w:rsidRPr="008C11CB" w:rsidRDefault="008F2C32" w:rsidP="00217599">
            <w:pPr>
              <w:rPr>
                <w:lang w:val="uk-UA"/>
              </w:rPr>
            </w:pPr>
            <w:r w:rsidRPr="008C11CB">
              <w:rPr>
                <w:sz w:val="28"/>
                <w:szCs w:val="28"/>
                <w:lang w:val="uk-UA"/>
              </w:rPr>
              <w:t>\ t</w:t>
            </w:r>
          </w:p>
        </w:tc>
        <w:tc>
          <w:tcPr>
            <w:tcW w:w="6550" w:type="dxa"/>
            <w:tcBorders>
              <w:top w:val="single" w:sz="4" w:space="0" w:color="000001"/>
              <w:left w:val="single" w:sz="4" w:space="0" w:color="000001"/>
              <w:bottom w:val="single" w:sz="4" w:space="0" w:color="000001"/>
              <w:right w:val="single" w:sz="4" w:space="0" w:color="000001"/>
            </w:tcBorders>
            <w:shd w:val="clear" w:color="auto" w:fill="FFFFFF"/>
          </w:tcPr>
          <w:p w14:paraId="08E8C559" w14:textId="77777777" w:rsidR="008F2C32" w:rsidRPr="008C11CB" w:rsidRDefault="008F2C32" w:rsidP="00217599">
            <w:pPr>
              <w:rPr>
                <w:lang w:val="uk-UA"/>
              </w:rPr>
            </w:pPr>
            <w:r w:rsidRPr="008C11CB">
              <w:rPr>
                <w:sz w:val="28"/>
                <w:szCs w:val="28"/>
                <w:lang w:val="uk-UA"/>
              </w:rPr>
              <w:t>Горизонтальна табуляція (HT або 0x09 (9) в ASCII)</w:t>
            </w:r>
          </w:p>
        </w:tc>
      </w:tr>
      <w:tr w:rsidR="008F2C32" w:rsidRPr="008C11CB" w14:paraId="31F5145B" w14:textId="77777777" w:rsidTr="00217599">
        <w:tc>
          <w:tcPr>
            <w:tcW w:w="2817" w:type="dxa"/>
            <w:tcBorders>
              <w:top w:val="single" w:sz="4" w:space="0" w:color="000001"/>
              <w:left w:val="single" w:sz="4" w:space="0" w:color="000001"/>
              <w:bottom w:val="single" w:sz="4" w:space="0" w:color="000001"/>
              <w:right w:val="single" w:sz="4" w:space="0" w:color="000001"/>
            </w:tcBorders>
            <w:shd w:val="clear" w:color="auto" w:fill="FFFFFF"/>
          </w:tcPr>
          <w:p w14:paraId="22FCF674" w14:textId="77777777" w:rsidR="008F2C32" w:rsidRPr="008C11CB" w:rsidRDefault="008F2C32" w:rsidP="00217599">
            <w:pPr>
              <w:rPr>
                <w:lang w:val="uk-UA"/>
              </w:rPr>
            </w:pPr>
            <w:r w:rsidRPr="008C11CB">
              <w:rPr>
                <w:sz w:val="28"/>
                <w:szCs w:val="28"/>
                <w:lang w:val="uk-UA"/>
              </w:rPr>
              <w:t>\\</w:t>
            </w:r>
          </w:p>
        </w:tc>
        <w:tc>
          <w:tcPr>
            <w:tcW w:w="6550" w:type="dxa"/>
            <w:tcBorders>
              <w:top w:val="single" w:sz="4" w:space="0" w:color="000001"/>
              <w:left w:val="single" w:sz="4" w:space="0" w:color="000001"/>
              <w:bottom w:val="single" w:sz="4" w:space="0" w:color="000001"/>
              <w:right w:val="single" w:sz="4" w:space="0" w:color="000001"/>
            </w:tcBorders>
            <w:shd w:val="clear" w:color="auto" w:fill="FFFFFF"/>
          </w:tcPr>
          <w:p w14:paraId="5D877DE1" w14:textId="77777777" w:rsidR="008F2C32" w:rsidRPr="008C11CB" w:rsidRDefault="008F2C32" w:rsidP="00217599">
            <w:pPr>
              <w:rPr>
                <w:lang w:val="uk-UA"/>
              </w:rPr>
            </w:pPr>
            <w:r w:rsidRPr="008C11CB">
              <w:rPr>
                <w:sz w:val="28"/>
                <w:szCs w:val="28"/>
                <w:lang w:val="uk-UA"/>
              </w:rPr>
              <w:t>Зворотна коса риска</w:t>
            </w:r>
          </w:p>
        </w:tc>
      </w:tr>
      <w:tr w:rsidR="008F2C32" w:rsidRPr="008C11CB" w14:paraId="1A41863F" w14:textId="77777777" w:rsidTr="00217599">
        <w:tc>
          <w:tcPr>
            <w:tcW w:w="2817" w:type="dxa"/>
            <w:tcBorders>
              <w:top w:val="single" w:sz="4" w:space="0" w:color="000001"/>
              <w:left w:val="single" w:sz="4" w:space="0" w:color="000001"/>
              <w:bottom w:val="single" w:sz="4" w:space="0" w:color="000001"/>
              <w:right w:val="single" w:sz="4" w:space="0" w:color="000001"/>
            </w:tcBorders>
            <w:shd w:val="clear" w:color="auto" w:fill="FFFFFF"/>
          </w:tcPr>
          <w:p w14:paraId="221AA4F4" w14:textId="77777777" w:rsidR="008F2C32" w:rsidRPr="008C11CB" w:rsidRDefault="008F2C32" w:rsidP="00217599">
            <w:pPr>
              <w:rPr>
                <w:lang w:val="uk-UA"/>
              </w:rPr>
            </w:pPr>
            <w:r w:rsidRPr="008C11CB">
              <w:rPr>
                <w:sz w:val="28"/>
                <w:szCs w:val="28"/>
                <w:lang w:val="uk-UA"/>
              </w:rPr>
              <w:t>\ $</w:t>
            </w:r>
          </w:p>
        </w:tc>
        <w:tc>
          <w:tcPr>
            <w:tcW w:w="6550" w:type="dxa"/>
            <w:tcBorders>
              <w:top w:val="single" w:sz="4" w:space="0" w:color="000001"/>
              <w:left w:val="single" w:sz="4" w:space="0" w:color="000001"/>
              <w:bottom w:val="single" w:sz="4" w:space="0" w:color="000001"/>
              <w:right w:val="single" w:sz="4" w:space="0" w:color="000001"/>
            </w:tcBorders>
            <w:shd w:val="clear" w:color="auto" w:fill="FFFFFF"/>
          </w:tcPr>
          <w:p w14:paraId="7336D976" w14:textId="77777777" w:rsidR="008F2C32" w:rsidRPr="008C11CB" w:rsidRDefault="008F2C32" w:rsidP="00217599">
            <w:pPr>
              <w:rPr>
                <w:lang w:val="uk-UA"/>
              </w:rPr>
            </w:pPr>
            <w:r w:rsidRPr="008C11CB">
              <w:rPr>
                <w:sz w:val="28"/>
                <w:szCs w:val="28"/>
                <w:lang w:val="uk-UA"/>
              </w:rPr>
              <w:t>знак долара</w:t>
            </w:r>
          </w:p>
        </w:tc>
      </w:tr>
      <w:tr w:rsidR="008F2C32" w:rsidRPr="008C11CB" w14:paraId="1B1DF5D6" w14:textId="77777777" w:rsidTr="00217599">
        <w:tc>
          <w:tcPr>
            <w:tcW w:w="2817" w:type="dxa"/>
            <w:tcBorders>
              <w:top w:val="single" w:sz="4" w:space="0" w:color="000001"/>
              <w:left w:val="single" w:sz="4" w:space="0" w:color="000001"/>
              <w:bottom w:val="single" w:sz="4" w:space="0" w:color="000001"/>
              <w:right w:val="single" w:sz="4" w:space="0" w:color="000001"/>
            </w:tcBorders>
            <w:shd w:val="clear" w:color="auto" w:fill="FFFFFF"/>
          </w:tcPr>
          <w:p w14:paraId="5EC7D475" w14:textId="77777777" w:rsidR="008F2C32" w:rsidRPr="008C11CB" w:rsidRDefault="008F2C32" w:rsidP="00217599">
            <w:pPr>
              <w:rPr>
                <w:lang w:val="uk-UA"/>
              </w:rPr>
            </w:pPr>
            <w:r w:rsidRPr="008C11CB">
              <w:rPr>
                <w:sz w:val="28"/>
                <w:szCs w:val="28"/>
                <w:lang w:val="uk-UA"/>
              </w:rPr>
              <w:t>\ "</w:t>
            </w:r>
          </w:p>
        </w:tc>
        <w:tc>
          <w:tcPr>
            <w:tcW w:w="6550" w:type="dxa"/>
            <w:tcBorders>
              <w:top w:val="single" w:sz="4" w:space="0" w:color="000001"/>
              <w:left w:val="single" w:sz="4" w:space="0" w:color="000001"/>
              <w:bottom w:val="single" w:sz="4" w:space="0" w:color="000001"/>
              <w:right w:val="single" w:sz="4" w:space="0" w:color="000001"/>
            </w:tcBorders>
            <w:shd w:val="clear" w:color="auto" w:fill="FFFFFF"/>
          </w:tcPr>
          <w:p w14:paraId="332E87D6" w14:textId="77777777" w:rsidR="008F2C32" w:rsidRPr="008C11CB" w:rsidRDefault="008F2C32" w:rsidP="00217599">
            <w:pPr>
              <w:rPr>
                <w:lang w:val="uk-UA"/>
              </w:rPr>
            </w:pPr>
            <w:r w:rsidRPr="008C11CB">
              <w:rPr>
                <w:sz w:val="28"/>
                <w:szCs w:val="28"/>
                <w:lang w:val="uk-UA"/>
              </w:rPr>
              <w:t>лапки</w:t>
            </w:r>
          </w:p>
        </w:tc>
      </w:tr>
    </w:tbl>
    <w:p w14:paraId="1F3FB077" w14:textId="77777777" w:rsidR="008F09A8" w:rsidRPr="008F09A8" w:rsidRDefault="008F09A8" w:rsidP="008F09A8">
      <w:pPr>
        <w:pStyle w:val="af7"/>
      </w:pPr>
      <w:r w:rsidRPr="008F09A8">
        <w:t xml:space="preserve">Повторюємо, якщо ви </w:t>
      </w:r>
      <w:proofErr w:type="spellStart"/>
      <w:r w:rsidRPr="008F09A8">
        <w:t>захочете</w:t>
      </w:r>
      <w:proofErr w:type="spellEnd"/>
      <w:r w:rsidRPr="008F09A8">
        <w:t xml:space="preserve"> екранувати будь-який інший символ, зворотна коса риска також буде надрукована! </w:t>
      </w:r>
    </w:p>
    <w:p w14:paraId="69618B83" w14:textId="77777777" w:rsidR="008F09A8" w:rsidRPr="008F09A8" w:rsidRDefault="008F09A8" w:rsidP="008F09A8">
      <w:pPr>
        <w:pStyle w:val="af7"/>
      </w:pPr>
      <w:r w:rsidRPr="008F09A8">
        <w:t xml:space="preserve">Найважливішим властивістю рядків у подвійних лапках є обробка змінних. </w:t>
      </w:r>
    </w:p>
    <w:p w14:paraId="1AF4FB8D" w14:textId="77777777" w:rsidR="008F09A8" w:rsidRPr="008F09A8" w:rsidRDefault="008F09A8" w:rsidP="008F09A8">
      <w:pPr>
        <w:pStyle w:val="af9"/>
      </w:pPr>
      <w:proofErr w:type="spellStart"/>
      <w:r w:rsidRPr="008F09A8">
        <w:t>Heredoc</w:t>
      </w:r>
      <w:proofErr w:type="spellEnd"/>
    </w:p>
    <w:p w14:paraId="5E5A5E8E" w14:textId="77777777" w:rsidR="008F09A8" w:rsidRPr="008F09A8" w:rsidRDefault="008F09A8" w:rsidP="008F09A8">
      <w:pPr>
        <w:pStyle w:val="af7"/>
      </w:pPr>
      <w:r w:rsidRPr="008F09A8">
        <w:t xml:space="preserve">Інший спосіб визначення рядків - це використання </w:t>
      </w:r>
      <w:proofErr w:type="spellStart"/>
      <w:r w:rsidRPr="008F09A8">
        <w:t>heredoc</w:t>
      </w:r>
      <w:proofErr w:type="spellEnd"/>
      <w:r w:rsidRPr="008F09A8">
        <w:t xml:space="preserve">-синтаксису. В цьому випадку рядок повинен починатися з символу &lt;&lt;&lt;, після якого йде ідентифікатор. Закінчується рядок цим же ідентифікатором. Закриває ідентифікатор повинен починатися в першому стовпці рядка. Крім того, ідентифікатор повинен відповідати тим же правилам іменування, що і всі інші мітки в PHP: містити тільки буквено-цифрові символи і знак підкреслення і починатися з цифри або </w:t>
      </w:r>
      <w:proofErr w:type="spellStart"/>
      <w:r w:rsidRPr="008F09A8">
        <w:t>знака</w:t>
      </w:r>
      <w:proofErr w:type="spellEnd"/>
      <w:r w:rsidRPr="008F09A8">
        <w:t xml:space="preserve"> підкреслення.</w:t>
      </w:r>
    </w:p>
    <w:p w14:paraId="4BEA5656" w14:textId="77777777" w:rsidR="008F09A8" w:rsidRDefault="008F09A8" w:rsidP="008F09A8">
      <w:pPr>
        <w:pStyle w:val="af7"/>
      </w:pPr>
      <w:proofErr w:type="spellStart"/>
      <w:r w:rsidRPr="008F09A8">
        <w:lastRenderedPageBreak/>
        <w:t>Heredoc</w:t>
      </w:r>
      <w:proofErr w:type="spellEnd"/>
      <w:r w:rsidRPr="008F09A8">
        <w:t xml:space="preserve">-текст поводиться так само, як і рядок в подвійних лапках, при цьому їх не маючи. Це означає, що вам немає необхідності екранувати лапки в </w:t>
      </w:r>
      <w:proofErr w:type="spellStart"/>
      <w:r w:rsidRPr="008F09A8">
        <w:t>heredoc</w:t>
      </w:r>
      <w:proofErr w:type="spellEnd"/>
      <w:r w:rsidRPr="008F09A8">
        <w:t xml:space="preserve">, але ви як і раніше можете використовувати перераховані вище керуючі послідовності. Змінні всередині </w:t>
      </w:r>
      <w:proofErr w:type="spellStart"/>
      <w:r w:rsidRPr="008F09A8">
        <w:t>heredoc</w:t>
      </w:r>
      <w:proofErr w:type="spellEnd"/>
      <w:r w:rsidRPr="008F09A8">
        <w:t xml:space="preserve"> теж обробляються.</w:t>
      </w:r>
    </w:p>
    <w:p w14:paraId="5EDF71E8" w14:textId="77777777" w:rsidR="00191BB1" w:rsidRPr="00191BB1" w:rsidRDefault="00191BB1" w:rsidP="00191BB1">
      <w:pPr>
        <w:pStyle w:val="afc"/>
        <w:ind w:left="567"/>
      </w:pPr>
      <w:r w:rsidRPr="00191BB1">
        <w:t xml:space="preserve">&lt;? </w:t>
      </w:r>
      <w:proofErr w:type="spellStart"/>
      <w:r w:rsidRPr="00191BB1">
        <w:t>Php</w:t>
      </w:r>
      <w:proofErr w:type="spellEnd"/>
    </w:p>
    <w:p w14:paraId="3D21AE7E" w14:textId="77777777" w:rsidR="00191BB1" w:rsidRPr="00191BB1" w:rsidRDefault="00191BB1" w:rsidP="00191BB1">
      <w:pPr>
        <w:pStyle w:val="afc"/>
        <w:ind w:left="567"/>
      </w:pPr>
      <w:r w:rsidRPr="00191BB1">
        <w:t>$ Str = &lt;&lt;&lt; EOD</w:t>
      </w:r>
    </w:p>
    <w:p w14:paraId="502FF01D" w14:textId="77777777" w:rsidR="00191BB1" w:rsidRPr="00191BB1" w:rsidRDefault="00191BB1" w:rsidP="00191BB1">
      <w:pPr>
        <w:pStyle w:val="afc"/>
        <w:ind w:left="567"/>
      </w:pPr>
      <w:proofErr w:type="spellStart"/>
      <w:r w:rsidRPr="00191BB1">
        <w:t>Приклад</w:t>
      </w:r>
      <w:proofErr w:type="spellEnd"/>
      <w:r w:rsidRPr="00191BB1">
        <w:t xml:space="preserve"> </w:t>
      </w:r>
      <w:proofErr w:type="spellStart"/>
      <w:r w:rsidRPr="00191BB1">
        <w:t>рядка</w:t>
      </w:r>
      <w:proofErr w:type="spellEnd"/>
      <w:r w:rsidRPr="00191BB1">
        <w:t xml:space="preserve">, </w:t>
      </w:r>
      <w:proofErr w:type="spellStart"/>
      <w:r w:rsidRPr="00191BB1">
        <w:t>що</w:t>
      </w:r>
      <w:proofErr w:type="spellEnd"/>
      <w:r w:rsidRPr="00191BB1">
        <w:t xml:space="preserve"> </w:t>
      </w:r>
      <w:proofErr w:type="spellStart"/>
      <w:r w:rsidRPr="00191BB1">
        <w:t>охоплює</w:t>
      </w:r>
      <w:proofErr w:type="spellEnd"/>
      <w:r w:rsidRPr="00191BB1">
        <w:t xml:space="preserve"> </w:t>
      </w:r>
      <w:proofErr w:type="spellStart"/>
      <w:r w:rsidRPr="00191BB1">
        <w:t>кілька</w:t>
      </w:r>
      <w:proofErr w:type="spellEnd"/>
    </w:p>
    <w:p w14:paraId="5A1B684B" w14:textId="77777777" w:rsidR="00191BB1" w:rsidRPr="00191BB1" w:rsidRDefault="00191BB1" w:rsidP="00191BB1">
      <w:pPr>
        <w:pStyle w:val="afc"/>
        <w:ind w:left="567"/>
      </w:pPr>
      <w:proofErr w:type="spellStart"/>
      <w:r w:rsidRPr="00191BB1">
        <w:t>рядків</w:t>
      </w:r>
      <w:proofErr w:type="spellEnd"/>
      <w:r w:rsidRPr="00191BB1">
        <w:t xml:space="preserve">, з </w:t>
      </w:r>
      <w:proofErr w:type="spellStart"/>
      <w:r w:rsidRPr="00191BB1">
        <w:t>використанням</w:t>
      </w:r>
      <w:proofErr w:type="spellEnd"/>
    </w:p>
    <w:p w14:paraId="687CE454" w14:textId="77777777" w:rsidR="00191BB1" w:rsidRPr="00191BB1" w:rsidRDefault="00191BB1" w:rsidP="00191BB1">
      <w:pPr>
        <w:pStyle w:val="afc"/>
        <w:ind w:left="567"/>
      </w:pPr>
      <w:r w:rsidRPr="00191BB1">
        <w:t>heredoc-</w:t>
      </w:r>
      <w:proofErr w:type="spellStart"/>
      <w:r w:rsidRPr="00191BB1">
        <w:t>синтаксису</w:t>
      </w:r>
      <w:proofErr w:type="spellEnd"/>
    </w:p>
    <w:p w14:paraId="1A50579D" w14:textId="77777777" w:rsidR="00191BB1" w:rsidRPr="00191BB1" w:rsidRDefault="00191BB1" w:rsidP="00191BB1">
      <w:pPr>
        <w:pStyle w:val="afc"/>
        <w:ind w:left="567"/>
      </w:pPr>
      <w:r w:rsidRPr="00191BB1">
        <w:t>EOD;</w:t>
      </w:r>
    </w:p>
    <w:p w14:paraId="173DE77F" w14:textId="77777777" w:rsidR="00191BB1" w:rsidRPr="00191BB1" w:rsidRDefault="00191BB1" w:rsidP="00191BB1">
      <w:pPr>
        <w:pStyle w:val="afc"/>
        <w:ind w:left="567"/>
      </w:pPr>
      <w:r w:rsidRPr="00191BB1">
        <w:t>?&gt;</w:t>
      </w:r>
    </w:p>
    <w:p w14:paraId="3A84E2DD" w14:textId="77777777" w:rsidR="00191BB1" w:rsidRPr="00191BB1" w:rsidRDefault="00191BB1" w:rsidP="00191BB1">
      <w:pPr>
        <w:pStyle w:val="af9"/>
      </w:pPr>
      <w:r w:rsidRPr="00191BB1">
        <w:t xml:space="preserve">Тип </w:t>
      </w:r>
      <w:proofErr w:type="spellStart"/>
      <w:r w:rsidRPr="00191BB1">
        <w:t>array</w:t>
      </w:r>
      <w:proofErr w:type="spellEnd"/>
      <w:r w:rsidRPr="00191BB1">
        <w:t xml:space="preserve"> (масив)</w:t>
      </w:r>
    </w:p>
    <w:p w14:paraId="31B82558" w14:textId="77777777" w:rsidR="00191BB1" w:rsidRPr="00191BB1" w:rsidRDefault="00191BB1" w:rsidP="00191BB1">
      <w:pPr>
        <w:pStyle w:val="af7"/>
      </w:pPr>
      <w:r w:rsidRPr="00191BB1">
        <w:t xml:space="preserve">Масив в PHP є впорядкованою карту - тип, який перетворює значення в ключі. Цей тип оптимізований в декількох напрямках, тому ви можете використовувати його як власне масив, список (вектор), хеш-таблицю (що є реалізацією карти), стек, чергу і </w:t>
      </w:r>
      <w:proofErr w:type="spellStart"/>
      <w:r w:rsidRPr="00191BB1">
        <w:t>т.д</w:t>
      </w:r>
      <w:proofErr w:type="spellEnd"/>
      <w:r w:rsidRPr="00191BB1">
        <w:t xml:space="preserve">. Оскільки ви можете мати в якості значення інший масив PHP, можна також легко </w:t>
      </w:r>
      <w:proofErr w:type="spellStart"/>
      <w:r w:rsidRPr="00191BB1">
        <w:t>емулювати</w:t>
      </w:r>
      <w:proofErr w:type="spellEnd"/>
      <w:r w:rsidRPr="00191BB1">
        <w:t xml:space="preserve"> дерева.</w:t>
      </w:r>
    </w:p>
    <w:p w14:paraId="007D7292" w14:textId="77777777" w:rsidR="00191BB1" w:rsidRPr="00191BB1" w:rsidRDefault="00191BB1" w:rsidP="00191BB1">
      <w:pPr>
        <w:pStyle w:val="af7"/>
      </w:pPr>
      <w:r w:rsidRPr="00191BB1">
        <w:t xml:space="preserve">Визначити масив можна за допомогою конструкції </w:t>
      </w:r>
      <w:proofErr w:type="spellStart"/>
      <w:r w:rsidRPr="00191BB1">
        <w:t>array</w:t>
      </w:r>
      <w:proofErr w:type="spellEnd"/>
      <w:r w:rsidRPr="00191BB1">
        <w:t xml:space="preserve"> () або безпосередньо задаючи значення його елементів. </w:t>
      </w:r>
    </w:p>
    <w:p w14:paraId="67A0F718" w14:textId="77777777" w:rsidR="00191BB1" w:rsidRPr="00191BB1" w:rsidRDefault="00191BB1" w:rsidP="00191BB1">
      <w:pPr>
        <w:pStyle w:val="af7"/>
        <w:rPr>
          <w:u w:val="single"/>
        </w:rPr>
      </w:pPr>
      <w:r w:rsidRPr="00191BB1">
        <w:rPr>
          <w:u w:val="single"/>
        </w:rPr>
        <w:t xml:space="preserve">Визначення за допомогою </w:t>
      </w:r>
      <w:proofErr w:type="spellStart"/>
      <w:r w:rsidRPr="00191BB1">
        <w:rPr>
          <w:u w:val="single"/>
        </w:rPr>
        <w:t>array</w:t>
      </w:r>
      <w:proofErr w:type="spellEnd"/>
      <w:r w:rsidRPr="00191BB1">
        <w:rPr>
          <w:u w:val="single"/>
        </w:rPr>
        <w:t xml:space="preserve"> ()</w:t>
      </w:r>
    </w:p>
    <w:p w14:paraId="7577F671" w14:textId="77777777" w:rsidR="00191BB1" w:rsidRPr="00191BB1" w:rsidRDefault="00191BB1" w:rsidP="00191BB1">
      <w:pPr>
        <w:pStyle w:val="afc"/>
        <w:ind w:left="567"/>
        <w:rPr>
          <w:rFonts w:eastAsia="Courier New"/>
        </w:rPr>
      </w:pPr>
      <w:r w:rsidRPr="00191BB1">
        <w:t>array ([key] =&gt; value,</w:t>
      </w:r>
    </w:p>
    <w:p w14:paraId="1636411E" w14:textId="77777777" w:rsidR="00191BB1" w:rsidRPr="00191BB1" w:rsidRDefault="00191BB1" w:rsidP="00191BB1">
      <w:pPr>
        <w:pStyle w:val="afc"/>
        <w:ind w:left="567"/>
      </w:pPr>
      <w:r w:rsidRPr="00191BB1">
        <w:rPr>
          <w:rFonts w:eastAsia="Courier New"/>
        </w:rPr>
        <w:t xml:space="preserve"> [Key1] =&gt; value1, ...)</w:t>
      </w:r>
    </w:p>
    <w:p w14:paraId="7FF37607" w14:textId="77777777" w:rsidR="00191BB1" w:rsidRPr="00191BB1" w:rsidRDefault="00191BB1" w:rsidP="00191BB1">
      <w:pPr>
        <w:pStyle w:val="af7"/>
      </w:pPr>
      <w:proofErr w:type="spellStart"/>
      <w:r w:rsidRPr="00191BB1">
        <w:t>Мовна</w:t>
      </w:r>
      <w:proofErr w:type="spellEnd"/>
      <w:r w:rsidRPr="00191BB1">
        <w:t xml:space="preserve"> конструкція </w:t>
      </w:r>
      <w:proofErr w:type="spellStart"/>
      <w:r w:rsidRPr="00191BB1">
        <w:t>array</w:t>
      </w:r>
      <w:proofErr w:type="spellEnd"/>
      <w:r w:rsidRPr="00191BB1">
        <w:t xml:space="preserve"> () приймає в якості параметрів пари ключ =&gt; значення, розділені комами. Символ =&gt; встановлює відповідність між значенням і його ключем. Ключ може бути як цілим числом, так і рядком, а значення може бути будь-якого наявного в PHP типу. Числовий ключ масиву часто називають індексом. Індексування масиву в PHP починається з нуля. Значення елемента масиву можна отримати, вказавши після імені масиву в квадратних дужках ключ шуканого елемента. Якщо ключ масиву представляє собою стандартну запис цілого числа, то він розглядається як число, в іншому випадку - як рядок. Тому запис $ a [ "1"] рівносильна запису $ a [1], так само як і $ a [ "- 1"] рівносильно $ a [-1].</w:t>
      </w:r>
    </w:p>
    <w:p w14:paraId="4E6909DC" w14:textId="77777777" w:rsidR="004C0F73" w:rsidRPr="004C0F73" w:rsidRDefault="004C0F73" w:rsidP="004C0F73">
      <w:pPr>
        <w:pStyle w:val="afc"/>
        <w:ind w:left="567"/>
      </w:pPr>
      <w:r w:rsidRPr="004C0F73">
        <w:t xml:space="preserve">&lt;? </w:t>
      </w:r>
      <w:proofErr w:type="spellStart"/>
      <w:r w:rsidRPr="004C0F73">
        <w:t>Php</w:t>
      </w:r>
      <w:proofErr w:type="spellEnd"/>
    </w:p>
    <w:p w14:paraId="2EAC0E85" w14:textId="77777777" w:rsidR="004C0F73" w:rsidRPr="004C0F73" w:rsidRDefault="004C0F73" w:rsidP="004C0F73">
      <w:pPr>
        <w:pStyle w:val="afc"/>
        <w:ind w:left="567"/>
        <w:rPr>
          <w:rFonts w:eastAsia="Courier New"/>
        </w:rPr>
      </w:pPr>
      <w:r w:rsidRPr="004C0F73">
        <w:t xml:space="preserve">$ Books = array </w:t>
      </w:r>
      <w:proofErr w:type="gramStart"/>
      <w:r w:rsidRPr="004C0F73">
        <w:t>( "</w:t>
      </w:r>
      <w:proofErr w:type="spellStart"/>
      <w:proofErr w:type="gramEnd"/>
      <w:r w:rsidRPr="004C0F73">
        <w:t>php</w:t>
      </w:r>
      <w:proofErr w:type="spellEnd"/>
      <w:r w:rsidRPr="004C0F73">
        <w:t>" =&gt; "PHP users guide",</w:t>
      </w:r>
    </w:p>
    <w:p w14:paraId="19B5D6BD" w14:textId="77777777" w:rsidR="004C0F73" w:rsidRPr="004C0F73" w:rsidRDefault="004C0F73" w:rsidP="004C0F73">
      <w:pPr>
        <w:pStyle w:val="afc"/>
        <w:ind w:left="567"/>
      </w:pPr>
      <w:r w:rsidRPr="004C0F73">
        <w:rPr>
          <w:rFonts w:eastAsia="Courier New"/>
        </w:rPr>
        <w:t xml:space="preserve"> 12 =&gt; true);</w:t>
      </w:r>
    </w:p>
    <w:p w14:paraId="6FFBE301" w14:textId="77777777" w:rsidR="004C0F73" w:rsidRPr="004C0F73" w:rsidRDefault="004C0F73" w:rsidP="004C0F73">
      <w:pPr>
        <w:pStyle w:val="afc"/>
        <w:ind w:left="567"/>
      </w:pPr>
      <w:r w:rsidRPr="004C0F73">
        <w:t>echo $ books [ "</w:t>
      </w:r>
      <w:proofErr w:type="spellStart"/>
      <w:r w:rsidRPr="004C0F73">
        <w:t>php</w:t>
      </w:r>
      <w:proofErr w:type="spellEnd"/>
      <w:r w:rsidRPr="004C0F73">
        <w:t>"];</w:t>
      </w:r>
    </w:p>
    <w:p w14:paraId="2D408F1B" w14:textId="77777777" w:rsidR="004C0F73" w:rsidRPr="004C0F73" w:rsidRDefault="004C0F73" w:rsidP="004C0F73">
      <w:pPr>
        <w:pStyle w:val="afc"/>
        <w:ind w:left="567"/>
      </w:pPr>
      <w:r w:rsidRPr="004C0F73">
        <w:t xml:space="preserve">// </w:t>
      </w:r>
      <w:proofErr w:type="spellStart"/>
      <w:r w:rsidRPr="004C0F73">
        <w:t>виведе</w:t>
      </w:r>
      <w:proofErr w:type="spellEnd"/>
      <w:r w:rsidRPr="004C0F73">
        <w:t xml:space="preserve"> "PHP users guide"</w:t>
      </w:r>
    </w:p>
    <w:p w14:paraId="20BECE4F" w14:textId="77777777" w:rsidR="004C0F73" w:rsidRPr="004C0F73" w:rsidRDefault="004C0F73" w:rsidP="004C0F73">
      <w:pPr>
        <w:pStyle w:val="afc"/>
        <w:ind w:left="567"/>
      </w:pPr>
      <w:r w:rsidRPr="004C0F73">
        <w:t xml:space="preserve">echo $ books [12]; // </w:t>
      </w:r>
      <w:proofErr w:type="spellStart"/>
      <w:r w:rsidRPr="004C0F73">
        <w:t>виведе</w:t>
      </w:r>
      <w:proofErr w:type="spellEnd"/>
      <w:r w:rsidRPr="004C0F73">
        <w:t xml:space="preserve"> 1</w:t>
      </w:r>
    </w:p>
    <w:p w14:paraId="52FD7BD3" w14:textId="77777777" w:rsidR="004C0F73" w:rsidRPr="004C0F73" w:rsidRDefault="004C0F73" w:rsidP="004C0F73">
      <w:pPr>
        <w:pStyle w:val="afc"/>
        <w:ind w:left="567"/>
      </w:pPr>
      <w:r w:rsidRPr="004C0F73">
        <w:t xml:space="preserve">?&gt; </w:t>
      </w:r>
    </w:p>
    <w:p w14:paraId="6F08761D" w14:textId="77777777" w:rsidR="004C0F73" w:rsidRPr="004C0F73" w:rsidRDefault="004C0F73" w:rsidP="004C0F73">
      <w:pPr>
        <w:pStyle w:val="af7"/>
      </w:pPr>
      <w:r w:rsidRPr="004C0F73">
        <w:t>Якщо для елемента ключ не заданий, то в якості ключа береться максимальний числовий ключ, збільшений на одиницю. Якщо вказати ключ, якому вже було присвоєно якесь значення, то воно буде перезаписано. Починаючи з PHP 4.3.0, якщо максимальний ключ - негативне число, то наступним ключем масиву буде нуль (0).</w:t>
      </w:r>
    </w:p>
    <w:p w14:paraId="62CA5F66" w14:textId="77777777" w:rsidR="004C0F73" w:rsidRPr="004C0F73" w:rsidRDefault="004C0F73" w:rsidP="004C0F73">
      <w:pPr>
        <w:pStyle w:val="af7"/>
        <w:rPr>
          <w:u w:val="single"/>
        </w:rPr>
      </w:pPr>
      <w:r w:rsidRPr="004C0F73">
        <w:rPr>
          <w:u w:val="single"/>
        </w:rPr>
        <w:t>Визначення за допомогою синтаксису квадратних дужок</w:t>
      </w:r>
    </w:p>
    <w:p w14:paraId="103A4C0C" w14:textId="77777777" w:rsidR="004C0F73" w:rsidRPr="004C0F73" w:rsidRDefault="004C0F73" w:rsidP="004C0F73">
      <w:pPr>
        <w:pStyle w:val="af7"/>
      </w:pPr>
      <w:r w:rsidRPr="004C0F73">
        <w:t xml:space="preserve">Створити масив можна, просто записуючи в нього значення. Як ми вже говорили, значення елемента масиву можна отримати за допомогою квадратних дужок, усередині яких потрібно вказати його ключ наприклад, $ </w:t>
      </w:r>
      <w:proofErr w:type="spellStart"/>
      <w:r w:rsidRPr="004C0F73">
        <w:t>book</w:t>
      </w:r>
      <w:proofErr w:type="spellEnd"/>
      <w:r w:rsidRPr="004C0F73">
        <w:t xml:space="preserve"> [ "</w:t>
      </w:r>
      <w:proofErr w:type="spellStart"/>
      <w:r w:rsidRPr="004C0F73">
        <w:t>php</w:t>
      </w:r>
      <w:proofErr w:type="spellEnd"/>
      <w:r w:rsidRPr="004C0F73">
        <w:t xml:space="preserve">"]. Якщо вказати новий ключ і нове значення наприклад, $ </w:t>
      </w:r>
      <w:proofErr w:type="spellStart"/>
      <w:r w:rsidRPr="004C0F73">
        <w:t>book</w:t>
      </w:r>
      <w:proofErr w:type="spellEnd"/>
      <w:r w:rsidRPr="004C0F73">
        <w:t xml:space="preserve"> [ "</w:t>
      </w:r>
      <w:proofErr w:type="spellStart"/>
      <w:r w:rsidRPr="004C0F73">
        <w:t>new_key</w:t>
      </w:r>
      <w:proofErr w:type="spellEnd"/>
      <w:r w:rsidRPr="004C0F73">
        <w:t>"] = "</w:t>
      </w:r>
      <w:proofErr w:type="spellStart"/>
      <w:r w:rsidRPr="004C0F73">
        <w:t>new_value</w:t>
      </w:r>
      <w:proofErr w:type="spellEnd"/>
      <w:r w:rsidRPr="004C0F73">
        <w:t xml:space="preserve">", то в масив </w:t>
      </w:r>
      <w:proofErr w:type="spellStart"/>
      <w:r w:rsidRPr="004C0F73">
        <w:t>додасться</w:t>
      </w:r>
      <w:proofErr w:type="spellEnd"/>
      <w:r w:rsidRPr="004C0F73">
        <w:t xml:space="preserve"> новий елемент. Якщо ми не </w:t>
      </w:r>
      <w:proofErr w:type="spellStart"/>
      <w:r w:rsidRPr="004C0F73">
        <w:t>вкажемо</w:t>
      </w:r>
      <w:proofErr w:type="spellEnd"/>
      <w:r w:rsidRPr="004C0F73">
        <w:t xml:space="preserve"> ключ, а </w:t>
      </w:r>
      <w:r w:rsidRPr="004C0F73">
        <w:lastRenderedPageBreak/>
        <w:t xml:space="preserve">тільки дамо значення $ </w:t>
      </w:r>
      <w:proofErr w:type="spellStart"/>
      <w:r w:rsidRPr="004C0F73">
        <w:t>book</w:t>
      </w:r>
      <w:proofErr w:type="spellEnd"/>
      <w:r w:rsidRPr="004C0F73">
        <w:t xml:space="preserve"> [] = "</w:t>
      </w:r>
      <w:proofErr w:type="spellStart"/>
      <w:r w:rsidRPr="004C0F73">
        <w:t>new_value</w:t>
      </w:r>
      <w:proofErr w:type="spellEnd"/>
      <w:r w:rsidRPr="004C0F73">
        <w:t>", то новий елемент масиву буде мати числовий ключ, на одиницю більший максимального існуючого. Якщо масив, в який ми додаємо значення, ще не існує, то він буде створений.</w:t>
      </w:r>
    </w:p>
    <w:p w14:paraId="5541120C" w14:textId="77777777" w:rsidR="004C0F73" w:rsidRPr="004C0F73" w:rsidRDefault="004C0F73" w:rsidP="004C0F73">
      <w:pPr>
        <w:pStyle w:val="afc"/>
        <w:ind w:left="567"/>
      </w:pPr>
      <w:r w:rsidRPr="004C0F73">
        <w:t>&lt;?</w:t>
      </w:r>
    </w:p>
    <w:p w14:paraId="3C5E36F1" w14:textId="77777777" w:rsidR="004C0F73" w:rsidRPr="004C0F73" w:rsidRDefault="004C0F73" w:rsidP="004C0F73">
      <w:pPr>
        <w:pStyle w:val="afc"/>
        <w:ind w:left="567"/>
        <w:rPr>
          <w:rFonts w:eastAsia="Courier New"/>
        </w:rPr>
      </w:pPr>
      <w:r w:rsidRPr="004C0F73">
        <w:t xml:space="preserve">$ Books [ "key"] = value; // </w:t>
      </w:r>
      <w:proofErr w:type="spellStart"/>
      <w:r w:rsidRPr="004C0F73">
        <w:t>додали</w:t>
      </w:r>
      <w:proofErr w:type="spellEnd"/>
      <w:r w:rsidRPr="004C0F73">
        <w:t xml:space="preserve"> в </w:t>
      </w:r>
      <w:proofErr w:type="spellStart"/>
      <w:r w:rsidRPr="004C0F73">
        <w:t>масив</w:t>
      </w:r>
      <w:proofErr w:type="spellEnd"/>
    </w:p>
    <w:p w14:paraId="056E9A90" w14:textId="77777777" w:rsidR="004C0F73" w:rsidRPr="004C0F73" w:rsidRDefault="004C0F73" w:rsidP="004C0F73">
      <w:pPr>
        <w:pStyle w:val="afc"/>
        <w:ind w:left="567"/>
        <w:rPr>
          <w:rFonts w:eastAsia="Courier New"/>
        </w:rPr>
      </w:pPr>
      <w:r w:rsidRPr="004C0F73">
        <w:rPr>
          <w:rFonts w:eastAsia="Courier New"/>
        </w:rPr>
        <w:t xml:space="preserve"> // $ books </w:t>
      </w:r>
      <w:proofErr w:type="spellStart"/>
      <w:r w:rsidRPr="004C0F73">
        <w:rPr>
          <w:rFonts w:eastAsia="Courier New"/>
        </w:rPr>
        <w:t>значення</w:t>
      </w:r>
      <w:proofErr w:type="spellEnd"/>
      <w:r w:rsidRPr="004C0F73">
        <w:rPr>
          <w:rFonts w:eastAsia="Courier New"/>
        </w:rPr>
        <w:t xml:space="preserve"> </w:t>
      </w:r>
    </w:p>
    <w:p w14:paraId="7F2C4613" w14:textId="77777777" w:rsidR="004C0F73" w:rsidRPr="004C0F73" w:rsidRDefault="004C0F73" w:rsidP="004C0F73">
      <w:pPr>
        <w:pStyle w:val="afc"/>
        <w:ind w:left="567"/>
      </w:pPr>
      <w:r w:rsidRPr="004C0F73">
        <w:rPr>
          <w:rFonts w:eastAsia="Courier New"/>
        </w:rPr>
        <w:t xml:space="preserve"> // value з </w:t>
      </w:r>
      <w:proofErr w:type="spellStart"/>
      <w:r w:rsidRPr="004C0F73">
        <w:rPr>
          <w:rFonts w:eastAsia="Courier New"/>
        </w:rPr>
        <w:t>ключем</w:t>
      </w:r>
      <w:proofErr w:type="spellEnd"/>
      <w:r w:rsidRPr="004C0F73">
        <w:rPr>
          <w:rFonts w:eastAsia="Courier New"/>
        </w:rPr>
        <w:t xml:space="preserve"> key</w:t>
      </w:r>
    </w:p>
    <w:p w14:paraId="608936D8" w14:textId="77777777" w:rsidR="004C0F73" w:rsidRPr="004C0F73" w:rsidRDefault="004C0F73" w:rsidP="004C0F73">
      <w:pPr>
        <w:pStyle w:val="afc"/>
        <w:ind w:left="567"/>
        <w:rPr>
          <w:rFonts w:eastAsia="Courier New"/>
        </w:rPr>
      </w:pPr>
      <w:r w:rsidRPr="004C0F73">
        <w:t xml:space="preserve">$ Books [] = value1; / * </w:t>
      </w:r>
      <w:proofErr w:type="spellStart"/>
      <w:r w:rsidRPr="004C0F73">
        <w:t>Додали</w:t>
      </w:r>
      <w:proofErr w:type="spellEnd"/>
      <w:r w:rsidRPr="004C0F73">
        <w:t xml:space="preserve"> в </w:t>
      </w:r>
      <w:proofErr w:type="spellStart"/>
      <w:r w:rsidRPr="004C0F73">
        <w:t>масив</w:t>
      </w:r>
      <w:proofErr w:type="spellEnd"/>
    </w:p>
    <w:p w14:paraId="0B09E48C" w14:textId="77777777" w:rsidR="004C0F73" w:rsidRPr="004C0F73" w:rsidRDefault="004C0F73" w:rsidP="004C0F73">
      <w:pPr>
        <w:pStyle w:val="afc"/>
        <w:ind w:left="567"/>
        <w:rPr>
          <w:rFonts w:eastAsia="Courier New"/>
        </w:rPr>
      </w:pPr>
      <w:r w:rsidRPr="004C0F73">
        <w:rPr>
          <w:rFonts w:eastAsia="Courier New"/>
        </w:rPr>
        <w:t xml:space="preserve"> </w:t>
      </w:r>
      <w:proofErr w:type="spellStart"/>
      <w:r w:rsidRPr="004C0F73">
        <w:rPr>
          <w:rFonts w:eastAsia="Courier New"/>
        </w:rPr>
        <w:t>значення</w:t>
      </w:r>
      <w:proofErr w:type="spellEnd"/>
      <w:r w:rsidRPr="004C0F73">
        <w:rPr>
          <w:rFonts w:eastAsia="Courier New"/>
        </w:rPr>
        <w:t xml:space="preserve"> value1 з</w:t>
      </w:r>
    </w:p>
    <w:p w14:paraId="15918DCD" w14:textId="77777777" w:rsidR="004C0F73" w:rsidRPr="004C0F73" w:rsidRDefault="004C0F73" w:rsidP="004C0F73">
      <w:pPr>
        <w:pStyle w:val="afc"/>
        <w:ind w:left="567"/>
        <w:rPr>
          <w:rFonts w:eastAsia="Courier New"/>
        </w:rPr>
      </w:pPr>
      <w:r w:rsidRPr="004C0F73">
        <w:rPr>
          <w:rFonts w:eastAsia="Courier New"/>
        </w:rPr>
        <w:t xml:space="preserve"> </w:t>
      </w:r>
      <w:proofErr w:type="spellStart"/>
      <w:r w:rsidRPr="004C0F73">
        <w:rPr>
          <w:rFonts w:eastAsia="Courier New"/>
        </w:rPr>
        <w:t>ключем</w:t>
      </w:r>
      <w:proofErr w:type="spellEnd"/>
      <w:r w:rsidRPr="004C0F73">
        <w:rPr>
          <w:rFonts w:eastAsia="Courier New"/>
        </w:rPr>
        <w:t xml:space="preserve"> 13, </w:t>
      </w:r>
      <w:proofErr w:type="spellStart"/>
      <w:r w:rsidRPr="004C0F73">
        <w:rPr>
          <w:rFonts w:eastAsia="Courier New"/>
        </w:rPr>
        <w:t>оскільки</w:t>
      </w:r>
      <w:proofErr w:type="spellEnd"/>
    </w:p>
    <w:p w14:paraId="0BF9BB21" w14:textId="77777777" w:rsidR="004C0F73" w:rsidRPr="004C0F73" w:rsidRDefault="004C0F73" w:rsidP="004C0F73">
      <w:pPr>
        <w:pStyle w:val="afc"/>
        <w:ind w:left="567"/>
        <w:rPr>
          <w:rFonts w:eastAsia="Courier New"/>
        </w:rPr>
      </w:pPr>
      <w:r w:rsidRPr="004C0F73">
        <w:rPr>
          <w:rFonts w:eastAsia="Courier New"/>
        </w:rPr>
        <w:t xml:space="preserve"> </w:t>
      </w:r>
      <w:proofErr w:type="spellStart"/>
      <w:r w:rsidRPr="004C0F73">
        <w:rPr>
          <w:rFonts w:eastAsia="Courier New"/>
        </w:rPr>
        <w:t>максимальний</w:t>
      </w:r>
      <w:proofErr w:type="spellEnd"/>
      <w:r w:rsidRPr="004C0F73">
        <w:rPr>
          <w:rFonts w:eastAsia="Courier New"/>
        </w:rPr>
        <w:t xml:space="preserve"> </w:t>
      </w:r>
      <w:proofErr w:type="spellStart"/>
      <w:r w:rsidRPr="004C0F73">
        <w:rPr>
          <w:rFonts w:eastAsia="Courier New"/>
        </w:rPr>
        <w:t>ключ</w:t>
      </w:r>
      <w:proofErr w:type="spellEnd"/>
      <w:r w:rsidRPr="004C0F73">
        <w:rPr>
          <w:rFonts w:eastAsia="Courier New"/>
        </w:rPr>
        <w:t xml:space="preserve"> у</w:t>
      </w:r>
    </w:p>
    <w:p w14:paraId="068CA9AC" w14:textId="77777777" w:rsidR="004C0F73" w:rsidRPr="004C0F73" w:rsidRDefault="004C0F73" w:rsidP="004C0F73">
      <w:pPr>
        <w:pStyle w:val="afc"/>
        <w:ind w:left="567"/>
      </w:pPr>
      <w:r w:rsidRPr="004C0F73">
        <w:rPr>
          <w:rFonts w:eastAsia="Courier New"/>
        </w:rPr>
        <w:t xml:space="preserve"> </w:t>
      </w:r>
      <w:proofErr w:type="spellStart"/>
      <w:r w:rsidRPr="004C0F73">
        <w:rPr>
          <w:rFonts w:eastAsia="Courier New"/>
        </w:rPr>
        <w:t>нас</w:t>
      </w:r>
      <w:proofErr w:type="spellEnd"/>
      <w:r w:rsidRPr="004C0F73">
        <w:rPr>
          <w:rFonts w:eastAsia="Courier New"/>
        </w:rPr>
        <w:t xml:space="preserve"> </w:t>
      </w:r>
      <w:proofErr w:type="spellStart"/>
      <w:r w:rsidRPr="004C0F73">
        <w:rPr>
          <w:rFonts w:eastAsia="Courier New"/>
        </w:rPr>
        <w:t>був</w:t>
      </w:r>
      <w:proofErr w:type="spellEnd"/>
      <w:r w:rsidRPr="004C0F73">
        <w:rPr>
          <w:rFonts w:eastAsia="Courier New"/>
        </w:rPr>
        <w:t xml:space="preserve"> 12 * /</w:t>
      </w:r>
    </w:p>
    <w:p w14:paraId="5D55E64D" w14:textId="77777777" w:rsidR="004C0F73" w:rsidRPr="004C0F73" w:rsidRDefault="004C0F73" w:rsidP="004C0F73">
      <w:pPr>
        <w:pStyle w:val="afc"/>
        <w:ind w:left="567"/>
      </w:pPr>
      <w:r w:rsidRPr="004C0F73">
        <w:t>?&gt;</w:t>
      </w:r>
    </w:p>
    <w:p w14:paraId="219F5FD5" w14:textId="77777777" w:rsidR="004C0F73" w:rsidRPr="004C0F73" w:rsidRDefault="004C0F73" w:rsidP="004C0F73">
      <w:pPr>
        <w:pStyle w:val="af7"/>
      </w:pPr>
      <w:r w:rsidRPr="004C0F73">
        <w:t xml:space="preserve">Для того щоб змінити конкретний елемент масиву, потрібно просто привласнити йому з його ключем нове значення. Змінити ключ елемента не можна, можна тільки видалити елемент (пару ключ / значення) і додати нову. Щоб видалити елемент масиву, потрібно використовувати функцію </w:t>
      </w:r>
      <w:proofErr w:type="spellStart"/>
      <w:r w:rsidRPr="004C0F73">
        <w:t>unset</w:t>
      </w:r>
      <w:proofErr w:type="spellEnd"/>
      <w:r w:rsidRPr="004C0F73">
        <w:t xml:space="preserve"> ().</w:t>
      </w:r>
      <w:bookmarkStart w:id="18" w:name="keyword-context.10"/>
      <w:bookmarkStart w:id="19" w:name="keyword-context.11"/>
      <w:bookmarkEnd w:id="18"/>
      <w:bookmarkEnd w:id="19"/>
    </w:p>
    <w:p w14:paraId="7A2C4046" w14:textId="77777777" w:rsidR="004C0F73" w:rsidRPr="004C0F73" w:rsidRDefault="004C0F73" w:rsidP="004C0F73">
      <w:pPr>
        <w:pStyle w:val="af7"/>
      </w:pPr>
      <w:r w:rsidRPr="004C0F73">
        <w:t xml:space="preserve">Зауважимо, що, коли використовуються порожні квадратні дужки, максимальний числовий ключ </w:t>
      </w:r>
      <w:proofErr w:type="spellStart"/>
      <w:r w:rsidRPr="004C0F73">
        <w:t>шукається</w:t>
      </w:r>
      <w:proofErr w:type="spellEnd"/>
      <w:r w:rsidRPr="004C0F73">
        <w:t xml:space="preserve"> серед ключів, існуючих в масиві з моменту останнього </w:t>
      </w:r>
      <w:proofErr w:type="spellStart"/>
      <w:r w:rsidRPr="004C0F73">
        <w:t>переіндексування</w:t>
      </w:r>
      <w:proofErr w:type="spellEnd"/>
      <w:r w:rsidRPr="004C0F73">
        <w:t xml:space="preserve">. </w:t>
      </w:r>
      <w:proofErr w:type="spellStart"/>
      <w:r w:rsidRPr="004C0F73">
        <w:t>Переіндексувати</w:t>
      </w:r>
      <w:proofErr w:type="spellEnd"/>
      <w:r w:rsidRPr="004C0F73">
        <w:t xml:space="preserve"> масив можна за допомогою функції </w:t>
      </w:r>
      <w:proofErr w:type="spellStart"/>
      <w:r w:rsidRPr="004C0F73">
        <w:t>array_values</w:t>
      </w:r>
      <w:proofErr w:type="spellEnd"/>
      <w:r w:rsidRPr="004C0F73">
        <w:t xml:space="preserve"> ​​().</w:t>
      </w:r>
    </w:p>
    <w:p w14:paraId="4C2D4CD6" w14:textId="77777777" w:rsidR="004C0F73" w:rsidRPr="007F7B6A" w:rsidRDefault="004C0F73" w:rsidP="007F7B6A">
      <w:pPr>
        <w:pStyle w:val="af9"/>
      </w:pPr>
      <w:r w:rsidRPr="007F7B6A">
        <w:t xml:space="preserve">Тип </w:t>
      </w:r>
      <w:proofErr w:type="spellStart"/>
      <w:r w:rsidRPr="007F7B6A">
        <w:t>object</w:t>
      </w:r>
      <w:proofErr w:type="spellEnd"/>
      <w:r w:rsidRPr="007F7B6A">
        <w:t xml:space="preserve"> (об'єкти)</w:t>
      </w:r>
    </w:p>
    <w:p w14:paraId="631AAC3C" w14:textId="77777777" w:rsidR="007F7B6A" w:rsidRPr="007F7B6A" w:rsidRDefault="007F7B6A" w:rsidP="007F7B6A">
      <w:pPr>
        <w:pStyle w:val="af7"/>
      </w:pPr>
      <w:r w:rsidRPr="007F7B6A">
        <w:t>Об'єкти - тип даних, що прийшов з об'єктно-орієнтованого програмування (ООП). Згідно з принципами ООП, клас - це набір об'єктів, що володіють певними властивостями і методами роботи з ним, а об'єкт відповідно - екземпляр класу.</w:t>
      </w:r>
    </w:p>
    <w:p w14:paraId="114E5669" w14:textId="77777777" w:rsidR="007F7B6A" w:rsidRPr="007F7B6A" w:rsidRDefault="007F7B6A" w:rsidP="007F7B6A">
      <w:pPr>
        <w:pStyle w:val="af7"/>
      </w:pPr>
      <w:r w:rsidRPr="007F7B6A">
        <w:t xml:space="preserve">У PHP для доступу до методів об'єкта використовується оператор -&gt;. Для ініціалізації об'єкту використовується вираз </w:t>
      </w:r>
      <w:proofErr w:type="spellStart"/>
      <w:r w:rsidRPr="007F7B6A">
        <w:t>new</w:t>
      </w:r>
      <w:proofErr w:type="spellEnd"/>
      <w:r w:rsidRPr="007F7B6A">
        <w:t>, що створює в змінній екземпляр об'єкта.</w:t>
      </w:r>
    </w:p>
    <w:p w14:paraId="62876B20" w14:textId="77777777" w:rsidR="007F7B6A" w:rsidRPr="007F7B6A" w:rsidRDefault="007F7B6A" w:rsidP="007F7B6A">
      <w:pPr>
        <w:pStyle w:val="afc"/>
      </w:pPr>
      <w:r w:rsidRPr="007F7B6A">
        <w:t xml:space="preserve">&lt;? </w:t>
      </w:r>
      <w:proofErr w:type="spellStart"/>
      <w:r w:rsidRPr="007F7B6A">
        <w:t>Php</w:t>
      </w:r>
      <w:proofErr w:type="spellEnd"/>
    </w:p>
    <w:p w14:paraId="00259FAB" w14:textId="77777777" w:rsidR="007F7B6A" w:rsidRPr="007F7B6A" w:rsidRDefault="007F7B6A" w:rsidP="007F7B6A">
      <w:pPr>
        <w:pStyle w:val="afc"/>
      </w:pPr>
      <w:r w:rsidRPr="007F7B6A">
        <w:t xml:space="preserve">// </w:t>
      </w:r>
      <w:proofErr w:type="spellStart"/>
      <w:r w:rsidRPr="007F7B6A">
        <w:t>створюємо</w:t>
      </w:r>
      <w:proofErr w:type="spellEnd"/>
      <w:r w:rsidRPr="007F7B6A">
        <w:t xml:space="preserve"> </w:t>
      </w:r>
      <w:proofErr w:type="spellStart"/>
      <w:r w:rsidRPr="007F7B6A">
        <w:t>клас</w:t>
      </w:r>
      <w:proofErr w:type="spellEnd"/>
      <w:r w:rsidRPr="007F7B6A">
        <w:t xml:space="preserve"> </w:t>
      </w:r>
      <w:proofErr w:type="spellStart"/>
      <w:r w:rsidRPr="007F7B6A">
        <w:t>людей</w:t>
      </w:r>
      <w:proofErr w:type="spellEnd"/>
    </w:p>
    <w:p w14:paraId="3E6B0BF5" w14:textId="77777777" w:rsidR="007F7B6A" w:rsidRPr="007F7B6A" w:rsidRDefault="007F7B6A" w:rsidP="007F7B6A">
      <w:pPr>
        <w:pStyle w:val="afc"/>
      </w:pPr>
      <w:r w:rsidRPr="007F7B6A">
        <w:t>class Person</w:t>
      </w:r>
    </w:p>
    <w:p w14:paraId="2BB68F9F" w14:textId="77777777" w:rsidR="007F7B6A" w:rsidRPr="007F7B6A" w:rsidRDefault="007F7B6A" w:rsidP="007F7B6A">
      <w:pPr>
        <w:pStyle w:val="afc"/>
      </w:pPr>
      <w:r w:rsidRPr="007F7B6A">
        <w:t>{</w:t>
      </w:r>
    </w:p>
    <w:p w14:paraId="15B091EB" w14:textId="77777777" w:rsidR="007F7B6A" w:rsidRPr="007F7B6A" w:rsidRDefault="007F7B6A" w:rsidP="007F7B6A">
      <w:pPr>
        <w:pStyle w:val="afc"/>
        <w:rPr>
          <w:rFonts w:eastAsia="Courier New"/>
        </w:rPr>
      </w:pPr>
      <w:r w:rsidRPr="007F7B6A">
        <w:t xml:space="preserve">// </w:t>
      </w:r>
      <w:proofErr w:type="spellStart"/>
      <w:r w:rsidRPr="007F7B6A">
        <w:t>метод</w:t>
      </w:r>
      <w:proofErr w:type="spellEnd"/>
      <w:r w:rsidRPr="007F7B6A">
        <w:t xml:space="preserve">, </w:t>
      </w:r>
      <w:proofErr w:type="spellStart"/>
      <w:r w:rsidRPr="007F7B6A">
        <w:t>який</w:t>
      </w:r>
      <w:proofErr w:type="spellEnd"/>
      <w:r w:rsidRPr="007F7B6A">
        <w:t xml:space="preserve"> </w:t>
      </w:r>
      <w:proofErr w:type="spellStart"/>
      <w:r w:rsidRPr="007F7B6A">
        <w:t>навчає</w:t>
      </w:r>
      <w:proofErr w:type="spellEnd"/>
      <w:r w:rsidRPr="007F7B6A">
        <w:t xml:space="preserve"> </w:t>
      </w:r>
      <w:proofErr w:type="spellStart"/>
      <w:r w:rsidRPr="007F7B6A">
        <w:t>людину</w:t>
      </w:r>
      <w:proofErr w:type="spellEnd"/>
      <w:r w:rsidRPr="007F7B6A">
        <w:t xml:space="preserve"> PHP</w:t>
      </w:r>
    </w:p>
    <w:p w14:paraId="31DA9EF7" w14:textId="77777777" w:rsidR="007F7B6A" w:rsidRPr="007F7B6A" w:rsidRDefault="007F7B6A" w:rsidP="007F7B6A">
      <w:pPr>
        <w:pStyle w:val="afc"/>
        <w:rPr>
          <w:rFonts w:eastAsia="Courier New"/>
        </w:rPr>
      </w:pPr>
      <w:r w:rsidRPr="007F7B6A">
        <w:rPr>
          <w:rFonts w:eastAsia="Courier New"/>
        </w:rPr>
        <w:t xml:space="preserve"> function </w:t>
      </w:r>
      <w:proofErr w:type="spellStart"/>
      <w:r w:rsidRPr="007F7B6A">
        <w:rPr>
          <w:rFonts w:eastAsia="Courier New"/>
        </w:rPr>
        <w:t>know_php</w:t>
      </w:r>
      <w:proofErr w:type="spellEnd"/>
      <w:r w:rsidRPr="007F7B6A">
        <w:rPr>
          <w:rFonts w:eastAsia="Courier New"/>
        </w:rPr>
        <w:t xml:space="preserve"> ()</w:t>
      </w:r>
    </w:p>
    <w:p w14:paraId="2B114538" w14:textId="77777777" w:rsidR="007F7B6A" w:rsidRPr="007F7B6A" w:rsidRDefault="007F7B6A" w:rsidP="007F7B6A">
      <w:pPr>
        <w:pStyle w:val="afc"/>
        <w:rPr>
          <w:rFonts w:eastAsia="Courier New"/>
        </w:rPr>
      </w:pPr>
      <w:r w:rsidRPr="007F7B6A">
        <w:rPr>
          <w:rFonts w:eastAsia="Courier New"/>
        </w:rPr>
        <w:t xml:space="preserve"> {</w:t>
      </w:r>
    </w:p>
    <w:p w14:paraId="509946DD" w14:textId="77777777" w:rsidR="007F7B6A" w:rsidRPr="007F7B6A" w:rsidRDefault="007F7B6A" w:rsidP="007F7B6A">
      <w:pPr>
        <w:pStyle w:val="afc"/>
        <w:rPr>
          <w:rFonts w:eastAsia="Courier New"/>
        </w:rPr>
      </w:pPr>
      <w:r w:rsidRPr="007F7B6A">
        <w:rPr>
          <w:rFonts w:eastAsia="Courier New"/>
        </w:rPr>
        <w:t xml:space="preserve"> echo "</w:t>
      </w:r>
      <w:proofErr w:type="spellStart"/>
      <w:r w:rsidRPr="007F7B6A">
        <w:rPr>
          <w:rFonts w:eastAsia="Courier New"/>
        </w:rPr>
        <w:t>Тепер</w:t>
      </w:r>
      <w:proofErr w:type="spellEnd"/>
      <w:r w:rsidRPr="007F7B6A">
        <w:rPr>
          <w:rFonts w:eastAsia="Courier New"/>
        </w:rPr>
        <w:t xml:space="preserve"> я </w:t>
      </w:r>
      <w:proofErr w:type="spellStart"/>
      <w:r w:rsidRPr="007F7B6A">
        <w:rPr>
          <w:rFonts w:eastAsia="Courier New"/>
        </w:rPr>
        <w:t>знаю</w:t>
      </w:r>
      <w:proofErr w:type="spellEnd"/>
      <w:r w:rsidRPr="007F7B6A">
        <w:rPr>
          <w:rFonts w:eastAsia="Courier New"/>
        </w:rPr>
        <w:t xml:space="preserve"> PHP";</w:t>
      </w:r>
    </w:p>
    <w:p w14:paraId="23407E1A" w14:textId="77777777" w:rsidR="007F7B6A" w:rsidRPr="007F7B6A" w:rsidRDefault="007F7B6A" w:rsidP="007F7B6A">
      <w:pPr>
        <w:pStyle w:val="afc"/>
      </w:pPr>
      <w:r w:rsidRPr="007F7B6A">
        <w:rPr>
          <w:rFonts w:eastAsia="Courier New"/>
        </w:rPr>
        <w:t xml:space="preserve"> } </w:t>
      </w:r>
    </w:p>
    <w:p w14:paraId="7C3281E9" w14:textId="77777777" w:rsidR="007F7B6A" w:rsidRPr="007F7B6A" w:rsidRDefault="007F7B6A" w:rsidP="007F7B6A">
      <w:pPr>
        <w:pStyle w:val="afc"/>
      </w:pPr>
      <w:r w:rsidRPr="007F7B6A">
        <w:t>}</w:t>
      </w:r>
    </w:p>
    <w:p w14:paraId="38AEB903" w14:textId="77777777" w:rsidR="007F7B6A" w:rsidRPr="007F7B6A" w:rsidRDefault="007F7B6A" w:rsidP="007F7B6A">
      <w:pPr>
        <w:pStyle w:val="afc"/>
        <w:rPr>
          <w:rFonts w:eastAsia="Courier New"/>
        </w:rPr>
      </w:pPr>
      <w:r w:rsidRPr="007F7B6A">
        <w:t xml:space="preserve">$ Bob = new Person; // </w:t>
      </w:r>
      <w:proofErr w:type="spellStart"/>
      <w:r w:rsidRPr="007F7B6A">
        <w:t>створюємо</w:t>
      </w:r>
      <w:proofErr w:type="spellEnd"/>
      <w:r w:rsidRPr="007F7B6A">
        <w:t xml:space="preserve"> </w:t>
      </w:r>
      <w:proofErr w:type="spellStart"/>
      <w:r w:rsidRPr="007F7B6A">
        <w:t>об'єкт</w:t>
      </w:r>
      <w:proofErr w:type="spellEnd"/>
    </w:p>
    <w:p w14:paraId="21FC7B30" w14:textId="77777777" w:rsidR="007F7B6A" w:rsidRPr="007F7B6A" w:rsidRDefault="007F7B6A" w:rsidP="007F7B6A">
      <w:pPr>
        <w:pStyle w:val="afc"/>
      </w:pPr>
      <w:r w:rsidRPr="007F7B6A">
        <w:rPr>
          <w:rFonts w:eastAsia="Courier New"/>
        </w:rPr>
        <w:t xml:space="preserve"> // </w:t>
      </w:r>
      <w:proofErr w:type="spellStart"/>
      <w:r w:rsidRPr="007F7B6A">
        <w:rPr>
          <w:rFonts w:eastAsia="Courier New"/>
        </w:rPr>
        <w:t>класу</w:t>
      </w:r>
      <w:proofErr w:type="spellEnd"/>
      <w:r w:rsidRPr="007F7B6A">
        <w:rPr>
          <w:rFonts w:eastAsia="Courier New"/>
        </w:rPr>
        <w:t xml:space="preserve"> </w:t>
      </w:r>
      <w:proofErr w:type="spellStart"/>
      <w:r w:rsidRPr="007F7B6A">
        <w:rPr>
          <w:rFonts w:eastAsia="Courier New"/>
        </w:rPr>
        <w:t>людина</w:t>
      </w:r>
      <w:proofErr w:type="spellEnd"/>
    </w:p>
    <w:p w14:paraId="6E0EA4C5" w14:textId="77777777" w:rsidR="007F7B6A" w:rsidRPr="007F7B6A" w:rsidRDefault="007F7B6A" w:rsidP="007F7B6A">
      <w:pPr>
        <w:pStyle w:val="afc"/>
      </w:pPr>
      <w:r w:rsidRPr="007F7B6A">
        <w:t xml:space="preserve">$ Bob -&gt; </w:t>
      </w:r>
      <w:proofErr w:type="spellStart"/>
      <w:r w:rsidRPr="007F7B6A">
        <w:t>know_php</w:t>
      </w:r>
      <w:proofErr w:type="spellEnd"/>
      <w:r w:rsidRPr="007F7B6A">
        <w:t xml:space="preserve"> (); // </w:t>
      </w:r>
      <w:proofErr w:type="spellStart"/>
      <w:r w:rsidRPr="007F7B6A">
        <w:t>навчаємо</w:t>
      </w:r>
      <w:proofErr w:type="spellEnd"/>
      <w:r w:rsidRPr="007F7B6A">
        <w:t xml:space="preserve"> </w:t>
      </w:r>
      <w:proofErr w:type="spellStart"/>
      <w:r w:rsidRPr="007F7B6A">
        <w:t>його</w:t>
      </w:r>
      <w:proofErr w:type="spellEnd"/>
      <w:r w:rsidRPr="007F7B6A">
        <w:t xml:space="preserve"> PHP</w:t>
      </w:r>
    </w:p>
    <w:p w14:paraId="42D40C95" w14:textId="77777777" w:rsidR="007F7B6A" w:rsidRPr="007F7B6A" w:rsidRDefault="007F7B6A" w:rsidP="007F7B6A">
      <w:pPr>
        <w:pStyle w:val="afc"/>
      </w:pPr>
      <w:r w:rsidRPr="007F7B6A">
        <w:t>?&gt;</w:t>
      </w:r>
    </w:p>
    <w:p w14:paraId="19B33136" w14:textId="77777777" w:rsidR="007F7B6A" w:rsidRPr="007F7B6A" w:rsidRDefault="007F7B6A" w:rsidP="007F7B6A">
      <w:pPr>
        <w:pStyle w:val="af7"/>
      </w:pPr>
      <w:r w:rsidRPr="007F7B6A">
        <w:t xml:space="preserve">Більш докладно реалізація принципів ООП в мові PHP буде розглянута в одній з наступних лекцій. </w:t>
      </w:r>
    </w:p>
    <w:p w14:paraId="2C5C598D" w14:textId="77777777" w:rsidR="007F7B6A" w:rsidRPr="007F7B6A" w:rsidRDefault="007F7B6A" w:rsidP="007F7B6A">
      <w:pPr>
        <w:pStyle w:val="af9"/>
      </w:pPr>
      <w:r w:rsidRPr="007F7B6A">
        <w:t xml:space="preserve">Тип </w:t>
      </w:r>
      <w:proofErr w:type="spellStart"/>
      <w:r w:rsidRPr="007F7B6A">
        <w:t>resource</w:t>
      </w:r>
      <w:proofErr w:type="spellEnd"/>
      <w:r w:rsidRPr="007F7B6A">
        <w:t xml:space="preserve"> (ресурси)</w:t>
      </w:r>
    </w:p>
    <w:p w14:paraId="5830D700" w14:textId="77777777" w:rsidR="007F7B6A" w:rsidRPr="007F7B6A" w:rsidRDefault="007F7B6A" w:rsidP="007F7B6A">
      <w:pPr>
        <w:pStyle w:val="af7"/>
      </w:pPr>
      <w:r w:rsidRPr="007F7B6A">
        <w:t xml:space="preserve">Ресурс - це спеціальна змінна, що містить посилання на зовнішній ресурс (наприклад, з'єднання з базою даних). Ресурси створюються і використовуються спеціальними функціями (наприклад, </w:t>
      </w:r>
      <w:proofErr w:type="spellStart"/>
      <w:r w:rsidRPr="007F7B6A">
        <w:t>mysql_connect</w:t>
      </w:r>
      <w:proofErr w:type="spellEnd"/>
      <w:r w:rsidRPr="007F7B6A">
        <w:t xml:space="preserve"> (), </w:t>
      </w:r>
      <w:proofErr w:type="spellStart"/>
      <w:r w:rsidRPr="007F7B6A">
        <w:t>pdf_new</w:t>
      </w:r>
      <w:proofErr w:type="spellEnd"/>
      <w:r w:rsidRPr="007F7B6A">
        <w:t xml:space="preserve"> () і </w:t>
      </w:r>
      <w:proofErr w:type="spellStart"/>
      <w:r w:rsidRPr="007F7B6A">
        <w:t>т.п</w:t>
      </w:r>
      <w:proofErr w:type="spellEnd"/>
      <w:r w:rsidRPr="007F7B6A">
        <w:t>.).</w:t>
      </w:r>
    </w:p>
    <w:p w14:paraId="6B8AA693" w14:textId="77777777" w:rsidR="007F7B6A" w:rsidRPr="007F7B6A" w:rsidRDefault="007F7B6A" w:rsidP="007F7B6A">
      <w:pPr>
        <w:pStyle w:val="af9"/>
      </w:pPr>
      <w:r w:rsidRPr="007F7B6A">
        <w:t xml:space="preserve">Тип </w:t>
      </w:r>
      <w:proofErr w:type="spellStart"/>
      <w:r w:rsidRPr="007F7B6A">
        <w:t>Null</w:t>
      </w:r>
      <w:proofErr w:type="spellEnd"/>
    </w:p>
    <w:p w14:paraId="1392723F" w14:textId="4339B2AE" w:rsidR="007F7B6A" w:rsidRPr="007F7B6A" w:rsidRDefault="007F7B6A" w:rsidP="007F7B6A">
      <w:pPr>
        <w:pStyle w:val="af7"/>
      </w:pPr>
      <w:r w:rsidRPr="007F7B6A">
        <w:lastRenderedPageBreak/>
        <w:t>Спеціальне значення NULL говорить про те, що змінна не має значення.</w:t>
      </w:r>
      <w:r>
        <w:t xml:space="preserve"> </w:t>
      </w:r>
      <w:r w:rsidRPr="007F7B6A">
        <w:t xml:space="preserve">Змінна вважається NULL, якщо: </w:t>
      </w:r>
    </w:p>
    <w:p w14:paraId="19995C5E" w14:textId="77777777" w:rsidR="007F7B6A" w:rsidRPr="007F7B6A" w:rsidRDefault="007F7B6A" w:rsidP="007F7B6A">
      <w:pPr>
        <w:pStyle w:val="a0"/>
      </w:pPr>
      <w:r w:rsidRPr="007F7B6A">
        <w:t xml:space="preserve">їй була присвоєна константа NULL ($ </w:t>
      </w:r>
      <w:proofErr w:type="spellStart"/>
      <w:r w:rsidRPr="007F7B6A">
        <w:t>var</w:t>
      </w:r>
      <w:proofErr w:type="spellEnd"/>
      <w:r w:rsidRPr="007F7B6A">
        <w:t xml:space="preserve"> = NULL); </w:t>
      </w:r>
    </w:p>
    <w:p w14:paraId="2B7935C7" w14:textId="77777777" w:rsidR="007F7B6A" w:rsidRPr="007F7B6A" w:rsidRDefault="007F7B6A" w:rsidP="007F7B6A">
      <w:pPr>
        <w:pStyle w:val="a0"/>
      </w:pPr>
      <w:r w:rsidRPr="007F7B6A">
        <w:t xml:space="preserve">їй ще не було присвоєно якесь значення; </w:t>
      </w:r>
    </w:p>
    <w:p w14:paraId="6410CC89" w14:textId="77777777" w:rsidR="007F7B6A" w:rsidRPr="007F7B6A" w:rsidRDefault="007F7B6A" w:rsidP="007F7B6A">
      <w:pPr>
        <w:pStyle w:val="a0"/>
      </w:pPr>
      <w:r w:rsidRPr="007F7B6A">
        <w:t xml:space="preserve">вона була видалена за допомогою </w:t>
      </w:r>
      <w:proofErr w:type="spellStart"/>
      <w:r w:rsidRPr="007F7B6A">
        <w:t>unset</w:t>
      </w:r>
      <w:proofErr w:type="spellEnd"/>
      <w:r w:rsidRPr="007F7B6A">
        <w:t xml:space="preserve"> (). </w:t>
      </w:r>
    </w:p>
    <w:p w14:paraId="50B478F5" w14:textId="2C991B0E" w:rsidR="007F7B6A" w:rsidRPr="007F7B6A" w:rsidRDefault="007F7B6A" w:rsidP="007F7B6A">
      <w:pPr>
        <w:pStyle w:val="af7"/>
      </w:pPr>
      <w:r w:rsidRPr="007F7B6A">
        <w:t xml:space="preserve">Існує тільки одне значення типу NULL - </w:t>
      </w:r>
      <w:proofErr w:type="spellStart"/>
      <w:r w:rsidRPr="007F7B6A">
        <w:t>регістронеза</w:t>
      </w:r>
      <w:r>
        <w:t>лежне</w:t>
      </w:r>
      <w:proofErr w:type="spellEnd"/>
      <w:r w:rsidRPr="007F7B6A">
        <w:t xml:space="preserve"> ключове слово NULL. </w:t>
      </w:r>
    </w:p>
    <w:p w14:paraId="66DA3B0A" w14:textId="77777777" w:rsidR="007F7B6A" w:rsidRPr="007F7B6A" w:rsidRDefault="007F7B6A" w:rsidP="007F7B6A">
      <w:pPr>
        <w:pStyle w:val="af5"/>
      </w:pPr>
      <w:r w:rsidRPr="007F7B6A">
        <w:t>Керуючі конструкції</w:t>
      </w:r>
    </w:p>
    <w:p w14:paraId="64E34900" w14:textId="77777777" w:rsidR="007F7B6A" w:rsidRPr="007F7B6A" w:rsidRDefault="007F7B6A" w:rsidP="007F7B6A">
      <w:pPr>
        <w:pStyle w:val="af9"/>
      </w:pPr>
      <w:r w:rsidRPr="007F7B6A">
        <w:t>Умовні оператори</w:t>
      </w:r>
    </w:p>
    <w:p w14:paraId="7E747B15" w14:textId="77777777" w:rsidR="007F7B6A" w:rsidRPr="007F7B6A" w:rsidRDefault="007F7B6A" w:rsidP="007F7B6A">
      <w:pPr>
        <w:pStyle w:val="af7"/>
      </w:pPr>
      <w:r w:rsidRPr="007F7B6A">
        <w:t xml:space="preserve">Оператор </w:t>
      </w:r>
      <w:proofErr w:type="spellStart"/>
      <w:r w:rsidRPr="007F7B6A">
        <w:t>if</w:t>
      </w:r>
      <w:proofErr w:type="spellEnd"/>
      <w:r w:rsidRPr="007F7B6A">
        <w:t xml:space="preserve"> .. </w:t>
      </w:r>
      <w:proofErr w:type="spellStart"/>
      <w:r w:rsidRPr="007F7B6A">
        <w:t>else</w:t>
      </w:r>
      <w:proofErr w:type="spellEnd"/>
    </w:p>
    <w:p w14:paraId="37720C39" w14:textId="77777777" w:rsidR="007F7B6A" w:rsidRPr="007F7B6A" w:rsidRDefault="007F7B6A" w:rsidP="007F7B6A">
      <w:pPr>
        <w:pStyle w:val="af7"/>
      </w:pPr>
      <w:r w:rsidRPr="007F7B6A">
        <w:t xml:space="preserve">Це один з найважливіших операторів багатьох мов, включаючи PHP. Він дозволяє виконувати фрагменти коду в залежності від умови. Структуру оператора </w:t>
      </w:r>
      <w:proofErr w:type="spellStart"/>
      <w:r w:rsidRPr="007F7B6A">
        <w:t>if</w:t>
      </w:r>
      <w:proofErr w:type="spellEnd"/>
      <w:r w:rsidRPr="007F7B6A">
        <w:t xml:space="preserve"> можна представити таким чином:</w:t>
      </w:r>
    </w:p>
    <w:p w14:paraId="2D4BA559" w14:textId="77777777" w:rsidR="007F7B6A" w:rsidRPr="007F7B6A" w:rsidRDefault="007F7B6A" w:rsidP="007F7B6A">
      <w:pPr>
        <w:pStyle w:val="afc"/>
        <w:ind w:firstLine="567"/>
      </w:pPr>
      <w:r w:rsidRPr="007F7B6A">
        <w:t>if (</w:t>
      </w:r>
      <w:proofErr w:type="spellStart"/>
      <w:r w:rsidRPr="007F7B6A">
        <w:t>вираз</w:t>
      </w:r>
      <w:proofErr w:type="spellEnd"/>
      <w:r w:rsidRPr="007F7B6A">
        <w:t xml:space="preserve">) </w:t>
      </w:r>
      <w:proofErr w:type="spellStart"/>
      <w:r w:rsidRPr="007F7B6A">
        <w:t>блок_виконання</w:t>
      </w:r>
      <w:proofErr w:type="spellEnd"/>
    </w:p>
    <w:p w14:paraId="4A131B7A" w14:textId="77777777" w:rsidR="007F7B6A" w:rsidRPr="007F7B6A" w:rsidRDefault="007F7B6A" w:rsidP="007F7B6A">
      <w:pPr>
        <w:pStyle w:val="af7"/>
      </w:pPr>
      <w:r w:rsidRPr="007F7B6A">
        <w:t xml:space="preserve">Тут вираз є будь-який правильний PHP-вираз (тобто все, що має значення). В процесі обробки </w:t>
      </w:r>
      <w:proofErr w:type="spellStart"/>
      <w:r w:rsidRPr="007F7B6A">
        <w:t>скрипта</w:t>
      </w:r>
      <w:proofErr w:type="spellEnd"/>
      <w:r w:rsidRPr="007F7B6A">
        <w:t xml:space="preserve"> вираз перетвориться до логічного типу. Якщо в результаті перетворення значення виразу істинно (</w:t>
      </w:r>
      <w:proofErr w:type="spellStart"/>
      <w:r w:rsidRPr="007F7B6A">
        <w:t>True</w:t>
      </w:r>
      <w:proofErr w:type="spellEnd"/>
      <w:r w:rsidRPr="007F7B6A">
        <w:t xml:space="preserve">), то виконується </w:t>
      </w:r>
      <w:proofErr w:type="spellStart"/>
      <w:r w:rsidRPr="007F7B6A">
        <w:t>блок_виконання</w:t>
      </w:r>
      <w:proofErr w:type="spellEnd"/>
      <w:r w:rsidRPr="007F7B6A">
        <w:t xml:space="preserve">. В іншому випадку </w:t>
      </w:r>
      <w:proofErr w:type="spellStart"/>
      <w:r w:rsidRPr="007F7B6A">
        <w:t>блок_виконання</w:t>
      </w:r>
      <w:proofErr w:type="spellEnd"/>
      <w:r w:rsidRPr="007F7B6A">
        <w:t xml:space="preserve"> ігнорується. Якщо </w:t>
      </w:r>
      <w:proofErr w:type="spellStart"/>
      <w:r w:rsidRPr="007F7B6A">
        <w:t>блок_виконання</w:t>
      </w:r>
      <w:proofErr w:type="spellEnd"/>
      <w:r w:rsidRPr="007F7B6A">
        <w:t xml:space="preserve"> містить кілька команд, то він повинен бути укладений у фігурні дужки {}.</w:t>
      </w:r>
    </w:p>
    <w:p w14:paraId="5A11F07C" w14:textId="77777777" w:rsidR="007F7B6A" w:rsidRPr="007F7B6A" w:rsidRDefault="007F7B6A" w:rsidP="007F7B6A">
      <w:pPr>
        <w:pStyle w:val="af7"/>
      </w:pPr>
      <w:r w:rsidRPr="007F7B6A">
        <w:t>Правила перетворення виразу до логічного типу:</w:t>
      </w:r>
    </w:p>
    <w:p w14:paraId="1400A665" w14:textId="77777777" w:rsidR="00F9649D" w:rsidRPr="00F9649D" w:rsidRDefault="00F9649D" w:rsidP="00EC5D22">
      <w:pPr>
        <w:pStyle w:val="a"/>
        <w:numPr>
          <w:ilvl w:val="0"/>
          <w:numId w:val="104"/>
        </w:numPr>
      </w:pPr>
      <w:r w:rsidRPr="00F9649D">
        <w:t xml:space="preserve">У FALSE перетворяться наступні значення: </w:t>
      </w:r>
    </w:p>
    <w:p w14:paraId="77FC1BC6" w14:textId="77777777" w:rsidR="00F9649D" w:rsidRPr="00F9649D" w:rsidRDefault="00F9649D" w:rsidP="00F9649D">
      <w:pPr>
        <w:pStyle w:val="a0"/>
      </w:pPr>
      <w:r w:rsidRPr="00F9649D">
        <w:t xml:space="preserve">логічне </w:t>
      </w:r>
      <w:proofErr w:type="spellStart"/>
      <w:r w:rsidRPr="00F9649D">
        <w:t>False</w:t>
      </w:r>
      <w:proofErr w:type="spellEnd"/>
    </w:p>
    <w:p w14:paraId="1DC265C8" w14:textId="77777777" w:rsidR="00F9649D" w:rsidRPr="00F9649D" w:rsidRDefault="00F9649D" w:rsidP="00F9649D">
      <w:pPr>
        <w:pStyle w:val="a0"/>
      </w:pPr>
      <w:r w:rsidRPr="00F9649D">
        <w:t>цілий нуль (0)</w:t>
      </w:r>
    </w:p>
    <w:p w14:paraId="45C75DE2" w14:textId="77777777" w:rsidR="00F9649D" w:rsidRPr="00F9649D" w:rsidRDefault="00F9649D" w:rsidP="00F9649D">
      <w:pPr>
        <w:pStyle w:val="a0"/>
      </w:pPr>
      <w:r w:rsidRPr="00F9649D">
        <w:t>дійсний нуль (0.0)</w:t>
      </w:r>
    </w:p>
    <w:p w14:paraId="0C6971BC" w14:textId="77777777" w:rsidR="00F9649D" w:rsidRPr="00F9649D" w:rsidRDefault="00F9649D" w:rsidP="00F9649D">
      <w:pPr>
        <w:pStyle w:val="a0"/>
      </w:pPr>
      <w:r w:rsidRPr="00F9649D">
        <w:t>порожній рядок і рядок "0"</w:t>
      </w:r>
    </w:p>
    <w:p w14:paraId="443CE97A" w14:textId="77777777" w:rsidR="00F9649D" w:rsidRPr="00F9649D" w:rsidRDefault="00F9649D" w:rsidP="00F9649D">
      <w:pPr>
        <w:pStyle w:val="a0"/>
      </w:pPr>
      <w:r w:rsidRPr="00F9649D">
        <w:t>масив без елементів</w:t>
      </w:r>
    </w:p>
    <w:p w14:paraId="6FD5BF4A" w14:textId="77777777" w:rsidR="00F9649D" w:rsidRPr="00F9649D" w:rsidRDefault="00F9649D" w:rsidP="00F9649D">
      <w:pPr>
        <w:pStyle w:val="a0"/>
      </w:pPr>
      <w:r w:rsidRPr="00F9649D">
        <w:t>об'єкт без змінних (докладно про об'єкти буде розказано в одній з наступних лекцій)</w:t>
      </w:r>
    </w:p>
    <w:p w14:paraId="76186F25" w14:textId="77777777" w:rsidR="00F9649D" w:rsidRPr="00F9649D" w:rsidRDefault="00F9649D" w:rsidP="00F9649D">
      <w:pPr>
        <w:pStyle w:val="a0"/>
      </w:pPr>
      <w:r w:rsidRPr="00F9649D">
        <w:t>спеціальний тип NULL</w:t>
      </w:r>
    </w:p>
    <w:p w14:paraId="226CC29F" w14:textId="77777777" w:rsidR="00F9649D" w:rsidRPr="00F9649D" w:rsidRDefault="00F9649D" w:rsidP="00EC5D22">
      <w:pPr>
        <w:pStyle w:val="a"/>
        <w:numPr>
          <w:ilvl w:val="0"/>
          <w:numId w:val="104"/>
        </w:numPr>
      </w:pPr>
      <w:r w:rsidRPr="00F9649D">
        <w:t>Всі інші значення перетворяться в TRUE.</w:t>
      </w:r>
    </w:p>
    <w:p w14:paraId="4173220E" w14:textId="77777777" w:rsidR="00F9649D" w:rsidRPr="00F9649D" w:rsidRDefault="00F9649D" w:rsidP="00F9649D">
      <w:pPr>
        <w:pStyle w:val="afc"/>
        <w:ind w:left="567"/>
      </w:pPr>
      <w:bookmarkStart w:id="20" w:name="example.3.1"/>
      <w:bookmarkEnd w:id="20"/>
      <w:r w:rsidRPr="00F9649D">
        <w:t>&lt;?</w:t>
      </w:r>
    </w:p>
    <w:p w14:paraId="78EE5A2F" w14:textId="77777777" w:rsidR="00F9649D" w:rsidRPr="00F9649D" w:rsidRDefault="00F9649D" w:rsidP="00F9649D">
      <w:pPr>
        <w:pStyle w:val="afc"/>
        <w:ind w:left="567"/>
      </w:pPr>
      <w:r w:rsidRPr="00F9649D">
        <w:t xml:space="preserve">$ Names = array </w:t>
      </w:r>
      <w:proofErr w:type="gramStart"/>
      <w:r w:rsidRPr="00F9649D">
        <w:t>( "</w:t>
      </w:r>
      <w:proofErr w:type="spellStart"/>
      <w:proofErr w:type="gramEnd"/>
      <w:r w:rsidRPr="00F9649D">
        <w:t>Іван</w:t>
      </w:r>
      <w:proofErr w:type="spellEnd"/>
      <w:r w:rsidRPr="00F9649D">
        <w:t>", "</w:t>
      </w:r>
      <w:proofErr w:type="spellStart"/>
      <w:r w:rsidRPr="00F9649D">
        <w:t>Петро</w:t>
      </w:r>
      <w:proofErr w:type="spellEnd"/>
      <w:r w:rsidRPr="00F9649D">
        <w:t>", "</w:t>
      </w:r>
      <w:proofErr w:type="spellStart"/>
      <w:r w:rsidRPr="00F9649D">
        <w:t>Семен</w:t>
      </w:r>
      <w:proofErr w:type="spellEnd"/>
      <w:r w:rsidRPr="00F9649D">
        <w:t xml:space="preserve">"); </w:t>
      </w:r>
    </w:p>
    <w:p w14:paraId="6B06BAE0" w14:textId="77777777" w:rsidR="00F9649D" w:rsidRPr="00F9649D" w:rsidRDefault="00F9649D" w:rsidP="00F9649D">
      <w:pPr>
        <w:pStyle w:val="afc"/>
        <w:ind w:left="567"/>
        <w:rPr>
          <w:rFonts w:eastAsia="Courier New"/>
        </w:rPr>
      </w:pPr>
      <w:r w:rsidRPr="00F9649D">
        <w:t>if ($ names [0] == "</w:t>
      </w:r>
      <w:proofErr w:type="spellStart"/>
      <w:r w:rsidRPr="00F9649D">
        <w:t>Іван</w:t>
      </w:r>
      <w:proofErr w:type="spellEnd"/>
      <w:r w:rsidRPr="00F9649D">
        <w:t xml:space="preserve">") { </w:t>
      </w:r>
    </w:p>
    <w:p w14:paraId="7C3C22AD" w14:textId="77777777" w:rsidR="00F9649D" w:rsidRPr="00F9649D" w:rsidRDefault="00F9649D" w:rsidP="00F9649D">
      <w:pPr>
        <w:pStyle w:val="afc"/>
        <w:ind w:left="567"/>
        <w:rPr>
          <w:rFonts w:eastAsia="Courier New"/>
        </w:rPr>
      </w:pPr>
      <w:r w:rsidRPr="00F9649D">
        <w:rPr>
          <w:rFonts w:eastAsia="Courier New"/>
        </w:rPr>
        <w:t xml:space="preserve"> echo "</w:t>
      </w:r>
      <w:proofErr w:type="spellStart"/>
      <w:r w:rsidRPr="00F9649D">
        <w:rPr>
          <w:rFonts w:eastAsia="Courier New"/>
        </w:rPr>
        <w:t>Привіт</w:t>
      </w:r>
      <w:proofErr w:type="spellEnd"/>
      <w:r w:rsidRPr="00F9649D">
        <w:rPr>
          <w:rFonts w:eastAsia="Courier New"/>
        </w:rPr>
        <w:t xml:space="preserve">, </w:t>
      </w:r>
      <w:proofErr w:type="spellStart"/>
      <w:r w:rsidRPr="00F9649D">
        <w:rPr>
          <w:rFonts w:eastAsia="Courier New"/>
        </w:rPr>
        <w:t>Ваня</w:t>
      </w:r>
      <w:proofErr w:type="spellEnd"/>
      <w:r w:rsidRPr="00F9649D">
        <w:rPr>
          <w:rFonts w:eastAsia="Courier New"/>
        </w:rPr>
        <w:t>!";</w:t>
      </w:r>
    </w:p>
    <w:p w14:paraId="2A0B3811" w14:textId="77777777" w:rsidR="00F9649D" w:rsidRPr="00F9649D" w:rsidRDefault="00F9649D" w:rsidP="00F9649D">
      <w:pPr>
        <w:pStyle w:val="afc"/>
        <w:ind w:left="567"/>
        <w:rPr>
          <w:rFonts w:eastAsia="Courier New"/>
        </w:rPr>
      </w:pPr>
      <w:r w:rsidRPr="00F9649D">
        <w:rPr>
          <w:rFonts w:eastAsia="Courier New"/>
        </w:rPr>
        <w:t xml:space="preserve"> $ Num = 1;</w:t>
      </w:r>
    </w:p>
    <w:p w14:paraId="0B72A957" w14:textId="77777777" w:rsidR="00F9649D" w:rsidRPr="00F9649D" w:rsidRDefault="00F9649D" w:rsidP="00F9649D">
      <w:pPr>
        <w:pStyle w:val="afc"/>
        <w:ind w:left="567"/>
      </w:pPr>
      <w:r w:rsidRPr="00F9649D">
        <w:rPr>
          <w:rFonts w:eastAsia="Courier New"/>
        </w:rPr>
        <w:t xml:space="preserve"> $ Account = 2000;</w:t>
      </w:r>
    </w:p>
    <w:p w14:paraId="48D714D2" w14:textId="77777777" w:rsidR="00F9649D" w:rsidRPr="00F9649D" w:rsidRDefault="00F9649D" w:rsidP="00F9649D">
      <w:pPr>
        <w:pStyle w:val="afc"/>
        <w:ind w:left="567"/>
      </w:pPr>
      <w:r w:rsidRPr="00F9649D">
        <w:t>}</w:t>
      </w:r>
    </w:p>
    <w:p w14:paraId="7E468830" w14:textId="77777777" w:rsidR="00F9649D" w:rsidRPr="00F9649D" w:rsidRDefault="00F9649D" w:rsidP="00F9649D">
      <w:pPr>
        <w:pStyle w:val="afc"/>
        <w:ind w:left="567"/>
      </w:pPr>
      <w:r w:rsidRPr="00F9649D">
        <w:t>if ($ num) echo "</w:t>
      </w:r>
      <w:proofErr w:type="spellStart"/>
      <w:r w:rsidRPr="00F9649D">
        <w:t>Іван</w:t>
      </w:r>
      <w:proofErr w:type="spellEnd"/>
      <w:r w:rsidRPr="00F9649D">
        <w:t xml:space="preserve"> </w:t>
      </w:r>
      <w:proofErr w:type="spellStart"/>
      <w:r w:rsidRPr="00F9649D">
        <w:t>перший</w:t>
      </w:r>
      <w:proofErr w:type="spellEnd"/>
      <w:r w:rsidRPr="00F9649D">
        <w:t xml:space="preserve"> в </w:t>
      </w:r>
      <w:proofErr w:type="spellStart"/>
      <w:r w:rsidRPr="00F9649D">
        <w:t>списку</w:t>
      </w:r>
      <w:proofErr w:type="spellEnd"/>
      <w:r w:rsidRPr="00F9649D">
        <w:t>!";</w:t>
      </w:r>
    </w:p>
    <w:p w14:paraId="72E399B6" w14:textId="77777777" w:rsidR="00F9649D" w:rsidRPr="00F9649D" w:rsidRDefault="00F9649D" w:rsidP="00F9649D">
      <w:pPr>
        <w:pStyle w:val="afc"/>
        <w:ind w:left="567"/>
      </w:pPr>
      <w:r w:rsidRPr="00F9649D">
        <w:t xml:space="preserve">$ </w:t>
      </w:r>
      <w:proofErr w:type="spellStart"/>
      <w:r w:rsidRPr="00F9649D">
        <w:t>Bax</w:t>
      </w:r>
      <w:proofErr w:type="spellEnd"/>
      <w:r w:rsidRPr="00F9649D">
        <w:t xml:space="preserve"> = 30;</w:t>
      </w:r>
    </w:p>
    <w:p w14:paraId="208CDA1F" w14:textId="77777777" w:rsidR="00F9649D" w:rsidRPr="00F9649D" w:rsidRDefault="00F9649D" w:rsidP="00F9649D">
      <w:pPr>
        <w:pStyle w:val="afc"/>
        <w:ind w:left="567"/>
        <w:rPr>
          <w:rFonts w:eastAsia="Courier New"/>
        </w:rPr>
      </w:pPr>
      <w:r w:rsidRPr="00F9649D">
        <w:t xml:space="preserve">if ($ account&gt; 100 * $ </w:t>
      </w:r>
      <w:proofErr w:type="spellStart"/>
      <w:r w:rsidRPr="00F9649D">
        <w:t>bax</w:t>
      </w:r>
      <w:proofErr w:type="spellEnd"/>
      <w:r w:rsidRPr="00F9649D">
        <w:t xml:space="preserve"> + 3) </w:t>
      </w:r>
    </w:p>
    <w:p w14:paraId="5698AC9B" w14:textId="77777777" w:rsidR="00F9649D" w:rsidRPr="00F9649D" w:rsidRDefault="00F9649D" w:rsidP="00F9649D">
      <w:pPr>
        <w:pStyle w:val="afc"/>
        <w:ind w:left="567"/>
        <w:rPr>
          <w:rFonts w:eastAsia="Courier New"/>
        </w:rPr>
      </w:pPr>
      <w:r w:rsidRPr="00F9649D">
        <w:rPr>
          <w:rFonts w:eastAsia="Courier New"/>
        </w:rPr>
        <w:t xml:space="preserve"> echo "</w:t>
      </w:r>
      <w:proofErr w:type="spellStart"/>
      <w:r w:rsidRPr="00F9649D">
        <w:rPr>
          <w:rFonts w:eastAsia="Courier New"/>
        </w:rPr>
        <w:t>Цей</w:t>
      </w:r>
      <w:proofErr w:type="spellEnd"/>
      <w:r w:rsidRPr="00F9649D">
        <w:rPr>
          <w:rFonts w:eastAsia="Courier New"/>
        </w:rPr>
        <w:t xml:space="preserve"> </w:t>
      </w:r>
      <w:proofErr w:type="spellStart"/>
      <w:r w:rsidRPr="00F9649D">
        <w:rPr>
          <w:rFonts w:eastAsia="Courier New"/>
        </w:rPr>
        <w:t>рядок</w:t>
      </w:r>
      <w:proofErr w:type="spellEnd"/>
      <w:r w:rsidRPr="00F9649D">
        <w:rPr>
          <w:rFonts w:eastAsia="Courier New"/>
        </w:rPr>
        <w:t xml:space="preserve"> </w:t>
      </w:r>
      <w:proofErr w:type="spellStart"/>
      <w:r w:rsidRPr="00F9649D">
        <w:rPr>
          <w:rFonts w:eastAsia="Courier New"/>
        </w:rPr>
        <w:t>чи</w:t>
      </w:r>
      <w:proofErr w:type="spellEnd"/>
      <w:r w:rsidRPr="00F9649D">
        <w:rPr>
          <w:rFonts w:eastAsia="Courier New"/>
        </w:rPr>
        <w:t xml:space="preserve"> </w:t>
      </w:r>
      <w:proofErr w:type="spellStart"/>
      <w:r w:rsidRPr="00F9649D">
        <w:rPr>
          <w:rFonts w:eastAsia="Courier New"/>
        </w:rPr>
        <w:t>не</w:t>
      </w:r>
      <w:proofErr w:type="spellEnd"/>
      <w:r w:rsidRPr="00F9649D">
        <w:rPr>
          <w:rFonts w:eastAsia="Courier New"/>
        </w:rPr>
        <w:t xml:space="preserve"> </w:t>
      </w:r>
      <w:proofErr w:type="spellStart"/>
      <w:r w:rsidRPr="00F9649D">
        <w:rPr>
          <w:rFonts w:eastAsia="Courier New"/>
        </w:rPr>
        <w:t>з'явиться</w:t>
      </w:r>
      <w:proofErr w:type="spellEnd"/>
      <w:r w:rsidRPr="00F9649D">
        <w:rPr>
          <w:rFonts w:eastAsia="Courier New"/>
        </w:rPr>
        <w:t xml:space="preserve"> </w:t>
      </w:r>
    </w:p>
    <w:p w14:paraId="3A228BE1" w14:textId="77777777" w:rsidR="00F9649D" w:rsidRPr="00F9649D" w:rsidRDefault="00F9649D" w:rsidP="00F9649D">
      <w:pPr>
        <w:pStyle w:val="afc"/>
        <w:ind w:left="567"/>
      </w:pPr>
      <w:r w:rsidRPr="00F9649D">
        <w:rPr>
          <w:rFonts w:eastAsia="Courier New"/>
        </w:rPr>
        <w:t xml:space="preserve"> </w:t>
      </w:r>
      <w:proofErr w:type="spellStart"/>
      <w:r w:rsidRPr="00F9649D">
        <w:rPr>
          <w:rFonts w:eastAsia="Courier New"/>
        </w:rPr>
        <w:t>на</w:t>
      </w:r>
      <w:proofErr w:type="spellEnd"/>
      <w:r w:rsidRPr="00F9649D">
        <w:rPr>
          <w:rFonts w:eastAsia="Courier New"/>
        </w:rPr>
        <w:t xml:space="preserve"> </w:t>
      </w:r>
      <w:proofErr w:type="spellStart"/>
      <w:r w:rsidRPr="00F9649D">
        <w:rPr>
          <w:rFonts w:eastAsia="Courier New"/>
        </w:rPr>
        <w:t>екрані</w:t>
      </w:r>
      <w:proofErr w:type="spellEnd"/>
      <w:r w:rsidRPr="00F9649D">
        <w:rPr>
          <w:rFonts w:eastAsia="Courier New"/>
        </w:rPr>
        <w:t xml:space="preserve">, </w:t>
      </w:r>
      <w:proofErr w:type="spellStart"/>
      <w:r w:rsidRPr="00F9649D">
        <w:rPr>
          <w:rFonts w:eastAsia="Courier New"/>
        </w:rPr>
        <w:t>так</w:t>
      </w:r>
      <w:proofErr w:type="spellEnd"/>
      <w:r w:rsidRPr="00F9649D">
        <w:rPr>
          <w:rFonts w:eastAsia="Courier New"/>
        </w:rPr>
        <w:t xml:space="preserve"> </w:t>
      </w:r>
      <w:proofErr w:type="spellStart"/>
      <w:r w:rsidRPr="00F9649D">
        <w:rPr>
          <w:rFonts w:eastAsia="Courier New"/>
        </w:rPr>
        <w:t>як</w:t>
      </w:r>
      <w:proofErr w:type="spellEnd"/>
      <w:r w:rsidRPr="00F9649D">
        <w:rPr>
          <w:rFonts w:eastAsia="Courier New"/>
        </w:rPr>
        <w:t xml:space="preserve"> </w:t>
      </w:r>
      <w:proofErr w:type="spellStart"/>
      <w:r w:rsidRPr="00F9649D">
        <w:rPr>
          <w:rFonts w:eastAsia="Courier New"/>
        </w:rPr>
        <w:t>умова</w:t>
      </w:r>
      <w:proofErr w:type="spellEnd"/>
      <w:r w:rsidRPr="00F9649D">
        <w:rPr>
          <w:rFonts w:eastAsia="Courier New"/>
        </w:rPr>
        <w:t xml:space="preserve"> </w:t>
      </w:r>
      <w:proofErr w:type="spellStart"/>
      <w:r w:rsidRPr="00F9649D">
        <w:rPr>
          <w:rFonts w:eastAsia="Courier New"/>
        </w:rPr>
        <w:t>не</w:t>
      </w:r>
      <w:proofErr w:type="spellEnd"/>
      <w:r w:rsidRPr="00F9649D">
        <w:rPr>
          <w:rFonts w:eastAsia="Courier New"/>
        </w:rPr>
        <w:t xml:space="preserve"> </w:t>
      </w:r>
      <w:proofErr w:type="spellStart"/>
      <w:r w:rsidRPr="00F9649D">
        <w:rPr>
          <w:rFonts w:eastAsia="Courier New"/>
        </w:rPr>
        <w:t>виконана</w:t>
      </w:r>
      <w:proofErr w:type="spellEnd"/>
      <w:r w:rsidRPr="00F9649D">
        <w:rPr>
          <w:rFonts w:eastAsia="Courier New"/>
        </w:rPr>
        <w:t xml:space="preserve"> ";</w:t>
      </w:r>
    </w:p>
    <w:p w14:paraId="5A5CFAD9" w14:textId="77777777" w:rsidR="00F9649D" w:rsidRPr="00F9649D" w:rsidRDefault="00F9649D" w:rsidP="00F9649D">
      <w:pPr>
        <w:pStyle w:val="afc"/>
        <w:ind w:left="567"/>
      </w:pPr>
      <w:r w:rsidRPr="00F9649D">
        <w:t>?&gt;</w:t>
      </w:r>
    </w:p>
    <w:p w14:paraId="757E94D9" w14:textId="77777777" w:rsidR="008A4263" w:rsidRPr="008A4263" w:rsidRDefault="008A4263" w:rsidP="008A4263">
      <w:pPr>
        <w:pStyle w:val="af7"/>
      </w:pPr>
      <w:r w:rsidRPr="008A4263">
        <w:t xml:space="preserve">. Оператор </w:t>
      </w:r>
      <w:proofErr w:type="spellStart"/>
      <w:r w:rsidRPr="008A4263">
        <w:t>else</w:t>
      </w:r>
      <w:proofErr w:type="spellEnd"/>
      <w:r w:rsidRPr="008A4263">
        <w:t xml:space="preserve"> розширює </w:t>
      </w:r>
      <w:proofErr w:type="spellStart"/>
      <w:r w:rsidRPr="008A4263">
        <w:t>if</w:t>
      </w:r>
      <w:proofErr w:type="spellEnd"/>
      <w:r w:rsidRPr="008A4263">
        <w:t xml:space="preserve"> на випадок, якщо перевіряється в </w:t>
      </w:r>
      <w:proofErr w:type="spellStart"/>
      <w:r w:rsidRPr="008A4263">
        <w:t>if</w:t>
      </w:r>
      <w:proofErr w:type="spellEnd"/>
      <w:r w:rsidRPr="008A4263">
        <w:t xml:space="preserve"> вираз є невірним, і дозволяє виконати будь-які дії при таких умовах.</w:t>
      </w:r>
    </w:p>
    <w:p w14:paraId="14213269" w14:textId="77777777" w:rsidR="008A4263" w:rsidRPr="008A4263" w:rsidRDefault="008A4263" w:rsidP="008A4263">
      <w:pPr>
        <w:pStyle w:val="af7"/>
      </w:pPr>
      <w:r w:rsidRPr="008A4263">
        <w:t xml:space="preserve">Структуру оператора </w:t>
      </w:r>
      <w:proofErr w:type="spellStart"/>
      <w:r w:rsidRPr="008A4263">
        <w:t>if</w:t>
      </w:r>
      <w:proofErr w:type="spellEnd"/>
      <w:r w:rsidRPr="008A4263">
        <w:t xml:space="preserve">, розширеного за допомогою оператора </w:t>
      </w:r>
      <w:proofErr w:type="spellStart"/>
      <w:r w:rsidRPr="008A4263">
        <w:t>else</w:t>
      </w:r>
      <w:proofErr w:type="spellEnd"/>
      <w:r w:rsidRPr="008A4263">
        <w:t>, можна представити таким чином:</w:t>
      </w:r>
    </w:p>
    <w:p w14:paraId="2921EB63" w14:textId="77777777" w:rsidR="008A4263" w:rsidRPr="008A4263" w:rsidRDefault="008A4263" w:rsidP="008A4263">
      <w:pPr>
        <w:pStyle w:val="afc"/>
        <w:ind w:left="567"/>
      </w:pPr>
      <w:r w:rsidRPr="008A4263">
        <w:t>if (</w:t>
      </w:r>
      <w:proofErr w:type="spellStart"/>
      <w:r w:rsidRPr="008A4263">
        <w:t>вираз</w:t>
      </w:r>
      <w:proofErr w:type="spellEnd"/>
      <w:r w:rsidRPr="008A4263">
        <w:t xml:space="preserve">) </w:t>
      </w:r>
      <w:proofErr w:type="spellStart"/>
      <w:r w:rsidRPr="008A4263">
        <w:t>блок_виконання</w:t>
      </w:r>
      <w:proofErr w:type="spellEnd"/>
    </w:p>
    <w:p w14:paraId="15500F1B" w14:textId="77777777" w:rsidR="008A4263" w:rsidRPr="008A4263" w:rsidRDefault="008A4263" w:rsidP="008A4263">
      <w:pPr>
        <w:pStyle w:val="afc"/>
        <w:ind w:left="567"/>
      </w:pPr>
      <w:r w:rsidRPr="008A4263">
        <w:t>else блок_виконання1</w:t>
      </w:r>
    </w:p>
    <w:p w14:paraId="3B6045FE" w14:textId="22FF060B" w:rsidR="008A4263" w:rsidRPr="008A4263" w:rsidRDefault="00E265DF" w:rsidP="00E265DF">
      <w:pPr>
        <w:pStyle w:val="af9"/>
      </w:pPr>
      <w:r>
        <w:lastRenderedPageBreak/>
        <w:t>О</w:t>
      </w:r>
      <w:r w:rsidR="008A4263" w:rsidRPr="008A4263">
        <w:t xml:space="preserve">ператор </w:t>
      </w:r>
      <w:proofErr w:type="spellStart"/>
      <w:r w:rsidR="008A4263" w:rsidRPr="008A4263">
        <w:t>elseif</w:t>
      </w:r>
      <w:proofErr w:type="spellEnd"/>
    </w:p>
    <w:p w14:paraId="649CF3E8" w14:textId="77777777" w:rsidR="00E265DF" w:rsidRPr="00E265DF" w:rsidRDefault="00E265DF" w:rsidP="00E265DF">
      <w:pPr>
        <w:pStyle w:val="af7"/>
      </w:pPr>
      <w:r w:rsidRPr="00E265DF">
        <w:t xml:space="preserve">Ще один спосіб розширення умовного оператора </w:t>
      </w:r>
      <w:proofErr w:type="spellStart"/>
      <w:r w:rsidRPr="00E265DF">
        <w:t>if</w:t>
      </w:r>
      <w:proofErr w:type="spellEnd"/>
      <w:r w:rsidRPr="00E265DF">
        <w:t xml:space="preserve"> - використання оператора </w:t>
      </w:r>
      <w:proofErr w:type="spellStart"/>
      <w:r w:rsidRPr="00E265DF">
        <w:t>elseif</w:t>
      </w:r>
      <w:proofErr w:type="spellEnd"/>
      <w:r w:rsidRPr="00E265DF">
        <w:t xml:space="preserve">. </w:t>
      </w:r>
      <w:proofErr w:type="spellStart"/>
      <w:r w:rsidRPr="00E265DF">
        <w:t>elseif</w:t>
      </w:r>
      <w:proofErr w:type="spellEnd"/>
      <w:r w:rsidRPr="00E265DF">
        <w:t xml:space="preserve"> - це комбінація </w:t>
      </w:r>
      <w:proofErr w:type="spellStart"/>
      <w:r w:rsidRPr="00E265DF">
        <w:t>else</w:t>
      </w:r>
      <w:proofErr w:type="spellEnd"/>
      <w:r w:rsidRPr="00E265DF">
        <w:t xml:space="preserve"> і </w:t>
      </w:r>
      <w:proofErr w:type="spellStart"/>
      <w:r w:rsidRPr="00E265DF">
        <w:t>if</w:t>
      </w:r>
      <w:proofErr w:type="spellEnd"/>
      <w:r w:rsidRPr="00E265DF">
        <w:t xml:space="preserve">. Як і </w:t>
      </w:r>
      <w:proofErr w:type="spellStart"/>
      <w:r w:rsidRPr="00E265DF">
        <w:t>else</w:t>
      </w:r>
      <w:proofErr w:type="spellEnd"/>
      <w:r w:rsidRPr="00E265DF">
        <w:t xml:space="preserve">, він розширює </w:t>
      </w:r>
      <w:proofErr w:type="spellStart"/>
      <w:r w:rsidRPr="00E265DF">
        <w:t>if</w:t>
      </w:r>
      <w:proofErr w:type="spellEnd"/>
      <w:r w:rsidRPr="00E265DF">
        <w:t xml:space="preserve"> для виконання різних дій в тому випадку, якщо умова, що перевіряється в </w:t>
      </w:r>
      <w:proofErr w:type="spellStart"/>
      <w:r w:rsidRPr="00E265DF">
        <w:t>if</w:t>
      </w:r>
      <w:proofErr w:type="spellEnd"/>
      <w:r w:rsidRPr="00E265DF">
        <w:t xml:space="preserve">, невірно. Але на відміну від </w:t>
      </w:r>
      <w:proofErr w:type="spellStart"/>
      <w:r w:rsidRPr="00E265DF">
        <w:t>else</w:t>
      </w:r>
      <w:proofErr w:type="spellEnd"/>
      <w:r w:rsidRPr="00E265DF">
        <w:t xml:space="preserve">, альтернативні дії будуть виконані, тільки якщо </w:t>
      </w:r>
      <w:proofErr w:type="spellStart"/>
      <w:r w:rsidRPr="00E265DF">
        <w:t>elseif</w:t>
      </w:r>
      <w:proofErr w:type="spellEnd"/>
      <w:r w:rsidRPr="00E265DF">
        <w:t xml:space="preserve">-умова є вірним. Структуру оператора </w:t>
      </w:r>
      <w:proofErr w:type="spellStart"/>
      <w:r w:rsidRPr="00E265DF">
        <w:t>if</w:t>
      </w:r>
      <w:proofErr w:type="spellEnd"/>
      <w:r w:rsidRPr="00E265DF">
        <w:t xml:space="preserve">, розширеного за допомогою операторів </w:t>
      </w:r>
      <w:proofErr w:type="spellStart"/>
      <w:r w:rsidRPr="00E265DF">
        <w:t>else</w:t>
      </w:r>
      <w:proofErr w:type="spellEnd"/>
      <w:r w:rsidRPr="00E265DF">
        <w:t xml:space="preserve"> і </w:t>
      </w:r>
      <w:proofErr w:type="spellStart"/>
      <w:r w:rsidRPr="00E265DF">
        <w:t>elseif</w:t>
      </w:r>
      <w:proofErr w:type="spellEnd"/>
      <w:r w:rsidRPr="00E265DF">
        <w:t>, можна представити таким чином:</w:t>
      </w:r>
    </w:p>
    <w:p w14:paraId="6E4D8FB8" w14:textId="77777777" w:rsidR="00E265DF" w:rsidRPr="00E265DF" w:rsidRDefault="00E265DF" w:rsidP="00E265DF">
      <w:pPr>
        <w:pStyle w:val="afc"/>
        <w:ind w:left="567"/>
      </w:pPr>
      <w:r w:rsidRPr="00E265DF">
        <w:t>if (</w:t>
      </w:r>
      <w:proofErr w:type="spellStart"/>
      <w:r w:rsidRPr="00E265DF">
        <w:t>вираз</w:t>
      </w:r>
      <w:proofErr w:type="spellEnd"/>
      <w:r w:rsidRPr="00E265DF">
        <w:t xml:space="preserve">) </w:t>
      </w:r>
      <w:proofErr w:type="spellStart"/>
      <w:r w:rsidRPr="00E265DF">
        <w:t>блок_виконання</w:t>
      </w:r>
      <w:proofErr w:type="spellEnd"/>
    </w:p>
    <w:p w14:paraId="308F67C7" w14:textId="77777777" w:rsidR="00E265DF" w:rsidRPr="00E265DF" w:rsidRDefault="00E265DF" w:rsidP="00E265DF">
      <w:pPr>
        <w:pStyle w:val="afc"/>
        <w:ind w:left="567"/>
      </w:pPr>
      <w:r w:rsidRPr="00E265DF">
        <w:t>elseif (вираження1) блок_виконання1</w:t>
      </w:r>
    </w:p>
    <w:p w14:paraId="088D005C" w14:textId="77777777" w:rsidR="00E265DF" w:rsidRPr="00E265DF" w:rsidRDefault="00E265DF" w:rsidP="00E265DF">
      <w:pPr>
        <w:pStyle w:val="afc"/>
        <w:ind w:left="567"/>
      </w:pPr>
      <w:r w:rsidRPr="00E265DF">
        <w:t>...</w:t>
      </w:r>
    </w:p>
    <w:p w14:paraId="24536C57" w14:textId="77777777" w:rsidR="00E265DF" w:rsidRPr="00E265DF" w:rsidRDefault="00E265DF" w:rsidP="00E265DF">
      <w:pPr>
        <w:pStyle w:val="afc"/>
        <w:ind w:left="567"/>
      </w:pPr>
      <w:r w:rsidRPr="00E265DF">
        <w:t xml:space="preserve">else </w:t>
      </w:r>
      <w:proofErr w:type="spellStart"/>
      <w:r w:rsidRPr="00E265DF">
        <w:t>блок_виполненіяN</w:t>
      </w:r>
      <w:proofErr w:type="spellEnd"/>
    </w:p>
    <w:p w14:paraId="464B150F" w14:textId="77777777" w:rsidR="00E265DF" w:rsidRPr="00E265DF" w:rsidRDefault="00E265DF" w:rsidP="00E265DF">
      <w:pPr>
        <w:pStyle w:val="af7"/>
      </w:pPr>
      <w:r w:rsidRPr="00E265DF">
        <w:t xml:space="preserve">Операторів </w:t>
      </w:r>
      <w:proofErr w:type="spellStart"/>
      <w:r w:rsidRPr="00E265DF">
        <w:t>elseif</w:t>
      </w:r>
      <w:proofErr w:type="spellEnd"/>
      <w:r w:rsidRPr="00E265DF">
        <w:t xml:space="preserve"> може бути відразу кілька в одному </w:t>
      </w:r>
      <w:proofErr w:type="spellStart"/>
      <w:r w:rsidRPr="00E265DF">
        <w:t>if</w:t>
      </w:r>
      <w:proofErr w:type="spellEnd"/>
      <w:r w:rsidRPr="00E265DF">
        <w:t xml:space="preserve">-блоці. </w:t>
      </w:r>
      <w:proofErr w:type="spellStart"/>
      <w:r w:rsidRPr="00E265DF">
        <w:t>Elseif</w:t>
      </w:r>
      <w:proofErr w:type="spellEnd"/>
      <w:r w:rsidRPr="00E265DF">
        <w:t xml:space="preserve">-твердження буде виконано, тільки якщо попереднє </w:t>
      </w:r>
      <w:proofErr w:type="spellStart"/>
      <w:r w:rsidRPr="00E265DF">
        <w:t>if</w:t>
      </w:r>
      <w:proofErr w:type="spellEnd"/>
      <w:r w:rsidRPr="00E265DF">
        <w:t xml:space="preserve">-умова є </w:t>
      </w:r>
      <w:proofErr w:type="spellStart"/>
      <w:r w:rsidRPr="00E265DF">
        <w:t>False</w:t>
      </w:r>
      <w:proofErr w:type="spellEnd"/>
      <w:r w:rsidRPr="00E265DF">
        <w:t xml:space="preserve">, всі попередні </w:t>
      </w:r>
      <w:proofErr w:type="spellStart"/>
      <w:r w:rsidRPr="00E265DF">
        <w:t>elseif</w:t>
      </w:r>
      <w:proofErr w:type="spellEnd"/>
      <w:r w:rsidRPr="00E265DF">
        <w:t xml:space="preserve">-умови є </w:t>
      </w:r>
      <w:proofErr w:type="spellStart"/>
      <w:r w:rsidRPr="00E265DF">
        <w:t>False</w:t>
      </w:r>
      <w:proofErr w:type="spellEnd"/>
      <w:r w:rsidRPr="00E265DF">
        <w:t xml:space="preserve">, а дане </w:t>
      </w:r>
      <w:proofErr w:type="spellStart"/>
      <w:r w:rsidRPr="00E265DF">
        <w:t>elseif</w:t>
      </w:r>
      <w:proofErr w:type="spellEnd"/>
      <w:r w:rsidRPr="00E265DF">
        <w:t xml:space="preserve">-умова - </w:t>
      </w:r>
      <w:proofErr w:type="spellStart"/>
      <w:r w:rsidRPr="00E265DF">
        <w:t>True</w:t>
      </w:r>
      <w:proofErr w:type="spellEnd"/>
      <w:r w:rsidRPr="00E265DF">
        <w:t>.</w:t>
      </w:r>
    </w:p>
    <w:p w14:paraId="4973B5B8" w14:textId="47AC7CCD" w:rsidR="00E265DF" w:rsidRPr="00E265DF" w:rsidRDefault="00E265DF" w:rsidP="00E265DF">
      <w:pPr>
        <w:pStyle w:val="af7"/>
        <w:rPr>
          <w:b/>
          <w:bCs/>
          <w:i/>
          <w:iCs/>
        </w:rPr>
      </w:pPr>
      <w:r w:rsidRPr="00E265DF">
        <w:rPr>
          <w:b/>
          <w:bCs/>
          <w:i/>
          <w:iCs/>
        </w:rPr>
        <w:t xml:space="preserve">Альтернативний </w:t>
      </w:r>
      <w:r w:rsidRPr="00E265DF">
        <w:rPr>
          <w:b/>
          <w:bCs/>
          <w:i/>
          <w:iCs/>
        </w:rPr>
        <w:t>синтаксис</w:t>
      </w:r>
    </w:p>
    <w:p w14:paraId="00037C9B" w14:textId="77777777" w:rsidR="00E265DF" w:rsidRPr="00E265DF" w:rsidRDefault="00E265DF" w:rsidP="00E265DF">
      <w:pPr>
        <w:pStyle w:val="af7"/>
      </w:pPr>
      <w:r w:rsidRPr="00E265DF">
        <w:t xml:space="preserve">PHP пропонує альтернативний синтаксис для деяких своїх керуючих структур, а саме для </w:t>
      </w:r>
      <w:proofErr w:type="spellStart"/>
      <w:r w:rsidRPr="00E265DF">
        <w:t>if</w:t>
      </w:r>
      <w:proofErr w:type="spellEnd"/>
      <w:r w:rsidRPr="00E265DF">
        <w:t xml:space="preserve">, </w:t>
      </w:r>
      <w:proofErr w:type="spellStart"/>
      <w:r w:rsidRPr="00E265DF">
        <w:t>while</w:t>
      </w:r>
      <w:proofErr w:type="spellEnd"/>
      <w:r w:rsidRPr="00E265DF">
        <w:t xml:space="preserve">, </w:t>
      </w:r>
      <w:proofErr w:type="spellStart"/>
      <w:r w:rsidRPr="00E265DF">
        <w:t>for</w:t>
      </w:r>
      <w:proofErr w:type="spellEnd"/>
      <w:r w:rsidRPr="00E265DF">
        <w:t xml:space="preserve">, </w:t>
      </w:r>
      <w:proofErr w:type="spellStart"/>
      <w:r w:rsidRPr="00E265DF">
        <w:t>foreach</w:t>
      </w:r>
      <w:proofErr w:type="spellEnd"/>
      <w:r w:rsidRPr="00E265DF">
        <w:t xml:space="preserve"> і </w:t>
      </w:r>
      <w:proofErr w:type="spellStart"/>
      <w:r w:rsidRPr="00E265DF">
        <w:t>switch</w:t>
      </w:r>
      <w:proofErr w:type="spellEnd"/>
      <w:r w:rsidRPr="00E265DF">
        <w:t xml:space="preserve">. У кожному разі відкриває дужку потрібно замінити на двокрапку (:), а закриває - на </w:t>
      </w:r>
      <w:proofErr w:type="spellStart"/>
      <w:r w:rsidRPr="00E265DF">
        <w:t>endif</w:t>
      </w:r>
      <w:proofErr w:type="spellEnd"/>
      <w:r w:rsidRPr="00E265DF">
        <w:t xml:space="preserve"> ;, </w:t>
      </w:r>
      <w:proofErr w:type="spellStart"/>
      <w:r w:rsidRPr="00E265DF">
        <w:t>endwhile</w:t>
      </w:r>
      <w:proofErr w:type="spellEnd"/>
      <w:r w:rsidRPr="00E265DF">
        <w:t xml:space="preserve">; і </w:t>
      </w:r>
      <w:proofErr w:type="spellStart"/>
      <w:r w:rsidRPr="00E265DF">
        <w:t>т.д</w:t>
      </w:r>
      <w:proofErr w:type="spellEnd"/>
      <w:r w:rsidRPr="00E265DF">
        <w:t>. відповідно.</w:t>
      </w:r>
    </w:p>
    <w:p w14:paraId="20CFF4EB" w14:textId="77777777" w:rsidR="00E265DF" w:rsidRPr="00E265DF" w:rsidRDefault="00E265DF" w:rsidP="00E265DF">
      <w:pPr>
        <w:pStyle w:val="af7"/>
      </w:pPr>
      <w:r w:rsidRPr="00E265DF">
        <w:t xml:space="preserve">Наприклад, синтаксис оператора </w:t>
      </w:r>
      <w:proofErr w:type="spellStart"/>
      <w:r w:rsidRPr="00E265DF">
        <w:t>if</w:t>
      </w:r>
      <w:proofErr w:type="spellEnd"/>
      <w:r w:rsidRPr="00E265DF">
        <w:t xml:space="preserve"> можна записати таким чином:</w:t>
      </w:r>
    </w:p>
    <w:p w14:paraId="503B2069" w14:textId="77777777" w:rsidR="00E265DF" w:rsidRPr="00E265DF" w:rsidRDefault="00E265DF" w:rsidP="00E265DF">
      <w:pPr>
        <w:pStyle w:val="afc"/>
        <w:ind w:firstLine="567"/>
      </w:pPr>
      <w:r w:rsidRPr="00E265DF">
        <w:t>if (</w:t>
      </w:r>
      <w:proofErr w:type="spellStart"/>
      <w:r w:rsidRPr="00E265DF">
        <w:t>вираз</w:t>
      </w:r>
      <w:proofErr w:type="spellEnd"/>
      <w:r w:rsidRPr="00E265DF">
        <w:t xml:space="preserve">): </w:t>
      </w:r>
      <w:proofErr w:type="spellStart"/>
      <w:r w:rsidRPr="00E265DF">
        <w:t>блок_виконання</w:t>
      </w:r>
      <w:proofErr w:type="spellEnd"/>
      <w:r w:rsidRPr="00E265DF">
        <w:t xml:space="preserve"> endif;</w:t>
      </w:r>
    </w:p>
    <w:p w14:paraId="0757438D" w14:textId="77777777" w:rsidR="00E265DF" w:rsidRPr="00E265DF" w:rsidRDefault="00E265DF" w:rsidP="00E265DF">
      <w:pPr>
        <w:pStyle w:val="af7"/>
      </w:pPr>
      <w:r w:rsidRPr="00E265DF">
        <w:t xml:space="preserve">Сенс залишається тим же: якщо умова, записана в круглих дужках оператора </w:t>
      </w:r>
      <w:proofErr w:type="spellStart"/>
      <w:r w:rsidRPr="00E265DF">
        <w:t>if</w:t>
      </w:r>
      <w:proofErr w:type="spellEnd"/>
      <w:r w:rsidRPr="00E265DF">
        <w:t xml:space="preserve">, виявилося істиною, буде виконуватися весь код, від двокрапки «:» до команди </w:t>
      </w:r>
      <w:proofErr w:type="spellStart"/>
      <w:r w:rsidRPr="00E265DF">
        <w:t>endif</w:t>
      </w:r>
      <w:proofErr w:type="spellEnd"/>
      <w:r w:rsidRPr="00E265DF">
        <w:t xml:space="preserve"> ;. Використання такого синтаксису корисно при встановленні </w:t>
      </w:r>
      <w:proofErr w:type="spellStart"/>
      <w:r w:rsidRPr="00E265DF">
        <w:t>php</w:t>
      </w:r>
      <w:proofErr w:type="spellEnd"/>
      <w:r w:rsidRPr="00E265DF">
        <w:t xml:space="preserve"> в </w:t>
      </w:r>
      <w:proofErr w:type="spellStart"/>
      <w:r w:rsidRPr="00E265DF">
        <w:t>html</w:t>
      </w:r>
      <w:proofErr w:type="spellEnd"/>
      <w:r w:rsidRPr="00E265DF">
        <w:t>-код.</w:t>
      </w:r>
    </w:p>
    <w:p w14:paraId="39C71ED0" w14:textId="77777777" w:rsidR="00E265DF" w:rsidRPr="00E265DF" w:rsidRDefault="00E265DF" w:rsidP="00E265DF">
      <w:pPr>
        <w:pStyle w:val="afc"/>
        <w:ind w:left="567"/>
      </w:pPr>
      <w:bookmarkStart w:id="21" w:name="example.3.4"/>
      <w:bookmarkEnd w:id="21"/>
      <w:r w:rsidRPr="00E265DF">
        <w:t xml:space="preserve">&lt;? </w:t>
      </w:r>
      <w:proofErr w:type="spellStart"/>
      <w:r w:rsidRPr="00E265DF">
        <w:t>Php</w:t>
      </w:r>
      <w:proofErr w:type="spellEnd"/>
    </w:p>
    <w:p w14:paraId="26F5D9F2" w14:textId="77777777" w:rsidR="00E265DF" w:rsidRPr="00E265DF" w:rsidRDefault="00E265DF" w:rsidP="00E265DF">
      <w:pPr>
        <w:pStyle w:val="afc"/>
        <w:ind w:left="567"/>
      </w:pPr>
      <w:r w:rsidRPr="00E265DF">
        <w:t xml:space="preserve">$ Names = array </w:t>
      </w:r>
      <w:proofErr w:type="gramStart"/>
      <w:r w:rsidRPr="00E265DF">
        <w:t>( "</w:t>
      </w:r>
      <w:proofErr w:type="spellStart"/>
      <w:proofErr w:type="gramEnd"/>
      <w:r w:rsidRPr="00E265DF">
        <w:t>Іван</w:t>
      </w:r>
      <w:proofErr w:type="spellEnd"/>
      <w:r w:rsidRPr="00E265DF">
        <w:t>", "</w:t>
      </w:r>
      <w:proofErr w:type="spellStart"/>
      <w:r w:rsidRPr="00E265DF">
        <w:t>Петро</w:t>
      </w:r>
      <w:proofErr w:type="spellEnd"/>
      <w:r w:rsidRPr="00E265DF">
        <w:t>", "</w:t>
      </w:r>
      <w:proofErr w:type="spellStart"/>
      <w:r w:rsidRPr="00E265DF">
        <w:t>Семен</w:t>
      </w:r>
      <w:proofErr w:type="spellEnd"/>
      <w:r w:rsidRPr="00E265DF">
        <w:t xml:space="preserve">"); </w:t>
      </w:r>
    </w:p>
    <w:p w14:paraId="40B6DE39" w14:textId="77777777" w:rsidR="00E265DF" w:rsidRPr="00E265DF" w:rsidRDefault="00E265DF" w:rsidP="00E265DF">
      <w:pPr>
        <w:pStyle w:val="afc"/>
        <w:ind w:left="567"/>
      </w:pPr>
      <w:r w:rsidRPr="00E265DF">
        <w:t>if ($ names [0] == "</w:t>
      </w:r>
      <w:proofErr w:type="spellStart"/>
      <w:r w:rsidRPr="00E265DF">
        <w:t>Іван</w:t>
      </w:r>
      <w:proofErr w:type="spellEnd"/>
      <w:r w:rsidRPr="00E265DF">
        <w:t xml:space="preserve">"): </w:t>
      </w:r>
    </w:p>
    <w:p w14:paraId="42780B38" w14:textId="77777777" w:rsidR="00E265DF" w:rsidRPr="00E265DF" w:rsidRDefault="00E265DF" w:rsidP="00E265DF">
      <w:pPr>
        <w:pStyle w:val="afc"/>
        <w:ind w:left="567"/>
      </w:pPr>
      <w:r w:rsidRPr="00E265DF">
        <w:t>?&gt;</w:t>
      </w:r>
    </w:p>
    <w:p w14:paraId="12534D5F" w14:textId="77777777" w:rsidR="00E265DF" w:rsidRPr="00E265DF" w:rsidRDefault="00E265DF" w:rsidP="00E265DF">
      <w:pPr>
        <w:pStyle w:val="afc"/>
        <w:ind w:left="567"/>
      </w:pPr>
      <w:proofErr w:type="spellStart"/>
      <w:r w:rsidRPr="00E265DF">
        <w:t>Привіт</w:t>
      </w:r>
      <w:proofErr w:type="spellEnd"/>
      <w:r w:rsidRPr="00E265DF">
        <w:t xml:space="preserve">, </w:t>
      </w:r>
      <w:proofErr w:type="spellStart"/>
      <w:r w:rsidRPr="00E265DF">
        <w:t>Ваня</w:t>
      </w:r>
      <w:proofErr w:type="spellEnd"/>
      <w:r w:rsidRPr="00E265DF">
        <w:t>!</w:t>
      </w:r>
    </w:p>
    <w:p w14:paraId="20CBE9D0" w14:textId="77777777" w:rsidR="00E265DF" w:rsidRPr="00E265DF" w:rsidRDefault="00E265DF" w:rsidP="00E265DF">
      <w:pPr>
        <w:pStyle w:val="afc"/>
        <w:ind w:left="567"/>
      </w:pPr>
      <w:r w:rsidRPr="00E265DF">
        <w:t xml:space="preserve">&lt;? </w:t>
      </w:r>
      <w:proofErr w:type="spellStart"/>
      <w:r w:rsidRPr="00E265DF">
        <w:t>Php</w:t>
      </w:r>
      <w:proofErr w:type="spellEnd"/>
      <w:r w:rsidRPr="00E265DF">
        <w:t xml:space="preserve"> endif?&gt;</w:t>
      </w:r>
    </w:p>
    <w:p w14:paraId="6787817B" w14:textId="32EF1B26" w:rsidR="00E265DF" w:rsidRPr="00E265DF" w:rsidRDefault="00E265DF" w:rsidP="00E265DF">
      <w:pPr>
        <w:pStyle w:val="af9"/>
      </w:pPr>
      <w:r w:rsidRPr="00E265DF">
        <w:t xml:space="preserve">Оператор </w:t>
      </w:r>
      <w:proofErr w:type="spellStart"/>
      <w:r w:rsidRPr="00E265DF">
        <w:t>switch</w:t>
      </w:r>
      <w:proofErr w:type="spellEnd"/>
    </w:p>
    <w:p w14:paraId="7DC7EDCE" w14:textId="77777777" w:rsidR="00F75BAA" w:rsidRPr="00F75BAA" w:rsidRDefault="00F75BAA" w:rsidP="00F75BAA">
      <w:pPr>
        <w:pStyle w:val="af7"/>
      </w:pPr>
      <w:r w:rsidRPr="00F75BAA">
        <w:t xml:space="preserve">Ще одна конструкція, що дозволяє перевіряти умову і виконувати в залежності від цього різні дії, - це </w:t>
      </w:r>
      <w:proofErr w:type="spellStart"/>
      <w:r w:rsidRPr="00F75BAA">
        <w:t>switch</w:t>
      </w:r>
      <w:proofErr w:type="spellEnd"/>
      <w:r w:rsidRPr="00F75BAA">
        <w:t xml:space="preserve">. На російську мову назва даного оператора можна перевести як «перемикач». І сенс у нього саме такий. Залежно від того, яке значення має змінна, він переключається між різними блоками дії. </w:t>
      </w:r>
      <w:proofErr w:type="spellStart"/>
      <w:r w:rsidRPr="00F75BAA">
        <w:t>switch</w:t>
      </w:r>
      <w:proofErr w:type="spellEnd"/>
      <w:r w:rsidRPr="00F75BAA">
        <w:t xml:space="preserve"> дуже схожий на оператор </w:t>
      </w:r>
      <w:proofErr w:type="spellStart"/>
      <w:r w:rsidRPr="00F75BAA">
        <w:t>if</w:t>
      </w:r>
      <w:proofErr w:type="spellEnd"/>
      <w:r w:rsidRPr="00F75BAA">
        <w:t xml:space="preserve"> ... </w:t>
      </w:r>
      <w:proofErr w:type="spellStart"/>
      <w:r w:rsidRPr="00F75BAA">
        <w:t>elseif</w:t>
      </w:r>
      <w:proofErr w:type="spellEnd"/>
      <w:r w:rsidRPr="00F75BAA">
        <w:t xml:space="preserve"> ... </w:t>
      </w:r>
      <w:proofErr w:type="spellStart"/>
      <w:r w:rsidRPr="00F75BAA">
        <w:t>else</w:t>
      </w:r>
      <w:proofErr w:type="spellEnd"/>
      <w:r w:rsidRPr="00F75BAA">
        <w:t xml:space="preserve"> або набір операторів </w:t>
      </w:r>
      <w:proofErr w:type="spellStart"/>
      <w:r w:rsidRPr="00F75BAA">
        <w:t>if</w:t>
      </w:r>
      <w:proofErr w:type="spellEnd"/>
      <w:r w:rsidRPr="00F75BAA">
        <w:t xml:space="preserve">. Структуру </w:t>
      </w:r>
      <w:proofErr w:type="spellStart"/>
      <w:r w:rsidRPr="00F75BAA">
        <w:t>switch</w:t>
      </w:r>
      <w:proofErr w:type="spellEnd"/>
      <w:r w:rsidRPr="00F75BAA">
        <w:t xml:space="preserve"> можна записати в такий спосіб:</w:t>
      </w:r>
    </w:p>
    <w:p w14:paraId="399B0849" w14:textId="77777777" w:rsidR="00F75BAA" w:rsidRPr="00F75BAA" w:rsidRDefault="00F75BAA" w:rsidP="00F75BAA">
      <w:pPr>
        <w:pStyle w:val="afc"/>
        <w:ind w:left="567"/>
      </w:pPr>
      <w:r w:rsidRPr="00F75BAA">
        <w:t>switch (</w:t>
      </w:r>
      <w:proofErr w:type="spellStart"/>
      <w:r w:rsidRPr="00F75BAA">
        <w:t>вираз</w:t>
      </w:r>
      <w:proofErr w:type="spellEnd"/>
      <w:r w:rsidRPr="00F75BAA">
        <w:t xml:space="preserve"> </w:t>
      </w:r>
      <w:proofErr w:type="spellStart"/>
      <w:r w:rsidRPr="00F75BAA">
        <w:t>або</w:t>
      </w:r>
      <w:proofErr w:type="spellEnd"/>
      <w:r w:rsidRPr="00F75BAA">
        <w:t xml:space="preserve"> </w:t>
      </w:r>
      <w:proofErr w:type="spellStart"/>
      <w:r w:rsidRPr="00F75BAA">
        <w:t>змінна</w:t>
      </w:r>
      <w:proofErr w:type="spellEnd"/>
      <w:r w:rsidRPr="00F75BAA">
        <w:t>) {</w:t>
      </w:r>
    </w:p>
    <w:p w14:paraId="0B99ACF8" w14:textId="77777777" w:rsidR="00F75BAA" w:rsidRPr="00F75BAA" w:rsidRDefault="00F75BAA" w:rsidP="00F75BAA">
      <w:pPr>
        <w:pStyle w:val="afc"/>
        <w:ind w:left="567"/>
        <w:rPr>
          <w:rFonts w:eastAsia="Courier New"/>
        </w:rPr>
      </w:pPr>
      <w:r w:rsidRPr="00F75BAA">
        <w:t>case значення1:</w:t>
      </w:r>
    </w:p>
    <w:p w14:paraId="218D4E68" w14:textId="77777777" w:rsidR="00F75BAA" w:rsidRPr="00F75BAA" w:rsidRDefault="00F75BAA" w:rsidP="00F75BAA">
      <w:pPr>
        <w:pStyle w:val="afc"/>
        <w:ind w:left="567"/>
      </w:pPr>
      <w:r w:rsidRPr="00F75BAA">
        <w:rPr>
          <w:rFonts w:eastAsia="Courier New"/>
        </w:rPr>
        <w:t xml:space="preserve"> блок_дій1</w:t>
      </w:r>
    </w:p>
    <w:p w14:paraId="4505BAFB" w14:textId="77777777" w:rsidR="00F75BAA" w:rsidRPr="00F75BAA" w:rsidRDefault="00F75BAA" w:rsidP="00F75BAA">
      <w:pPr>
        <w:pStyle w:val="afc"/>
        <w:ind w:left="567"/>
      </w:pPr>
      <w:r w:rsidRPr="00F75BAA">
        <w:t>break;</w:t>
      </w:r>
    </w:p>
    <w:p w14:paraId="07E308CD" w14:textId="77777777" w:rsidR="00F75BAA" w:rsidRPr="00F75BAA" w:rsidRDefault="00F75BAA" w:rsidP="00F75BAA">
      <w:pPr>
        <w:pStyle w:val="afc"/>
        <w:ind w:left="567"/>
        <w:rPr>
          <w:rFonts w:eastAsia="Courier New"/>
        </w:rPr>
      </w:pPr>
      <w:r w:rsidRPr="00F75BAA">
        <w:t>case значення2:</w:t>
      </w:r>
    </w:p>
    <w:p w14:paraId="2BD55D3E" w14:textId="77777777" w:rsidR="00F75BAA" w:rsidRPr="00F75BAA" w:rsidRDefault="00F75BAA" w:rsidP="00F75BAA">
      <w:pPr>
        <w:pStyle w:val="afc"/>
        <w:ind w:left="567"/>
      </w:pPr>
      <w:r w:rsidRPr="00F75BAA">
        <w:rPr>
          <w:rFonts w:eastAsia="Courier New"/>
        </w:rPr>
        <w:t xml:space="preserve"> блок_действій2</w:t>
      </w:r>
    </w:p>
    <w:p w14:paraId="3366D2EA" w14:textId="77777777" w:rsidR="00F75BAA" w:rsidRPr="00F75BAA" w:rsidRDefault="00F75BAA" w:rsidP="00F75BAA">
      <w:pPr>
        <w:pStyle w:val="afc"/>
        <w:ind w:left="567"/>
      </w:pPr>
      <w:r w:rsidRPr="00F75BAA">
        <w:t>break;</w:t>
      </w:r>
    </w:p>
    <w:p w14:paraId="0AB6281D" w14:textId="77777777" w:rsidR="00F75BAA" w:rsidRPr="00F75BAA" w:rsidRDefault="00F75BAA" w:rsidP="00F75BAA">
      <w:pPr>
        <w:pStyle w:val="afc"/>
        <w:ind w:left="567"/>
      </w:pPr>
      <w:r w:rsidRPr="00F75BAA">
        <w:t>...</w:t>
      </w:r>
    </w:p>
    <w:p w14:paraId="092D907E" w14:textId="77777777" w:rsidR="00F75BAA" w:rsidRPr="00F75BAA" w:rsidRDefault="00F75BAA" w:rsidP="00F75BAA">
      <w:pPr>
        <w:pStyle w:val="afc"/>
        <w:ind w:left="567"/>
        <w:rPr>
          <w:rFonts w:eastAsia="Courier New"/>
        </w:rPr>
      </w:pPr>
      <w:r w:rsidRPr="00F75BAA">
        <w:t>default:</w:t>
      </w:r>
    </w:p>
    <w:p w14:paraId="340CEED7" w14:textId="77777777" w:rsidR="00F75BAA" w:rsidRPr="00F75BAA" w:rsidRDefault="00F75BAA" w:rsidP="00F75BAA">
      <w:pPr>
        <w:pStyle w:val="afc"/>
        <w:ind w:left="567"/>
      </w:pPr>
      <w:r w:rsidRPr="00F75BAA">
        <w:rPr>
          <w:rFonts w:eastAsia="Courier New"/>
        </w:rPr>
        <w:t xml:space="preserve"> </w:t>
      </w:r>
      <w:proofErr w:type="spellStart"/>
      <w:r w:rsidRPr="00F75BAA">
        <w:rPr>
          <w:rFonts w:eastAsia="Courier New"/>
        </w:rPr>
        <w:t>блок_действій_по_умолчанію</w:t>
      </w:r>
      <w:proofErr w:type="spellEnd"/>
    </w:p>
    <w:p w14:paraId="6F33895E" w14:textId="77777777" w:rsidR="00F75BAA" w:rsidRPr="00F75BAA" w:rsidRDefault="00F75BAA" w:rsidP="00F75BAA">
      <w:pPr>
        <w:pStyle w:val="afc"/>
        <w:ind w:left="567"/>
      </w:pPr>
      <w:r w:rsidRPr="00F75BAA">
        <w:t>}</w:t>
      </w:r>
    </w:p>
    <w:p w14:paraId="4401FB3E" w14:textId="77777777" w:rsidR="00F75BAA" w:rsidRPr="00F75BAA" w:rsidRDefault="00F75BAA" w:rsidP="00F75BAA">
      <w:pPr>
        <w:pStyle w:val="af7"/>
      </w:pPr>
      <w:r w:rsidRPr="00F75BAA">
        <w:t xml:space="preserve">На відміну від </w:t>
      </w:r>
      <w:proofErr w:type="spellStart"/>
      <w:r w:rsidRPr="00F75BAA">
        <w:t>if</w:t>
      </w:r>
      <w:proofErr w:type="spellEnd"/>
      <w:r w:rsidRPr="00F75BAA">
        <w:t xml:space="preserve">, тут значення виразу не наводиться до логічного типу, а просто порівнюється зі значеннями, перерахованими після ключових слів </w:t>
      </w:r>
      <w:proofErr w:type="spellStart"/>
      <w:r w:rsidRPr="00F75BAA">
        <w:t>case</w:t>
      </w:r>
      <w:proofErr w:type="spellEnd"/>
      <w:r w:rsidRPr="00F75BAA">
        <w:t xml:space="preserve"> </w:t>
      </w:r>
      <w:r w:rsidRPr="00F75BAA">
        <w:lastRenderedPageBreak/>
        <w:t xml:space="preserve">(значення1, значення 2 і </w:t>
      </w:r>
      <w:proofErr w:type="spellStart"/>
      <w:r w:rsidRPr="00F75BAA">
        <w:t>т.д</w:t>
      </w:r>
      <w:proofErr w:type="spellEnd"/>
      <w:r w:rsidRPr="00F75BAA">
        <w:t xml:space="preserve">.). Якщо значення виразу </w:t>
      </w:r>
      <w:proofErr w:type="spellStart"/>
      <w:r w:rsidRPr="00F75BAA">
        <w:t>співпало</w:t>
      </w:r>
      <w:proofErr w:type="spellEnd"/>
      <w:r w:rsidRPr="00F75BAA">
        <w:t xml:space="preserve"> з якимсь варіантом, то виконується відповідний </w:t>
      </w:r>
      <w:proofErr w:type="spellStart"/>
      <w:r w:rsidRPr="00F75BAA">
        <w:t>блок_дій</w:t>
      </w:r>
      <w:proofErr w:type="spellEnd"/>
      <w:r w:rsidRPr="00F75BAA">
        <w:t xml:space="preserve"> - від двокрапки після </w:t>
      </w:r>
      <w:proofErr w:type="spellStart"/>
      <w:r w:rsidRPr="00F75BAA">
        <w:t>співпала</w:t>
      </w:r>
      <w:proofErr w:type="spellEnd"/>
      <w:r w:rsidRPr="00F75BAA">
        <w:t xml:space="preserve"> значення до кінця </w:t>
      </w:r>
      <w:proofErr w:type="spellStart"/>
      <w:r w:rsidRPr="00F75BAA">
        <w:t>switch</w:t>
      </w:r>
      <w:proofErr w:type="spellEnd"/>
      <w:r w:rsidRPr="00F75BAA">
        <w:t xml:space="preserve"> або до першого оператора </w:t>
      </w:r>
      <w:proofErr w:type="spellStart"/>
      <w:r w:rsidRPr="00F75BAA">
        <w:t>break</w:t>
      </w:r>
      <w:proofErr w:type="spellEnd"/>
      <w:r w:rsidRPr="00F75BAA">
        <w:t xml:space="preserve">, якщо такий знайдеться. Якщо значення виразу не </w:t>
      </w:r>
      <w:proofErr w:type="spellStart"/>
      <w:r w:rsidRPr="00F75BAA">
        <w:t>співпало</w:t>
      </w:r>
      <w:proofErr w:type="spellEnd"/>
      <w:r w:rsidRPr="00F75BAA">
        <w:t xml:space="preserve"> з одним з варіантів, то виконуються дії за замовчуванням (</w:t>
      </w:r>
      <w:proofErr w:type="spellStart"/>
      <w:r w:rsidRPr="00F75BAA">
        <w:t>блок_действій_по_умолчанію</w:t>
      </w:r>
      <w:proofErr w:type="spellEnd"/>
      <w:r w:rsidRPr="00F75BAA">
        <w:t xml:space="preserve">), що знаходяться після ключового слова </w:t>
      </w:r>
      <w:proofErr w:type="spellStart"/>
      <w:r w:rsidRPr="00F75BAA">
        <w:t>default</w:t>
      </w:r>
      <w:proofErr w:type="spellEnd"/>
      <w:r w:rsidRPr="00F75BAA">
        <w:t xml:space="preserve">. Вираз в </w:t>
      </w:r>
      <w:proofErr w:type="spellStart"/>
      <w:r w:rsidRPr="00F75BAA">
        <w:t>switch</w:t>
      </w:r>
      <w:proofErr w:type="spellEnd"/>
      <w:r w:rsidRPr="00F75BAA">
        <w:t xml:space="preserve"> обчислюється тільки один раз, а в операторі </w:t>
      </w:r>
      <w:proofErr w:type="spellStart"/>
      <w:r w:rsidRPr="00F75BAA">
        <w:t>elseif</w:t>
      </w:r>
      <w:proofErr w:type="spellEnd"/>
      <w:r w:rsidRPr="00F75BAA">
        <w:t xml:space="preserve"> - кожен раз, тому, якщо вираз досить складне, то </w:t>
      </w:r>
      <w:proofErr w:type="spellStart"/>
      <w:r w:rsidRPr="00F75BAA">
        <w:t>switch</w:t>
      </w:r>
      <w:proofErr w:type="spellEnd"/>
      <w:r w:rsidRPr="00F75BAA">
        <w:t xml:space="preserve"> працює швидше.</w:t>
      </w:r>
    </w:p>
    <w:p w14:paraId="1B1043B4" w14:textId="77777777" w:rsidR="00F75BAA" w:rsidRPr="00F75BAA" w:rsidRDefault="00F75BAA" w:rsidP="00F75BAA">
      <w:pPr>
        <w:pStyle w:val="af7"/>
      </w:pPr>
      <w:r w:rsidRPr="00F75BAA">
        <w:t xml:space="preserve">Якщо опустити оператор </w:t>
      </w:r>
      <w:proofErr w:type="spellStart"/>
      <w:r w:rsidRPr="00F75BAA">
        <w:t>break</w:t>
      </w:r>
      <w:proofErr w:type="spellEnd"/>
      <w:r w:rsidRPr="00F75BAA">
        <w:t xml:space="preserve">, то, інтерпретатор буде продовжувати виконання інструкцій поки не зустріне </w:t>
      </w:r>
      <w:proofErr w:type="spellStart"/>
      <w:r w:rsidRPr="00F75BAA">
        <w:t>break</w:t>
      </w:r>
      <w:proofErr w:type="spellEnd"/>
      <w:r w:rsidRPr="00F75BAA">
        <w:t xml:space="preserve"> або не дійде до кінця блоку.</w:t>
      </w:r>
    </w:p>
    <w:p w14:paraId="1C6AA3D3" w14:textId="1A52C36F" w:rsidR="00162B7D" w:rsidRPr="00162B7D" w:rsidRDefault="00162B7D" w:rsidP="00162B7D">
      <w:pPr>
        <w:pStyle w:val="af9"/>
      </w:pPr>
      <w:r w:rsidRPr="00162B7D">
        <w:drawing>
          <wp:inline distT="0" distB="0" distL="0" distR="0" wp14:anchorId="421B86BB" wp14:editId="350C8CCD">
            <wp:extent cx="12700" cy="76200"/>
            <wp:effectExtent l="0" t="0" r="0" b="0"/>
            <wp:docPr id="1"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76200"/>
                    </a:xfrm>
                    <a:prstGeom prst="rect">
                      <a:avLst/>
                    </a:prstGeom>
                    <a:solidFill>
                      <a:srgbClr val="FFFFFF"/>
                    </a:solidFill>
                    <a:ln>
                      <a:noFill/>
                    </a:ln>
                  </pic:spPr>
                </pic:pic>
              </a:graphicData>
            </a:graphic>
          </wp:inline>
        </w:drawing>
      </w:r>
      <w:r w:rsidRPr="00162B7D">
        <w:t>Цикли</w:t>
      </w:r>
    </w:p>
    <w:p w14:paraId="69324C67" w14:textId="77777777" w:rsidR="00162B7D" w:rsidRPr="00162B7D" w:rsidRDefault="00162B7D" w:rsidP="00162B7D">
      <w:pPr>
        <w:pStyle w:val="af7"/>
      </w:pPr>
      <w:r w:rsidRPr="00162B7D">
        <w:t xml:space="preserve">У PHP існує кілька конструкцій, що дозволяють виконувати повторювані дії в залежності від умови. Це цикли </w:t>
      </w:r>
      <w:proofErr w:type="spellStart"/>
      <w:r w:rsidRPr="00162B7D">
        <w:t>while</w:t>
      </w:r>
      <w:proofErr w:type="spellEnd"/>
      <w:r w:rsidRPr="00162B7D">
        <w:t xml:space="preserve">, </w:t>
      </w:r>
      <w:proofErr w:type="spellStart"/>
      <w:r w:rsidRPr="00162B7D">
        <w:t>do</w:t>
      </w:r>
      <w:proofErr w:type="spellEnd"/>
      <w:r w:rsidRPr="00162B7D">
        <w:t>..</w:t>
      </w:r>
      <w:proofErr w:type="spellStart"/>
      <w:r w:rsidRPr="00162B7D">
        <w:t>while</w:t>
      </w:r>
      <w:proofErr w:type="spellEnd"/>
      <w:r w:rsidRPr="00162B7D">
        <w:t xml:space="preserve">, </w:t>
      </w:r>
      <w:proofErr w:type="spellStart"/>
      <w:r w:rsidRPr="00162B7D">
        <w:t>foreach</w:t>
      </w:r>
      <w:proofErr w:type="spellEnd"/>
      <w:r w:rsidRPr="00162B7D">
        <w:t xml:space="preserve"> і </w:t>
      </w:r>
      <w:proofErr w:type="spellStart"/>
      <w:r w:rsidRPr="00162B7D">
        <w:t>for</w:t>
      </w:r>
      <w:proofErr w:type="spellEnd"/>
      <w:r w:rsidRPr="00162B7D">
        <w:t>. Розглянемо їх більш детально.</w:t>
      </w:r>
    </w:p>
    <w:p w14:paraId="6058CA9E" w14:textId="4BE80868" w:rsidR="00162B7D" w:rsidRPr="00162B7D" w:rsidRDefault="00162B7D" w:rsidP="00162B7D">
      <w:pPr>
        <w:pStyle w:val="af7"/>
        <w:rPr>
          <w:b/>
          <w:bCs/>
        </w:rPr>
      </w:pPr>
      <w:proofErr w:type="spellStart"/>
      <w:r w:rsidRPr="00162B7D">
        <w:rPr>
          <w:b/>
          <w:bCs/>
        </w:rPr>
        <w:t>While</w:t>
      </w:r>
      <w:proofErr w:type="spellEnd"/>
    </w:p>
    <w:p w14:paraId="4961F7A0" w14:textId="77777777" w:rsidR="00162B7D" w:rsidRPr="00162B7D" w:rsidRDefault="00162B7D" w:rsidP="00162B7D">
      <w:pPr>
        <w:pStyle w:val="af7"/>
      </w:pPr>
      <w:r w:rsidRPr="00162B7D">
        <w:t>структура:</w:t>
      </w:r>
    </w:p>
    <w:p w14:paraId="4E658200" w14:textId="77777777" w:rsidR="00162B7D" w:rsidRPr="00162B7D" w:rsidRDefault="00162B7D" w:rsidP="00162B7D">
      <w:pPr>
        <w:pStyle w:val="afc"/>
        <w:ind w:left="567"/>
      </w:pPr>
      <w:r w:rsidRPr="00162B7D">
        <w:t>while (</w:t>
      </w:r>
      <w:proofErr w:type="spellStart"/>
      <w:r w:rsidRPr="00162B7D">
        <w:t>вираз</w:t>
      </w:r>
      <w:proofErr w:type="spellEnd"/>
      <w:r w:rsidRPr="00162B7D">
        <w:t>) {</w:t>
      </w:r>
      <w:proofErr w:type="spellStart"/>
      <w:r w:rsidRPr="00162B7D">
        <w:t>блок_виконання</w:t>
      </w:r>
      <w:proofErr w:type="spellEnd"/>
      <w:r w:rsidRPr="00162B7D">
        <w:t>}</w:t>
      </w:r>
    </w:p>
    <w:p w14:paraId="273921C7" w14:textId="77777777" w:rsidR="00162B7D" w:rsidRPr="00162B7D" w:rsidRDefault="00162B7D" w:rsidP="00162B7D">
      <w:pPr>
        <w:pStyle w:val="afc"/>
        <w:ind w:left="567"/>
      </w:pPr>
      <w:proofErr w:type="spellStart"/>
      <w:r w:rsidRPr="00162B7D">
        <w:t>або</w:t>
      </w:r>
      <w:proofErr w:type="spellEnd"/>
    </w:p>
    <w:p w14:paraId="55D198B9" w14:textId="77777777" w:rsidR="00162B7D" w:rsidRPr="00162B7D" w:rsidRDefault="00162B7D" w:rsidP="00162B7D">
      <w:pPr>
        <w:pStyle w:val="afc"/>
        <w:ind w:left="567"/>
      </w:pPr>
      <w:r w:rsidRPr="00162B7D">
        <w:t>while (</w:t>
      </w:r>
      <w:proofErr w:type="spellStart"/>
      <w:r w:rsidRPr="00162B7D">
        <w:t>вираз</w:t>
      </w:r>
      <w:proofErr w:type="spellEnd"/>
      <w:r w:rsidRPr="00162B7D">
        <w:t xml:space="preserve">): </w:t>
      </w:r>
      <w:proofErr w:type="spellStart"/>
      <w:r w:rsidRPr="00162B7D">
        <w:t>блок_виконання</w:t>
      </w:r>
      <w:proofErr w:type="spellEnd"/>
      <w:r w:rsidRPr="00162B7D">
        <w:t xml:space="preserve"> </w:t>
      </w:r>
      <w:proofErr w:type="spellStart"/>
      <w:r w:rsidRPr="00162B7D">
        <w:t>endwhile</w:t>
      </w:r>
      <w:proofErr w:type="spellEnd"/>
      <w:r w:rsidRPr="00162B7D">
        <w:t xml:space="preserve">; </w:t>
      </w:r>
    </w:p>
    <w:p w14:paraId="2C19BA16" w14:textId="77777777" w:rsidR="00C65199" w:rsidRPr="00C65199" w:rsidRDefault="00C65199" w:rsidP="00C65199">
      <w:pPr>
        <w:pStyle w:val="af7"/>
      </w:pPr>
      <w:proofErr w:type="spellStart"/>
      <w:r w:rsidRPr="00C65199">
        <w:t>while</w:t>
      </w:r>
      <w:proofErr w:type="spellEnd"/>
      <w:r w:rsidRPr="00C65199">
        <w:t xml:space="preserve"> - простий цикл. Він наказує PHP виконувати команди </w:t>
      </w:r>
      <w:proofErr w:type="spellStart"/>
      <w:r w:rsidRPr="00C65199">
        <w:t>блоку_виконання</w:t>
      </w:r>
      <w:proofErr w:type="spellEnd"/>
      <w:r w:rsidRPr="00C65199">
        <w:t xml:space="preserve"> до тих пір, поки вираз обчислюється як </w:t>
      </w:r>
      <w:proofErr w:type="spellStart"/>
      <w:r w:rsidRPr="00C65199">
        <w:t>True</w:t>
      </w:r>
      <w:proofErr w:type="spellEnd"/>
      <w:r w:rsidRPr="00C65199">
        <w:t xml:space="preserve"> (тут, як і в </w:t>
      </w:r>
      <w:proofErr w:type="spellStart"/>
      <w:r w:rsidRPr="00C65199">
        <w:t>if</w:t>
      </w:r>
      <w:proofErr w:type="spellEnd"/>
      <w:r w:rsidRPr="00C65199">
        <w:t xml:space="preserve">, відбувається приведення вираження до логічного типу). Значення виразу перевіряється щоразу на початку циклу, так що, навіть якщо його значення змінилося в процесі виконання </w:t>
      </w:r>
      <w:proofErr w:type="spellStart"/>
      <w:r w:rsidRPr="00C65199">
        <w:t>блоку_виконання</w:t>
      </w:r>
      <w:proofErr w:type="spellEnd"/>
      <w:r w:rsidRPr="00C65199">
        <w:t xml:space="preserve">, цикл не буде зупинений до кінця ітерації (тобто поки всі команди </w:t>
      </w:r>
      <w:proofErr w:type="spellStart"/>
      <w:r w:rsidRPr="00C65199">
        <w:t>блоку_виконання</w:t>
      </w:r>
      <w:proofErr w:type="spellEnd"/>
      <w:r w:rsidRPr="00C65199">
        <w:t xml:space="preserve"> НЕ будуть виконані).</w:t>
      </w:r>
    </w:p>
    <w:p w14:paraId="4E8F61BF" w14:textId="083D8FF0" w:rsidR="00C65199" w:rsidRPr="00C65199" w:rsidRDefault="00C65199" w:rsidP="00C65199">
      <w:pPr>
        <w:pStyle w:val="af7"/>
        <w:rPr>
          <w:b/>
          <w:bCs/>
        </w:rPr>
      </w:pPr>
      <w:proofErr w:type="spellStart"/>
      <w:r w:rsidRPr="00C65199">
        <w:rPr>
          <w:b/>
          <w:bCs/>
        </w:rPr>
        <w:t>Do</w:t>
      </w:r>
      <w:proofErr w:type="spellEnd"/>
      <w:r w:rsidRPr="00C65199">
        <w:rPr>
          <w:b/>
          <w:bCs/>
        </w:rPr>
        <w:t xml:space="preserve"> </w:t>
      </w:r>
      <w:r w:rsidRPr="00C65199">
        <w:rPr>
          <w:b/>
          <w:bCs/>
        </w:rPr>
        <w:t xml:space="preserve">... </w:t>
      </w:r>
      <w:proofErr w:type="spellStart"/>
      <w:r w:rsidRPr="00C65199">
        <w:rPr>
          <w:b/>
          <w:bCs/>
        </w:rPr>
        <w:t>while</w:t>
      </w:r>
      <w:proofErr w:type="spellEnd"/>
    </w:p>
    <w:p w14:paraId="0583B7E6" w14:textId="77777777" w:rsidR="00CA2EFD" w:rsidRPr="00CA2EFD" w:rsidRDefault="00CA2EFD" w:rsidP="00CA2EFD">
      <w:pPr>
        <w:pStyle w:val="af7"/>
      </w:pPr>
      <w:r w:rsidRPr="00CA2EFD">
        <w:t xml:space="preserve">Цикли </w:t>
      </w:r>
      <w:proofErr w:type="spellStart"/>
      <w:r w:rsidRPr="00CA2EFD">
        <w:t>do</w:t>
      </w:r>
      <w:proofErr w:type="spellEnd"/>
      <w:r w:rsidRPr="00CA2EFD">
        <w:t>..</w:t>
      </w:r>
      <w:proofErr w:type="spellStart"/>
      <w:r w:rsidRPr="00CA2EFD">
        <w:t>while</w:t>
      </w:r>
      <w:proofErr w:type="spellEnd"/>
      <w:r w:rsidRPr="00CA2EFD">
        <w:t xml:space="preserve"> дуже схожі на цикли </w:t>
      </w:r>
      <w:proofErr w:type="spellStart"/>
      <w:r w:rsidRPr="00CA2EFD">
        <w:t>while</w:t>
      </w:r>
      <w:proofErr w:type="spellEnd"/>
      <w:r w:rsidRPr="00CA2EFD">
        <w:t xml:space="preserve">, з тією лише різницею, що істинність виразу перевіряється в кінці циклу, а не на початку. Завдяки цьому </w:t>
      </w:r>
      <w:proofErr w:type="spellStart"/>
      <w:r w:rsidRPr="00CA2EFD">
        <w:t>блок_виконання</w:t>
      </w:r>
      <w:proofErr w:type="spellEnd"/>
      <w:r w:rsidRPr="00CA2EFD">
        <w:t xml:space="preserve"> цикл </w:t>
      </w:r>
      <w:proofErr w:type="spellStart"/>
      <w:r w:rsidRPr="00CA2EFD">
        <w:t>do</w:t>
      </w:r>
      <w:proofErr w:type="spellEnd"/>
      <w:r w:rsidRPr="00CA2EFD">
        <w:t xml:space="preserve"> ... </w:t>
      </w:r>
      <w:proofErr w:type="spellStart"/>
      <w:r w:rsidRPr="00CA2EFD">
        <w:t>while</w:t>
      </w:r>
      <w:proofErr w:type="spellEnd"/>
      <w:r w:rsidRPr="00CA2EFD">
        <w:t xml:space="preserve"> гарантовано виконується хоча б один раз.</w:t>
      </w:r>
    </w:p>
    <w:p w14:paraId="29329459" w14:textId="77777777" w:rsidR="00CA2EFD" w:rsidRPr="00CA2EFD" w:rsidRDefault="00CA2EFD" w:rsidP="00CA2EFD">
      <w:pPr>
        <w:pStyle w:val="af7"/>
      </w:pPr>
      <w:r w:rsidRPr="00CA2EFD">
        <w:t>структура:</w:t>
      </w:r>
    </w:p>
    <w:p w14:paraId="74F88E93" w14:textId="77777777" w:rsidR="00CA2EFD" w:rsidRPr="00CA2EFD" w:rsidRDefault="00CA2EFD" w:rsidP="00CA2EFD">
      <w:pPr>
        <w:pStyle w:val="afc"/>
        <w:ind w:firstLine="567"/>
      </w:pPr>
      <w:r w:rsidRPr="00CA2EFD">
        <w:t>do {</w:t>
      </w:r>
      <w:proofErr w:type="spellStart"/>
      <w:r w:rsidRPr="00CA2EFD">
        <w:t>блок_виконання</w:t>
      </w:r>
      <w:proofErr w:type="spellEnd"/>
      <w:r w:rsidRPr="00CA2EFD">
        <w:t>} while (</w:t>
      </w:r>
      <w:proofErr w:type="spellStart"/>
      <w:r w:rsidRPr="00CA2EFD">
        <w:t>вираз</w:t>
      </w:r>
      <w:proofErr w:type="spellEnd"/>
      <w:r w:rsidRPr="00CA2EFD">
        <w:t>);</w:t>
      </w:r>
    </w:p>
    <w:p w14:paraId="06467C9B" w14:textId="79308F05" w:rsidR="00CA2EFD" w:rsidRPr="00CA2EFD" w:rsidRDefault="00CA2EFD" w:rsidP="00CA2EFD">
      <w:pPr>
        <w:pStyle w:val="af9"/>
        <w:ind w:firstLine="567"/>
      </w:pPr>
      <w:proofErr w:type="spellStart"/>
      <w:r w:rsidRPr="00CA2EFD">
        <w:t>For</w:t>
      </w:r>
      <w:proofErr w:type="spellEnd"/>
    </w:p>
    <w:p w14:paraId="4032EB72" w14:textId="77777777" w:rsidR="00831212" w:rsidRPr="00831212" w:rsidRDefault="00831212" w:rsidP="00831212">
      <w:pPr>
        <w:pStyle w:val="af7"/>
      </w:pPr>
      <w:r w:rsidRPr="00831212">
        <w:t>Це найскладніші цикли в PHP. Вони нагадують відповідні цикли C.</w:t>
      </w:r>
    </w:p>
    <w:p w14:paraId="7C7F4C9A" w14:textId="77777777" w:rsidR="00831212" w:rsidRPr="00831212" w:rsidRDefault="00831212" w:rsidP="00831212">
      <w:pPr>
        <w:pStyle w:val="af7"/>
      </w:pPr>
      <w:r w:rsidRPr="00831212">
        <w:t>структура:</w:t>
      </w:r>
    </w:p>
    <w:p w14:paraId="004D1732" w14:textId="77777777" w:rsidR="00831212" w:rsidRPr="00831212" w:rsidRDefault="00831212" w:rsidP="00831212">
      <w:pPr>
        <w:pStyle w:val="afc"/>
        <w:ind w:left="567"/>
      </w:pPr>
      <w:r w:rsidRPr="00831212">
        <w:t>for (вираження1; вираженіе2; вираз3) {</w:t>
      </w:r>
      <w:proofErr w:type="spellStart"/>
      <w:r w:rsidRPr="00831212">
        <w:t>блок_виконання</w:t>
      </w:r>
      <w:proofErr w:type="spellEnd"/>
      <w:r w:rsidRPr="00831212">
        <w:t>}</w:t>
      </w:r>
    </w:p>
    <w:p w14:paraId="287F8081" w14:textId="77777777" w:rsidR="00831212" w:rsidRPr="00831212" w:rsidRDefault="00831212" w:rsidP="00831212">
      <w:pPr>
        <w:pStyle w:val="af7"/>
      </w:pPr>
      <w:r w:rsidRPr="00831212">
        <w:t>або</w:t>
      </w:r>
    </w:p>
    <w:p w14:paraId="3E719634" w14:textId="77777777" w:rsidR="00831212" w:rsidRPr="00831212" w:rsidRDefault="00831212" w:rsidP="00831212">
      <w:pPr>
        <w:pStyle w:val="afc"/>
        <w:ind w:left="567"/>
      </w:pPr>
      <w:r w:rsidRPr="00831212">
        <w:t xml:space="preserve">for (вираження1; вираженіе2; вираз3): </w:t>
      </w:r>
      <w:proofErr w:type="spellStart"/>
      <w:r w:rsidRPr="00831212">
        <w:t>блок_виконання</w:t>
      </w:r>
      <w:proofErr w:type="spellEnd"/>
      <w:r w:rsidRPr="00831212">
        <w:t xml:space="preserve"> </w:t>
      </w:r>
      <w:proofErr w:type="spellStart"/>
      <w:r w:rsidRPr="00831212">
        <w:t>endfor</w:t>
      </w:r>
      <w:proofErr w:type="spellEnd"/>
      <w:r w:rsidRPr="00831212">
        <w:t>;</w:t>
      </w:r>
    </w:p>
    <w:p w14:paraId="0CBC55ED" w14:textId="77777777" w:rsidR="00831212" w:rsidRPr="00831212" w:rsidRDefault="00831212" w:rsidP="00831212">
      <w:pPr>
        <w:pStyle w:val="af7"/>
      </w:pPr>
      <w:r w:rsidRPr="00831212">
        <w:t xml:space="preserve">Тут, як ми бачимо, умова складається відразу з трьох виразів. Перший вираз вираження1 обчислюється безумовно один раз на початку циклу. На початку кожної ітерації обчислюється вираженіе2. Якщо воно є </w:t>
      </w:r>
      <w:proofErr w:type="spellStart"/>
      <w:r w:rsidRPr="00831212">
        <w:t>True</w:t>
      </w:r>
      <w:proofErr w:type="spellEnd"/>
      <w:r w:rsidRPr="00831212">
        <w:t xml:space="preserve">, то цикл триває і виконуються всі команди </w:t>
      </w:r>
      <w:proofErr w:type="spellStart"/>
      <w:r w:rsidRPr="00831212">
        <w:t>блоку_виконання</w:t>
      </w:r>
      <w:proofErr w:type="spellEnd"/>
      <w:r w:rsidRPr="00831212">
        <w:t xml:space="preserve">. Якщо вираженіе2 обчислюється як </w:t>
      </w:r>
      <w:proofErr w:type="spellStart"/>
      <w:r w:rsidRPr="00831212">
        <w:t>False</w:t>
      </w:r>
      <w:proofErr w:type="spellEnd"/>
      <w:r w:rsidRPr="00831212">
        <w:t xml:space="preserve">, то виконання циклу зупиняється. В кінці кожної ітерації (тобто після виконання всіх команд </w:t>
      </w:r>
      <w:proofErr w:type="spellStart"/>
      <w:r w:rsidRPr="00831212">
        <w:t>блоку_виконання</w:t>
      </w:r>
      <w:proofErr w:type="spellEnd"/>
      <w:r w:rsidRPr="00831212">
        <w:t>) обчислюється вираз3.</w:t>
      </w:r>
    </w:p>
    <w:p w14:paraId="30392AA2" w14:textId="77777777" w:rsidR="00831212" w:rsidRPr="00831212" w:rsidRDefault="00831212" w:rsidP="00831212">
      <w:pPr>
        <w:pStyle w:val="af7"/>
      </w:pPr>
      <w:r w:rsidRPr="00831212">
        <w:t xml:space="preserve">Наприклад, всі парні цифри можна вивести з використанням циклу </w:t>
      </w:r>
      <w:proofErr w:type="spellStart"/>
      <w:r w:rsidRPr="00831212">
        <w:t>for</w:t>
      </w:r>
      <w:proofErr w:type="spellEnd"/>
      <w:r w:rsidRPr="00831212">
        <w:t xml:space="preserve"> таким чином:</w:t>
      </w:r>
    </w:p>
    <w:p w14:paraId="1D17CB27" w14:textId="77777777" w:rsidR="00831212" w:rsidRPr="00831212" w:rsidRDefault="00831212" w:rsidP="00831212">
      <w:pPr>
        <w:pStyle w:val="afc"/>
        <w:ind w:left="567"/>
      </w:pPr>
      <w:r w:rsidRPr="00831212">
        <w:t xml:space="preserve">&lt;? </w:t>
      </w:r>
      <w:proofErr w:type="spellStart"/>
      <w:r w:rsidRPr="00831212">
        <w:t>Php</w:t>
      </w:r>
      <w:proofErr w:type="spellEnd"/>
    </w:p>
    <w:p w14:paraId="34D966AB" w14:textId="77777777" w:rsidR="00831212" w:rsidRPr="00831212" w:rsidRDefault="00831212" w:rsidP="00831212">
      <w:pPr>
        <w:pStyle w:val="afc"/>
        <w:ind w:left="567"/>
        <w:rPr>
          <w:rFonts w:eastAsia="Courier New"/>
        </w:rPr>
      </w:pPr>
      <w:r w:rsidRPr="00831212">
        <w:t xml:space="preserve">for ($ </w:t>
      </w:r>
      <w:proofErr w:type="spellStart"/>
      <w:r w:rsidRPr="00831212">
        <w:t>i</w:t>
      </w:r>
      <w:proofErr w:type="spellEnd"/>
      <w:r w:rsidRPr="00831212">
        <w:t xml:space="preserve"> = 0; $ </w:t>
      </w:r>
      <w:proofErr w:type="spellStart"/>
      <w:r w:rsidRPr="00831212">
        <w:t>i</w:t>
      </w:r>
      <w:proofErr w:type="spellEnd"/>
      <w:r w:rsidRPr="00831212">
        <w:t xml:space="preserve"> &lt;10; $ </w:t>
      </w:r>
      <w:proofErr w:type="spellStart"/>
      <w:r w:rsidRPr="00831212">
        <w:t>i</w:t>
      </w:r>
      <w:proofErr w:type="spellEnd"/>
      <w:r w:rsidRPr="00831212">
        <w:t xml:space="preserve"> ++) {</w:t>
      </w:r>
    </w:p>
    <w:p w14:paraId="13447D40" w14:textId="77777777" w:rsidR="00831212" w:rsidRPr="00831212" w:rsidRDefault="00831212" w:rsidP="00831212">
      <w:pPr>
        <w:pStyle w:val="afc"/>
        <w:ind w:left="567"/>
        <w:rPr>
          <w:rFonts w:eastAsia="Courier New"/>
        </w:rPr>
      </w:pPr>
      <w:r w:rsidRPr="00831212">
        <w:rPr>
          <w:rFonts w:eastAsia="Courier New"/>
        </w:rPr>
        <w:lastRenderedPageBreak/>
        <w:t xml:space="preserve"> if ($ </w:t>
      </w:r>
      <w:proofErr w:type="spellStart"/>
      <w:r w:rsidRPr="00831212">
        <w:rPr>
          <w:rFonts w:eastAsia="Courier New"/>
        </w:rPr>
        <w:t>i</w:t>
      </w:r>
      <w:proofErr w:type="spellEnd"/>
      <w:r w:rsidRPr="00831212">
        <w:rPr>
          <w:rFonts w:eastAsia="Courier New"/>
        </w:rPr>
        <w:t xml:space="preserve">% 2 == 0) print $ </w:t>
      </w:r>
      <w:proofErr w:type="spellStart"/>
      <w:r w:rsidRPr="00831212">
        <w:rPr>
          <w:rFonts w:eastAsia="Courier New"/>
        </w:rPr>
        <w:t>i</w:t>
      </w:r>
      <w:proofErr w:type="spellEnd"/>
      <w:r w:rsidRPr="00831212">
        <w:rPr>
          <w:rFonts w:eastAsia="Courier New"/>
        </w:rPr>
        <w:t xml:space="preserve">; </w:t>
      </w:r>
    </w:p>
    <w:p w14:paraId="4585AC88" w14:textId="77777777" w:rsidR="00831212" w:rsidRPr="00831212" w:rsidRDefault="00831212" w:rsidP="00831212">
      <w:pPr>
        <w:pStyle w:val="afc"/>
        <w:ind w:left="567"/>
      </w:pPr>
      <w:r w:rsidRPr="00831212">
        <w:rPr>
          <w:rFonts w:eastAsia="Courier New"/>
        </w:rPr>
        <w:t xml:space="preserve"> // </w:t>
      </w:r>
      <w:proofErr w:type="spellStart"/>
      <w:r w:rsidRPr="00831212">
        <w:rPr>
          <w:rFonts w:eastAsia="Courier New"/>
        </w:rPr>
        <w:t>друкуємо</w:t>
      </w:r>
      <w:proofErr w:type="spellEnd"/>
      <w:r w:rsidRPr="00831212">
        <w:rPr>
          <w:rFonts w:eastAsia="Courier New"/>
        </w:rPr>
        <w:t xml:space="preserve"> </w:t>
      </w:r>
      <w:proofErr w:type="spellStart"/>
      <w:r w:rsidRPr="00831212">
        <w:rPr>
          <w:rFonts w:eastAsia="Courier New"/>
        </w:rPr>
        <w:t>парні</w:t>
      </w:r>
      <w:proofErr w:type="spellEnd"/>
      <w:r w:rsidRPr="00831212">
        <w:rPr>
          <w:rFonts w:eastAsia="Courier New"/>
        </w:rPr>
        <w:t xml:space="preserve"> </w:t>
      </w:r>
      <w:proofErr w:type="spellStart"/>
      <w:r w:rsidRPr="00831212">
        <w:rPr>
          <w:rFonts w:eastAsia="Courier New"/>
        </w:rPr>
        <w:t>числа</w:t>
      </w:r>
      <w:proofErr w:type="spellEnd"/>
    </w:p>
    <w:p w14:paraId="3438C4A9" w14:textId="77777777" w:rsidR="00831212" w:rsidRPr="00831212" w:rsidRDefault="00831212" w:rsidP="00831212">
      <w:pPr>
        <w:pStyle w:val="afc"/>
        <w:ind w:left="567"/>
      </w:pPr>
      <w:r w:rsidRPr="00831212">
        <w:t>}</w:t>
      </w:r>
    </w:p>
    <w:p w14:paraId="00DD466A" w14:textId="77777777" w:rsidR="00831212" w:rsidRPr="00831212" w:rsidRDefault="00831212" w:rsidP="00831212">
      <w:pPr>
        <w:pStyle w:val="afc"/>
        <w:ind w:left="567"/>
      </w:pPr>
      <w:r w:rsidRPr="00831212">
        <w:t>?&gt;</w:t>
      </w:r>
    </w:p>
    <w:p w14:paraId="2E555AF6" w14:textId="77777777" w:rsidR="00831212" w:rsidRPr="00831212" w:rsidRDefault="00831212" w:rsidP="00831212">
      <w:pPr>
        <w:pStyle w:val="af7"/>
      </w:pPr>
      <w:r w:rsidRPr="00831212">
        <w:t xml:space="preserve">Кожне з виразів 1, 2, 3 може бути порожнім. Якщо вираженіе2 є порожнім, то це означає, що цикл повинен виконуватися невизначений час (в цьому випадку PHP вважає це вираз завжди істинним). Це не так марно, як здається, адже цикл можна зупиняти, використовуючи оператор </w:t>
      </w:r>
      <w:proofErr w:type="spellStart"/>
      <w:r w:rsidRPr="00831212">
        <w:t>break</w:t>
      </w:r>
      <w:proofErr w:type="spellEnd"/>
      <w:r w:rsidRPr="00831212">
        <w:t>.</w:t>
      </w:r>
    </w:p>
    <w:p w14:paraId="1B8F67DC" w14:textId="77777777" w:rsidR="00831212" w:rsidRPr="00831212" w:rsidRDefault="00831212" w:rsidP="00831212">
      <w:pPr>
        <w:pStyle w:val="af7"/>
      </w:pPr>
      <w:r w:rsidRPr="00831212">
        <w:t xml:space="preserve">Якщо опустити другий вираз (умова $ i &lt;10), то таку ж задачу можна вирішити, зупиняючи цикл оператором </w:t>
      </w:r>
      <w:proofErr w:type="spellStart"/>
      <w:r w:rsidRPr="00831212">
        <w:t>break</w:t>
      </w:r>
      <w:proofErr w:type="spellEnd"/>
      <w:r w:rsidRPr="00831212">
        <w:t>.</w:t>
      </w:r>
    </w:p>
    <w:p w14:paraId="67902A40" w14:textId="7DEED8C6" w:rsidR="00831212" w:rsidRPr="00831212" w:rsidRDefault="00831212" w:rsidP="00831212">
      <w:pPr>
        <w:pStyle w:val="af7"/>
      </w:pPr>
      <w:r w:rsidRPr="00831212">
        <w:t>Можна опустити всі три вирази. У цьому випадку просто не буде задано початкове значення лічильника $ i і воно не буде змінюватися кожного разу в кінці циклу. Всі ці дії можна записати у вигляді окремих команд або в бло</w:t>
      </w:r>
      <w:r w:rsidR="00C6729A">
        <w:t>ці виконання</w:t>
      </w:r>
      <w:r w:rsidRPr="00831212">
        <w:t>, або перед циклом:</w:t>
      </w:r>
    </w:p>
    <w:p w14:paraId="37DD894D" w14:textId="77777777" w:rsidR="00C6729A" w:rsidRPr="00C6729A" w:rsidRDefault="00C6729A" w:rsidP="00C6729A">
      <w:pPr>
        <w:pStyle w:val="afc"/>
        <w:ind w:left="567"/>
      </w:pPr>
      <w:r w:rsidRPr="00C6729A">
        <w:t xml:space="preserve">&lt;? </w:t>
      </w:r>
      <w:proofErr w:type="spellStart"/>
      <w:r w:rsidRPr="00C6729A">
        <w:t>Php</w:t>
      </w:r>
      <w:proofErr w:type="spellEnd"/>
    </w:p>
    <w:p w14:paraId="48E917A7" w14:textId="77777777" w:rsidR="00C6729A" w:rsidRPr="00C6729A" w:rsidRDefault="00C6729A" w:rsidP="00C6729A">
      <w:pPr>
        <w:pStyle w:val="afc"/>
        <w:ind w:left="567"/>
      </w:pPr>
      <w:r w:rsidRPr="00C6729A">
        <w:t xml:space="preserve">$ I = 0; // </w:t>
      </w:r>
      <w:proofErr w:type="spellStart"/>
      <w:r w:rsidRPr="00C6729A">
        <w:t>задаємо</w:t>
      </w:r>
      <w:proofErr w:type="spellEnd"/>
      <w:r w:rsidRPr="00C6729A">
        <w:t xml:space="preserve"> </w:t>
      </w:r>
      <w:proofErr w:type="spellStart"/>
      <w:r w:rsidRPr="00C6729A">
        <w:t>початкове</w:t>
      </w:r>
      <w:proofErr w:type="spellEnd"/>
      <w:r w:rsidRPr="00C6729A">
        <w:t xml:space="preserve"> </w:t>
      </w:r>
      <w:proofErr w:type="spellStart"/>
      <w:r w:rsidRPr="00C6729A">
        <w:t>значення</w:t>
      </w:r>
      <w:proofErr w:type="spellEnd"/>
      <w:r w:rsidRPr="00C6729A">
        <w:t xml:space="preserve"> </w:t>
      </w:r>
      <w:proofErr w:type="spellStart"/>
      <w:r w:rsidRPr="00C6729A">
        <w:t>лічильника</w:t>
      </w:r>
      <w:proofErr w:type="spellEnd"/>
    </w:p>
    <w:p w14:paraId="313D42DA" w14:textId="77777777" w:rsidR="00C6729A" w:rsidRPr="00C6729A" w:rsidRDefault="00C6729A" w:rsidP="00C6729A">
      <w:pPr>
        <w:pStyle w:val="afc"/>
        <w:ind w:left="567"/>
        <w:rPr>
          <w:rFonts w:eastAsia="Courier New"/>
        </w:rPr>
      </w:pPr>
      <w:r w:rsidRPr="00C6729A">
        <w:t xml:space="preserve">for </w:t>
      </w:r>
      <w:proofErr w:type="gramStart"/>
      <w:r w:rsidRPr="00C6729A">
        <w:t>(;;)</w:t>
      </w:r>
      <w:proofErr w:type="gramEnd"/>
      <w:r w:rsidRPr="00C6729A">
        <w:t xml:space="preserve"> {</w:t>
      </w:r>
    </w:p>
    <w:p w14:paraId="163A6F3A" w14:textId="77777777" w:rsidR="00C6729A" w:rsidRPr="00C6729A" w:rsidRDefault="00C6729A" w:rsidP="00C6729A">
      <w:pPr>
        <w:pStyle w:val="afc"/>
        <w:ind w:left="567"/>
        <w:rPr>
          <w:rFonts w:eastAsia="Courier New"/>
        </w:rPr>
      </w:pPr>
      <w:r w:rsidRPr="00C6729A">
        <w:rPr>
          <w:rFonts w:eastAsia="Courier New"/>
        </w:rPr>
        <w:t xml:space="preserve"> if ($ </w:t>
      </w:r>
      <w:proofErr w:type="spellStart"/>
      <w:r w:rsidRPr="00C6729A">
        <w:rPr>
          <w:rFonts w:eastAsia="Courier New"/>
        </w:rPr>
        <w:t>i</w:t>
      </w:r>
      <w:proofErr w:type="spellEnd"/>
      <w:r w:rsidRPr="00C6729A">
        <w:rPr>
          <w:rFonts w:eastAsia="Courier New"/>
        </w:rPr>
        <w:t xml:space="preserve">&gt; = 10) break; </w:t>
      </w:r>
    </w:p>
    <w:p w14:paraId="5AC9C93A" w14:textId="77777777" w:rsidR="00C6729A" w:rsidRPr="00C6729A" w:rsidRDefault="00C6729A" w:rsidP="00C6729A">
      <w:pPr>
        <w:pStyle w:val="afc"/>
        <w:ind w:left="567"/>
        <w:rPr>
          <w:rFonts w:eastAsia="Courier New"/>
        </w:rPr>
      </w:pPr>
      <w:r w:rsidRPr="00C6729A">
        <w:rPr>
          <w:rFonts w:eastAsia="Courier New"/>
        </w:rPr>
        <w:t xml:space="preserve"> // </w:t>
      </w:r>
      <w:proofErr w:type="spellStart"/>
      <w:r w:rsidRPr="00C6729A">
        <w:rPr>
          <w:rFonts w:eastAsia="Courier New"/>
        </w:rPr>
        <w:t>якщо</w:t>
      </w:r>
      <w:proofErr w:type="spellEnd"/>
      <w:r w:rsidRPr="00C6729A">
        <w:rPr>
          <w:rFonts w:eastAsia="Courier New"/>
        </w:rPr>
        <w:t xml:space="preserve"> $ </w:t>
      </w:r>
      <w:proofErr w:type="spellStart"/>
      <w:r w:rsidRPr="00C6729A">
        <w:rPr>
          <w:rFonts w:eastAsia="Courier New"/>
        </w:rPr>
        <w:t>i</w:t>
      </w:r>
      <w:proofErr w:type="spellEnd"/>
      <w:r w:rsidRPr="00C6729A">
        <w:rPr>
          <w:rFonts w:eastAsia="Courier New"/>
        </w:rPr>
        <w:t xml:space="preserve"> </w:t>
      </w:r>
      <w:proofErr w:type="spellStart"/>
      <w:r w:rsidRPr="00C6729A">
        <w:rPr>
          <w:rFonts w:eastAsia="Courier New"/>
        </w:rPr>
        <w:t>більше</w:t>
      </w:r>
      <w:proofErr w:type="spellEnd"/>
      <w:r w:rsidRPr="00C6729A">
        <w:rPr>
          <w:rFonts w:eastAsia="Courier New"/>
        </w:rPr>
        <w:t xml:space="preserve"> </w:t>
      </w:r>
      <w:proofErr w:type="spellStart"/>
      <w:r w:rsidRPr="00C6729A">
        <w:rPr>
          <w:rFonts w:eastAsia="Courier New"/>
        </w:rPr>
        <w:t>або</w:t>
      </w:r>
      <w:proofErr w:type="spellEnd"/>
      <w:r w:rsidRPr="00C6729A">
        <w:rPr>
          <w:rFonts w:eastAsia="Courier New"/>
        </w:rPr>
        <w:t xml:space="preserve"> </w:t>
      </w:r>
      <w:proofErr w:type="spellStart"/>
      <w:r w:rsidRPr="00C6729A">
        <w:rPr>
          <w:rFonts w:eastAsia="Courier New"/>
        </w:rPr>
        <w:t>дорівнює</w:t>
      </w:r>
      <w:proofErr w:type="spellEnd"/>
      <w:r w:rsidRPr="00C6729A">
        <w:rPr>
          <w:rFonts w:eastAsia="Courier New"/>
        </w:rPr>
        <w:t xml:space="preserve"> 10, </w:t>
      </w:r>
    </w:p>
    <w:p w14:paraId="0A39A904" w14:textId="77777777" w:rsidR="00C6729A" w:rsidRPr="00C6729A" w:rsidRDefault="00C6729A" w:rsidP="00C6729A">
      <w:pPr>
        <w:pStyle w:val="afc"/>
        <w:ind w:left="567"/>
        <w:rPr>
          <w:rFonts w:eastAsia="Courier New"/>
        </w:rPr>
      </w:pPr>
      <w:r w:rsidRPr="00C6729A">
        <w:rPr>
          <w:rFonts w:eastAsia="Courier New"/>
        </w:rPr>
        <w:t xml:space="preserve"> // </w:t>
      </w:r>
      <w:proofErr w:type="spellStart"/>
      <w:r w:rsidRPr="00C6729A">
        <w:rPr>
          <w:rFonts w:eastAsia="Courier New"/>
        </w:rPr>
        <w:t>то</w:t>
      </w:r>
      <w:proofErr w:type="spellEnd"/>
      <w:r w:rsidRPr="00C6729A">
        <w:rPr>
          <w:rFonts w:eastAsia="Courier New"/>
        </w:rPr>
        <w:t xml:space="preserve"> </w:t>
      </w:r>
      <w:proofErr w:type="spellStart"/>
      <w:r w:rsidRPr="00C6729A">
        <w:rPr>
          <w:rFonts w:eastAsia="Courier New"/>
        </w:rPr>
        <w:t>припиняємо</w:t>
      </w:r>
      <w:proofErr w:type="spellEnd"/>
      <w:r w:rsidRPr="00C6729A">
        <w:rPr>
          <w:rFonts w:eastAsia="Courier New"/>
        </w:rPr>
        <w:t xml:space="preserve"> </w:t>
      </w:r>
      <w:proofErr w:type="spellStart"/>
      <w:r w:rsidRPr="00C6729A">
        <w:rPr>
          <w:rFonts w:eastAsia="Courier New"/>
        </w:rPr>
        <w:t>роботу</w:t>
      </w:r>
      <w:proofErr w:type="spellEnd"/>
      <w:r w:rsidRPr="00C6729A">
        <w:rPr>
          <w:rFonts w:eastAsia="Courier New"/>
        </w:rPr>
        <w:t xml:space="preserve"> </w:t>
      </w:r>
      <w:proofErr w:type="spellStart"/>
      <w:r w:rsidRPr="00C6729A">
        <w:rPr>
          <w:rFonts w:eastAsia="Courier New"/>
        </w:rPr>
        <w:t>циклу</w:t>
      </w:r>
      <w:proofErr w:type="spellEnd"/>
    </w:p>
    <w:p w14:paraId="6115A3FE" w14:textId="77777777" w:rsidR="00C6729A" w:rsidRPr="00C6729A" w:rsidRDefault="00C6729A" w:rsidP="00C6729A">
      <w:pPr>
        <w:pStyle w:val="afc"/>
        <w:ind w:left="567"/>
        <w:rPr>
          <w:rFonts w:eastAsia="Courier New"/>
        </w:rPr>
      </w:pPr>
      <w:r w:rsidRPr="00C6729A">
        <w:rPr>
          <w:rFonts w:eastAsia="Courier New"/>
        </w:rPr>
        <w:t xml:space="preserve"> if ($ </w:t>
      </w:r>
      <w:proofErr w:type="spellStart"/>
      <w:r w:rsidRPr="00C6729A">
        <w:rPr>
          <w:rFonts w:eastAsia="Courier New"/>
        </w:rPr>
        <w:t>i</w:t>
      </w:r>
      <w:proofErr w:type="spellEnd"/>
      <w:r w:rsidRPr="00C6729A">
        <w:rPr>
          <w:rFonts w:eastAsia="Courier New"/>
        </w:rPr>
        <w:t xml:space="preserve">% 2 == 0) print $ </w:t>
      </w:r>
      <w:proofErr w:type="spellStart"/>
      <w:r w:rsidRPr="00C6729A">
        <w:rPr>
          <w:rFonts w:eastAsia="Courier New"/>
        </w:rPr>
        <w:t>i</w:t>
      </w:r>
      <w:proofErr w:type="spellEnd"/>
      <w:r w:rsidRPr="00C6729A">
        <w:rPr>
          <w:rFonts w:eastAsia="Courier New"/>
        </w:rPr>
        <w:t xml:space="preserve">; </w:t>
      </w:r>
    </w:p>
    <w:p w14:paraId="16412131" w14:textId="77777777" w:rsidR="00C6729A" w:rsidRPr="00C6729A" w:rsidRDefault="00C6729A" w:rsidP="00C6729A">
      <w:pPr>
        <w:pStyle w:val="afc"/>
        <w:ind w:left="567"/>
        <w:rPr>
          <w:rFonts w:eastAsia="Courier New"/>
        </w:rPr>
      </w:pPr>
      <w:r w:rsidRPr="00C6729A">
        <w:rPr>
          <w:rFonts w:eastAsia="Courier New"/>
        </w:rPr>
        <w:t xml:space="preserve"> // </w:t>
      </w:r>
      <w:proofErr w:type="spellStart"/>
      <w:r w:rsidRPr="00C6729A">
        <w:rPr>
          <w:rFonts w:eastAsia="Courier New"/>
        </w:rPr>
        <w:t>якщо</w:t>
      </w:r>
      <w:proofErr w:type="spellEnd"/>
      <w:r w:rsidRPr="00C6729A">
        <w:rPr>
          <w:rFonts w:eastAsia="Courier New"/>
        </w:rPr>
        <w:t xml:space="preserve"> </w:t>
      </w:r>
      <w:proofErr w:type="spellStart"/>
      <w:r w:rsidRPr="00C6729A">
        <w:rPr>
          <w:rFonts w:eastAsia="Courier New"/>
        </w:rPr>
        <w:t>число</w:t>
      </w:r>
      <w:proofErr w:type="spellEnd"/>
      <w:r w:rsidRPr="00C6729A">
        <w:rPr>
          <w:rFonts w:eastAsia="Courier New"/>
        </w:rPr>
        <w:t xml:space="preserve"> </w:t>
      </w:r>
      <w:proofErr w:type="spellStart"/>
      <w:r w:rsidRPr="00C6729A">
        <w:rPr>
          <w:rFonts w:eastAsia="Courier New"/>
        </w:rPr>
        <w:t>парне</w:t>
      </w:r>
      <w:proofErr w:type="spellEnd"/>
      <w:r w:rsidRPr="00C6729A">
        <w:rPr>
          <w:rFonts w:eastAsia="Courier New"/>
        </w:rPr>
        <w:t xml:space="preserve">, </w:t>
      </w:r>
    </w:p>
    <w:p w14:paraId="5BA30714" w14:textId="77777777" w:rsidR="00C6729A" w:rsidRPr="00C6729A" w:rsidRDefault="00C6729A" w:rsidP="00C6729A">
      <w:pPr>
        <w:pStyle w:val="afc"/>
        <w:ind w:left="567"/>
      </w:pPr>
      <w:r w:rsidRPr="00C6729A">
        <w:rPr>
          <w:rFonts w:eastAsia="Courier New"/>
        </w:rPr>
        <w:t xml:space="preserve"> // </w:t>
      </w:r>
      <w:proofErr w:type="spellStart"/>
      <w:r w:rsidRPr="00C6729A">
        <w:rPr>
          <w:rFonts w:eastAsia="Courier New"/>
        </w:rPr>
        <w:t>то</w:t>
      </w:r>
      <w:proofErr w:type="spellEnd"/>
      <w:r w:rsidRPr="00C6729A">
        <w:rPr>
          <w:rFonts w:eastAsia="Courier New"/>
        </w:rPr>
        <w:t xml:space="preserve"> </w:t>
      </w:r>
      <w:proofErr w:type="spellStart"/>
      <w:r w:rsidRPr="00C6729A">
        <w:rPr>
          <w:rFonts w:eastAsia="Courier New"/>
        </w:rPr>
        <w:t>друкуємо</w:t>
      </w:r>
      <w:proofErr w:type="spellEnd"/>
      <w:r w:rsidRPr="00C6729A">
        <w:rPr>
          <w:rFonts w:eastAsia="Courier New"/>
        </w:rPr>
        <w:t xml:space="preserve"> </w:t>
      </w:r>
      <w:proofErr w:type="spellStart"/>
      <w:r w:rsidRPr="00C6729A">
        <w:rPr>
          <w:rFonts w:eastAsia="Courier New"/>
        </w:rPr>
        <w:t>його</w:t>
      </w:r>
      <w:proofErr w:type="spellEnd"/>
    </w:p>
    <w:p w14:paraId="18535F89" w14:textId="77777777" w:rsidR="00C6729A" w:rsidRPr="00C6729A" w:rsidRDefault="00C6729A" w:rsidP="00C6729A">
      <w:pPr>
        <w:pStyle w:val="afc"/>
        <w:ind w:left="567"/>
      </w:pPr>
      <w:r w:rsidRPr="00C6729A">
        <w:t xml:space="preserve">$ I ++; // </w:t>
      </w:r>
      <w:proofErr w:type="spellStart"/>
      <w:r w:rsidRPr="00C6729A">
        <w:t>збільшуємо</w:t>
      </w:r>
      <w:proofErr w:type="spellEnd"/>
      <w:r w:rsidRPr="00C6729A">
        <w:t xml:space="preserve"> </w:t>
      </w:r>
      <w:proofErr w:type="spellStart"/>
      <w:r w:rsidRPr="00C6729A">
        <w:t>лічильник</w:t>
      </w:r>
      <w:proofErr w:type="spellEnd"/>
      <w:r w:rsidRPr="00C6729A">
        <w:t xml:space="preserve"> </w:t>
      </w:r>
      <w:proofErr w:type="spellStart"/>
      <w:r w:rsidRPr="00C6729A">
        <w:t>на</w:t>
      </w:r>
      <w:proofErr w:type="spellEnd"/>
      <w:r w:rsidRPr="00C6729A">
        <w:t xml:space="preserve"> </w:t>
      </w:r>
      <w:proofErr w:type="spellStart"/>
      <w:r w:rsidRPr="00C6729A">
        <w:t>одиницю</w:t>
      </w:r>
      <w:proofErr w:type="spellEnd"/>
    </w:p>
    <w:p w14:paraId="5184D95E" w14:textId="77777777" w:rsidR="00C6729A" w:rsidRPr="00C6729A" w:rsidRDefault="00C6729A" w:rsidP="00C6729A">
      <w:pPr>
        <w:pStyle w:val="afc"/>
        <w:ind w:left="567"/>
      </w:pPr>
      <w:r w:rsidRPr="00C6729A">
        <w:t>}</w:t>
      </w:r>
    </w:p>
    <w:p w14:paraId="7093D9BD" w14:textId="77777777" w:rsidR="00C6729A" w:rsidRPr="00C6729A" w:rsidRDefault="00C6729A" w:rsidP="00C6729A">
      <w:pPr>
        <w:pStyle w:val="afc"/>
        <w:ind w:left="567"/>
      </w:pPr>
      <w:r w:rsidRPr="00C6729A">
        <w:t>?&gt;</w:t>
      </w:r>
    </w:p>
    <w:p w14:paraId="1DE83987" w14:textId="77777777" w:rsidR="00C6729A" w:rsidRPr="00FC154B" w:rsidRDefault="00C6729A" w:rsidP="00FC154B">
      <w:pPr>
        <w:pStyle w:val="af7"/>
      </w:pPr>
      <w:r w:rsidRPr="00FC154B">
        <w:t xml:space="preserve">У третю вираз конструкції </w:t>
      </w:r>
      <w:proofErr w:type="spellStart"/>
      <w:r w:rsidRPr="00FC154B">
        <w:t>for</w:t>
      </w:r>
      <w:proofErr w:type="spellEnd"/>
      <w:r w:rsidRPr="00FC154B">
        <w:t xml:space="preserve"> можна записувати через кому відразу кілька найпростіших команд. Наприклад, якщо ми хочемо просто вивести всі цифри, то програму можна записати зовсім просто:</w:t>
      </w:r>
    </w:p>
    <w:p w14:paraId="4BD39B13" w14:textId="77777777" w:rsidR="00FC154B" w:rsidRPr="00FC154B" w:rsidRDefault="00FC154B" w:rsidP="00FC154B">
      <w:pPr>
        <w:pStyle w:val="afc"/>
        <w:ind w:left="567"/>
      </w:pPr>
      <w:r w:rsidRPr="00FC154B">
        <w:t xml:space="preserve">&lt;? </w:t>
      </w:r>
      <w:proofErr w:type="spellStart"/>
      <w:r w:rsidRPr="00FC154B">
        <w:t>Php</w:t>
      </w:r>
      <w:proofErr w:type="spellEnd"/>
    </w:p>
    <w:p w14:paraId="0FF11154" w14:textId="77777777" w:rsidR="00FC154B" w:rsidRPr="00FC154B" w:rsidRDefault="00FC154B" w:rsidP="00FC154B">
      <w:pPr>
        <w:pStyle w:val="afc"/>
        <w:ind w:left="567"/>
      </w:pPr>
      <w:r w:rsidRPr="00FC154B">
        <w:t xml:space="preserve">for ($ </w:t>
      </w:r>
      <w:proofErr w:type="spellStart"/>
      <w:r w:rsidRPr="00FC154B">
        <w:t>i</w:t>
      </w:r>
      <w:proofErr w:type="spellEnd"/>
      <w:r w:rsidRPr="00FC154B">
        <w:t xml:space="preserve"> = 0; $ </w:t>
      </w:r>
      <w:proofErr w:type="spellStart"/>
      <w:r w:rsidRPr="00FC154B">
        <w:t>i</w:t>
      </w:r>
      <w:proofErr w:type="spellEnd"/>
      <w:r w:rsidRPr="00FC154B">
        <w:t xml:space="preserve"> &lt;10; print $ </w:t>
      </w:r>
      <w:proofErr w:type="spellStart"/>
      <w:r w:rsidRPr="00FC154B">
        <w:t>i</w:t>
      </w:r>
      <w:proofErr w:type="spellEnd"/>
      <w:r w:rsidRPr="00FC154B">
        <w:t xml:space="preserve">, $ </w:t>
      </w:r>
      <w:proofErr w:type="spellStart"/>
      <w:r w:rsidRPr="00FC154B">
        <w:t>i</w:t>
      </w:r>
      <w:proofErr w:type="spellEnd"/>
      <w:r w:rsidRPr="00FC154B">
        <w:t xml:space="preserve"> ++) </w:t>
      </w:r>
    </w:p>
    <w:p w14:paraId="2E328CCC" w14:textId="77777777" w:rsidR="00FC154B" w:rsidRPr="00FC154B" w:rsidRDefault="00FC154B" w:rsidP="00FC154B">
      <w:pPr>
        <w:pStyle w:val="afc"/>
        <w:ind w:left="567"/>
      </w:pPr>
      <w:r w:rsidRPr="00FC154B">
        <w:t xml:space="preserve">/ * </w:t>
      </w:r>
      <w:proofErr w:type="spellStart"/>
      <w:r w:rsidRPr="00FC154B">
        <w:t>Якщо</w:t>
      </w:r>
      <w:proofErr w:type="spellEnd"/>
      <w:r w:rsidRPr="00FC154B">
        <w:t xml:space="preserve"> </w:t>
      </w:r>
      <w:proofErr w:type="spellStart"/>
      <w:r w:rsidRPr="00FC154B">
        <w:t>блок_виконання</w:t>
      </w:r>
      <w:proofErr w:type="spellEnd"/>
      <w:r w:rsidRPr="00FC154B">
        <w:t xml:space="preserve"> </w:t>
      </w:r>
      <w:proofErr w:type="spellStart"/>
      <w:r w:rsidRPr="00FC154B">
        <w:t>не</w:t>
      </w:r>
      <w:proofErr w:type="spellEnd"/>
      <w:r w:rsidRPr="00FC154B">
        <w:t xml:space="preserve"> </w:t>
      </w:r>
      <w:proofErr w:type="spellStart"/>
      <w:r w:rsidRPr="00FC154B">
        <w:t>містить</w:t>
      </w:r>
      <w:proofErr w:type="spellEnd"/>
      <w:r w:rsidRPr="00FC154B">
        <w:t xml:space="preserve"> </w:t>
      </w:r>
      <w:proofErr w:type="spellStart"/>
      <w:r w:rsidRPr="00FC154B">
        <w:t>команд</w:t>
      </w:r>
      <w:proofErr w:type="spellEnd"/>
      <w:r w:rsidRPr="00FC154B">
        <w:t xml:space="preserve"> </w:t>
      </w:r>
    </w:p>
    <w:p w14:paraId="64503A4F" w14:textId="77777777" w:rsidR="00FC154B" w:rsidRPr="00FC154B" w:rsidRDefault="00FC154B" w:rsidP="00FC154B">
      <w:pPr>
        <w:pStyle w:val="afc"/>
        <w:ind w:left="567"/>
      </w:pPr>
      <w:proofErr w:type="spellStart"/>
      <w:r w:rsidRPr="00FC154B">
        <w:t>або</w:t>
      </w:r>
      <w:proofErr w:type="spellEnd"/>
      <w:r w:rsidRPr="00FC154B">
        <w:t xml:space="preserve"> </w:t>
      </w:r>
      <w:proofErr w:type="spellStart"/>
      <w:r w:rsidRPr="00FC154B">
        <w:t>містить</w:t>
      </w:r>
      <w:proofErr w:type="spellEnd"/>
      <w:r w:rsidRPr="00FC154B">
        <w:t xml:space="preserve"> </w:t>
      </w:r>
      <w:proofErr w:type="spellStart"/>
      <w:r w:rsidRPr="00FC154B">
        <w:t>тільки</w:t>
      </w:r>
      <w:proofErr w:type="spellEnd"/>
      <w:r w:rsidRPr="00FC154B">
        <w:t xml:space="preserve"> </w:t>
      </w:r>
      <w:proofErr w:type="spellStart"/>
      <w:r w:rsidRPr="00FC154B">
        <w:t>одну</w:t>
      </w:r>
      <w:proofErr w:type="spellEnd"/>
      <w:r w:rsidRPr="00FC154B">
        <w:t xml:space="preserve"> </w:t>
      </w:r>
      <w:proofErr w:type="spellStart"/>
      <w:r w:rsidRPr="00FC154B">
        <w:t>команду</w:t>
      </w:r>
      <w:proofErr w:type="spellEnd"/>
      <w:r w:rsidRPr="00FC154B">
        <w:t xml:space="preserve">, </w:t>
      </w:r>
    </w:p>
    <w:p w14:paraId="74D9DE7C" w14:textId="77777777" w:rsidR="00FC154B" w:rsidRPr="00FC154B" w:rsidRDefault="00FC154B" w:rsidP="00FC154B">
      <w:pPr>
        <w:pStyle w:val="afc"/>
        <w:ind w:left="567"/>
      </w:pPr>
      <w:proofErr w:type="spellStart"/>
      <w:r w:rsidRPr="00FC154B">
        <w:t>фігурні</w:t>
      </w:r>
      <w:proofErr w:type="spellEnd"/>
      <w:r w:rsidRPr="00FC154B">
        <w:t xml:space="preserve"> </w:t>
      </w:r>
      <w:proofErr w:type="spellStart"/>
      <w:r w:rsidRPr="00FC154B">
        <w:t>дужки</w:t>
      </w:r>
      <w:proofErr w:type="spellEnd"/>
      <w:r w:rsidRPr="00FC154B">
        <w:t xml:space="preserve">, в </w:t>
      </w:r>
      <w:proofErr w:type="spellStart"/>
      <w:r w:rsidRPr="00FC154B">
        <w:t>які</w:t>
      </w:r>
      <w:proofErr w:type="spellEnd"/>
      <w:r w:rsidRPr="00FC154B">
        <w:t xml:space="preserve"> </w:t>
      </w:r>
      <w:proofErr w:type="spellStart"/>
      <w:r w:rsidRPr="00FC154B">
        <w:t>він</w:t>
      </w:r>
      <w:proofErr w:type="spellEnd"/>
      <w:r w:rsidRPr="00FC154B">
        <w:t xml:space="preserve"> </w:t>
      </w:r>
      <w:proofErr w:type="spellStart"/>
      <w:r w:rsidRPr="00FC154B">
        <w:t>укладений</w:t>
      </w:r>
      <w:proofErr w:type="spellEnd"/>
      <w:r w:rsidRPr="00FC154B">
        <w:t xml:space="preserve">, </w:t>
      </w:r>
    </w:p>
    <w:p w14:paraId="65392990" w14:textId="77777777" w:rsidR="00FC154B" w:rsidRPr="00FC154B" w:rsidRDefault="00FC154B" w:rsidP="00FC154B">
      <w:pPr>
        <w:pStyle w:val="afc"/>
        <w:ind w:left="567"/>
      </w:pPr>
      <w:proofErr w:type="spellStart"/>
      <w:r w:rsidRPr="00FC154B">
        <w:t>можна</w:t>
      </w:r>
      <w:proofErr w:type="spellEnd"/>
      <w:r w:rsidRPr="00FC154B">
        <w:t xml:space="preserve"> </w:t>
      </w:r>
      <w:proofErr w:type="spellStart"/>
      <w:r w:rsidRPr="00FC154B">
        <w:t>опускати</w:t>
      </w:r>
      <w:proofErr w:type="spellEnd"/>
      <w:r w:rsidRPr="00FC154B">
        <w:t xml:space="preserve"> * /</w:t>
      </w:r>
    </w:p>
    <w:p w14:paraId="5CFC7684" w14:textId="77777777" w:rsidR="00FC154B" w:rsidRPr="00FC154B" w:rsidRDefault="00FC154B" w:rsidP="00FC154B">
      <w:pPr>
        <w:pStyle w:val="afc"/>
        <w:ind w:left="567"/>
      </w:pPr>
      <w:r w:rsidRPr="00FC154B">
        <w:t>?&gt;</w:t>
      </w:r>
    </w:p>
    <w:p w14:paraId="1C374A80" w14:textId="6DA16ADF" w:rsidR="00FC154B" w:rsidRPr="00FC154B" w:rsidRDefault="00FC154B" w:rsidP="00FC154B">
      <w:pPr>
        <w:pStyle w:val="af9"/>
      </w:pPr>
      <w:proofErr w:type="spellStart"/>
      <w:r w:rsidRPr="00FC154B">
        <w:t>Foreach</w:t>
      </w:r>
      <w:proofErr w:type="spellEnd"/>
    </w:p>
    <w:p w14:paraId="26605A06" w14:textId="05AD88E9" w:rsidR="00FC154B" w:rsidRPr="00FC154B" w:rsidRDefault="00FC154B" w:rsidP="00FC154B">
      <w:pPr>
        <w:pStyle w:val="af7"/>
      </w:pPr>
      <w:r w:rsidRPr="00FC154B">
        <w:t>Ще одна корисна конструкція. Вона з'явилася тільки в PHP4 і призначена виключно для роботи з масивами.</w:t>
      </w:r>
    </w:p>
    <w:p w14:paraId="596A58B1" w14:textId="77777777" w:rsidR="00FC154B" w:rsidRPr="00FC154B" w:rsidRDefault="00FC154B" w:rsidP="00FC154B">
      <w:pPr>
        <w:pStyle w:val="af7"/>
      </w:pPr>
      <w:r w:rsidRPr="00FC154B">
        <w:t>синтаксис:</w:t>
      </w:r>
    </w:p>
    <w:p w14:paraId="5FD96733" w14:textId="77777777" w:rsidR="00FC154B" w:rsidRPr="00FC154B" w:rsidRDefault="00FC154B" w:rsidP="00FC154B">
      <w:pPr>
        <w:pStyle w:val="afc"/>
        <w:ind w:left="567"/>
      </w:pPr>
      <w:r w:rsidRPr="00FC154B">
        <w:t>foreach ($ array as $ value) {</w:t>
      </w:r>
      <w:proofErr w:type="spellStart"/>
      <w:r w:rsidRPr="00FC154B">
        <w:t>блок_виконання</w:t>
      </w:r>
      <w:proofErr w:type="spellEnd"/>
      <w:r w:rsidRPr="00FC154B">
        <w:t>}</w:t>
      </w:r>
    </w:p>
    <w:p w14:paraId="3258F4C2" w14:textId="77777777" w:rsidR="00FC154B" w:rsidRPr="00FC154B" w:rsidRDefault="00FC154B" w:rsidP="00FC154B">
      <w:pPr>
        <w:pStyle w:val="af7"/>
      </w:pPr>
      <w:r w:rsidRPr="00FC154B">
        <w:t>або</w:t>
      </w:r>
    </w:p>
    <w:p w14:paraId="19B2792A" w14:textId="77777777" w:rsidR="00FC154B" w:rsidRPr="00FC154B" w:rsidRDefault="00FC154B" w:rsidP="00FC154B">
      <w:pPr>
        <w:pStyle w:val="afc"/>
        <w:ind w:left="567"/>
        <w:rPr>
          <w:rFonts w:eastAsia="Courier New"/>
        </w:rPr>
      </w:pPr>
      <w:r w:rsidRPr="00FC154B">
        <w:t>foreach ($ array as $ key =&gt; $ value)</w:t>
      </w:r>
    </w:p>
    <w:p w14:paraId="6EDF0D0F" w14:textId="77777777" w:rsidR="00FC154B" w:rsidRPr="00FC154B" w:rsidRDefault="00FC154B" w:rsidP="00FC154B">
      <w:pPr>
        <w:pStyle w:val="afc"/>
        <w:ind w:left="567"/>
      </w:pPr>
      <w:r w:rsidRPr="00FC154B">
        <w:rPr>
          <w:rFonts w:eastAsia="Courier New"/>
        </w:rPr>
        <w:t xml:space="preserve"> {</w:t>
      </w:r>
      <w:proofErr w:type="spellStart"/>
      <w:r w:rsidRPr="00FC154B">
        <w:rPr>
          <w:rFonts w:eastAsia="Courier New"/>
        </w:rPr>
        <w:t>Блок_виконання</w:t>
      </w:r>
      <w:proofErr w:type="spellEnd"/>
      <w:r w:rsidRPr="00FC154B">
        <w:rPr>
          <w:rFonts w:eastAsia="Courier New"/>
        </w:rPr>
        <w:t xml:space="preserve">} </w:t>
      </w:r>
    </w:p>
    <w:p w14:paraId="6AEE0F4D" w14:textId="77777777" w:rsidR="00220C4C" w:rsidRPr="00220C4C" w:rsidRDefault="00220C4C" w:rsidP="00220C4C">
      <w:pPr>
        <w:pStyle w:val="af7"/>
      </w:pPr>
      <w:r w:rsidRPr="00220C4C">
        <w:t xml:space="preserve">У першому випадку формується цикл по всіх елементах масиву, заданого змінною $ </w:t>
      </w:r>
      <w:proofErr w:type="spellStart"/>
      <w:r w:rsidRPr="00220C4C">
        <w:t>array</w:t>
      </w:r>
      <w:proofErr w:type="spellEnd"/>
      <w:r w:rsidRPr="00220C4C">
        <w:t xml:space="preserve">. На кожному кроці циклу значення поточного елемента масиву записується в змінну $ </w:t>
      </w:r>
      <w:proofErr w:type="spellStart"/>
      <w:r w:rsidRPr="00220C4C">
        <w:t>value</w:t>
      </w:r>
      <w:proofErr w:type="spellEnd"/>
      <w:r w:rsidRPr="00220C4C">
        <w:t xml:space="preserve">, і внутрішній лічильник масиву пересувається на одиницю (так що на наступному кроці буде видно наступний елемент масиву). Усередині </w:t>
      </w:r>
      <w:proofErr w:type="spellStart"/>
      <w:r w:rsidRPr="00220C4C">
        <w:t>блоку_виконання</w:t>
      </w:r>
      <w:proofErr w:type="spellEnd"/>
      <w:r w:rsidRPr="00220C4C">
        <w:t xml:space="preserve"> значення поточного елемента масиву може бути отримано за допомогою змінної $ </w:t>
      </w:r>
      <w:proofErr w:type="spellStart"/>
      <w:r w:rsidRPr="00220C4C">
        <w:t>value</w:t>
      </w:r>
      <w:proofErr w:type="spellEnd"/>
      <w:r w:rsidRPr="00220C4C">
        <w:t xml:space="preserve">. Виконання </w:t>
      </w:r>
      <w:proofErr w:type="spellStart"/>
      <w:r w:rsidRPr="00220C4C">
        <w:t>блоку_виконання</w:t>
      </w:r>
      <w:proofErr w:type="spellEnd"/>
      <w:r w:rsidRPr="00220C4C">
        <w:t xml:space="preserve"> відбувається стільки раз, скільки елементів в масиві $ </w:t>
      </w:r>
      <w:proofErr w:type="spellStart"/>
      <w:r w:rsidRPr="00220C4C">
        <w:t>array</w:t>
      </w:r>
      <w:proofErr w:type="spellEnd"/>
      <w:r w:rsidRPr="00220C4C">
        <w:t>.</w:t>
      </w:r>
    </w:p>
    <w:p w14:paraId="49CDFD40" w14:textId="77777777" w:rsidR="00220C4C" w:rsidRPr="00220C4C" w:rsidRDefault="00220C4C" w:rsidP="00220C4C">
      <w:pPr>
        <w:pStyle w:val="af7"/>
      </w:pPr>
      <w:r w:rsidRPr="00220C4C">
        <w:lastRenderedPageBreak/>
        <w:t xml:space="preserve">Друга форма запису на додаток до перерахованого вище на кожному кроці циклу записує ключ поточного елемента масиву в змінну $ </w:t>
      </w:r>
      <w:proofErr w:type="spellStart"/>
      <w:r w:rsidRPr="00220C4C">
        <w:t>key</w:t>
      </w:r>
      <w:proofErr w:type="spellEnd"/>
      <w:r w:rsidRPr="00220C4C">
        <w:t xml:space="preserve">, яку теж можна використовувати в </w:t>
      </w:r>
      <w:proofErr w:type="spellStart"/>
      <w:r w:rsidRPr="00220C4C">
        <w:t>блоке_виполненія</w:t>
      </w:r>
      <w:proofErr w:type="spellEnd"/>
      <w:r w:rsidRPr="00220C4C">
        <w:t>.</w:t>
      </w:r>
    </w:p>
    <w:p w14:paraId="7E7958E3" w14:textId="77777777" w:rsidR="00220C4C" w:rsidRPr="00220C4C" w:rsidRDefault="00220C4C" w:rsidP="00220C4C">
      <w:pPr>
        <w:pStyle w:val="af7"/>
      </w:pPr>
      <w:r w:rsidRPr="00220C4C">
        <w:t xml:space="preserve">Коли </w:t>
      </w:r>
      <w:proofErr w:type="spellStart"/>
      <w:r w:rsidRPr="00220C4C">
        <w:t>foreach</w:t>
      </w:r>
      <w:proofErr w:type="spellEnd"/>
      <w:r w:rsidRPr="00220C4C">
        <w:t xml:space="preserve"> починає виконання, внутрішній покажчик масиву автоматично встановлюється на перший елемент.</w:t>
      </w:r>
    </w:p>
    <w:p w14:paraId="10DA602E" w14:textId="77777777" w:rsidR="00220C4C" w:rsidRPr="00220C4C" w:rsidRDefault="00220C4C" w:rsidP="00220C4C">
      <w:pPr>
        <w:pStyle w:val="afc"/>
        <w:ind w:left="567"/>
      </w:pPr>
      <w:r w:rsidRPr="00220C4C">
        <w:t xml:space="preserve">&lt;? </w:t>
      </w:r>
      <w:proofErr w:type="spellStart"/>
      <w:r w:rsidRPr="00220C4C">
        <w:t>Php</w:t>
      </w:r>
      <w:proofErr w:type="spellEnd"/>
    </w:p>
    <w:p w14:paraId="24A88646" w14:textId="77777777" w:rsidR="00220C4C" w:rsidRPr="00220C4C" w:rsidRDefault="00220C4C" w:rsidP="00220C4C">
      <w:pPr>
        <w:pStyle w:val="afc"/>
        <w:ind w:left="567"/>
      </w:pPr>
      <w:r w:rsidRPr="00220C4C">
        <w:t xml:space="preserve">$ Names = array </w:t>
      </w:r>
      <w:proofErr w:type="gramStart"/>
      <w:r w:rsidRPr="00220C4C">
        <w:t>( "</w:t>
      </w:r>
      <w:proofErr w:type="spellStart"/>
      <w:proofErr w:type="gramEnd"/>
      <w:r w:rsidRPr="00220C4C">
        <w:t>Іван</w:t>
      </w:r>
      <w:proofErr w:type="spellEnd"/>
      <w:r w:rsidRPr="00220C4C">
        <w:t>", "</w:t>
      </w:r>
      <w:proofErr w:type="spellStart"/>
      <w:r w:rsidRPr="00220C4C">
        <w:t>Петро</w:t>
      </w:r>
      <w:proofErr w:type="spellEnd"/>
      <w:r w:rsidRPr="00220C4C">
        <w:t>", "</w:t>
      </w:r>
      <w:proofErr w:type="spellStart"/>
      <w:r w:rsidRPr="00220C4C">
        <w:t>Семен</w:t>
      </w:r>
      <w:proofErr w:type="spellEnd"/>
      <w:r w:rsidRPr="00220C4C">
        <w:t xml:space="preserve">"); </w:t>
      </w:r>
    </w:p>
    <w:p w14:paraId="703402CB" w14:textId="77777777" w:rsidR="00220C4C" w:rsidRPr="00220C4C" w:rsidRDefault="00220C4C" w:rsidP="00220C4C">
      <w:pPr>
        <w:pStyle w:val="afc"/>
        <w:ind w:left="567"/>
        <w:rPr>
          <w:rFonts w:eastAsia="Courier New"/>
        </w:rPr>
      </w:pPr>
      <w:r w:rsidRPr="00220C4C">
        <w:t xml:space="preserve">foreach ($ names as $ </w:t>
      </w:r>
      <w:proofErr w:type="spellStart"/>
      <w:r w:rsidRPr="00220C4C">
        <w:t>val</w:t>
      </w:r>
      <w:proofErr w:type="spellEnd"/>
      <w:r w:rsidRPr="00220C4C">
        <w:t>) {</w:t>
      </w:r>
    </w:p>
    <w:p w14:paraId="165C1E02" w14:textId="77777777" w:rsidR="00220C4C" w:rsidRPr="00220C4C" w:rsidRDefault="00220C4C" w:rsidP="00220C4C">
      <w:pPr>
        <w:pStyle w:val="afc"/>
        <w:ind w:left="567"/>
        <w:rPr>
          <w:rFonts w:eastAsia="Courier New"/>
        </w:rPr>
      </w:pPr>
      <w:r w:rsidRPr="00220C4C">
        <w:rPr>
          <w:rFonts w:eastAsia="Courier New"/>
        </w:rPr>
        <w:t xml:space="preserve"> echo "</w:t>
      </w:r>
      <w:proofErr w:type="spellStart"/>
      <w:r w:rsidRPr="00220C4C">
        <w:rPr>
          <w:rFonts w:eastAsia="Courier New"/>
        </w:rPr>
        <w:t>Привіт</w:t>
      </w:r>
      <w:proofErr w:type="spellEnd"/>
      <w:r w:rsidRPr="00220C4C">
        <w:rPr>
          <w:rFonts w:eastAsia="Courier New"/>
        </w:rPr>
        <w:t xml:space="preserve">, $ </w:t>
      </w:r>
      <w:proofErr w:type="spellStart"/>
      <w:r w:rsidRPr="00220C4C">
        <w:rPr>
          <w:rFonts w:eastAsia="Courier New"/>
        </w:rPr>
        <w:t>val</w:t>
      </w:r>
      <w:proofErr w:type="spellEnd"/>
      <w:r w:rsidRPr="00220C4C">
        <w:rPr>
          <w:rFonts w:eastAsia="Courier New"/>
        </w:rPr>
        <w:t xml:space="preserve"> &lt;</w:t>
      </w:r>
      <w:proofErr w:type="spellStart"/>
      <w:r w:rsidRPr="00220C4C">
        <w:rPr>
          <w:rFonts w:eastAsia="Courier New"/>
        </w:rPr>
        <w:t>br</w:t>
      </w:r>
      <w:proofErr w:type="spellEnd"/>
      <w:r w:rsidRPr="00220C4C">
        <w:rPr>
          <w:rFonts w:eastAsia="Courier New"/>
        </w:rPr>
        <w:t xml:space="preserve">&gt;"; </w:t>
      </w:r>
    </w:p>
    <w:p w14:paraId="66F7FABB" w14:textId="77777777" w:rsidR="00220C4C" w:rsidRPr="00220C4C" w:rsidRDefault="00220C4C" w:rsidP="00220C4C">
      <w:pPr>
        <w:pStyle w:val="afc"/>
        <w:ind w:left="567"/>
      </w:pPr>
      <w:r w:rsidRPr="00220C4C">
        <w:rPr>
          <w:rFonts w:eastAsia="Courier New"/>
        </w:rPr>
        <w:t xml:space="preserve"> // </w:t>
      </w:r>
      <w:proofErr w:type="spellStart"/>
      <w:r w:rsidRPr="00220C4C">
        <w:rPr>
          <w:rFonts w:eastAsia="Courier New"/>
        </w:rPr>
        <w:t>виведе</w:t>
      </w:r>
      <w:proofErr w:type="spellEnd"/>
      <w:r w:rsidRPr="00220C4C">
        <w:rPr>
          <w:rFonts w:eastAsia="Courier New"/>
        </w:rPr>
        <w:t xml:space="preserve"> </w:t>
      </w:r>
      <w:proofErr w:type="spellStart"/>
      <w:r w:rsidRPr="00220C4C">
        <w:rPr>
          <w:rFonts w:eastAsia="Courier New"/>
        </w:rPr>
        <w:t>всім</w:t>
      </w:r>
      <w:proofErr w:type="spellEnd"/>
      <w:r w:rsidRPr="00220C4C">
        <w:rPr>
          <w:rFonts w:eastAsia="Courier New"/>
        </w:rPr>
        <w:t xml:space="preserve"> </w:t>
      </w:r>
      <w:proofErr w:type="spellStart"/>
      <w:r w:rsidRPr="00220C4C">
        <w:rPr>
          <w:rFonts w:eastAsia="Courier New"/>
        </w:rPr>
        <w:t>вітання</w:t>
      </w:r>
      <w:proofErr w:type="spellEnd"/>
      <w:r w:rsidRPr="00220C4C">
        <w:rPr>
          <w:rFonts w:eastAsia="Courier New"/>
        </w:rPr>
        <w:t xml:space="preserve"> </w:t>
      </w:r>
    </w:p>
    <w:p w14:paraId="525AC720" w14:textId="77777777" w:rsidR="00220C4C" w:rsidRPr="00220C4C" w:rsidRDefault="00220C4C" w:rsidP="00220C4C">
      <w:pPr>
        <w:pStyle w:val="afc"/>
        <w:ind w:left="567"/>
      </w:pPr>
      <w:r w:rsidRPr="00220C4C">
        <w:t>}</w:t>
      </w:r>
    </w:p>
    <w:p w14:paraId="7F9605BD" w14:textId="77777777" w:rsidR="00220C4C" w:rsidRPr="00220C4C" w:rsidRDefault="00220C4C" w:rsidP="00220C4C">
      <w:pPr>
        <w:pStyle w:val="afc"/>
        <w:ind w:left="567"/>
        <w:rPr>
          <w:rFonts w:eastAsia="Courier New"/>
        </w:rPr>
      </w:pPr>
      <w:r w:rsidRPr="00220C4C">
        <w:t xml:space="preserve">foreach ($ names as $ k =&gt; $ </w:t>
      </w:r>
      <w:proofErr w:type="spellStart"/>
      <w:r w:rsidRPr="00220C4C">
        <w:t>val</w:t>
      </w:r>
      <w:proofErr w:type="spellEnd"/>
      <w:r w:rsidRPr="00220C4C">
        <w:t xml:space="preserve">) { </w:t>
      </w:r>
    </w:p>
    <w:p w14:paraId="3967322D" w14:textId="77777777" w:rsidR="00220C4C" w:rsidRPr="00220C4C" w:rsidRDefault="00220C4C" w:rsidP="00220C4C">
      <w:pPr>
        <w:pStyle w:val="afc"/>
        <w:ind w:left="567"/>
        <w:rPr>
          <w:rFonts w:eastAsia="Courier New"/>
        </w:rPr>
      </w:pPr>
      <w:r w:rsidRPr="00220C4C">
        <w:rPr>
          <w:rFonts w:eastAsia="Courier New"/>
        </w:rPr>
        <w:t xml:space="preserve"> // </w:t>
      </w:r>
      <w:proofErr w:type="spellStart"/>
      <w:r w:rsidRPr="00220C4C">
        <w:rPr>
          <w:rFonts w:eastAsia="Courier New"/>
        </w:rPr>
        <w:t>окрім</w:t>
      </w:r>
      <w:proofErr w:type="spellEnd"/>
      <w:r w:rsidRPr="00220C4C">
        <w:rPr>
          <w:rFonts w:eastAsia="Courier New"/>
        </w:rPr>
        <w:t xml:space="preserve"> </w:t>
      </w:r>
      <w:proofErr w:type="spellStart"/>
      <w:r w:rsidRPr="00220C4C">
        <w:rPr>
          <w:rFonts w:eastAsia="Courier New"/>
        </w:rPr>
        <w:t>привітання</w:t>
      </w:r>
      <w:proofErr w:type="spellEnd"/>
      <w:r w:rsidRPr="00220C4C">
        <w:rPr>
          <w:rFonts w:eastAsia="Courier New"/>
        </w:rPr>
        <w:t xml:space="preserve">, </w:t>
      </w:r>
    </w:p>
    <w:p w14:paraId="46FCAE41" w14:textId="77777777" w:rsidR="00220C4C" w:rsidRPr="00220C4C" w:rsidRDefault="00220C4C" w:rsidP="00220C4C">
      <w:pPr>
        <w:pStyle w:val="afc"/>
        <w:ind w:left="567"/>
        <w:rPr>
          <w:rFonts w:eastAsia="Courier New"/>
        </w:rPr>
      </w:pPr>
      <w:r w:rsidRPr="00220C4C">
        <w:rPr>
          <w:rFonts w:eastAsia="Courier New"/>
        </w:rPr>
        <w:t xml:space="preserve">// </w:t>
      </w:r>
      <w:proofErr w:type="spellStart"/>
      <w:r w:rsidRPr="00220C4C">
        <w:rPr>
          <w:rFonts w:eastAsia="Courier New"/>
        </w:rPr>
        <w:t>виведемо</w:t>
      </w:r>
      <w:proofErr w:type="spellEnd"/>
      <w:r w:rsidRPr="00220C4C">
        <w:rPr>
          <w:rFonts w:eastAsia="Courier New"/>
        </w:rPr>
        <w:t xml:space="preserve"> </w:t>
      </w:r>
      <w:proofErr w:type="spellStart"/>
      <w:r w:rsidRPr="00220C4C">
        <w:rPr>
          <w:rFonts w:eastAsia="Courier New"/>
        </w:rPr>
        <w:t>номера</w:t>
      </w:r>
      <w:proofErr w:type="spellEnd"/>
      <w:r w:rsidRPr="00220C4C">
        <w:rPr>
          <w:rFonts w:eastAsia="Courier New"/>
        </w:rPr>
        <w:t xml:space="preserve"> в </w:t>
      </w:r>
      <w:proofErr w:type="spellStart"/>
      <w:r w:rsidRPr="00220C4C">
        <w:rPr>
          <w:rFonts w:eastAsia="Courier New"/>
        </w:rPr>
        <w:t>списку</w:t>
      </w:r>
      <w:proofErr w:type="spellEnd"/>
      <w:r w:rsidRPr="00220C4C">
        <w:rPr>
          <w:rFonts w:eastAsia="Courier New"/>
        </w:rPr>
        <w:t xml:space="preserve">, </w:t>
      </w:r>
      <w:proofErr w:type="spellStart"/>
      <w:r w:rsidRPr="00220C4C">
        <w:rPr>
          <w:rFonts w:eastAsia="Courier New"/>
        </w:rPr>
        <w:t>тобто</w:t>
      </w:r>
      <w:proofErr w:type="spellEnd"/>
      <w:r w:rsidRPr="00220C4C">
        <w:rPr>
          <w:rFonts w:eastAsia="Courier New"/>
        </w:rPr>
        <w:t xml:space="preserve"> </w:t>
      </w:r>
      <w:proofErr w:type="spellStart"/>
      <w:r w:rsidRPr="00220C4C">
        <w:rPr>
          <w:rFonts w:eastAsia="Courier New"/>
        </w:rPr>
        <w:t>ключі</w:t>
      </w:r>
      <w:proofErr w:type="spellEnd"/>
    </w:p>
    <w:p w14:paraId="66B5DF82" w14:textId="77777777" w:rsidR="00220C4C" w:rsidRPr="00220C4C" w:rsidRDefault="00220C4C" w:rsidP="00220C4C">
      <w:pPr>
        <w:pStyle w:val="afc"/>
        <w:ind w:left="567"/>
        <w:rPr>
          <w:rFonts w:eastAsia="Courier New"/>
        </w:rPr>
      </w:pPr>
      <w:r w:rsidRPr="00220C4C">
        <w:rPr>
          <w:rFonts w:eastAsia="Courier New"/>
        </w:rPr>
        <w:t xml:space="preserve"> echo "</w:t>
      </w:r>
      <w:proofErr w:type="spellStart"/>
      <w:r w:rsidRPr="00220C4C">
        <w:rPr>
          <w:rFonts w:eastAsia="Courier New"/>
        </w:rPr>
        <w:t>Привіт</w:t>
      </w:r>
      <w:proofErr w:type="spellEnd"/>
      <w:r w:rsidRPr="00220C4C">
        <w:rPr>
          <w:rFonts w:eastAsia="Courier New"/>
        </w:rPr>
        <w:t xml:space="preserve">, $ </w:t>
      </w:r>
      <w:proofErr w:type="spellStart"/>
      <w:r w:rsidRPr="00220C4C">
        <w:rPr>
          <w:rFonts w:eastAsia="Courier New"/>
        </w:rPr>
        <w:t>val</w:t>
      </w:r>
      <w:proofErr w:type="spellEnd"/>
      <w:r w:rsidRPr="00220C4C">
        <w:rPr>
          <w:rFonts w:eastAsia="Courier New"/>
        </w:rPr>
        <w:t xml:space="preserve">! </w:t>
      </w:r>
    </w:p>
    <w:p w14:paraId="6A4C6DA5" w14:textId="77777777" w:rsidR="00220C4C" w:rsidRPr="00220C4C" w:rsidRDefault="00220C4C" w:rsidP="00220C4C">
      <w:pPr>
        <w:pStyle w:val="afc"/>
        <w:ind w:left="567"/>
      </w:pPr>
      <w:r w:rsidRPr="00220C4C">
        <w:rPr>
          <w:rFonts w:eastAsia="Courier New"/>
        </w:rPr>
        <w:t xml:space="preserve"> </w:t>
      </w:r>
      <w:proofErr w:type="spellStart"/>
      <w:r w:rsidRPr="00220C4C">
        <w:rPr>
          <w:rFonts w:eastAsia="Courier New"/>
        </w:rPr>
        <w:t>Ти</w:t>
      </w:r>
      <w:proofErr w:type="spellEnd"/>
      <w:r w:rsidRPr="00220C4C">
        <w:rPr>
          <w:rFonts w:eastAsia="Courier New"/>
        </w:rPr>
        <w:t xml:space="preserve"> в </w:t>
      </w:r>
      <w:proofErr w:type="spellStart"/>
      <w:r w:rsidRPr="00220C4C">
        <w:rPr>
          <w:rFonts w:eastAsia="Courier New"/>
        </w:rPr>
        <w:t>списку</w:t>
      </w:r>
      <w:proofErr w:type="spellEnd"/>
      <w:r w:rsidRPr="00220C4C">
        <w:rPr>
          <w:rFonts w:eastAsia="Courier New"/>
        </w:rPr>
        <w:t xml:space="preserve"> </w:t>
      </w:r>
      <w:proofErr w:type="spellStart"/>
      <w:r w:rsidRPr="00220C4C">
        <w:rPr>
          <w:rFonts w:eastAsia="Courier New"/>
        </w:rPr>
        <w:t>під</w:t>
      </w:r>
      <w:proofErr w:type="spellEnd"/>
      <w:r w:rsidRPr="00220C4C">
        <w:rPr>
          <w:rFonts w:eastAsia="Courier New"/>
        </w:rPr>
        <w:t xml:space="preserve"> </w:t>
      </w:r>
      <w:proofErr w:type="spellStart"/>
      <w:r w:rsidRPr="00220C4C">
        <w:rPr>
          <w:rFonts w:eastAsia="Courier New"/>
        </w:rPr>
        <w:t>номером</w:t>
      </w:r>
      <w:proofErr w:type="spellEnd"/>
      <w:r w:rsidRPr="00220C4C">
        <w:rPr>
          <w:rFonts w:eastAsia="Courier New"/>
        </w:rPr>
        <w:t xml:space="preserve"> $ k &lt;</w:t>
      </w:r>
      <w:proofErr w:type="spellStart"/>
      <w:r w:rsidRPr="00220C4C">
        <w:rPr>
          <w:rFonts w:eastAsia="Courier New"/>
        </w:rPr>
        <w:t>br</w:t>
      </w:r>
      <w:proofErr w:type="spellEnd"/>
      <w:r w:rsidRPr="00220C4C">
        <w:rPr>
          <w:rFonts w:eastAsia="Courier New"/>
        </w:rPr>
        <w:t xml:space="preserve">&gt; "; </w:t>
      </w:r>
    </w:p>
    <w:p w14:paraId="1117309B" w14:textId="77777777" w:rsidR="00220C4C" w:rsidRPr="00220C4C" w:rsidRDefault="00220C4C" w:rsidP="00220C4C">
      <w:pPr>
        <w:pStyle w:val="afc"/>
        <w:ind w:left="567"/>
      </w:pPr>
      <w:r w:rsidRPr="00220C4C">
        <w:t>}</w:t>
      </w:r>
    </w:p>
    <w:p w14:paraId="41B05FBC" w14:textId="77777777" w:rsidR="00220C4C" w:rsidRPr="00220C4C" w:rsidRDefault="00220C4C" w:rsidP="00220C4C">
      <w:pPr>
        <w:pStyle w:val="afc"/>
        <w:ind w:left="567"/>
      </w:pPr>
      <w:r w:rsidRPr="00220C4C">
        <w:t>?&gt;</w:t>
      </w:r>
    </w:p>
    <w:p w14:paraId="6E83AA4D" w14:textId="77777777" w:rsidR="001A5CB0" w:rsidRPr="001A5CB0" w:rsidRDefault="001A5CB0" w:rsidP="001A5CB0">
      <w:pPr>
        <w:pStyle w:val="af9"/>
      </w:pPr>
      <w:r w:rsidRPr="001A5CB0">
        <w:t>Оператори передачі керування</w:t>
      </w:r>
    </w:p>
    <w:p w14:paraId="5EA59B7A" w14:textId="77777777" w:rsidR="001A5CB0" w:rsidRPr="001A5CB0" w:rsidRDefault="001A5CB0" w:rsidP="001A5CB0">
      <w:pPr>
        <w:pStyle w:val="af7"/>
      </w:pPr>
      <w:r w:rsidRPr="001A5CB0">
        <w:t xml:space="preserve">Іноді в разі особливих обставин потрібно негайно завершити роботу циклу і передати управління першої інструкції програми, розташованої за останньою інструкцією циклу. Для цього використовують оператори </w:t>
      </w:r>
      <w:proofErr w:type="spellStart"/>
      <w:r w:rsidRPr="001A5CB0">
        <w:t>break</w:t>
      </w:r>
      <w:proofErr w:type="spellEnd"/>
      <w:r w:rsidRPr="001A5CB0">
        <w:t xml:space="preserve"> і </w:t>
      </w:r>
      <w:proofErr w:type="spellStart"/>
      <w:r w:rsidRPr="001A5CB0">
        <w:t>continue</w:t>
      </w:r>
      <w:proofErr w:type="spellEnd"/>
      <w:r w:rsidRPr="001A5CB0">
        <w:t>.</w:t>
      </w:r>
    </w:p>
    <w:p w14:paraId="124A798E" w14:textId="77777777" w:rsidR="001A5CB0" w:rsidRPr="001A5CB0" w:rsidRDefault="001A5CB0" w:rsidP="001A5CB0">
      <w:pPr>
        <w:pStyle w:val="af9"/>
      </w:pPr>
      <w:proofErr w:type="spellStart"/>
      <w:r w:rsidRPr="001A5CB0">
        <w:t>Break</w:t>
      </w:r>
      <w:proofErr w:type="spellEnd"/>
    </w:p>
    <w:p w14:paraId="4E25F515" w14:textId="77777777" w:rsidR="001A5CB0" w:rsidRPr="001A5CB0" w:rsidRDefault="001A5CB0" w:rsidP="001A5CB0">
      <w:pPr>
        <w:pStyle w:val="af7"/>
      </w:pPr>
      <w:r w:rsidRPr="001A5CB0">
        <w:t xml:space="preserve">Оператор </w:t>
      </w:r>
      <w:proofErr w:type="spellStart"/>
      <w:r w:rsidRPr="001A5CB0">
        <w:t>break</w:t>
      </w:r>
      <w:proofErr w:type="spellEnd"/>
      <w:r w:rsidRPr="001A5CB0">
        <w:t xml:space="preserve"> закінчує виконання поточного циклу, будь то </w:t>
      </w:r>
      <w:proofErr w:type="spellStart"/>
      <w:r w:rsidRPr="001A5CB0">
        <w:t>for</w:t>
      </w:r>
      <w:proofErr w:type="spellEnd"/>
      <w:r w:rsidRPr="001A5CB0">
        <w:t xml:space="preserve">, </w:t>
      </w:r>
      <w:proofErr w:type="spellStart"/>
      <w:r w:rsidRPr="001A5CB0">
        <w:t>foreach</w:t>
      </w:r>
      <w:proofErr w:type="spellEnd"/>
      <w:r w:rsidRPr="001A5CB0">
        <w:t xml:space="preserve">, </w:t>
      </w:r>
      <w:proofErr w:type="spellStart"/>
      <w:r w:rsidRPr="001A5CB0">
        <w:t>while</w:t>
      </w:r>
      <w:proofErr w:type="spellEnd"/>
      <w:r w:rsidRPr="001A5CB0">
        <w:t xml:space="preserve">, </w:t>
      </w:r>
      <w:proofErr w:type="spellStart"/>
      <w:r w:rsidRPr="001A5CB0">
        <w:t>do</w:t>
      </w:r>
      <w:proofErr w:type="spellEnd"/>
      <w:r w:rsidRPr="001A5CB0">
        <w:t>..</w:t>
      </w:r>
      <w:proofErr w:type="spellStart"/>
      <w:r w:rsidRPr="001A5CB0">
        <w:t>while</w:t>
      </w:r>
      <w:proofErr w:type="spellEnd"/>
      <w:r w:rsidRPr="001A5CB0">
        <w:t xml:space="preserve"> або </w:t>
      </w:r>
      <w:proofErr w:type="spellStart"/>
      <w:r w:rsidRPr="001A5CB0">
        <w:t>switch</w:t>
      </w:r>
      <w:proofErr w:type="spellEnd"/>
      <w:r w:rsidRPr="001A5CB0">
        <w:t xml:space="preserve">. </w:t>
      </w:r>
      <w:proofErr w:type="spellStart"/>
      <w:r w:rsidRPr="001A5CB0">
        <w:t>break</w:t>
      </w:r>
      <w:proofErr w:type="spellEnd"/>
      <w:r w:rsidRPr="001A5CB0">
        <w:t xml:space="preserve"> може використовуватися з числовим аргументом, який говорить, роботу скількох керуючих структур, що містять його, потрібно завершити.</w:t>
      </w:r>
    </w:p>
    <w:p w14:paraId="2137FED2" w14:textId="77777777" w:rsidR="001A5CB0" w:rsidRPr="001A5CB0" w:rsidRDefault="001A5CB0" w:rsidP="001A5CB0">
      <w:pPr>
        <w:pStyle w:val="af7"/>
      </w:pPr>
      <w:r w:rsidRPr="001A5CB0">
        <w:t xml:space="preserve">Якщо після оператора </w:t>
      </w:r>
      <w:proofErr w:type="spellStart"/>
      <w:r w:rsidRPr="001A5CB0">
        <w:t>break</w:t>
      </w:r>
      <w:proofErr w:type="spellEnd"/>
      <w:r w:rsidRPr="001A5CB0">
        <w:t xml:space="preserve"> вказати число, то перерветься саме таку кількість містять цей оператор циклів. </w:t>
      </w:r>
    </w:p>
    <w:p w14:paraId="7C37901B" w14:textId="4758E7C1" w:rsidR="001A5CB0" w:rsidRPr="001A5CB0" w:rsidRDefault="001A5CB0" w:rsidP="001A5CB0">
      <w:pPr>
        <w:pStyle w:val="af9"/>
      </w:pPr>
      <w:proofErr w:type="spellStart"/>
      <w:r w:rsidRPr="001A5CB0">
        <w:t>Continue</w:t>
      </w:r>
      <w:proofErr w:type="spellEnd"/>
    </w:p>
    <w:p w14:paraId="65F1B9CA" w14:textId="77777777" w:rsidR="00CA4233" w:rsidRPr="00CA4233" w:rsidRDefault="00CA4233" w:rsidP="00CA4233">
      <w:pPr>
        <w:pStyle w:val="af7"/>
      </w:pPr>
      <w:r w:rsidRPr="00CA4233">
        <w:t xml:space="preserve">Іноді потрібно не повністю припинити роботу циклу, а тільки почати його нову ітерацію. Оператор </w:t>
      </w:r>
      <w:proofErr w:type="spellStart"/>
      <w:r w:rsidRPr="00CA4233">
        <w:t>continue</w:t>
      </w:r>
      <w:proofErr w:type="spellEnd"/>
      <w:r w:rsidRPr="00CA4233">
        <w:t xml:space="preserve"> дозволяє пропустити подальші інструкції з </w:t>
      </w:r>
      <w:proofErr w:type="spellStart"/>
      <w:r w:rsidRPr="00CA4233">
        <w:t>блоку_виконання</w:t>
      </w:r>
      <w:proofErr w:type="spellEnd"/>
      <w:r w:rsidRPr="00CA4233">
        <w:t xml:space="preserve"> будь-якого циклу і продовжити виконання з нового кола. </w:t>
      </w:r>
      <w:proofErr w:type="spellStart"/>
      <w:r w:rsidRPr="00CA4233">
        <w:t>continue</w:t>
      </w:r>
      <w:proofErr w:type="spellEnd"/>
      <w:r w:rsidRPr="00CA4233">
        <w:t xml:space="preserve"> можна використовувати з числовим аргументом, який вказує, скільки містять його керуючих конструкцій повинні завершити роботу.</w:t>
      </w:r>
    </w:p>
    <w:p w14:paraId="05715B45" w14:textId="77777777" w:rsidR="00CA4233" w:rsidRPr="00CA4233" w:rsidRDefault="00CA4233" w:rsidP="00CA4233">
      <w:pPr>
        <w:pStyle w:val="af7"/>
      </w:pPr>
      <w:r w:rsidRPr="00CA4233">
        <w:t xml:space="preserve">У PHP існує одна особливість використання оператора </w:t>
      </w:r>
      <w:proofErr w:type="spellStart"/>
      <w:r w:rsidRPr="00CA4233">
        <w:t>continue</w:t>
      </w:r>
      <w:proofErr w:type="spellEnd"/>
      <w:r w:rsidRPr="00CA4233">
        <w:t xml:space="preserve"> - в конструкціях </w:t>
      </w:r>
      <w:proofErr w:type="spellStart"/>
      <w:r w:rsidRPr="00CA4233">
        <w:t>switch</w:t>
      </w:r>
      <w:proofErr w:type="spellEnd"/>
      <w:r w:rsidRPr="00CA4233">
        <w:t xml:space="preserve"> він працює так само, як і </w:t>
      </w:r>
      <w:proofErr w:type="spellStart"/>
      <w:r w:rsidRPr="00CA4233">
        <w:t>break</w:t>
      </w:r>
      <w:proofErr w:type="spellEnd"/>
      <w:r w:rsidRPr="00CA4233">
        <w:t xml:space="preserve">. Якщо </w:t>
      </w:r>
      <w:proofErr w:type="spellStart"/>
      <w:r w:rsidRPr="00CA4233">
        <w:t>switch</w:t>
      </w:r>
      <w:proofErr w:type="spellEnd"/>
      <w:r w:rsidRPr="00CA4233">
        <w:t xml:space="preserve"> знаходиться всередині циклу і потрібно почати нову ітерацію циклу, слід використовувати </w:t>
      </w:r>
      <w:proofErr w:type="spellStart"/>
      <w:r w:rsidRPr="00CA4233">
        <w:t>continue</w:t>
      </w:r>
      <w:proofErr w:type="spellEnd"/>
      <w:r w:rsidRPr="00CA4233">
        <w:t xml:space="preserve"> 2.</w:t>
      </w:r>
    </w:p>
    <w:p w14:paraId="2104A04C" w14:textId="7E04D941" w:rsidR="00F75BAA" w:rsidRDefault="00F75BAA" w:rsidP="00FC154B">
      <w:pPr>
        <w:pStyle w:val="af7"/>
        <w:tabs>
          <w:tab w:val="left" w:pos="1507"/>
        </w:tabs>
        <w:rPr>
          <w:lang w:val="ru-UA"/>
        </w:rPr>
      </w:pPr>
    </w:p>
    <w:p w14:paraId="2B40B885" w14:textId="77777777" w:rsidR="00CA4233" w:rsidRPr="00CA4233" w:rsidRDefault="00CA4233" w:rsidP="00CA4233">
      <w:pPr>
        <w:pStyle w:val="af9"/>
      </w:pPr>
      <w:r w:rsidRPr="00CA4233">
        <w:drawing>
          <wp:inline distT="0" distB="0" distL="0" distR="0" wp14:anchorId="55B659D8" wp14:editId="4FA1A37C">
            <wp:extent cx="12700" cy="76200"/>
            <wp:effectExtent l="0" t="0" r="0" b="0"/>
            <wp:docPr id="2"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76200"/>
                    </a:xfrm>
                    <a:prstGeom prst="rect">
                      <a:avLst/>
                    </a:prstGeom>
                    <a:solidFill>
                      <a:srgbClr val="FFFFFF"/>
                    </a:solidFill>
                    <a:ln>
                      <a:noFill/>
                    </a:ln>
                  </pic:spPr>
                </pic:pic>
              </a:graphicData>
            </a:graphic>
          </wp:inline>
        </w:drawing>
      </w:r>
      <w:r w:rsidRPr="00CA4233">
        <w:t>Оператори включення</w:t>
      </w:r>
    </w:p>
    <w:p w14:paraId="6CF38807" w14:textId="3220F823" w:rsidR="00CA4233" w:rsidRPr="00CA4233" w:rsidRDefault="00CA4233" w:rsidP="00CA4233">
      <w:pPr>
        <w:pStyle w:val="af7"/>
        <w:rPr>
          <w:b/>
          <w:bCs/>
        </w:rPr>
      </w:pPr>
      <w:proofErr w:type="spellStart"/>
      <w:r w:rsidRPr="00CA4233">
        <w:rPr>
          <w:b/>
          <w:bCs/>
        </w:rPr>
        <w:t>Include</w:t>
      </w:r>
      <w:proofErr w:type="spellEnd"/>
    </w:p>
    <w:p w14:paraId="3AC6CE15" w14:textId="77777777" w:rsidR="00CA4233" w:rsidRPr="00CA4233" w:rsidRDefault="00CA4233" w:rsidP="00CA4233">
      <w:pPr>
        <w:pStyle w:val="af7"/>
      </w:pPr>
      <w:r w:rsidRPr="00CA4233">
        <w:t xml:space="preserve">Оператор </w:t>
      </w:r>
      <w:proofErr w:type="spellStart"/>
      <w:r w:rsidRPr="00CA4233">
        <w:t>include</w:t>
      </w:r>
      <w:proofErr w:type="spellEnd"/>
      <w:r w:rsidRPr="00CA4233">
        <w:t xml:space="preserve"> дозволяє включати код, що міститься в зазначеному файлі, і виконувати його стільки разів, скільки програма зустрічає цей оператор. Включення може здійснюватися будь-яким з перерахованих способів:</w:t>
      </w:r>
    </w:p>
    <w:p w14:paraId="77DCC9ED" w14:textId="77777777" w:rsidR="00CA4233" w:rsidRPr="00CA4233" w:rsidRDefault="00CA4233" w:rsidP="00CA4233">
      <w:pPr>
        <w:pStyle w:val="afc"/>
      </w:pPr>
      <w:r w:rsidRPr="00CA4233">
        <w:t>include '</w:t>
      </w:r>
      <w:proofErr w:type="spellStart"/>
      <w:r w:rsidRPr="00CA4233">
        <w:t>ім'я_файлу</w:t>
      </w:r>
      <w:proofErr w:type="spellEnd"/>
      <w:r w:rsidRPr="00CA4233">
        <w:t>';</w:t>
      </w:r>
    </w:p>
    <w:p w14:paraId="6C3B822E" w14:textId="77777777" w:rsidR="00CA4233" w:rsidRPr="00CA4233" w:rsidRDefault="00CA4233" w:rsidP="00CA4233">
      <w:pPr>
        <w:pStyle w:val="afc"/>
      </w:pPr>
      <w:r w:rsidRPr="00CA4233">
        <w:t xml:space="preserve">include $ </w:t>
      </w:r>
      <w:proofErr w:type="spellStart"/>
      <w:r w:rsidRPr="00CA4233">
        <w:t>file_name</w:t>
      </w:r>
      <w:proofErr w:type="spellEnd"/>
      <w:r w:rsidRPr="00CA4233">
        <w:t>;</w:t>
      </w:r>
    </w:p>
    <w:p w14:paraId="41FE0CEE" w14:textId="77777777" w:rsidR="00CA4233" w:rsidRPr="00CA4233" w:rsidRDefault="00CA4233" w:rsidP="00CA4233">
      <w:pPr>
        <w:pStyle w:val="afc"/>
      </w:pPr>
      <w:r w:rsidRPr="00CA4233">
        <w:t xml:space="preserve">include </w:t>
      </w:r>
      <w:proofErr w:type="gramStart"/>
      <w:r w:rsidRPr="00CA4233">
        <w:t>( "</w:t>
      </w:r>
      <w:proofErr w:type="spellStart"/>
      <w:proofErr w:type="gramEnd"/>
      <w:r w:rsidRPr="00CA4233">
        <w:t>ім'я</w:t>
      </w:r>
      <w:proofErr w:type="spellEnd"/>
      <w:r w:rsidRPr="00CA4233">
        <w:t xml:space="preserve"> </w:t>
      </w:r>
      <w:proofErr w:type="spellStart"/>
      <w:r w:rsidRPr="00CA4233">
        <w:t>файлу</w:t>
      </w:r>
      <w:proofErr w:type="spellEnd"/>
      <w:r w:rsidRPr="00CA4233">
        <w:t>");</w:t>
      </w:r>
    </w:p>
    <w:p w14:paraId="5179F2F9" w14:textId="77777777" w:rsidR="00CA4233" w:rsidRPr="00CA4233" w:rsidRDefault="00CA4233" w:rsidP="00CA4233">
      <w:pPr>
        <w:pStyle w:val="af7"/>
      </w:pPr>
      <w:r w:rsidRPr="00CA4233">
        <w:lastRenderedPageBreak/>
        <w:t xml:space="preserve">Зауважимо, що використання оператора </w:t>
      </w:r>
      <w:proofErr w:type="spellStart"/>
      <w:r w:rsidRPr="00CA4233">
        <w:t>include</w:t>
      </w:r>
      <w:proofErr w:type="spellEnd"/>
      <w:r w:rsidRPr="00CA4233">
        <w:t xml:space="preserve"> еквівалентно простій вставці змістовної частини файлу params.inc в код програми </w:t>
      </w:r>
      <w:proofErr w:type="spellStart"/>
      <w:r w:rsidRPr="00CA4233">
        <w:t>include.php</w:t>
      </w:r>
      <w:proofErr w:type="spellEnd"/>
      <w:r w:rsidRPr="00CA4233">
        <w:t>. АЛЕ! в момент вставки файлу відбувається перемикання з режиму обробки PHP в режим HTML. Тому код всередині включається файлу, який потрібно обробити як PHP-скрипт, повинен бути укладений у відповідні теги.</w:t>
      </w:r>
    </w:p>
    <w:p w14:paraId="4E6B1173" w14:textId="77777777" w:rsidR="00CA4233" w:rsidRPr="00CA4233" w:rsidRDefault="00CA4233" w:rsidP="00CA4233">
      <w:pPr>
        <w:pStyle w:val="af7"/>
      </w:pPr>
      <w:r w:rsidRPr="00CA4233">
        <w:t>Пошук файлу для вставки відбувається за такими правилами.</w:t>
      </w:r>
    </w:p>
    <w:p w14:paraId="7C893E31" w14:textId="77777777" w:rsidR="00CA4233" w:rsidRPr="00EC5D22" w:rsidRDefault="00CA4233" w:rsidP="00EC5D22">
      <w:pPr>
        <w:pStyle w:val="a"/>
        <w:numPr>
          <w:ilvl w:val="0"/>
          <w:numId w:val="107"/>
        </w:numPr>
        <w:ind w:left="0" w:firstLine="567"/>
      </w:pPr>
      <w:r w:rsidRPr="00EC5D22">
        <w:t>Спочатку ведеться пошук файлу в include_path щодо поточної робочої директорії.</w:t>
      </w:r>
    </w:p>
    <w:p w14:paraId="3823E0B4" w14:textId="77777777" w:rsidR="00CA4233" w:rsidRPr="00CA4233" w:rsidRDefault="00CA4233" w:rsidP="00EC5D22">
      <w:pPr>
        <w:pStyle w:val="a"/>
      </w:pPr>
      <w:r w:rsidRPr="00CA4233">
        <w:t>Якщо файл не знайдений, то пошук проводиться в include_path щодо директорії поточного скрипта.</w:t>
      </w:r>
    </w:p>
    <w:p w14:paraId="53701974" w14:textId="77777777" w:rsidR="00CA4233" w:rsidRPr="00CA4233" w:rsidRDefault="00CA4233" w:rsidP="00EC5D22">
      <w:pPr>
        <w:pStyle w:val="a"/>
      </w:pPr>
      <w:r w:rsidRPr="00CA4233">
        <w:t>Параметр include_path, який визначається у файлі налаштувань PHP, задає імена директорій, в яких потрібно шукати файли, що включаються.</w:t>
      </w:r>
    </w:p>
    <w:p w14:paraId="0E8D5C99" w14:textId="77777777" w:rsidR="00CA4233" w:rsidRPr="00CA4233" w:rsidRDefault="00CA4233" w:rsidP="00CA4233">
      <w:pPr>
        <w:pStyle w:val="af7"/>
      </w:pPr>
      <w:r w:rsidRPr="00CA4233">
        <w:t xml:space="preserve">Наприклад, ваш </w:t>
      </w:r>
      <w:proofErr w:type="spellStart"/>
      <w:r w:rsidRPr="00CA4233">
        <w:t>include_path</w:t>
      </w:r>
      <w:proofErr w:type="spellEnd"/>
      <w:r w:rsidRPr="00CA4233">
        <w:t xml:space="preserve"> це. (Тобто поточна директорія), поточна робоча директорія це / </w:t>
      </w:r>
      <w:proofErr w:type="spellStart"/>
      <w:r w:rsidRPr="00CA4233">
        <w:t>www</w:t>
      </w:r>
      <w:proofErr w:type="spellEnd"/>
      <w:r w:rsidRPr="00CA4233">
        <w:t xml:space="preserve"> /. В основній файл </w:t>
      </w:r>
      <w:proofErr w:type="spellStart"/>
      <w:r w:rsidRPr="00CA4233">
        <w:t>include.php</w:t>
      </w:r>
      <w:proofErr w:type="spellEnd"/>
      <w:r w:rsidRPr="00CA4233">
        <w:t xml:space="preserve"> ви включаєте файл </w:t>
      </w:r>
      <w:proofErr w:type="spellStart"/>
      <w:r w:rsidRPr="00CA4233">
        <w:t>my_dir</w:t>
      </w:r>
      <w:proofErr w:type="spellEnd"/>
      <w:r w:rsidRPr="00CA4233">
        <w:t xml:space="preserve"> / </w:t>
      </w:r>
      <w:proofErr w:type="spellStart"/>
      <w:r w:rsidRPr="00CA4233">
        <w:t>a.php</w:t>
      </w:r>
      <w:proofErr w:type="spellEnd"/>
      <w:r w:rsidRPr="00CA4233">
        <w:t xml:space="preserve">, який в свою чергу включає </w:t>
      </w:r>
      <w:proofErr w:type="spellStart"/>
      <w:r w:rsidRPr="00CA4233">
        <w:t>b.php</w:t>
      </w:r>
      <w:proofErr w:type="spellEnd"/>
      <w:r w:rsidRPr="00CA4233">
        <w:t xml:space="preserve">. Тоді </w:t>
      </w:r>
      <w:proofErr w:type="spellStart"/>
      <w:r w:rsidRPr="00CA4233">
        <w:t>парсер</w:t>
      </w:r>
      <w:proofErr w:type="spellEnd"/>
      <w:r w:rsidRPr="00CA4233">
        <w:t xml:space="preserve"> насамперед шукає файл </w:t>
      </w:r>
      <w:proofErr w:type="spellStart"/>
      <w:r w:rsidRPr="00CA4233">
        <w:t>b.php</w:t>
      </w:r>
      <w:proofErr w:type="spellEnd"/>
      <w:r w:rsidRPr="00CA4233">
        <w:t xml:space="preserve"> в директорії / </w:t>
      </w:r>
      <w:proofErr w:type="spellStart"/>
      <w:r w:rsidRPr="00CA4233">
        <w:t>www</w:t>
      </w:r>
      <w:proofErr w:type="spellEnd"/>
      <w:r w:rsidRPr="00CA4233">
        <w:t xml:space="preserve"> /, і якщо такого немає, то в директорії / </w:t>
      </w:r>
      <w:proofErr w:type="spellStart"/>
      <w:r w:rsidRPr="00CA4233">
        <w:t>www</w:t>
      </w:r>
      <w:proofErr w:type="spellEnd"/>
      <w:r w:rsidRPr="00CA4233">
        <w:t xml:space="preserve"> / </w:t>
      </w:r>
      <w:proofErr w:type="spellStart"/>
      <w:r w:rsidRPr="00CA4233">
        <w:t>my_dir</w:t>
      </w:r>
      <w:proofErr w:type="spellEnd"/>
      <w:r w:rsidRPr="00CA4233">
        <w:t xml:space="preserve"> /.</w:t>
      </w:r>
    </w:p>
    <w:p w14:paraId="60260ACF" w14:textId="77777777" w:rsidR="00CA4233" w:rsidRPr="00CA4233" w:rsidRDefault="00CA4233" w:rsidP="00CA4233">
      <w:pPr>
        <w:pStyle w:val="af7"/>
      </w:pPr>
      <w:r w:rsidRPr="00CA4233">
        <w:t xml:space="preserve">Якщо файл включений за допомогою </w:t>
      </w:r>
      <w:proofErr w:type="spellStart"/>
      <w:r w:rsidRPr="00CA4233">
        <w:t>include</w:t>
      </w:r>
      <w:proofErr w:type="spellEnd"/>
      <w:r w:rsidRPr="00CA4233">
        <w:t xml:space="preserve">, то що міститься в ньому код успадковує область видимості змінних рядки, де з'явився </w:t>
      </w:r>
      <w:proofErr w:type="spellStart"/>
      <w:r w:rsidRPr="00CA4233">
        <w:t>include</w:t>
      </w:r>
      <w:proofErr w:type="spellEnd"/>
      <w:r w:rsidRPr="00CA4233">
        <w:t xml:space="preserve">. Будь-які змінні викликаного файлу будуть доступні в зухвалій файлі з цього рядка і далі. Відповідно, якщо </w:t>
      </w:r>
      <w:proofErr w:type="spellStart"/>
      <w:r w:rsidRPr="00CA4233">
        <w:t>include</w:t>
      </w:r>
      <w:proofErr w:type="spellEnd"/>
      <w:r w:rsidRPr="00CA4233">
        <w:t xml:space="preserve"> з'являється всередині функції </w:t>
      </w:r>
      <w:proofErr w:type="spellStart"/>
      <w:r w:rsidRPr="00CA4233">
        <w:t>файла</w:t>
      </w:r>
      <w:proofErr w:type="spellEnd"/>
      <w:r w:rsidRPr="00CA4233">
        <w:t>, який викликає, то код, що міститься в викликається файлі, буде вести себе так, як ніби він був визначений всередині функції. Таким чином, він успадкує область видимості цієї функції.</w:t>
      </w:r>
    </w:p>
    <w:p w14:paraId="2E798E01" w14:textId="77777777" w:rsidR="00CA4233" w:rsidRPr="00CA4233" w:rsidRDefault="00CA4233" w:rsidP="00CA4233">
      <w:pPr>
        <w:pStyle w:val="af7"/>
      </w:pPr>
      <w:r w:rsidRPr="00CA4233">
        <w:t xml:space="preserve">Крім локальних файлів, за допомогою </w:t>
      </w:r>
      <w:proofErr w:type="spellStart"/>
      <w:r w:rsidRPr="00CA4233">
        <w:t>include</w:t>
      </w:r>
      <w:proofErr w:type="spellEnd"/>
      <w:r w:rsidRPr="00CA4233">
        <w:t xml:space="preserve"> можна включати і зовнішні файли, вказуючи їх </w:t>
      </w:r>
      <w:proofErr w:type="spellStart"/>
      <w:r w:rsidRPr="00CA4233">
        <w:t>url</w:t>
      </w:r>
      <w:proofErr w:type="spellEnd"/>
      <w:r w:rsidRPr="00CA4233">
        <w:t xml:space="preserve">-адреси. Дана можливість контролюється директивою </w:t>
      </w:r>
      <w:proofErr w:type="spellStart"/>
      <w:r w:rsidRPr="00CA4233">
        <w:t>url_fopen_wrappers</w:t>
      </w:r>
      <w:proofErr w:type="spellEnd"/>
      <w:r w:rsidRPr="00CA4233">
        <w:t xml:space="preserve"> в файлі налаштувань PHP і за замовчуванням, як правило, включена. Але в версіях PHP для Windows до PHP 4.3.0 ця можливість не підтримується зовсім, незалежно від </w:t>
      </w:r>
      <w:proofErr w:type="spellStart"/>
      <w:r w:rsidRPr="00CA4233">
        <w:t>url_fopen_wrappers</w:t>
      </w:r>
      <w:proofErr w:type="spellEnd"/>
      <w:r w:rsidRPr="00CA4233">
        <w:t>.</w:t>
      </w:r>
    </w:p>
    <w:p w14:paraId="0F2D7878" w14:textId="143E4EC7" w:rsidR="0058333E" w:rsidRPr="0058333E" w:rsidRDefault="0058333E" w:rsidP="0058333E">
      <w:pPr>
        <w:pStyle w:val="af9"/>
      </w:pPr>
      <w:proofErr w:type="spellStart"/>
      <w:r w:rsidRPr="0058333E">
        <w:t>Require</w:t>
      </w:r>
      <w:proofErr w:type="spellEnd"/>
    </w:p>
    <w:p w14:paraId="73D0E525" w14:textId="77777777" w:rsidR="008A0CC9" w:rsidRPr="008A0CC9" w:rsidRDefault="008A0CC9" w:rsidP="008A0CC9">
      <w:pPr>
        <w:pStyle w:val="af7"/>
      </w:pPr>
      <w:r w:rsidRPr="008A0CC9">
        <w:t xml:space="preserve">Цей оператор діє приблизно так само, як і #include в C ++. Все, що ми говорили про </w:t>
      </w:r>
      <w:proofErr w:type="spellStart"/>
      <w:r w:rsidRPr="008A0CC9">
        <w:t>include</w:t>
      </w:r>
      <w:proofErr w:type="spellEnd"/>
      <w:r w:rsidRPr="008A0CC9">
        <w:t xml:space="preserve">, лише за деякими винятками, справедливо і для </w:t>
      </w:r>
      <w:proofErr w:type="spellStart"/>
      <w:r w:rsidRPr="008A0CC9">
        <w:t>require</w:t>
      </w:r>
      <w:proofErr w:type="spellEnd"/>
      <w:r w:rsidRPr="008A0CC9">
        <w:t xml:space="preserve">. </w:t>
      </w:r>
      <w:proofErr w:type="spellStart"/>
      <w:r w:rsidRPr="008A0CC9">
        <w:t>Require</w:t>
      </w:r>
      <w:proofErr w:type="spellEnd"/>
      <w:r w:rsidRPr="008A0CC9">
        <w:t xml:space="preserve"> також дозволяє включати в програму і виконувати будь-якої файл. Основна відмінність </w:t>
      </w:r>
      <w:proofErr w:type="spellStart"/>
      <w:r w:rsidRPr="008A0CC9">
        <w:t>require</w:t>
      </w:r>
      <w:proofErr w:type="spellEnd"/>
      <w:r w:rsidRPr="008A0CC9">
        <w:t xml:space="preserve"> і </w:t>
      </w:r>
      <w:proofErr w:type="spellStart"/>
      <w:r w:rsidRPr="008A0CC9">
        <w:t>include</w:t>
      </w:r>
      <w:proofErr w:type="spellEnd"/>
      <w:r w:rsidRPr="008A0CC9">
        <w:t xml:space="preserve"> полягає в тому, як вони реагують на виникнення помилки. Як вже говорилося, </w:t>
      </w:r>
      <w:proofErr w:type="spellStart"/>
      <w:r w:rsidRPr="008A0CC9">
        <w:t>include</w:t>
      </w:r>
      <w:proofErr w:type="spellEnd"/>
      <w:r w:rsidRPr="008A0CC9">
        <w:t xml:space="preserve"> видає попередження, і робота </w:t>
      </w:r>
      <w:proofErr w:type="spellStart"/>
      <w:r w:rsidRPr="008A0CC9">
        <w:t>скрипта</w:t>
      </w:r>
      <w:proofErr w:type="spellEnd"/>
      <w:r w:rsidRPr="008A0CC9">
        <w:t xml:space="preserve"> продовжується. Помилка в </w:t>
      </w:r>
      <w:proofErr w:type="spellStart"/>
      <w:r w:rsidRPr="008A0CC9">
        <w:t>require</w:t>
      </w:r>
      <w:proofErr w:type="spellEnd"/>
      <w:r w:rsidRPr="008A0CC9">
        <w:t xml:space="preserve"> викликає фатальну помилку роботи </w:t>
      </w:r>
      <w:proofErr w:type="spellStart"/>
      <w:r w:rsidRPr="008A0CC9">
        <w:t>скрипта</w:t>
      </w:r>
      <w:proofErr w:type="spellEnd"/>
      <w:r w:rsidRPr="008A0CC9">
        <w:t xml:space="preserve"> і припиняє його виконання.</w:t>
      </w:r>
    </w:p>
    <w:p w14:paraId="2FF3BEBE" w14:textId="77777777" w:rsidR="008A0CC9" w:rsidRPr="008A0CC9" w:rsidRDefault="008A0CC9" w:rsidP="008A0CC9">
      <w:pPr>
        <w:pStyle w:val="af7"/>
      </w:pPr>
      <w:r w:rsidRPr="008A0CC9">
        <w:t xml:space="preserve">Умовні оператори на </w:t>
      </w:r>
      <w:proofErr w:type="spellStart"/>
      <w:r w:rsidRPr="008A0CC9">
        <w:t>require</w:t>
      </w:r>
      <w:proofErr w:type="spellEnd"/>
      <w:r w:rsidRPr="008A0CC9">
        <w:t xml:space="preserve"> () не впливають. Хоча, якщо рядок, в якій з'являється цей оператор, не виконується, то ні один рядок коду з файлу, що вставляється теж не виконується. Цикли також не впливають на </w:t>
      </w:r>
      <w:proofErr w:type="spellStart"/>
      <w:r w:rsidRPr="008A0CC9">
        <w:t>require</w:t>
      </w:r>
      <w:proofErr w:type="spellEnd"/>
      <w:r w:rsidRPr="008A0CC9">
        <w:t xml:space="preserve"> (). Хоча код, що міститься у файлі, що вставляється, є об'єктом циклу, але вставка сама по собі відбувається тільки один раз.</w:t>
      </w:r>
    </w:p>
    <w:p w14:paraId="34E95411" w14:textId="77777777" w:rsidR="008A0CC9" w:rsidRPr="008A0CC9" w:rsidRDefault="008A0CC9" w:rsidP="008A0CC9">
      <w:pPr>
        <w:pStyle w:val="af7"/>
      </w:pPr>
      <w:r w:rsidRPr="008A0CC9">
        <w:t xml:space="preserve">У реалізаціях PHP до версії 4.0.2 використання </w:t>
      </w:r>
      <w:proofErr w:type="spellStart"/>
      <w:r w:rsidRPr="008A0CC9">
        <w:t>require</w:t>
      </w:r>
      <w:proofErr w:type="spellEnd"/>
      <w:r w:rsidRPr="008A0CC9">
        <w:t xml:space="preserve"> () означало, що інтерпретатор обов'язково спробує прочитати вставляється файл.</w:t>
      </w:r>
    </w:p>
    <w:p w14:paraId="764AF03B" w14:textId="77777777" w:rsidR="008A0CC9" w:rsidRPr="008A0CC9" w:rsidRDefault="008A0CC9" w:rsidP="008A0CC9">
      <w:pPr>
        <w:pStyle w:val="af7"/>
      </w:pPr>
      <w:proofErr w:type="spellStart"/>
      <w:r w:rsidRPr="008A0CC9">
        <w:lastRenderedPageBreak/>
        <w:t>require</w:t>
      </w:r>
      <w:proofErr w:type="spellEnd"/>
      <w:r w:rsidRPr="008A0CC9">
        <w:t xml:space="preserve">, як і </w:t>
      </w:r>
      <w:proofErr w:type="spellStart"/>
      <w:r w:rsidRPr="008A0CC9">
        <w:t>include</w:t>
      </w:r>
      <w:proofErr w:type="spellEnd"/>
      <w:r w:rsidRPr="008A0CC9">
        <w:t>, при використанні всередині умовних блоків потрібно укладати в фігурні дужки.</w:t>
      </w:r>
    </w:p>
    <w:p w14:paraId="7B4C9829" w14:textId="77777777" w:rsidR="008A0CC9" w:rsidRDefault="008A0CC9" w:rsidP="008A0CC9">
      <w:pPr>
        <w:pStyle w:val="af5"/>
      </w:pPr>
    </w:p>
    <w:p w14:paraId="401574F8" w14:textId="6968FA06" w:rsidR="00F75BAA" w:rsidRPr="008A0CC9" w:rsidRDefault="008A0CC9" w:rsidP="008A0CC9">
      <w:pPr>
        <w:pStyle w:val="af5"/>
      </w:pPr>
      <w:r w:rsidRPr="008A0CC9">
        <w:t>Процедура розгляду запитів за допомогою PHP</w:t>
      </w:r>
    </w:p>
    <w:p w14:paraId="6F7C2268" w14:textId="77777777" w:rsidR="00000932" w:rsidRPr="00000932" w:rsidRDefault="00000932" w:rsidP="00000932">
      <w:pPr>
        <w:pStyle w:val="af9"/>
      </w:pPr>
      <w:r w:rsidRPr="00000932">
        <w:t>Форма запиту клієнта</w:t>
      </w:r>
    </w:p>
    <w:p w14:paraId="08B64DF6" w14:textId="77777777" w:rsidR="00000932" w:rsidRPr="00000932" w:rsidRDefault="00000932" w:rsidP="00000932">
      <w:pPr>
        <w:pStyle w:val="af7"/>
      </w:pPr>
      <w:r w:rsidRPr="00000932">
        <w:t>Клієнт відсилає серверу запит в одній з двох форм: у повній або скороченій. Запит в першій формі називається відповідно повним запитом, а в другій формі - простим запитом.</w:t>
      </w:r>
    </w:p>
    <w:p w14:paraId="54D98652" w14:textId="77777777" w:rsidR="00000932" w:rsidRPr="00000932" w:rsidRDefault="00000932" w:rsidP="00000932">
      <w:pPr>
        <w:pStyle w:val="af7"/>
      </w:pPr>
      <w:r w:rsidRPr="00000932">
        <w:t>Простий запит містить метод доступу і адреса ресурсу. Формально це можна записати так:</w:t>
      </w:r>
    </w:p>
    <w:p w14:paraId="3802DB38" w14:textId="77777777" w:rsidR="00000932" w:rsidRPr="00000932" w:rsidRDefault="00000932" w:rsidP="00000932">
      <w:pPr>
        <w:pStyle w:val="afc"/>
        <w:ind w:left="567"/>
        <w:rPr>
          <w:rFonts w:eastAsia="Courier New"/>
        </w:rPr>
      </w:pPr>
      <w:r w:rsidRPr="00000932">
        <w:t>&lt;</w:t>
      </w:r>
      <w:proofErr w:type="spellStart"/>
      <w:r w:rsidRPr="00000932">
        <w:t>Простий-Запит</w:t>
      </w:r>
      <w:proofErr w:type="spellEnd"/>
      <w:r w:rsidRPr="00000932">
        <w:t>&gt;: = &lt;</w:t>
      </w:r>
      <w:proofErr w:type="spellStart"/>
      <w:r w:rsidRPr="00000932">
        <w:t>Метод</w:t>
      </w:r>
      <w:proofErr w:type="spellEnd"/>
      <w:r w:rsidRPr="00000932">
        <w:t>&gt; &lt;</w:t>
      </w:r>
      <w:proofErr w:type="spellStart"/>
      <w:r w:rsidRPr="00000932">
        <w:t>символ</w:t>
      </w:r>
      <w:proofErr w:type="spellEnd"/>
      <w:r w:rsidRPr="00000932">
        <w:t xml:space="preserve"> </w:t>
      </w:r>
      <w:proofErr w:type="spellStart"/>
      <w:r w:rsidRPr="00000932">
        <w:t>пробіл</w:t>
      </w:r>
      <w:proofErr w:type="spellEnd"/>
      <w:r w:rsidRPr="00000932">
        <w:t>&gt;</w:t>
      </w:r>
    </w:p>
    <w:p w14:paraId="60A0CE9B" w14:textId="024F1D7F" w:rsidR="00000932" w:rsidRPr="00000932" w:rsidRDefault="00000932" w:rsidP="00000932">
      <w:pPr>
        <w:pStyle w:val="afc"/>
        <w:ind w:left="567"/>
      </w:pPr>
      <w:r w:rsidRPr="00000932">
        <w:rPr>
          <w:rFonts w:eastAsia="Courier New"/>
        </w:rPr>
        <w:t>&lt;</w:t>
      </w:r>
      <w:proofErr w:type="spellStart"/>
      <w:r w:rsidRPr="00000932">
        <w:rPr>
          <w:rFonts w:eastAsia="Courier New"/>
        </w:rPr>
        <w:t>Запитуваний</w:t>
      </w:r>
      <w:proofErr w:type="spellEnd"/>
      <w:r w:rsidRPr="00000932">
        <w:rPr>
          <w:rFonts w:eastAsia="Courier New"/>
        </w:rPr>
        <w:t>-URI&gt; &lt;</w:t>
      </w:r>
      <w:proofErr w:type="spellStart"/>
      <w:r w:rsidRPr="00000932">
        <w:rPr>
          <w:rFonts w:eastAsia="Courier New"/>
        </w:rPr>
        <w:t>символ</w:t>
      </w:r>
      <w:proofErr w:type="spellEnd"/>
      <w:r w:rsidRPr="00000932">
        <w:rPr>
          <w:rFonts w:eastAsia="Courier New"/>
        </w:rPr>
        <w:t xml:space="preserve"> </w:t>
      </w:r>
      <w:proofErr w:type="spellStart"/>
      <w:r w:rsidRPr="00000932">
        <w:rPr>
          <w:rFonts w:eastAsia="Courier New"/>
        </w:rPr>
        <w:t>нового</w:t>
      </w:r>
      <w:proofErr w:type="spellEnd"/>
      <w:r w:rsidRPr="00000932">
        <w:rPr>
          <w:rFonts w:eastAsia="Courier New"/>
        </w:rPr>
        <w:t xml:space="preserve"> </w:t>
      </w:r>
      <w:proofErr w:type="spellStart"/>
      <w:r w:rsidRPr="00000932">
        <w:rPr>
          <w:rFonts w:eastAsia="Courier New"/>
        </w:rPr>
        <w:t>рядка</w:t>
      </w:r>
      <w:proofErr w:type="spellEnd"/>
      <w:r w:rsidRPr="00000932">
        <w:rPr>
          <w:rFonts w:eastAsia="Courier New"/>
        </w:rPr>
        <w:t>&gt;</w:t>
      </w:r>
    </w:p>
    <w:p w14:paraId="50D2A840" w14:textId="77777777" w:rsidR="002A77CF" w:rsidRPr="002A77CF" w:rsidRDefault="002A77CF" w:rsidP="002A77CF">
      <w:pPr>
        <w:pStyle w:val="af7"/>
      </w:pPr>
      <w:r w:rsidRPr="002A77CF">
        <w:t>В якості методу можуть бути вказані GET, POST, HEAD, PUT, DELETE та інші. Про найбільш поширених з них ми поговоримо трохи пізніше. Як запитуваної URI найчастіше використовується URL-адресу ресурсу.</w:t>
      </w:r>
    </w:p>
    <w:p w14:paraId="3C8D9064" w14:textId="77777777" w:rsidR="002A77CF" w:rsidRPr="002A77CF" w:rsidRDefault="002A77CF" w:rsidP="002A77CF">
      <w:pPr>
        <w:pStyle w:val="af7"/>
      </w:pPr>
      <w:r w:rsidRPr="002A77CF">
        <w:t xml:space="preserve">Приклад простого запиту: </w:t>
      </w:r>
    </w:p>
    <w:p w14:paraId="1DE930CF" w14:textId="77777777" w:rsidR="002A77CF" w:rsidRPr="002A77CF" w:rsidRDefault="002A77CF" w:rsidP="002A77CF">
      <w:pPr>
        <w:pStyle w:val="afc"/>
        <w:ind w:left="567"/>
      </w:pPr>
      <w:r w:rsidRPr="002A77CF">
        <w:t>GET http://phpbook.info/</w:t>
      </w:r>
    </w:p>
    <w:p w14:paraId="16023EEE" w14:textId="77777777" w:rsidR="002A77CF" w:rsidRPr="002A77CF" w:rsidRDefault="002A77CF" w:rsidP="002A77CF">
      <w:pPr>
        <w:pStyle w:val="af7"/>
      </w:pPr>
      <w:r w:rsidRPr="002A77CF">
        <w:t>Тут GET - це метод доступу, тобто метод, який повинен бути застосований до запитуваного ресурсу, а http://phpbook.info/ - це URL-адресу запитуваного ресурсу.</w:t>
      </w:r>
    </w:p>
    <w:p w14:paraId="6F35001B" w14:textId="77777777" w:rsidR="002A77CF" w:rsidRPr="002A77CF" w:rsidRDefault="002A77CF" w:rsidP="002A77CF">
      <w:pPr>
        <w:pStyle w:val="af7"/>
      </w:pPr>
      <w:r w:rsidRPr="002A77CF">
        <w:t>Повний запит містить рядок стану, кілька заголовків (заголовок запиту, загальний заголовок або заголовок змісту) і, можливо, тіло запиту. Формально загальний вид повного запиту можна записати так:</w:t>
      </w:r>
    </w:p>
    <w:p w14:paraId="5F520F3B" w14:textId="77777777" w:rsidR="002A77CF" w:rsidRPr="002A77CF" w:rsidRDefault="002A77CF" w:rsidP="002A77CF">
      <w:pPr>
        <w:pStyle w:val="afc"/>
        <w:ind w:left="567"/>
        <w:rPr>
          <w:rFonts w:eastAsia="Courier New"/>
        </w:rPr>
      </w:pPr>
      <w:r w:rsidRPr="002A77CF">
        <w:t>&lt;</w:t>
      </w:r>
      <w:proofErr w:type="spellStart"/>
      <w:r w:rsidRPr="002A77CF">
        <w:t>Повний</w:t>
      </w:r>
      <w:proofErr w:type="spellEnd"/>
      <w:r w:rsidRPr="002A77CF">
        <w:t xml:space="preserve"> </w:t>
      </w:r>
      <w:proofErr w:type="spellStart"/>
      <w:r w:rsidRPr="002A77CF">
        <w:t>запит</w:t>
      </w:r>
      <w:proofErr w:type="spellEnd"/>
      <w:r w:rsidRPr="002A77CF">
        <w:t>&gt;: = &lt;</w:t>
      </w:r>
      <w:proofErr w:type="spellStart"/>
      <w:r w:rsidRPr="002A77CF">
        <w:t>Рядок</w:t>
      </w:r>
      <w:proofErr w:type="spellEnd"/>
      <w:r w:rsidRPr="002A77CF">
        <w:t xml:space="preserve"> </w:t>
      </w:r>
      <w:proofErr w:type="spellStart"/>
      <w:r w:rsidRPr="002A77CF">
        <w:t>Стану</w:t>
      </w:r>
      <w:proofErr w:type="spellEnd"/>
      <w:r w:rsidRPr="002A77CF">
        <w:t xml:space="preserve">&gt; </w:t>
      </w:r>
    </w:p>
    <w:p w14:paraId="6A1F3B33" w14:textId="77777777" w:rsidR="002A77CF" w:rsidRPr="002A77CF" w:rsidRDefault="002A77CF" w:rsidP="002A77CF">
      <w:pPr>
        <w:pStyle w:val="afc"/>
        <w:ind w:left="567"/>
        <w:rPr>
          <w:rFonts w:eastAsia="Courier New"/>
        </w:rPr>
      </w:pPr>
      <w:r w:rsidRPr="002A77CF">
        <w:rPr>
          <w:rFonts w:eastAsia="Courier New"/>
        </w:rPr>
        <w:t xml:space="preserve"> (&lt;</w:t>
      </w:r>
      <w:proofErr w:type="spellStart"/>
      <w:r w:rsidRPr="002A77CF">
        <w:rPr>
          <w:rFonts w:eastAsia="Courier New"/>
        </w:rPr>
        <w:t>Загальний</w:t>
      </w:r>
      <w:proofErr w:type="spellEnd"/>
      <w:r w:rsidRPr="002A77CF">
        <w:rPr>
          <w:rFonts w:eastAsia="Courier New"/>
        </w:rPr>
        <w:t xml:space="preserve"> </w:t>
      </w:r>
      <w:proofErr w:type="spellStart"/>
      <w:r w:rsidRPr="002A77CF">
        <w:rPr>
          <w:rFonts w:eastAsia="Courier New"/>
        </w:rPr>
        <w:t>заголовок</w:t>
      </w:r>
      <w:proofErr w:type="spellEnd"/>
      <w:r w:rsidRPr="002A77CF">
        <w:rPr>
          <w:rFonts w:eastAsia="Courier New"/>
        </w:rPr>
        <w:t>&gt; | &lt;</w:t>
      </w:r>
      <w:proofErr w:type="spellStart"/>
      <w:r w:rsidRPr="002A77CF">
        <w:rPr>
          <w:rFonts w:eastAsia="Courier New"/>
        </w:rPr>
        <w:t>Заголовок</w:t>
      </w:r>
      <w:proofErr w:type="spellEnd"/>
      <w:r w:rsidRPr="002A77CF">
        <w:rPr>
          <w:rFonts w:eastAsia="Courier New"/>
        </w:rPr>
        <w:t xml:space="preserve"> </w:t>
      </w:r>
      <w:proofErr w:type="spellStart"/>
      <w:r w:rsidRPr="002A77CF">
        <w:rPr>
          <w:rFonts w:eastAsia="Courier New"/>
        </w:rPr>
        <w:t>запиту</w:t>
      </w:r>
      <w:proofErr w:type="spellEnd"/>
      <w:r w:rsidRPr="002A77CF">
        <w:rPr>
          <w:rFonts w:eastAsia="Courier New"/>
        </w:rPr>
        <w:t>&gt; |</w:t>
      </w:r>
    </w:p>
    <w:p w14:paraId="4B2EFB87" w14:textId="77777777" w:rsidR="002A77CF" w:rsidRPr="002A77CF" w:rsidRDefault="002A77CF" w:rsidP="002A77CF">
      <w:pPr>
        <w:pStyle w:val="afc"/>
        <w:ind w:left="567"/>
        <w:rPr>
          <w:rFonts w:eastAsia="Courier New"/>
        </w:rPr>
      </w:pPr>
      <w:r w:rsidRPr="002A77CF">
        <w:rPr>
          <w:rFonts w:eastAsia="Courier New"/>
        </w:rPr>
        <w:t xml:space="preserve"> &lt;</w:t>
      </w:r>
      <w:proofErr w:type="spellStart"/>
      <w:r w:rsidRPr="002A77CF">
        <w:rPr>
          <w:rFonts w:eastAsia="Courier New"/>
        </w:rPr>
        <w:t>Тема</w:t>
      </w:r>
      <w:proofErr w:type="spellEnd"/>
      <w:r w:rsidRPr="002A77CF">
        <w:rPr>
          <w:rFonts w:eastAsia="Courier New"/>
        </w:rPr>
        <w:t xml:space="preserve"> </w:t>
      </w:r>
      <w:proofErr w:type="spellStart"/>
      <w:r w:rsidRPr="002A77CF">
        <w:rPr>
          <w:rFonts w:eastAsia="Courier New"/>
        </w:rPr>
        <w:t>змісту</w:t>
      </w:r>
      <w:proofErr w:type="spellEnd"/>
      <w:r w:rsidRPr="002A77CF">
        <w:rPr>
          <w:rFonts w:eastAsia="Courier New"/>
        </w:rPr>
        <w:t>&gt;)</w:t>
      </w:r>
    </w:p>
    <w:p w14:paraId="64744860" w14:textId="77777777" w:rsidR="002A77CF" w:rsidRPr="002A77CF" w:rsidRDefault="002A77CF" w:rsidP="002A77CF">
      <w:pPr>
        <w:pStyle w:val="afc"/>
        <w:ind w:left="567"/>
        <w:rPr>
          <w:rFonts w:eastAsia="Courier New"/>
        </w:rPr>
      </w:pPr>
      <w:r w:rsidRPr="002A77CF">
        <w:rPr>
          <w:rFonts w:eastAsia="Courier New"/>
        </w:rPr>
        <w:t xml:space="preserve"> &lt;</w:t>
      </w:r>
      <w:proofErr w:type="spellStart"/>
      <w:r w:rsidRPr="002A77CF">
        <w:rPr>
          <w:rFonts w:eastAsia="Courier New"/>
        </w:rPr>
        <w:t>Символ</w:t>
      </w:r>
      <w:proofErr w:type="spellEnd"/>
      <w:r w:rsidRPr="002A77CF">
        <w:rPr>
          <w:rFonts w:eastAsia="Courier New"/>
        </w:rPr>
        <w:t xml:space="preserve"> </w:t>
      </w:r>
      <w:proofErr w:type="spellStart"/>
      <w:r w:rsidRPr="002A77CF">
        <w:rPr>
          <w:rFonts w:eastAsia="Courier New"/>
        </w:rPr>
        <w:t>нового</w:t>
      </w:r>
      <w:proofErr w:type="spellEnd"/>
      <w:r w:rsidRPr="002A77CF">
        <w:rPr>
          <w:rFonts w:eastAsia="Courier New"/>
        </w:rPr>
        <w:t xml:space="preserve"> </w:t>
      </w:r>
      <w:proofErr w:type="spellStart"/>
      <w:r w:rsidRPr="002A77CF">
        <w:rPr>
          <w:rFonts w:eastAsia="Courier New"/>
        </w:rPr>
        <w:t>рядка</w:t>
      </w:r>
      <w:proofErr w:type="spellEnd"/>
      <w:r w:rsidRPr="002A77CF">
        <w:rPr>
          <w:rFonts w:eastAsia="Courier New"/>
        </w:rPr>
        <w:t>&gt;</w:t>
      </w:r>
    </w:p>
    <w:p w14:paraId="5C097F03" w14:textId="77777777" w:rsidR="002A77CF" w:rsidRPr="002A77CF" w:rsidRDefault="002A77CF" w:rsidP="002A77CF">
      <w:pPr>
        <w:pStyle w:val="afc"/>
        <w:ind w:left="567"/>
      </w:pPr>
      <w:r w:rsidRPr="002A77CF">
        <w:rPr>
          <w:rFonts w:eastAsia="Courier New"/>
        </w:rPr>
        <w:t xml:space="preserve"> [&lt;</w:t>
      </w:r>
      <w:proofErr w:type="spellStart"/>
      <w:r w:rsidRPr="002A77CF">
        <w:rPr>
          <w:rFonts w:eastAsia="Courier New"/>
        </w:rPr>
        <w:t>Зміст</w:t>
      </w:r>
      <w:proofErr w:type="spellEnd"/>
      <w:r w:rsidRPr="002A77CF">
        <w:rPr>
          <w:rFonts w:eastAsia="Courier New"/>
        </w:rPr>
        <w:t xml:space="preserve"> </w:t>
      </w:r>
      <w:proofErr w:type="spellStart"/>
      <w:r w:rsidRPr="002A77CF">
        <w:rPr>
          <w:rFonts w:eastAsia="Courier New"/>
        </w:rPr>
        <w:t>запиту</w:t>
      </w:r>
      <w:proofErr w:type="spellEnd"/>
      <w:r w:rsidRPr="002A77CF">
        <w:rPr>
          <w:rFonts w:eastAsia="Courier New"/>
        </w:rPr>
        <w:t>&gt;]</w:t>
      </w:r>
    </w:p>
    <w:p w14:paraId="373E04F9" w14:textId="77777777" w:rsidR="00876AE0" w:rsidRPr="00876AE0" w:rsidRDefault="00876AE0" w:rsidP="00876AE0">
      <w:pPr>
        <w:pStyle w:val="af7"/>
      </w:pPr>
      <w:r w:rsidRPr="00876AE0">
        <w:t>Квадратні дужки тут позначають необов'язкові елементи заголовка, через вертикальну риску перераховані альтернативні варіанти. Елемент &lt;Рядок стану&gt; містить метод запиту і URI ресурсу (як і простий запит) і, крім того, використовувану версію протоколу HTTP. Наприклад, для виклику зовнішньої програми можна задіяти наступний рядок стану:</w:t>
      </w:r>
    </w:p>
    <w:p w14:paraId="6151A6FC" w14:textId="77777777" w:rsidR="00876AE0" w:rsidRPr="00876AE0" w:rsidRDefault="00876AE0" w:rsidP="00876AE0">
      <w:pPr>
        <w:pStyle w:val="afc"/>
        <w:ind w:firstLine="567"/>
      </w:pPr>
      <w:r w:rsidRPr="00876AE0">
        <w:t>POST http://phpbook.info/cgi-bin/test HTTP / 1.0</w:t>
      </w:r>
    </w:p>
    <w:p w14:paraId="14800C48" w14:textId="77777777" w:rsidR="00876AE0" w:rsidRPr="00876AE0" w:rsidRDefault="00876AE0" w:rsidP="00876AE0">
      <w:pPr>
        <w:pStyle w:val="af7"/>
      </w:pPr>
      <w:r w:rsidRPr="00876AE0">
        <w:t>В даному випадку використовується метод POST і протокол HTTP версії 1.0.</w:t>
      </w:r>
    </w:p>
    <w:p w14:paraId="6A3C3742" w14:textId="77777777" w:rsidR="00876AE0" w:rsidRPr="00876AE0" w:rsidRDefault="00876AE0" w:rsidP="00876AE0">
      <w:pPr>
        <w:pStyle w:val="af7"/>
      </w:pPr>
      <w:r w:rsidRPr="00876AE0">
        <w:t>В обох формах запиту важливе місце займає URI запитуваного ресурсу. Найчастіше URI використовується у вигляді URL-адреси ресурсу. При зверненні до сервера можна застосовувати як повну форму URL, так і спрощену.</w:t>
      </w:r>
    </w:p>
    <w:p w14:paraId="2320CC39" w14:textId="77777777" w:rsidR="00876AE0" w:rsidRPr="00876AE0" w:rsidRDefault="00876AE0" w:rsidP="00876AE0">
      <w:pPr>
        <w:pStyle w:val="af7"/>
      </w:pPr>
      <w:r w:rsidRPr="00876AE0">
        <w:t>Повна форма містить тип протоколу доступу, адреса сервера ресурсу та адресу ресурсу на сервері.</w:t>
      </w:r>
    </w:p>
    <w:p w14:paraId="3C477A1A" w14:textId="77777777" w:rsidR="00876AE0" w:rsidRPr="00876AE0" w:rsidRDefault="00876AE0" w:rsidP="00876AE0">
      <w:pPr>
        <w:pStyle w:val="af7"/>
      </w:pPr>
      <w:r w:rsidRPr="00876AE0">
        <w:t>У скороченій формі опускають протокол і адресу сервера, вказуючи тільки місце розташування ресурсу від кореня сервера. Повну форму використовують, якщо можливе пересилання запиту іншого сервера. Якщо ж робота відбувається тільки з одним сервером, то частіше застосовують скорочену форму.</w:t>
      </w:r>
    </w:p>
    <w:p w14:paraId="1D2417A8" w14:textId="77777777" w:rsidR="00876AE0" w:rsidRPr="00876AE0" w:rsidRDefault="00876AE0" w:rsidP="00876AE0">
      <w:pPr>
        <w:pStyle w:val="af7"/>
      </w:pPr>
      <w:bookmarkStart w:id="22" w:name="image.4.2"/>
      <w:bookmarkEnd w:id="22"/>
      <w:r w:rsidRPr="00876AE0">
        <w:t>Далі ми розглянемо найбільш поширені методи відправлення запитів.</w:t>
      </w:r>
    </w:p>
    <w:p w14:paraId="44F75FC5" w14:textId="77777777" w:rsidR="00876AE0" w:rsidRPr="00876AE0" w:rsidRDefault="00876AE0" w:rsidP="00876AE0">
      <w:pPr>
        <w:pStyle w:val="af9"/>
      </w:pPr>
      <w:r w:rsidRPr="00876AE0">
        <w:t>Методи</w:t>
      </w:r>
    </w:p>
    <w:p w14:paraId="3FF5EBD0" w14:textId="77777777" w:rsidR="00876AE0" w:rsidRPr="00876AE0" w:rsidRDefault="00876AE0" w:rsidP="00876AE0">
      <w:pPr>
        <w:pStyle w:val="af7"/>
      </w:pPr>
      <w:r w:rsidRPr="00876AE0">
        <w:lastRenderedPageBreak/>
        <w:t>Як вже говорилося, будь-який запит клієнта до сервера повинен починатися з вказівки методу. Метод повідомляє про мету запиту клієнта. Протокол HTTP підтримує досить багато методів, але реально використовуються тільки три: POST, GET і HEAD. Метод GET дозволяє отримати будь-які дані, ідентифіковані за допомогою URI в запиті ресурсу. Якщо URI вказує на програму, то повертається результат роботи програми, а не її текст (якщо, звичайно, текст не є результат її роботи). Додаткова інформація, необхідна для обробки запиту, вбудовується в сам запит (в рядок статусу). При використанні методу GET в поле тіла ресурсу повертається власне викликана інформація (текст HTML-документа, наприклад).</w:t>
      </w:r>
    </w:p>
    <w:p w14:paraId="58645347" w14:textId="77777777" w:rsidR="00876AE0" w:rsidRPr="00876AE0" w:rsidRDefault="00876AE0" w:rsidP="00876AE0">
      <w:pPr>
        <w:pStyle w:val="af7"/>
      </w:pPr>
      <w:r w:rsidRPr="00876AE0">
        <w:t xml:space="preserve">Існує різновид методу GET - умовний GET. Цей метод повідомляє серверу про те, що на запит потрібно відповісти, тільки якщо виконано умову, що міститься в поле </w:t>
      </w:r>
      <w:proofErr w:type="spellStart"/>
      <w:r w:rsidRPr="00876AE0">
        <w:t>if-Modified-Since</w:t>
      </w:r>
      <w:proofErr w:type="spellEnd"/>
      <w:r w:rsidRPr="00876AE0">
        <w:t xml:space="preserve"> заголовка запиту. Якщо говорити більш точно, то тіло ресурсу передається у відповідь на запит, якщо цей ресурс змінювався після дати, зазначеної в </w:t>
      </w:r>
      <w:proofErr w:type="spellStart"/>
      <w:r w:rsidRPr="00876AE0">
        <w:t>if-Modified-Since</w:t>
      </w:r>
      <w:proofErr w:type="spellEnd"/>
      <w:r w:rsidRPr="00876AE0">
        <w:t>.</w:t>
      </w:r>
    </w:p>
    <w:p w14:paraId="1BDBC2AE" w14:textId="77777777" w:rsidR="00876AE0" w:rsidRPr="00876AE0" w:rsidRDefault="00876AE0" w:rsidP="00876AE0">
      <w:pPr>
        <w:pStyle w:val="af7"/>
      </w:pPr>
      <w:r w:rsidRPr="00876AE0">
        <w:t>Метод HEAD аналогічний методу GET, тільки не повертає тіло ресурсу і не має умовного аналога. Метод HEAD використовують для отримання інформації про ресурс. Це може стати в нагоді, наприклад, при вирішенні завдання тестування гіпертекстових посилань.</w:t>
      </w:r>
    </w:p>
    <w:p w14:paraId="58C858AA" w14:textId="77777777" w:rsidR="00876AE0" w:rsidRPr="00876AE0" w:rsidRDefault="00876AE0" w:rsidP="00876AE0">
      <w:pPr>
        <w:pStyle w:val="af7"/>
      </w:pPr>
      <w:r w:rsidRPr="00876AE0">
        <w:t>Метод POST розроблений для передачі на сервер такої інформації, як анотації ресурсів, новинні і поштові повідомлення, дані для додавання в базу даних, тобто для передачі інформації великого обсягу і досить важливою. На відміну від методів GET і HEAD, в POST передається тіло ресурсу, яке і є інформацією, одержуваної з полів форм або інших джерел введення.</w:t>
      </w:r>
    </w:p>
    <w:p w14:paraId="0A0D8BB1" w14:textId="77777777" w:rsidR="00876AE0" w:rsidRPr="00876AE0" w:rsidRDefault="00876AE0" w:rsidP="00876AE0">
      <w:pPr>
        <w:pStyle w:val="af9"/>
      </w:pPr>
      <w:r w:rsidRPr="00876AE0">
        <w:t>Використання HTML-форм для передачі даних на сервер</w:t>
      </w:r>
    </w:p>
    <w:p w14:paraId="44B4CB0F" w14:textId="77777777" w:rsidR="00876AE0" w:rsidRPr="00876AE0" w:rsidRDefault="00876AE0" w:rsidP="00876AE0">
      <w:pPr>
        <w:pStyle w:val="af7"/>
      </w:pPr>
      <w:r w:rsidRPr="00876AE0">
        <w:t xml:space="preserve">Як передавати дані сервера? Для цього в мові HTML є спеціальна конструкція - форми. Форми призначені для того щоб отримувати від користувача інформацію. Наприклад, вам потрібно знати логін і пароль користувача для того, щоб визначити, на які сторінки сайту його можна допускати. Або вам необхідні особисті дані користувача, щоб була можливість з ним зв'язатися. Форми якраз і застосовуються для введення такої інформації. У них можна вводити текст або вибирати відповідні варіанти зі списку. Дані, записані в форму, відправляються для обробки спеціальною програмою (наприклад, скрипту на PHP) на сервері. Залежно від введених користувачем даних ця програма може формувати різні </w:t>
      </w:r>
      <w:proofErr w:type="spellStart"/>
      <w:r w:rsidRPr="00876AE0">
        <w:t>web</w:t>
      </w:r>
      <w:proofErr w:type="spellEnd"/>
      <w:r w:rsidRPr="00876AE0">
        <w:t xml:space="preserve">-сторінки, відправляти запити до бази даних, запускати різні додатки і </w:t>
      </w:r>
      <w:proofErr w:type="spellStart"/>
      <w:r w:rsidRPr="00876AE0">
        <w:t>т.п</w:t>
      </w:r>
      <w:proofErr w:type="spellEnd"/>
      <w:r w:rsidRPr="00876AE0">
        <w:t>.</w:t>
      </w:r>
    </w:p>
    <w:p w14:paraId="66DEDC68" w14:textId="77777777" w:rsidR="00876AE0" w:rsidRPr="00876AE0" w:rsidRDefault="00876AE0" w:rsidP="00876AE0">
      <w:pPr>
        <w:pStyle w:val="af7"/>
      </w:pPr>
      <w:r w:rsidRPr="00876AE0">
        <w:t xml:space="preserve">Для створення форми в мові HTML використовується тег FORM. Усередині нього знаходиться одна або кілька команд INPUT. За допомогою атрибутів </w:t>
      </w:r>
      <w:proofErr w:type="spellStart"/>
      <w:r w:rsidRPr="00876AE0">
        <w:t>action</w:t>
      </w:r>
      <w:proofErr w:type="spellEnd"/>
      <w:r w:rsidRPr="00876AE0">
        <w:t xml:space="preserve"> і </w:t>
      </w:r>
      <w:proofErr w:type="spellStart"/>
      <w:r w:rsidRPr="00876AE0">
        <w:t>method</w:t>
      </w:r>
      <w:proofErr w:type="spellEnd"/>
      <w:r w:rsidRPr="00876AE0">
        <w:t xml:space="preserve"> </w:t>
      </w:r>
      <w:proofErr w:type="spellStart"/>
      <w:r w:rsidRPr="00876AE0">
        <w:t>тега</w:t>
      </w:r>
      <w:proofErr w:type="spellEnd"/>
      <w:r w:rsidRPr="00876AE0">
        <w:t xml:space="preserve"> FORM задаються ім'я програми, яка буде обробляти дані форми, і метод запиту, відповідно. Команда INPUT визначає тип і різні характеристики запитуваної інформації. Відправка даних форми відбувається після натискання кнопки </w:t>
      </w:r>
      <w:proofErr w:type="spellStart"/>
      <w:r w:rsidRPr="00876AE0">
        <w:t>input</w:t>
      </w:r>
      <w:proofErr w:type="spellEnd"/>
      <w:r w:rsidRPr="00876AE0">
        <w:t xml:space="preserve"> типу </w:t>
      </w:r>
      <w:proofErr w:type="spellStart"/>
      <w:r w:rsidRPr="00876AE0">
        <w:t>submit</w:t>
      </w:r>
      <w:proofErr w:type="spellEnd"/>
      <w:r w:rsidRPr="00876AE0">
        <w:t>. Створимо форму для реєстрації учасників школи програмування.</w:t>
      </w:r>
    </w:p>
    <w:p w14:paraId="5C9441B7" w14:textId="77777777" w:rsidR="00876AE0" w:rsidRPr="00876AE0" w:rsidRDefault="00876AE0" w:rsidP="00876AE0">
      <w:pPr>
        <w:pStyle w:val="afc"/>
        <w:ind w:left="567"/>
      </w:pPr>
      <w:r w:rsidRPr="00876AE0">
        <w:t>&lt;html&gt;</w:t>
      </w:r>
    </w:p>
    <w:p w14:paraId="3EA9EFE8" w14:textId="77777777" w:rsidR="00876AE0" w:rsidRPr="00876AE0" w:rsidRDefault="00876AE0" w:rsidP="00876AE0">
      <w:pPr>
        <w:pStyle w:val="afc"/>
        <w:ind w:left="567"/>
      </w:pPr>
      <w:r w:rsidRPr="00876AE0">
        <w:t xml:space="preserve">&lt;h2&gt; </w:t>
      </w:r>
      <w:proofErr w:type="spellStart"/>
      <w:r w:rsidRPr="00876AE0">
        <w:t>Форма</w:t>
      </w:r>
      <w:proofErr w:type="spellEnd"/>
      <w:r w:rsidRPr="00876AE0">
        <w:t xml:space="preserve"> </w:t>
      </w:r>
      <w:proofErr w:type="spellStart"/>
      <w:r w:rsidRPr="00876AE0">
        <w:t>для</w:t>
      </w:r>
      <w:proofErr w:type="spellEnd"/>
      <w:r w:rsidRPr="00876AE0">
        <w:t xml:space="preserve"> </w:t>
      </w:r>
      <w:proofErr w:type="spellStart"/>
      <w:r w:rsidRPr="00876AE0">
        <w:t>реєстрації</w:t>
      </w:r>
      <w:proofErr w:type="spellEnd"/>
      <w:r w:rsidRPr="00876AE0">
        <w:t xml:space="preserve"> </w:t>
      </w:r>
      <w:proofErr w:type="spellStart"/>
      <w:r w:rsidRPr="00876AE0">
        <w:t>учасників</w:t>
      </w:r>
      <w:proofErr w:type="spellEnd"/>
      <w:r w:rsidRPr="00876AE0">
        <w:t xml:space="preserve"> &lt;/h2&gt;</w:t>
      </w:r>
    </w:p>
    <w:p w14:paraId="18657CBD" w14:textId="77777777" w:rsidR="00876AE0" w:rsidRPr="00876AE0" w:rsidRDefault="00876AE0" w:rsidP="00876AE0">
      <w:pPr>
        <w:pStyle w:val="afc"/>
        <w:ind w:left="567"/>
      </w:pPr>
      <w:r w:rsidRPr="00876AE0">
        <w:t xml:space="preserve">&lt;form action = "1.php" method = POST&gt; &lt;! - </w:t>
      </w:r>
      <w:proofErr w:type="spellStart"/>
      <w:r w:rsidRPr="00876AE0">
        <w:t>створюємо</w:t>
      </w:r>
      <w:proofErr w:type="spellEnd"/>
      <w:r w:rsidRPr="00876AE0">
        <w:t xml:space="preserve"> </w:t>
      </w:r>
      <w:proofErr w:type="spellStart"/>
      <w:r w:rsidRPr="00876AE0">
        <w:t>форму</w:t>
      </w:r>
      <w:proofErr w:type="spellEnd"/>
      <w:r w:rsidRPr="00876AE0">
        <w:t xml:space="preserve"> -&gt;</w:t>
      </w:r>
    </w:p>
    <w:p w14:paraId="086F0FE4" w14:textId="77777777" w:rsidR="00876AE0" w:rsidRPr="00876AE0" w:rsidRDefault="00876AE0" w:rsidP="00876AE0">
      <w:pPr>
        <w:pStyle w:val="afc"/>
        <w:ind w:left="567"/>
      </w:pPr>
      <w:r w:rsidRPr="00876AE0">
        <w:t xml:space="preserve">&lt;! - </w:t>
      </w:r>
      <w:proofErr w:type="spellStart"/>
      <w:r w:rsidRPr="00876AE0">
        <w:t>дані</w:t>
      </w:r>
      <w:proofErr w:type="spellEnd"/>
      <w:r w:rsidRPr="00876AE0">
        <w:t xml:space="preserve"> </w:t>
      </w:r>
      <w:proofErr w:type="spellStart"/>
      <w:r w:rsidRPr="00876AE0">
        <w:t>форми</w:t>
      </w:r>
      <w:proofErr w:type="spellEnd"/>
      <w:r w:rsidRPr="00876AE0">
        <w:t xml:space="preserve"> </w:t>
      </w:r>
      <w:proofErr w:type="spellStart"/>
      <w:r w:rsidRPr="00876AE0">
        <w:t>буде</w:t>
      </w:r>
      <w:proofErr w:type="spellEnd"/>
      <w:r w:rsidRPr="00876AE0">
        <w:t xml:space="preserve"> </w:t>
      </w:r>
      <w:proofErr w:type="spellStart"/>
      <w:r w:rsidRPr="00876AE0">
        <w:t>обробляти</w:t>
      </w:r>
      <w:proofErr w:type="spellEnd"/>
      <w:r w:rsidRPr="00876AE0">
        <w:t xml:space="preserve"> </w:t>
      </w:r>
      <w:proofErr w:type="spellStart"/>
      <w:r w:rsidRPr="00876AE0">
        <w:t>файл</w:t>
      </w:r>
      <w:proofErr w:type="spellEnd"/>
      <w:r w:rsidRPr="00876AE0">
        <w:t xml:space="preserve"> 1.php, </w:t>
      </w:r>
      <w:proofErr w:type="spellStart"/>
      <w:r w:rsidRPr="00876AE0">
        <w:t>при</w:t>
      </w:r>
      <w:proofErr w:type="spellEnd"/>
      <w:r w:rsidRPr="00876AE0">
        <w:t xml:space="preserve"> </w:t>
      </w:r>
    </w:p>
    <w:p w14:paraId="27C15E45" w14:textId="77777777" w:rsidR="00876AE0" w:rsidRPr="00876AE0" w:rsidRDefault="00876AE0" w:rsidP="00876AE0">
      <w:pPr>
        <w:pStyle w:val="afc"/>
        <w:ind w:left="567"/>
      </w:pPr>
      <w:r w:rsidRPr="00876AE0">
        <w:lastRenderedPageBreak/>
        <w:t xml:space="preserve"> </w:t>
      </w:r>
      <w:proofErr w:type="spellStart"/>
      <w:r w:rsidRPr="00876AE0">
        <w:t>відправці</w:t>
      </w:r>
      <w:proofErr w:type="spellEnd"/>
      <w:r w:rsidRPr="00876AE0">
        <w:t xml:space="preserve"> </w:t>
      </w:r>
      <w:proofErr w:type="spellStart"/>
      <w:r w:rsidRPr="00876AE0">
        <w:t>запиту</w:t>
      </w:r>
      <w:proofErr w:type="spellEnd"/>
      <w:r w:rsidRPr="00876AE0">
        <w:t xml:space="preserve"> </w:t>
      </w:r>
      <w:proofErr w:type="spellStart"/>
      <w:r w:rsidRPr="00876AE0">
        <w:t>буде</w:t>
      </w:r>
      <w:proofErr w:type="spellEnd"/>
      <w:r w:rsidRPr="00876AE0">
        <w:t xml:space="preserve"> </w:t>
      </w:r>
      <w:proofErr w:type="spellStart"/>
      <w:r w:rsidRPr="00876AE0">
        <w:t>використаний</w:t>
      </w:r>
      <w:proofErr w:type="spellEnd"/>
      <w:r w:rsidRPr="00876AE0">
        <w:t xml:space="preserve"> </w:t>
      </w:r>
      <w:proofErr w:type="spellStart"/>
      <w:r w:rsidRPr="00876AE0">
        <w:t>метод</w:t>
      </w:r>
      <w:proofErr w:type="spellEnd"/>
      <w:r w:rsidRPr="00876AE0">
        <w:t xml:space="preserve"> POST -&gt;</w:t>
      </w:r>
    </w:p>
    <w:p w14:paraId="404A38A2" w14:textId="77777777" w:rsidR="00876AE0" w:rsidRPr="00876AE0" w:rsidRDefault="00876AE0" w:rsidP="00876AE0">
      <w:pPr>
        <w:pStyle w:val="afc"/>
        <w:ind w:left="567"/>
      </w:pPr>
      <w:proofErr w:type="spellStart"/>
      <w:r w:rsidRPr="00876AE0">
        <w:t>Ім'я</w:t>
      </w:r>
      <w:proofErr w:type="spellEnd"/>
      <w:r w:rsidRPr="00876AE0">
        <w:t xml:space="preserve"> &lt;</w:t>
      </w:r>
      <w:proofErr w:type="spellStart"/>
      <w:r w:rsidRPr="00876AE0">
        <w:t>br</w:t>
      </w:r>
      <w:proofErr w:type="spellEnd"/>
      <w:r w:rsidRPr="00876AE0">
        <w:t>&gt; &lt;input type = text name = "</w:t>
      </w:r>
      <w:proofErr w:type="spellStart"/>
      <w:r w:rsidRPr="00876AE0">
        <w:t>first_name</w:t>
      </w:r>
      <w:proofErr w:type="spellEnd"/>
      <w:r w:rsidRPr="00876AE0">
        <w:t xml:space="preserve">" </w:t>
      </w:r>
    </w:p>
    <w:p w14:paraId="7A6B8833" w14:textId="77777777" w:rsidR="00876AE0" w:rsidRPr="00876AE0" w:rsidRDefault="00876AE0" w:rsidP="00876AE0">
      <w:pPr>
        <w:pStyle w:val="afc"/>
        <w:ind w:left="567"/>
      </w:pPr>
      <w:r w:rsidRPr="00876AE0">
        <w:t xml:space="preserve"> value = "</w:t>
      </w:r>
      <w:proofErr w:type="spellStart"/>
      <w:r w:rsidRPr="00876AE0">
        <w:t>Введіть</w:t>
      </w:r>
      <w:proofErr w:type="spellEnd"/>
      <w:r w:rsidRPr="00876AE0">
        <w:t xml:space="preserve"> </w:t>
      </w:r>
      <w:proofErr w:type="spellStart"/>
      <w:r w:rsidRPr="00876AE0">
        <w:t>Ваше</w:t>
      </w:r>
      <w:proofErr w:type="spellEnd"/>
      <w:r w:rsidRPr="00876AE0">
        <w:t xml:space="preserve"> </w:t>
      </w:r>
      <w:proofErr w:type="spellStart"/>
      <w:r w:rsidRPr="00876AE0">
        <w:t>ім'я</w:t>
      </w:r>
      <w:proofErr w:type="spellEnd"/>
      <w:r w:rsidRPr="00876AE0">
        <w:t>"&gt; &lt;</w:t>
      </w:r>
      <w:proofErr w:type="spellStart"/>
      <w:r w:rsidRPr="00876AE0">
        <w:t>br</w:t>
      </w:r>
      <w:proofErr w:type="spellEnd"/>
      <w:r w:rsidRPr="00876AE0">
        <w:t>&gt;</w:t>
      </w:r>
    </w:p>
    <w:p w14:paraId="0A54F535" w14:textId="77777777" w:rsidR="00876AE0" w:rsidRPr="00876AE0" w:rsidRDefault="00876AE0" w:rsidP="00876AE0">
      <w:pPr>
        <w:pStyle w:val="afc"/>
        <w:ind w:left="567"/>
      </w:pPr>
      <w:proofErr w:type="spellStart"/>
      <w:r w:rsidRPr="00876AE0">
        <w:t>Прізвище</w:t>
      </w:r>
      <w:proofErr w:type="spellEnd"/>
      <w:r w:rsidRPr="00876AE0">
        <w:t xml:space="preserve"> &lt;</w:t>
      </w:r>
      <w:proofErr w:type="spellStart"/>
      <w:r w:rsidRPr="00876AE0">
        <w:t>br</w:t>
      </w:r>
      <w:proofErr w:type="spellEnd"/>
      <w:r w:rsidRPr="00876AE0">
        <w:t>&gt; &lt;input type = text name = "</w:t>
      </w:r>
      <w:proofErr w:type="spellStart"/>
      <w:r w:rsidRPr="00876AE0">
        <w:t>last_name</w:t>
      </w:r>
      <w:proofErr w:type="spellEnd"/>
      <w:r w:rsidRPr="00876AE0">
        <w:t>"&gt; &lt;/</w:t>
      </w:r>
      <w:proofErr w:type="spellStart"/>
      <w:r w:rsidRPr="00876AE0">
        <w:t>br</w:t>
      </w:r>
      <w:proofErr w:type="spellEnd"/>
      <w:r w:rsidRPr="00876AE0">
        <w:t>&gt;</w:t>
      </w:r>
    </w:p>
    <w:p w14:paraId="784F9C49" w14:textId="77777777" w:rsidR="00876AE0" w:rsidRPr="00876AE0" w:rsidRDefault="00876AE0" w:rsidP="00876AE0">
      <w:pPr>
        <w:pStyle w:val="afc"/>
        <w:ind w:left="567"/>
      </w:pPr>
      <w:r w:rsidRPr="00876AE0">
        <w:t>E-mail &lt;</w:t>
      </w:r>
      <w:proofErr w:type="spellStart"/>
      <w:r w:rsidRPr="00876AE0">
        <w:t>br</w:t>
      </w:r>
      <w:proofErr w:type="spellEnd"/>
      <w:r w:rsidRPr="00876AE0">
        <w:t>&gt; &lt;input type = text name = "email"&gt; &lt;/</w:t>
      </w:r>
      <w:proofErr w:type="spellStart"/>
      <w:r w:rsidRPr="00876AE0">
        <w:t>br</w:t>
      </w:r>
      <w:proofErr w:type="spellEnd"/>
      <w:r w:rsidRPr="00876AE0">
        <w:t>&gt;</w:t>
      </w:r>
    </w:p>
    <w:p w14:paraId="212B98E7" w14:textId="77777777" w:rsidR="00876AE0" w:rsidRPr="00876AE0" w:rsidRDefault="00876AE0" w:rsidP="00876AE0">
      <w:pPr>
        <w:pStyle w:val="afc"/>
        <w:ind w:left="567"/>
      </w:pPr>
      <w:r w:rsidRPr="00876AE0">
        <w:t>&lt;p&gt;</w:t>
      </w:r>
    </w:p>
    <w:p w14:paraId="20959D7A" w14:textId="77777777" w:rsidR="00876AE0" w:rsidRPr="00876AE0" w:rsidRDefault="00876AE0" w:rsidP="00876AE0">
      <w:pPr>
        <w:pStyle w:val="afc"/>
        <w:ind w:left="567"/>
      </w:pPr>
      <w:proofErr w:type="spellStart"/>
      <w:r w:rsidRPr="00876AE0">
        <w:t>Виберіть</w:t>
      </w:r>
      <w:proofErr w:type="spellEnd"/>
      <w:r w:rsidRPr="00876AE0">
        <w:t xml:space="preserve"> </w:t>
      </w:r>
      <w:proofErr w:type="spellStart"/>
      <w:r w:rsidRPr="00876AE0">
        <w:t>курс</w:t>
      </w:r>
      <w:proofErr w:type="spellEnd"/>
      <w:r w:rsidRPr="00876AE0">
        <w:t xml:space="preserve">, </w:t>
      </w:r>
      <w:proofErr w:type="spellStart"/>
      <w:r w:rsidRPr="00876AE0">
        <w:t>який</w:t>
      </w:r>
      <w:proofErr w:type="spellEnd"/>
      <w:r w:rsidRPr="00876AE0">
        <w:t xml:space="preserve"> </w:t>
      </w:r>
      <w:proofErr w:type="spellStart"/>
      <w:r w:rsidRPr="00876AE0">
        <w:t>ви</w:t>
      </w:r>
      <w:proofErr w:type="spellEnd"/>
      <w:r w:rsidRPr="00876AE0">
        <w:t xml:space="preserve"> б </w:t>
      </w:r>
      <w:proofErr w:type="spellStart"/>
      <w:r w:rsidRPr="00876AE0">
        <w:t>хотіли</w:t>
      </w:r>
      <w:proofErr w:type="spellEnd"/>
      <w:r w:rsidRPr="00876AE0">
        <w:t xml:space="preserve"> </w:t>
      </w:r>
      <w:proofErr w:type="spellStart"/>
      <w:r w:rsidRPr="00876AE0">
        <w:t>відвідувати</w:t>
      </w:r>
      <w:proofErr w:type="spellEnd"/>
      <w:r w:rsidRPr="00876AE0">
        <w:t>: &lt;</w:t>
      </w:r>
      <w:proofErr w:type="spellStart"/>
      <w:r w:rsidRPr="00876AE0">
        <w:t>br</w:t>
      </w:r>
      <w:proofErr w:type="spellEnd"/>
      <w:r w:rsidRPr="00876AE0">
        <w:t>&gt;</w:t>
      </w:r>
    </w:p>
    <w:p w14:paraId="26C716B5" w14:textId="77777777" w:rsidR="00876AE0" w:rsidRPr="00876AE0" w:rsidRDefault="00876AE0" w:rsidP="00876AE0">
      <w:pPr>
        <w:pStyle w:val="afc"/>
        <w:ind w:left="567"/>
      </w:pPr>
      <w:r w:rsidRPr="00876AE0">
        <w:t>&lt;input type = radio name = "</w:t>
      </w:r>
      <w:proofErr w:type="spellStart"/>
      <w:r w:rsidRPr="00876AE0">
        <w:t>kurs</w:t>
      </w:r>
      <w:proofErr w:type="spellEnd"/>
      <w:r w:rsidRPr="00876AE0">
        <w:t>" value = "PHP"&gt; PHP &lt;</w:t>
      </w:r>
      <w:proofErr w:type="spellStart"/>
      <w:r w:rsidRPr="00876AE0">
        <w:t>br</w:t>
      </w:r>
      <w:proofErr w:type="spellEnd"/>
      <w:r w:rsidRPr="00876AE0">
        <w:t>&gt;</w:t>
      </w:r>
    </w:p>
    <w:p w14:paraId="3EBED8DF" w14:textId="77777777" w:rsidR="00876AE0" w:rsidRPr="00876AE0" w:rsidRDefault="00876AE0" w:rsidP="00876AE0">
      <w:pPr>
        <w:pStyle w:val="afc"/>
        <w:ind w:left="567"/>
      </w:pPr>
      <w:r w:rsidRPr="00876AE0">
        <w:t>&lt;input type = radio name = "</w:t>
      </w:r>
      <w:proofErr w:type="spellStart"/>
      <w:r w:rsidRPr="00876AE0">
        <w:t>kurs</w:t>
      </w:r>
      <w:proofErr w:type="spellEnd"/>
      <w:r w:rsidRPr="00876AE0">
        <w:t>" value = "Lisp"&gt; Lisp &lt;</w:t>
      </w:r>
      <w:proofErr w:type="spellStart"/>
      <w:r w:rsidRPr="00876AE0">
        <w:t>br</w:t>
      </w:r>
      <w:proofErr w:type="spellEnd"/>
      <w:r w:rsidRPr="00876AE0">
        <w:t>&gt;</w:t>
      </w:r>
    </w:p>
    <w:p w14:paraId="3A92C8EA" w14:textId="77777777" w:rsidR="00876AE0" w:rsidRPr="00876AE0" w:rsidRDefault="00876AE0" w:rsidP="00876AE0">
      <w:pPr>
        <w:pStyle w:val="afc"/>
        <w:ind w:left="567"/>
      </w:pPr>
      <w:r w:rsidRPr="00876AE0">
        <w:t>&lt;input type = radio name = "</w:t>
      </w:r>
      <w:proofErr w:type="spellStart"/>
      <w:r w:rsidRPr="00876AE0">
        <w:t>kurs</w:t>
      </w:r>
      <w:proofErr w:type="spellEnd"/>
      <w:r w:rsidRPr="00876AE0">
        <w:t>" value = "Perl"&gt; Perl &lt;</w:t>
      </w:r>
      <w:proofErr w:type="spellStart"/>
      <w:r w:rsidRPr="00876AE0">
        <w:t>br</w:t>
      </w:r>
      <w:proofErr w:type="spellEnd"/>
      <w:r w:rsidRPr="00876AE0">
        <w:t>&gt;</w:t>
      </w:r>
    </w:p>
    <w:p w14:paraId="2C32940C" w14:textId="77777777" w:rsidR="00876AE0" w:rsidRPr="00876AE0" w:rsidRDefault="00876AE0" w:rsidP="00876AE0">
      <w:pPr>
        <w:pStyle w:val="afc"/>
        <w:ind w:left="567"/>
      </w:pPr>
      <w:r w:rsidRPr="00876AE0">
        <w:t>&lt;input type = radio name = "</w:t>
      </w:r>
      <w:proofErr w:type="spellStart"/>
      <w:r w:rsidRPr="00876AE0">
        <w:t>kurs</w:t>
      </w:r>
      <w:proofErr w:type="spellEnd"/>
      <w:r w:rsidRPr="00876AE0">
        <w:t>" value = "Unix"&gt; Unix &lt;</w:t>
      </w:r>
      <w:proofErr w:type="spellStart"/>
      <w:r w:rsidRPr="00876AE0">
        <w:t>br</w:t>
      </w:r>
      <w:proofErr w:type="spellEnd"/>
      <w:r w:rsidRPr="00876AE0">
        <w:t>&gt;</w:t>
      </w:r>
    </w:p>
    <w:p w14:paraId="2B665E70" w14:textId="77777777" w:rsidR="00876AE0" w:rsidRPr="00876AE0" w:rsidRDefault="00876AE0" w:rsidP="00876AE0">
      <w:pPr>
        <w:pStyle w:val="afc"/>
        <w:ind w:left="567"/>
      </w:pPr>
      <w:r w:rsidRPr="00876AE0">
        <w:t xml:space="preserve">&lt;p&gt; </w:t>
      </w:r>
      <w:proofErr w:type="spellStart"/>
      <w:r w:rsidRPr="00876AE0">
        <w:t>Що</w:t>
      </w:r>
      <w:proofErr w:type="spellEnd"/>
      <w:r w:rsidRPr="00876AE0">
        <w:t xml:space="preserve"> </w:t>
      </w:r>
      <w:proofErr w:type="spellStart"/>
      <w:r w:rsidRPr="00876AE0">
        <w:t>ви</w:t>
      </w:r>
      <w:proofErr w:type="spellEnd"/>
      <w:r w:rsidRPr="00876AE0">
        <w:t xml:space="preserve"> </w:t>
      </w:r>
      <w:proofErr w:type="spellStart"/>
      <w:r w:rsidRPr="00876AE0">
        <w:t>хочете</w:t>
      </w:r>
      <w:proofErr w:type="spellEnd"/>
      <w:r w:rsidRPr="00876AE0">
        <w:t xml:space="preserve">, </w:t>
      </w:r>
      <w:proofErr w:type="spellStart"/>
      <w:r w:rsidRPr="00876AE0">
        <w:t>щоб</w:t>
      </w:r>
      <w:proofErr w:type="spellEnd"/>
      <w:r w:rsidRPr="00876AE0">
        <w:t xml:space="preserve"> </w:t>
      </w:r>
      <w:proofErr w:type="spellStart"/>
      <w:r w:rsidRPr="00876AE0">
        <w:t>ми</w:t>
      </w:r>
      <w:proofErr w:type="spellEnd"/>
      <w:r w:rsidRPr="00876AE0">
        <w:t xml:space="preserve"> </w:t>
      </w:r>
      <w:proofErr w:type="spellStart"/>
      <w:r w:rsidRPr="00876AE0">
        <w:t>знали</w:t>
      </w:r>
      <w:proofErr w:type="spellEnd"/>
      <w:r w:rsidRPr="00876AE0">
        <w:t xml:space="preserve"> </w:t>
      </w:r>
      <w:proofErr w:type="spellStart"/>
      <w:r w:rsidRPr="00876AE0">
        <w:t>про</w:t>
      </w:r>
      <w:proofErr w:type="spellEnd"/>
      <w:r w:rsidRPr="00876AE0">
        <w:t xml:space="preserve"> </w:t>
      </w:r>
      <w:proofErr w:type="spellStart"/>
      <w:r w:rsidRPr="00876AE0">
        <w:t>вас</w:t>
      </w:r>
      <w:proofErr w:type="spellEnd"/>
      <w:r w:rsidRPr="00876AE0">
        <w:t>? &lt;</w:t>
      </w:r>
      <w:proofErr w:type="spellStart"/>
      <w:r w:rsidRPr="00876AE0">
        <w:t>br</w:t>
      </w:r>
      <w:proofErr w:type="spellEnd"/>
      <w:r w:rsidRPr="00876AE0">
        <w:t>/&gt;</w:t>
      </w:r>
    </w:p>
    <w:p w14:paraId="1141AC82" w14:textId="77777777" w:rsidR="00876AE0" w:rsidRPr="00876AE0" w:rsidRDefault="00876AE0" w:rsidP="00876AE0">
      <w:pPr>
        <w:pStyle w:val="afc"/>
        <w:ind w:left="567"/>
      </w:pPr>
      <w:r w:rsidRPr="00876AE0">
        <w:t>&lt;</w:t>
      </w:r>
      <w:proofErr w:type="spellStart"/>
      <w:r w:rsidRPr="00876AE0">
        <w:t>textarea</w:t>
      </w:r>
      <w:proofErr w:type="spellEnd"/>
      <w:r w:rsidRPr="00876AE0">
        <w:t xml:space="preserve"> name = "comment" cols = 32 rows = 5&gt; &lt;/</w:t>
      </w:r>
      <w:proofErr w:type="spellStart"/>
      <w:r w:rsidRPr="00876AE0">
        <w:t>textarea</w:t>
      </w:r>
      <w:proofErr w:type="spellEnd"/>
      <w:r w:rsidRPr="00876AE0">
        <w:t>&gt;</w:t>
      </w:r>
    </w:p>
    <w:p w14:paraId="1F83A516" w14:textId="77777777" w:rsidR="00876AE0" w:rsidRPr="00876AE0" w:rsidRDefault="00876AE0" w:rsidP="00876AE0">
      <w:pPr>
        <w:pStyle w:val="afc"/>
        <w:ind w:left="567"/>
      </w:pPr>
      <w:r w:rsidRPr="00876AE0">
        <w:t xml:space="preserve">&lt;p&gt; &lt;input name = "confirm" type = checkbox </w:t>
      </w:r>
    </w:p>
    <w:p w14:paraId="1860F6C4" w14:textId="77777777" w:rsidR="00876AE0" w:rsidRPr="00876AE0" w:rsidRDefault="00876AE0" w:rsidP="00876AE0">
      <w:pPr>
        <w:pStyle w:val="afc"/>
        <w:ind w:left="567"/>
      </w:pPr>
      <w:r w:rsidRPr="00876AE0">
        <w:t xml:space="preserve"> checked&gt; </w:t>
      </w:r>
      <w:proofErr w:type="spellStart"/>
      <w:r w:rsidRPr="00876AE0">
        <w:t>Підтвердити</w:t>
      </w:r>
      <w:proofErr w:type="spellEnd"/>
      <w:r w:rsidRPr="00876AE0">
        <w:t xml:space="preserve"> </w:t>
      </w:r>
      <w:proofErr w:type="spellStart"/>
      <w:r w:rsidRPr="00876AE0">
        <w:t>отримання</w:t>
      </w:r>
      <w:proofErr w:type="spellEnd"/>
      <w:r w:rsidRPr="00876AE0">
        <w:t xml:space="preserve"> &lt;</w:t>
      </w:r>
      <w:proofErr w:type="spellStart"/>
      <w:r w:rsidRPr="00876AE0">
        <w:t>br</w:t>
      </w:r>
      <w:proofErr w:type="spellEnd"/>
      <w:r w:rsidRPr="00876AE0">
        <w:t>/&gt;</w:t>
      </w:r>
    </w:p>
    <w:p w14:paraId="5AE77267" w14:textId="77777777" w:rsidR="00876AE0" w:rsidRPr="00876AE0" w:rsidRDefault="00876AE0" w:rsidP="00876AE0">
      <w:pPr>
        <w:pStyle w:val="afc"/>
        <w:ind w:left="567"/>
      </w:pPr>
      <w:r w:rsidRPr="00876AE0">
        <w:t>&lt;input type = submit value = "</w:t>
      </w:r>
      <w:proofErr w:type="spellStart"/>
      <w:r w:rsidRPr="00876AE0">
        <w:t>Відправити</w:t>
      </w:r>
      <w:proofErr w:type="spellEnd"/>
      <w:r w:rsidRPr="00876AE0">
        <w:t>"&gt;</w:t>
      </w:r>
    </w:p>
    <w:p w14:paraId="7C1CB1E8" w14:textId="77777777" w:rsidR="00876AE0" w:rsidRPr="00876AE0" w:rsidRDefault="00876AE0" w:rsidP="00876AE0">
      <w:pPr>
        <w:pStyle w:val="afc"/>
        <w:ind w:left="567"/>
      </w:pPr>
      <w:r w:rsidRPr="00876AE0">
        <w:t>&lt;input type = reset value = "</w:t>
      </w:r>
      <w:proofErr w:type="spellStart"/>
      <w:r w:rsidRPr="00876AE0">
        <w:t>Скасувати</w:t>
      </w:r>
      <w:proofErr w:type="spellEnd"/>
      <w:r w:rsidRPr="00876AE0">
        <w:t>"&gt;</w:t>
      </w:r>
    </w:p>
    <w:p w14:paraId="73E1FEF9" w14:textId="77777777" w:rsidR="00876AE0" w:rsidRPr="00876AE0" w:rsidRDefault="00876AE0" w:rsidP="00876AE0">
      <w:pPr>
        <w:pStyle w:val="afc"/>
        <w:ind w:left="567"/>
      </w:pPr>
      <w:r w:rsidRPr="00876AE0">
        <w:t>&lt;/form&gt;</w:t>
      </w:r>
    </w:p>
    <w:p w14:paraId="3FFF93AA" w14:textId="77777777" w:rsidR="00876AE0" w:rsidRPr="00876AE0" w:rsidRDefault="00876AE0" w:rsidP="00876AE0">
      <w:pPr>
        <w:pStyle w:val="afc"/>
        <w:ind w:left="567"/>
      </w:pPr>
      <w:r w:rsidRPr="00876AE0">
        <w:t>&lt;/html&gt;</w:t>
      </w:r>
    </w:p>
    <w:p w14:paraId="24A2DD2E" w14:textId="77777777" w:rsidR="00876AE0" w:rsidRPr="00876AE0" w:rsidRDefault="00876AE0" w:rsidP="00876AE0">
      <w:pPr>
        <w:pStyle w:val="af7"/>
      </w:pPr>
      <w:r w:rsidRPr="00876AE0">
        <w:t>Після обробки браузером цей файл буде виглядати приблизно так:</w:t>
      </w:r>
    </w:p>
    <w:p w14:paraId="7CD780D7" w14:textId="77777777" w:rsidR="00FA2F2E" w:rsidRDefault="00876AE0" w:rsidP="00FA2F2E">
      <w:pPr>
        <w:pStyle w:val="af7"/>
        <w:jc w:val="center"/>
      </w:pPr>
      <w:bookmarkStart w:id="23" w:name="image.4.3"/>
      <w:bookmarkEnd w:id="23"/>
      <w:r w:rsidRPr="00876AE0">
        <w:drawing>
          <wp:inline distT="0" distB="0" distL="0" distR="0" wp14:anchorId="3F320FF2" wp14:editId="1E6501C7">
            <wp:extent cx="3098800" cy="4024800"/>
            <wp:effectExtent l="152400" t="152400" r="355600" b="35687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8800" cy="4024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87D9273" w14:textId="7276B648" w:rsidR="001F19F7" w:rsidRPr="00FA2F2E" w:rsidRDefault="001F19F7" w:rsidP="00FA2F2E">
      <w:pPr>
        <w:pStyle w:val="af7"/>
      </w:pPr>
      <w:r w:rsidRPr="00FA2F2E">
        <w:t>Ось так створюються і виглядають HTML-форми. Будемо вважати, що ми навчилися або згадали, як їх створювати. Як ми бачимо, в формі можна вказувати метод передачі даних. Подивимося, що буде відбуватися, якщо вказати метод GET або POST, і в чому буде різниця.</w:t>
      </w:r>
    </w:p>
    <w:p w14:paraId="04684FCD" w14:textId="77777777" w:rsidR="001F19F7" w:rsidRPr="001F19F7" w:rsidRDefault="001F19F7" w:rsidP="001F19F7">
      <w:pPr>
        <w:pStyle w:val="af9"/>
      </w:pPr>
      <w:r w:rsidRPr="001F19F7">
        <w:t>Для методу GET</w:t>
      </w:r>
    </w:p>
    <w:p w14:paraId="25BA2756" w14:textId="77777777" w:rsidR="001F19F7" w:rsidRPr="001F19F7" w:rsidRDefault="001F19F7" w:rsidP="001F19F7">
      <w:pPr>
        <w:pStyle w:val="af7"/>
      </w:pPr>
      <w:r w:rsidRPr="001F19F7">
        <w:t xml:space="preserve">При відправці даних форми за допомогою методу GET вміст форми додається до URL після </w:t>
      </w:r>
      <w:proofErr w:type="spellStart"/>
      <w:r w:rsidRPr="001F19F7">
        <w:t>знака</w:t>
      </w:r>
      <w:proofErr w:type="spellEnd"/>
      <w:r w:rsidRPr="001F19F7">
        <w:t xml:space="preserve"> питання у вигляді пар ім'я = значення, об'єднаних за допомогою </w:t>
      </w:r>
      <w:proofErr w:type="spellStart"/>
      <w:r w:rsidRPr="001F19F7">
        <w:t>амперсанта</w:t>
      </w:r>
      <w:proofErr w:type="spellEnd"/>
      <w:r w:rsidRPr="001F19F7">
        <w:t xml:space="preserve"> &amp;:</w:t>
      </w:r>
    </w:p>
    <w:p w14:paraId="7183C90F" w14:textId="77777777" w:rsidR="001F19F7" w:rsidRPr="001F19F7" w:rsidRDefault="001F19F7" w:rsidP="001F19F7">
      <w:pPr>
        <w:pStyle w:val="afc"/>
      </w:pPr>
      <w:r w:rsidRPr="001F19F7">
        <w:t>action? name1 = value1 &amp; name2 = value2 &amp; name3 = value3</w:t>
      </w:r>
    </w:p>
    <w:p w14:paraId="2B757759" w14:textId="77777777" w:rsidR="001F19F7" w:rsidRPr="001F19F7" w:rsidRDefault="001F19F7" w:rsidP="001F19F7">
      <w:pPr>
        <w:pStyle w:val="af7"/>
      </w:pPr>
      <w:r w:rsidRPr="001F19F7">
        <w:lastRenderedPageBreak/>
        <w:t xml:space="preserve">Тут </w:t>
      </w:r>
      <w:proofErr w:type="spellStart"/>
      <w:r w:rsidRPr="001F19F7">
        <w:t>action</w:t>
      </w:r>
      <w:proofErr w:type="spellEnd"/>
      <w:r w:rsidRPr="001F19F7">
        <w:t xml:space="preserve"> - це URL-адресу програми, яка повинна обробляти форму (це або програма, задана в атрибуті </w:t>
      </w:r>
      <w:proofErr w:type="spellStart"/>
      <w:r w:rsidRPr="001F19F7">
        <w:t>action</w:t>
      </w:r>
      <w:proofErr w:type="spellEnd"/>
      <w:r w:rsidRPr="001F19F7">
        <w:t xml:space="preserve"> </w:t>
      </w:r>
      <w:proofErr w:type="spellStart"/>
      <w:r w:rsidRPr="001F19F7">
        <w:t>тега</w:t>
      </w:r>
      <w:proofErr w:type="spellEnd"/>
      <w:r w:rsidRPr="001F19F7">
        <w:t xml:space="preserve"> </w:t>
      </w:r>
      <w:proofErr w:type="spellStart"/>
      <w:r w:rsidRPr="001F19F7">
        <w:t>form</w:t>
      </w:r>
      <w:proofErr w:type="spellEnd"/>
      <w:r w:rsidRPr="001F19F7">
        <w:t>, або сама поточна програма, якщо цей атрибут опущений). Імена name1, name2, name3 відповідають іменам елементів форми, а value1, value2, value3 - значенням цих елементів. Всі спеціальні символи, включаючи = і &amp;, в іменах або значеннях цих параметрів будуть опущені. Тому не варто використовувати в назвах або значних елементів форми ці символи і символи кирилиці в ідентифікаторах.</w:t>
      </w:r>
    </w:p>
    <w:p w14:paraId="547062B4" w14:textId="77777777" w:rsidR="001F19F7" w:rsidRPr="001F19F7" w:rsidRDefault="001F19F7" w:rsidP="001F19F7">
      <w:pPr>
        <w:pStyle w:val="af7"/>
      </w:pPr>
      <w:r w:rsidRPr="001F19F7">
        <w:t xml:space="preserve">Якщо в поле для введення ввести який-небудь службовий символ, то він буде переданий в його </w:t>
      </w:r>
      <w:proofErr w:type="spellStart"/>
      <w:r w:rsidRPr="001F19F7">
        <w:t>шестнадцатеричном</w:t>
      </w:r>
      <w:proofErr w:type="spellEnd"/>
      <w:r w:rsidRPr="001F19F7">
        <w:t xml:space="preserve"> коді, наприклад, символ $ заміниться на% 24. Так само передаються і російські літери.</w:t>
      </w:r>
    </w:p>
    <w:p w14:paraId="76877744" w14:textId="77777777" w:rsidR="001F19F7" w:rsidRPr="001F19F7" w:rsidRDefault="001F19F7" w:rsidP="001F19F7">
      <w:pPr>
        <w:pStyle w:val="af7"/>
      </w:pPr>
      <w:r w:rsidRPr="001F19F7">
        <w:t xml:space="preserve">Для полів введення тексту і пароля (це елементи </w:t>
      </w:r>
      <w:proofErr w:type="spellStart"/>
      <w:r w:rsidRPr="001F19F7">
        <w:t>input</w:t>
      </w:r>
      <w:proofErr w:type="spellEnd"/>
      <w:r w:rsidRPr="001F19F7">
        <w:t xml:space="preserve"> з атрибутом </w:t>
      </w:r>
      <w:proofErr w:type="spellStart"/>
      <w:r w:rsidRPr="001F19F7">
        <w:t>type</w:t>
      </w:r>
      <w:proofErr w:type="spellEnd"/>
      <w:r w:rsidRPr="001F19F7">
        <w:t xml:space="preserve"> = </w:t>
      </w:r>
      <w:proofErr w:type="spellStart"/>
      <w:r w:rsidRPr="001F19F7">
        <w:t>text</w:t>
      </w:r>
      <w:proofErr w:type="spellEnd"/>
      <w:r w:rsidRPr="001F19F7">
        <w:t xml:space="preserve"> і </w:t>
      </w:r>
      <w:proofErr w:type="spellStart"/>
      <w:r w:rsidRPr="001F19F7">
        <w:t>type</w:t>
      </w:r>
      <w:proofErr w:type="spellEnd"/>
      <w:r w:rsidRPr="001F19F7">
        <w:t xml:space="preserve"> = </w:t>
      </w:r>
      <w:proofErr w:type="spellStart"/>
      <w:r w:rsidRPr="001F19F7">
        <w:t>password</w:t>
      </w:r>
      <w:proofErr w:type="spellEnd"/>
      <w:r w:rsidRPr="001F19F7">
        <w:t xml:space="preserve">), значенням буде те, що введе користувач. Якщо користувач нічого не вводить в таке поле, то в рядку запиту буде присутній елемент </w:t>
      </w:r>
      <w:proofErr w:type="spellStart"/>
      <w:r w:rsidRPr="001F19F7">
        <w:t>name</w:t>
      </w:r>
      <w:proofErr w:type="spellEnd"/>
      <w:r w:rsidRPr="001F19F7">
        <w:t xml:space="preserve"> =, де </w:t>
      </w:r>
      <w:proofErr w:type="spellStart"/>
      <w:r w:rsidRPr="001F19F7">
        <w:t>name</w:t>
      </w:r>
      <w:proofErr w:type="spellEnd"/>
      <w:r w:rsidRPr="001F19F7">
        <w:t xml:space="preserve"> відповідає імені цього елемента форми.</w:t>
      </w:r>
    </w:p>
    <w:p w14:paraId="45F770C7" w14:textId="77777777" w:rsidR="001F19F7" w:rsidRPr="001F19F7" w:rsidRDefault="001F19F7" w:rsidP="001F19F7">
      <w:pPr>
        <w:pStyle w:val="af7"/>
      </w:pPr>
      <w:r w:rsidRPr="001F19F7">
        <w:t xml:space="preserve">Для кнопок типу </w:t>
      </w:r>
      <w:proofErr w:type="spellStart"/>
      <w:r w:rsidRPr="001F19F7">
        <w:t>checkbox</w:t>
      </w:r>
      <w:proofErr w:type="spellEnd"/>
      <w:r w:rsidRPr="001F19F7">
        <w:t xml:space="preserve"> і </w:t>
      </w:r>
      <w:proofErr w:type="spellStart"/>
      <w:r w:rsidRPr="001F19F7">
        <w:t>radio</w:t>
      </w:r>
      <w:proofErr w:type="spellEnd"/>
      <w:r w:rsidRPr="001F19F7">
        <w:t xml:space="preserve"> </w:t>
      </w:r>
      <w:proofErr w:type="spellStart"/>
      <w:r w:rsidRPr="001F19F7">
        <w:t>button</w:t>
      </w:r>
      <w:proofErr w:type="spellEnd"/>
      <w:r w:rsidRPr="001F19F7">
        <w:t xml:space="preserve"> значення </w:t>
      </w:r>
      <w:proofErr w:type="spellStart"/>
      <w:r w:rsidRPr="001F19F7">
        <w:t>value</w:t>
      </w:r>
      <w:proofErr w:type="spellEnd"/>
      <w:r w:rsidRPr="001F19F7">
        <w:t xml:space="preserve"> визначається атрибутом VALUE у тому випадку, коли кнопка відзначена. Не відзначені кнопки при складанні рядка запиту ігноруються повністю. Кілька кнопок типу </w:t>
      </w:r>
      <w:proofErr w:type="spellStart"/>
      <w:r w:rsidRPr="001F19F7">
        <w:t>checkbox</w:t>
      </w:r>
      <w:proofErr w:type="spellEnd"/>
      <w:r w:rsidRPr="001F19F7">
        <w:t xml:space="preserve"> можуть мати один атрибут NAME (і різні VALUE), якщо це необхідно. Кнопки типу </w:t>
      </w:r>
      <w:proofErr w:type="spellStart"/>
      <w:r w:rsidRPr="001F19F7">
        <w:t>radio</w:t>
      </w:r>
      <w:proofErr w:type="spellEnd"/>
      <w:r w:rsidRPr="001F19F7">
        <w:t xml:space="preserve"> </w:t>
      </w:r>
      <w:proofErr w:type="spellStart"/>
      <w:r w:rsidRPr="001F19F7">
        <w:t>button</w:t>
      </w:r>
      <w:proofErr w:type="spellEnd"/>
      <w:r w:rsidRPr="001F19F7">
        <w:t xml:space="preserve"> призначені для одного з усіх запропонованих варіантів і тому повинні мати однаковий атрибут NAME і різні атрибути VALUE.</w:t>
      </w:r>
    </w:p>
    <w:p w14:paraId="40AE4C8C" w14:textId="77777777" w:rsidR="001F19F7" w:rsidRPr="001F19F7" w:rsidRDefault="001F19F7" w:rsidP="001F19F7">
      <w:pPr>
        <w:pStyle w:val="af7"/>
      </w:pPr>
      <w:r w:rsidRPr="001F19F7">
        <w:t>В принципі створювати HTML-форму для передачі даних методом GET не обов'язково. Можна просто додати в рядок URL потрібні змінні і їх значення.</w:t>
      </w:r>
    </w:p>
    <w:p w14:paraId="7F7D2E6B" w14:textId="7D5FF10F" w:rsidR="001F19F7" w:rsidRDefault="001F19F7" w:rsidP="001F19F7">
      <w:pPr>
        <w:pStyle w:val="afc"/>
        <w:ind w:firstLine="567"/>
        <w:rPr>
          <w:lang w:val="uk-UA"/>
        </w:rPr>
      </w:pPr>
      <w:hyperlink r:id="rId10" w:history="1">
        <w:r w:rsidRPr="004866AE">
          <w:rPr>
            <w:rStyle w:val="ae"/>
          </w:rPr>
          <w:t>http://phpbook.info/test.php?id=10&amp;user=pit</w:t>
        </w:r>
      </w:hyperlink>
    </w:p>
    <w:p w14:paraId="1B9C3E42" w14:textId="77777777" w:rsidR="001F19F7" w:rsidRPr="001F19F7" w:rsidRDefault="001F19F7" w:rsidP="001F19F7">
      <w:pPr>
        <w:pStyle w:val="af7"/>
      </w:pPr>
      <w:r w:rsidRPr="001F19F7">
        <w:t>У зв'язку з цим у передачі даних методом GET є один істотний недолік - будь-хто може підробити значення параметрів. Тому не радимо використовувати цей метод для доступу до захищених паролем сторінок, для передачі інформації, що впливає на безпеку роботи програми або сервера. Крім того, не варто застосовувати метод GET для передачі інформації, яку заборонено змінювати користувачеві.</w:t>
      </w:r>
    </w:p>
    <w:p w14:paraId="540D3414" w14:textId="77777777" w:rsidR="001F19F7" w:rsidRPr="001F19F7" w:rsidRDefault="001F19F7" w:rsidP="001F19F7">
      <w:pPr>
        <w:pStyle w:val="af7"/>
      </w:pPr>
      <w:r w:rsidRPr="001F19F7">
        <w:t>Незважаючи на всі ці недоліки, використовувати метод GET досить зручно при налагодженні скриптів (тоді можна бачити значення і імена переданих змінних) і для передачі параметрів, які не впливають на безпеку.</w:t>
      </w:r>
    </w:p>
    <w:p w14:paraId="1993D5C2" w14:textId="77777777" w:rsidR="001F19F7" w:rsidRPr="001F19F7" w:rsidRDefault="001F19F7" w:rsidP="001F19F7">
      <w:pPr>
        <w:pStyle w:val="af9"/>
      </w:pPr>
      <w:r w:rsidRPr="001F19F7">
        <w:t>Для методу POST</w:t>
      </w:r>
    </w:p>
    <w:p w14:paraId="108DB015" w14:textId="77777777" w:rsidR="00563AC6" w:rsidRPr="00850F72" w:rsidRDefault="00563AC6" w:rsidP="00563AC6">
      <w:pPr>
        <w:pStyle w:val="af7"/>
      </w:pPr>
      <w:r w:rsidRPr="00850F72">
        <w:t>Вміст форми кодується точно так же, як для методу GET (див. Вище), але замість додавання рядка до URL вміст запиту посилається блоком даних як частина операції POST. Якщо присутній атрибут ACTION, то значення URL, яке там знаходиться, визначає, куди посилати цей блок даних. Цей метод, як уже зазначалося, рекомендується для передачі великих за обсягом блоків даних.</w:t>
      </w:r>
    </w:p>
    <w:p w14:paraId="26A8E13C" w14:textId="77777777" w:rsidR="00563AC6" w:rsidRPr="00850F72" w:rsidRDefault="00563AC6" w:rsidP="00563AC6">
      <w:pPr>
        <w:pStyle w:val="af7"/>
      </w:pPr>
      <w:r w:rsidRPr="00850F72">
        <w:t xml:space="preserve">Інформація, введена користувачем і відправлена ​​сервера за допомогою методу POST, подається на стандартне введення програмі, зазначеної в атрибуті </w:t>
      </w:r>
      <w:proofErr w:type="spellStart"/>
      <w:r w:rsidRPr="00850F72">
        <w:t>action</w:t>
      </w:r>
      <w:proofErr w:type="spellEnd"/>
      <w:r w:rsidRPr="00850F72">
        <w:t>, або поточному скрипту, якщо цей атрибут опущений. Довжина посилається файлу передається в змінній оточення CONTENT_LENGTH, а тип даних - у змінній CONTENT_TYPE.</w:t>
      </w:r>
    </w:p>
    <w:p w14:paraId="37D578D7" w14:textId="77777777" w:rsidR="00563AC6" w:rsidRPr="00850F72" w:rsidRDefault="00563AC6" w:rsidP="00563AC6">
      <w:pPr>
        <w:pStyle w:val="af7"/>
      </w:pPr>
      <w:r w:rsidRPr="00850F72">
        <w:t xml:space="preserve">Передати дані методом POST можна тільки за допомогою HTML-форми, оскільки дані передаються в тілі запиту, а не в заголовку, як в GET. Відповідно </w:t>
      </w:r>
      <w:r w:rsidRPr="00850F72">
        <w:lastRenderedPageBreak/>
        <w:t>і змінити значення параметрів можна, тільки змінивши значення, введене в форму. При використанні POST користувач не бачить передані серверу дані.</w:t>
      </w:r>
    </w:p>
    <w:p w14:paraId="138992DF" w14:textId="77777777" w:rsidR="00563AC6" w:rsidRPr="00850F72" w:rsidRDefault="00563AC6" w:rsidP="00563AC6">
      <w:pPr>
        <w:pStyle w:val="af7"/>
      </w:pPr>
      <w:r w:rsidRPr="00850F72">
        <w:t xml:space="preserve">Основна перевага POST запитів - це їхня велика безпеку і функціональність у порівнянні з GET-запитами. Тому метод POST частіше використовують для передачі важливої ​​інформації, а також інформації великого обсягу. Проте не варто цілком покладатися на безпеку цього механізму, оскільки дані POST запиту також можна підробити, наприклад створивши </w:t>
      </w:r>
      <w:proofErr w:type="spellStart"/>
      <w:r w:rsidRPr="00850F72">
        <w:t>html</w:t>
      </w:r>
      <w:proofErr w:type="spellEnd"/>
      <w:r w:rsidRPr="00850F72">
        <w:t>-файл на своїй машині і заповнивши його потрібними даними. Крім того, не всі клієнти можуть застосовувати метод POST, що обмежує варіанти його використання.</w:t>
      </w:r>
    </w:p>
    <w:p w14:paraId="1FD4226C" w14:textId="77777777" w:rsidR="00563AC6" w:rsidRPr="00850F72" w:rsidRDefault="00563AC6" w:rsidP="00563AC6">
      <w:pPr>
        <w:pStyle w:val="af7"/>
        <w:rPr>
          <w:b/>
        </w:rPr>
      </w:pPr>
      <w:r w:rsidRPr="00850F72">
        <w:t xml:space="preserve">При відправці даних на сервер будь-яким методом передаються не тільки самі дані, введені користувачем, але і ряд змінних, званих змінними оточення, що характеризують клієнта, історію його роботи, шляхи до файлів і </w:t>
      </w:r>
      <w:proofErr w:type="spellStart"/>
      <w:r w:rsidRPr="00850F72">
        <w:t>т.п</w:t>
      </w:r>
      <w:proofErr w:type="spellEnd"/>
      <w:r w:rsidRPr="00850F72">
        <w:t>. Ось деякі з змінних оточення:</w:t>
      </w:r>
    </w:p>
    <w:p w14:paraId="70E95AE3" w14:textId="77777777" w:rsidR="00563AC6" w:rsidRPr="00F81C80" w:rsidRDefault="00563AC6" w:rsidP="00F81C80">
      <w:pPr>
        <w:pStyle w:val="a0"/>
      </w:pPr>
      <w:r w:rsidRPr="00F81C80">
        <w:t>REMOTE_ADDR</w:t>
      </w:r>
      <w:r w:rsidRPr="00F81C80">
        <w:t xml:space="preserve"> - IP-адреса </w:t>
      </w:r>
      <w:proofErr w:type="spellStart"/>
      <w:r w:rsidRPr="00F81C80">
        <w:t>хоста</w:t>
      </w:r>
      <w:proofErr w:type="spellEnd"/>
      <w:r w:rsidRPr="00F81C80">
        <w:t xml:space="preserve"> (комп'ютера), що відправляє запит;</w:t>
      </w:r>
    </w:p>
    <w:p w14:paraId="435098B2" w14:textId="77777777" w:rsidR="00563AC6" w:rsidRPr="00F81C80" w:rsidRDefault="00563AC6" w:rsidP="00F81C80">
      <w:pPr>
        <w:pStyle w:val="a0"/>
      </w:pPr>
      <w:r w:rsidRPr="00F81C80">
        <w:t>REMOTE_HOST</w:t>
      </w:r>
      <w:r w:rsidRPr="00F81C80">
        <w:t xml:space="preserve"> - ім'я </w:t>
      </w:r>
      <w:proofErr w:type="spellStart"/>
      <w:r w:rsidRPr="00F81C80">
        <w:t>хоста</w:t>
      </w:r>
      <w:proofErr w:type="spellEnd"/>
      <w:r w:rsidRPr="00F81C80">
        <w:t>, з якого надіслано запит;</w:t>
      </w:r>
    </w:p>
    <w:p w14:paraId="05FEC39A" w14:textId="77777777" w:rsidR="00563AC6" w:rsidRPr="00F81C80" w:rsidRDefault="00563AC6" w:rsidP="00F81C80">
      <w:pPr>
        <w:pStyle w:val="a0"/>
      </w:pPr>
      <w:r w:rsidRPr="00F81C80">
        <w:t>HTTP_REFERER</w:t>
      </w:r>
      <w:r w:rsidRPr="00F81C80">
        <w:t xml:space="preserve"> - адреса сторінки, що посилається на поточний скрипт; </w:t>
      </w:r>
    </w:p>
    <w:p w14:paraId="19A2A3BE" w14:textId="77777777" w:rsidR="00563AC6" w:rsidRPr="00F81C80" w:rsidRDefault="00563AC6" w:rsidP="00F81C80">
      <w:pPr>
        <w:pStyle w:val="a0"/>
      </w:pPr>
      <w:r w:rsidRPr="00F81C80">
        <w:t>REQUEST_METHOD</w:t>
      </w:r>
      <w:r w:rsidRPr="00F81C80">
        <w:t xml:space="preserve"> - метод, який був використаний при відправці запиту;</w:t>
      </w:r>
    </w:p>
    <w:p w14:paraId="0F707DBA" w14:textId="77777777" w:rsidR="00563AC6" w:rsidRPr="00F81C80" w:rsidRDefault="00563AC6" w:rsidP="00F81C80">
      <w:pPr>
        <w:pStyle w:val="a0"/>
      </w:pPr>
      <w:r w:rsidRPr="00F81C80">
        <w:t>QUERY_STRING</w:t>
      </w:r>
      <w:r w:rsidRPr="00F81C80">
        <w:t xml:space="preserve"> - інформація, яка перебуває в URL після </w:t>
      </w:r>
      <w:proofErr w:type="spellStart"/>
      <w:r w:rsidRPr="00F81C80">
        <w:t>знака</w:t>
      </w:r>
      <w:proofErr w:type="spellEnd"/>
      <w:r w:rsidRPr="00F81C80">
        <w:t xml:space="preserve"> питання; </w:t>
      </w:r>
    </w:p>
    <w:p w14:paraId="699409E8" w14:textId="77777777" w:rsidR="00563AC6" w:rsidRPr="00F81C80" w:rsidRDefault="00563AC6" w:rsidP="00F81C80">
      <w:pPr>
        <w:pStyle w:val="a0"/>
      </w:pPr>
      <w:bookmarkStart w:id="24" w:name="keyword-context.14"/>
      <w:bookmarkEnd w:id="24"/>
      <w:r w:rsidRPr="00F81C80">
        <w:t>SCRIPT_NAME</w:t>
      </w:r>
      <w:r w:rsidRPr="00F81C80">
        <w:t xml:space="preserve"> - віртуальний шлях до програми, яка повинна виконуватися;</w:t>
      </w:r>
    </w:p>
    <w:p w14:paraId="6F4CF21A" w14:textId="77777777" w:rsidR="00563AC6" w:rsidRPr="00F81C80" w:rsidRDefault="00563AC6" w:rsidP="00F81C80">
      <w:pPr>
        <w:pStyle w:val="a0"/>
      </w:pPr>
      <w:bookmarkStart w:id="25" w:name="keyword-context.15"/>
      <w:bookmarkEnd w:id="25"/>
      <w:r w:rsidRPr="00F81C80">
        <w:t>HTTP_USER_AGENT</w:t>
      </w:r>
      <w:r w:rsidRPr="00F81C80">
        <w:t xml:space="preserve"> - інформація про браузер, який використовує клієнт</w:t>
      </w:r>
    </w:p>
    <w:p w14:paraId="75F0D411" w14:textId="77777777" w:rsidR="00563AC6" w:rsidRPr="00E807BB" w:rsidRDefault="00563AC6" w:rsidP="00E807BB">
      <w:pPr>
        <w:pStyle w:val="af9"/>
      </w:pPr>
      <w:r w:rsidRPr="00E807BB">
        <w:t>Процедура розгляду REQUST PHP</w:t>
      </w:r>
    </w:p>
    <w:p w14:paraId="566F934F" w14:textId="77777777" w:rsidR="00E807BB" w:rsidRPr="00E807BB" w:rsidRDefault="00E807BB" w:rsidP="00E807BB">
      <w:pPr>
        <w:pStyle w:val="af7"/>
      </w:pPr>
      <w:r w:rsidRPr="00E807BB">
        <w:t xml:space="preserve">До сих пір ми згадували тільки, що запити клієнта обробляються на сервері за допомогою спеціальної програми. Насправді цю програму ми можемо написати самі, в тому числі і на мові PHP, і вона буде робити з отриманими даними все, що ми </w:t>
      </w:r>
      <w:proofErr w:type="spellStart"/>
      <w:r w:rsidRPr="00E807BB">
        <w:t>захочемо</w:t>
      </w:r>
      <w:proofErr w:type="spellEnd"/>
      <w:r w:rsidRPr="00E807BB">
        <w:t>. Для того щоб написати цю програму, необхідно познайомитися з деякими правилами і інструментами, запропонованими для цих цілей PHP.</w:t>
      </w:r>
    </w:p>
    <w:p w14:paraId="1173349D" w14:textId="77777777" w:rsidR="00E807BB" w:rsidRPr="00E807BB" w:rsidRDefault="00E807BB" w:rsidP="00E807BB">
      <w:pPr>
        <w:pStyle w:val="af7"/>
      </w:pPr>
      <w:r w:rsidRPr="00E807BB">
        <w:t>Усередині PHP-</w:t>
      </w:r>
      <w:proofErr w:type="spellStart"/>
      <w:r w:rsidRPr="00E807BB">
        <w:t>скрипта</w:t>
      </w:r>
      <w:proofErr w:type="spellEnd"/>
      <w:r w:rsidRPr="00E807BB">
        <w:t xml:space="preserve"> є кілька способів отримання доступу до даних, переданих клієнтом по протоколу HTTP. </w:t>
      </w:r>
    </w:p>
    <w:p w14:paraId="0BB628A1" w14:textId="77777777" w:rsidR="00E807BB" w:rsidRPr="00E807BB" w:rsidRDefault="00E807BB" w:rsidP="00E807BB">
      <w:pPr>
        <w:pStyle w:val="af7"/>
      </w:pPr>
      <w:r w:rsidRPr="00E807BB">
        <w:t xml:space="preserve">До версії PHP 4.1.0 доступ до таких даних здійснювався по іменах переданих змінних (нагадаємо, що дані передаються у вигляді пар «ім'я змінної, символ« = », значення змінної»). Таким чином, якщо, наприклад, було передано </w:t>
      </w:r>
      <w:proofErr w:type="spellStart"/>
      <w:r w:rsidRPr="00E807BB">
        <w:t>first_name</w:t>
      </w:r>
      <w:proofErr w:type="spellEnd"/>
      <w:r w:rsidRPr="00E807BB">
        <w:t xml:space="preserve"> = </w:t>
      </w:r>
      <w:proofErr w:type="spellStart"/>
      <w:r w:rsidRPr="00E807BB">
        <w:t>Nina</w:t>
      </w:r>
      <w:proofErr w:type="spellEnd"/>
      <w:r w:rsidRPr="00E807BB">
        <w:t xml:space="preserve">, то всередині </w:t>
      </w:r>
      <w:proofErr w:type="spellStart"/>
      <w:r w:rsidRPr="00E807BB">
        <w:t>скрипта</w:t>
      </w:r>
      <w:proofErr w:type="spellEnd"/>
      <w:r w:rsidRPr="00E807BB">
        <w:t xml:space="preserve"> з'являлася змінна $ </w:t>
      </w:r>
      <w:proofErr w:type="spellStart"/>
      <w:r w:rsidRPr="00E807BB">
        <w:t>first_name</w:t>
      </w:r>
      <w:proofErr w:type="spellEnd"/>
      <w:r w:rsidRPr="00E807BB">
        <w:t xml:space="preserve"> зі значенням </w:t>
      </w:r>
      <w:proofErr w:type="spellStart"/>
      <w:r w:rsidRPr="00E807BB">
        <w:t>Nina</w:t>
      </w:r>
      <w:proofErr w:type="spellEnd"/>
      <w:r w:rsidRPr="00E807BB">
        <w:t xml:space="preserve">. Якщо потрібно розрізняти, яким методом були передані дані, то використовувалися асоціативні масиви $ HTTP_POST_VARS і $ HTTP_GET_VARS, ключами яких були імена переданих змінних, а значеннями - відповідно значення цих змінних. Таким чином, якщо пара </w:t>
      </w:r>
      <w:proofErr w:type="spellStart"/>
      <w:r w:rsidRPr="00E807BB">
        <w:t>first_name</w:t>
      </w:r>
      <w:proofErr w:type="spellEnd"/>
      <w:r w:rsidRPr="00E807BB">
        <w:t xml:space="preserve"> = </w:t>
      </w:r>
      <w:proofErr w:type="spellStart"/>
      <w:r w:rsidRPr="00E807BB">
        <w:t>Nina</w:t>
      </w:r>
      <w:proofErr w:type="spellEnd"/>
      <w:r w:rsidRPr="00E807BB">
        <w:t xml:space="preserve"> передана методом GET, то $ HTTP_GET_VARS [ "</w:t>
      </w:r>
      <w:proofErr w:type="spellStart"/>
      <w:r w:rsidRPr="00E807BB">
        <w:t>first_name</w:t>
      </w:r>
      <w:proofErr w:type="spellEnd"/>
      <w:r w:rsidRPr="00E807BB">
        <w:t>"] = "</w:t>
      </w:r>
      <w:proofErr w:type="spellStart"/>
      <w:r w:rsidRPr="00E807BB">
        <w:t>Nina</w:t>
      </w:r>
      <w:proofErr w:type="spellEnd"/>
      <w:r w:rsidRPr="00E807BB">
        <w:t>".</w:t>
      </w:r>
    </w:p>
    <w:p w14:paraId="664167CD" w14:textId="77777777" w:rsidR="00E807BB" w:rsidRPr="00E807BB" w:rsidRDefault="00E807BB" w:rsidP="00E807BB">
      <w:pPr>
        <w:pStyle w:val="af7"/>
      </w:pPr>
      <w:r w:rsidRPr="00E807BB">
        <w:t xml:space="preserve">Використовувати в програмі імена переданих змінних безпосередньо небезпечно. Тому було вирішено починаючи з PHP 4.1.0 задіяти для звернення до змінних, переданим за допомогою HTTP-запитів, спеціальний масив - $ </w:t>
      </w:r>
      <w:r w:rsidRPr="00E807BB">
        <w:lastRenderedPageBreak/>
        <w:t xml:space="preserve">_REQUEST. Цей масив містить дані, передані методами POST і GET, а також за допомогою HTTP </w:t>
      </w:r>
      <w:proofErr w:type="spellStart"/>
      <w:r w:rsidRPr="00E807BB">
        <w:t>cookies</w:t>
      </w:r>
      <w:proofErr w:type="spellEnd"/>
      <w:r w:rsidRPr="00E807BB">
        <w:t xml:space="preserve">. Це </w:t>
      </w:r>
      <w:proofErr w:type="spellStart"/>
      <w:r w:rsidRPr="00E807BB">
        <w:t>суперглобальний</w:t>
      </w:r>
      <w:proofErr w:type="spellEnd"/>
      <w:r w:rsidRPr="00E807BB">
        <w:t xml:space="preserve"> асоціативний масив, тобто його значення можна отримати в будь-якому місці програми, використовуючи як ключ ім'я відповідної змінної (елементу форми).</w:t>
      </w:r>
    </w:p>
    <w:p w14:paraId="76380FF7" w14:textId="77777777" w:rsidR="00E807BB" w:rsidRPr="00E807BB" w:rsidRDefault="00E807BB" w:rsidP="00E807BB">
      <w:pPr>
        <w:pStyle w:val="af7"/>
      </w:pPr>
      <w:r w:rsidRPr="00E807BB">
        <w:t>Приклад. Припустимо, ми створили форму для реєстрації учасників школи програмування, як у наведеному вище прикладі. Тоді в файлі 1.php, що обробляє цю форму, можна написати наступне:</w:t>
      </w:r>
    </w:p>
    <w:p w14:paraId="189378CC" w14:textId="77777777" w:rsidR="00F81C80" w:rsidRPr="00F81C80" w:rsidRDefault="00F81C80" w:rsidP="00F81C80">
      <w:pPr>
        <w:pStyle w:val="afc"/>
        <w:ind w:left="567"/>
      </w:pPr>
      <w:r w:rsidRPr="00F81C80">
        <w:t xml:space="preserve">&lt;? </w:t>
      </w:r>
      <w:proofErr w:type="spellStart"/>
      <w:r w:rsidRPr="00F81C80">
        <w:t>Php</w:t>
      </w:r>
      <w:proofErr w:type="spellEnd"/>
    </w:p>
    <w:p w14:paraId="6C8DECA5" w14:textId="77777777" w:rsidR="00F81C80" w:rsidRPr="00F81C80" w:rsidRDefault="00F81C80" w:rsidP="00F81C80">
      <w:pPr>
        <w:pStyle w:val="afc"/>
        <w:ind w:left="567"/>
        <w:rPr>
          <w:rFonts w:eastAsia="Courier New"/>
        </w:rPr>
      </w:pPr>
      <w:r w:rsidRPr="00F81C80">
        <w:t>$ Str = "</w:t>
      </w:r>
      <w:proofErr w:type="spellStart"/>
      <w:r w:rsidRPr="00F81C80">
        <w:t>Привіт</w:t>
      </w:r>
      <w:proofErr w:type="spellEnd"/>
      <w:r w:rsidRPr="00F81C80">
        <w:t xml:space="preserve">, </w:t>
      </w:r>
    </w:p>
    <w:p w14:paraId="1BBC5B2C" w14:textId="77777777" w:rsidR="00F81C80" w:rsidRPr="00F81C80" w:rsidRDefault="00F81C80" w:rsidP="00F81C80">
      <w:pPr>
        <w:pStyle w:val="afc"/>
        <w:ind w:left="567"/>
        <w:rPr>
          <w:rFonts w:eastAsia="Courier New"/>
        </w:rPr>
      </w:pPr>
      <w:r w:rsidRPr="00F81C80">
        <w:rPr>
          <w:rFonts w:eastAsia="Courier New"/>
        </w:rPr>
        <w:t xml:space="preserve"> ". $ _ REQUEST [" </w:t>
      </w:r>
      <w:proofErr w:type="spellStart"/>
      <w:r w:rsidRPr="00F81C80">
        <w:rPr>
          <w:rFonts w:eastAsia="Courier New"/>
        </w:rPr>
        <w:t>first_name</w:t>
      </w:r>
      <w:proofErr w:type="spellEnd"/>
      <w:r w:rsidRPr="00F81C80">
        <w:rPr>
          <w:rFonts w:eastAsia="Courier New"/>
        </w:rPr>
        <w:t xml:space="preserve"> "]." </w:t>
      </w:r>
    </w:p>
    <w:p w14:paraId="240269BF" w14:textId="77777777" w:rsidR="00F81C80" w:rsidRPr="00F81C80" w:rsidRDefault="00F81C80" w:rsidP="00F81C80">
      <w:pPr>
        <w:pStyle w:val="afc"/>
        <w:ind w:left="567"/>
      </w:pPr>
      <w:r w:rsidRPr="00F81C80">
        <w:rPr>
          <w:rFonts w:eastAsia="Courier New"/>
        </w:rPr>
        <w:t xml:space="preserve">". $ _ REQUEST [" </w:t>
      </w:r>
      <w:proofErr w:type="spellStart"/>
      <w:r w:rsidRPr="00F81C80">
        <w:rPr>
          <w:rFonts w:eastAsia="Courier New"/>
        </w:rPr>
        <w:t>last_name</w:t>
      </w:r>
      <w:proofErr w:type="spellEnd"/>
      <w:r w:rsidRPr="00F81C80">
        <w:rPr>
          <w:rFonts w:eastAsia="Courier New"/>
        </w:rPr>
        <w:t xml:space="preserve"> "]."! &lt;</w:t>
      </w:r>
      <w:proofErr w:type="spellStart"/>
      <w:r w:rsidRPr="00F81C80">
        <w:rPr>
          <w:rFonts w:eastAsia="Courier New"/>
        </w:rPr>
        <w:t>br</w:t>
      </w:r>
      <w:proofErr w:type="spellEnd"/>
      <w:r w:rsidRPr="00F81C80">
        <w:rPr>
          <w:rFonts w:eastAsia="Courier New"/>
        </w:rPr>
        <w:t>&gt; ";</w:t>
      </w:r>
    </w:p>
    <w:p w14:paraId="0B9F9829" w14:textId="77777777" w:rsidR="00F81C80" w:rsidRPr="00F81C80" w:rsidRDefault="00F81C80" w:rsidP="00F81C80">
      <w:pPr>
        <w:pStyle w:val="afc"/>
        <w:ind w:left="567"/>
        <w:rPr>
          <w:rFonts w:eastAsia="Courier New"/>
        </w:rPr>
      </w:pPr>
      <w:r w:rsidRPr="00F81C80">
        <w:t>$ Str. = "</w:t>
      </w:r>
      <w:proofErr w:type="spellStart"/>
      <w:r w:rsidRPr="00F81C80">
        <w:t>Ви</w:t>
      </w:r>
      <w:proofErr w:type="spellEnd"/>
      <w:r w:rsidRPr="00F81C80">
        <w:t xml:space="preserve"> </w:t>
      </w:r>
      <w:proofErr w:type="spellStart"/>
      <w:r w:rsidRPr="00F81C80">
        <w:t>вибрали</w:t>
      </w:r>
      <w:proofErr w:type="spellEnd"/>
      <w:r w:rsidRPr="00F81C80">
        <w:t xml:space="preserve"> </w:t>
      </w:r>
      <w:proofErr w:type="spellStart"/>
      <w:r w:rsidRPr="00F81C80">
        <w:t>для</w:t>
      </w:r>
      <w:proofErr w:type="spellEnd"/>
      <w:r w:rsidRPr="00F81C80">
        <w:t xml:space="preserve"> </w:t>
      </w:r>
      <w:proofErr w:type="spellStart"/>
      <w:r w:rsidRPr="00F81C80">
        <w:t>вивчення</w:t>
      </w:r>
      <w:proofErr w:type="spellEnd"/>
      <w:r w:rsidRPr="00F81C80">
        <w:t xml:space="preserve"> </w:t>
      </w:r>
      <w:proofErr w:type="spellStart"/>
      <w:r w:rsidRPr="00F81C80">
        <w:t>курс</w:t>
      </w:r>
      <w:proofErr w:type="spellEnd"/>
      <w:r w:rsidRPr="00F81C80">
        <w:t xml:space="preserve"> </w:t>
      </w:r>
      <w:proofErr w:type="spellStart"/>
      <w:r w:rsidRPr="00F81C80">
        <w:t>по</w:t>
      </w:r>
      <w:proofErr w:type="spellEnd"/>
      <w:r w:rsidRPr="00F81C80">
        <w:t xml:space="preserve"> </w:t>
      </w:r>
    </w:p>
    <w:p w14:paraId="049D1339" w14:textId="77777777" w:rsidR="00F81C80" w:rsidRPr="00F81C80" w:rsidRDefault="00F81C80" w:rsidP="00F81C80">
      <w:pPr>
        <w:pStyle w:val="afc"/>
        <w:ind w:left="567"/>
      </w:pPr>
      <w:r w:rsidRPr="00F81C80">
        <w:rPr>
          <w:rFonts w:eastAsia="Courier New"/>
        </w:rPr>
        <w:t xml:space="preserve"> ". $ _ REQUEST [" </w:t>
      </w:r>
      <w:proofErr w:type="spellStart"/>
      <w:r w:rsidRPr="00F81C80">
        <w:rPr>
          <w:rFonts w:eastAsia="Courier New"/>
        </w:rPr>
        <w:t>kurs</w:t>
      </w:r>
      <w:proofErr w:type="spellEnd"/>
      <w:r w:rsidRPr="00F81C80">
        <w:rPr>
          <w:rFonts w:eastAsia="Courier New"/>
        </w:rPr>
        <w:t xml:space="preserve"> "];</w:t>
      </w:r>
    </w:p>
    <w:p w14:paraId="18F71946" w14:textId="77777777" w:rsidR="00F81C80" w:rsidRPr="00F81C80" w:rsidRDefault="00F81C80" w:rsidP="00F81C80">
      <w:pPr>
        <w:pStyle w:val="afc"/>
        <w:ind w:left="567"/>
      </w:pPr>
      <w:r w:rsidRPr="00F81C80">
        <w:t>echo $ str;</w:t>
      </w:r>
    </w:p>
    <w:p w14:paraId="5A91424F" w14:textId="77777777" w:rsidR="00F81C80" w:rsidRPr="00F81C80" w:rsidRDefault="00F81C80" w:rsidP="00F81C80">
      <w:pPr>
        <w:pStyle w:val="afc"/>
        <w:ind w:left="567"/>
      </w:pPr>
      <w:r w:rsidRPr="00F81C80">
        <w:t>?&gt;</w:t>
      </w:r>
    </w:p>
    <w:p w14:paraId="5834B3BE" w14:textId="77777777" w:rsidR="00F81C80" w:rsidRPr="00F81C80" w:rsidRDefault="00F81C80" w:rsidP="00F81C80">
      <w:pPr>
        <w:pStyle w:val="af7"/>
      </w:pPr>
      <w:r w:rsidRPr="00F81C80">
        <w:t>Тоді, якщо у форму ми ввели ім'я «Вася», прізвище «Петров» і вибрали серед усіх курсів курс по PHP, на екрані браузера одержимо таке повідомлення:</w:t>
      </w:r>
    </w:p>
    <w:p w14:paraId="2341A238" w14:textId="77777777" w:rsidR="00F81C80" w:rsidRPr="00F81C80" w:rsidRDefault="00F81C80" w:rsidP="00F81C80">
      <w:pPr>
        <w:pStyle w:val="afc"/>
        <w:ind w:left="567"/>
      </w:pPr>
      <w:proofErr w:type="spellStart"/>
      <w:r w:rsidRPr="00F81C80">
        <w:t>Привіт</w:t>
      </w:r>
      <w:proofErr w:type="spellEnd"/>
      <w:r w:rsidRPr="00F81C80">
        <w:t xml:space="preserve">, </w:t>
      </w:r>
      <w:proofErr w:type="spellStart"/>
      <w:r w:rsidRPr="00F81C80">
        <w:t>Вася</w:t>
      </w:r>
      <w:proofErr w:type="spellEnd"/>
      <w:r w:rsidRPr="00F81C80">
        <w:t xml:space="preserve"> </w:t>
      </w:r>
      <w:proofErr w:type="spellStart"/>
      <w:r w:rsidRPr="00F81C80">
        <w:t>Петров</w:t>
      </w:r>
      <w:proofErr w:type="spellEnd"/>
      <w:r w:rsidRPr="00F81C80">
        <w:t xml:space="preserve">! </w:t>
      </w:r>
    </w:p>
    <w:p w14:paraId="27F8F6FE" w14:textId="77777777" w:rsidR="00F81C80" w:rsidRPr="00F81C80" w:rsidRDefault="00F81C80" w:rsidP="00F81C80">
      <w:pPr>
        <w:pStyle w:val="afc"/>
        <w:ind w:left="567"/>
      </w:pPr>
      <w:proofErr w:type="spellStart"/>
      <w:r w:rsidRPr="00F81C80">
        <w:t>Ви</w:t>
      </w:r>
      <w:proofErr w:type="spellEnd"/>
      <w:r w:rsidRPr="00F81C80">
        <w:t xml:space="preserve"> </w:t>
      </w:r>
      <w:proofErr w:type="spellStart"/>
      <w:r w:rsidRPr="00F81C80">
        <w:t>вибрали</w:t>
      </w:r>
      <w:proofErr w:type="spellEnd"/>
      <w:r w:rsidRPr="00F81C80">
        <w:t xml:space="preserve"> </w:t>
      </w:r>
      <w:proofErr w:type="spellStart"/>
      <w:r w:rsidRPr="00F81C80">
        <w:t>для</w:t>
      </w:r>
      <w:proofErr w:type="spellEnd"/>
      <w:r w:rsidRPr="00F81C80">
        <w:t xml:space="preserve"> </w:t>
      </w:r>
      <w:proofErr w:type="spellStart"/>
      <w:r w:rsidRPr="00F81C80">
        <w:t>вивчення</w:t>
      </w:r>
      <w:proofErr w:type="spellEnd"/>
      <w:r w:rsidRPr="00F81C80">
        <w:t xml:space="preserve"> </w:t>
      </w:r>
      <w:proofErr w:type="spellStart"/>
      <w:r w:rsidRPr="00F81C80">
        <w:t>курс</w:t>
      </w:r>
      <w:proofErr w:type="spellEnd"/>
      <w:r w:rsidRPr="00F81C80">
        <w:t xml:space="preserve"> </w:t>
      </w:r>
      <w:proofErr w:type="spellStart"/>
      <w:r w:rsidRPr="00F81C80">
        <w:t>по</w:t>
      </w:r>
      <w:proofErr w:type="spellEnd"/>
      <w:r w:rsidRPr="00F81C80">
        <w:t xml:space="preserve"> PHP </w:t>
      </w:r>
    </w:p>
    <w:p w14:paraId="4685AD6F" w14:textId="77777777" w:rsidR="00F81C80" w:rsidRPr="00F81C80" w:rsidRDefault="00F81C80" w:rsidP="00F81C80">
      <w:pPr>
        <w:pStyle w:val="af7"/>
      </w:pPr>
      <w:r w:rsidRPr="00F81C80">
        <w:t xml:space="preserve">Після введення масиву $ _REQUEST масиви $ HTTP_POST_VARS і $ HTTP_GET_VARS для однорідності були перейменовані в $ _POST і $ _GET відповідно, але самі вони з ужитку не зникли з міркувань сумісності з попередніми версіями PHP. На відміну від своїх попередників, масиви $ _POST і $ _GET стали </w:t>
      </w:r>
      <w:proofErr w:type="spellStart"/>
      <w:r w:rsidRPr="00F81C80">
        <w:t>суперглобального</w:t>
      </w:r>
      <w:proofErr w:type="spellEnd"/>
      <w:r w:rsidRPr="00F81C80">
        <w:t>, тобто доступними безпосередньо і всередині функцій і методів.</w:t>
      </w:r>
    </w:p>
    <w:p w14:paraId="115B49A1" w14:textId="77777777" w:rsidR="00F81C80" w:rsidRPr="00F81C80" w:rsidRDefault="00F81C80" w:rsidP="00F81C80">
      <w:pPr>
        <w:pStyle w:val="af7"/>
      </w:pPr>
      <w:r w:rsidRPr="00F81C80">
        <w:t xml:space="preserve">Наведемо приклад використання цих масивів. Припустимо, нам потрібно обробити форму, що містить елементи введення з іменами </w:t>
      </w:r>
      <w:proofErr w:type="spellStart"/>
      <w:r w:rsidRPr="00F81C80">
        <w:t>first_name</w:t>
      </w:r>
      <w:proofErr w:type="spellEnd"/>
      <w:r w:rsidRPr="00F81C80">
        <w:t xml:space="preserve">, </w:t>
      </w:r>
      <w:proofErr w:type="spellStart"/>
      <w:r w:rsidRPr="00F81C80">
        <w:t>last_name</w:t>
      </w:r>
      <w:proofErr w:type="spellEnd"/>
      <w:r w:rsidRPr="00F81C80">
        <w:t xml:space="preserve">, </w:t>
      </w:r>
      <w:proofErr w:type="spellStart"/>
      <w:r w:rsidRPr="00F81C80">
        <w:t>kurs</w:t>
      </w:r>
      <w:proofErr w:type="spellEnd"/>
      <w:r w:rsidRPr="00F81C80">
        <w:t xml:space="preserve"> (наприклад, форму form.html, наведену вище). Дані були передані методом POST, і дані, передані іншими методами, ми обробляти не хочемо. Це можна зробити наступним чином:</w:t>
      </w:r>
    </w:p>
    <w:p w14:paraId="45C305ED" w14:textId="77777777" w:rsidR="00F81C80" w:rsidRPr="00F81C80" w:rsidRDefault="00F81C80" w:rsidP="00F81C80">
      <w:pPr>
        <w:pStyle w:val="afc"/>
        <w:ind w:left="567"/>
      </w:pPr>
      <w:r w:rsidRPr="00F81C80">
        <w:t xml:space="preserve">&lt;? </w:t>
      </w:r>
      <w:proofErr w:type="spellStart"/>
      <w:r w:rsidRPr="00F81C80">
        <w:t>Php</w:t>
      </w:r>
      <w:proofErr w:type="spellEnd"/>
    </w:p>
    <w:p w14:paraId="65C72006" w14:textId="77777777" w:rsidR="00F81C80" w:rsidRPr="00F81C80" w:rsidRDefault="00F81C80" w:rsidP="00F81C80">
      <w:pPr>
        <w:pStyle w:val="afc"/>
        <w:ind w:left="567"/>
        <w:rPr>
          <w:rFonts w:eastAsia="Courier New"/>
        </w:rPr>
      </w:pPr>
      <w:r w:rsidRPr="00F81C80">
        <w:t>$ Str = "</w:t>
      </w:r>
      <w:proofErr w:type="spellStart"/>
      <w:r w:rsidRPr="00F81C80">
        <w:t>Привіт</w:t>
      </w:r>
      <w:proofErr w:type="spellEnd"/>
      <w:r w:rsidRPr="00F81C80">
        <w:t xml:space="preserve">, </w:t>
      </w:r>
    </w:p>
    <w:p w14:paraId="23247899" w14:textId="77777777" w:rsidR="00F81C80" w:rsidRPr="00F81C80" w:rsidRDefault="00F81C80" w:rsidP="00F81C80">
      <w:pPr>
        <w:pStyle w:val="afc"/>
        <w:ind w:left="567"/>
        <w:rPr>
          <w:rFonts w:eastAsia="Courier New"/>
        </w:rPr>
      </w:pPr>
      <w:r w:rsidRPr="00F81C80">
        <w:rPr>
          <w:rFonts w:eastAsia="Courier New"/>
        </w:rPr>
        <w:t xml:space="preserve"> ". $ _ POST [" </w:t>
      </w:r>
      <w:proofErr w:type="spellStart"/>
      <w:r w:rsidRPr="00F81C80">
        <w:rPr>
          <w:rFonts w:eastAsia="Courier New"/>
        </w:rPr>
        <w:t>first_name</w:t>
      </w:r>
      <w:proofErr w:type="spellEnd"/>
      <w:r w:rsidRPr="00F81C80">
        <w:rPr>
          <w:rFonts w:eastAsia="Courier New"/>
        </w:rPr>
        <w:t xml:space="preserve"> "]."</w:t>
      </w:r>
    </w:p>
    <w:p w14:paraId="49334712" w14:textId="77777777" w:rsidR="00F81C80" w:rsidRPr="00F81C80" w:rsidRDefault="00F81C80" w:rsidP="00F81C80">
      <w:pPr>
        <w:pStyle w:val="afc"/>
        <w:ind w:left="567"/>
      </w:pPr>
      <w:r w:rsidRPr="00F81C80">
        <w:rPr>
          <w:rFonts w:eastAsia="Courier New"/>
        </w:rPr>
        <w:t xml:space="preserve">". $ _ POST [" </w:t>
      </w:r>
      <w:proofErr w:type="spellStart"/>
      <w:r w:rsidRPr="00F81C80">
        <w:rPr>
          <w:rFonts w:eastAsia="Courier New"/>
        </w:rPr>
        <w:t>last_name</w:t>
      </w:r>
      <w:proofErr w:type="spellEnd"/>
      <w:r w:rsidRPr="00F81C80">
        <w:rPr>
          <w:rFonts w:eastAsia="Courier New"/>
        </w:rPr>
        <w:t xml:space="preserve"> "]."! &lt;</w:t>
      </w:r>
      <w:proofErr w:type="spellStart"/>
      <w:r w:rsidRPr="00F81C80">
        <w:rPr>
          <w:rFonts w:eastAsia="Courier New"/>
        </w:rPr>
        <w:t>br</w:t>
      </w:r>
      <w:proofErr w:type="spellEnd"/>
      <w:r w:rsidRPr="00F81C80">
        <w:rPr>
          <w:rFonts w:eastAsia="Courier New"/>
        </w:rPr>
        <w:t>&gt; ";</w:t>
      </w:r>
    </w:p>
    <w:p w14:paraId="4F3A4DF0" w14:textId="77777777" w:rsidR="00F81C80" w:rsidRPr="00F81C80" w:rsidRDefault="00F81C80" w:rsidP="00F81C80">
      <w:pPr>
        <w:pStyle w:val="afc"/>
        <w:ind w:left="567"/>
        <w:rPr>
          <w:rFonts w:eastAsia="Courier New"/>
        </w:rPr>
      </w:pPr>
      <w:r w:rsidRPr="00F81C80">
        <w:t>$ Str. = "</w:t>
      </w:r>
      <w:proofErr w:type="spellStart"/>
      <w:r w:rsidRPr="00F81C80">
        <w:t>Ви</w:t>
      </w:r>
      <w:proofErr w:type="spellEnd"/>
      <w:r w:rsidRPr="00F81C80">
        <w:t xml:space="preserve"> </w:t>
      </w:r>
      <w:proofErr w:type="spellStart"/>
      <w:r w:rsidRPr="00F81C80">
        <w:t>вибрали</w:t>
      </w:r>
      <w:proofErr w:type="spellEnd"/>
      <w:r w:rsidRPr="00F81C80">
        <w:t xml:space="preserve"> </w:t>
      </w:r>
      <w:proofErr w:type="spellStart"/>
      <w:r w:rsidRPr="00F81C80">
        <w:t>для</w:t>
      </w:r>
      <w:proofErr w:type="spellEnd"/>
      <w:r w:rsidRPr="00F81C80">
        <w:t xml:space="preserve"> </w:t>
      </w:r>
      <w:proofErr w:type="spellStart"/>
      <w:r w:rsidRPr="00F81C80">
        <w:t>вивчення</w:t>
      </w:r>
      <w:proofErr w:type="spellEnd"/>
      <w:r w:rsidRPr="00F81C80">
        <w:t xml:space="preserve"> </w:t>
      </w:r>
      <w:proofErr w:type="spellStart"/>
      <w:r w:rsidRPr="00F81C80">
        <w:t>курс</w:t>
      </w:r>
      <w:proofErr w:type="spellEnd"/>
      <w:r w:rsidRPr="00F81C80">
        <w:t xml:space="preserve"> </w:t>
      </w:r>
      <w:proofErr w:type="spellStart"/>
      <w:r w:rsidRPr="00F81C80">
        <w:t>по</w:t>
      </w:r>
      <w:proofErr w:type="spellEnd"/>
      <w:r w:rsidRPr="00F81C80">
        <w:t>".</w:t>
      </w:r>
    </w:p>
    <w:p w14:paraId="0ACCC635" w14:textId="77777777" w:rsidR="00F81C80" w:rsidRPr="00F81C80" w:rsidRDefault="00F81C80" w:rsidP="00F81C80">
      <w:pPr>
        <w:pStyle w:val="afc"/>
        <w:ind w:left="567"/>
      </w:pPr>
      <w:r w:rsidRPr="00F81C80">
        <w:rPr>
          <w:rFonts w:eastAsia="Courier New"/>
        </w:rPr>
        <w:t xml:space="preserve"> $ _POST [ "</w:t>
      </w:r>
      <w:proofErr w:type="spellStart"/>
      <w:r w:rsidRPr="00F81C80">
        <w:rPr>
          <w:rFonts w:eastAsia="Courier New"/>
        </w:rPr>
        <w:t>kurs</w:t>
      </w:r>
      <w:proofErr w:type="spellEnd"/>
      <w:r w:rsidRPr="00F81C80">
        <w:rPr>
          <w:rFonts w:eastAsia="Courier New"/>
        </w:rPr>
        <w:t>"];</w:t>
      </w:r>
    </w:p>
    <w:p w14:paraId="6CDCA6CF" w14:textId="77777777" w:rsidR="00F81C80" w:rsidRPr="00F81C80" w:rsidRDefault="00F81C80" w:rsidP="00F81C80">
      <w:pPr>
        <w:pStyle w:val="afc"/>
        <w:ind w:left="567"/>
      </w:pPr>
      <w:r w:rsidRPr="00F81C80">
        <w:t>echo $ str;</w:t>
      </w:r>
    </w:p>
    <w:p w14:paraId="67F83EF2" w14:textId="77777777" w:rsidR="00F81C80" w:rsidRPr="00F81C80" w:rsidRDefault="00F81C80" w:rsidP="00F81C80">
      <w:pPr>
        <w:pStyle w:val="afc"/>
        <w:ind w:left="567"/>
      </w:pPr>
      <w:r w:rsidRPr="00F81C80">
        <w:t>?&gt;</w:t>
      </w:r>
    </w:p>
    <w:p w14:paraId="456777E9" w14:textId="77777777" w:rsidR="00F81C80" w:rsidRPr="00F81C80" w:rsidRDefault="00F81C80" w:rsidP="00F81C80">
      <w:pPr>
        <w:pStyle w:val="af7"/>
      </w:pPr>
      <w:r w:rsidRPr="00F81C80">
        <w:t>Тоді на екрані браузера, якщо ми ввели ім'я «Вася», прізвище «Петров» і вибрали серед усіх курсів курс по PHP, побачимо повідомлення, як в попередньому прикладі:</w:t>
      </w:r>
    </w:p>
    <w:p w14:paraId="2D700DF3" w14:textId="77777777" w:rsidR="00F81C80" w:rsidRPr="00F81C80" w:rsidRDefault="00F81C80" w:rsidP="00F81C80">
      <w:pPr>
        <w:pStyle w:val="afc"/>
        <w:ind w:left="567"/>
      </w:pPr>
      <w:proofErr w:type="spellStart"/>
      <w:r w:rsidRPr="00F81C80">
        <w:t>Привіт</w:t>
      </w:r>
      <w:proofErr w:type="spellEnd"/>
      <w:r w:rsidRPr="00F81C80">
        <w:t xml:space="preserve">, </w:t>
      </w:r>
      <w:proofErr w:type="spellStart"/>
      <w:r w:rsidRPr="00F81C80">
        <w:t>Вася</w:t>
      </w:r>
      <w:proofErr w:type="spellEnd"/>
      <w:r w:rsidRPr="00F81C80">
        <w:t xml:space="preserve"> </w:t>
      </w:r>
      <w:proofErr w:type="spellStart"/>
      <w:r w:rsidRPr="00F81C80">
        <w:t>Петров</w:t>
      </w:r>
      <w:proofErr w:type="spellEnd"/>
      <w:r w:rsidRPr="00F81C80">
        <w:t xml:space="preserve">! </w:t>
      </w:r>
    </w:p>
    <w:p w14:paraId="3ED3E7C3" w14:textId="77777777" w:rsidR="00F81C80" w:rsidRPr="00F81C80" w:rsidRDefault="00F81C80" w:rsidP="00F81C80">
      <w:pPr>
        <w:pStyle w:val="afc"/>
        <w:ind w:left="567"/>
      </w:pPr>
      <w:proofErr w:type="spellStart"/>
      <w:r w:rsidRPr="00F81C80">
        <w:t>Ви</w:t>
      </w:r>
      <w:proofErr w:type="spellEnd"/>
      <w:r w:rsidRPr="00F81C80">
        <w:t xml:space="preserve"> </w:t>
      </w:r>
      <w:proofErr w:type="spellStart"/>
      <w:r w:rsidRPr="00F81C80">
        <w:t>вибрали</w:t>
      </w:r>
      <w:proofErr w:type="spellEnd"/>
      <w:r w:rsidRPr="00F81C80">
        <w:t xml:space="preserve"> </w:t>
      </w:r>
      <w:proofErr w:type="spellStart"/>
      <w:r w:rsidRPr="00F81C80">
        <w:t>для</w:t>
      </w:r>
      <w:proofErr w:type="spellEnd"/>
      <w:r w:rsidRPr="00F81C80">
        <w:t xml:space="preserve"> </w:t>
      </w:r>
      <w:proofErr w:type="spellStart"/>
      <w:r w:rsidRPr="00F81C80">
        <w:t>вивчення</w:t>
      </w:r>
      <w:proofErr w:type="spellEnd"/>
      <w:r w:rsidRPr="00F81C80">
        <w:t xml:space="preserve"> </w:t>
      </w:r>
      <w:proofErr w:type="spellStart"/>
      <w:r w:rsidRPr="00F81C80">
        <w:t>курс</w:t>
      </w:r>
      <w:proofErr w:type="spellEnd"/>
      <w:r w:rsidRPr="00F81C80">
        <w:t xml:space="preserve"> </w:t>
      </w:r>
      <w:proofErr w:type="spellStart"/>
      <w:r w:rsidRPr="00F81C80">
        <w:t>по</w:t>
      </w:r>
      <w:proofErr w:type="spellEnd"/>
      <w:r w:rsidRPr="00F81C80">
        <w:t xml:space="preserve"> PHP </w:t>
      </w:r>
    </w:p>
    <w:p w14:paraId="0928A673" w14:textId="77777777" w:rsidR="00F81C80" w:rsidRPr="00F81C80" w:rsidRDefault="00F81C80" w:rsidP="00F81C80">
      <w:pPr>
        <w:pStyle w:val="af7"/>
      </w:pPr>
      <w:r w:rsidRPr="00F81C80">
        <w:t xml:space="preserve">Для того щоб зберегти можливість обробки скриптів більш ранніх версій, ніж PHP 4.1.0, була введена директива </w:t>
      </w:r>
      <w:proofErr w:type="spellStart"/>
      <w:r w:rsidRPr="00F81C80">
        <w:t>register_globals</w:t>
      </w:r>
      <w:proofErr w:type="spellEnd"/>
      <w:r w:rsidRPr="00F81C80">
        <w:t xml:space="preserve">, дозволяє або забороняє доступ до змінних безпосередньо за їхніми іменами. Якщо у файлі налаштувань PHP параметр </w:t>
      </w:r>
      <w:proofErr w:type="spellStart"/>
      <w:r w:rsidRPr="00F81C80">
        <w:t>register_globals</w:t>
      </w:r>
      <w:proofErr w:type="spellEnd"/>
      <w:r w:rsidRPr="00F81C80">
        <w:t xml:space="preserve"> = </w:t>
      </w:r>
      <w:proofErr w:type="spellStart"/>
      <w:r w:rsidRPr="00F81C80">
        <w:t>On</w:t>
      </w:r>
      <w:proofErr w:type="spellEnd"/>
      <w:r w:rsidRPr="00F81C80">
        <w:t xml:space="preserve">, то до змінних, переданим сервера методами GET і POST, можна звертатися просто по їхніх іменах (тобто можна писати $ </w:t>
      </w:r>
      <w:proofErr w:type="spellStart"/>
      <w:r w:rsidRPr="00F81C80">
        <w:t>first_name</w:t>
      </w:r>
      <w:proofErr w:type="spellEnd"/>
      <w:r w:rsidRPr="00F81C80">
        <w:t xml:space="preserve">). Якщо ж </w:t>
      </w:r>
      <w:proofErr w:type="spellStart"/>
      <w:r w:rsidRPr="00F81C80">
        <w:t>register_globals</w:t>
      </w:r>
      <w:proofErr w:type="spellEnd"/>
      <w:r w:rsidRPr="00F81C80">
        <w:t xml:space="preserve"> = </w:t>
      </w:r>
      <w:proofErr w:type="spellStart"/>
      <w:r w:rsidRPr="00F81C80">
        <w:t>Off</w:t>
      </w:r>
      <w:proofErr w:type="spellEnd"/>
      <w:r w:rsidRPr="00F81C80">
        <w:t>, то потрібно писати $ _REQUEST [ "</w:t>
      </w:r>
      <w:proofErr w:type="spellStart"/>
      <w:r w:rsidRPr="00F81C80">
        <w:t>first_name</w:t>
      </w:r>
      <w:proofErr w:type="spellEnd"/>
      <w:r w:rsidRPr="00F81C80">
        <w:t>"] або $ _POST [ "</w:t>
      </w:r>
      <w:proofErr w:type="spellStart"/>
      <w:r w:rsidRPr="00F81C80">
        <w:t>first_name</w:t>
      </w:r>
      <w:proofErr w:type="spellEnd"/>
      <w:r w:rsidRPr="00F81C80">
        <w:t>"], $ _GET [ "</w:t>
      </w:r>
      <w:proofErr w:type="spellStart"/>
      <w:r w:rsidRPr="00F81C80">
        <w:t>first_name</w:t>
      </w:r>
      <w:proofErr w:type="spellEnd"/>
      <w:r w:rsidRPr="00F81C80">
        <w:t>"], $ HTTP_POST_VARS [ "</w:t>
      </w:r>
      <w:proofErr w:type="spellStart"/>
      <w:r w:rsidRPr="00F81C80">
        <w:t>first_name</w:t>
      </w:r>
      <w:proofErr w:type="spellEnd"/>
      <w:r w:rsidRPr="00F81C80">
        <w:t>"], $ HTTP_GET_VARS [ "</w:t>
      </w:r>
      <w:proofErr w:type="spellStart"/>
      <w:r w:rsidRPr="00F81C80">
        <w:t>first_name</w:t>
      </w:r>
      <w:proofErr w:type="spellEnd"/>
      <w:r w:rsidRPr="00F81C80">
        <w:t xml:space="preserve">"]. З точки зору безпеки цю директиву краще відключати (тобто </w:t>
      </w:r>
      <w:proofErr w:type="spellStart"/>
      <w:r w:rsidRPr="00F81C80">
        <w:t>register_globals</w:t>
      </w:r>
      <w:proofErr w:type="spellEnd"/>
      <w:r w:rsidRPr="00F81C80">
        <w:t xml:space="preserve"> = </w:t>
      </w:r>
      <w:proofErr w:type="spellStart"/>
      <w:r w:rsidRPr="00F81C80">
        <w:t>Off</w:t>
      </w:r>
      <w:proofErr w:type="spellEnd"/>
      <w:r w:rsidRPr="00F81C80">
        <w:t xml:space="preserve">). При </w:t>
      </w:r>
      <w:r w:rsidRPr="00F81C80">
        <w:lastRenderedPageBreak/>
        <w:t xml:space="preserve">включеній директиві </w:t>
      </w:r>
      <w:proofErr w:type="spellStart"/>
      <w:r w:rsidRPr="00F81C80">
        <w:t>register_globals</w:t>
      </w:r>
      <w:proofErr w:type="spellEnd"/>
      <w:r w:rsidRPr="00F81C80">
        <w:t xml:space="preserve"> перераховані вище масиви також будуть містити дані, передані клієнтом.</w:t>
      </w:r>
    </w:p>
    <w:p w14:paraId="7786463E" w14:textId="77777777" w:rsidR="00F81C80" w:rsidRPr="00F81C80" w:rsidRDefault="00F81C80" w:rsidP="00F81C80">
      <w:pPr>
        <w:pStyle w:val="af7"/>
      </w:pPr>
      <w:r w:rsidRPr="00F81C80">
        <w:t xml:space="preserve">Для можливості отримання декількох значень з форми під одним ім'ям (як масиву) елемент форми повинен мати атрибут </w:t>
      </w:r>
      <w:proofErr w:type="spellStart"/>
      <w:r w:rsidRPr="00F81C80">
        <w:t>name</w:t>
      </w:r>
      <w:proofErr w:type="spellEnd"/>
      <w:r w:rsidRPr="00F81C80">
        <w:t xml:space="preserve"> в вигляді </w:t>
      </w:r>
      <w:proofErr w:type="spellStart"/>
      <w:r w:rsidRPr="00F81C80">
        <w:t>name</w:t>
      </w:r>
      <w:proofErr w:type="spellEnd"/>
      <w:r w:rsidRPr="00F81C80">
        <w:t xml:space="preserve"> = "</w:t>
      </w:r>
      <w:proofErr w:type="spellStart"/>
      <w:r w:rsidRPr="00F81C80">
        <w:t>name_of_input</w:t>
      </w:r>
      <w:proofErr w:type="spellEnd"/>
      <w:r w:rsidRPr="00F81C80">
        <w:t xml:space="preserve"> []". Наприклад якщо в елементи форми:</w:t>
      </w:r>
    </w:p>
    <w:p w14:paraId="44BA3696" w14:textId="77777777" w:rsidR="00563F1B" w:rsidRPr="00563F1B" w:rsidRDefault="00563F1B" w:rsidP="00563F1B">
      <w:pPr>
        <w:pStyle w:val="afc"/>
        <w:ind w:left="567"/>
      </w:pPr>
      <w:r w:rsidRPr="00563F1B">
        <w:t>&lt;INPUT type = "text" name = "</w:t>
      </w:r>
      <w:proofErr w:type="spellStart"/>
      <w:r w:rsidRPr="00563F1B">
        <w:t>chisla</w:t>
      </w:r>
      <w:proofErr w:type="spellEnd"/>
      <w:r w:rsidRPr="00563F1B">
        <w:t xml:space="preserve"> []"&gt;</w:t>
      </w:r>
    </w:p>
    <w:p w14:paraId="36CD02AB" w14:textId="77777777" w:rsidR="00563F1B" w:rsidRPr="00563F1B" w:rsidRDefault="00563F1B" w:rsidP="00563F1B">
      <w:pPr>
        <w:pStyle w:val="afc"/>
        <w:ind w:left="567"/>
      </w:pPr>
      <w:r w:rsidRPr="00563F1B">
        <w:t>&lt;INPUT type = "text" name = "</w:t>
      </w:r>
      <w:proofErr w:type="spellStart"/>
      <w:r w:rsidRPr="00563F1B">
        <w:t>chisla</w:t>
      </w:r>
      <w:proofErr w:type="spellEnd"/>
      <w:r w:rsidRPr="00563F1B">
        <w:t xml:space="preserve"> []"&gt;</w:t>
      </w:r>
    </w:p>
    <w:p w14:paraId="71EC1C5B" w14:textId="77777777" w:rsidR="00563F1B" w:rsidRPr="00563F1B" w:rsidRDefault="00563F1B" w:rsidP="00563F1B">
      <w:pPr>
        <w:pStyle w:val="afc"/>
        <w:ind w:left="567"/>
      </w:pPr>
      <w:r w:rsidRPr="00563F1B">
        <w:t>&lt;INPUT type = "text" name = "</w:t>
      </w:r>
      <w:proofErr w:type="spellStart"/>
      <w:r w:rsidRPr="00563F1B">
        <w:t>chisla</w:t>
      </w:r>
      <w:proofErr w:type="spellEnd"/>
      <w:r w:rsidRPr="00563F1B">
        <w:t xml:space="preserve"> []"&gt;</w:t>
      </w:r>
    </w:p>
    <w:p w14:paraId="0A08BEC8" w14:textId="77777777" w:rsidR="00563F1B" w:rsidRPr="00563F1B" w:rsidRDefault="00563F1B" w:rsidP="00563F1B">
      <w:pPr>
        <w:pStyle w:val="af7"/>
      </w:pPr>
      <w:r w:rsidRPr="00563F1B">
        <w:t>ввести значення chislo1, chislo2, chislo3, то при обробці запиту значення $ _REQUEST [ '</w:t>
      </w:r>
      <w:proofErr w:type="spellStart"/>
      <w:r w:rsidRPr="00563F1B">
        <w:t>chisla</w:t>
      </w:r>
      <w:proofErr w:type="spellEnd"/>
      <w:r w:rsidRPr="00563F1B">
        <w:t>'] (а точніше $ _GET [ '</w:t>
      </w:r>
      <w:proofErr w:type="spellStart"/>
      <w:r w:rsidRPr="00563F1B">
        <w:t>chisla</w:t>
      </w:r>
      <w:proofErr w:type="spellEnd"/>
      <w:r w:rsidRPr="00563F1B">
        <w:t>'] або $ _POST [ '</w:t>
      </w:r>
      <w:proofErr w:type="spellStart"/>
      <w:r w:rsidRPr="00563F1B">
        <w:t>chisla</w:t>
      </w:r>
      <w:proofErr w:type="spellEnd"/>
      <w:r w:rsidRPr="00563F1B">
        <w:t>']) буде масивом виду</w:t>
      </w:r>
    </w:p>
    <w:p w14:paraId="5E29D05F" w14:textId="77777777" w:rsidR="00563F1B" w:rsidRPr="00563F1B" w:rsidRDefault="00563F1B" w:rsidP="00563F1B">
      <w:pPr>
        <w:pStyle w:val="afc"/>
        <w:ind w:left="567"/>
      </w:pPr>
      <w:r w:rsidRPr="00563F1B">
        <w:t xml:space="preserve">$ </w:t>
      </w:r>
      <w:proofErr w:type="spellStart"/>
      <w:r w:rsidRPr="00563F1B">
        <w:t>Chisla</w:t>
      </w:r>
      <w:proofErr w:type="spellEnd"/>
      <w:r w:rsidRPr="00563F1B">
        <w:t xml:space="preserve"> = array (0 =&gt; "chislo1",</w:t>
      </w:r>
    </w:p>
    <w:p w14:paraId="052BB56A" w14:textId="77777777" w:rsidR="00563F1B" w:rsidRPr="00563F1B" w:rsidRDefault="00563F1B" w:rsidP="00563F1B">
      <w:pPr>
        <w:pStyle w:val="afc"/>
        <w:ind w:left="567"/>
        <w:rPr>
          <w:rFonts w:eastAsia="Courier New"/>
        </w:rPr>
      </w:pPr>
      <w:r w:rsidRPr="00563F1B">
        <w:tab/>
      </w:r>
      <w:r w:rsidRPr="00563F1B">
        <w:tab/>
      </w:r>
      <w:r w:rsidRPr="00563F1B">
        <w:tab/>
        <w:t xml:space="preserve"> 1 =&gt; "chislo2",</w:t>
      </w:r>
    </w:p>
    <w:p w14:paraId="78DB625F" w14:textId="77777777" w:rsidR="00563F1B" w:rsidRPr="00563F1B" w:rsidRDefault="00563F1B" w:rsidP="00563F1B">
      <w:pPr>
        <w:pStyle w:val="afc"/>
        <w:ind w:left="567"/>
      </w:pPr>
      <w:r w:rsidRPr="00563F1B">
        <w:rPr>
          <w:rFonts w:eastAsia="Courier New"/>
        </w:rPr>
        <w:t xml:space="preserve"> </w:t>
      </w:r>
      <w:r w:rsidRPr="00563F1B">
        <w:tab/>
      </w:r>
      <w:r w:rsidRPr="00563F1B">
        <w:tab/>
      </w:r>
      <w:r w:rsidRPr="00563F1B">
        <w:tab/>
        <w:t xml:space="preserve"> 2 =&gt; "chislo3");</w:t>
      </w:r>
    </w:p>
    <w:p w14:paraId="70030B1F" w14:textId="77777777" w:rsidR="00563F1B" w:rsidRPr="00563F1B" w:rsidRDefault="00563F1B" w:rsidP="00563F1B">
      <w:pPr>
        <w:pStyle w:val="af7"/>
      </w:pPr>
      <w:r w:rsidRPr="00563F1B">
        <w:t>Можна також вказувати імена ключів майбутнього асоціативного масиву, наприклад:</w:t>
      </w:r>
    </w:p>
    <w:p w14:paraId="3FCE9C5F" w14:textId="77777777" w:rsidR="00563F1B" w:rsidRPr="00563F1B" w:rsidRDefault="00563F1B" w:rsidP="00563F1B">
      <w:pPr>
        <w:pStyle w:val="afc"/>
        <w:ind w:left="567"/>
      </w:pPr>
      <w:r w:rsidRPr="00563F1B">
        <w:t>&lt;INPUT type = "text" name = "</w:t>
      </w:r>
      <w:proofErr w:type="spellStart"/>
      <w:r w:rsidRPr="00563F1B">
        <w:t>chisla</w:t>
      </w:r>
      <w:proofErr w:type="spellEnd"/>
      <w:r w:rsidRPr="00563F1B">
        <w:t xml:space="preserve"> [one]"&gt;</w:t>
      </w:r>
    </w:p>
    <w:p w14:paraId="7451C8F1" w14:textId="77777777" w:rsidR="00563F1B" w:rsidRPr="00563F1B" w:rsidRDefault="00563F1B" w:rsidP="00563F1B">
      <w:pPr>
        <w:pStyle w:val="afc"/>
        <w:ind w:left="567"/>
      </w:pPr>
      <w:r w:rsidRPr="00563F1B">
        <w:t>&lt;INPUT type = "text" name = "</w:t>
      </w:r>
      <w:proofErr w:type="spellStart"/>
      <w:r w:rsidRPr="00563F1B">
        <w:t>chisla</w:t>
      </w:r>
      <w:proofErr w:type="spellEnd"/>
      <w:r w:rsidRPr="00563F1B">
        <w:t xml:space="preserve"> [two]"&gt;</w:t>
      </w:r>
    </w:p>
    <w:p w14:paraId="0096BCFE" w14:textId="77777777" w:rsidR="00563F1B" w:rsidRPr="00563F1B" w:rsidRDefault="00563F1B" w:rsidP="00563F1B">
      <w:pPr>
        <w:pStyle w:val="afc"/>
        <w:ind w:left="567"/>
      </w:pPr>
      <w:r w:rsidRPr="00563F1B">
        <w:t>&lt;INPUT type = "text" name = "</w:t>
      </w:r>
      <w:proofErr w:type="spellStart"/>
      <w:r w:rsidRPr="00563F1B">
        <w:t>chisla</w:t>
      </w:r>
      <w:proofErr w:type="spellEnd"/>
      <w:r w:rsidRPr="00563F1B">
        <w:t xml:space="preserve"> [three]"&gt;</w:t>
      </w:r>
    </w:p>
    <w:p w14:paraId="31DCFDEB" w14:textId="77777777" w:rsidR="00563F1B" w:rsidRPr="00563F1B" w:rsidRDefault="00563F1B" w:rsidP="00563F1B">
      <w:pPr>
        <w:pStyle w:val="af7"/>
      </w:pPr>
      <w:r w:rsidRPr="00563F1B">
        <w:t>При тому ж запиті значення $ _REQUEST [ '</w:t>
      </w:r>
      <w:proofErr w:type="spellStart"/>
      <w:r w:rsidRPr="00563F1B">
        <w:t>chisla</w:t>
      </w:r>
      <w:proofErr w:type="spellEnd"/>
      <w:r w:rsidRPr="00563F1B">
        <w:t>'] буде масивом виду</w:t>
      </w:r>
    </w:p>
    <w:p w14:paraId="6B128D44" w14:textId="77777777" w:rsidR="00563F1B" w:rsidRPr="00563F1B" w:rsidRDefault="00563F1B" w:rsidP="00563F1B">
      <w:pPr>
        <w:pStyle w:val="afc"/>
        <w:ind w:left="567"/>
      </w:pPr>
      <w:r w:rsidRPr="00563F1B">
        <w:t xml:space="preserve">$ </w:t>
      </w:r>
      <w:proofErr w:type="spellStart"/>
      <w:r w:rsidRPr="00563F1B">
        <w:t>Chisla</w:t>
      </w:r>
      <w:proofErr w:type="spellEnd"/>
      <w:r w:rsidRPr="00563F1B">
        <w:t xml:space="preserve"> = array </w:t>
      </w:r>
      <w:proofErr w:type="gramStart"/>
      <w:r w:rsidRPr="00563F1B">
        <w:t>( "</w:t>
      </w:r>
      <w:proofErr w:type="gramEnd"/>
      <w:r w:rsidRPr="00563F1B">
        <w:t>one" =&gt; "chislo1",</w:t>
      </w:r>
    </w:p>
    <w:p w14:paraId="41C267BC" w14:textId="77777777" w:rsidR="00563F1B" w:rsidRPr="00563F1B" w:rsidRDefault="00563F1B" w:rsidP="00563F1B">
      <w:pPr>
        <w:pStyle w:val="afc"/>
        <w:ind w:left="567"/>
        <w:rPr>
          <w:rFonts w:eastAsia="Courier New"/>
        </w:rPr>
      </w:pPr>
      <w:r w:rsidRPr="00563F1B">
        <w:tab/>
      </w:r>
      <w:r w:rsidRPr="00563F1B">
        <w:tab/>
      </w:r>
      <w:r w:rsidRPr="00563F1B">
        <w:tab/>
        <w:t xml:space="preserve"> "Two" =&gt; "chislo2",</w:t>
      </w:r>
    </w:p>
    <w:p w14:paraId="5A125EB4" w14:textId="77777777" w:rsidR="00563F1B" w:rsidRPr="00563F1B" w:rsidRDefault="00563F1B" w:rsidP="00563F1B">
      <w:pPr>
        <w:pStyle w:val="afc"/>
        <w:ind w:left="567"/>
      </w:pPr>
      <w:r w:rsidRPr="00563F1B">
        <w:rPr>
          <w:rFonts w:eastAsia="Courier New"/>
        </w:rPr>
        <w:t xml:space="preserve"> </w:t>
      </w:r>
      <w:r w:rsidRPr="00563F1B">
        <w:tab/>
      </w:r>
      <w:r w:rsidRPr="00563F1B">
        <w:tab/>
      </w:r>
      <w:r w:rsidRPr="00563F1B">
        <w:tab/>
        <w:t xml:space="preserve"> "Three" =&gt; "chislo3");</w:t>
      </w:r>
    </w:p>
    <w:p w14:paraId="75372118" w14:textId="77777777" w:rsidR="00563F1B" w:rsidRPr="00563F1B" w:rsidRDefault="00563F1B" w:rsidP="00563F1B">
      <w:pPr>
        <w:pStyle w:val="af7"/>
      </w:pPr>
      <w:r w:rsidRPr="00563F1B">
        <w:t xml:space="preserve">Іноді виникає необхідність дізнатися значення будь-якої змінної оточення, наприклад метод, який використовували при передачі запиту або IP-адреса комп'ютера, що відправив запит. Отримати таку інформацію можна за допомогою функції </w:t>
      </w:r>
      <w:proofErr w:type="spellStart"/>
      <w:r w:rsidRPr="00563F1B">
        <w:t>getenv</w:t>
      </w:r>
      <w:proofErr w:type="spellEnd"/>
      <w:r w:rsidRPr="00563F1B">
        <w:t xml:space="preserve"> (). Вона повертає значення змінної оточення, ім'я якої передане їй як параметр.</w:t>
      </w:r>
    </w:p>
    <w:p w14:paraId="5EFD8C41" w14:textId="77777777" w:rsidR="00563F1B" w:rsidRPr="00563F1B" w:rsidRDefault="00563F1B" w:rsidP="00563F1B">
      <w:pPr>
        <w:pStyle w:val="afc"/>
        <w:ind w:left="540"/>
      </w:pPr>
      <w:bookmarkStart w:id="26" w:name="example.4.3"/>
      <w:bookmarkEnd w:id="26"/>
      <w:r w:rsidRPr="00563F1B">
        <w:t>&lt;?</w:t>
      </w:r>
    </w:p>
    <w:p w14:paraId="3FFA8117" w14:textId="77777777" w:rsidR="00563F1B" w:rsidRPr="00563F1B" w:rsidRDefault="00563F1B" w:rsidP="00563F1B">
      <w:pPr>
        <w:pStyle w:val="afc"/>
        <w:ind w:left="540"/>
        <w:rPr>
          <w:rFonts w:eastAsia="Courier New"/>
        </w:rPr>
      </w:pPr>
      <w:proofErr w:type="spellStart"/>
      <w:r w:rsidRPr="00563F1B">
        <w:t>getenv</w:t>
      </w:r>
      <w:proofErr w:type="spellEnd"/>
      <w:r w:rsidRPr="00563F1B">
        <w:t xml:space="preserve"> </w:t>
      </w:r>
      <w:proofErr w:type="gramStart"/>
      <w:r w:rsidRPr="00563F1B">
        <w:t>( "</w:t>
      </w:r>
      <w:proofErr w:type="gramEnd"/>
      <w:r w:rsidRPr="00563F1B">
        <w:t xml:space="preserve">REQUEST_METHOD"); </w:t>
      </w:r>
    </w:p>
    <w:p w14:paraId="08372347" w14:textId="77777777" w:rsidR="00563F1B" w:rsidRPr="00563F1B" w:rsidRDefault="00563F1B" w:rsidP="00563F1B">
      <w:pPr>
        <w:pStyle w:val="afc"/>
        <w:ind w:left="540"/>
      </w:pPr>
      <w:r w:rsidRPr="00563F1B">
        <w:rPr>
          <w:rFonts w:eastAsia="Courier New"/>
        </w:rPr>
        <w:t xml:space="preserve"> // </w:t>
      </w:r>
      <w:proofErr w:type="spellStart"/>
      <w:r w:rsidRPr="00563F1B">
        <w:rPr>
          <w:rFonts w:eastAsia="Courier New"/>
        </w:rPr>
        <w:t>поверне</w:t>
      </w:r>
      <w:proofErr w:type="spellEnd"/>
      <w:r w:rsidRPr="00563F1B">
        <w:rPr>
          <w:rFonts w:eastAsia="Courier New"/>
        </w:rPr>
        <w:t xml:space="preserve"> </w:t>
      </w:r>
      <w:proofErr w:type="spellStart"/>
      <w:r w:rsidRPr="00563F1B">
        <w:rPr>
          <w:rFonts w:eastAsia="Courier New"/>
        </w:rPr>
        <w:t>використаний</w:t>
      </w:r>
      <w:proofErr w:type="spellEnd"/>
      <w:r w:rsidRPr="00563F1B">
        <w:rPr>
          <w:rFonts w:eastAsia="Courier New"/>
        </w:rPr>
        <w:t xml:space="preserve"> </w:t>
      </w:r>
      <w:proofErr w:type="spellStart"/>
      <w:r w:rsidRPr="00563F1B">
        <w:rPr>
          <w:rFonts w:eastAsia="Courier New"/>
        </w:rPr>
        <w:t>метод</w:t>
      </w:r>
      <w:proofErr w:type="spellEnd"/>
    </w:p>
    <w:p w14:paraId="46511F0D" w14:textId="77777777" w:rsidR="00563F1B" w:rsidRPr="00563F1B" w:rsidRDefault="00563F1B" w:rsidP="00563F1B">
      <w:pPr>
        <w:pStyle w:val="afc"/>
        <w:ind w:left="540"/>
        <w:rPr>
          <w:rFonts w:eastAsia="Courier New"/>
        </w:rPr>
      </w:pPr>
      <w:r w:rsidRPr="00563F1B">
        <w:t xml:space="preserve">echo </w:t>
      </w:r>
      <w:proofErr w:type="spellStart"/>
      <w:r w:rsidRPr="00563F1B">
        <w:t>getenv</w:t>
      </w:r>
      <w:proofErr w:type="spellEnd"/>
      <w:r w:rsidRPr="00563F1B">
        <w:t xml:space="preserve"> </w:t>
      </w:r>
      <w:proofErr w:type="gramStart"/>
      <w:r w:rsidRPr="00563F1B">
        <w:t>( "</w:t>
      </w:r>
      <w:proofErr w:type="gramEnd"/>
      <w:r w:rsidRPr="00563F1B">
        <w:t xml:space="preserve">REMOTE_ADDR"); </w:t>
      </w:r>
    </w:p>
    <w:p w14:paraId="312121C5" w14:textId="77777777" w:rsidR="00563F1B" w:rsidRPr="00563F1B" w:rsidRDefault="00563F1B" w:rsidP="00563F1B">
      <w:pPr>
        <w:pStyle w:val="afc"/>
        <w:ind w:left="540"/>
        <w:rPr>
          <w:rFonts w:eastAsia="Courier New"/>
        </w:rPr>
      </w:pPr>
      <w:r w:rsidRPr="00563F1B">
        <w:rPr>
          <w:rFonts w:eastAsia="Courier New"/>
        </w:rPr>
        <w:t xml:space="preserve"> // </w:t>
      </w:r>
      <w:proofErr w:type="spellStart"/>
      <w:r w:rsidRPr="00563F1B">
        <w:rPr>
          <w:rFonts w:eastAsia="Courier New"/>
        </w:rPr>
        <w:t>виведе</w:t>
      </w:r>
      <w:proofErr w:type="spellEnd"/>
      <w:r w:rsidRPr="00563F1B">
        <w:rPr>
          <w:rFonts w:eastAsia="Courier New"/>
        </w:rPr>
        <w:t xml:space="preserve"> IP-</w:t>
      </w:r>
      <w:proofErr w:type="spellStart"/>
      <w:r w:rsidRPr="00563F1B">
        <w:rPr>
          <w:rFonts w:eastAsia="Courier New"/>
        </w:rPr>
        <w:t>адреса</w:t>
      </w:r>
      <w:proofErr w:type="spellEnd"/>
      <w:r w:rsidRPr="00563F1B">
        <w:rPr>
          <w:rFonts w:eastAsia="Courier New"/>
        </w:rPr>
        <w:t xml:space="preserve"> </w:t>
      </w:r>
      <w:proofErr w:type="spellStart"/>
      <w:r w:rsidRPr="00563F1B">
        <w:rPr>
          <w:rFonts w:eastAsia="Courier New"/>
        </w:rPr>
        <w:t>користувача</w:t>
      </w:r>
      <w:proofErr w:type="spellEnd"/>
      <w:r w:rsidRPr="00563F1B">
        <w:rPr>
          <w:rFonts w:eastAsia="Courier New"/>
        </w:rPr>
        <w:t xml:space="preserve">, </w:t>
      </w:r>
    </w:p>
    <w:p w14:paraId="5F19598E" w14:textId="77777777" w:rsidR="00563F1B" w:rsidRPr="00563F1B" w:rsidRDefault="00563F1B" w:rsidP="00563F1B">
      <w:pPr>
        <w:pStyle w:val="afc"/>
        <w:ind w:left="540"/>
      </w:pPr>
      <w:r w:rsidRPr="00563F1B">
        <w:rPr>
          <w:rFonts w:eastAsia="Courier New"/>
        </w:rPr>
        <w:t xml:space="preserve"> // </w:t>
      </w:r>
      <w:proofErr w:type="spellStart"/>
      <w:r w:rsidRPr="00563F1B">
        <w:rPr>
          <w:rFonts w:eastAsia="Courier New"/>
        </w:rPr>
        <w:t>послав</w:t>
      </w:r>
      <w:proofErr w:type="spellEnd"/>
      <w:r w:rsidRPr="00563F1B">
        <w:rPr>
          <w:rFonts w:eastAsia="Courier New"/>
        </w:rPr>
        <w:t xml:space="preserve"> </w:t>
      </w:r>
      <w:proofErr w:type="spellStart"/>
      <w:r w:rsidRPr="00563F1B">
        <w:rPr>
          <w:rFonts w:eastAsia="Courier New"/>
        </w:rPr>
        <w:t>запит</w:t>
      </w:r>
      <w:proofErr w:type="spellEnd"/>
    </w:p>
    <w:p w14:paraId="6A8D985D" w14:textId="77777777" w:rsidR="00563F1B" w:rsidRPr="00563F1B" w:rsidRDefault="00563F1B" w:rsidP="00563F1B">
      <w:pPr>
        <w:pStyle w:val="afc"/>
        <w:ind w:left="540"/>
      </w:pPr>
      <w:r w:rsidRPr="00563F1B">
        <w:t>?&gt;</w:t>
      </w:r>
    </w:p>
    <w:p w14:paraId="15B90A8C" w14:textId="77777777" w:rsidR="00F46851" w:rsidRPr="00F46851" w:rsidRDefault="00F46851" w:rsidP="00F46851">
      <w:pPr>
        <w:pStyle w:val="af7"/>
      </w:pPr>
      <w:r w:rsidRPr="00F46851">
        <w:t>Як ми вже говорили, якщо використовується метод GET, то дані передаються додаванням рядка запиту у вигляді пар «</w:t>
      </w:r>
      <w:proofErr w:type="spellStart"/>
      <w:r w:rsidRPr="00F46851">
        <w:t>ім'я_змінної</w:t>
      </w:r>
      <w:proofErr w:type="spellEnd"/>
      <w:r w:rsidRPr="00F46851">
        <w:t xml:space="preserve"> = значення до URL-</w:t>
      </w:r>
      <w:proofErr w:type="spellStart"/>
      <w:r w:rsidRPr="00F46851">
        <w:t>адресою</w:t>
      </w:r>
      <w:proofErr w:type="spellEnd"/>
      <w:r w:rsidRPr="00F46851">
        <w:t xml:space="preserve"> ресурсу». Все, що записано в URL після </w:t>
      </w:r>
      <w:proofErr w:type="spellStart"/>
      <w:r w:rsidRPr="00F46851">
        <w:t>знака</w:t>
      </w:r>
      <w:proofErr w:type="spellEnd"/>
      <w:r w:rsidRPr="00F46851">
        <w:t xml:space="preserve"> питання, можна отримати за допомогою команди</w:t>
      </w:r>
    </w:p>
    <w:p w14:paraId="76D654AE" w14:textId="77777777" w:rsidR="00F46851" w:rsidRPr="00F46851" w:rsidRDefault="00F46851" w:rsidP="00F46851">
      <w:pPr>
        <w:pStyle w:val="afc"/>
        <w:ind w:left="567"/>
      </w:pPr>
      <w:proofErr w:type="spellStart"/>
      <w:r w:rsidRPr="00F46851">
        <w:t>getenv</w:t>
      </w:r>
      <w:proofErr w:type="spellEnd"/>
      <w:r w:rsidRPr="00F46851">
        <w:t xml:space="preserve"> </w:t>
      </w:r>
      <w:proofErr w:type="gramStart"/>
      <w:r w:rsidRPr="00F46851">
        <w:t>( "</w:t>
      </w:r>
      <w:proofErr w:type="gramEnd"/>
      <w:r w:rsidRPr="00F46851">
        <w:t>QUERY_STRING");</w:t>
      </w:r>
    </w:p>
    <w:p w14:paraId="177B7D6A" w14:textId="77777777" w:rsidR="00F46851" w:rsidRPr="00F46851" w:rsidRDefault="00F46851" w:rsidP="00F46851">
      <w:pPr>
        <w:pStyle w:val="af7"/>
      </w:pPr>
      <w:r w:rsidRPr="00F46851">
        <w:t>Завдяки цьому можна по методу GET передавати дані в якому-небудь іншому вигляді. Наприклад, вказувати тільки значення декількох параметрів через знак плюс, а в скрипті розбирати рядок запиту на частини або можна передавати значення всього одного параметра. В цьому випадку в масиві $ _GET з'явиться порожній елемент з ключем, рівним цьому значенню (всієї рядку запиту), причому символ «+», що зустрівся в рядку запиту, буде замінений на підкреслення «_».</w:t>
      </w:r>
    </w:p>
    <w:p w14:paraId="77871C0D" w14:textId="77777777" w:rsidR="00F46851" w:rsidRPr="00F46851" w:rsidRDefault="00F46851" w:rsidP="00F46851">
      <w:pPr>
        <w:pStyle w:val="af7"/>
      </w:pPr>
      <w:r w:rsidRPr="00F46851">
        <w:t xml:space="preserve">Методом POST дані передаються тільки за допомогою форм, і користувач (клієнт) не бачить, які саме дані відправляються сервера. Щоб їх побачити, хакер повинен підмінити нашу форму своєї. Тоді сервер відправить результати обробки неправильної форми не туди, куди потрібно. Щоб цього уникнути, </w:t>
      </w:r>
      <w:r w:rsidRPr="00F46851">
        <w:lastRenderedPageBreak/>
        <w:t xml:space="preserve">можна перевіряти адресу сторінки, з якої були послані дані. Це можна зробити знову ж за допомогою функції </w:t>
      </w:r>
      <w:proofErr w:type="spellStart"/>
      <w:r w:rsidRPr="00F46851">
        <w:t>getenv</w:t>
      </w:r>
      <w:proofErr w:type="spellEnd"/>
      <w:r w:rsidRPr="00F46851">
        <w:t xml:space="preserve"> ():</w:t>
      </w:r>
    </w:p>
    <w:p w14:paraId="154C290B" w14:textId="77777777" w:rsidR="00F46851" w:rsidRPr="00F46851" w:rsidRDefault="00F46851" w:rsidP="00F46851">
      <w:pPr>
        <w:pStyle w:val="afc"/>
        <w:ind w:left="567"/>
      </w:pPr>
      <w:proofErr w:type="spellStart"/>
      <w:r w:rsidRPr="00F46851">
        <w:t>getenv</w:t>
      </w:r>
      <w:proofErr w:type="spellEnd"/>
      <w:r w:rsidRPr="00F46851">
        <w:t xml:space="preserve"> </w:t>
      </w:r>
      <w:proofErr w:type="gramStart"/>
      <w:r w:rsidRPr="00F46851">
        <w:t>( "</w:t>
      </w:r>
      <w:proofErr w:type="gramEnd"/>
      <w:r w:rsidRPr="00F46851">
        <w:t>HTTP_REFERER");</w:t>
      </w:r>
    </w:p>
    <w:p w14:paraId="632367B8" w14:textId="77777777" w:rsidR="00F46851" w:rsidRPr="00F46851" w:rsidRDefault="00F46851" w:rsidP="00F46851">
      <w:pPr>
        <w:pStyle w:val="af7"/>
        <w:rPr>
          <w:i/>
          <w:iCs/>
        </w:rPr>
      </w:pPr>
      <w:r w:rsidRPr="00F46851">
        <w:rPr>
          <w:i/>
          <w:iCs/>
        </w:rPr>
        <w:t>Приклад обробки запиту за допомогою PHP</w:t>
      </w:r>
    </w:p>
    <w:p w14:paraId="7E92CE77" w14:textId="77777777" w:rsidR="00F46851" w:rsidRPr="00F46851" w:rsidRDefault="00F46851" w:rsidP="00F46851">
      <w:pPr>
        <w:pStyle w:val="af7"/>
      </w:pPr>
      <w:r w:rsidRPr="00F46851">
        <w:t xml:space="preserve">Припустимо, потрібно написати форму для реєстрації учасників школи програмування і після реєстрації відправити учаснику повідомлення. Ми не будемо відправляти що-небудь по електронній пошті, а просто </w:t>
      </w:r>
      <w:proofErr w:type="spellStart"/>
      <w:r w:rsidRPr="00F46851">
        <w:t>сгенерируем</w:t>
      </w:r>
      <w:proofErr w:type="spellEnd"/>
      <w:r w:rsidRPr="00F46851">
        <w:t xml:space="preserve"> це повідомлення і виведемо його на екран браузера. Початковий варіант форми реєстрації ми вже наводили вище. Змінимо його таким чином, щоб кожен реєструється міг вибрати скільки завгодно курсів для відвідування, і не будемо підтверджувати отримання реєстраційної форми.</w:t>
      </w:r>
    </w:p>
    <w:p w14:paraId="10731D0B" w14:textId="77777777" w:rsidR="00F46851" w:rsidRPr="00F46851" w:rsidRDefault="00F46851" w:rsidP="00F46851">
      <w:pPr>
        <w:pStyle w:val="afc"/>
        <w:ind w:left="567"/>
      </w:pPr>
      <w:r w:rsidRPr="00F46851">
        <w:t xml:space="preserve">&lt;H2&gt; </w:t>
      </w:r>
      <w:proofErr w:type="spellStart"/>
      <w:r w:rsidRPr="00F46851">
        <w:t>Форма</w:t>
      </w:r>
      <w:proofErr w:type="spellEnd"/>
      <w:r w:rsidRPr="00F46851">
        <w:t xml:space="preserve"> </w:t>
      </w:r>
      <w:proofErr w:type="spellStart"/>
      <w:r w:rsidRPr="00F46851">
        <w:t>для</w:t>
      </w:r>
      <w:proofErr w:type="spellEnd"/>
      <w:r w:rsidRPr="00F46851">
        <w:t xml:space="preserve"> </w:t>
      </w:r>
      <w:proofErr w:type="spellStart"/>
      <w:r w:rsidRPr="00F46851">
        <w:t>реєстрації</w:t>
      </w:r>
      <w:proofErr w:type="spellEnd"/>
      <w:r w:rsidRPr="00F46851">
        <w:t xml:space="preserve"> </w:t>
      </w:r>
      <w:proofErr w:type="spellStart"/>
      <w:r w:rsidRPr="00F46851">
        <w:t>студентів</w:t>
      </w:r>
      <w:proofErr w:type="spellEnd"/>
      <w:r w:rsidRPr="00F46851">
        <w:t xml:space="preserve"> &lt;/ h2&gt;</w:t>
      </w:r>
    </w:p>
    <w:p w14:paraId="2B2DFC19" w14:textId="77777777" w:rsidR="00F46851" w:rsidRPr="00F46851" w:rsidRDefault="00F46851" w:rsidP="00F46851">
      <w:pPr>
        <w:pStyle w:val="afc"/>
        <w:ind w:left="567"/>
      </w:pPr>
      <w:r w:rsidRPr="00F46851">
        <w:t>&lt;Form action = "1.php" method = POST&gt;</w:t>
      </w:r>
    </w:p>
    <w:p w14:paraId="1E2D2167" w14:textId="77777777" w:rsidR="00F46851" w:rsidRPr="00F46851" w:rsidRDefault="00F46851" w:rsidP="00F46851">
      <w:pPr>
        <w:pStyle w:val="afc"/>
        <w:ind w:left="567"/>
        <w:rPr>
          <w:rFonts w:eastAsia="Courier New"/>
        </w:rPr>
      </w:pPr>
      <w:proofErr w:type="spellStart"/>
      <w:r w:rsidRPr="00F46851">
        <w:t>Ім'я</w:t>
      </w:r>
      <w:proofErr w:type="spellEnd"/>
      <w:r w:rsidRPr="00F46851">
        <w:t xml:space="preserve"> &lt;</w:t>
      </w:r>
      <w:proofErr w:type="spellStart"/>
      <w:r w:rsidRPr="00F46851">
        <w:t>br</w:t>
      </w:r>
      <w:proofErr w:type="spellEnd"/>
      <w:r w:rsidRPr="00F46851">
        <w:t>&gt; &lt;input type = text name = "</w:t>
      </w:r>
      <w:proofErr w:type="spellStart"/>
      <w:r w:rsidRPr="00F46851">
        <w:t>first_name</w:t>
      </w:r>
      <w:proofErr w:type="spellEnd"/>
      <w:r w:rsidRPr="00F46851">
        <w:t xml:space="preserve">" </w:t>
      </w:r>
    </w:p>
    <w:p w14:paraId="4467297C" w14:textId="77777777" w:rsidR="00F46851" w:rsidRPr="00F46851" w:rsidRDefault="00F46851" w:rsidP="00F46851">
      <w:pPr>
        <w:pStyle w:val="afc"/>
        <w:ind w:left="567"/>
      </w:pPr>
      <w:r w:rsidRPr="00F46851">
        <w:rPr>
          <w:rFonts w:eastAsia="Courier New"/>
        </w:rPr>
        <w:t xml:space="preserve"> value = "</w:t>
      </w:r>
      <w:proofErr w:type="spellStart"/>
      <w:r w:rsidRPr="00F46851">
        <w:rPr>
          <w:rFonts w:eastAsia="Courier New"/>
        </w:rPr>
        <w:t>Введіть</w:t>
      </w:r>
      <w:proofErr w:type="spellEnd"/>
      <w:r w:rsidRPr="00F46851">
        <w:rPr>
          <w:rFonts w:eastAsia="Courier New"/>
        </w:rPr>
        <w:t xml:space="preserve"> </w:t>
      </w:r>
      <w:proofErr w:type="spellStart"/>
      <w:r w:rsidRPr="00F46851">
        <w:rPr>
          <w:rFonts w:eastAsia="Courier New"/>
        </w:rPr>
        <w:t>Ваше</w:t>
      </w:r>
      <w:proofErr w:type="spellEnd"/>
      <w:r w:rsidRPr="00F46851">
        <w:rPr>
          <w:rFonts w:eastAsia="Courier New"/>
        </w:rPr>
        <w:t xml:space="preserve"> </w:t>
      </w:r>
      <w:proofErr w:type="spellStart"/>
      <w:r w:rsidRPr="00F46851">
        <w:rPr>
          <w:rFonts w:eastAsia="Courier New"/>
        </w:rPr>
        <w:t>ім'я</w:t>
      </w:r>
      <w:proofErr w:type="spellEnd"/>
      <w:r w:rsidRPr="00F46851">
        <w:rPr>
          <w:rFonts w:eastAsia="Courier New"/>
        </w:rPr>
        <w:t>"&gt; &lt;</w:t>
      </w:r>
      <w:proofErr w:type="spellStart"/>
      <w:r w:rsidRPr="00F46851">
        <w:rPr>
          <w:rFonts w:eastAsia="Courier New"/>
        </w:rPr>
        <w:t>br</w:t>
      </w:r>
      <w:proofErr w:type="spellEnd"/>
      <w:r w:rsidRPr="00F46851">
        <w:rPr>
          <w:rFonts w:eastAsia="Courier New"/>
        </w:rPr>
        <w:t>&gt;</w:t>
      </w:r>
    </w:p>
    <w:p w14:paraId="44AF554F" w14:textId="77777777" w:rsidR="00F46851" w:rsidRPr="00F46851" w:rsidRDefault="00F46851" w:rsidP="00F46851">
      <w:pPr>
        <w:pStyle w:val="afc"/>
        <w:ind w:left="567"/>
      </w:pPr>
      <w:proofErr w:type="spellStart"/>
      <w:r w:rsidRPr="00F46851">
        <w:t>Прізвище</w:t>
      </w:r>
      <w:proofErr w:type="spellEnd"/>
      <w:r w:rsidRPr="00F46851">
        <w:t xml:space="preserve"> &lt;</w:t>
      </w:r>
      <w:proofErr w:type="spellStart"/>
      <w:r w:rsidRPr="00F46851">
        <w:t>br</w:t>
      </w:r>
      <w:proofErr w:type="spellEnd"/>
      <w:r w:rsidRPr="00F46851">
        <w:t>&gt; &lt;input type = text name = "</w:t>
      </w:r>
      <w:proofErr w:type="spellStart"/>
      <w:r w:rsidRPr="00F46851">
        <w:t>last_name</w:t>
      </w:r>
      <w:proofErr w:type="spellEnd"/>
      <w:r w:rsidRPr="00F46851">
        <w:t>"&gt; &lt;</w:t>
      </w:r>
      <w:proofErr w:type="spellStart"/>
      <w:r w:rsidRPr="00F46851">
        <w:t>br</w:t>
      </w:r>
      <w:proofErr w:type="spellEnd"/>
      <w:r w:rsidRPr="00F46851">
        <w:t>&gt;</w:t>
      </w:r>
    </w:p>
    <w:p w14:paraId="15689AAF" w14:textId="77777777" w:rsidR="00F46851" w:rsidRPr="00F46851" w:rsidRDefault="00F46851" w:rsidP="00F46851">
      <w:pPr>
        <w:pStyle w:val="afc"/>
        <w:ind w:left="567"/>
      </w:pPr>
      <w:r w:rsidRPr="00F46851">
        <w:t>E-mail &lt;</w:t>
      </w:r>
      <w:proofErr w:type="spellStart"/>
      <w:r w:rsidRPr="00F46851">
        <w:t>br</w:t>
      </w:r>
      <w:proofErr w:type="spellEnd"/>
      <w:r w:rsidRPr="00F46851">
        <w:t>&gt; &lt;input type = text name = "email"&gt; &lt;</w:t>
      </w:r>
      <w:proofErr w:type="spellStart"/>
      <w:r w:rsidRPr="00F46851">
        <w:t>br</w:t>
      </w:r>
      <w:proofErr w:type="spellEnd"/>
      <w:r w:rsidRPr="00F46851">
        <w:t>&gt;</w:t>
      </w:r>
    </w:p>
    <w:p w14:paraId="6902DD06" w14:textId="77777777" w:rsidR="00F46851" w:rsidRPr="00F46851" w:rsidRDefault="00F46851" w:rsidP="00F46851">
      <w:pPr>
        <w:pStyle w:val="afc"/>
        <w:ind w:left="567"/>
      </w:pPr>
      <w:r w:rsidRPr="00F46851">
        <w:t xml:space="preserve">&lt;P&gt; </w:t>
      </w:r>
      <w:proofErr w:type="spellStart"/>
      <w:r w:rsidRPr="00F46851">
        <w:t>Виберіть</w:t>
      </w:r>
      <w:proofErr w:type="spellEnd"/>
      <w:r w:rsidRPr="00F46851">
        <w:t xml:space="preserve"> </w:t>
      </w:r>
      <w:proofErr w:type="spellStart"/>
      <w:r w:rsidRPr="00F46851">
        <w:t>курс</w:t>
      </w:r>
      <w:proofErr w:type="spellEnd"/>
      <w:r w:rsidRPr="00F46851">
        <w:t xml:space="preserve">, </w:t>
      </w:r>
      <w:proofErr w:type="spellStart"/>
      <w:r w:rsidRPr="00F46851">
        <w:t>який</w:t>
      </w:r>
      <w:proofErr w:type="spellEnd"/>
      <w:r w:rsidRPr="00F46851">
        <w:t xml:space="preserve"> </w:t>
      </w:r>
      <w:proofErr w:type="spellStart"/>
      <w:r w:rsidRPr="00F46851">
        <w:t>ви</w:t>
      </w:r>
      <w:proofErr w:type="spellEnd"/>
      <w:r w:rsidRPr="00F46851">
        <w:t xml:space="preserve"> б </w:t>
      </w:r>
      <w:proofErr w:type="spellStart"/>
      <w:r w:rsidRPr="00F46851">
        <w:t>хотіли</w:t>
      </w:r>
      <w:proofErr w:type="spellEnd"/>
      <w:r w:rsidRPr="00F46851">
        <w:t xml:space="preserve"> </w:t>
      </w:r>
      <w:proofErr w:type="spellStart"/>
      <w:r w:rsidRPr="00F46851">
        <w:t>відвідувати</w:t>
      </w:r>
      <w:proofErr w:type="spellEnd"/>
      <w:r w:rsidRPr="00F46851">
        <w:t>: &lt;</w:t>
      </w:r>
      <w:proofErr w:type="spellStart"/>
      <w:r w:rsidRPr="00F46851">
        <w:t>br</w:t>
      </w:r>
      <w:proofErr w:type="spellEnd"/>
      <w:r w:rsidRPr="00F46851">
        <w:t>&gt;</w:t>
      </w:r>
    </w:p>
    <w:p w14:paraId="2DE62AE3" w14:textId="77777777" w:rsidR="00F46851" w:rsidRPr="00F46851" w:rsidRDefault="00F46851" w:rsidP="00F46851">
      <w:pPr>
        <w:pStyle w:val="afc"/>
        <w:ind w:left="567"/>
      </w:pPr>
      <w:r w:rsidRPr="00F46851">
        <w:t>&lt;Input type = checkbox name = '</w:t>
      </w:r>
      <w:proofErr w:type="spellStart"/>
      <w:r w:rsidRPr="00F46851">
        <w:t>kurs</w:t>
      </w:r>
      <w:proofErr w:type="spellEnd"/>
      <w:r w:rsidRPr="00F46851">
        <w:t xml:space="preserve"> []' value = 'PHP'&gt; PHP &lt;</w:t>
      </w:r>
      <w:proofErr w:type="spellStart"/>
      <w:r w:rsidRPr="00F46851">
        <w:t>br</w:t>
      </w:r>
      <w:proofErr w:type="spellEnd"/>
      <w:r w:rsidRPr="00F46851">
        <w:t>&gt;</w:t>
      </w:r>
    </w:p>
    <w:p w14:paraId="72081C08" w14:textId="77777777" w:rsidR="00F46851" w:rsidRPr="00F46851" w:rsidRDefault="00F46851" w:rsidP="00F46851">
      <w:pPr>
        <w:pStyle w:val="afc"/>
        <w:ind w:left="567"/>
      </w:pPr>
      <w:r w:rsidRPr="00F46851">
        <w:t>&lt;Input type = checkbox name = '</w:t>
      </w:r>
      <w:proofErr w:type="spellStart"/>
      <w:r w:rsidRPr="00F46851">
        <w:t>kurs</w:t>
      </w:r>
      <w:proofErr w:type="spellEnd"/>
      <w:r w:rsidRPr="00F46851">
        <w:t xml:space="preserve"> []' value = 'Lisp'&gt; Lisp &lt;</w:t>
      </w:r>
      <w:proofErr w:type="spellStart"/>
      <w:r w:rsidRPr="00F46851">
        <w:t>br</w:t>
      </w:r>
      <w:proofErr w:type="spellEnd"/>
      <w:r w:rsidRPr="00F46851">
        <w:t>&gt;</w:t>
      </w:r>
    </w:p>
    <w:p w14:paraId="3C284961" w14:textId="77777777" w:rsidR="00F46851" w:rsidRPr="00F46851" w:rsidRDefault="00F46851" w:rsidP="00F46851">
      <w:pPr>
        <w:pStyle w:val="afc"/>
        <w:ind w:left="567"/>
      </w:pPr>
      <w:r w:rsidRPr="00F46851">
        <w:t>&lt;Input type = checkbox name = '</w:t>
      </w:r>
      <w:proofErr w:type="spellStart"/>
      <w:r w:rsidRPr="00F46851">
        <w:t>kurs</w:t>
      </w:r>
      <w:proofErr w:type="spellEnd"/>
      <w:r w:rsidRPr="00F46851">
        <w:t xml:space="preserve"> []' value = 'Perl'&gt; Perl &lt;</w:t>
      </w:r>
      <w:proofErr w:type="spellStart"/>
      <w:r w:rsidRPr="00F46851">
        <w:t>br</w:t>
      </w:r>
      <w:proofErr w:type="spellEnd"/>
      <w:r w:rsidRPr="00F46851">
        <w:t>&gt;</w:t>
      </w:r>
    </w:p>
    <w:p w14:paraId="7093EC6C" w14:textId="77777777" w:rsidR="00F46851" w:rsidRPr="00F46851" w:rsidRDefault="00F46851" w:rsidP="00F46851">
      <w:pPr>
        <w:pStyle w:val="afc"/>
        <w:ind w:left="567"/>
      </w:pPr>
      <w:r w:rsidRPr="00F46851">
        <w:t>&lt;Input type = checkbox name = '</w:t>
      </w:r>
      <w:proofErr w:type="spellStart"/>
      <w:r w:rsidRPr="00F46851">
        <w:t>kurs</w:t>
      </w:r>
      <w:proofErr w:type="spellEnd"/>
      <w:r w:rsidRPr="00F46851">
        <w:t xml:space="preserve"> []' value = 'Unix'&gt; Unix &lt;</w:t>
      </w:r>
      <w:proofErr w:type="spellStart"/>
      <w:r w:rsidRPr="00F46851">
        <w:t>br</w:t>
      </w:r>
      <w:proofErr w:type="spellEnd"/>
      <w:r w:rsidRPr="00F46851">
        <w:t>&gt;</w:t>
      </w:r>
    </w:p>
    <w:p w14:paraId="75E1D16F" w14:textId="77777777" w:rsidR="00F46851" w:rsidRPr="00F46851" w:rsidRDefault="00F46851" w:rsidP="00F46851">
      <w:pPr>
        <w:pStyle w:val="afc"/>
        <w:ind w:left="567"/>
      </w:pPr>
      <w:r w:rsidRPr="00F46851">
        <w:t xml:space="preserve">&lt;P&gt; </w:t>
      </w:r>
      <w:proofErr w:type="spellStart"/>
      <w:r w:rsidRPr="00F46851">
        <w:t>Що</w:t>
      </w:r>
      <w:proofErr w:type="spellEnd"/>
      <w:r w:rsidRPr="00F46851">
        <w:t xml:space="preserve"> </w:t>
      </w:r>
      <w:proofErr w:type="spellStart"/>
      <w:r w:rsidRPr="00F46851">
        <w:t>ви</w:t>
      </w:r>
      <w:proofErr w:type="spellEnd"/>
      <w:r w:rsidRPr="00F46851">
        <w:t xml:space="preserve"> </w:t>
      </w:r>
      <w:proofErr w:type="spellStart"/>
      <w:r w:rsidRPr="00F46851">
        <w:t>хочете</w:t>
      </w:r>
      <w:proofErr w:type="spellEnd"/>
      <w:r w:rsidRPr="00F46851">
        <w:t xml:space="preserve">, </w:t>
      </w:r>
      <w:proofErr w:type="spellStart"/>
      <w:r w:rsidRPr="00F46851">
        <w:t>щоб</w:t>
      </w:r>
      <w:proofErr w:type="spellEnd"/>
      <w:r w:rsidRPr="00F46851">
        <w:t xml:space="preserve"> </w:t>
      </w:r>
      <w:proofErr w:type="spellStart"/>
      <w:r w:rsidRPr="00F46851">
        <w:t>ми</w:t>
      </w:r>
      <w:proofErr w:type="spellEnd"/>
      <w:r w:rsidRPr="00F46851">
        <w:t xml:space="preserve"> </w:t>
      </w:r>
      <w:proofErr w:type="spellStart"/>
      <w:r w:rsidRPr="00F46851">
        <w:t>знали</w:t>
      </w:r>
      <w:proofErr w:type="spellEnd"/>
      <w:r w:rsidRPr="00F46851">
        <w:t xml:space="preserve"> </w:t>
      </w:r>
      <w:proofErr w:type="spellStart"/>
      <w:r w:rsidRPr="00F46851">
        <w:t>про</w:t>
      </w:r>
      <w:proofErr w:type="spellEnd"/>
      <w:r w:rsidRPr="00F46851">
        <w:t xml:space="preserve"> </w:t>
      </w:r>
      <w:proofErr w:type="spellStart"/>
      <w:r w:rsidRPr="00F46851">
        <w:t>вас</w:t>
      </w:r>
      <w:proofErr w:type="spellEnd"/>
      <w:r w:rsidRPr="00F46851">
        <w:t>? &lt;BR&gt;</w:t>
      </w:r>
    </w:p>
    <w:p w14:paraId="732C863C" w14:textId="77777777" w:rsidR="00F46851" w:rsidRPr="00F46851" w:rsidRDefault="00F46851" w:rsidP="00F46851">
      <w:pPr>
        <w:pStyle w:val="afc"/>
        <w:ind w:left="567"/>
      </w:pPr>
      <w:r w:rsidRPr="00F46851">
        <w:t>&lt;</w:t>
      </w:r>
      <w:proofErr w:type="spellStart"/>
      <w:r w:rsidRPr="00F46851">
        <w:t>Textarea</w:t>
      </w:r>
      <w:proofErr w:type="spellEnd"/>
      <w:r w:rsidRPr="00F46851">
        <w:t xml:space="preserve"> name = "comment" cols = 32 rows = 5&gt; &lt;/ </w:t>
      </w:r>
      <w:proofErr w:type="spellStart"/>
      <w:r w:rsidRPr="00F46851">
        <w:t>textarea</w:t>
      </w:r>
      <w:proofErr w:type="spellEnd"/>
      <w:r w:rsidRPr="00F46851">
        <w:t>&gt;</w:t>
      </w:r>
    </w:p>
    <w:p w14:paraId="0E268FD4" w14:textId="77777777" w:rsidR="00F46851" w:rsidRPr="00F46851" w:rsidRDefault="00F46851" w:rsidP="00F46851">
      <w:pPr>
        <w:pStyle w:val="afc"/>
        <w:ind w:left="567"/>
      </w:pPr>
      <w:r w:rsidRPr="00F46851">
        <w:t>&lt;Input type = submit value = "</w:t>
      </w:r>
      <w:proofErr w:type="spellStart"/>
      <w:r w:rsidRPr="00F46851">
        <w:t>Відправити</w:t>
      </w:r>
      <w:proofErr w:type="spellEnd"/>
      <w:r w:rsidRPr="00F46851">
        <w:t>"&gt;</w:t>
      </w:r>
    </w:p>
    <w:p w14:paraId="78687E5F" w14:textId="77777777" w:rsidR="00F46851" w:rsidRPr="00F46851" w:rsidRDefault="00F46851" w:rsidP="00F46851">
      <w:pPr>
        <w:pStyle w:val="afc"/>
        <w:ind w:left="567"/>
      </w:pPr>
      <w:r w:rsidRPr="00F46851">
        <w:t>&lt;Input type = reset value = "</w:t>
      </w:r>
      <w:proofErr w:type="spellStart"/>
      <w:r w:rsidRPr="00F46851">
        <w:t>Скасувати</w:t>
      </w:r>
      <w:proofErr w:type="spellEnd"/>
      <w:r w:rsidRPr="00F46851">
        <w:t>"&gt;</w:t>
      </w:r>
    </w:p>
    <w:p w14:paraId="5BC4F1DB" w14:textId="77777777" w:rsidR="00F46851" w:rsidRPr="00F46851" w:rsidRDefault="00F46851" w:rsidP="00F46851">
      <w:pPr>
        <w:pStyle w:val="afc"/>
        <w:ind w:left="567"/>
        <w:rPr>
          <w:rStyle w:val="objectname"/>
        </w:rPr>
      </w:pPr>
      <w:r w:rsidRPr="00F46851">
        <w:t>&lt;/ Form&gt;</w:t>
      </w:r>
    </w:p>
    <w:p w14:paraId="1A6F9718" w14:textId="77777777" w:rsidR="000B59AD" w:rsidRPr="000B59AD" w:rsidRDefault="000B59AD" w:rsidP="000B59AD">
      <w:pPr>
        <w:pStyle w:val="af9"/>
      </w:pPr>
      <w:r w:rsidRPr="000B59AD">
        <w:rPr>
          <w:rStyle w:val="objectname"/>
        </w:rPr>
        <w:t xml:space="preserve">Лістинг form_final.html </w:t>
      </w:r>
    </w:p>
    <w:p w14:paraId="76E29D05" w14:textId="77777777" w:rsidR="000B59AD" w:rsidRPr="000B59AD" w:rsidRDefault="000B59AD" w:rsidP="000B59AD">
      <w:pPr>
        <w:pStyle w:val="af7"/>
      </w:pPr>
      <w:r w:rsidRPr="000B59AD">
        <w:t xml:space="preserve">Тут все досить просто і зрозуміло. Єдине, що можна відзначити, - це спосіб передачі значень елемента </w:t>
      </w:r>
      <w:proofErr w:type="spellStart"/>
      <w:r w:rsidRPr="000B59AD">
        <w:t>checkbox</w:t>
      </w:r>
      <w:proofErr w:type="spellEnd"/>
      <w:r w:rsidRPr="000B59AD">
        <w:t xml:space="preserve">. Коли ми пишемо в імені елемента </w:t>
      </w:r>
      <w:proofErr w:type="spellStart"/>
      <w:r w:rsidRPr="000B59AD">
        <w:t>kurs</w:t>
      </w:r>
      <w:proofErr w:type="spellEnd"/>
      <w:r w:rsidRPr="000B59AD">
        <w:t xml:space="preserve"> [], це означає, що перший зазначений елемент </w:t>
      </w:r>
      <w:proofErr w:type="spellStart"/>
      <w:r w:rsidRPr="000B59AD">
        <w:t>checkbox</w:t>
      </w:r>
      <w:proofErr w:type="spellEnd"/>
      <w:r w:rsidRPr="000B59AD">
        <w:t xml:space="preserve"> буде записаний в перший елемент масиву </w:t>
      </w:r>
      <w:proofErr w:type="spellStart"/>
      <w:r w:rsidRPr="000B59AD">
        <w:t>kurs</w:t>
      </w:r>
      <w:proofErr w:type="spellEnd"/>
      <w:r w:rsidRPr="000B59AD">
        <w:t xml:space="preserve">, другий зазначений </w:t>
      </w:r>
      <w:proofErr w:type="spellStart"/>
      <w:r w:rsidRPr="000B59AD">
        <w:t>checkbox</w:t>
      </w:r>
      <w:proofErr w:type="spellEnd"/>
      <w:r w:rsidRPr="000B59AD">
        <w:t xml:space="preserve"> - у другій елемент масиву і </w:t>
      </w:r>
      <w:proofErr w:type="spellStart"/>
      <w:r w:rsidRPr="000B59AD">
        <w:t>т.д</w:t>
      </w:r>
      <w:proofErr w:type="spellEnd"/>
      <w:r w:rsidRPr="000B59AD">
        <w:t xml:space="preserve">. Можна, звичайно, просто дати різні імена елементам </w:t>
      </w:r>
      <w:proofErr w:type="spellStart"/>
      <w:r w:rsidRPr="000B59AD">
        <w:t>checkbox</w:t>
      </w:r>
      <w:proofErr w:type="spellEnd"/>
      <w:r w:rsidRPr="000B59AD">
        <w:t>, але це ускладнить обробку даних, якщо курсів буде багато.</w:t>
      </w:r>
    </w:p>
    <w:p w14:paraId="6EAEB503" w14:textId="77777777" w:rsidR="000B59AD" w:rsidRPr="000B59AD" w:rsidRDefault="000B59AD" w:rsidP="000B59AD">
      <w:pPr>
        <w:pStyle w:val="af7"/>
      </w:pPr>
      <w:r w:rsidRPr="000B59AD">
        <w:t xml:space="preserve">Скрипт, який все це буде розбирати і обробляти, називається 1.php (форма посилається саме на цей файл, що записано в її атрибуті </w:t>
      </w:r>
      <w:proofErr w:type="spellStart"/>
      <w:r w:rsidRPr="000B59AD">
        <w:t>action</w:t>
      </w:r>
      <w:proofErr w:type="spellEnd"/>
      <w:r w:rsidRPr="000B59AD">
        <w:t>). За замовчуванням використовується для передачі метод GET, але ми вказали POST. За отриманими даними від зареєстрованого людини, скрипт генерує відповідне повідомлення. Якщо людина вибрала якісь курси, то йому виводиться повідомлення про час їх проведення і про лекторів, які їх читають. Якщо людина нічого не вибрав, то виводиться повідомлення про наступних зборах заочної школи програмістів (ЗШП).</w:t>
      </w:r>
    </w:p>
    <w:p w14:paraId="5A57E4A8" w14:textId="77777777" w:rsidR="000B59AD" w:rsidRPr="000B59AD" w:rsidRDefault="000B59AD" w:rsidP="000B59AD">
      <w:pPr>
        <w:pStyle w:val="afc"/>
        <w:ind w:left="567"/>
      </w:pPr>
      <w:r w:rsidRPr="000B59AD">
        <w:t>&lt;?</w:t>
      </w:r>
    </w:p>
    <w:p w14:paraId="78EBF145" w14:textId="77777777" w:rsidR="000B59AD" w:rsidRPr="000B59AD" w:rsidRDefault="000B59AD" w:rsidP="000B59AD">
      <w:pPr>
        <w:pStyle w:val="afc"/>
        <w:ind w:left="567"/>
      </w:pPr>
      <w:r w:rsidRPr="000B59AD">
        <w:t xml:space="preserve">// </w:t>
      </w:r>
      <w:proofErr w:type="spellStart"/>
      <w:r w:rsidRPr="000B59AD">
        <w:t>створимо</w:t>
      </w:r>
      <w:proofErr w:type="spellEnd"/>
      <w:r w:rsidRPr="000B59AD">
        <w:t xml:space="preserve"> </w:t>
      </w:r>
      <w:proofErr w:type="spellStart"/>
      <w:r w:rsidRPr="000B59AD">
        <w:t>масиви</w:t>
      </w:r>
      <w:proofErr w:type="spellEnd"/>
      <w:r w:rsidRPr="000B59AD">
        <w:t xml:space="preserve"> </w:t>
      </w:r>
      <w:proofErr w:type="spellStart"/>
      <w:r w:rsidRPr="000B59AD">
        <w:t>відповідностей</w:t>
      </w:r>
      <w:proofErr w:type="spellEnd"/>
      <w:r w:rsidRPr="000B59AD">
        <w:t xml:space="preserve"> </w:t>
      </w:r>
      <w:proofErr w:type="spellStart"/>
      <w:r w:rsidRPr="000B59AD">
        <w:t>курс-час</w:t>
      </w:r>
      <w:proofErr w:type="spellEnd"/>
      <w:r w:rsidRPr="000B59AD">
        <w:t xml:space="preserve"> </w:t>
      </w:r>
      <w:proofErr w:type="spellStart"/>
      <w:r w:rsidRPr="000B59AD">
        <w:t>його</w:t>
      </w:r>
      <w:proofErr w:type="spellEnd"/>
      <w:r w:rsidRPr="000B59AD">
        <w:t xml:space="preserve"> </w:t>
      </w:r>
    </w:p>
    <w:p w14:paraId="0E93E805" w14:textId="77777777" w:rsidR="000B59AD" w:rsidRPr="000B59AD" w:rsidRDefault="000B59AD" w:rsidP="000B59AD">
      <w:pPr>
        <w:pStyle w:val="afc"/>
        <w:ind w:left="567"/>
      </w:pPr>
      <w:r w:rsidRPr="000B59AD">
        <w:t xml:space="preserve">// </w:t>
      </w:r>
      <w:proofErr w:type="spellStart"/>
      <w:r w:rsidRPr="000B59AD">
        <w:t>проведення</w:t>
      </w:r>
      <w:proofErr w:type="spellEnd"/>
      <w:r w:rsidRPr="000B59AD">
        <w:t xml:space="preserve"> і </w:t>
      </w:r>
      <w:proofErr w:type="spellStart"/>
      <w:r w:rsidRPr="000B59AD">
        <w:t>курс-його</w:t>
      </w:r>
      <w:proofErr w:type="spellEnd"/>
      <w:r w:rsidRPr="000B59AD">
        <w:t xml:space="preserve"> </w:t>
      </w:r>
      <w:proofErr w:type="spellStart"/>
      <w:r w:rsidRPr="000B59AD">
        <w:t>лектор</w:t>
      </w:r>
      <w:proofErr w:type="spellEnd"/>
    </w:p>
    <w:p w14:paraId="5B38B658" w14:textId="77777777" w:rsidR="000B59AD" w:rsidRPr="000B59AD" w:rsidRDefault="000B59AD" w:rsidP="000B59AD">
      <w:pPr>
        <w:pStyle w:val="afc"/>
        <w:ind w:left="567"/>
        <w:rPr>
          <w:rFonts w:eastAsia="Courier New"/>
        </w:rPr>
      </w:pPr>
      <w:r w:rsidRPr="000B59AD">
        <w:t xml:space="preserve">$ Times = array </w:t>
      </w:r>
      <w:proofErr w:type="gramStart"/>
      <w:r w:rsidRPr="000B59AD">
        <w:t>( "</w:t>
      </w:r>
      <w:proofErr w:type="gramEnd"/>
      <w:r w:rsidRPr="000B59AD">
        <w:t>PHP" =&gt; "14.30", "Lisp" =&gt; "12.00",</w:t>
      </w:r>
    </w:p>
    <w:p w14:paraId="29B84675" w14:textId="77777777" w:rsidR="000B59AD" w:rsidRPr="000B59AD" w:rsidRDefault="000B59AD" w:rsidP="000B59AD">
      <w:pPr>
        <w:pStyle w:val="afc"/>
        <w:ind w:left="567"/>
      </w:pPr>
      <w:r w:rsidRPr="000B59AD">
        <w:rPr>
          <w:rFonts w:eastAsia="Courier New"/>
        </w:rPr>
        <w:t xml:space="preserve"> "Perl" =&gt; "15.00", "Unix" =&gt; "14.00");</w:t>
      </w:r>
    </w:p>
    <w:p w14:paraId="1D73ACFB" w14:textId="77777777" w:rsidR="000B59AD" w:rsidRPr="000B59AD" w:rsidRDefault="000B59AD" w:rsidP="000B59AD">
      <w:pPr>
        <w:pStyle w:val="afc"/>
        <w:ind w:left="567"/>
      </w:pPr>
      <w:r w:rsidRPr="000B59AD">
        <w:t xml:space="preserve">$ Lectors = array </w:t>
      </w:r>
      <w:proofErr w:type="gramStart"/>
      <w:r w:rsidRPr="000B59AD">
        <w:t>( "</w:t>
      </w:r>
      <w:proofErr w:type="gramEnd"/>
      <w:r w:rsidRPr="000B59AD">
        <w:t>PHP" =&gt; "</w:t>
      </w:r>
      <w:proofErr w:type="spellStart"/>
      <w:r w:rsidRPr="000B59AD">
        <w:t>Василь</w:t>
      </w:r>
      <w:proofErr w:type="spellEnd"/>
      <w:r w:rsidRPr="000B59AD">
        <w:t xml:space="preserve"> </w:t>
      </w:r>
      <w:proofErr w:type="spellStart"/>
      <w:r w:rsidRPr="000B59AD">
        <w:t>Васильович</w:t>
      </w:r>
      <w:proofErr w:type="spellEnd"/>
      <w:r w:rsidRPr="000B59AD">
        <w:t xml:space="preserve">", </w:t>
      </w:r>
    </w:p>
    <w:p w14:paraId="79BFCEAE" w14:textId="77777777" w:rsidR="000B59AD" w:rsidRPr="000B59AD" w:rsidRDefault="000B59AD" w:rsidP="000B59AD">
      <w:pPr>
        <w:pStyle w:val="afc"/>
        <w:ind w:left="567"/>
      </w:pPr>
      <w:r w:rsidRPr="000B59AD">
        <w:t>"Lisp" =&gt; "</w:t>
      </w:r>
      <w:proofErr w:type="spellStart"/>
      <w:r w:rsidRPr="000B59AD">
        <w:t>Іван</w:t>
      </w:r>
      <w:proofErr w:type="spellEnd"/>
      <w:r w:rsidRPr="000B59AD">
        <w:t xml:space="preserve"> </w:t>
      </w:r>
      <w:proofErr w:type="spellStart"/>
      <w:r w:rsidRPr="000B59AD">
        <w:t>Іванович</w:t>
      </w:r>
      <w:proofErr w:type="spellEnd"/>
      <w:r w:rsidRPr="000B59AD">
        <w:t>", "Perl" =&gt; "</w:t>
      </w:r>
      <w:proofErr w:type="spellStart"/>
      <w:r w:rsidRPr="000B59AD">
        <w:t>Петро</w:t>
      </w:r>
      <w:proofErr w:type="spellEnd"/>
      <w:r w:rsidRPr="000B59AD">
        <w:t xml:space="preserve"> </w:t>
      </w:r>
      <w:proofErr w:type="spellStart"/>
      <w:r w:rsidRPr="000B59AD">
        <w:t>Петрович</w:t>
      </w:r>
      <w:proofErr w:type="spellEnd"/>
      <w:r w:rsidRPr="000B59AD">
        <w:t>", "Unix" =&gt; "</w:t>
      </w:r>
      <w:proofErr w:type="spellStart"/>
      <w:r w:rsidRPr="000B59AD">
        <w:t>Семен</w:t>
      </w:r>
      <w:proofErr w:type="spellEnd"/>
      <w:r w:rsidRPr="000B59AD">
        <w:t xml:space="preserve"> </w:t>
      </w:r>
      <w:proofErr w:type="spellStart"/>
      <w:r w:rsidRPr="000B59AD">
        <w:t>Семенович</w:t>
      </w:r>
      <w:proofErr w:type="spellEnd"/>
      <w:r w:rsidRPr="000B59AD">
        <w:t>");</w:t>
      </w:r>
    </w:p>
    <w:p w14:paraId="4E68DD93" w14:textId="77777777" w:rsidR="000B59AD" w:rsidRPr="000B59AD" w:rsidRDefault="000B59AD" w:rsidP="000B59AD">
      <w:pPr>
        <w:pStyle w:val="afc"/>
        <w:ind w:left="567"/>
        <w:rPr>
          <w:rFonts w:eastAsia="Courier New"/>
        </w:rPr>
      </w:pPr>
      <w:r w:rsidRPr="000B59AD">
        <w:t xml:space="preserve">define </w:t>
      </w:r>
      <w:proofErr w:type="gramStart"/>
      <w:r w:rsidRPr="000B59AD">
        <w:t>( "</w:t>
      </w:r>
      <w:proofErr w:type="gramEnd"/>
      <w:r w:rsidRPr="000B59AD">
        <w:t xml:space="preserve">SIGN", "З </w:t>
      </w:r>
      <w:proofErr w:type="spellStart"/>
      <w:r w:rsidRPr="000B59AD">
        <w:t>повагою</w:t>
      </w:r>
      <w:proofErr w:type="spellEnd"/>
      <w:r w:rsidRPr="000B59AD">
        <w:t xml:space="preserve">, </w:t>
      </w:r>
      <w:proofErr w:type="spellStart"/>
      <w:r w:rsidRPr="000B59AD">
        <w:t>адміністрація</w:t>
      </w:r>
      <w:proofErr w:type="spellEnd"/>
      <w:r w:rsidRPr="000B59AD">
        <w:t xml:space="preserve">"); </w:t>
      </w:r>
    </w:p>
    <w:p w14:paraId="28092DB1" w14:textId="77777777" w:rsidR="000B59AD" w:rsidRPr="000B59AD" w:rsidRDefault="000B59AD" w:rsidP="000B59AD">
      <w:pPr>
        <w:pStyle w:val="afc"/>
        <w:ind w:left="567"/>
      </w:pPr>
      <w:r w:rsidRPr="000B59AD">
        <w:rPr>
          <w:rFonts w:eastAsia="Courier New"/>
        </w:rPr>
        <w:t xml:space="preserve"> // </w:t>
      </w:r>
      <w:proofErr w:type="spellStart"/>
      <w:r w:rsidRPr="000B59AD">
        <w:rPr>
          <w:rFonts w:eastAsia="Courier New"/>
        </w:rPr>
        <w:t>визначаємо</w:t>
      </w:r>
      <w:proofErr w:type="spellEnd"/>
      <w:r w:rsidRPr="000B59AD">
        <w:rPr>
          <w:rFonts w:eastAsia="Courier New"/>
        </w:rPr>
        <w:t xml:space="preserve"> </w:t>
      </w:r>
      <w:proofErr w:type="spellStart"/>
      <w:r w:rsidRPr="000B59AD">
        <w:rPr>
          <w:rFonts w:eastAsia="Courier New"/>
        </w:rPr>
        <w:t>підпис</w:t>
      </w:r>
      <w:proofErr w:type="spellEnd"/>
      <w:r w:rsidRPr="000B59AD">
        <w:rPr>
          <w:rFonts w:eastAsia="Courier New"/>
        </w:rPr>
        <w:t xml:space="preserve"> </w:t>
      </w:r>
      <w:proofErr w:type="spellStart"/>
      <w:r w:rsidRPr="000B59AD">
        <w:rPr>
          <w:rFonts w:eastAsia="Courier New"/>
        </w:rPr>
        <w:t>листи</w:t>
      </w:r>
      <w:proofErr w:type="spellEnd"/>
      <w:r w:rsidRPr="000B59AD">
        <w:rPr>
          <w:rFonts w:eastAsia="Courier New"/>
        </w:rPr>
        <w:t xml:space="preserve"> </w:t>
      </w:r>
      <w:proofErr w:type="spellStart"/>
      <w:r w:rsidRPr="000B59AD">
        <w:rPr>
          <w:rFonts w:eastAsia="Courier New"/>
        </w:rPr>
        <w:t>як</w:t>
      </w:r>
      <w:proofErr w:type="spellEnd"/>
      <w:r w:rsidRPr="000B59AD">
        <w:rPr>
          <w:rFonts w:eastAsia="Courier New"/>
        </w:rPr>
        <w:t xml:space="preserve"> </w:t>
      </w:r>
      <w:proofErr w:type="spellStart"/>
      <w:r w:rsidRPr="000B59AD">
        <w:rPr>
          <w:rFonts w:eastAsia="Courier New"/>
        </w:rPr>
        <w:t>константу</w:t>
      </w:r>
      <w:proofErr w:type="spellEnd"/>
    </w:p>
    <w:p w14:paraId="032A9840" w14:textId="77777777" w:rsidR="000B59AD" w:rsidRPr="000B59AD" w:rsidRDefault="000B59AD" w:rsidP="000B59AD">
      <w:pPr>
        <w:pStyle w:val="afc"/>
        <w:ind w:left="567"/>
        <w:rPr>
          <w:rFonts w:eastAsia="Courier New"/>
        </w:rPr>
      </w:pPr>
      <w:r w:rsidRPr="000B59AD">
        <w:t xml:space="preserve">define </w:t>
      </w:r>
      <w:proofErr w:type="gramStart"/>
      <w:r w:rsidRPr="000B59AD">
        <w:t>( "</w:t>
      </w:r>
      <w:proofErr w:type="gramEnd"/>
      <w:r w:rsidRPr="000B59AD">
        <w:t xml:space="preserve">MEETING_TIME", "18.00"); </w:t>
      </w:r>
    </w:p>
    <w:p w14:paraId="141F8487" w14:textId="77777777" w:rsidR="000B59AD" w:rsidRPr="000B59AD" w:rsidRDefault="000B59AD" w:rsidP="000B59AD">
      <w:pPr>
        <w:pStyle w:val="afc"/>
        <w:ind w:left="567"/>
      </w:pPr>
      <w:r w:rsidRPr="000B59AD">
        <w:rPr>
          <w:rFonts w:eastAsia="Courier New"/>
        </w:rPr>
        <w:t xml:space="preserve"> // </w:t>
      </w:r>
      <w:proofErr w:type="spellStart"/>
      <w:r w:rsidRPr="000B59AD">
        <w:rPr>
          <w:rFonts w:eastAsia="Courier New"/>
        </w:rPr>
        <w:t>задаємо</w:t>
      </w:r>
      <w:proofErr w:type="spellEnd"/>
      <w:r w:rsidRPr="000B59AD">
        <w:rPr>
          <w:rFonts w:eastAsia="Courier New"/>
        </w:rPr>
        <w:t xml:space="preserve"> </w:t>
      </w:r>
      <w:proofErr w:type="spellStart"/>
      <w:r w:rsidRPr="000B59AD">
        <w:rPr>
          <w:rFonts w:eastAsia="Courier New"/>
        </w:rPr>
        <w:t>час</w:t>
      </w:r>
      <w:proofErr w:type="spellEnd"/>
      <w:r w:rsidRPr="000B59AD">
        <w:rPr>
          <w:rFonts w:eastAsia="Courier New"/>
        </w:rPr>
        <w:t xml:space="preserve"> </w:t>
      </w:r>
      <w:proofErr w:type="spellStart"/>
      <w:r w:rsidRPr="000B59AD">
        <w:rPr>
          <w:rFonts w:eastAsia="Courier New"/>
        </w:rPr>
        <w:t>зборів</w:t>
      </w:r>
      <w:proofErr w:type="spellEnd"/>
      <w:r w:rsidRPr="000B59AD">
        <w:rPr>
          <w:rFonts w:eastAsia="Courier New"/>
        </w:rPr>
        <w:t xml:space="preserve"> </w:t>
      </w:r>
      <w:proofErr w:type="spellStart"/>
      <w:r w:rsidRPr="000B59AD">
        <w:rPr>
          <w:rFonts w:eastAsia="Courier New"/>
        </w:rPr>
        <w:t>студентів</w:t>
      </w:r>
      <w:proofErr w:type="spellEnd"/>
    </w:p>
    <w:p w14:paraId="182BE825" w14:textId="77777777" w:rsidR="000B59AD" w:rsidRPr="000B59AD" w:rsidRDefault="000B59AD" w:rsidP="000B59AD">
      <w:pPr>
        <w:pStyle w:val="afc"/>
        <w:ind w:left="567"/>
        <w:rPr>
          <w:rFonts w:eastAsia="Courier New"/>
        </w:rPr>
      </w:pPr>
      <w:r w:rsidRPr="000B59AD">
        <w:lastRenderedPageBreak/>
        <w:t xml:space="preserve">$ Date = "12 </w:t>
      </w:r>
      <w:proofErr w:type="spellStart"/>
      <w:r w:rsidRPr="000B59AD">
        <w:t>травня</w:t>
      </w:r>
      <w:proofErr w:type="spellEnd"/>
      <w:r w:rsidRPr="000B59AD">
        <w:t xml:space="preserve">"; // </w:t>
      </w:r>
      <w:proofErr w:type="spellStart"/>
      <w:r w:rsidRPr="000B59AD">
        <w:t>задаємо</w:t>
      </w:r>
      <w:proofErr w:type="spellEnd"/>
      <w:r w:rsidRPr="000B59AD">
        <w:t xml:space="preserve"> </w:t>
      </w:r>
      <w:proofErr w:type="spellStart"/>
      <w:r w:rsidRPr="000B59AD">
        <w:t>дату</w:t>
      </w:r>
      <w:proofErr w:type="spellEnd"/>
      <w:r w:rsidRPr="000B59AD">
        <w:t xml:space="preserve"> </w:t>
      </w:r>
      <w:proofErr w:type="spellStart"/>
      <w:r w:rsidRPr="000B59AD">
        <w:t>проведення</w:t>
      </w:r>
      <w:proofErr w:type="spellEnd"/>
      <w:r w:rsidRPr="000B59AD">
        <w:t xml:space="preserve"> </w:t>
      </w:r>
      <w:proofErr w:type="spellStart"/>
      <w:r w:rsidRPr="000B59AD">
        <w:t>лекцій</w:t>
      </w:r>
      <w:proofErr w:type="spellEnd"/>
    </w:p>
    <w:p w14:paraId="6775874A" w14:textId="77777777" w:rsidR="000B59AD" w:rsidRPr="000B59AD" w:rsidRDefault="000B59AD" w:rsidP="000B59AD">
      <w:pPr>
        <w:pStyle w:val="afc"/>
        <w:ind w:left="567"/>
      </w:pPr>
      <w:r w:rsidRPr="000B59AD">
        <w:rPr>
          <w:rFonts w:eastAsia="Courier New"/>
        </w:rPr>
        <w:t xml:space="preserve"> // </w:t>
      </w:r>
      <w:proofErr w:type="spellStart"/>
      <w:r w:rsidRPr="000B59AD">
        <w:rPr>
          <w:rFonts w:eastAsia="Courier New"/>
        </w:rPr>
        <w:t>починаємо</w:t>
      </w:r>
      <w:proofErr w:type="spellEnd"/>
      <w:r w:rsidRPr="000B59AD">
        <w:rPr>
          <w:rFonts w:eastAsia="Courier New"/>
        </w:rPr>
        <w:t xml:space="preserve"> </w:t>
      </w:r>
      <w:proofErr w:type="spellStart"/>
      <w:r w:rsidRPr="000B59AD">
        <w:rPr>
          <w:rFonts w:eastAsia="Courier New"/>
        </w:rPr>
        <w:t>складати</w:t>
      </w:r>
      <w:proofErr w:type="spellEnd"/>
      <w:r w:rsidRPr="000B59AD">
        <w:rPr>
          <w:rFonts w:eastAsia="Courier New"/>
        </w:rPr>
        <w:t xml:space="preserve"> </w:t>
      </w:r>
      <w:proofErr w:type="spellStart"/>
      <w:r w:rsidRPr="000B59AD">
        <w:rPr>
          <w:rFonts w:eastAsia="Courier New"/>
        </w:rPr>
        <w:t>текст</w:t>
      </w:r>
      <w:proofErr w:type="spellEnd"/>
      <w:r w:rsidRPr="000B59AD">
        <w:rPr>
          <w:rFonts w:eastAsia="Courier New"/>
        </w:rPr>
        <w:t xml:space="preserve"> </w:t>
      </w:r>
      <w:proofErr w:type="spellStart"/>
      <w:r w:rsidRPr="000B59AD">
        <w:rPr>
          <w:rFonts w:eastAsia="Courier New"/>
        </w:rPr>
        <w:t>повідомлення</w:t>
      </w:r>
      <w:proofErr w:type="spellEnd"/>
    </w:p>
    <w:p w14:paraId="22D41666" w14:textId="77777777" w:rsidR="000B59AD" w:rsidRPr="000B59AD" w:rsidRDefault="000B59AD" w:rsidP="000B59AD">
      <w:pPr>
        <w:pStyle w:val="afc"/>
        <w:ind w:left="567"/>
        <w:rPr>
          <w:rFonts w:eastAsia="Courier New"/>
        </w:rPr>
      </w:pPr>
      <w:r w:rsidRPr="000B59AD">
        <w:t>$ Str = "</w:t>
      </w:r>
      <w:proofErr w:type="spellStart"/>
      <w:r w:rsidRPr="000B59AD">
        <w:t>Вітаю</w:t>
      </w:r>
      <w:proofErr w:type="spellEnd"/>
      <w:r w:rsidRPr="000B59AD">
        <w:t xml:space="preserve"> </w:t>
      </w:r>
      <w:proofErr w:type="spellStart"/>
      <w:r w:rsidRPr="000B59AD">
        <w:t>Вас</w:t>
      </w:r>
      <w:proofErr w:type="spellEnd"/>
      <w:r w:rsidRPr="000B59AD">
        <w:t xml:space="preserve">, </w:t>
      </w:r>
      <w:proofErr w:type="spellStart"/>
      <w:r w:rsidRPr="000B59AD">
        <w:t>шановний</w:t>
      </w:r>
      <w:proofErr w:type="spellEnd"/>
      <w:r w:rsidRPr="000B59AD">
        <w:t>". $ _POST [ "</w:t>
      </w:r>
      <w:proofErr w:type="spellStart"/>
      <w:r w:rsidRPr="000B59AD">
        <w:t>first_name</w:t>
      </w:r>
      <w:proofErr w:type="spellEnd"/>
      <w:r w:rsidRPr="000B59AD">
        <w:t>"]</w:t>
      </w:r>
    </w:p>
    <w:p w14:paraId="3D6C0BD7" w14:textId="77777777" w:rsidR="000B59AD" w:rsidRPr="000B59AD" w:rsidRDefault="000B59AD" w:rsidP="000B59AD">
      <w:pPr>
        <w:pStyle w:val="afc"/>
        <w:ind w:left="567"/>
      </w:pPr>
      <w:r w:rsidRPr="000B59AD">
        <w:rPr>
          <w:rFonts w:eastAsia="Courier New"/>
        </w:rPr>
        <w:t>. "". $ _POST [ "</w:t>
      </w:r>
      <w:proofErr w:type="spellStart"/>
      <w:r w:rsidRPr="000B59AD">
        <w:rPr>
          <w:rFonts w:eastAsia="Courier New"/>
        </w:rPr>
        <w:t>last_name</w:t>
      </w:r>
      <w:proofErr w:type="spellEnd"/>
      <w:r w:rsidRPr="000B59AD">
        <w:rPr>
          <w:rFonts w:eastAsia="Courier New"/>
        </w:rPr>
        <w:t>"]. "! &lt;</w:t>
      </w:r>
      <w:proofErr w:type="spellStart"/>
      <w:r w:rsidRPr="000B59AD">
        <w:rPr>
          <w:rFonts w:eastAsia="Courier New"/>
        </w:rPr>
        <w:t>br</w:t>
      </w:r>
      <w:proofErr w:type="spellEnd"/>
      <w:r w:rsidRPr="000B59AD">
        <w:rPr>
          <w:rFonts w:eastAsia="Courier New"/>
        </w:rPr>
        <w:t>&gt;";</w:t>
      </w:r>
    </w:p>
    <w:p w14:paraId="750F0733" w14:textId="77777777" w:rsidR="000B59AD" w:rsidRPr="000B59AD" w:rsidRDefault="000B59AD" w:rsidP="000B59AD">
      <w:pPr>
        <w:pStyle w:val="afc"/>
        <w:ind w:left="567"/>
      </w:pPr>
      <w:r w:rsidRPr="000B59AD">
        <w:t>$ Str. = "&lt;</w:t>
      </w:r>
      <w:proofErr w:type="spellStart"/>
      <w:r w:rsidRPr="000B59AD">
        <w:t>br</w:t>
      </w:r>
      <w:proofErr w:type="spellEnd"/>
      <w:r w:rsidRPr="000B59AD">
        <w:t xml:space="preserve">&gt; </w:t>
      </w:r>
      <w:proofErr w:type="spellStart"/>
      <w:r w:rsidRPr="000B59AD">
        <w:t>Повідомляємо</w:t>
      </w:r>
      <w:proofErr w:type="spellEnd"/>
      <w:r w:rsidRPr="000B59AD">
        <w:t xml:space="preserve"> </w:t>
      </w:r>
      <w:proofErr w:type="spellStart"/>
      <w:r w:rsidRPr="000B59AD">
        <w:t>Вам</w:t>
      </w:r>
      <w:proofErr w:type="spellEnd"/>
      <w:r w:rsidRPr="000B59AD">
        <w:t xml:space="preserve">, </w:t>
      </w:r>
      <w:proofErr w:type="spellStart"/>
      <w:r w:rsidRPr="000B59AD">
        <w:t>що</w:t>
      </w:r>
      <w:proofErr w:type="spellEnd"/>
      <w:r w:rsidRPr="000B59AD">
        <w:t>";</w:t>
      </w:r>
    </w:p>
    <w:p w14:paraId="5C943666" w14:textId="77777777" w:rsidR="000B59AD" w:rsidRPr="000B59AD" w:rsidRDefault="000B59AD" w:rsidP="000B59AD">
      <w:pPr>
        <w:pStyle w:val="afc"/>
        <w:ind w:left="567"/>
        <w:rPr>
          <w:rFonts w:eastAsia="Courier New"/>
        </w:rPr>
      </w:pPr>
      <w:r w:rsidRPr="000B59AD">
        <w:t xml:space="preserve">$ </w:t>
      </w:r>
      <w:proofErr w:type="spellStart"/>
      <w:r w:rsidRPr="000B59AD">
        <w:t>Kurses</w:t>
      </w:r>
      <w:proofErr w:type="spellEnd"/>
      <w:r w:rsidRPr="000B59AD">
        <w:t xml:space="preserve"> = $ _POST [ "</w:t>
      </w:r>
      <w:proofErr w:type="spellStart"/>
      <w:r w:rsidRPr="000B59AD">
        <w:t>kurs</w:t>
      </w:r>
      <w:proofErr w:type="spellEnd"/>
      <w:r w:rsidRPr="000B59AD">
        <w:t xml:space="preserve">"]; // </w:t>
      </w:r>
      <w:proofErr w:type="spellStart"/>
      <w:r w:rsidRPr="000B59AD">
        <w:t>збережемо</w:t>
      </w:r>
      <w:proofErr w:type="spellEnd"/>
      <w:r w:rsidRPr="000B59AD">
        <w:t xml:space="preserve"> в </w:t>
      </w:r>
      <w:proofErr w:type="spellStart"/>
      <w:r w:rsidRPr="000B59AD">
        <w:t>цієї</w:t>
      </w:r>
      <w:proofErr w:type="spellEnd"/>
      <w:r w:rsidRPr="000B59AD">
        <w:t xml:space="preserve"> </w:t>
      </w:r>
      <w:proofErr w:type="spellStart"/>
      <w:r w:rsidRPr="000B59AD">
        <w:t>змінної</w:t>
      </w:r>
      <w:proofErr w:type="spellEnd"/>
    </w:p>
    <w:p w14:paraId="3CF7BF19" w14:textId="77777777" w:rsidR="000B59AD" w:rsidRPr="000B59AD" w:rsidRDefault="000B59AD" w:rsidP="000B59AD">
      <w:pPr>
        <w:pStyle w:val="afc"/>
        <w:ind w:left="567"/>
      </w:pPr>
      <w:r w:rsidRPr="000B59AD">
        <w:rPr>
          <w:rFonts w:eastAsia="Courier New"/>
        </w:rPr>
        <w:t xml:space="preserve"> // </w:t>
      </w:r>
      <w:proofErr w:type="spellStart"/>
      <w:r w:rsidRPr="000B59AD">
        <w:rPr>
          <w:rFonts w:eastAsia="Courier New"/>
        </w:rPr>
        <w:t>список</w:t>
      </w:r>
      <w:proofErr w:type="spellEnd"/>
      <w:r w:rsidRPr="000B59AD">
        <w:rPr>
          <w:rFonts w:eastAsia="Courier New"/>
        </w:rPr>
        <w:t xml:space="preserve"> </w:t>
      </w:r>
      <w:proofErr w:type="spellStart"/>
      <w:r w:rsidRPr="000B59AD">
        <w:rPr>
          <w:rFonts w:eastAsia="Courier New"/>
        </w:rPr>
        <w:t>обраних</w:t>
      </w:r>
      <w:proofErr w:type="spellEnd"/>
      <w:r w:rsidRPr="000B59AD">
        <w:rPr>
          <w:rFonts w:eastAsia="Courier New"/>
        </w:rPr>
        <w:t xml:space="preserve"> </w:t>
      </w:r>
      <w:proofErr w:type="spellStart"/>
      <w:r w:rsidRPr="000B59AD">
        <w:rPr>
          <w:rFonts w:eastAsia="Courier New"/>
        </w:rPr>
        <w:t>курсів</w:t>
      </w:r>
      <w:proofErr w:type="spellEnd"/>
    </w:p>
    <w:p w14:paraId="076AE5F9" w14:textId="77777777" w:rsidR="000B59AD" w:rsidRPr="000B59AD" w:rsidRDefault="000B59AD" w:rsidP="000B59AD">
      <w:pPr>
        <w:pStyle w:val="afc"/>
        <w:ind w:left="567"/>
        <w:rPr>
          <w:rFonts w:eastAsia="Courier New"/>
        </w:rPr>
      </w:pPr>
      <w:r w:rsidRPr="000B59AD">
        <w:t xml:space="preserve">if (! </w:t>
      </w:r>
      <w:proofErr w:type="spellStart"/>
      <w:r w:rsidRPr="000B59AD">
        <w:t>isset</w:t>
      </w:r>
      <w:proofErr w:type="spellEnd"/>
      <w:r w:rsidRPr="000B59AD">
        <w:t xml:space="preserve"> ($ </w:t>
      </w:r>
      <w:proofErr w:type="spellStart"/>
      <w:r w:rsidRPr="000B59AD">
        <w:t>kurses</w:t>
      </w:r>
      <w:proofErr w:type="spellEnd"/>
      <w:r w:rsidRPr="000B59AD">
        <w:t xml:space="preserve">)) {// </w:t>
      </w:r>
      <w:proofErr w:type="spellStart"/>
      <w:r w:rsidRPr="000B59AD">
        <w:t>якщо</w:t>
      </w:r>
      <w:proofErr w:type="spellEnd"/>
      <w:r w:rsidRPr="000B59AD">
        <w:t xml:space="preserve"> </w:t>
      </w:r>
      <w:proofErr w:type="spellStart"/>
      <w:r w:rsidRPr="000B59AD">
        <w:t>ви</w:t>
      </w:r>
      <w:proofErr w:type="spellEnd"/>
      <w:r w:rsidRPr="000B59AD">
        <w:t xml:space="preserve"> </w:t>
      </w:r>
      <w:proofErr w:type="spellStart"/>
      <w:r w:rsidRPr="000B59AD">
        <w:t>не</w:t>
      </w:r>
      <w:proofErr w:type="spellEnd"/>
      <w:r w:rsidRPr="000B59AD">
        <w:t xml:space="preserve"> </w:t>
      </w:r>
      <w:proofErr w:type="spellStart"/>
      <w:r w:rsidRPr="000B59AD">
        <w:t>вкажете</w:t>
      </w:r>
      <w:proofErr w:type="spellEnd"/>
      <w:r w:rsidRPr="000B59AD">
        <w:t xml:space="preserve"> </w:t>
      </w:r>
      <w:proofErr w:type="spellStart"/>
      <w:r w:rsidRPr="000B59AD">
        <w:t>один</w:t>
      </w:r>
      <w:proofErr w:type="spellEnd"/>
      <w:r w:rsidRPr="000B59AD">
        <w:t xml:space="preserve"> </w:t>
      </w:r>
      <w:proofErr w:type="spellStart"/>
      <w:r w:rsidRPr="000B59AD">
        <w:t>курс</w:t>
      </w:r>
      <w:proofErr w:type="spellEnd"/>
      <w:r w:rsidRPr="000B59AD">
        <w:t xml:space="preserve"> </w:t>
      </w:r>
    </w:p>
    <w:p w14:paraId="2B05244D" w14:textId="77777777" w:rsidR="000B59AD" w:rsidRPr="000B59AD" w:rsidRDefault="000B59AD" w:rsidP="000B59AD">
      <w:pPr>
        <w:pStyle w:val="afc"/>
        <w:ind w:left="567"/>
        <w:rPr>
          <w:rFonts w:eastAsia="Courier New"/>
        </w:rPr>
      </w:pPr>
      <w:r w:rsidRPr="000B59AD">
        <w:rPr>
          <w:rFonts w:eastAsia="Courier New"/>
        </w:rPr>
        <w:t xml:space="preserve"> $ Event = "</w:t>
      </w:r>
      <w:proofErr w:type="spellStart"/>
      <w:r w:rsidRPr="000B59AD">
        <w:rPr>
          <w:rFonts w:eastAsia="Courier New"/>
        </w:rPr>
        <w:t>наступні</w:t>
      </w:r>
      <w:proofErr w:type="spellEnd"/>
      <w:r w:rsidRPr="000B59AD">
        <w:rPr>
          <w:rFonts w:eastAsia="Courier New"/>
        </w:rPr>
        <w:t xml:space="preserve"> </w:t>
      </w:r>
      <w:proofErr w:type="spellStart"/>
      <w:r w:rsidRPr="000B59AD">
        <w:rPr>
          <w:rFonts w:eastAsia="Courier New"/>
        </w:rPr>
        <w:t>збори</w:t>
      </w:r>
      <w:proofErr w:type="spellEnd"/>
      <w:r w:rsidRPr="000B59AD">
        <w:rPr>
          <w:rFonts w:eastAsia="Courier New"/>
        </w:rPr>
        <w:t xml:space="preserve"> </w:t>
      </w:r>
      <w:proofErr w:type="spellStart"/>
      <w:r w:rsidRPr="000B59AD">
        <w:rPr>
          <w:rFonts w:eastAsia="Courier New"/>
        </w:rPr>
        <w:t>студентів</w:t>
      </w:r>
      <w:proofErr w:type="spellEnd"/>
      <w:r w:rsidRPr="000B59AD">
        <w:rPr>
          <w:rFonts w:eastAsia="Courier New"/>
        </w:rPr>
        <w:t>";</w:t>
      </w:r>
    </w:p>
    <w:p w14:paraId="7F4E6334" w14:textId="77777777" w:rsidR="000B59AD" w:rsidRPr="000B59AD" w:rsidRDefault="000B59AD" w:rsidP="000B59AD">
      <w:pPr>
        <w:pStyle w:val="afc"/>
        <w:ind w:left="567"/>
      </w:pPr>
      <w:r w:rsidRPr="000B59AD">
        <w:rPr>
          <w:rFonts w:eastAsia="Courier New"/>
        </w:rPr>
        <w:t xml:space="preserve">$ Str. = "$ Event </w:t>
      </w:r>
      <w:proofErr w:type="spellStart"/>
      <w:r w:rsidRPr="000B59AD">
        <w:rPr>
          <w:rFonts w:eastAsia="Courier New"/>
        </w:rPr>
        <w:t>відбудеться</w:t>
      </w:r>
      <w:proofErr w:type="spellEnd"/>
      <w:r w:rsidRPr="000B59AD">
        <w:rPr>
          <w:rFonts w:eastAsia="Courier New"/>
        </w:rPr>
        <w:t xml:space="preserve"> $ date". MEETING_TIME. "&lt;</w:t>
      </w:r>
      <w:proofErr w:type="spellStart"/>
      <w:r w:rsidRPr="000B59AD">
        <w:rPr>
          <w:rFonts w:eastAsia="Courier New"/>
        </w:rPr>
        <w:t>br</w:t>
      </w:r>
      <w:proofErr w:type="spellEnd"/>
      <w:r w:rsidRPr="000B59AD">
        <w:rPr>
          <w:rFonts w:eastAsia="Courier New"/>
        </w:rPr>
        <w:t>&gt;";</w:t>
      </w:r>
    </w:p>
    <w:p w14:paraId="7D40BBCC" w14:textId="77777777" w:rsidR="000B59AD" w:rsidRPr="000B59AD" w:rsidRDefault="000B59AD" w:rsidP="000B59AD">
      <w:pPr>
        <w:pStyle w:val="afc"/>
        <w:ind w:left="567"/>
        <w:rPr>
          <w:rFonts w:eastAsia="Courier New"/>
        </w:rPr>
      </w:pPr>
      <w:r w:rsidRPr="000B59AD">
        <w:t xml:space="preserve">} Else {// </w:t>
      </w:r>
      <w:proofErr w:type="spellStart"/>
      <w:r w:rsidRPr="000B59AD">
        <w:t>якщо</w:t>
      </w:r>
      <w:proofErr w:type="spellEnd"/>
      <w:r w:rsidRPr="000B59AD">
        <w:t xml:space="preserve"> </w:t>
      </w:r>
      <w:proofErr w:type="spellStart"/>
      <w:r w:rsidRPr="000B59AD">
        <w:t>хоча</w:t>
      </w:r>
      <w:proofErr w:type="spellEnd"/>
      <w:r w:rsidRPr="000B59AD">
        <w:t xml:space="preserve"> б </w:t>
      </w:r>
      <w:proofErr w:type="spellStart"/>
      <w:r w:rsidRPr="000B59AD">
        <w:t>один</w:t>
      </w:r>
      <w:proofErr w:type="spellEnd"/>
      <w:r w:rsidRPr="000B59AD">
        <w:t xml:space="preserve"> </w:t>
      </w:r>
      <w:proofErr w:type="spellStart"/>
      <w:r w:rsidRPr="000B59AD">
        <w:t>курс</w:t>
      </w:r>
      <w:proofErr w:type="spellEnd"/>
      <w:r w:rsidRPr="000B59AD">
        <w:t xml:space="preserve"> </w:t>
      </w:r>
      <w:proofErr w:type="spellStart"/>
      <w:r w:rsidRPr="000B59AD">
        <w:t>обраний</w:t>
      </w:r>
      <w:proofErr w:type="spellEnd"/>
    </w:p>
    <w:p w14:paraId="37716F54" w14:textId="77777777" w:rsidR="000B59AD" w:rsidRPr="000B59AD" w:rsidRDefault="000B59AD" w:rsidP="000B59AD">
      <w:pPr>
        <w:pStyle w:val="afc"/>
        <w:ind w:left="567"/>
        <w:rPr>
          <w:rFonts w:eastAsia="Courier New"/>
        </w:rPr>
      </w:pPr>
      <w:r w:rsidRPr="000B59AD">
        <w:rPr>
          <w:rFonts w:eastAsia="Courier New"/>
        </w:rPr>
        <w:t xml:space="preserve"> $ Event = "</w:t>
      </w:r>
      <w:proofErr w:type="spellStart"/>
      <w:r w:rsidRPr="000B59AD">
        <w:rPr>
          <w:rFonts w:eastAsia="Courier New"/>
        </w:rPr>
        <w:t>вибрані</w:t>
      </w:r>
      <w:proofErr w:type="spellEnd"/>
      <w:r w:rsidRPr="000B59AD">
        <w:rPr>
          <w:rFonts w:eastAsia="Courier New"/>
        </w:rPr>
        <w:t xml:space="preserve"> </w:t>
      </w:r>
      <w:proofErr w:type="spellStart"/>
      <w:r w:rsidRPr="000B59AD">
        <w:rPr>
          <w:rFonts w:eastAsia="Courier New"/>
        </w:rPr>
        <w:t>Вами</w:t>
      </w:r>
      <w:proofErr w:type="spellEnd"/>
      <w:r w:rsidRPr="000B59AD">
        <w:rPr>
          <w:rFonts w:eastAsia="Courier New"/>
        </w:rPr>
        <w:t xml:space="preserve"> </w:t>
      </w:r>
      <w:proofErr w:type="spellStart"/>
      <w:r w:rsidRPr="000B59AD">
        <w:rPr>
          <w:rFonts w:eastAsia="Courier New"/>
        </w:rPr>
        <w:t>лекції</w:t>
      </w:r>
      <w:proofErr w:type="spellEnd"/>
      <w:r w:rsidRPr="000B59AD">
        <w:rPr>
          <w:rFonts w:eastAsia="Courier New"/>
        </w:rPr>
        <w:t xml:space="preserve"> </w:t>
      </w:r>
      <w:proofErr w:type="spellStart"/>
      <w:r w:rsidRPr="000B59AD">
        <w:rPr>
          <w:rFonts w:eastAsia="Courier New"/>
        </w:rPr>
        <w:t>відбудуться</w:t>
      </w:r>
      <w:proofErr w:type="spellEnd"/>
      <w:r w:rsidRPr="000B59AD">
        <w:rPr>
          <w:rFonts w:eastAsia="Courier New"/>
        </w:rPr>
        <w:t xml:space="preserve"> $ date &lt;</w:t>
      </w:r>
      <w:proofErr w:type="spellStart"/>
      <w:r w:rsidRPr="000B59AD">
        <w:rPr>
          <w:rFonts w:eastAsia="Courier New"/>
        </w:rPr>
        <w:t>ul</w:t>
      </w:r>
      <w:proofErr w:type="spellEnd"/>
      <w:r w:rsidRPr="000B59AD">
        <w:rPr>
          <w:rFonts w:eastAsia="Courier New"/>
        </w:rPr>
        <w:t>&gt;";</w:t>
      </w:r>
    </w:p>
    <w:p w14:paraId="15C8CADA" w14:textId="77777777" w:rsidR="000B59AD" w:rsidRPr="000B59AD" w:rsidRDefault="000B59AD" w:rsidP="000B59AD">
      <w:pPr>
        <w:pStyle w:val="afc"/>
        <w:ind w:left="567"/>
        <w:rPr>
          <w:rFonts w:eastAsia="Courier New"/>
        </w:rPr>
      </w:pPr>
      <w:r w:rsidRPr="000B59AD">
        <w:rPr>
          <w:rFonts w:eastAsia="Courier New"/>
        </w:rPr>
        <w:t xml:space="preserve"> // </w:t>
      </w:r>
      <w:proofErr w:type="spellStart"/>
      <w:r w:rsidRPr="000B59AD">
        <w:rPr>
          <w:rFonts w:eastAsia="Courier New"/>
        </w:rPr>
        <w:t>функція</w:t>
      </w:r>
      <w:proofErr w:type="spellEnd"/>
      <w:r w:rsidRPr="000B59AD">
        <w:rPr>
          <w:rFonts w:eastAsia="Courier New"/>
        </w:rPr>
        <w:t xml:space="preserve"> count </w:t>
      </w:r>
      <w:proofErr w:type="spellStart"/>
      <w:r w:rsidRPr="000B59AD">
        <w:rPr>
          <w:rFonts w:eastAsia="Courier New"/>
        </w:rPr>
        <w:t>обчислює</w:t>
      </w:r>
      <w:proofErr w:type="spellEnd"/>
      <w:r w:rsidRPr="000B59AD">
        <w:rPr>
          <w:rFonts w:eastAsia="Courier New"/>
        </w:rPr>
        <w:t xml:space="preserve"> </w:t>
      </w:r>
      <w:proofErr w:type="spellStart"/>
      <w:r w:rsidRPr="000B59AD">
        <w:rPr>
          <w:rFonts w:eastAsia="Courier New"/>
        </w:rPr>
        <w:t>число</w:t>
      </w:r>
      <w:proofErr w:type="spellEnd"/>
      <w:r w:rsidRPr="000B59AD">
        <w:rPr>
          <w:rFonts w:eastAsia="Courier New"/>
        </w:rPr>
        <w:t xml:space="preserve"> </w:t>
      </w:r>
      <w:proofErr w:type="spellStart"/>
      <w:r w:rsidRPr="000B59AD">
        <w:rPr>
          <w:rFonts w:eastAsia="Courier New"/>
        </w:rPr>
        <w:t>елементів</w:t>
      </w:r>
      <w:proofErr w:type="spellEnd"/>
      <w:r w:rsidRPr="000B59AD">
        <w:rPr>
          <w:rFonts w:eastAsia="Courier New"/>
        </w:rPr>
        <w:t xml:space="preserve"> в </w:t>
      </w:r>
      <w:proofErr w:type="spellStart"/>
      <w:r w:rsidRPr="000B59AD">
        <w:rPr>
          <w:rFonts w:eastAsia="Courier New"/>
        </w:rPr>
        <w:t>масиві</w:t>
      </w:r>
      <w:proofErr w:type="spellEnd"/>
    </w:p>
    <w:p w14:paraId="531ABECC" w14:textId="77777777" w:rsidR="000B59AD" w:rsidRPr="000B59AD" w:rsidRDefault="000B59AD" w:rsidP="000B59AD">
      <w:pPr>
        <w:pStyle w:val="afc"/>
        <w:ind w:left="567"/>
        <w:rPr>
          <w:rFonts w:eastAsia="Courier New"/>
        </w:rPr>
      </w:pPr>
      <w:r w:rsidRPr="000B59AD">
        <w:rPr>
          <w:rFonts w:eastAsia="Courier New"/>
        </w:rPr>
        <w:t xml:space="preserve"> for ($ </w:t>
      </w:r>
      <w:proofErr w:type="spellStart"/>
      <w:r w:rsidRPr="000B59AD">
        <w:rPr>
          <w:rFonts w:eastAsia="Courier New"/>
        </w:rPr>
        <w:t>i</w:t>
      </w:r>
      <w:proofErr w:type="spellEnd"/>
      <w:r w:rsidRPr="000B59AD">
        <w:rPr>
          <w:rFonts w:eastAsia="Courier New"/>
        </w:rPr>
        <w:t xml:space="preserve"> = 0; $ </w:t>
      </w:r>
      <w:proofErr w:type="spellStart"/>
      <w:r w:rsidRPr="000B59AD">
        <w:rPr>
          <w:rFonts w:eastAsia="Courier New"/>
        </w:rPr>
        <w:t>i</w:t>
      </w:r>
      <w:proofErr w:type="spellEnd"/>
      <w:r w:rsidRPr="000B59AD">
        <w:rPr>
          <w:rFonts w:eastAsia="Courier New"/>
        </w:rPr>
        <w:t xml:space="preserve"> &lt;count ($ </w:t>
      </w:r>
      <w:proofErr w:type="spellStart"/>
      <w:r w:rsidRPr="000B59AD">
        <w:rPr>
          <w:rFonts w:eastAsia="Courier New"/>
        </w:rPr>
        <w:t>kurses</w:t>
      </w:r>
      <w:proofErr w:type="spellEnd"/>
      <w:r w:rsidRPr="000B59AD">
        <w:rPr>
          <w:rFonts w:eastAsia="Courier New"/>
        </w:rPr>
        <w:t xml:space="preserve">); $ </w:t>
      </w:r>
      <w:proofErr w:type="spellStart"/>
      <w:r w:rsidRPr="000B59AD">
        <w:rPr>
          <w:rFonts w:eastAsia="Courier New"/>
        </w:rPr>
        <w:t>i</w:t>
      </w:r>
      <w:proofErr w:type="spellEnd"/>
      <w:r w:rsidRPr="000B59AD">
        <w:rPr>
          <w:rFonts w:eastAsia="Courier New"/>
        </w:rPr>
        <w:t xml:space="preserve"> ++) { </w:t>
      </w:r>
    </w:p>
    <w:p w14:paraId="44167B64" w14:textId="77777777" w:rsidR="000B59AD" w:rsidRPr="000B59AD" w:rsidRDefault="000B59AD" w:rsidP="000B59AD">
      <w:pPr>
        <w:pStyle w:val="afc"/>
        <w:ind w:left="567"/>
        <w:rPr>
          <w:rFonts w:eastAsia="Courier New"/>
        </w:rPr>
      </w:pPr>
      <w:r w:rsidRPr="000B59AD">
        <w:rPr>
          <w:rFonts w:eastAsia="Courier New"/>
        </w:rPr>
        <w:t xml:space="preserve"> // </w:t>
      </w:r>
      <w:proofErr w:type="spellStart"/>
      <w:r w:rsidRPr="000B59AD">
        <w:rPr>
          <w:rFonts w:eastAsia="Courier New"/>
        </w:rPr>
        <w:t>для</w:t>
      </w:r>
      <w:proofErr w:type="spellEnd"/>
      <w:r w:rsidRPr="000B59AD">
        <w:rPr>
          <w:rFonts w:eastAsia="Courier New"/>
        </w:rPr>
        <w:t xml:space="preserve"> </w:t>
      </w:r>
      <w:proofErr w:type="spellStart"/>
      <w:r w:rsidRPr="000B59AD">
        <w:rPr>
          <w:rFonts w:eastAsia="Courier New"/>
        </w:rPr>
        <w:t>кожного</w:t>
      </w:r>
      <w:proofErr w:type="spellEnd"/>
      <w:r w:rsidRPr="000B59AD">
        <w:rPr>
          <w:rFonts w:eastAsia="Courier New"/>
        </w:rPr>
        <w:t xml:space="preserve"> </w:t>
      </w:r>
      <w:proofErr w:type="spellStart"/>
      <w:r w:rsidRPr="000B59AD">
        <w:rPr>
          <w:rFonts w:eastAsia="Courier New"/>
        </w:rPr>
        <w:t>обраного</w:t>
      </w:r>
      <w:proofErr w:type="spellEnd"/>
      <w:r w:rsidRPr="000B59AD">
        <w:rPr>
          <w:rFonts w:eastAsia="Courier New"/>
        </w:rPr>
        <w:t xml:space="preserve"> </w:t>
      </w:r>
      <w:proofErr w:type="spellStart"/>
      <w:r w:rsidRPr="000B59AD">
        <w:rPr>
          <w:rFonts w:eastAsia="Courier New"/>
        </w:rPr>
        <w:t>курсу</w:t>
      </w:r>
      <w:proofErr w:type="spellEnd"/>
    </w:p>
    <w:p w14:paraId="2D8878A8" w14:textId="77777777" w:rsidR="000B59AD" w:rsidRPr="000B59AD" w:rsidRDefault="000B59AD" w:rsidP="000B59AD">
      <w:pPr>
        <w:pStyle w:val="afc"/>
        <w:ind w:left="567"/>
        <w:rPr>
          <w:rFonts w:eastAsia="Courier New"/>
        </w:rPr>
      </w:pPr>
      <w:r w:rsidRPr="000B59AD">
        <w:rPr>
          <w:rFonts w:eastAsia="Courier New"/>
        </w:rPr>
        <w:t xml:space="preserve">$ K = $ </w:t>
      </w:r>
      <w:proofErr w:type="spellStart"/>
      <w:r w:rsidRPr="000B59AD">
        <w:rPr>
          <w:rFonts w:eastAsia="Courier New"/>
        </w:rPr>
        <w:t>kurses</w:t>
      </w:r>
      <w:proofErr w:type="spellEnd"/>
      <w:r w:rsidRPr="000B59AD">
        <w:rPr>
          <w:rFonts w:eastAsia="Courier New"/>
        </w:rPr>
        <w:t xml:space="preserve"> [$ </w:t>
      </w:r>
      <w:proofErr w:type="spellStart"/>
      <w:r w:rsidRPr="000B59AD">
        <w:rPr>
          <w:rFonts w:eastAsia="Courier New"/>
        </w:rPr>
        <w:t>i</w:t>
      </w:r>
      <w:proofErr w:type="spellEnd"/>
      <w:r w:rsidRPr="000B59AD">
        <w:rPr>
          <w:rFonts w:eastAsia="Courier New"/>
        </w:rPr>
        <w:t xml:space="preserve">]; // </w:t>
      </w:r>
      <w:proofErr w:type="spellStart"/>
      <w:r w:rsidRPr="000B59AD">
        <w:rPr>
          <w:rFonts w:eastAsia="Courier New"/>
        </w:rPr>
        <w:t>запам'ятовуємо</w:t>
      </w:r>
      <w:proofErr w:type="spellEnd"/>
      <w:r w:rsidRPr="000B59AD">
        <w:rPr>
          <w:rFonts w:eastAsia="Courier New"/>
        </w:rPr>
        <w:t xml:space="preserve"> </w:t>
      </w:r>
      <w:proofErr w:type="spellStart"/>
      <w:r w:rsidRPr="000B59AD">
        <w:rPr>
          <w:rFonts w:eastAsia="Courier New"/>
        </w:rPr>
        <w:t>назву</w:t>
      </w:r>
      <w:proofErr w:type="spellEnd"/>
      <w:r w:rsidRPr="000B59AD">
        <w:rPr>
          <w:rFonts w:eastAsia="Courier New"/>
        </w:rPr>
        <w:t xml:space="preserve"> </w:t>
      </w:r>
      <w:proofErr w:type="spellStart"/>
      <w:r w:rsidRPr="000B59AD">
        <w:rPr>
          <w:rFonts w:eastAsia="Courier New"/>
        </w:rPr>
        <w:t>курсу</w:t>
      </w:r>
      <w:proofErr w:type="spellEnd"/>
    </w:p>
    <w:p w14:paraId="678989E3" w14:textId="77777777" w:rsidR="000B59AD" w:rsidRPr="000B59AD" w:rsidRDefault="000B59AD" w:rsidP="000B59AD">
      <w:pPr>
        <w:pStyle w:val="afc"/>
        <w:ind w:left="567"/>
        <w:rPr>
          <w:rFonts w:eastAsia="Courier New"/>
        </w:rPr>
      </w:pPr>
      <w:r w:rsidRPr="000B59AD">
        <w:rPr>
          <w:rFonts w:eastAsia="Courier New"/>
        </w:rPr>
        <w:t xml:space="preserve">$ </w:t>
      </w:r>
      <w:proofErr w:type="spellStart"/>
      <w:r w:rsidRPr="000B59AD">
        <w:rPr>
          <w:rFonts w:eastAsia="Courier New"/>
        </w:rPr>
        <w:t>Lect</w:t>
      </w:r>
      <w:proofErr w:type="spellEnd"/>
      <w:r w:rsidRPr="000B59AD">
        <w:rPr>
          <w:rFonts w:eastAsia="Courier New"/>
        </w:rPr>
        <w:t xml:space="preserve"> = $ lect. "&lt;Li&gt; </w:t>
      </w:r>
      <w:proofErr w:type="spellStart"/>
      <w:r w:rsidRPr="000B59AD">
        <w:rPr>
          <w:rFonts w:eastAsia="Courier New"/>
        </w:rPr>
        <w:t>лекція</w:t>
      </w:r>
      <w:proofErr w:type="spellEnd"/>
      <w:r w:rsidRPr="000B59AD">
        <w:rPr>
          <w:rFonts w:eastAsia="Courier New"/>
        </w:rPr>
        <w:t xml:space="preserve"> </w:t>
      </w:r>
      <w:proofErr w:type="spellStart"/>
      <w:r w:rsidRPr="000B59AD">
        <w:rPr>
          <w:rFonts w:eastAsia="Courier New"/>
        </w:rPr>
        <w:t>по</w:t>
      </w:r>
      <w:proofErr w:type="spellEnd"/>
      <w:r w:rsidRPr="000B59AD">
        <w:rPr>
          <w:rFonts w:eastAsia="Courier New"/>
        </w:rPr>
        <w:t xml:space="preserve"> $ k в $ times [$ k]";</w:t>
      </w:r>
    </w:p>
    <w:p w14:paraId="227BC6E6" w14:textId="77777777" w:rsidR="000B59AD" w:rsidRPr="000B59AD" w:rsidRDefault="000B59AD" w:rsidP="000B59AD">
      <w:pPr>
        <w:pStyle w:val="afc"/>
        <w:ind w:left="567"/>
        <w:rPr>
          <w:rFonts w:eastAsia="Courier New"/>
        </w:rPr>
      </w:pPr>
      <w:r w:rsidRPr="000B59AD">
        <w:rPr>
          <w:rFonts w:eastAsia="Courier New"/>
        </w:rPr>
        <w:t xml:space="preserve"> // </w:t>
      </w:r>
      <w:proofErr w:type="spellStart"/>
      <w:r w:rsidRPr="000B59AD">
        <w:rPr>
          <w:rFonts w:eastAsia="Courier New"/>
        </w:rPr>
        <w:t>складаємо</w:t>
      </w:r>
      <w:proofErr w:type="spellEnd"/>
      <w:r w:rsidRPr="000B59AD">
        <w:rPr>
          <w:rFonts w:eastAsia="Courier New"/>
        </w:rPr>
        <w:t xml:space="preserve"> </w:t>
      </w:r>
      <w:proofErr w:type="spellStart"/>
      <w:r w:rsidRPr="000B59AD">
        <w:rPr>
          <w:rFonts w:eastAsia="Courier New"/>
        </w:rPr>
        <w:t>повідомлення</w:t>
      </w:r>
      <w:proofErr w:type="spellEnd"/>
    </w:p>
    <w:p w14:paraId="018A1B95" w14:textId="77777777" w:rsidR="000B59AD" w:rsidRPr="000B59AD" w:rsidRDefault="000B59AD" w:rsidP="000B59AD">
      <w:pPr>
        <w:pStyle w:val="afc"/>
        <w:ind w:left="567"/>
        <w:rPr>
          <w:rFonts w:eastAsia="Courier New"/>
        </w:rPr>
      </w:pPr>
      <w:r w:rsidRPr="000B59AD">
        <w:rPr>
          <w:rFonts w:eastAsia="Courier New"/>
        </w:rPr>
        <w:t xml:space="preserve"> $ Lect. = "(</w:t>
      </w:r>
      <w:proofErr w:type="spellStart"/>
      <w:r w:rsidRPr="000B59AD">
        <w:rPr>
          <w:rFonts w:eastAsia="Courier New"/>
        </w:rPr>
        <w:t>Ваш</w:t>
      </w:r>
      <w:proofErr w:type="spellEnd"/>
      <w:r w:rsidRPr="000B59AD">
        <w:rPr>
          <w:rFonts w:eastAsia="Courier New"/>
        </w:rPr>
        <w:t xml:space="preserve"> </w:t>
      </w:r>
      <w:proofErr w:type="spellStart"/>
      <w:r w:rsidRPr="000B59AD">
        <w:rPr>
          <w:rFonts w:eastAsia="Courier New"/>
        </w:rPr>
        <w:t>лектор</w:t>
      </w:r>
      <w:proofErr w:type="spellEnd"/>
      <w:r w:rsidRPr="000B59AD">
        <w:rPr>
          <w:rFonts w:eastAsia="Courier New"/>
        </w:rPr>
        <w:t>, $ lectors [$ k])";</w:t>
      </w:r>
    </w:p>
    <w:p w14:paraId="2A50D52F" w14:textId="77777777" w:rsidR="000B59AD" w:rsidRPr="000B59AD" w:rsidRDefault="000B59AD" w:rsidP="000B59AD">
      <w:pPr>
        <w:pStyle w:val="afc"/>
        <w:ind w:left="567"/>
        <w:rPr>
          <w:rFonts w:eastAsia="Courier New"/>
        </w:rPr>
      </w:pPr>
      <w:r w:rsidRPr="000B59AD">
        <w:rPr>
          <w:rFonts w:eastAsia="Courier New"/>
        </w:rPr>
        <w:t xml:space="preserve"> }</w:t>
      </w:r>
    </w:p>
    <w:p w14:paraId="7A0F2C70" w14:textId="77777777" w:rsidR="000B59AD" w:rsidRPr="000B59AD" w:rsidRDefault="000B59AD" w:rsidP="000B59AD">
      <w:pPr>
        <w:pStyle w:val="afc"/>
        <w:ind w:left="567"/>
        <w:rPr>
          <w:rFonts w:eastAsia="Courier New"/>
        </w:rPr>
      </w:pPr>
      <w:r w:rsidRPr="000B59AD">
        <w:rPr>
          <w:rFonts w:eastAsia="Courier New"/>
        </w:rPr>
        <w:t xml:space="preserve">$ Event = $ event. $ Lect. "&lt;/ </w:t>
      </w:r>
      <w:proofErr w:type="spellStart"/>
      <w:r w:rsidRPr="000B59AD">
        <w:rPr>
          <w:rFonts w:eastAsia="Courier New"/>
        </w:rPr>
        <w:t>Ul</w:t>
      </w:r>
      <w:proofErr w:type="spellEnd"/>
      <w:r w:rsidRPr="000B59AD">
        <w:rPr>
          <w:rFonts w:eastAsia="Courier New"/>
        </w:rPr>
        <w:t>&gt;";</w:t>
      </w:r>
    </w:p>
    <w:p w14:paraId="3328AB27" w14:textId="77777777" w:rsidR="000B59AD" w:rsidRPr="000B59AD" w:rsidRDefault="000B59AD" w:rsidP="000B59AD">
      <w:pPr>
        <w:pStyle w:val="afc"/>
        <w:ind w:left="567"/>
      </w:pPr>
      <w:r w:rsidRPr="000B59AD">
        <w:rPr>
          <w:rFonts w:eastAsia="Courier New"/>
        </w:rPr>
        <w:t xml:space="preserve"> $ Str. = "$ Event";</w:t>
      </w:r>
    </w:p>
    <w:p w14:paraId="3A3ACCF6" w14:textId="77777777" w:rsidR="000B59AD" w:rsidRPr="000B59AD" w:rsidRDefault="000B59AD" w:rsidP="000B59AD">
      <w:pPr>
        <w:pStyle w:val="afc"/>
        <w:ind w:left="567"/>
      </w:pPr>
      <w:r w:rsidRPr="000B59AD">
        <w:t>}</w:t>
      </w:r>
    </w:p>
    <w:p w14:paraId="7CD5D261" w14:textId="77777777" w:rsidR="000B59AD" w:rsidRPr="000B59AD" w:rsidRDefault="000B59AD" w:rsidP="000B59AD">
      <w:pPr>
        <w:pStyle w:val="afc"/>
        <w:ind w:left="567"/>
      </w:pPr>
      <w:r w:rsidRPr="000B59AD">
        <w:t>$ Str. = "&lt;</w:t>
      </w:r>
      <w:proofErr w:type="spellStart"/>
      <w:r w:rsidRPr="000B59AD">
        <w:t>br</w:t>
      </w:r>
      <w:proofErr w:type="spellEnd"/>
      <w:r w:rsidRPr="000B59AD">
        <w:t xml:space="preserve">&gt;". SIGN; // </w:t>
      </w:r>
      <w:proofErr w:type="spellStart"/>
      <w:r w:rsidRPr="000B59AD">
        <w:t>додаємо</w:t>
      </w:r>
      <w:proofErr w:type="spellEnd"/>
      <w:r w:rsidRPr="000B59AD">
        <w:t xml:space="preserve"> </w:t>
      </w:r>
      <w:proofErr w:type="spellStart"/>
      <w:r w:rsidRPr="000B59AD">
        <w:t>підпис</w:t>
      </w:r>
      <w:proofErr w:type="spellEnd"/>
    </w:p>
    <w:p w14:paraId="31F4CB59" w14:textId="77777777" w:rsidR="000B59AD" w:rsidRPr="000B59AD" w:rsidRDefault="000B59AD" w:rsidP="000B59AD">
      <w:pPr>
        <w:pStyle w:val="afc"/>
        <w:ind w:left="567"/>
      </w:pPr>
      <w:r w:rsidRPr="000B59AD">
        <w:t xml:space="preserve">echo $ str; // </w:t>
      </w:r>
      <w:proofErr w:type="spellStart"/>
      <w:r w:rsidRPr="000B59AD">
        <w:t>виводимо</w:t>
      </w:r>
      <w:proofErr w:type="spellEnd"/>
      <w:r w:rsidRPr="000B59AD">
        <w:t xml:space="preserve"> </w:t>
      </w:r>
      <w:proofErr w:type="spellStart"/>
      <w:r w:rsidRPr="000B59AD">
        <w:t>повідомлення</w:t>
      </w:r>
      <w:proofErr w:type="spellEnd"/>
      <w:r w:rsidRPr="000B59AD">
        <w:t xml:space="preserve"> </w:t>
      </w:r>
      <w:proofErr w:type="spellStart"/>
      <w:r w:rsidRPr="000B59AD">
        <w:t>на</w:t>
      </w:r>
      <w:proofErr w:type="spellEnd"/>
      <w:r w:rsidRPr="000B59AD">
        <w:t xml:space="preserve"> </w:t>
      </w:r>
      <w:proofErr w:type="spellStart"/>
      <w:r w:rsidRPr="000B59AD">
        <w:t>екран</w:t>
      </w:r>
      <w:proofErr w:type="spellEnd"/>
    </w:p>
    <w:p w14:paraId="1729F5C4" w14:textId="77777777" w:rsidR="000B59AD" w:rsidRPr="000B59AD" w:rsidRDefault="000B59AD" w:rsidP="000B59AD">
      <w:pPr>
        <w:pStyle w:val="afc"/>
        <w:ind w:left="567"/>
        <w:rPr>
          <w:rStyle w:val="objectname"/>
        </w:rPr>
      </w:pPr>
      <w:r w:rsidRPr="000B59AD">
        <w:t>?&gt;</w:t>
      </w:r>
    </w:p>
    <w:p w14:paraId="11C9D9A7" w14:textId="77777777" w:rsidR="000B59AD" w:rsidRPr="000B59AD" w:rsidRDefault="000B59AD" w:rsidP="000B59AD">
      <w:pPr>
        <w:pStyle w:val="af9"/>
      </w:pPr>
      <w:r w:rsidRPr="000B59AD">
        <w:rPr>
          <w:rStyle w:val="objectname"/>
        </w:rPr>
        <w:t xml:space="preserve">Скрипт 1.php, що обробляє форму form_final.html </w:t>
      </w:r>
    </w:p>
    <w:p w14:paraId="09067D4F" w14:textId="77777777" w:rsidR="000B59AD" w:rsidRPr="000B59AD" w:rsidRDefault="000B59AD" w:rsidP="000B59AD">
      <w:pPr>
        <w:pStyle w:val="af7"/>
      </w:pPr>
      <w:r w:rsidRPr="000B59AD">
        <w:t>Таким чином ми познайомилися з принципами обробки запитів користувачів в PHP.</w:t>
      </w:r>
    </w:p>
    <w:p w14:paraId="626EFE6D" w14:textId="4C0E43EB" w:rsidR="00636F73" w:rsidRDefault="00636F73">
      <w:pPr>
        <w:spacing w:after="160" w:line="259" w:lineRule="auto"/>
        <w:rPr>
          <w:color w:val="000000" w:themeColor="text1"/>
          <w:sz w:val="28"/>
          <w:szCs w:val="28"/>
          <w:lang w:val="uk-UA"/>
        </w:rPr>
      </w:pPr>
      <w:r>
        <w:br w:type="page"/>
      </w:r>
    </w:p>
    <w:p w14:paraId="206E6070" w14:textId="5403D4DD" w:rsidR="007F5D59" w:rsidRPr="0058419A" w:rsidRDefault="0058419A" w:rsidP="0058419A">
      <w:pPr>
        <w:pStyle w:val="af5"/>
      </w:pPr>
      <w:bookmarkStart w:id="27" w:name="_Toc117906134"/>
      <w:bookmarkStart w:id="28" w:name="_Toc118241800"/>
      <w:bookmarkStart w:id="29" w:name="_Toc119115914"/>
      <w:bookmarkStart w:id="30" w:name="_Toc119116034"/>
      <w:bookmarkStart w:id="31" w:name="_Toc179963234"/>
      <w:bookmarkStart w:id="32" w:name="_Hlk179922194"/>
      <w:r w:rsidRPr="0058419A">
        <w:lastRenderedPageBreak/>
        <w:t>Виконання роботи</w:t>
      </w:r>
      <w:bookmarkEnd w:id="27"/>
      <w:bookmarkEnd w:id="28"/>
      <w:bookmarkEnd w:id="29"/>
      <w:bookmarkEnd w:id="30"/>
      <w:bookmarkEnd w:id="31"/>
    </w:p>
    <w:p w14:paraId="3ED2FE10" w14:textId="7AB95647" w:rsidR="00E142CC" w:rsidRPr="00E142CC" w:rsidRDefault="00331605" w:rsidP="00E142CC">
      <w:pPr>
        <w:pStyle w:val="af9"/>
      </w:pPr>
      <w:bookmarkStart w:id="33" w:name="_Toc121695277"/>
      <w:bookmarkStart w:id="34" w:name="_Toc121991080"/>
      <w:bookmarkStart w:id="35" w:name="_Toc122032061"/>
      <w:bookmarkEnd w:id="32"/>
      <w:r>
        <w:t xml:space="preserve">Завдання 1. </w:t>
      </w:r>
      <w:r w:rsidR="00E142CC" w:rsidRPr="00E142CC">
        <w:t>Встановлення та налаштування програмного середовища для веб-розробки</w:t>
      </w:r>
    </w:p>
    <w:p w14:paraId="1D9E911A" w14:textId="77777777" w:rsidR="00E142CC" w:rsidRPr="00E142CC" w:rsidRDefault="00E142CC" w:rsidP="00E142CC">
      <w:pPr>
        <w:pStyle w:val="af7"/>
      </w:pPr>
      <w:r w:rsidRPr="00E142CC">
        <w:t xml:space="preserve">WAMP (Windows </w:t>
      </w:r>
      <w:proofErr w:type="spellStart"/>
      <w:r w:rsidRPr="00E142CC">
        <w:t>Apache</w:t>
      </w:r>
      <w:proofErr w:type="spellEnd"/>
      <w:r w:rsidRPr="00E142CC">
        <w:t xml:space="preserve"> </w:t>
      </w:r>
      <w:proofErr w:type="spellStart"/>
      <w:r w:rsidRPr="00E142CC">
        <w:t>MySQL</w:t>
      </w:r>
      <w:proofErr w:type="spellEnd"/>
      <w:r w:rsidRPr="00E142CC">
        <w:t xml:space="preserve"> PHP) — комплекс програмного забезпечення для Windows систем, </w:t>
      </w:r>
      <w:proofErr w:type="spellStart"/>
      <w:r w:rsidRPr="00E142CC">
        <w:t>якии</w:t>
      </w:r>
      <w:proofErr w:type="spellEnd"/>
      <w:r w:rsidRPr="00E142CC">
        <w:t xml:space="preserve">̆ дає змогу швидко розгорнути сервер для розробки або надання веб-сервісів. </w:t>
      </w:r>
    </w:p>
    <w:p w14:paraId="7DF6E460" w14:textId="77777777" w:rsidR="00C24985" w:rsidRDefault="00E142CC" w:rsidP="00E142CC">
      <w:pPr>
        <w:pStyle w:val="af7"/>
      </w:pPr>
      <w:r w:rsidRPr="00E142CC">
        <w:t xml:space="preserve">Для користувачів </w:t>
      </w:r>
      <w:proofErr w:type="spellStart"/>
      <w:r w:rsidRPr="00E142CC">
        <w:t>Linux</w:t>
      </w:r>
      <w:proofErr w:type="spellEnd"/>
      <w:r w:rsidRPr="00E142CC">
        <w:t xml:space="preserve"> існує аналогічне програмне забезпечення – LAMP. Тепер </w:t>
      </w:r>
      <w:proofErr w:type="spellStart"/>
      <w:r w:rsidRPr="00E142CC">
        <w:t>перейдемо</w:t>
      </w:r>
      <w:proofErr w:type="spellEnd"/>
      <w:r w:rsidRPr="00E142CC">
        <w:t xml:space="preserve"> власне до </w:t>
      </w:r>
      <w:proofErr w:type="spellStart"/>
      <w:r w:rsidRPr="00E142CC">
        <w:t>інсталяціі</w:t>
      </w:r>
      <w:proofErr w:type="spellEnd"/>
      <w:r w:rsidRPr="00E142CC">
        <w:t>̈.</w:t>
      </w:r>
    </w:p>
    <w:p w14:paraId="67314F0F" w14:textId="4D64E17D" w:rsidR="00E142CC" w:rsidRDefault="00E142CC" w:rsidP="00E142CC">
      <w:pPr>
        <w:pStyle w:val="af7"/>
      </w:pPr>
      <w:r w:rsidRPr="00E142CC">
        <w:t xml:space="preserve">Крок1. Переходимо на </w:t>
      </w:r>
      <w:proofErr w:type="spellStart"/>
      <w:r w:rsidRPr="00E142CC">
        <w:t>сайт</w:t>
      </w:r>
      <w:proofErr w:type="spellEnd"/>
      <w:r w:rsidRPr="00E142CC">
        <w:t xml:space="preserve"> </w:t>
      </w:r>
      <w:hyperlink r:id="rId11" w:history="1">
        <w:r w:rsidR="00C24985" w:rsidRPr="00C67280">
          <w:rPr>
            <w:rStyle w:val="ae"/>
          </w:rPr>
          <w:t>www.wampserver.com/en/</w:t>
        </w:r>
      </w:hyperlink>
    </w:p>
    <w:p w14:paraId="37194D97" w14:textId="77777777" w:rsidR="00CE6C21" w:rsidRDefault="00CE6C21" w:rsidP="00C24985">
      <w:pPr>
        <w:pStyle w:val="af7"/>
        <w:rPr>
          <w:lang w:val="ru-UA"/>
        </w:rPr>
      </w:pPr>
    </w:p>
    <w:p w14:paraId="0805B285" w14:textId="77777777" w:rsidR="00CE6C21" w:rsidRDefault="00CE6C21" w:rsidP="00CE6C21">
      <w:pPr>
        <w:pStyle w:val="afb"/>
      </w:pPr>
      <w:r w:rsidRPr="00CE6C21">
        <w:fldChar w:fldCharType="begin"/>
      </w:r>
      <w:r w:rsidRPr="00CE6C21">
        <w:instrText xml:space="preserve"> INCLUDEPICTURE "/Users/Yarik/Library/Group Containers/UBF8T346G9.ms/WebArchiveCopyPasteTempFiles/com.microsoft.Word/page9image25768544" \* MERGEFORMATINET </w:instrText>
      </w:r>
      <w:r w:rsidRPr="00CE6C21">
        <w:fldChar w:fldCharType="separate"/>
      </w:r>
      <w:r w:rsidRPr="00CE6C21">
        <w:rPr>
          <w:noProof/>
        </w:rPr>
        <w:drawing>
          <wp:inline distT="0" distB="0" distL="0" distR="0" wp14:anchorId="0D78BDD3" wp14:editId="2DA7B7D7">
            <wp:extent cx="5943600" cy="2768600"/>
            <wp:effectExtent l="0" t="0" r="0" b="0"/>
            <wp:docPr id="2094733955" name="Рисунок 2" descr="page9image2576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9image257685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68600"/>
                    </a:xfrm>
                    <a:prstGeom prst="rect">
                      <a:avLst/>
                    </a:prstGeom>
                    <a:noFill/>
                    <a:ln>
                      <a:noFill/>
                    </a:ln>
                  </pic:spPr>
                </pic:pic>
              </a:graphicData>
            </a:graphic>
          </wp:inline>
        </w:drawing>
      </w:r>
      <w:r w:rsidRPr="00CE6C21">
        <w:fldChar w:fldCharType="end"/>
      </w:r>
    </w:p>
    <w:p w14:paraId="6C170910" w14:textId="42A570B9" w:rsidR="00CE6C21" w:rsidRDefault="00CE6C21" w:rsidP="00CE6C21">
      <w:pPr>
        <w:pStyle w:val="afb"/>
        <w:rPr>
          <w:lang w:val="en-US"/>
        </w:rPr>
      </w:pPr>
      <w:r>
        <w:t xml:space="preserve">Рисунок </w:t>
      </w:r>
      <w:r>
        <w:fldChar w:fldCharType="begin"/>
      </w:r>
      <w:r>
        <w:instrText xml:space="preserve"> SEQ Рисунок \* ARABIC </w:instrText>
      </w:r>
      <w:r>
        <w:fldChar w:fldCharType="separate"/>
      </w:r>
      <w:r w:rsidR="00417A64">
        <w:rPr>
          <w:noProof/>
        </w:rPr>
        <w:t>1</w:t>
      </w:r>
      <w:r>
        <w:fldChar w:fldCharType="end"/>
      </w:r>
      <w:r>
        <w:t xml:space="preserve"> –</w:t>
      </w:r>
      <w:r>
        <w:rPr>
          <w:lang w:val="en-US"/>
        </w:rPr>
        <w:t xml:space="preserve"> </w:t>
      </w:r>
      <w:r>
        <w:t xml:space="preserve">Веб – сторінка </w:t>
      </w:r>
      <w:r>
        <w:rPr>
          <w:lang w:val="en-US"/>
        </w:rPr>
        <w:t>WAMP</w:t>
      </w:r>
    </w:p>
    <w:p w14:paraId="260B1E9A" w14:textId="77777777" w:rsidR="000C1EBF" w:rsidRPr="00CE6C21" w:rsidRDefault="000C1EBF" w:rsidP="00CE6C21">
      <w:pPr>
        <w:pStyle w:val="afb"/>
        <w:rPr>
          <w:lang w:val="en-US"/>
        </w:rPr>
      </w:pPr>
    </w:p>
    <w:p w14:paraId="69CD28E8" w14:textId="001169ED" w:rsidR="00C24985" w:rsidRPr="00C24985" w:rsidRDefault="00C24985" w:rsidP="00C24985">
      <w:pPr>
        <w:pStyle w:val="af7"/>
        <w:rPr>
          <w:lang w:val="ru-UA"/>
        </w:rPr>
      </w:pPr>
      <w:r w:rsidRPr="00C24985">
        <w:rPr>
          <w:lang w:val="ru-UA"/>
        </w:rPr>
        <w:t xml:space="preserve">Натискаємо в меню </w:t>
      </w:r>
      <w:r w:rsidRPr="00C24985">
        <w:rPr>
          <w:b/>
          <w:bCs/>
          <w:lang w:val="ru-UA"/>
        </w:rPr>
        <w:t>Download</w:t>
      </w:r>
      <w:r w:rsidRPr="00C24985">
        <w:rPr>
          <w:lang w:val="ru-UA"/>
        </w:rPr>
        <w:t xml:space="preserve">, побачимо кілька версій програми для завантаження. Вибираємо необхідну нам </w:t>
      </w:r>
      <w:r>
        <w:rPr>
          <w:lang w:val="ru-UA"/>
        </w:rPr>
        <w:t xml:space="preserve">збірку </w:t>
      </w:r>
      <w:r w:rsidRPr="00C24985">
        <w:rPr>
          <w:lang w:val="ru-UA"/>
        </w:rPr>
        <w:t xml:space="preserve">(в залежності від Windows та версій програм, які включені в збірку) </w:t>
      </w:r>
    </w:p>
    <w:p w14:paraId="7795D611" w14:textId="77777777" w:rsidR="00F77F53" w:rsidRDefault="00F77F53" w:rsidP="00F77F53">
      <w:pPr>
        <w:pStyle w:val="afb"/>
      </w:pPr>
      <w:r w:rsidRPr="00F77F53">
        <w:fldChar w:fldCharType="begin"/>
      </w:r>
      <w:r w:rsidRPr="00F77F53">
        <w:instrText xml:space="preserve"> INCLUDEPICTURE "/Users/Yarik/Library/Group Containers/UBF8T346G9.ms/WebArchiveCopyPasteTempFiles/com.microsoft.Word/page10image26116720" \* MERGEFORMATINET </w:instrText>
      </w:r>
      <w:r w:rsidRPr="00F77F53">
        <w:fldChar w:fldCharType="separate"/>
      </w:r>
      <w:r w:rsidRPr="00F77F53">
        <w:rPr>
          <w:noProof/>
        </w:rPr>
        <w:drawing>
          <wp:inline distT="0" distB="0" distL="0" distR="0" wp14:anchorId="7F3E2442" wp14:editId="1BA5B6E0">
            <wp:extent cx="5930900" cy="2336800"/>
            <wp:effectExtent l="0" t="0" r="0" b="0"/>
            <wp:docPr id="2118285487" name="Рисунок 4" descr="page10image2611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0image261167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2336800"/>
                    </a:xfrm>
                    <a:prstGeom prst="rect">
                      <a:avLst/>
                    </a:prstGeom>
                    <a:noFill/>
                    <a:ln>
                      <a:noFill/>
                    </a:ln>
                  </pic:spPr>
                </pic:pic>
              </a:graphicData>
            </a:graphic>
          </wp:inline>
        </w:drawing>
      </w:r>
      <w:r w:rsidRPr="00F77F53">
        <w:fldChar w:fldCharType="end"/>
      </w:r>
    </w:p>
    <w:p w14:paraId="0E01F2DD" w14:textId="1818E798" w:rsidR="00F77F53" w:rsidRDefault="00F77F53" w:rsidP="00F77F53">
      <w:pPr>
        <w:pStyle w:val="afb"/>
      </w:pPr>
      <w:bookmarkStart w:id="36" w:name="_Hlk179925627"/>
      <w:r>
        <w:t xml:space="preserve">Рисунок </w:t>
      </w:r>
      <w:r>
        <w:fldChar w:fldCharType="begin"/>
      </w:r>
      <w:r>
        <w:instrText xml:space="preserve"> SEQ Рисунок \* ARABIC </w:instrText>
      </w:r>
      <w:r>
        <w:fldChar w:fldCharType="separate"/>
      </w:r>
      <w:r w:rsidR="00417A64">
        <w:rPr>
          <w:noProof/>
        </w:rPr>
        <w:t>2</w:t>
      </w:r>
      <w:r>
        <w:fldChar w:fldCharType="end"/>
      </w:r>
      <w:r>
        <w:t xml:space="preserve"> – Вибір версії ПЗ</w:t>
      </w:r>
    </w:p>
    <w:p w14:paraId="62B32D97" w14:textId="77777777" w:rsidR="00187A77" w:rsidRPr="00F77F53" w:rsidRDefault="00187A77" w:rsidP="00F77F53">
      <w:pPr>
        <w:pStyle w:val="afb"/>
      </w:pPr>
    </w:p>
    <w:bookmarkEnd w:id="36"/>
    <w:p w14:paraId="3E79AD5E" w14:textId="3311DC82" w:rsidR="00F77F53" w:rsidRPr="00F77F53" w:rsidRDefault="00F77F53" w:rsidP="00F77F53">
      <w:pPr>
        <w:pStyle w:val="af7"/>
      </w:pPr>
      <w:r w:rsidRPr="00F77F53">
        <w:t>Встановлює</w:t>
      </w:r>
      <w:r>
        <w:t>мо</w:t>
      </w:r>
      <w:r w:rsidRPr="00F77F53">
        <w:t xml:space="preserve"> WAMP, як і всі інші програми на Windows. </w:t>
      </w:r>
      <w:r>
        <w:t>М</w:t>
      </w:r>
      <w:r w:rsidRPr="00F77F53">
        <w:t xml:space="preserve">ожуть попросити встановити відповідні пакети для роботи. </w:t>
      </w:r>
    </w:p>
    <w:p w14:paraId="5CFCD37A" w14:textId="67573660" w:rsidR="00F77F53" w:rsidRPr="00F77F53" w:rsidRDefault="00F77F53" w:rsidP="00F77F53">
      <w:pPr>
        <w:pStyle w:val="af7"/>
      </w:pPr>
      <w:r w:rsidRPr="00F77F53">
        <w:lastRenderedPageBreak/>
        <w:t xml:space="preserve">В кінці </w:t>
      </w:r>
      <w:proofErr w:type="spellStart"/>
      <w:r w:rsidRPr="00F77F53">
        <w:t>інсталяціі</w:t>
      </w:r>
      <w:proofErr w:type="spellEnd"/>
      <w:r w:rsidRPr="00F77F53">
        <w:t xml:space="preserve">̈ програма </w:t>
      </w:r>
      <w:r>
        <w:t>запитала</w:t>
      </w:r>
      <w:r w:rsidRPr="00F77F53">
        <w:t xml:space="preserve"> браузер по-замовчуванню, для того, щоб синхронізуватись з ним та </w:t>
      </w:r>
      <w:proofErr w:type="spellStart"/>
      <w:r w:rsidRPr="00F77F53">
        <w:t>редактор</w:t>
      </w:r>
      <w:r w:rsidR="001526AA">
        <w:t>в</w:t>
      </w:r>
      <w:proofErr w:type="spellEnd"/>
      <w:r w:rsidRPr="00F77F53">
        <w:t xml:space="preserve"> в якому плану</w:t>
      </w:r>
      <w:r w:rsidR="001526AA">
        <w:t>ється</w:t>
      </w:r>
      <w:r w:rsidRPr="00F77F53">
        <w:t xml:space="preserve"> працювати. </w:t>
      </w:r>
      <w:r w:rsidR="001526AA">
        <w:t>Обираємо</w:t>
      </w:r>
      <w:r w:rsidRPr="00F77F53">
        <w:t xml:space="preserve"> браузер і рухаємось далі. Після встановлення і запуску програми, </w:t>
      </w:r>
      <w:r w:rsidR="001526AA">
        <w:t>перейшли</w:t>
      </w:r>
      <w:r w:rsidRPr="00F77F53">
        <w:t xml:space="preserve"> за посиланням http://localhost/ </w:t>
      </w:r>
      <w:r w:rsidR="001526AA">
        <w:t xml:space="preserve">, де маємо </w:t>
      </w:r>
      <w:r w:rsidRPr="00F77F53">
        <w:t xml:space="preserve">побачити відповідну сторінку, якщо все працює: </w:t>
      </w:r>
    </w:p>
    <w:p w14:paraId="048B6191" w14:textId="04022087" w:rsidR="00C24985" w:rsidRPr="00E142CC" w:rsidRDefault="00713D8A" w:rsidP="00713D8A">
      <w:pPr>
        <w:pStyle w:val="afb"/>
      </w:pPr>
      <w:r>
        <w:rPr>
          <w:noProof/>
        </w:rPr>
        <w:drawing>
          <wp:inline distT="0" distB="0" distL="0" distR="0" wp14:anchorId="60A67C62" wp14:editId="4A417098">
            <wp:extent cx="6030595" cy="3235325"/>
            <wp:effectExtent l="0" t="0" r="1905" b="3175"/>
            <wp:docPr id="169405025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50254" name="Рисунок 16940502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30595" cy="3235325"/>
                    </a:xfrm>
                    <a:prstGeom prst="rect">
                      <a:avLst/>
                    </a:prstGeom>
                  </pic:spPr>
                </pic:pic>
              </a:graphicData>
            </a:graphic>
          </wp:inline>
        </w:drawing>
      </w:r>
    </w:p>
    <w:p w14:paraId="62E76C58" w14:textId="4B35929F" w:rsidR="001526AA" w:rsidRPr="00F468C1" w:rsidRDefault="001526AA" w:rsidP="00713D8A">
      <w:pPr>
        <w:pStyle w:val="afb"/>
        <w:rPr>
          <w:lang w:val="en-US"/>
        </w:rPr>
      </w:pPr>
      <w:r>
        <w:t xml:space="preserve">Рисунок </w:t>
      </w:r>
      <w:r>
        <w:fldChar w:fldCharType="begin"/>
      </w:r>
      <w:r>
        <w:instrText xml:space="preserve"> SEQ Рисунок \* ARABIC </w:instrText>
      </w:r>
      <w:r>
        <w:fldChar w:fldCharType="separate"/>
      </w:r>
      <w:r w:rsidR="00417A64">
        <w:rPr>
          <w:noProof/>
        </w:rPr>
        <w:t>3</w:t>
      </w:r>
      <w:r>
        <w:fldChar w:fldCharType="end"/>
      </w:r>
      <w:r>
        <w:t xml:space="preserve"> – Результат встановлення </w:t>
      </w:r>
      <w:r>
        <w:rPr>
          <w:lang w:val="en-US"/>
        </w:rPr>
        <w:t>WAMP</w:t>
      </w:r>
    </w:p>
    <w:p w14:paraId="3AE7CA4B" w14:textId="77777777" w:rsidR="00746D51" w:rsidRDefault="00746D51" w:rsidP="00746D51">
      <w:pPr>
        <w:pStyle w:val="af7"/>
      </w:pPr>
    </w:p>
    <w:p w14:paraId="2F866AFC" w14:textId="694868E6" w:rsidR="00746D51" w:rsidRPr="00746D51" w:rsidRDefault="00746D51" w:rsidP="00746D51">
      <w:pPr>
        <w:pStyle w:val="af7"/>
        <w:rPr>
          <w:lang w:val="en-US"/>
        </w:rPr>
      </w:pPr>
      <w:r w:rsidRPr="00746D51">
        <w:t xml:space="preserve">На </w:t>
      </w:r>
      <w:proofErr w:type="spellStart"/>
      <w:r w:rsidRPr="00746D51">
        <w:t>стартовіи</w:t>
      </w:r>
      <w:proofErr w:type="spellEnd"/>
      <w:r w:rsidRPr="00746D51">
        <w:t xml:space="preserve">̆ сторінці серверу вказані підключені модулі, є лінки на </w:t>
      </w:r>
      <w:proofErr w:type="spellStart"/>
      <w:r w:rsidRPr="00746D51">
        <w:t>phpinfo</w:t>
      </w:r>
      <w:proofErr w:type="spellEnd"/>
      <w:r w:rsidRPr="00746D51">
        <w:t xml:space="preserve">() та </w:t>
      </w:r>
      <w:proofErr w:type="spellStart"/>
      <w:r w:rsidRPr="00746D51">
        <w:t>phpMyAdmin</w:t>
      </w:r>
      <w:proofErr w:type="spellEnd"/>
      <w:r w:rsidRPr="00746D51">
        <w:t xml:space="preserve">, а внизу подані </w:t>
      </w:r>
      <w:proofErr w:type="spellStart"/>
      <w:r w:rsidRPr="00746D51">
        <w:t>Your</w:t>
      </w:r>
      <w:proofErr w:type="spellEnd"/>
      <w:r w:rsidRPr="00746D51">
        <w:t xml:space="preserve"> </w:t>
      </w:r>
      <w:proofErr w:type="spellStart"/>
      <w:r w:rsidRPr="00746D51">
        <w:t>Projects</w:t>
      </w:r>
      <w:proofErr w:type="spellEnd"/>
      <w:r w:rsidRPr="00746D51">
        <w:t xml:space="preserve">, це всі проекти, які наявні на сервері. До слова, всі проекти (а це ніщо інше, як папки з </w:t>
      </w:r>
      <w:proofErr w:type="spellStart"/>
      <w:r w:rsidRPr="00746D51">
        <w:t>файлами</w:t>
      </w:r>
      <w:proofErr w:type="spellEnd"/>
      <w:r w:rsidRPr="00746D51">
        <w:t xml:space="preserve">) повинні бути розміщені в папці </w:t>
      </w:r>
      <w:proofErr w:type="spellStart"/>
      <w:r w:rsidRPr="00746D51">
        <w:t>wamp</w:t>
      </w:r>
      <w:proofErr w:type="spellEnd"/>
      <w:r w:rsidRPr="00746D51">
        <w:t>\</w:t>
      </w:r>
      <w:proofErr w:type="spellStart"/>
      <w:r w:rsidRPr="00746D51">
        <w:t>www</w:t>
      </w:r>
      <w:proofErr w:type="spellEnd"/>
    </w:p>
    <w:p w14:paraId="29327238" w14:textId="617F4E5A" w:rsidR="00331605" w:rsidRDefault="00331605" w:rsidP="00331605">
      <w:pPr>
        <w:pStyle w:val="af9"/>
      </w:pPr>
      <w:r w:rsidRPr="00331605">
        <w:t xml:space="preserve">Завдання 2. Створити текстовий документ з ім’ям </w:t>
      </w:r>
      <w:proofErr w:type="spellStart"/>
      <w:r w:rsidRPr="00331605">
        <w:t>index.php</w:t>
      </w:r>
      <w:proofErr w:type="spellEnd"/>
      <w:r w:rsidR="009768E5">
        <w:t>.</w:t>
      </w:r>
    </w:p>
    <w:p w14:paraId="1A8A87D9" w14:textId="77777777" w:rsidR="009768E5" w:rsidRPr="009768E5" w:rsidRDefault="009768E5" w:rsidP="009768E5">
      <w:pPr>
        <w:pStyle w:val="af7"/>
      </w:pPr>
      <w:r w:rsidRPr="009768E5">
        <w:t xml:space="preserve">Створити першу програму, яка виводить </w:t>
      </w:r>
      <w:proofErr w:type="spellStart"/>
      <w:r w:rsidRPr="009768E5">
        <w:t>такии</w:t>
      </w:r>
      <w:proofErr w:type="spellEnd"/>
      <w:r w:rsidRPr="009768E5">
        <w:t>̆ текст:</w:t>
      </w:r>
    </w:p>
    <w:p w14:paraId="26741A44" w14:textId="6A798E75" w:rsidR="009768E5" w:rsidRPr="009768E5" w:rsidRDefault="009768E5" w:rsidP="009768E5">
      <w:pPr>
        <w:pStyle w:val="af7"/>
        <w:rPr>
          <w:i/>
          <w:iCs/>
          <w:lang w:val="ru-UA"/>
        </w:rPr>
      </w:pPr>
      <w:r w:rsidRPr="009768E5">
        <w:rPr>
          <w:i/>
          <w:iCs/>
          <w:lang w:val="ru-UA"/>
        </w:rPr>
        <w:t>Полину в мріях в купель океану,</w:t>
      </w:r>
    </w:p>
    <w:p w14:paraId="7C0625F7" w14:textId="77777777" w:rsidR="009768E5" w:rsidRPr="009768E5" w:rsidRDefault="009768E5" w:rsidP="009768E5">
      <w:pPr>
        <w:pStyle w:val="af7"/>
        <w:rPr>
          <w:i/>
          <w:iCs/>
          <w:lang w:val="ru-UA"/>
        </w:rPr>
      </w:pPr>
      <w:r w:rsidRPr="009768E5">
        <w:rPr>
          <w:i/>
          <w:iCs/>
          <w:lang w:val="ru-UA"/>
        </w:rPr>
        <w:t xml:space="preserve">Відчую </w:t>
      </w:r>
      <w:bookmarkStart w:id="37" w:name="_Hlk179929408"/>
      <w:r w:rsidRPr="009768E5">
        <w:rPr>
          <w:b/>
          <w:bCs/>
          <w:i/>
          <w:iCs/>
          <w:lang w:val="ru-UA"/>
        </w:rPr>
        <w:t xml:space="preserve">шовковистість </w:t>
      </w:r>
      <w:bookmarkEnd w:id="37"/>
      <w:r w:rsidRPr="009768E5">
        <w:rPr>
          <w:i/>
          <w:iCs/>
          <w:lang w:val="ru-UA"/>
        </w:rPr>
        <w:t>глибини,</w:t>
      </w:r>
    </w:p>
    <w:p w14:paraId="18C26221" w14:textId="288B1DE2" w:rsidR="009768E5" w:rsidRPr="009768E5" w:rsidRDefault="009768E5" w:rsidP="009768E5">
      <w:pPr>
        <w:pStyle w:val="af7"/>
        <w:rPr>
          <w:i/>
          <w:iCs/>
          <w:lang w:val="ru-UA"/>
        </w:rPr>
      </w:pPr>
      <w:r w:rsidRPr="009768E5">
        <w:rPr>
          <w:i/>
          <w:iCs/>
          <w:lang w:val="ru-UA"/>
        </w:rPr>
        <w:t xml:space="preserve">Чарівні мушлі з дна собі дістану, </w:t>
      </w:r>
    </w:p>
    <w:p w14:paraId="743B4083" w14:textId="77777777" w:rsidR="009768E5" w:rsidRPr="009768E5" w:rsidRDefault="009768E5" w:rsidP="009768E5">
      <w:pPr>
        <w:pStyle w:val="af7"/>
        <w:rPr>
          <w:i/>
          <w:iCs/>
          <w:lang w:val="ru-UA"/>
        </w:rPr>
      </w:pPr>
      <w:r w:rsidRPr="009768E5">
        <w:rPr>
          <w:i/>
          <w:iCs/>
          <w:lang w:val="ru-UA"/>
        </w:rPr>
        <w:t xml:space="preserve">Щоб </w:t>
      </w:r>
      <w:r w:rsidRPr="009768E5">
        <w:rPr>
          <w:b/>
          <w:bCs/>
          <w:i/>
          <w:iCs/>
          <w:lang w:val="ru-UA"/>
        </w:rPr>
        <w:t xml:space="preserve">взимку </w:t>
      </w:r>
      <w:r w:rsidRPr="009768E5">
        <w:rPr>
          <w:i/>
          <w:iCs/>
          <w:lang w:val="ru-UA"/>
        </w:rPr>
        <w:t xml:space="preserve">тішили мене вони... </w:t>
      </w:r>
    </w:p>
    <w:p w14:paraId="1CAF7F84" w14:textId="77777777" w:rsidR="009768E5" w:rsidRDefault="009768E5" w:rsidP="009768E5">
      <w:pPr>
        <w:pStyle w:val="af7"/>
        <w:rPr>
          <w:lang w:val="en-US"/>
        </w:rPr>
      </w:pPr>
    </w:p>
    <w:p w14:paraId="6CEA7B69" w14:textId="12A1D5E4" w:rsidR="00F468C1" w:rsidRDefault="00F468C1" w:rsidP="009768E5">
      <w:pPr>
        <w:pStyle w:val="af7"/>
      </w:pPr>
      <w:bookmarkStart w:id="38" w:name="_Hlk179960412"/>
      <w:r>
        <w:t>Код файлу поданий в Додатку А, результат роботи файлу поданий на рисунку нижче.</w:t>
      </w:r>
    </w:p>
    <w:p w14:paraId="1EC5CC29" w14:textId="77777777" w:rsidR="001A345C" w:rsidRDefault="001A345C" w:rsidP="009768E5">
      <w:pPr>
        <w:pStyle w:val="af7"/>
      </w:pPr>
    </w:p>
    <w:bookmarkEnd w:id="38"/>
    <w:p w14:paraId="7331E277" w14:textId="77777777" w:rsidR="00F468C1" w:rsidRDefault="00F468C1" w:rsidP="00F468C1">
      <w:pPr>
        <w:pStyle w:val="afb"/>
      </w:pPr>
      <w:r>
        <w:rPr>
          <w:noProof/>
        </w:rPr>
        <w:lastRenderedPageBreak/>
        <w:drawing>
          <wp:inline distT="0" distB="0" distL="0" distR="0" wp14:anchorId="07E9DD4C" wp14:editId="75F3208D">
            <wp:extent cx="5459200" cy="2647507"/>
            <wp:effectExtent l="0" t="0" r="1905" b="0"/>
            <wp:docPr id="64617515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75157" name="Рисунок 646175157"/>
                    <pic:cNvPicPr/>
                  </pic:nvPicPr>
                  <pic:blipFill>
                    <a:blip r:embed="rId15">
                      <a:extLst>
                        <a:ext uri="{28A0092B-C50C-407E-A947-70E740481C1C}">
                          <a14:useLocalDpi xmlns:a14="http://schemas.microsoft.com/office/drawing/2010/main" val="0"/>
                        </a:ext>
                      </a:extLst>
                    </a:blip>
                    <a:stretch>
                      <a:fillRect/>
                    </a:stretch>
                  </pic:blipFill>
                  <pic:spPr>
                    <a:xfrm>
                      <a:off x="0" y="0"/>
                      <a:ext cx="5553051" cy="2693021"/>
                    </a:xfrm>
                    <a:prstGeom prst="rect">
                      <a:avLst/>
                    </a:prstGeom>
                  </pic:spPr>
                </pic:pic>
              </a:graphicData>
            </a:graphic>
          </wp:inline>
        </w:drawing>
      </w:r>
    </w:p>
    <w:p w14:paraId="41F2FDDF" w14:textId="1A769316" w:rsidR="001A345C" w:rsidRDefault="00F468C1" w:rsidP="001A345C">
      <w:pPr>
        <w:pStyle w:val="afb"/>
        <w:rPr>
          <w:lang w:val="en-US"/>
        </w:rPr>
      </w:pPr>
      <w:bookmarkStart w:id="39" w:name="_Hlk179960448"/>
      <w:r>
        <w:t xml:space="preserve">Рисунок </w:t>
      </w:r>
      <w:r>
        <w:fldChar w:fldCharType="begin"/>
      </w:r>
      <w:r>
        <w:instrText xml:space="preserve"> SEQ Рисунок \* ARABIC </w:instrText>
      </w:r>
      <w:r>
        <w:fldChar w:fldCharType="separate"/>
      </w:r>
      <w:r w:rsidR="00417A64">
        <w:rPr>
          <w:noProof/>
        </w:rPr>
        <w:t>4</w:t>
      </w:r>
      <w:r>
        <w:fldChar w:fldCharType="end"/>
      </w:r>
      <w:r>
        <w:t xml:space="preserve"> – файл </w:t>
      </w:r>
      <w:proofErr w:type="spellStart"/>
      <w:r>
        <w:rPr>
          <w:lang w:val="en-US"/>
        </w:rPr>
        <w:t>index.php</w:t>
      </w:r>
      <w:proofErr w:type="spellEnd"/>
      <w:r w:rsidR="001A345C">
        <w:rPr>
          <w:lang w:val="en-US"/>
        </w:rPr>
        <w:br w:type="page"/>
      </w:r>
    </w:p>
    <w:bookmarkEnd w:id="39"/>
    <w:p w14:paraId="64BC3355" w14:textId="7F07C071" w:rsidR="00F0321F" w:rsidRPr="00F0321F" w:rsidRDefault="00F0321F" w:rsidP="00F0321F">
      <w:pPr>
        <w:pStyle w:val="af9"/>
        <w:rPr>
          <w:lang w:val="ru-UA"/>
        </w:rPr>
      </w:pPr>
      <w:r w:rsidRPr="00F0321F">
        <w:rPr>
          <w:bCs/>
          <w:lang w:val="ru-UA"/>
        </w:rPr>
        <w:lastRenderedPageBreak/>
        <w:t xml:space="preserve">Завдання </w:t>
      </w:r>
      <w:r>
        <w:rPr>
          <w:bCs/>
          <w:lang w:val="ru-UA"/>
        </w:rPr>
        <w:t>для</w:t>
      </w:r>
      <w:r w:rsidRPr="00F0321F">
        <w:rPr>
          <w:bCs/>
          <w:lang w:val="ru-UA"/>
        </w:rPr>
        <w:t xml:space="preserve"> варіант</w:t>
      </w:r>
      <w:r>
        <w:rPr>
          <w:bCs/>
          <w:lang w:val="ru-UA"/>
        </w:rPr>
        <w:t>у 3</w:t>
      </w:r>
      <w:r w:rsidRPr="00F0321F">
        <w:rPr>
          <w:bCs/>
          <w:lang w:val="ru-UA"/>
        </w:rPr>
        <w:t xml:space="preserve">: </w:t>
      </w:r>
    </w:p>
    <w:p w14:paraId="01C240EC" w14:textId="646383BB" w:rsidR="00931E8F" w:rsidRDefault="00931E8F" w:rsidP="00931E8F">
      <w:pPr>
        <w:pStyle w:val="af7"/>
      </w:pPr>
      <w:bookmarkStart w:id="40" w:name="_Hlk179927480"/>
      <w:proofErr w:type="spellStart"/>
      <w:r w:rsidRPr="00931E8F">
        <w:rPr>
          <w:b/>
          <w:bCs/>
        </w:rPr>
        <w:t>Завданя</w:t>
      </w:r>
      <w:proofErr w:type="spellEnd"/>
      <w:r w:rsidRPr="00931E8F">
        <w:rPr>
          <w:b/>
          <w:bCs/>
        </w:rPr>
        <w:t xml:space="preserve"> </w:t>
      </w:r>
      <w:r w:rsidR="00B9056F">
        <w:rPr>
          <w:b/>
          <w:bCs/>
          <w:lang w:val="en-US"/>
        </w:rPr>
        <w:t>3</w:t>
      </w:r>
      <w:r w:rsidRPr="00931E8F">
        <w:rPr>
          <w:b/>
          <w:bCs/>
        </w:rPr>
        <w:t>.1.</w:t>
      </w:r>
      <w:bookmarkEnd w:id="40"/>
    </w:p>
    <w:p w14:paraId="1054A9AF" w14:textId="512EE739" w:rsidR="00931E8F" w:rsidRDefault="00931E8F" w:rsidP="00931E8F">
      <w:pPr>
        <w:pStyle w:val="af7"/>
      </w:pPr>
      <w:r w:rsidRPr="00931E8F">
        <w:t>(Символ задається програмно, не вводиться з клавіатури) Напи</w:t>
      </w:r>
      <w:r>
        <w:t xml:space="preserve">сати </w:t>
      </w:r>
      <w:r w:rsidRPr="00931E8F">
        <w:t xml:space="preserve">програму, яка </w:t>
      </w:r>
      <w:proofErr w:type="spellStart"/>
      <w:r w:rsidRPr="00931E8F">
        <w:t>приймає</w:t>
      </w:r>
      <w:proofErr w:type="spellEnd"/>
      <w:r w:rsidRPr="00931E8F">
        <w:t xml:space="preserve"> символ (букву) і визначає, чи є він голосним чи приголосним. Використати конструкцію </w:t>
      </w:r>
      <w:proofErr w:type="spellStart"/>
      <w:r w:rsidRPr="00931E8F">
        <w:rPr>
          <w:b/>
          <w:bCs/>
        </w:rPr>
        <w:t>switch</w:t>
      </w:r>
      <w:proofErr w:type="spellEnd"/>
      <w:r>
        <w:t>.</w:t>
      </w:r>
    </w:p>
    <w:p w14:paraId="2803CD4C" w14:textId="77777777" w:rsidR="001A345C" w:rsidRDefault="001A345C" w:rsidP="00931E8F">
      <w:pPr>
        <w:pStyle w:val="af7"/>
      </w:pPr>
    </w:p>
    <w:p w14:paraId="4168EAFA" w14:textId="416CEA5A" w:rsidR="001A345C" w:rsidRDefault="001A345C" w:rsidP="001A345C">
      <w:pPr>
        <w:pStyle w:val="af7"/>
      </w:pPr>
      <w:r>
        <w:t>Код файлу поданий в Додатку Б, результат роботи файлу поданий на рисунку нижче.</w:t>
      </w:r>
    </w:p>
    <w:p w14:paraId="32E2C9EA" w14:textId="77777777" w:rsidR="001A345C" w:rsidRDefault="001A345C" w:rsidP="00931E8F">
      <w:pPr>
        <w:pStyle w:val="af7"/>
      </w:pPr>
    </w:p>
    <w:p w14:paraId="59BA0DDB" w14:textId="77777777" w:rsidR="00C90F22" w:rsidRDefault="00C90F22" w:rsidP="00C90F22">
      <w:pPr>
        <w:pStyle w:val="afb"/>
      </w:pPr>
      <w:bookmarkStart w:id="41" w:name="_Hlk179962683"/>
      <w:r>
        <w:rPr>
          <w:noProof/>
        </w:rPr>
        <w:drawing>
          <wp:inline distT="0" distB="0" distL="0" distR="0" wp14:anchorId="59980FE3" wp14:editId="573BBC18">
            <wp:extent cx="3301698" cy="1488559"/>
            <wp:effectExtent l="0" t="0" r="635" b="0"/>
            <wp:docPr id="21285102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1026" name="Рисунок 212851026"/>
                    <pic:cNvPicPr/>
                  </pic:nvPicPr>
                  <pic:blipFill rotWithShape="1">
                    <a:blip r:embed="rId16">
                      <a:extLst>
                        <a:ext uri="{28A0092B-C50C-407E-A947-70E740481C1C}">
                          <a14:useLocalDpi xmlns:a14="http://schemas.microsoft.com/office/drawing/2010/main" val="0"/>
                        </a:ext>
                      </a:extLst>
                    </a:blip>
                    <a:srcRect b="24721"/>
                    <a:stretch/>
                  </pic:blipFill>
                  <pic:spPr bwMode="auto">
                    <a:xfrm>
                      <a:off x="0" y="0"/>
                      <a:ext cx="3329524" cy="1501104"/>
                    </a:xfrm>
                    <a:prstGeom prst="rect">
                      <a:avLst/>
                    </a:prstGeom>
                    <a:ln>
                      <a:noFill/>
                    </a:ln>
                    <a:extLst>
                      <a:ext uri="{53640926-AAD7-44D8-BBD7-CCE9431645EC}">
                        <a14:shadowObscured xmlns:a14="http://schemas.microsoft.com/office/drawing/2010/main"/>
                      </a:ext>
                    </a:extLst>
                  </pic:spPr>
                </pic:pic>
              </a:graphicData>
            </a:graphic>
          </wp:inline>
        </w:drawing>
      </w:r>
    </w:p>
    <w:p w14:paraId="4DF29BA7" w14:textId="089DF7F3" w:rsidR="001A345C" w:rsidRPr="001A345C" w:rsidRDefault="001A345C" w:rsidP="00C90F22">
      <w:pPr>
        <w:pStyle w:val="afb"/>
      </w:pPr>
      <w:r>
        <w:t xml:space="preserve">Рисунок </w:t>
      </w:r>
      <w:r>
        <w:fldChar w:fldCharType="begin"/>
      </w:r>
      <w:r>
        <w:instrText xml:space="preserve"> SEQ Рисунок \* ARABIC </w:instrText>
      </w:r>
      <w:r>
        <w:fldChar w:fldCharType="separate"/>
      </w:r>
      <w:r w:rsidR="00417A64">
        <w:rPr>
          <w:noProof/>
        </w:rPr>
        <w:t>5</w:t>
      </w:r>
      <w:r>
        <w:fldChar w:fldCharType="end"/>
      </w:r>
      <w:r>
        <w:t xml:space="preserve"> – файл </w:t>
      </w:r>
      <w:proofErr w:type="spellStart"/>
      <w:r>
        <w:rPr>
          <w:lang w:val="en-US"/>
        </w:rPr>
        <w:t>index.php</w:t>
      </w:r>
      <w:proofErr w:type="spellEnd"/>
    </w:p>
    <w:p w14:paraId="57AEE346" w14:textId="77777777" w:rsidR="001A345C" w:rsidRDefault="001A345C" w:rsidP="00931E8F">
      <w:pPr>
        <w:pStyle w:val="af7"/>
      </w:pPr>
    </w:p>
    <w:bookmarkEnd w:id="41"/>
    <w:p w14:paraId="477B38DD" w14:textId="32ED89AC" w:rsidR="00931E8F" w:rsidRDefault="00931E8F" w:rsidP="00931E8F">
      <w:pPr>
        <w:pStyle w:val="af7"/>
        <w:rPr>
          <w:b/>
          <w:bCs/>
        </w:rPr>
      </w:pPr>
      <w:proofErr w:type="spellStart"/>
      <w:r w:rsidRPr="00931E8F">
        <w:rPr>
          <w:b/>
          <w:bCs/>
        </w:rPr>
        <w:t>Завданя</w:t>
      </w:r>
      <w:proofErr w:type="spellEnd"/>
      <w:r w:rsidRPr="00931E8F">
        <w:rPr>
          <w:b/>
          <w:bCs/>
        </w:rPr>
        <w:t xml:space="preserve"> </w:t>
      </w:r>
      <w:r w:rsidR="00B9056F">
        <w:rPr>
          <w:b/>
          <w:bCs/>
          <w:lang w:val="en-US"/>
        </w:rPr>
        <w:t>3</w:t>
      </w:r>
      <w:r w:rsidRPr="00931E8F">
        <w:rPr>
          <w:b/>
          <w:bCs/>
        </w:rPr>
        <w:t>.</w:t>
      </w:r>
      <w:r w:rsidR="00B9056F">
        <w:rPr>
          <w:b/>
          <w:bCs/>
          <w:lang w:val="en-US"/>
        </w:rPr>
        <w:t>2</w:t>
      </w:r>
      <w:r w:rsidRPr="00931E8F">
        <w:rPr>
          <w:b/>
          <w:bCs/>
        </w:rPr>
        <w:t>.</w:t>
      </w:r>
    </w:p>
    <w:p w14:paraId="40F40286" w14:textId="345036DB" w:rsidR="00793169" w:rsidRDefault="00793169" w:rsidP="00793169">
      <w:pPr>
        <w:pStyle w:val="af7"/>
      </w:pPr>
      <w:bookmarkStart w:id="42" w:name="_Hlk179960654"/>
      <w:r w:rsidRPr="00793169">
        <w:t xml:space="preserve">Написати функцію, яка </w:t>
      </w:r>
      <w:proofErr w:type="spellStart"/>
      <w:r w:rsidRPr="00793169">
        <w:t>приймає</w:t>
      </w:r>
      <w:proofErr w:type="spellEnd"/>
      <w:r w:rsidRPr="00793169">
        <w:t xml:space="preserve"> число n - кількість квадратів. Функція має вивести на чорному тлі n червоних квадратів випадкового розміру в </w:t>
      </w:r>
      <w:proofErr w:type="spellStart"/>
      <w:r w:rsidRPr="00793169">
        <w:t>випадковіи</w:t>
      </w:r>
      <w:proofErr w:type="spellEnd"/>
      <w:r w:rsidRPr="00793169">
        <w:t xml:space="preserve">̆ </w:t>
      </w:r>
      <w:proofErr w:type="spellStart"/>
      <w:r w:rsidRPr="00793169">
        <w:t>позиціі</w:t>
      </w:r>
      <w:proofErr w:type="spellEnd"/>
      <w:r w:rsidRPr="00793169">
        <w:t>̈ в</w:t>
      </w:r>
      <w:r>
        <w:t>ікна браузера</w:t>
      </w:r>
      <w:r w:rsidRPr="00793169">
        <w:t>.</w:t>
      </w:r>
    </w:p>
    <w:p w14:paraId="136A473E" w14:textId="54258C58" w:rsidR="00D942BF" w:rsidRDefault="00D942BF" w:rsidP="00D942BF">
      <w:pPr>
        <w:pStyle w:val="af7"/>
      </w:pPr>
      <w:r>
        <w:t>Код файлу поданий в Додатку В, результат роботи файлу поданий на рисунку нижче.</w:t>
      </w:r>
    </w:p>
    <w:bookmarkEnd w:id="42"/>
    <w:p w14:paraId="4A3A33FF" w14:textId="77777777" w:rsidR="00793169" w:rsidRPr="00931E8F" w:rsidRDefault="00793169" w:rsidP="00931E8F">
      <w:pPr>
        <w:pStyle w:val="af7"/>
      </w:pPr>
    </w:p>
    <w:p w14:paraId="5B0D259D" w14:textId="086500D2" w:rsidR="00014CE7" w:rsidRDefault="00014CE7" w:rsidP="00014CE7">
      <w:pPr>
        <w:pStyle w:val="afb"/>
      </w:pPr>
      <w:r w:rsidRPr="00014CE7">
        <w:rPr>
          <w:noProof/>
        </w:rPr>
        <w:drawing>
          <wp:inline distT="0" distB="0" distL="0" distR="0" wp14:anchorId="25DD2399" wp14:editId="06EEECA9">
            <wp:extent cx="6030595" cy="3241675"/>
            <wp:effectExtent l="0" t="0" r="1905" b="0"/>
            <wp:docPr id="9786563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56379" name=""/>
                    <pic:cNvPicPr/>
                  </pic:nvPicPr>
                  <pic:blipFill>
                    <a:blip r:embed="rId17"/>
                    <a:stretch>
                      <a:fillRect/>
                    </a:stretch>
                  </pic:blipFill>
                  <pic:spPr>
                    <a:xfrm>
                      <a:off x="0" y="0"/>
                      <a:ext cx="6030595" cy="3241675"/>
                    </a:xfrm>
                    <a:prstGeom prst="rect">
                      <a:avLst/>
                    </a:prstGeom>
                  </pic:spPr>
                </pic:pic>
              </a:graphicData>
            </a:graphic>
          </wp:inline>
        </w:drawing>
      </w:r>
    </w:p>
    <w:p w14:paraId="2268E7E8" w14:textId="61FA3190" w:rsidR="00A45836" w:rsidRDefault="00014CE7" w:rsidP="00014CE7">
      <w:pPr>
        <w:pStyle w:val="afb"/>
        <w:rPr>
          <w:lang w:val="en-US"/>
        </w:rPr>
      </w:pPr>
      <w:r>
        <w:t xml:space="preserve">Рисунок </w:t>
      </w:r>
      <w:r>
        <w:fldChar w:fldCharType="begin"/>
      </w:r>
      <w:r>
        <w:instrText xml:space="preserve"> SEQ Рисунок \* ARABIC </w:instrText>
      </w:r>
      <w:r>
        <w:fldChar w:fldCharType="separate"/>
      </w:r>
      <w:r w:rsidR="00417A64">
        <w:rPr>
          <w:noProof/>
        </w:rPr>
        <w:t>6</w:t>
      </w:r>
      <w:r>
        <w:fldChar w:fldCharType="end"/>
      </w:r>
      <w:r>
        <w:t xml:space="preserve"> – файл </w:t>
      </w:r>
      <w:proofErr w:type="spellStart"/>
      <w:r>
        <w:rPr>
          <w:lang w:val="en-US"/>
        </w:rPr>
        <w:t>index.php</w:t>
      </w:r>
      <w:proofErr w:type="spellEnd"/>
    </w:p>
    <w:p w14:paraId="4850CB58" w14:textId="77777777" w:rsidR="00A45836" w:rsidRDefault="00A45836">
      <w:pPr>
        <w:spacing w:after="160" w:line="259" w:lineRule="auto"/>
        <w:rPr>
          <w:color w:val="000000" w:themeColor="text1"/>
          <w:sz w:val="28"/>
          <w:szCs w:val="28"/>
          <w:lang w:val="en-US"/>
        </w:rPr>
      </w:pPr>
      <w:r>
        <w:rPr>
          <w:lang w:val="en-US"/>
        </w:rPr>
        <w:br w:type="page"/>
      </w:r>
    </w:p>
    <w:p w14:paraId="007BC0B7" w14:textId="0F7EA937" w:rsidR="004A6B2E" w:rsidRPr="004A6B2E" w:rsidRDefault="004A6B2E" w:rsidP="004A6B2E">
      <w:pPr>
        <w:pStyle w:val="af5"/>
      </w:pPr>
      <w:bookmarkStart w:id="43" w:name="_Toc179963235"/>
      <w:bookmarkEnd w:id="33"/>
      <w:bookmarkEnd w:id="34"/>
      <w:bookmarkEnd w:id="35"/>
      <w:r w:rsidRPr="004A6B2E">
        <w:lastRenderedPageBreak/>
        <w:t>Заключення</w:t>
      </w:r>
      <w:bookmarkEnd w:id="43"/>
    </w:p>
    <w:p w14:paraId="10B0B7B5" w14:textId="42DBC26D" w:rsidR="008346F7" w:rsidRPr="008346F7" w:rsidRDefault="008346F7" w:rsidP="008346F7">
      <w:pPr>
        <w:pStyle w:val="af7"/>
      </w:pPr>
      <w:r w:rsidRPr="008346F7">
        <w:t xml:space="preserve">Отримано практичні навички роботи з установки і роботі з одним з основних засобів розробки додатків на мові програмування PHP в середовищі розробки </w:t>
      </w:r>
      <w:proofErr w:type="spellStart"/>
      <w:r w:rsidRPr="008346F7">
        <w:t>Eclipse</w:t>
      </w:r>
      <w:proofErr w:type="spellEnd"/>
      <w:r w:rsidRPr="008346F7">
        <w:t>.</w:t>
      </w:r>
    </w:p>
    <w:p w14:paraId="2735DA8F" w14:textId="77777777" w:rsidR="00232932" w:rsidRPr="00B5116C" w:rsidRDefault="00232932" w:rsidP="00232932">
      <w:pPr>
        <w:rPr>
          <w:sz w:val="28"/>
          <w:szCs w:val="28"/>
          <w:lang w:val="uk-UA"/>
        </w:rPr>
      </w:pPr>
    </w:p>
    <w:p w14:paraId="5DD14E95" w14:textId="19432885" w:rsidR="00C46C14" w:rsidRDefault="00C46C14" w:rsidP="00C46C14">
      <w:pPr>
        <w:pStyle w:val="afb"/>
      </w:pPr>
      <w:bookmarkStart w:id="44" w:name="_Toc117906137"/>
      <w:bookmarkStart w:id="45" w:name="_Toc118241805"/>
      <w:r>
        <w:br w:type="page"/>
      </w:r>
    </w:p>
    <w:p w14:paraId="1D7CD518" w14:textId="0109AC82" w:rsidR="007F4099" w:rsidRPr="00D25FE2" w:rsidRDefault="004C6193" w:rsidP="004C6193">
      <w:pPr>
        <w:pStyle w:val="af7"/>
        <w:ind w:left="927" w:firstLine="0"/>
        <w:jc w:val="center"/>
        <w:rPr>
          <w:color w:val="000000"/>
        </w:rPr>
      </w:pPr>
      <w:bookmarkStart w:id="46" w:name="_Toc179963236"/>
      <w:bookmarkStart w:id="47" w:name="_Hlk159253703"/>
      <w:bookmarkEnd w:id="44"/>
      <w:bookmarkEnd w:id="45"/>
      <w:r w:rsidRPr="004C6193">
        <w:rPr>
          <w:rStyle w:val="af6"/>
          <w:i/>
          <w:iCs/>
          <w:caps w:val="0"/>
        </w:rPr>
        <w:lastRenderedPageBreak/>
        <w:t>Додаток А</w:t>
      </w:r>
      <w:bookmarkEnd w:id="46"/>
      <w:r w:rsidRPr="004C6193">
        <w:rPr>
          <w:rStyle w:val="af6"/>
          <w:i/>
          <w:iCs/>
          <w:caps w:val="0"/>
        </w:rPr>
        <w:br/>
      </w:r>
      <w:r w:rsidR="004D0518" w:rsidRPr="004C6193">
        <w:rPr>
          <w:color w:val="000000"/>
        </w:rPr>
        <w:t xml:space="preserve">Машинний лістинг </w:t>
      </w:r>
      <w:r>
        <w:rPr>
          <w:color w:val="000000"/>
        </w:rPr>
        <w:t xml:space="preserve">файлу </w:t>
      </w:r>
      <w:proofErr w:type="spellStart"/>
      <w:r w:rsidR="00B9056F">
        <w:rPr>
          <w:b/>
          <w:bCs/>
          <w:color w:val="000000"/>
          <w:lang w:val="en-US"/>
        </w:rPr>
        <w:t>index.php</w:t>
      </w:r>
      <w:proofErr w:type="spellEnd"/>
      <w:r w:rsidR="00D25FE2">
        <w:rPr>
          <w:b/>
          <w:bCs/>
          <w:color w:val="000000"/>
        </w:rPr>
        <w:t xml:space="preserve"> до завдання 1</w:t>
      </w:r>
    </w:p>
    <w:bookmarkEnd w:id="47"/>
    <w:p w14:paraId="02F9A432" w14:textId="77777777" w:rsidR="00B9056F" w:rsidRDefault="00B9056F" w:rsidP="00B9056F">
      <w:pPr>
        <w:pStyle w:val="afc"/>
        <w:rPr>
          <w:sz w:val="24"/>
          <w:szCs w:val="32"/>
        </w:rPr>
      </w:pPr>
    </w:p>
    <w:p w14:paraId="57D445E4" w14:textId="0A4B39EB" w:rsidR="00B9056F" w:rsidRPr="00B9056F" w:rsidRDefault="00B9056F" w:rsidP="00B9056F">
      <w:pPr>
        <w:pStyle w:val="afc"/>
        <w:rPr>
          <w:sz w:val="24"/>
          <w:szCs w:val="32"/>
        </w:rPr>
      </w:pPr>
      <w:r w:rsidRPr="00B9056F">
        <w:rPr>
          <w:sz w:val="24"/>
          <w:szCs w:val="32"/>
        </w:rPr>
        <w:t>&lt;?</w:t>
      </w:r>
      <w:proofErr w:type="spellStart"/>
      <w:r w:rsidRPr="00B9056F">
        <w:rPr>
          <w:sz w:val="24"/>
          <w:szCs w:val="32"/>
        </w:rPr>
        <w:t>php</w:t>
      </w:r>
      <w:proofErr w:type="spellEnd"/>
    </w:p>
    <w:p w14:paraId="058A1C57" w14:textId="77777777" w:rsidR="00B9056F" w:rsidRPr="00B9056F" w:rsidRDefault="00B9056F" w:rsidP="00B9056F">
      <w:pPr>
        <w:pStyle w:val="afc"/>
        <w:rPr>
          <w:sz w:val="24"/>
          <w:szCs w:val="32"/>
        </w:rPr>
      </w:pPr>
      <w:r w:rsidRPr="00B9056F">
        <w:rPr>
          <w:sz w:val="24"/>
          <w:szCs w:val="32"/>
        </w:rPr>
        <w:t>echo "</w:t>
      </w:r>
      <w:proofErr w:type="spellStart"/>
      <w:r w:rsidRPr="00B9056F">
        <w:rPr>
          <w:sz w:val="24"/>
          <w:szCs w:val="32"/>
        </w:rPr>
        <w:t>Полину</w:t>
      </w:r>
      <w:proofErr w:type="spellEnd"/>
      <w:r w:rsidRPr="00B9056F">
        <w:rPr>
          <w:sz w:val="24"/>
          <w:szCs w:val="32"/>
        </w:rPr>
        <w:t xml:space="preserve"> в </w:t>
      </w:r>
      <w:proofErr w:type="spellStart"/>
      <w:r w:rsidRPr="00B9056F">
        <w:rPr>
          <w:sz w:val="24"/>
          <w:szCs w:val="32"/>
        </w:rPr>
        <w:t>мріях</w:t>
      </w:r>
      <w:proofErr w:type="spellEnd"/>
      <w:r w:rsidRPr="00B9056F">
        <w:rPr>
          <w:sz w:val="24"/>
          <w:szCs w:val="32"/>
        </w:rPr>
        <w:t xml:space="preserve"> в </w:t>
      </w:r>
      <w:proofErr w:type="spellStart"/>
      <w:r w:rsidRPr="00B9056F">
        <w:rPr>
          <w:sz w:val="24"/>
          <w:szCs w:val="32"/>
        </w:rPr>
        <w:t>купель</w:t>
      </w:r>
      <w:proofErr w:type="spellEnd"/>
      <w:r w:rsidRPr="00B9056F">
        <w:rPr>
          <w:sz w:val="24"/>
          <w:szCs w:val="32"/>
        </w:rPr>
        <w:t xml:space="preserve"> </w:t>
      </w:r>
      <w:proofErr w:type="spellStart"/>
      <w:proofErr w:type="gramStart"/>
      <w:r w:rsidRPr="00B9056F">
        <w:rPr>
          <w:sz w:val="24"/>
          <w:szCs w:val="32"/>
        </w:rPr>
        <w:t>океану</w:t>
      </w:r>
      <w:proofErr w:type="spellEnd"/>
      <w:r w:rsidRPr="00B9056F">
        <w:rPr>
          <w:sz w:val="24"/>
          <w:szCs w:val="32"/>
        </w:rPr>
        <w:t>,&lt;</w:t>
      </w:r>
      <w:proofErr w:type="spellStart"/>
      <w:proofErr w:type="gramEnd"/>
      <w:r w:rsidRPr="00B9056F">
        <w:rPr>
          <w:sz w:val="24"/>
          <w:szCs w:val="32"/>
        </w:rPr>
        <w:t>br</w:t>
      </w:r>
      <w:proofErr w:type="spellEnd"/>
      <w:r w:rsidRPr="00B9056F">
        <w:rPr>
          <w:sz w:val="24"/>
          <w:szCs w:val="32"/>
        </w:rPr>
        <w:t>&gt;";</w:t>
      </w:r>
    </w:p>
    <w:p w14:paraId="1E6DE749" w14:textId="77777777" w:rsidR="00B9056F" w:rsidRPr="00B9056F" w:rsidRDefault="00B9056F" w:rsidP="00B9056F">
      <w:pPr>
        <w:pStyle w:val="afc"/>
        <w:rPr>
          <w:sz w:val="24"/>
          <w:szCs w:val="32"/>
        </w:rPr>
      </w:pPr>
      <w:r w:rsidRPr="00B9056F">
        <w:rPr>
          <w:sz w:val="24"/>
          <w:szCs w:val="32"/>
        </w:rPr>
        <w:t>echo "</w:t>
      </w:r>
      <w:proofErr w:type="spellStart"/>
      <w:r w:rsidRPr="00B9056F">
        <w:rPr>
          <w:sz w:val="24"/>
          <w:szCs w:val="32"/>
        </w:rPr>
        <w:t>Відчую</w:t>
      </w:r>
      <w:proofErr w:type="spellEnd"/>
      <w:r w:rsidRPr="00B9056F">
        <w:rPr>
          <w:sz w:val="24"/>
          <w:szCs w:val="32"/>
        </w:rPr>
        <w:t xml:space="preserve"> &lt;strong&gt;</w:t>
      </w:r>
      <w:proofErr w:type="spellStart"/>
      <w:r w:rsidRPr="00B9056F">
        <w:rPr>
          <w:sz w:val="24"/>
          <w:szCs w:val="32"/>
        </w:rPr>
        <w:t>шовковистість</w:t>
      </w:r>
      <w:proofErr w:type="spellEnd"/>
      <w:r w:rsidRPr="00B9056F">
        <w:rPr>
          <w:sz w:val="24"/>
          <w:szCs w:val="32"/>
        </w:rPr>
        <w:t xml:space="preserve">&lt;/strong&gt; </w:t>
      </w:r>
      <w:proofErr w:type="spellStart"/>
      <w:proofErr w:type="gramStart"/>
      <w:r w:rsidRPr="00B9056F">
        <w:rPr>
          <w:sz w:val="24"/>
          <w:szCs w:val="32"/>
        </w:rPr>
        <w:t>глибини</w:t>
      </w:r>
      <w:proofErr w:type="spellEnd"/>
      <w:r w:rsidRPr="00B9056F">
        <w:rPr>
          <w:sz w:val="24"/>
          <w:szCs w:val="32"/>
        </w:rPr>
        <w:t>,&lt;</w:t>
      </w:r>
      <w:proofErr w:type="spellStart"/>
      <w:proofErr w:type="gramEnd"/>
      <w:r w:rsidRPr="00B9056F">
        <w:rPr>
          <w:sz w:val="24"/>
          <w:szCs w:val="32"/>
        </w:rPr>
        <w:t>br</w:t>
      </w:r>
      <w:proofErr w:type="spellEnd"/>
      <w:r w:rsidRPr="00B9056F">
        <w:rPr>
          <w:sz w:val="24"/>
          <w:szCs w:val="32"/>
        </w:rPr>
        <w:t>&gt;";</w:t>
      </w:r>
    </w:p>
    <w:p w14:paraId="794E9F67" w14:textId="77777777" w:rsidR="00B9056F" w:rsidRPr="00B9056F" w:rsidRDefault="00B9056F" w:rsidP="00B9056F">
      <w:pPr>
        <w:pStyle w:val="afc"/>
        <w:rPr>
          <w:sz w:val="24"/>
          <w:szCs w:val="32"/>
        </w:rPr>
      </w:pPr>
      <w:r w:rsidRPr="00B9056F">
        <w:rPr>
          <w:sz w:val="24"/>
          <w:szCs w:val="32"/>
        </w:rPr>
        <w:t>echo "</w:t>
      </w:r>
      <w:proofErr w:type="spellStart"/>
      <w:r w:rsidRPr="00B9056F">
        <w:rPr>
          <w:sz w:val="24"/>
          <w:szCs w:val="32"/>
        </w:rPr>
        <w:t>Чарівні</w:t>
      </w:r>
      <w:proofErr w:type="spellEnd"/>
      <w:r w:rsidRPr="00B9056F">
        <w:rPr>
          <w:sz w:val="24"/>
          <w:szCs w:val="32"/>
        </w:rPr>
        <w:t xml:space="preserve"> </w:t>
      </w:r>
      <w:proofErr w:type="spellStart"/>
      <w:r w:rsidRPr="00B9056F">
        <w:rPr>
          <w:sz w:val="24"/>
          <w:szCs w:val="32"/>
        </w:rPr>
        <w:t>мушлі</w:t>
      </w:r>
      <w:proofErr w:type="spellEnd"/>
      <w:r w:rsidRPr="00B9056F">
        <w:rPr>
          <w:sz w:val="24"/>
          <w:szCs w:val="32"/>
        </w:rPr>
        <w:t xml:space="preserve"> з </w:t>
      </w:r>
      <w:proofErr w:type="spellStart"/>
      <w:r w:rsidRPr="00B9056F">
        <w:rPr>
          <w:sz w:val="24"/>
          <w:szCs w:val="32"/>
        </w:rPr>
        <w:t>дна</w:t>
      </w:r>
      <w:proofErr w:type="spellEnd"/>
      <w:r w:rsidRPr="00B9056F">
        <w:rPr>
          <w:sz w:val="24"/>
          <w:szCs w:val="32"/>
        </w:rPr>
        <w:t xml:space="preserve"> </w:t>
      </w:r>
      <w:proofErr w:type="spellStart"/>
      <w:r w:rsidRPr="00B9056F">
        <w:rPr>
          <w:sz w:val="24"/>
          <w:szCs w:val="32"/>
        </w:rPr>
        <w:t>собі</w:t>
      </w:r>
      <w:proofErr w:type="spellEnd"/>
      <w:r w:rsidRPr="00B9056F">
        <w:rPr>
          <w:sz w:val="24"/>
          <w:szCs w:val="32"/>
        </w:rPr>
        <w:t xml:space="preserve"> </w:t>
      </w:r>
      <w:proofErr w:type="spellStart"/>
      <w:proofErr w:type="gramStart"/>
      <w:r w:rsidRPr="00B9056F">
        <w:rPr>
          <w:sz w:val="24"/>
          <w:szCs w:val="32"/>
        </w:rPr>
        <w:t>дістану</w:t>
      </w:r>
      <w:proofErr w:type="spellEnd"/>
      <w:r w:rsidRPr="00B9056F">
        <w:rPr>
          <w:sz w:val="24"/>
          <w:szCs w:val="32"/>
        </w:rPr>
        <w:t>,&lt;</w:t>
      </w:r>
      <w:proofErr w:type="spellStart"/>
      <w:proofErr w:type="gramEnd"/>
      <w:r w:rsidRPr="00B9056F">
        <w:rPr>
          <w:sz w:val="24"/>
          <w:szCs w:val="32"/>
        </w:rPr>
        <w:t>br</w:t>
      </w:r>
      <w:proofErr w:type="spellEnd"/>
      <w:r w:rsidRPr="00B9056F">
        <w:rPr>
          <w:sz w:val="24"/>
          <w:szCs w:val="32"/>
        </w:rPr>
        <w:t>&gt;";</w:t>
      </w:r>
    </w:p>
    <w:p w14:paraId="584621FC" w14:textId="77777777" w:rsidR="00B9056F" w:rsidRPr="00B9056F" w:rsidRDefault="00B9056F" w:rsidP="00B9056F">
      <w:pPr>
        <w:pStyle w:val="afc"/>
        <w:rPr>
          <w:sz w:val="24"/>
          <w:szCs w:val="32"/>
        </w:rPr>
      </w:pPr>
      <w:r w:rsidRPr="00B9056F">
        <w:rPr>
          <w:sz w:val="24"/>
          <w:szCs w:val="32"/>
        </w:rPr>
        <w:t>echo "</w:t>
      </w:r>
      <w:proofErr w:type="spellStart"/>
      <w:r w:rsidRPr="00B9056F">
        <w:rPr>
          <w:sz w:val="24"/>
          <w:szCs w:val="32"/>
        </w:rPr>
        <w:t>Щоб</w:t>
      </w:r>
      <w:proofErr w:type="spellEnd"/>
      <w:r w:rsidRPr="00B9056F">
        <w:rPr>
          <w:sz w:val="24"/>
          <w:szCs w:val="32"/>
        </w:rPr>
        <w:t xml:space="preserve"> &lt;b&gt;</w:t>
      </w:r>
      <w:proofErr w:type="spellStart"/>
      <w:r w:rsidRPr="00B9056F">
        <w:rPr>
          <w:sz w:val="24"/>
          <w:szCs w:val="32"/>
        </w:rPr>
        <w:t>взимку</w:t>
      </w:r>
      <w:proofErr w:type="spellEnd"/>
      <w:r w:rsidRPr="00B9056F">
        <w:rPr>
          <w:sz w:val="24"/>
          <w:szCs w:val="32"/>
        </w:rPr>
        <w:t xml:space="preserve">&lt;/b&gt; </w:t>
      </w:r>
      <w:proofErr w:type="spellStart"/>
      <w:r w:rsidRPr="00B9056F">
        <w:rPr>
          <w:sz w:val="24"/>
          <w:szCs w:val="32"/>
        </w:rPr>
        <w:t>тішили</w:t>
      </w:r>
      <w:proofErr w:type="spellEnd"/>
      <w:r w:rsidRPr="00B9056F">
        <w:rPr>
          <w:sz w:val="24"/>
          <w:szCs w:val="32"/>
        </w:rPr>
        <w:t xml:space="preserve"> </w:t>
      </w:r>
      <w:proofErr w:type="spellStart"/>
      <w:r w:rsidRPr="00B9056F">
        <w:rPr>
          <w:sz w:val="24"/>
          <w:szCs w:val="32"/>
        </w:rPr>
        <w:t>мене</w:t>
      </w:r>
      <w:proofErr w:type="spellEnd"/>
      <w:r w:rsidRPr="00B9056F">
        <w:rPr>
          <w:sz w:val="24"/>
          <w:szCs w:val="32"/>
        </w:rPr>
        <w:t xml:space="preserve"> </w:t>
      </w:r>
      <w:proofErr w:type="spellStart"/>
      <w:r w:rsidRPr="00B9056F">
        <w:rPr>
          <w:sz w:val="24"/>
          <w:szCs w:val="32"/>
        </w:rPr>
        <w:t>вони</w:t>
      </w:r>
      <w:proofErr w:type="spellEnd"/>
      <w:r w:rsidRPr="00B9056F">
        <w:rPr>
          <w:sz w:val="24"/>
          <w:szCs w:val="32"/>
        </w:rPr>
        <w:t>...";</w:t>
      </w:r>
    </w:p>
    <w:p w14:paraId="288A6858" w14:textId="77777777" w:rsidR="00B9056F" w:rsidRPr="00B9056F" w:rsidRDefault="00B9056F" w:rsidP="00B9056F">
      <w:pPr>
        <w:pStyle w:val="afc"/>
        <w:rPr>
          <w:sz w:val="24"/>
          <w:szCs w:val="32"/>
        </w:rPr>
      </w:pPr>
      <w:r w:rsidRPr="00B9056F">
        <w:rPr>
          <w:sz w:val="24"/>
          <w:szCs w:val="32"/>
        </w:rPr>
        <w:t>?&gt;</w:t>
      </w:r>
    </w:p>
    <w:p w14:paraId="02BFE4B8" w14:textId="3F3327CB" w:rsidR="00297CFF" w:rsidRDefault="00297CFF" w:rsidP="00B9056F">
      <w:pPr>
        <w:spacing w:after="160" w:line="259" w:lineRule="auto"/>
        <w:rPr>
          <w:rFonts w:ascii="Courier New" w:hAnsi="Courier New"/>
          <w:sz w:val="20"/>
          <w:szCs w:val="22"/>
          <w:lang w:val="en-US"/>
        </w:rPr>
      </w:pPr>
      <w:r>
        <w:br w:type="page"/>
      </w:r>
    </w:p>
    <w:p w14:paraId="28EDAAF3" w14:textId="6C465EFE" w:rsidR="00297CFF" w:rsidRPr="00374172" w:rsidRDefault="00297CFF" w:rsidP="00297CFF">
      <w:pPr>
        <w:pStyle w:val="af7"/>
        <w:ind w:left="927" w:firstLine="0"/>
        <w:jc w:val="center"/>
        <w:rPr>
          <w:b/>
          <w:bCs/>
          <w:color w:val="000000"/>
        </w:rPr>
      </w:pPr>
      <w:bookmarkStart w:id="48" w:name="_Toc179963237"/>
      <w:bookmarkStart w:id="49" w:name="_Hlk159253735"/>
      <w:r w:rsidRPr="004C6193">
        <w:rPr>
          <w:rStyle w:val="af6"/>
          <w:i/>
          <w:iCs/>
          <w:caps w:val="0"/>
        </w:rPr>
        <w:lastRenderedPageBreak/>
        <w:t xml:space="preserve">Додаток </w:t>
      </w:r>
      <w:r>
        <w:rPr>
          <w:rStyle w:val="af6"/>
          <w:i/>
          <w:iCs/>
          <w:caps w:val="0"/>
        </w:rPr>
        <w:t>Б</w:t>
      </w:r>
      <w:bookmarkEnd w:id="48"/>
      <w:r w:rsidRPr="004C6193">
        <w:rPr>
          <w:rStyle w:val="af6"/>
          <w:i/>
          <w:iCs/>
          <w:caps w:val="0"/>
        </w:rPr>
        <w:br/>
      </w:r>
      <w:r w:rsidRPr="004C6193">
        <w:rPr>
          <w:color w:val="000000"/>
        </w:rPr>
        <w:t xml:space="preserve">Машинний лістинг </w:t>
      </w:r>
      <w:r>
        <w:rPr>
          <w:color w:val="000000"/>
        </w:rPr>
        <w:t xml:space="preserve">файлу </w:t>
      </w:r>
      <w:r w:rsidR="00374172">
        <w:rPr>
          <w:b/>
          <w:bCs/>
          <w:color w:val="000000"/>
          <w:lang w:val="en-US"/>
        </w:rPr>
        <w:t>index</w:t>
      </w:r>
      <w:r w:rsidRPr="00297CFF">
        <w:rPr>
          <w:b/>
          <w:bCs/>
          <w:color w:val="000000"/>
        </w:rPr>
        <w:t>.</w:t>
      </w:r>
      <w:proofErr w:type="spellStart"/>
      <w:r w:rsidR="00374172">
        <w:rPr>
          <w:b/>
          <w:bCs/>
          <w:color w:val="000000"/>
          <w:lang w:val="en-US"/>
        </w:rPr>
        <w:t>php</w:t>
      </w:r>
      <w:proofErr w:type="spellEnd"/>
      <w:r w:rsidR="00374172">
        <w:rPr>
          <w:b/>
          <w:bCs/>
          <w:color w:val="000000"/>
          <w:lang w:val="en-US"/>
        </w:rPr>
        <w:t xml:space="preserve"> </w:t>
      </w:r>
      <w:bookmarkStart w:id="50" w:name="_Hlk179960526"/>
      <w:r w:rsidR="00374172">
        <w:rPr>
          <w:b/>
          <w:bCs/>
          <w:color w:val="000000"/>
        </w:rPr>
        <w:t xml:space="preserve">до завдання </w:t>
      </w:r>
      <w:r w:rsidR="00D25FE2">
        <w:rPr>
          <w:b/>
          <w:bCs/>
          <w:color w:val="000000"/>
        </w:rPr>
        <w:t>3.1</w:t>
      </w:r>
      <w:bookmarkEnd w:id="50"/>
    </w:p>
    <w:bookmarkEnd w:id="49"/>
    <w:p w14:paraId="064DE4C2" w14:textId="77777777" w:rsidR="0043156A" w:rsidRPr="0043156A" w:rsidRDefault="0043156A" w:rsidP="0043156A">
      <w:pPr>
        <w:pStyle w:val="afc"/>
        <w:rPr>
          <w:sz w:val="24"/>
          <w:szCs w:val="32"/>
        </w:rPr>
      </w:pPr>
      <w:r w:rsidRPr="0043156A">
        <w:rPr>
          <w:sz w:val="24"/>
          <w:szCs w:val="32"/>
        </w:rPr>
        <w:t>&lt;?</w:t>
      </w:r>
      <w:proofErr w:type="spellStart"/>
      <w:r w:rsidRPr="0043156A">
        <w:rPr>
          <w:sz w:val="24"/>
          <w:szCs w:val="32"/>
        </w:rPr>
        <w:t>php</w:t>
      </w:r>
      <w:proofErr w:type="spellEnd"/>
    </w:p>
    <w:p w14:paraId="754D9262" w14:textId="77777777" w:rsidR="0043156A" w:rsidRPr="0043156A" w:rsidRDefault="0043156A" w:rsidP="0043156A">
      <w:pPr>
        <w:pStyle w:val="afc"/>
        <w:rPr>
          <w:sz w:val="24"/>
          <w:szCs w:val="32"/>
        </w:rPr>
      </w:pPr>
    </w:p>
    <w:p w14:paraId="3BF5A460" w14:textId="77777777" w:rsidR="0043156A" w:rsidRPr="0043156A" w:rsidRDefault="0043156A" w:rsidP="0043156A">
      <w:pPr>
        <w:pStyle w:val="afc"/>
        <w:rPr>
          <w:sz w:val="24"/>
          <w:szCs w:val="32"/>
        </w:rPr>
      </w:pPr>
      <w:r w:rsidRPr="0043156A">
        <w:rPr>
          <w:sz w:val="24"/>
          <w:szCs w:val="32"/>
        </w:rPr>
        <w:t>$letter = 'Я';</w:t>
      </w:r>
    </w:p>
    <w:p w14:paraId="59AFCA92" w14:textId="77777777" w:rsidR="0043156A" w:rsidRPr="0043156A" w:rsidRDefault="0043156A" w:rsidP="0043156A">
      <w:pPr>
        <w:pStyle w:val="afc"/>
        <w:rPr>
          <w:sz w:val="24"/>
          <w:szCs w:val="32"/>
        </w:rPr>
      </w:pPr>
      <w:r w:rsidRPr="0043156A">
        <w:rPr>
          <w:sz w:val="24"/>
          <w:szCs w:val="32"/>
        </w:rPr>
        <w:t xml:space="preserve">    $letter = </w:t>
      </w:r>
      <w:proofErr w:type="spellStart"/>
      <w:r w:rsidRPr="0043156A">
        <w:rPr>
          <w:sz w:val="24"/>
          <w:szCs w:val="32"/>
        </w:rPr>
        <w:t>mb_strtolower</w:t>
      </w:r>
      <w:proofErr w:type="spellEnd"/>
      <w:r w:rsidRPr="0043156A">
        <w:rPr>
          <w:sz w:val="24"/>
          <w:szCs w:val="32"/>
        </w:rPr>
        <w:t>($letter);</w:t>
      </w:r>
    </w:p>
    <w:p w14:paraId="47FB18C2" w14:textId="77777777" w:rsidR="0043156A" w:rsidRPr="0043156A" w:rsidRDefault="0043156A" w:rsidP="0043156A">
      <w:pPr>
        <w:pStyle w:val="afc"/>
        <w:rPr>
          <w:sz w:val="24"/>
          <w:szCs w:val="32"/>
        </w:rPr>
      </w:pPr>
    </w:p>
    <w:p w14:paraId="06F19C87" w14:textId="77777777" w:rsidR="0043156A" w:rsidRPr="0043156A" w:rsidRDefault="0043156A" w:rsidP="0043156A">
      <w:pPr>
        <w:pStyle w:val="afc"/>
        <w:rPr>
          <w:sz w:val="24"/>
          <w:szCs w:val="32"/>
        </w:rPr>
      </w:pPr>
      <w:r w:rsidRPr="0043156A">
        <w:rPr>
          <w:sz w:val="24"/>
          <w:szCs w:val="32"/>
        </w:rPr>
        <w:t xml:space="preserve">    switch ($letter) {</w:t>
      </w:r>
    </w:p>
    <w:p w14:paraId="7E0E968B" w14:textId="77777777" w:rsidR="0043156A" w:rsidRPr="0043156A" w:rsidRDefault="0043156A" w:rsidP="0043156A">
      <w:pPr>
        <w:pStyle w:val="afc"/>
        <w:rPr>
          <w:sz w:val="24"/>
          <w:szCs w:val="32"/>
        </w:rPr>
      </w:pPr>
      <w:r w:rsidRPr="0043156A">
        <w:rPr>
          <w:sz w:val="24"/>
          <w:szCs w:val="32"/>
        </w:rPr>
        <w:t xml:space="preserve">        case 'а':</w:t>
      </w:r>
    </w:p>
    <w:p w14:paraId="10B258D9" w14:textId="77777777" w:rsidR="0043156A" w:rsidRPr="0043156A" w:rsidRDefault="0043156A" w:rsidP="0043156A">
      <w:pPr>
        <w:pStyle w:val="afc"/>
        <w:rPr>
          <w:sz w:val="24"/>
          <w:szCs w:val="32"/>
        </w:rPr>
      </w:pPr>
      <w:r w:rsidRPr="0043156A">
        <w:rPr>
          <w:sz w:val="24"/>
          <w:szCs w:val="32"/>
        </w:rPr>
        <w:t xml:space="preserve">        case 'е':</w:t>
      </w:r>
    </w:p>
    <w:p w14:paraId="2507242C" w14:textId="77777777" w:rsidR="0043156A" w:rsidRPr="0043156A" w:rsidRDefault="0043156A" w:rsidP="0043156A">
      <w:pPr>
        <w:pStyle w:val="afc"/>
        <w:rPr>
          <w:sz w:val="24"/>
          <w:szCs w:val="32"/>
        </w:rPr>
      </w:pPr>
      <w:r w:rsidRPr="0043156A">
        <w:rPr>
          <w:sz w:val="24"/>
          <w:szCs w:val="32"/>
        </w:rPr>
        <w:t xml:space="preserve">        case 'є':</w:t>
      </w:r>
    </w:p>
    <w:p w14:paraId="1E036D53" w14:textId="77777777" w:rsidR="0043156A" w:rsidRPr="0043156A" w:rsidRDefault="0043156A" w:rsidP="0043156A">
      <w:pPr>
        <w:pStyle w:val="afc"/>
        <w:rPr>
          <w:sz w:val="24"/>
          <w:szCs w:val="32"/>
        </w:rPr>
      </w:pPr>
      <w:r w:rsidRPr="0043156A">
        <w:rPr>
          <w:sz w:val="24"/>
          <w:szCs w:val="32"/>
        </w:rPr>
        <w:t xml:space="preserve">        case 'и':</w:t>
      </w:r>
    </w:p>
    <w:p w14:paraId="0485CB9E" w14:textId="77777777" w:rsidR="0043156A" w:rsidRPr="0043156A" w:rsidRDefault="0043156A" w:rsidP="0043156A">
      <w:pPr>
        <w:pStyle w:val="afc"/>
        <w:rPr>
          <w:sz w:val="24"/>
          <w:szCs w:val="32"/>
        </w:rPr>
      </w:pPr>
      <w:r w:rsidRPr="0043156A">
        <w:rPr>
          <w:sz w:val="24"/>
          <w:szCs w:val="32"/>
        </w:rPr>
        <w:t xml:space="preserve">        case 'і':</w:t>
      </w:r>
    </w:p>
    <w:p w14:paraId="1BE1244C" w14:textId="77777777" w:rsidR="0043156A" w:rsidRPr="0043156A" w:rsidRDefault="0043156A" w:rsidP="0043156A">
      <w:pPr>
        <w:pStyle w:val="afc"/>
        <w:rPr>
          <w:sz w:val="24"/>
          <w:szCs w:val="32"/>
        </w:rPr>
      </w:pPr>
      <w:r w:rsidRPr="0043156A">
        <w:rPr>
          <w:sz w:val="24"/>
          <w:szCs w:val="32"/>
        </w:rPr>
        <w:t xml:space="preserve">        case 'ї':</w:t>
      </w:r>
    </w:p>
    <w:p w14:paraId="273A3E6B" w14:textId="77777777" w:rsidR="0043156A" w:rsidRPr="0043156A" w:rsidRDefault="0043156A" w:rsidP="0043156A">
      <w:pPr>
        <w:pStyle w:val="afc"/>
        <w:rPr>
          <w:sz w:val="24"/>
          <w:szCs w:val="32"/>
        </w:rPr>
      </w:pPr>
      <w:r w:rsidRPr="0043156A">
        <w:rPr>
          <w:sz w:val="24"/>
          <w:szCs w:val="32"/>
        </w:rPr>
        <w:t xml:space="preserve">        case 'о':</w:t>
      </w:r>
    </w:p>
    <w:p w14:paraId="00795B4D" w14:textId="77777777" w:rsidR="0043156A" w:rsidRPr="0043156A" w:rsidRDefault="0043156A" w:rsidP="0043156A">
      <w:pPr>
        <w:pStyle w:val="afc"/>
        <w:rPr>
          <w:sz w:val="24"/>
          <w:szCs w:val="32"/>
        </w:rPr>
      </w:pPr>
      <w:r w:rsidRPr="0043156A">
        <w:rPr>
          <w:sz w:val="24"/>
          <w:szCs w:val="32"/>
        </w:rPr>
        <w:t xml:space="preserve">        case 'у':</w:t>
      </w:r>
    </w:p>
    <w:p w14:paraId="4AB056F0" w14:textId="77777777" w:rsidR="0043156A" w:rsidRPr="0043156A" w:rsidRDefault="0043156A" w:rsidP="0043156A">
      <w:pPr>
        <w:pStyle w:val="afc"/>
        <w:rPr>
          <w:sz w:val="24"/>
          <w:szCs w:val="32"/>
        </w:rPr>
      </w:pPr>
      <w:r w:rsidRPr="0043156A">
        <w:rPr>
          <w:sz w:val="24"/>
          <w:szCs w:val="32"/>
        </w:rPr>
        <w:t xml:space="preserve">        case 'ю':</w:t>
      </w:r>
    </w:p>
    <w:p w14:paraId="6A041758" w14:textId="77777777" w:rsidR="0043156A" w:rsidRPr="0043156A" w:rsidRDefault="0043156A" w:rsidP="0043156A">
      <w:pPr>
        <w:pStyle w:val="afc"/>
        <w:rPr>
          <w:sz w:val="24"/>
          <w:szCs w:val="32"/>
        </w:rPr>
      </w:pPr>
      <w:r w:rsidRPr="0043156A">
        <w:rPr>
          <w:sz w:val="24"/>
          <w:szCs w:val="32"/>
        </w:rPr>
        <w:t xml:space="preserve">        case 'я':</w:t>
      </w:r>
    </w:p>
    <w:p w14:paraId="3A006E53" w14:textId="77777777" w:rsidR="0043156A" w:rsidRPr="0043156A" w:rsidRDefault="0043156A" w:rsidP="0043156A">
      <w:pPr>
        <w:pStyle w:val="afc"/>
        <w:rPr>
          <w:sz w:val="24"/>
          <w:szCs w:val="32"/>
        </w:rPr>
      </w:pPr>
      <w:r w:rsidRPr="0043156A">
        <w:rPr>
          <w:sz w:val="24"/>
          <w:szCs w:val="32"/>
        </w:rPr>
        <w:t xml:space="preserve">            echo "$letter — </w:t>
      </w:r>
      <w:proofErr w:type="spellStart"/>
      <w:r w:rsidRPr="0043156A">
        <w:rPr>
          <w:sz w:val="24"/>
          <w:szCs w:val="32"/>
        </w:rPr>
        <w:t>голосна</w:t>
      </w:r>
      <w:proofErr w:type="spellEnd"/>
      <w:r w:rsidRPr="0043156A">
        <w:rPr>
          <w:sz w:val="24"/>
          <w:szCs w:val="32"/>
        </w:rPr>
        <w:t xml:space="preserve"> </w:t>
      </w:r>
      <w:proofErr w:type="spellStart"/>
      <w:proofErr w:type="gramStart"/>
      <w:r w:rsidRPr="0043156A">
        <w:rPr>
          <w:sz w:val="24"/>
          <w:szCs w:val="32"/>
        </w:rPr>
        <w:t>літера</w:t>
      </w:r>
      <w:proofErr w:type="spellEnd"/>
      <w:r w:rsidRPr="0043156A">
        <w:rPr>
          <w:sz w:val="24"/>
          <w:szCs w:val="32"/>
        </w:rPr>
        <w:t>.&lt;</w:t>
      </w:r>
      <w:proofErr w:type="spellStart"/>
      <w:proofErr w:type="gramEnd"/>
      <w:r w:rsidRPr="0043156A">
        <w:rPr>
          <w:sz w:val="24"/>
          <w:szCs w:val="32"/>
        </w:rPr>
        <w:t>br</w:t>
      </w:r>
      <w:proofErr w:type="spellEnd"/>
      <w:r w:rsidRPr="0043156A">
        <w:rPr>
          <w:sz w:val="24"/>
          <w:szCs w:val="32"/>
        </w:rPr>
        <w:t>&gt;";</w:t>
      </w:r>
    </w:p>
    <w:p w14:paraId="3D953A72" w14:textId="77777777" w:rsidR="0043156A" w:rsidRPr="0043156A" w:rsidRDefault="0043156A" w:rsidP="0043156A">
      <w:pPr>
        <w:pStyle w:val="afc"/>
        <w:rPr>
          <w:sz w:val="24"/>
          <w:szCs w:val="32"/>
        </w:rPr>
      </w:pPr>
      <w:r w:rsidRPr="0043156A">
        <w:rPr>
          <w:sz w:val="24"/>
          <w:szCs w:val="32"/>
        </w:rPr>
        <w:t xml:space="preserve">            break;</w:t>
      </w:r>
    </w:p>
    <w:p w14:paraId="20F00E85" w14:textId="77777777" w:rsidR="0043156A" w:rsidRPr="0043156A" w:rsidRDefault="0043156A" w:rsidP="0043156A">
      <w:pPr>
        <w:pStyle w:val="afc"/>
        <w:rPr>
          <w:sz w:val="24"/>
          <w:szCs w:val="32"/>
        </w:rPr>
      </w:pPr>
      <w:r w:rsidRPr="0043156A">
        <w:rPr>
          <w:sz w:val="24"/>
          <w:szCs w:val="32"/>
        </w:rPr>
        <w:t xml:space="preserve">        </w:t>
      </w:r>
    </w:p>
    <w:p w14:paraId="3469B565" w14:textId="77777777" w:rsidR="0043156A" w:rsidRPr="0043156A" w:rsidRDefault="0043156A" w:rsidP="0043156A">
      <w:pPr>
        <w:pStyle w:val="afc"/>
        <w:rPr>
          <w:sz w:val="24"/>
          <w:szCs w:val="32"/>
        </w:rPr>
      </w:pPr>
      <w:r w:rsidRPr="0043156A">
        <w:rPr>
          <w:sz w:val="24"/>
          <w:szCs w:val="32"/>
        </w:rPr>
        <w:t xml:space="preserve">        // </w:t>
      </w:r>
      <w:proofErr w:type="spellStart"/>
      <w:r w:rsidRPr="0043156A">
        <w:rPr>
          <w:sz w:val="24"/>
          <w:szCs w:val="32"/>
        </w:rPr>
        <w:t>Робота</w:t>
      </w:r>
      <w:proofErr w:type="spellEnd"/>
      <w:r w:rsidRPr="0043156A">
        <w:rPr>
          <w:sz w:val="24"/>
          <w:szCs w:val="32"/>
        </w:rPr>
        <w:t xml:space="preserve"> з </w:t>
      </w:r>
      <w:proofErr w:type="spellStart"/>
      <w:r w:rsidRPr="0043156A">
        <w:rPr>
          <w:sz w:val="24"/>
          <w:szCs w:val="32"/>
        </w:rPr>
        <w:t>приголосними</w:t>
      </w:r>
      <w:proofErr w:type="spellEnd"/>
      <w:r w:rsidRPr="0043156A">
        <w:rPr>
          <w:sz w:val="24"/>
          <w:szCs w:val="32"/>
        </w:rPr>
        <w:t xml:space="preserve"> </w:t>
      </w:r>
      <w:proofErr w:type="spellStart"/>
      <w:r w:rsidRPr="0043156A">
        <w:rPr>
          <w:sz w:val="24"/>
          <w:szCs w:val="32"/>
        </w:rPr>
        <w:t>буквами</w:t>
      </w:r>
      <w:proofErr w:type="spellEnd"/>
    </w:p>
    <w:p w14:paraId="5660BC8E" w14:textId="77777777" w:rsidR="0043156A" w:rsidRPr="0043156A" w:rsidRDefault="0043156A" w:rsidP="0043156A">
      <w:pPr>
        <w:pStyle w:val="afc"/>
        <w:rPr>
          <w:sz w:val="24"/>
          <w:szCs w:val="32"/>
        </w:rPr>
      </w:pPr>
      <w:r w:rsidRPr="0043156A">
        <w:rPr>
          <w:sz w:val="24"/>
          <w:szCs w:val="32"/>
        </w:rPr>
        <w:t xml:space="preserve">        default:</w:t>
      </w:r>
    </w:p>
    <w:p w14:paraId="582E7DC2" w14:textId="77777777" w:rsidR="0043156A" w:rsidRPr="0043156A" w:rsidRDefault="0043156A" w:rsidP="0043156A">
      <w:pPr>
        <w:pStyle w:val="afc"/>
        <w:rPr>
          <w:sz w:val="24"/>
          <w:szCs w:val="32"/>
        </w:rPr>
      </w:pPr>
      <w:r w:rsidRPr="0043156A">
        <w:rPr>
          <w:sz w:val="24"/>
          <w:szCs w:val="32"/>
        </w:rPr>
        <w:t xml:space="preserve">            echo "$letter — </w:t>
      </w:r>
      <w:proofErr w:type="spellStart"/>
      <w:r w:rsidRPr="0043156A">
        <w:rPr>
          <w:sz w:val="24"/>
          <w:szCs w:val="32"/>
        </w:rPr>
        <w:t>приголосна</w:t>
      </w:r>
      <w:proofErr w:type="spellEnd"/>
      <w:r w:rsidRPr="0043156A">
        <w:rPr>
          <w:sz w:val="24"/>
          <w:szCs w:val="32"/>
        </w:rPr>
        <w:t xml:space="preserve"> </w:t>
      </w:r>
      <w:proofErr w:type="spellStart"/>
      <w:proofErr w:type="gramStart"/>
      <w:r w:rsidRPr="0043156A">
        <w:rPr>
          <w:sz w:val="24"/>
          <w:szCs w:val="32"/>
        </w:rPr>
        <w:t>літера</w:t>
      </w:r>
      <w:proofErr w:type="spellEnd"/>
      <w:r w:rsidRPr="0043156A">
        <w:rPr>
          <w:sz w:val="24"/>
          <w:szCs w:val="32"/>
        </w:rPr>
        <w:t>.&lt;</w:t>
      </w:r>
      <w:proofErr w:type="spellStart"/>
      <w:proofErr w:type="gramEnd"/>
      <w:r w:rsidRPr="0043156A">
        <w:rPr>
          <w:sz w:val="24"/>
          <w:szCs w:val="32"/>
        </w:rPr>
        <w:t>br</w:t>
      </w:r>
      <w:proofErr w:type="spellEnd"/>
      <w:r w:rsidRPr="0043156A">
        <w:rPr>
          <w:sz w:val="24"/>
          <w:szCs w:val="32"/>
        </w:rPr>
        <w:t>&gt;";</w:t>
      </w:r>
    </w:p>
    <w:p w14:paraId="0A9B6414" w14:textId="77777777" w:rsidR="0043156A" w:rsidRPr="0043156A" w:rsidRDefault="0043156A" w:rsidP="0043156A">
      <w:pPr>
        <w:pStyle w:val="afc"/>
        <w:rPr>
          <w:sz w:val="24"/>
          <w:szCs w:val="32"/>
        </w:rPr>
      </w:pPr>
      <w:r w:rsidRPr="0043156A">
        <w:rPr>
          <w:sz w:val="24"/>
          <w:szCs w:val="32"/>
        </w:rPr>
        <w:t xml:space="preserve">            break;</w:t>
      </w:r>
    </w:p>
    <w:p w14:paraId="065B1CA0" w14:textId="77777777" w:rsidR="0043156A" w:rsidRPr="0043156A" w:rsidRDefault="0043156A" w:rsidP="0043156A">
      <w:pPr>
        <w:pStyle w:val="afc"/>
        <w:rPr>
          <w:sz w:val="24"/>
          <w:szCs w:val="32"/>
        </w:rPr>
      </w:pPr>
      <w:r w:rsidRPr="0043156A">
        <w:rPr>
          <w:sz w:val="24"/>
          <w:szCs w:val="32"/>
        </w:rPr>
        <w:t xml:space="preserve">    }</w:t>
      </w:r>
    </w:p>
    <w:p w14:paraId="7F990D26" w14:textId="7065D2EE" w:rsidR="008C6C3A" w:rsidRPr="0043156A" w:rsidRDefault="0043156A" w:rsidP="0043156A">
      <w:pPr>
        <w:pStyle w:val="afc"/>
        <w:rPr>
          <w:sz w:val="24"/>
          <w:szCs w:val="32"/>
        </w:rPr>
      </w:pPr>
      <w:r w:rsidRPr="0043156A">
        <w:rPr>
          <w:sz w:val="24"/>
          <w:szCs w:val="32"/>
        </w:rPr>
        <w:t>?&gt;</w:t>
      </w:r>
    </w:p>
    <w:p w14:paraId="2E76C0C4" w14:textId="3DAF0D2B" w:rsidR="004C41FF" w:rsidRDefault="004C41FF">
      <w:pPr>
        <w:spacing w:after="160" w:line="259" w:lineRule="auto"/>
        <w:rPr>
          <w:color w:val="000000"/>
          <w:sz w:val="28"/>
          <w:szCs w:val="28"/>
          <w:lang w:val="uk-UA"/>
        </w:rPr>
      </w:pPr>
      <w:r>
        <w:rPr>
          <w:color w:val="000000"/>
        </w:rPr>
        <w:br w:type="page"/>
      </w:r>
    </w:p>
    <w:p w14:paraId="4D8D9243" w14:textId="77723CF7" w:rsidR="00796E96" w:rsidRPr="00796E96" w:rsidRDefault="005F5944" w:rsidP="00796E96">
      <w:pPr>
        <w:pStyle w:val="af7"/>
        <w:ind w:left="927" w:firstLine="0"/>
        <w:jc w:val="center"/>
        <w:rPr>
          <w:b/>
          <w:bCs/>
          <w:color w:val="000000"/>
          <w:lang w:val="en-US"/>
        </w:rPr>
      </w:pPr>
      <w:bookmarkStart w:id="51" w:name="_Toc179963238"/>
      <w:r w:rsidRPr="004C6193">
        <w:rPr>
          <w:rStyle w:val="af6"/>
          <w:i/>
          <w:iCs/>
          <w:caps w:val="0"/>
        </w:rPr>
        <w:lastRenderedPageBreak/>
        <w:t xml:space="preserve">Додаток </w:t>
      </w:r>
      <w:r>
        <w:rPr>
          <w:rStyle w:val="af6"/>
          <w:i/>
          <w:iCs/>
          <w:caps w:val="0"/>
        </w:rPr>
        <w:t>В</w:t>
      </w:r>
      <w:bookmarkEnd w:id="51"/>
      <w:r w:rsidRPr="004C6193">
        <w:rPr>
          <w:rStyle w:val="af6"/>
          <w:i/>
          <w:iCs/>
          <w:caps w:val="0"/>
        </w:rPr>
        <w:br/>
      </w:r>
      <w:r w:rsidRPr="004C6193">
        <w:rPr>
          <w:color w:val="000000"/>
        </w:rPr>
        <w:t xml:space="preserve">Машинний лістинг </w:t>
      </w:r>
      <w:r>
        <w:rPr>
          <w:color w:val="000000"/>
        </w:rPr>
        <w:t xml:space="preserve">файлу </w:t>
      </w:r>
      <w:r w:rsidR="00796E96">
        <w:rPr>
          <w:b/>
          <w:bCs/>
          <w:color w:val="000000"/>
          <w:lang w:val="en-US"/>
        </w:rPr>
        <w:t>index</w:t>
      </w:r>
      <w:r w:rsidR="00796E96" w:rsidRPr="00297CFF">
        <w:rPr>
          <w:b/>
          <w:bCs/>
          <w:color w:val="000000"/>
        </w:rPr>
        <w:t>.</w:t>
      </w:r>
      <w:proofErr w:type="spellStart"/>
      <w:r w:rsidR="00796E96">
        <w:rPr>
          <w:b/>
          <w:bCs/>
          <w:color w:val="000000"/>
          <w:lang w:val="en-US"/>
        </w:rPr>
        <w:t>php</w:t>
      </w:r>
      <w:proofErr w:type="spellEnd"/>
      <w:r w:rsidR="00796E96">
        <w:rPr>
          <w:b/>
          <w:bCs/>
          <w:color w:val="000000"/>
          <w:lang w:val="en-US"/>
        </w:rPr>
        <w:t xml:space="preserve"> </w:t>
      </w:r>
      <w:r w:rsidR="00796E96">
        <w:rPr>
          <w:b/>
          <w:bCs/>
          <w:color w:val="000000"/>
        </w:rPr>
        <w:t>до завдання 3.</w:t>
      </w:r>
      <w:r w:rsidR="00796E96">
        <w:rPr>
          <w:b/>
          <w:bCs/>
          <w:color w:val="000000"/>
          <w:lang w:val="en-US"/>
        </w:rPr>
        <w:t>2</w:t>
      </w:r>
    </w:p>
    <w:p w14:paraId="2E5C614A" w14:textId="77777777" w:rsidR="00796E96" w:rsidRDefault="00796E96" w:rsidP="002220C0">
      <w:pPr>
        <w:pStyle w:val="afc"/>
      </w:pPr>
    </w:p>
    <w:p w14:paraId="6C0B618A" w14:textId="77777777" w:rsidR="00014CE7" w:rsidRPr="00014CE7" w:rsidRDefault="00014CE7" w:rsidP="00014CE7">
      <w:pPr>
        <w:pStyle w:val="afc"/>
      </w:pPr>
      <w:r w:rsidRPr="00014CE7">
        <w:t>&lt;?</w:t>
      </w:r>
      <w:proofErr w:type="spellStart"/>
      <w:r w:rsidRPr="00014CE7">
        <w:t>php</w:t>
      </w:r>
      <w:proofErr w:type="spellEnd"/>
    </w:p>
    <w:p w14:paraId="0BA9CA38" w14:textId="77777777" w:rsidR="00014CE7" w:rsidRPr="00014CE7" w:rsidRDefault="00014CE7" w:rsidP="00014CE7">
      <w:pPr>
        <w:pStyle w:val="afc"/>
      </w:pPr>
    </w:p>
    <w:p w14:paraId="0BBF8D28" w14:textId="77777777" w:rsidR="00014CE7" w:rsidRPr="00014CE7" w:rsidRDefault="00014CE7" w:rsidP="00014CE7">
      <w:pPr>
        <w:pStyle w:val="afc"/>
      </w:pPr>
      <w:r w:rsidRPr="00014CE7">
        <w:t xml:space="preserve">function </w:t>
      </w:r>
      <w:proofErr w:type="spellStart"/>
      <w:r w:rsidRPr="00014CE7">
        <w:t>generateSquares</w:t>
      </w:r>
      <w:proofErr w:type="spellEnd"/>
      <w:r w:rsidRPr="00014CE7">
        <w:t>($n) {</w:t>
      </w:r>
    </w:p>
    <w:p w14:paraId="4E96DD98" w14:textId="77777777" w:rsidR="00014CE7" w:rsidRPr="00014CE7" w:rsidRDefault="00014CE7" w:rsidP="00014CE7">
      <w:pPr>
        <w:pStyle w:val="afc"/>
      </w:pPr>
      <w:r w:rsidRPr="00014CE7">
        <w:t xml:space="preserve">    echo "&lt;!DOCTYPE html&gt;";</w:t>
      </w:r>
    </w:p>
    <w:p w14:paraId="0CBFF48D" w14:textId="77777777" w:rsidR="00014CE7" w:rsidRPr="00014CE7" w:rsidRDefault="00014CE7" w:rsidP="00014CE7">
      <w:pPr>
        <w:pStyle w:val="afc"/>
      </w:pPr>
      <w:r w:rsidRPr="00014CE7">
        <w:t xml:space="preserve">    echo "&lt;html lang='</w:t>
      </w:r>
      <w:proofErr w:type="spellStart"/>
      <w:r w:rsidRPr="00014CE7">
        <w:t>en</w:t>
      </w:r>
      <w:proofErr w:type="spellEnd"/>
      <w:r w:rsidRPr="00014CE7">
        <w:t>'&gt;";</w:t>
      </w:r>
    </w:p>
    <w:p w14:paraId="3B158104" w14:textId="77777777" w:rsidR="00014CE7" w:rsidRPr="00014CE7" w:rsidRDefault="00014CE7" w:rsidP="00014CE7">
      <w:pPr>
        <w:pStyle w:val="afc"/>
      </w:pPr>
      <w:r w:rsidRPr="00014CE7">
        <w:t xml:space="preserve">    echo "&lt;head&gt;";</w:t>
      </w:r>
    </w:p>
    <w:p w14:paraId="43034E58" w14:textId="77777777" w:rsidR="00014CE7" w:rsidRPr="00014CE7" w:rsidRDefault="00014CE7" w:rsidP="00014CE7">
      <w:pPr>
        <w:pStyle w:val="afc"/>
      </w:pPr>
      <w:r w:rsidRPr="00014CE7">
        <w:t xml:space="preserve">    echo "&lt;meta charset='UTF-8'&gt;";</w:t>
      </w:r>
    </w:p>
    <w:p w14:paraId="70E16247" w14:textId="77777777" w:rsidR="00014CE7" w:rsidRPr="00014CE7" w:rsidRDefault="00014CE7" w:rsidP="00014CE7">
      <w:pPr>
        <w:pStyle w:val="afc"/>
      </w:pPr>
      <w:r w:rsidRPr="00014CE7">
        <w:t xml:space="preserve">    echo "&lt;meta name='viewport' content='width=device-width, initial-scale=1.0'&gt;";</w:t>
      </w:r>
    </w:p>
    <w:p w14:paraId="1184359B" w14:textId="77777777" w:rsidR="00014CE7" w:rsidRPr="00014CE7" w:rsidRDefault="00014CE7" w:rsidP="00014CE7">
      <w:pPr>
        <w:pStyle w:val="afc"/>
      </w:pPr>
      <w:r w:rsidRPr="00014CE7">
        <w:t xml:space="preserve">    echo "&lt;style&gt;";</w:t>
      </w:r>
    </w:p>
    <w:p w14:paraId="18093FDF" w14:textId="77777777" w:rsidR="00014CE7" w:rsidRPr="00014CE7" w:rsidRDefault="00014CE7" w:rsidP="00014CE7">
      <w:pPr>
        <w:pStyle w:val="afc"/>
      </w:pPr>
      <w:r w:rsidRPr="00014CE7">
        <w:t xml:space="preserve">    echo "body </w:t>
      </w:r>
      <w:proofErr w:type="gramStart"/>
      <w:r w:rsidRPr="00014CE7">
        <w:t>{ background</w:t>
      </w:r>
      <w:proofErr w:type="gramEnd"/>
      <w:r w:rsidRPr="00014CE7">
        <w:t>-color: black; margin: 0; padding: 0; overflow: hidden; }";</w:t>
      </w:r>
    </w:p>
    <w:p w14:paraId="35E40935" w14:textId="77777777" w:rsidR="00014CE7" w:rsidRPr="00014CE7" w:rsidRDefault="00014CE7" w:rsidP="00014CE7">
      <w:pPr>
        <w:pStyle w:val="afc"/>
      </w:pPr>
      <w:r w:rsidRPr="00014CE7">
        <w:t xml:space="preserve">    echo </w:t>
      </w:r>
      <w:proofErr w:type="gramStart"/>
      <w:r w:rsidRPr="00014CE7">
        <w:t>".square</w:t>
      </w:r>
      <w:proofErr w:type="gramEnd"/>
      <w:r w:rsidRPr="00014CE7">
        <w:t xml:space="preserve"> { position: absolute; background-color: red; }";</w:t>
      </w:r>
    </w:p>
    <w:p w14:paraId="0841FCC4" w14:textId="77777777" w:rsidR="00014CE7" w:rsidRPr="00014CE7" w:rsidRDefault="00014CE7" w:rsidP="00014CE7">
      <w:pPr>
        <w:pStyle w:val="afc"/>
      </w:pPr>
      <w:r w:rsidRPr="00014CE7">
        <w:t xml:space="preserve">    echo "&lt;/style&gt;";</w:t>
      </w:r>
    </w:p>
    <w:p w14:paraId="668A9BC1" w14:textId="77777777" w:rsidR="00014CE7" w:rsidRPr="00014CE7" w:rsidRDefault="00014CE7" w:rsidP="00014CE7">
      <w:pPr>
        <w:pStyle w:val="afc"/>
      </w:pPr>
      <w:r w:rsidRPr="00014CE7">
        <w:t xml:space="preserve">    echo "&lt;title&gt;Random Squares&lt;/title&gt;";</w:t>
      </w:r>
    </w:p>
    <w:p w14:paraId="6E862FED" w14:textId="77777777" w:rsidR="00014CE7" w:rsidRPr="00014CE7" w:rsidRDefault="00014CE7" w:rsidP="00014CE7">
      <w:pPr>
        <w:pStyle w:val="afc"/>
      </w:pPr>
      <w:r w:rsidRPr="00014CE7">
        <w:t xml:space="preserve">    echo "&lt;/head&gt;";</w:t>
      </w:r>
    </w:p>
    <w:p w14:paraId="2CE977C2" w14:textId="77777777" w:rsidR="00014CE7" w:rsidRPr="00014CE7" w:rsidRDefault="00014CE7" w:rsidP="00014CE7">
      <w:pPr>
        <w:pStyle w:val="afc"/>
      </w:pPr>
      <w:r w:rsidRPr="00014CE7">
        <w:t xml:space="preserve">    echo "&lt;body&gt;";</w:t>
      </w:r>
    </w:p>
    <w:p w14:paraId="13A40D18" w14:textId="77777777" w:rsidR="00014CE7" w:rsidRPr="00014CE7" w:rsidRDefault="00014CE7" w:rsidP="00014CE7">
      <w:pPr>
        <w:pStyle w:val="afc"/>
      </w:pPr>
    </w:p>
    <w:p w14:paraId="17970D5D" w14:textId="77777777" w:rsidR="00014CE7" w:rsidRPr="00014CE7" w:rsidRDefault="00014CE7" w:rsidP="00014CE7">
      <w:pPr>
        <w:pStyle w:val="afc"/>
      </w:pPr>
      <w:r w:rsidRPr="00014CE7">
        <w:t xml:space="preserve">    echo "&lt;script&gt;";</w:t>
      </w:r>
    </w:p>
    <w:p w14:paraId="18E872BE" w14:textId="77777777" w:rsidR="00014CE7" w:rsidRPr="00014CE7" w:rsidRDefault="00014CE7" w:rsidP="00014CE7">
      <w:pPr>
        <w:pStyle w:val="afc"/>
      </w:pPr>
      <w:r w:rsidRPr="00014CE7">
        <w:t xml:space="preserve">    echo "const n = $n;"; // </w:t>
      </w:r>
      <w:proofErr w:type="spellStart"/>
      <w:r w:rsidRPr="00014CE7">
        <w:t>кількість</w:t>
      </w:r>
      <w:proofErr w:type="spellEnd"/>
      <w:r w:rsidRPr="00014CE7">
        <w:t xml:space="preserve"> </w:t>
      </w:r>
      <w:proofErr w:type="spellStart"/>
      <w:r w:rsidRPr="00014CE7">
        <w:t>квадратів</w:t>
      </w:r>
      <w:proofErr w:type="spellEnd"/>
    </w:p>
    <w:p w14:paraId="2886A137" w14:textId="77777777" w:rsidR="00014CE7" w:rsidRPr="00014CE7" w:rsidRDefault="00014CE7" w:rsidP="00014CE7">
      <w:pPr>
        <w:pStyle w:val="afc"/>
      </w:pPr>
      <w:r w:rsidRPr="00014CE7">
        <w:t xml:space="preserve">    echo "for (let </w:t>
      </w:r>
      <w:proofErr w:type="spellStart"/>
      <w:r w:rsidRPr="00014CE7">
        <w:t>i</w:t>
      </w:r>
      <w:proofErr w:type="spellEnd"/>
      <w:r w:rsidRPr="00014CE7">
        <w:t xml:space="preserve"> = 0; </w:t>
      </w:r>
      <w:proofErr w:type="spellStart"/>
      <w:r w:rsidRPr="00014CE7">
        <w:t>i</w:t>
      </w:r>
      <w:proofErr w:type="spellEnd"/>
      <w:r w:rsidRPr="00014CE7">
        <w:t xml:space="preserve"> &lt; n; </w:t>
      </w:r>
      <w:proofErr w:type="spellStart"/>
      <w:r w:rsidRPr="00014CE7">
        <w:t>i</w:t>
      </w:r>
      <w:proofErr w:type="spellEnd"/>
      <w:r w:rsidRPr="00014CE7">
        <w:t>++) {";</w:t>
      </w:r>
    </w:p>
    <w:p w14:paraId="4FE38BAD" w14:textId="77777777" w:rsidR="00014CE7" w:rsidRPr="00014CE7" w:rsidRDefault="00014CE7" w:rsidP="00014CE7">
      <w:pPr>
        <w:pStyle w:val="afc"/>
      </w:pPr>
      <w:r w:rsidRPr="00014CE7">
        <w:t xml:space="preserve">    echo </w:t>
      </w:r>
      <w:proofErr w:type="gramStart"/>
      <w:r w:rsidRPr="00014CE7">
        <w:t>"  const</w:t>
      </w:r>
      <w:proofErr w:type="gramEnd"/>
      <w:r w:rsidRPr="00014CE7">
        <w:t xml:space="preserve"> square = </w:t>
      </w:r>
      <w:proofErr w:type="spellStart"/>
      <w:r w:rsidRPr="00014CE7">
        <w:t>document.createElement</w:t>
      </w:r>
      <w:proofErr w:type="spellEnd"/>
      <w:r w:rsidRPr="00014CE7">
        <w:t>('div');";</w:t>
      </w:r>
    </w:p>
    <w:p w14:paraId="67725DBD" w14:textId="77777777" w:rsidR="00014CE7" w:rsidRPr="00014CE7" w:rsidRDefault="00014CE7" w:rsidP="00014CE7">
      <w:pPr>
        <w:pStyle w:val="afc"/>
      </w:pPr>
      <w:r w:rsidRPr="00014CE7">
        <w:t xml:space="preserve">    echo </w:t>
      </w:r>
      <w:proofErr w:type="gramStart"/>
      <w:r w:rsidRPr="00014CE7">
        <w:t>"  const</w:t>
      </w:r>
      <w:proofErr w:type="gramEnd"/>
      <w:r w:rsidRPr="00014CE7">
        <w:t xml:space="preserve"> size = </w:t>
      </w:r>
      <w:proofErr w:type="spellStart"/>
      <w:r w:rsidRPr="00014CE7">
        <w:t>Math.floor</w:t>
      </w:r>
      <w:proofErr w:type="spellEnd"/>
      <w:r w:rsidRPr="00014CE7">
        <w:t>(</w:t>
      </w:r>
      <w:proofErr w:type="spellStart"/>
      <w:r w:rsidRPr="00014CE7">
        <w:t>Math.random</w:t>
      </w:r>
      <w:proofErr w:type="spellEnd"/>
      <w:r w:rsidRPr="00014CE7">
        <w:t xml:space="preserve">() * 100) + 20;"; // </w:t>
      </w:r>
      <w:proofErr w:type="spellStart"/>
      <w:r w:rsidRPr="00014CE7">
        <w:t>випадковий</w:t>
      </w:r>
      <w:proofErr w:type="spellEnd"/>
      <w:r w:rsidRPr="00014CE7">
        <w:t xml:space="preserve"> </w:t>
      </w:r>
      <w:proofErr w:type="spellStart"/>
      <w:r w:rsidRPr="00014CE7">
        <w:t>розмір</w:t>
      </w:r>
      <w:proofErr w:type="spellEnd"/>
      <w:r w:rsidRPr="00014CE7">
        <w:t xml:space="preserve"> </w:t>
      </w:r>
      <w:proofErr w:type="spellStart"/>
      <w:r w:rsidRPr="00014CE7">
        <w:t>від</w:t>
      </w:r>
      <w:proofErr w:type="spellEnd"/>
      <w:r w:rsidRPr="00014CE7">
        <w:t xml:space="preserve"> 20 </w:t>
      </w:r>
      <w:proofErr w:type="spellStart"/>
      <w:r w:rsidRPr="00014CE7">
        <w:t>до</w:t>
      </w:r>
      <w:proofErr w:type="spellEnd"/>
      <w:r w:rsidRPr="00014CE7">
        <w:t xml:space="preserve"> 120 </w:t>
      </w:r>
      <w:proofErr w:type="spellStart"/>
      <w:r w:rsidRPr="00014CE7">
        <w:t>пікселів</w:t>
      </w:r>
      <w:proofErr w:type="spellEnd"/>
    </w:p>
    <w:p w14:paraId="2982F919" w14:textId="77777777" w:rsidR="00014CE7" w:rsidRPr="00014CE7" w:rsidRDefault="00014CE7" w:rsidP="00014CE7">
      <w:pPr>
        <w:pStyle w:val="afc"/>
      </w:pPr>
      <w:r w:rsidRPr="00014CE7">
        <w:t xml:space="preserve">    echo </w:t>
      </w:r>
      <w:proofErr w:type="gramStart"/>
      <w:r w:rsidRPr="00014CE7">
        <w:t>"  const</w:t>
      </w:r>
      <w:proofErr w:type="gramEnd"/>
      <w:r w:rsidRPr="00014CE7">
        <w:t xml:space="preserve"> x = </w:t>
      </w:r>
      <w:proofErr w:type="spellStart"/>
      <w:r w:rsidRPr="00014CE7">
        <w:t>Math.floor</w:t>
      </w:r>
      <w:proofErr w:type="spellEnd"/>
      <w:r w:rsidRPr="00014CE7">
        <w:t>(</w:t>
      </w:r>
      <w:proofErr w:type="spellStart"/>
      <w:r w:rsidRPr="00014CE7">
        <w:t>Math.random</w:t>
      </w:r>
      <w:proofErr w:type="spellEnd"/>
      <w:r w:rsidRPr="00014CE7">
        <w:t xml:space="preserve">() * </w:t>
      </w:r>
      <w:proofErr w:type="spellStart"/>
      <w:r w:rsidRPr="00014CE7">
        <w:t>window.innerWidth</w:t>
      </w:r>
      <w:proofErr w:type="spellEnd"/>
      <w:r w:rsidRPr="00014CE7">
        <w:t xml:space="preserve">);"; // </w:t>
      </w:r>
      <w:proofErr w:type="spellStart"/>
      <w:r w:rsidRPr="00014CE7">
        <w:t>випадкова</w:t>
      </w:r>
      <w:proofErr w:type="spellEnd"/>
      <w:r w:rsidRPr="00014CE7">
        <w:t xml:space="preserve"> </w:t>
      </w:r>
      <w:proofErr w:type="spellStart"/>
      <w:r w:rsidRPr="00014CE7">
        <w:t>позиція</w:t>
      </w:r>
      <w:proofErr w:type="spellEnd"/>
      <w:r w:rsidRPr="00014CE7">
        <w:t xml:space="preserve"> </w:t>
      </w:r>
      <w:proofErr w:type="spellStart"/>
      <w:r w:rsidRPr="00014CE7">
        <w:t>по</w:t>
      </w:r>
      <w:proofErr w:type="spellEnd"/>
      <w:r w:rsidRPr="00014CE7">
        <w:t xml:space="preserve"> </w:t>
      </w:r>
      <w:proofErr w:type="spellStart"/>
      <w:r w:rsidRPr="00014CE7">
        <w:t>осі</w:t>
      </w:r>
      <w:proofErr w:type="spellEnd"/>
      <w:r w:rsidRPr="00014CE7">
        <w:t xml:space="preserve"> X</w:t>
      </w:r>
    </w:p>
    <w:p w14:paraId="209AFAF7" w14:textId="77777777" w:rsidR="00014CE7" w:rsidRPr="00014CE7" w:rsidRDefault="00014CE7" w:rsidP="00014CE7">
      <w:pPr>
        <w:pStyle w:val="afc"/>
      </w:pPr>
      <w:r w:rsidRPr="00014CE7">
        <w:t xml:space="preserve">    echo </w:t>
      </w:r>
      <w:proofErr w:type="gramStart"/>
      <w:r w:rsidRPr="00014CE7">
        <w:t>"  const</w:t>
      </w:r>
      <w:proofErr w:type="gramEnd"/>
      <w:r w:rsidRPr="00014CE7">
        <w:t xml:space="preserve"> y = </w:t>
      </w:r>
      <w:proofErr w:type="spellStart"/>
      <w:r w:rsidRPr="00014CE7">
        <w:t>Math.floor</w:t>
      </w:r>
      <w:proofErr w:type="spellEnd"/>
      <w:r w:rsidRPr="00014CE7">
        <w:t>(</w:t>
      </w:r>
      <w:proofErr w:type="spellStart"/>
      <w:r w:rsidRPr="00014CE7">
        <w:t>Math.random</w:t>
      </w:r>
      <w:proofErr w:type="spellEnd"/>
      <w:r w:rsidRPr="00014CE7">
        <w:t xml:space="preserve">() * </w:t>
      </w:r>
      <w:proofErr w:type="spellStart"/>
      <w:r w:rsidRPr="00014CE7">
        <w:t>window.innerHeight</w:t>
      </w:r>
      <w:proofErr w:type="spellEnd"/>
      <w:r w:rsidRPr="00014CE7">
        <w:t xml:space="preserve">);"; // </w:t>
      </w:r>
      <w:proofErr w:type="spellStart"/>
      <w:r w:rsidRPr="00014CE7">
        <w:t>випадкова</w:t>
      </w:r>
      <w:proofErr w:type="spellEnd"/>
      <w:r w:rsidRPr="00014CE7">
        <w:t xml:space="preserve"> </w:t>
      </w:r>
      <w:proofErr w:type="spellStart"/>
      <w:r w:rsidRPr="00014CE7">
        <w:t>позиція</w:t>
      </w:r>
      <w:proofErr w:type="spellEnd"/>
      <w:r w:rsidRPr="00014CE7">
        <w:t xml:space="preserve"> </w:t>
      </w:r>
      <w:proofErr w:type="spellStart"/>
      <w:r w:rsidRPr="00014CE7">
        <w:t>по</w:t>
      </w:r>
      <w:proofErr w:type="spellEnd"/>
      <w:r w:rsidRPr="00014CE7">
        <w:t xml:space="preserve"> </w:t>
      </w:r>
      <w:proofErr w:type="spellStart"/>
      <w:r w:rsidRPr="00014CE7">
        <w:t>осі</w:t>
      </w:r>
      <w:proofErr w:type="spellEnd"/>
      <w:r w:rsidRPr="00014CE7">
        <w:t xml:space="preserve"> Y</w:t>
      </w:r>
    </w:p>
    <w:p w14:paraId="749AA91F" w14:textId="77777777" w:rsidR="00014CE7" w:rsidRPr="00014CE7" w:rsidRDefault="00014CE7" w:rsidP="00014CE7">
      <w:pPr>
        <w:pStyle w:val="afc"/>
      </w:pPr>
      <w:r w:rsidRPr="00014CE7">
        <w:t xml:space="preserve">    echo </w:t>
      </w:r>
      <w:proofErr w:type="gramStart"/>
      <w:r w:rsidRPr="00014CE7">
        <w:t xml:space="preserve">"  </w:t>
      </w:r>
      <w:proofErr w:type="spellStart"/>
      <w:r w:rsidRPr="00014CE7">
        <w:t>square</w:t>
      </w:r>
      <w:proofErr w:type="gramEnd"/>
      <w:r w:rsidRPr="00014CE7">
        <w:t>.style.width</w:t>
      </w:r>
      <w:proofErr w:type="spellEnd"/>
      <w:r w:rsidRPr="00014CE7">
        <w:t xml:space="preserve"> = size + '</w:t>
      </w:r>
      <w:proofErr w:type="spellStart"/>
      <w:r w:rsidRPr="00014CE7">
        <w:t>px</w:t>
      </w:r>
      <w:proofErr w:type="spellEnd"/>
      <w:r w:rsidRPr="00014CE7">
        <w:t>';";</w:t>
      </w:r>
    </w:p>
    <w:p w14:paraId="6C5710D5" w14:textId="77777777" w:rsidR="00014CE7" w:rsidRPr="00014CE7" w:rsidRDefault="00014CE7" w:rsidP="00014CE7">
      <w:pPr>
        <w:pStyle w:val="afc"/>
      </w:pPr>
      <w:r w:rsidRPr="00014CE7">
        <w:t xml:space="preserve">    echo </w:t>
      </w:r>
      <w:proofErr w:type="gramStart"/>
      <w:r w:rsidRPr="00014CE7">
        <w:t xml:space="preserve">"  </w:t>
      </w:r>
      <w:proofErr w:type="spellStart"/>
      <w:r w:rsidRPr="00014CE7">
        <w:t>square</w:t>
      </w:r>
      <w:proofErr w:type="gramEnd"/>
      <w:r w:rsidRPr="00014CE7">
        <w:t>.style.height</w:t>
      </w:r>
      <w:proofErr w:type="spellEnd"/>
      <w:r w:rsidRPr="00014CE7">
        <w:t xml:space="preserve"> = size + '</w:t>
      </w:r>
      <w:proofErr w:type="spellStart"/>
      <w:r w:rsidRPr="00014CE7">
        <w:t>px</w:t>
      </w:r>
      <w:proofErr w:type="spellEnd"/>
      <w:r w:rsidRPr="00014CE7">
        <w:t>';";</w:t>
      </w:r>
    </w:p>
    <w:p w14:paraId="632D9DE8" w14:textId="77777777" w:rsidR="00014CE7" w:rsidRPr="00014CE7" w:rsidRDefault="00014CE7" w:rsidP="00014CE7">
      <w:pPr>
        <w:pStyle w:val="afc"/>
      </w:pPr>
      <w:r w:rsidRPr="00014CE7">
        <w:t xml:space="preserve">    echo </w:t>
      </w:r>
      <w:proofErr w:type="gramStart"/>
      <w:r w:rsidRPr="00014CE7">
        <w:t xml:space="preserve">"  </w:t>
      </w:r>
      <w:proofErr w:type="spellStart"/>
      <w:r w:rsidRPr="00014CE7">
        <w:t>square</w:t>
      </w:r>
      <w:proofErr w:type="gramEnd"/>
      <w:r w:rsidRPr="00014CE7">
        <w:t>.style.left</w:t>
      </w:r>
      <w:proofErr w:type="spellEnd"/>
      <w:r w:rsidRPr="00014CE7">
        <w:t xml:space="preserve"> = x + '</w:t>
      </w:r>
      <w:proofErr w:type="spellStart"/>
      <w:r w:rsidRPr="00014CE7">
        <w:t>px</w:t>
      </w:r>
      <w:proofErr w:type="spellEnd"/>
      <w:r w:rsidRPr="00014CE7">
        <w:t>';";</w:t>
      </w:r>
    </w:p>
    <w:p w14:paraId="680FC816" w14:textId="77777777" w:rsidR="00014CE7" w:rsidRPr="00014CE7" w:rsidRDefault="00014CE7" w:rsidP="00014CE7">
      <w:pPr>
        <w:pStyle w:val="afc"/>
      </w:pPr>
      <w:r w:rsidRPr="00014CE7">
        <w:t xml:space="preserve">    echo </w:t>
      </w:r>
      <w:proofErr w:type="gramStart"/>
      <w:r w:rsidRPr="00014CE7">
        <w:t xml:space="preserve">"  </w:t>
      </w:r>
      <w:proofErr w:type="spellStart"/>
      <w:r w:rsidRPr="00014CE7">
        <w:t>square.style.top</w:t>
      </w:r>
      <w:proofErr w:type="spellEnd"/>
      <w:proofErr w:type="gramEnd"/>
      <w:r w:rsidRPr="00014CE7">
        <w:t xml:space="preserve"> = y + '</w:t>
      </w:r>
      <w:proofErr w:type="spellStart"/>
      <w:r w:rsidRPr="00014CE7">
        <w:t>px</w:t>
      </w:r>
      <w:proofErr w:type="spellEnd"/>
      <w:r w:rsidRPr="00014CE7">
        <w:t>';";</w:t>
      </w:r>
    </w:p>
    <w:p w14:paraId="407BE908" w14:textId="77777777" w:rsidR="00014CE7" w:rsidRPr="00014CE7" w:rsidRDefault="00014CE7" w:rsidP="00014CE7">
      <w:pPr>
        <w:pStyle w:val="afc"/>
      </w:pPr>
      <w:r w:rsidRPr="00014CE7">
        <w:t xml:space="preserve">    echo </w:t>
      </w:r>
      <w:proofErr w:type="gramStart"/>
      <w:r w:rsidRPr="00014CE7">
        <w:t xml:space="preserve">"  </w:t>
      </w:r>
      <w:proofErr w:type="spellStart"/>
      <w:r w:rsidRPr="00014CE7">
        <w:t>square.classList.add</w:t>
      </w:r>
      <w:proofErr w:type="spellEnd"/>
      <w:proofErr w:type="gramEnd"/>
      <w:r w:rsidRPr="00014CE7">
        <w:t>('square');";</w:t>
      </w:r>
    </w:p>
    <w:p w14:paraId="6CA7A71A" w14:textId="77777777" w:rsidR="00014CE7" w:rsidRPr="00014CE7" w:rsidRDefault="00014CE7" w:rsidP="00014CE7">
      <w:pPr>
        <w:pStyle w:val="afc"/>
      </w:pPr>
      <w:r w:rsidRPr="00014CE7">
        <w:t xml:space="preserve">    echo </w:t>
      </w:r>
      <w:proofErr w:type="gramStart"/>
      <w:r w:rsidRPr="00014CE7">
        <w:t xml:space="preserve">"  </w:t>
      </w:r>
      <w:proofErr w:type="spellStart"/>
      <w:r w:rsidRPr="00014CE7">
        <w:t>document</w:t>
      </w:r>
      <w:proofErr w:type="gramEnd"/>
      <w:r w:rsidRPr="00014CE7">
        <w:t>.body.appendChild</w:t>
      </w:r>
      <w:proofErr w:type="spellEnd"/>
      <w:r w:rsidRPr="00014CE7">
        <w:t>(square);";</w:t>
      </w:r>
    </w:p>
    <w:p w14:paraId="76C2906B" w14:textId="77777777" w:rsidR="00014CE7" w:rsidRPr="00014CE7" w:rsidRDefault="00014CE7" w:rsidP="00014CE7">
      <w:pPr>
        <w:pStyle w:val="afc"/>
      </w:pPr>
      <w:r w:rsidRPr="00014CE7">
        <w:t xml:space="preserve">    echo "}";</w:t>
      </w:r>
    </w:p>
    <w:p w14:paraId="212B625E" w14:textId="77777777" w:rsidR="00014CE7" w:rsidRPr="00014CE7" w:rsidRDefault="00014CE7" w:rsidP="00014CE7">
      <w:pPr>
        <w:pStyle w:val="afc"/>
      </w:pPr>
      <w:r w:rsidRPr="00014CE7">
        <w:t xml:space="preserve">    echo "&lt;/script&gt;";</w:t>
      </w:r>
    </w:p>
    <w:p w14:paraId="18696F9E" w14:textId="77777777" w:rsidR="00014CE7" w:rsidRPr="00014CE7" w:rsidRDefault="00014CE7" w:rsidP="00014CE7">
      <w:pPr>
        <w:pStyle w:val="afc"/>
      </w:pPr>
    </w:p>
    <w:p w14:paraId="1FEBAE1B" w14:textId="77777777" w:rsidR="00014CE7" w:rsidRPr="00014CE7" w:rsidRDefault="00014CE7" w:rsidP="00014CE7">
      <w:pPr>
        <w:pStyle w:val="afc"/>
      </w:pPr>
      <w:r w:rsidRPr="00014CE7">
        <w:t xml:space="preserve">    echo "&lt;/body&gt;";</w:t>
      </w:r>
    </w:p>
    <w:p w14:paraId="2F831402" w14:textId="77777777" w:rsidR="00014CE7" w:rsidRPr="00014CE7" w:rsidRDefault="00014CE7" w:rsidP="00014CE7">
      <w:pPr>
        <w:pStyle w:val="afc"/>
      </w:pPr>
      <w:r w:rsidRPr="00014CE7">
        <w:t xml:space="preserve">    echo "&lt;/html&gt;";</w:t>
      </w:r>
    </w:p>
    <w:p w14:paraId="52A34E2B" w14:textId="77777777" w:rsidR="00014CE7" w:rsidRPr="00014CE7" w:rsidRDefault="00014CE7" w:rsidP="00014CE7">
      <w:pPr>
        <w:pStyle w:val="afc"/>
      </w:pPr>
      <w:r w:rsidRPr="00014CE7">
        <w:t>}</w:t>
      </w:r>
    </w:p>
    <w:p w14:paraId="5DFA9F5C" w14:textId="77777777" w:rsidR="00014CE7" w:rsidRPr="00014CE7" w:rsidRDefault="00014CE7" w:rsidP="00014CE7">
      <w:pPr>
        <w:pStyle w:val="afc"/>
      </w:pPr>
    </w:p>
    <w:p w14:paraId="72C08128" w14:textId="77777777" w:rsidR="00014CE7" w:rsidRPr="00014CE7" w:rsidRDefault="00014CE7" w:rsidP="00014CE7">
      <w:pPr>
        <w:pStyle w:val="afc"/>
      </w:pPr>
      <w:proofErr w:type="spellStart"/>
      <w:proofErr w:type="gramStart"/>
      <w:r w:rsidRPr="00014CE7">
        <w:t>generateSquares</w:t>
      </w:r>
      <w:proofErr w:type="spellEnd"/>
      <w:r w:rsidRPr="00014CE7">
        <w:t>(</w:t>
      </w:r>
      <w:proofErr w:type="gramEnd"/>
      <w:r w:rsidRPr="00014CE7">
        <w:t>10);</w:t>
      </w:r>
    </w:p>
    <w:p w14:paraId="5E27DB95" w14:textId="77777777" w:rsidR="00014CE7" w:rsidRPr="00014CE7" w:rsidRDefault="00014CE7" w:rsidP="00014CE7">
      <w:pPr>
        <w:pStyle w:val="afc"/>
      </w:pPr>
    </w:p>
    <w:p w14:paraId="13DF372F" w14:textId="77777777" w:rsidR="00014CE7" w:rsidRDefault="00014CE7" w:rsidP="00014CE7">
      <w:pPr>
        <w:pStyle w:val="afc"/>
        <w:rPr>
          <w:lang w:val="uk-UA"/>
        </w:rPr>
      </w:pPr>
      <w:r w:rsidRPr="00014CE7">
        <w:t>?&gt;</w:t>
      </w:r>
    </w:p>
    <w:p w14:paraId="186E8F82" w14:textId="77777777" w:rsidR="00014CE7" w:rsidRPr="00014CE7" w:rsidRDefault="00014CE7" w:rsidP="00014CE7">
      <w:pPr>
        <w:pStyle w:val="afc"/>
        <w:rPr>
          <w:lang w:val="uk-UA"/>
        </w:rPr>
      </w:pPr>
    </w:p>
    <w:sectPr w:rsidR="00014CE7" w:rsidRPr="00014CE7" w:rsidSect="005E394E">
      <w:headerReference w:type="default" r:id="rId18"/>
      <w:type w:val="continuous"/>
      <w:pgSz w:w="11906" w:h="16838"/>
      <w:pgMar w:top="1134" w:right="991" w:bottom="709"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94F0F" w14:textId="77777777" w:rsidR="00982602" w:rsidRDefault="00982602" w:rsidP="007F5D59">
      <w:r>
        <w:separator/>
      </w:r>
    </w:p>
  </w:endnote>
  <w:endnote w:type="continuationSeparator" w:id="0">
    <w:p w14:paraId="59480AD1" w14:textId="77777777" w:rsidR="00982602" w:rsidRDefault="00982602" w:rsidP="007F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panose1 w:val="020B0604020202020204"/>
    <w:charset w:val="01"/>
    <w:family w:val="swiss"/>
    <w:pitch w:val="variable"/>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8AA80" w14:textId="77777777" w:rsidR="00982602" w:rsidRDefault="00982602" w:rsidP="007F5D59">
      <w:r>
        <w:separator/>
      </w:r>
    </w:p>
  </w:footnote>
  <w:footnote w:type="continuationSeparator" w:id="0">
    <w:p w14:paraId="6982B9B6" w14:textId="77777777" w:rsidR="00982602" w:rsidRDefault="00982602" w:rsidP="007F5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856397"/>
      <w:docPartObj>
        <w:docPartGallery w:val="Page Numbers (Top of Page)"/>
        <w:docPartUnique/>
      </w:docPartObj>
    </w:sdtPr>
    <w:sdtContent>
      <w:p w14:paraId="27A199DD" w14:textId="4F95A2E6" w:rsidR="00C4644E" w:rsidRDefault="00C4644E" w:rsidP="00756B64">
        <w:pPr>
          <w:pStyle w:val="a5"/>
          <w:jc w:val="right"/>
        </w:pPr>
        <w:r>
          <w:fldChar w:fldCharType="begin"/>
        </w:r>
        <w:r>
          <w:instrText>PAGE   \* MERGEFORMAT</w:instrText>
        </w:r>
        <w:r>
          <w:fldChar w:fldCharType="separate"/>
        </w:r>
        <w:r w:rsidR="009C633F" w:rsidRPr="009C633F">
          <w:rPr>
            <w:noProof/>
            <w:lang w:val="uk-UA"/>
          </w:rPr>
          <w:t>11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Num2"/>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3"/>
    <w:multiLevelType w:val="multilevel"/>
    <w:tmpl w:val="00000003"/>
    <w:name w:val="WWNum3"/>
    <w:lvl w:ilvl="0">
      <w:start w:val="1"/>
      <w:numFmt w:val="bullet"/>
      <w:lvlText w:val=""/>
      <w:lvlJc w:val="left"/>
      <w:pPr>
        <w:tabs>
          <w:tab w:val="num" w:pos="720"/>
        </w:tabs>
        <w:ind w:left="720" w:hanging="360"/>
      </w:pPr>
      <w:rPr>
        <w:rFonts w:ascii="Symbol" w:hAnsi="Symbol" w:cs="Symbol"/>
        <w:b w:val="0"/>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15:restartNumberingAfterBreak="0">
    <w:nsid w:val="00000004"/>
    <w:multiLevelType w:val="multilevel"/>
    <w:tmpl w:val="00000004"/>
    <w:name w:val="WWNum4"/>
    <w:lvl w:ilvl="0">
      <w:start w:val="1"/>
      <w:numFmt w:val="decimal"/>
      <w:lvlText w:val="%1."/>
      <w:lvlJc w:val="left"/>
      <w:pPr>
        <w:tabs>
          <w:tab w:val="num" w:pos="720"/>
        </w:tabs>
        <w:ind w:left="720" w:hanging="360"/>
      </w:pPr>
      <w:rPr>
        <w:rFonts w:cs="Arial"/>
        <w:b w:val="0"/>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6"/>
    <w:multiLevelType w:val="multilevel"/>
    <w:tmpl w:val="00000006"/>
    <w:name w:val="WWNum6"/>
    <w:lvl w:ilvl="0">
      <w:start w:val="1"/>
      <w:numFmt w:val="decimal"/>
      <w:lvlText w:val="%1."/>
      <w:lvlJc w:val="left"/>
      <w:pPr>
        <w:tabs>
          <w:tab w:val="num" w:pos="720"/>
        </w:tabs>
        <w:ind w:left="720" w:hanging="360"/>
      </w:pPr>
      <w:rPr>
        <w:rFonts w:cs="Arial"/>
        <w:b w:val="0"/>
        <w:sz w:val="28"/>
        <w:szCs w:val="28"/>
      </w:rPr>
    </w:lvl>
    <w:lvl w:ilvl="1">
      <w:start w:val="1"/>
      <w:numFmt w:val="bullet"/>
      <w:lvlText w:val="o"/>
      <w:lvlJc w:val="left"/>
      <w:pPr>
        <w:tabs>
          <w:tab w:val="num" w:pos="1440"/>
        </w:tabs>
        <w:ind w:left="1440" w:hanging="360"/>
      </w:pPr>
      <w:rPr>
        <w:rFonts w:ascii="Courier New" w:hAnsi="Courier New" w:cs="Courier New"/>
        <w:b w:val="0"/>
        <w:sz w:val="28"/>
        <w:szCs w:val="28"/>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8"/>
    <w:multiLevelType w:val="multilevel"/>
    <w:tmpl w:val="00000008"/>
    <w:name w:val="WWNum8"/>
    <w:lvl w:ilvl="0">
      <w:start w:val="1"/>
      <w:numFmt w:val="bullet"/>
      <w:lvlText w:val=""/>
      <w:lvlJc w:val="left"/>
      <w:pPr>
        <w:tabs>
          <w:tab w:val="num" w:pos="720"/>
        </w:tabs>
        <w:ind w:left="720" w:hanging="360"/>
      </w:pPr>
      <w:rPr>
        <w:rFonts w:ascii="Symbol" w:hAnsi="Symbol" w:cs="Symbol"/>
        <w:b w:val="0"/>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09"/>
    <w:multiLevelType w:val="multilevel"/>
    <w:tmpl w:val="00000009"/>
    <w:name w:val="WWNum9"/>
    <w:lvl w:ilvl="0">
      <w:start w:val="1"/>
      <w:numFmt w:val="decimal"/>
      <w:lvlText w:val="%1."/>
      <w:lvlJc w:val="left"/>
      <w:pPr>
        <w:tabs>
          <w:tab w:val="num" w:pos="405"/>
        </w:tabs>
        <w:ind w:left="405" w:hanging="405"/>
      </w:pPr>
      <w:rPr>
        <w:rFonts w:ascii="Arial" w:hAnsi="Arial" w:cs="Arial"/>
        <w:b/>
        <w:lang w:val="ru-RU"/>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A"/>
    <w:multiLevelType w:val="multilevel"/>
    <w:tmpl w:val="0000000A"/>
    <w:name w:val="WWNum10"/>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 w15:restartNumberingAfterBreak="0">
    <w:nsid w:val="0000000B"/>
    <w:multiLevelType w:val="multilevel"/>
    <w:tmpl w:val="0000000B"/>
    <w:name w:val="WWNum11"/>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9" w15:restartNumberingAfterBreak="0">
    <w:nsid w:val="0000000C"/>
    <w:multiLevelType w:val="multilevel"/>
    <w:tmpl w:val="0000000C"/>
    <w:name w:val="WWNum12"/>
    <w:lvl w:ilvl="0">
      <w:start w:val="1"/>
      <w:numFmt w:val="decimal"/>
      <w:lvlText w:val="%1."/>
      <w:lvlJc w:val="left"/>
      <w:pPr>
        <w:tabs>
          <w:tab w:val="num" w:pos="1106"/>
        </w:tabs>
        <w:ind w:left="1106" w:hanging="360"/>
      </w:pPr>
      <w:rPr>
        <w:rFonts w:ascii="Arial" w:hAnsi="Arial" w:cs="Arial"/>
        <w:lang w:val="ru-RU"/>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E"/>
    <w:multiLevelType w:val="multilevel"/>
    <w:tmpl w:val="0000000E"/>
    <w:name w:val="WWNum14"/>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1" w15:restartNumberingAfterBreak="0">
    <w:nsid w:val="01FC56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54F4EDA"/>
    <w:multiLevelType w:val="hybridMultilevel"/>
    <w:tmpl w:val="60D64EA4"/>
    <w:lvl w:ilvl="0" w:tplc="66B49986">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6D2513C"/>
    <w:multiLevelType w:val="hybridMultilevel"/>
    <w:tmpl w:val="E1AC25DC"/>
    <w:lvl w:ilvl="0" w:tplc="DF72CC1C">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4" w15:restartNumberingAfterBreak="0">
    <w:nsid w:val="08123AD2"/>
    <w:multiLevelType w:val="hybridMultilevel"/>
    <w:tmpl w:val="F6D605BC"/>
    <w:lvl w:ilvl="0" w:tplc="C52471D0">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09040446"/>
    <w:multiLevelType w:val="hybridMultilevel"/>
    <w:tmpl w:val="BC627CD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0C4C7911"/>
    <w:multiLevelType w:val="hybridMultilevel"/>
    <w:tmpl w:val="FD924CE8"/>
    <w:lvl w:ilvl="0" w:tplc="A51CADC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DF52A6F"/>
    <w:multiLevelType w:val="hybridMultilevel"/>
    <w:tmpl w:val="FCA011DC"/>
    <w:lvl w:ilvl="0" w:tplc="EEF264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30B453C"/>
    <w:multiLevelType w:val="hybridMultilevel"/>
    <w:tmpl w:val="29B8C178"/>
    <w:lvl w:ilvl="0" w:tplc="C73CF226">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9" w15:restartNumberingAfterBreak="0">
    <w:nsid w:val="1547769D"/>
    <w:multiLevelType w:val="hybridMultilevel"/>
    <w:tmpl w:val="2DE65860"/>
    <w:lvl w:ilvl="0" w:tplc="2370F666">
      <w:start w:val="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15551BA0"/>
    <w:multiLevelType w:val="hybridMultilevel"/>
    <w:tmpl w:val="F4F63218"/>
    <w:lvl w:ilvl="0" w:tplc="1AC683E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160916C3"/>
    <w:multiLevelType w:val="hybridMultilevel"/>
    <w:tmpl w:val="F698B694"/>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68E0919"/>
    <w:multiLevelType w:val="hybridMultilevel"/>
    <w:tmpl w:val="9F68F1EA"/>
    <w:lvl w:ilvl="0" w:tplc="A6D23A78">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3" w15:restartNumberingAfterBreak="0">
    <w:nsid w:val="1A80526D"/>
    <w:multiLevelType w:val="hybridMultilevel"/>
    <w:tmpl w:val="F600FD4A"/>
    <w:lvl w:ilvl="0" w:tplc="FFFFFFFF">
      <w:start w:val="1"/>
      <w:numFmt w:val="decimal"/>
      <w:lvlText w:val="%1."/>
      <w:lvlJc w:val="left"/>
      <w:pPr>
        <w:ind w:left="862" w:hanging="360"/>
      </w:pPr>
      <w:rPr>
        <w:rFonts w:hint="default"/>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24" w15:restartNumberingAfterBreak="0">
    <w:nsid w:val="1D3E0D36"/>
    <w:multiLevelType w:val="hybridMultilevel"/>
    <w:tmpl w:val="CAB86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E5736BE"/>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00F26F6"/>
    <w:multiLevelType w:val="multilevel"/>
    <w:tmpl w:val="0088D68C"/>
    <w:lvl w:ilvl="0">
      <w:numFmt w:val="bullet"/>
      <w:lvlText w:val="–"/>
      <w:lvlJc w:val="left"/>
      <w:pPr>
        <w:ind w:left="720" w:hanging="360"/>
      </w:pPr>
      <w:rPr>
        <w:rFonts w:ascii="Times New Roman" w:eastAsia="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506766"/>
    <w:multiLevelType w:val="multilevel"/>
    <w:tmpl w:val="21E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64390A"/>
    <w:multiLevelType w:val="multilevel"/>
    <w:tmpl w:val="C63E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5A7FC5"/>
    <w:multiLevelType w:val="hybridMultilevel"/>
    <w:tmpl w:val="D80263AC"/>
    <w:lvl w:ilvl="0" w:tplc="DE0AD2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2967A53"/>
    <w:multiLevelType w:val="multilevel"/>
    <w:tmpl w:val="311A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3B51B3"/>
    <w:multiLevelType w:val="hybridMultilevel"/>
    <w:tmpl w:val="7728D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23911F08"/>
    <w:multiLevelType w:val="hybridMultilevel"/>
    <w:tmpl w:val="07662AFA"/>
    <w:lvl w:ilvl="0" w:tplc="7BB43B4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239D7145"/>
    <w:multiLevelType w:val="hybridMultilevel"/>
    <w:tmpl w:val="5D66A9A6"/>
    <w:lvl w:ilvl="0" w:tplc="50F435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244773EF"/>
    <w:multiLevelType w:val="multilevel"/>
    <w:tmpl w:val="D8F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661ACF"/>
    <w:multiLevelType w:val="hybridMultilevel"/>
    <w:tmpl w:val="51687C3A"/>
    <w:lvl w:ilvl="0" w:tplc="2AF2D162">
      <w:start w:val="1"/>
      <w:numFmt w:val="decimal"/>
      <w:lvlText w:val="%1"/>
      <w:lvlJc w:val="left"/>
      <w:pPr>
        <w:ind w:left="360" w:hanging="360"/>
      </w:pPr>
      <w:rPr>
        <w:rFonts w:ascii="Times New Roman" w:hAnsi="Times New Roman" w:cs="Times New Roman" w:hint="default"/>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24B9047D"/>
    <w:multiLevelType w:val="hybridMultilevel"/>
    <w:tmpl w:val="A274BBE8"/>
    <w:lvl w:ilvl="0" w:tplc="6EA4E0DE">
      <w:start w:val="1"/>
      <w:numFmt w:val="russianLower"/>
      <w:suff w:val="space"/>
      <w:lvlText w:val="%1)"/>
      <w:lvlJc w:val="left"/>
      <w:pPr>
        <w:ind w:left="360"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15:restartNumberingAfterBreak="0">
    <w:nsid w:val="25D10CCE"/>
    <w:multiLevelType w:val="hybridMultilevel"/>
    <w:tmpl w:val="F1DE6BCC"/>
    <w:lvl w:ilvl="0" w:tplc="E8F80AFE">
      <w:start w:val="1"/>
      <w:numFmt w:val="bullet"/>
      <w:lvlText w:val="•"/>
      <w:lvlJc w:val="left"/>
      <w:pPr>
        <w:ind w:left="1390"/>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1" w:tplc="09F66F24">
      <w:start w:val="1"/>
      <w:numFmt w:val="bullet"/>
      <w:lvlText w:val="o"/>
      <w:lvlJc w:val="left"/>
      <w:pPr>
        <w:ind w:left="200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2" w:tplc="184A4E06">
      <w:start w:val="1"/>
      <w:numFmt w:val="bullet"/>
      <w:lvlText w:val="▪"/>
      <w:lvlJc w:val="left"/>
      <w:pPr>
        <w:ind w:left="27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3" w:tplc="C70CAD68">
      <w:start w:val="1"/>
      <w:numFmt w:val="bullet"/>
      <w:lvlText w:val="•"/>
      <w:lvlJc w:val="left"/>
      <w:pPr>
        <w:ind w:left="344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4" w:tplc="10B0A856">
      <w:start w:val="1"/>
      <w:numFmt w:val="bullet"/>
      <w:lvlText w:val="o"/>
      <w:lvlJc w:val="left"/>
      <w:pPr>
        <w:ind w:left="416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5" w:tplc="637AAB6A">
      <w:start w:val="1"/>
      <w:numFmt w:val="bullet"/>
      <w:lvlText w:val="▪"/>
      <w:lvlJc w:val="left"/>
      <w:pPr>
        <w:ind w:left="488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6" w:tplc="9F029700">
      <w:start w:val="1"/>
      <w:numFmt w:val="bullet"/>
      <w:lvlText w:val="•"/>
      <w:lvlJc w:val="left"/>
      <w:pPr>
        <w:ind w:left="560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7" w:tplc="835009A0">
      <w:start w:val="1"/>
      <w:numFmt w:val="bullet"/>
      <w:lvlText w:val="o"/>
      <w:lvlJc w:val="left"/>
      <w:pPr>
        <w:ind w:left="63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8" w:tplc="B72CBBB8">
      <w:start w:val="1"/>
      <w:numFmt w:val="bullet"/>
      <w:lvlText w:val="▪"/>
      <w:lvlJc w:val="left"/>
      <w:pPr>
        <w:ind w:left="704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abstractNum>
  <w:abstractNum w:abstractNumId="38" w15:restartNumberingAfterBreak="0">
    <w:nsid w:val="27995D4B"/>
    <w:multiLevelType w:val="hybridMultilevel"/>
    <w:tmpl w:val="D862AC58"/>
    <w:lvl w:ilvl="0" w:tplc="FFFFFFFF">
      <w:start w:val="1"/>
      <w:numFmt w:val="decimal"/>
      <w:lvlText w:val="%1."/>
      <w:lvlJc w:val="left"/>
      <w:pPr>
        <w:ind w:left="927" w:hanging="360"/>
      </w:pPr>
      <w:rPr>
        <w:rFonts w:hint="default"/>
        <w:sz w:val="28"/>
        <w:szCs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9" w15:restartNumberingAfterBreak="0">
    <w:nsid w:val="29AC6AFB"/>
    <w:multiLevelType w:val="multilevel"/>
    <w:tmpl w:val="EB22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A9D057D"/>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1" w15:restartNumberingAfterBreak="0">
    <w:nsid w:val="2D055C12"/>
    <w:multiLevelType w:val="multilevel"/>
    <w:tmpl w:val="EDD4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5C545E"/>
    <w:multiLevelType w:val="hybridMultilevel"/>
    <w:tmpl w:val="D5E8B602"/>
    <w:lvl w:ilvl="0" w:tplc="E8442874">
      <w:start w:val="1"/>
      <w:numFmt w:val="decimal"/>
      <w:lvlText w:val="3.%1"/>
      <w:lvlJc w:val="left"/>
      <w:pPr>
        <w:ind w:left="786" w:hanging="360"/>
      </w:pPr>
      <w:rPr>
        <w:rFonts w:ascii="Times New Roman"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3" w15:restartNumberingAfterBreak="0">
    <w:nsid w:val="31816FD1"/>
    <w:multiLevelType w:val="hybridMultilevel"/>
    <w:tmpl w:val="85FA5E72"/>
    <w:lvl w:ilvl="0" w:tplc="66B49986">
      <w:start w:val="1"/>
      <w:numFmt w:val="bullet"/>
      <w:lvlText w:val=""/>
      <w:lvlJc w:val="left"/>
      <w:pPr>
        <w:ind w:left="1287" w:hanging="360"/>
      </w:pPr>
      <w:rPr>
        <w:rFonts w:ascii="Symbol" w:hAnsi="Symbol" w:hint="default"/>
        <w:b w:val="0"/>
        <w:i w:val="0"/>
        <w:strike w:val="0"/>
        <w:dstrike w:val="0"/>
        <w:color w:val="191919"/>
        <w:sz w:val="28"/>
        <w:szCs w:val="28"/>
        <w:u w:val="none" w:color="000000"/>
        <w:bdr w:val="none" w:sz="0" w:space="0" w:color="auto"/>
        <w:shd w:val="clear" w:color="auto" w:fill="auto"/>
        <w:vertAlign w:val="baseline"/>
      </w:rPr>
    </w:lvl>
    <w:lvl w:ilvl="1" w:tplc="FFFFFFFF">
      <w:start w:val="1"/>
      <w:numFmt w:val="bullet"/>
      <w:lvlText w:val="o"/>
      <w:lvlJc w:val="left"/>
      <w:pPr>
        <w:ind w:left="200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2" w:tplc="FFFFFFFF">
      <w:start w:val="1"/>
      <w:numFmt w:val="bullet"/>
      <w:lvlText w:val="▪"/>
      <w:lvlJc w:val="left"/>
      <w:pPr>
        <w:ind w:left="27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3" w:tplc="FFFFFFFF">
      <w:start w:val="1"/>
      <w:numFmt w:val="bullet"/>
      <w:lvlText w:val="•"/>
      <w:lvlJc w:val="left"/>
      <w:pPr>
        <w:ind w:left="344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4" w:tplc="FFFFFFFF">
      <w:start w:val="1"/>
      <w:numFmt w:val="bullet"/>
      <w:lvlText w:val="o"/>
      <w:lvlJc w:val="left"/>
      <w:pPr>
        <w:ind w:left="416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5" w:tplc="FFFFFFFF">
      <w:start w:val="1"/>
      <w:numFmt w:val="bullet"/>
      <w:lvlText w:val="▪"/>
      <w:lvlJc w:val="left"/>
      <w:pPr>
        <w:ind w:left="488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6" w:tplc="FFFFFFFF">
      <w:start w:val="1"/>
      <w:numFmt w:val="bullet"/>
      <w:lvlText w:val="•"/>
      <w:lvlJc w:val="left"/>
      <w:pPr>
        <w:ind w:left="560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7" w:tplc="FFFFFFFF">
      <w:start w:val="1"/>
      <w:numFmt w:val="bullet"/>
      <w:lvlText w:val="o"/>
      <w:lvlJc w:val="left"/>
      <w:pPr>
        <w:ind w:left="63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8" w:tplc="FFFFFFFF">
      <w:start w:val="1"/>
      <w:numFmt w:val="bullet"/>
      <w:lvlText w:val="▪"/>
      <w:lvlJc w:val="left"/>
      <w:pPr>
        <w:ind w:left="704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abstractNum>
  <w:abstractNum w:abstractNumId="44" w15:restartNumberingAfterBreak="0">
    <w:nsid w:val="341D7DD7"/>
    <w:multiLevelType w:val="hybridMultilevel"/>
    <w:tmpl w:val="4E3244AA"/>
    <w:lvl w:ilvl="0" w:tplc="BDA2919A">
      <w:start w:val="1"/>
      <w:numFmt w:val="decimal"/>
      <w:pStyle w:val="a"/>
      <w:lvlText w:val="%1."/>
      <w:lvlJc w:val="left"/>
      <w:pPr>
        <w:ind w:left="927" w:hanging="360"/>
      </w:pPr>
      <w:rPr>
        <w:rFonts w:hint="default"/>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5" w15:restartNumberingAfterBreak="0">
    <w:nsid w:val="344B6320"/>
    <w:multiLevelType w:val="hybridMultilevel"/>
    <w:tmpl w:val="F600FD4A"/>
    <w:lvl w:ilvl="0" w:tplc="50F435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37FA28C3"/>
    <w:multiLevelType w:val="hybridMultilevel"/>
    <w:tmpl w:val="7B366236"/>
    <w:lvl w:ilvl="0" w:tplc="A32A2F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7" w15:restartNumberingAfterBreak="0">
    <w:nsid w:val="3A2904CE"/>
    <w:multiLevelType w:val="multilevel"/>
    <w:tmpl w:val="008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7A179E"/>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B4461BF"/>
    <w:multiLevelType w:val="multilevel"/>
    <w:tmpl w:val="2A3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842666"/>
    <w:multiLevelType w:val="hybridMultilevel"/>
    <w:tmpl w:val="F600F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F236D41"/>
    <w:multiLevelType w:val="hybridMultilevel"/>
    <w:tmpl w:val="228A8CC0"/>
    <w:lvl w:ilvl="0" w:tplc="BC8E21B2">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3F2F28DB"/>
    <w:multiLevelType w:val="multilevel"/>
    <w:tmpl w:val="0EC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990C66"/>
    <w:multiLevelType w:val="hybridMultilevel"/>
    <w:tmpl w:val="101EA98E"/>
    <w:lvl w:ilvl="0" w:tplc="531E2D3E">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401C34AA"/>
    <w:multiLevelType w:val="hybridMultilevel"/>
    <w:tmpl w:val="795C2CBA"/>
    <w:lvl w:ilvl="0" w:tplc="651C6046">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470B2F16"/>
    <w:multiLevelType w:val="multilevel"/>
    <w:tmpl w:val="4644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D4132F"/>
    <w:multiLevelType w:val="hybridMultilevel"/>
    <w:tmpl w:val="F3583D0A"/>
    <w:lvl w:ilvl="0" w:tplc="1C5687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4A3B7F6D"/>
    <w:multiLevelType w:val="hybridMultilevel"/>
    <w:tmpl w:val="B126B31E"/>
    <w:lvl w:ilvl="0" w:tplc="18EC8A9A">
      <w:start w:val="1"/>
      <w:numFmt w:val="decimal"/>
      <w:lvlText w:val="%1."/>
      <w:lvlJc w:val="left"/>
      <w:pPr>
        <w:ind w:left="1207" w:hanging="314"/>
      </w:pPr>
      <w:rPr>
        <w:rFonts w:ascii="Arial MT" w:eastAsia="Arial MT" w:hAnsi="Arial MT" w:cs="Arial MT" w:hint="default"/>
        <w:spacing w:val="-1"/>
        <w:w w:val="100"/>
        <w:sz w:val="28"/>
        <w:szCs w:val="28"/>
        <w:lang w:val="uk-UA" w:eastAsia="en-US" w:bidi="ar-SA"/>
      </w:rPr>
    </w:lvl>
    <w:lvl w:ilvl="1" w:tplc="991EB96E">
      <w:start w:val="1"/>
      <w:numFmt w:val="decimal"/>
      <w:lvlText w:val="%2."/>
      <w:lvlJc w:val="left"/>
      <w:pPr>
        <w:ind w:left="1567" w:hanging="314"/>
      </w:pPr>
      <w:rPr>
        <w:rFonts w:ascii="Arial MT" w:eastAsia="Arial MT" w:hAnsi="Arial MT" w:cs="Arial MT" w:hint="default"/>
        <w:spacing w:val="-1"/>
        <w:w w:val="100"/>
        <w:sz w:val="28"/>
        <w:szCs w:val="28"/>
        <w:lang w:val="uk-UA" w:eastAsia="en-US" w:bidi="ar-SA"/>
      </w:rPr>
    </w:lvl>
    <w:lvl w:ilvl="2" w:tplc="31084F24">
      <w:start w:val="4"/>
      <w:numFmt w:val="decimal"/>
      <w:lvlText w:val="%3."/>
      <w:lvlJc w:val="left"/>
      <w:pPr>
        <w:ind w:left="3469" w:hanging="315"/>
        <w:jc w:val="right"/>
      </w:pPr>
      <w:rPr>
        <w:rFonts w:ascii="Arial" w:eastAsia="Arial" w:hAnsi="Arial" w:cs="Arial" w:hint="default"/>
        <w:b/>
        <w:bCs/>
        <w:w w:val="100"/>
        <w:sz w:val="28"/>
        <w:szCs w:val="28"/>
        <w:lang w:val="uk-UA" w:eastAsia="en-US" w:bidi="ar-SA"/>
      </w:rPr>
    </w:lvl>
    <w:lvl w:ilvl="3" w:tplc="AA24AB36">
      <w:numFmt w:val="bullet"/>
      <w:lvlText w:val="•"/>
      <w:lvlJc w:val="left"/>
      <w:pPr>
        <w:ind w:left="4480" w:hanging="315"/>
      </w:pPr>
      <w:rPr>
        <w:rFonts w:hint="default"/>
        <w:lang w:val="uk-UA" w:eastAsia="en-US" w:bidi="ar-SA"/>
      </w:rPr>
    </w:lvl>
    <w:lvl w:ilvl="4" w:tplc="A972EA78">
      <w:numFmt w:val="bullet"/>
      <w:lvlText w:val="•"/>
      <w:lvlJc w:val="left"/>
      <w:pPr>
        <w:ind w:left="5289" w:hanging="315"/>
      </w:pPr>
      <w:rPr>
        <w:rFonts w:hint="default"/>
        <w:lang w:val="uk-UA" w:eastAsia="en-US" w:bidi="ar-SA"/>
      </w:rPr>
    </w:lvl>
    <w:lvl w:ilvl="5" w:tplc="A87E7096">
      <w:numFmt w:val="bullet"/>
      <w:lvlText w:val="•"/>
      <w:lvlJc w:val="left"/>
      <w:pPr>
        <w:ind w:left="6098" w:hanging="315"/>
      </w:pPr>
      <w:rPr>
        <w:rFonts w:hint="default"/>
        <w:lang w:val="uk-UA" w:eastAsia="en-US" w:bidi="ar-SA"/>
      </w:rPr>
    </w:lvl>
    <w:lvl w:ilvl="6" w:tplc="C3B80974">
      <w:numFmt w:val="bullet"/>
      <w:lvlText w:val="•"/>
      <w:lvlJc w:val="left"/>
      <w:pPr>
        <w:ind w:left="6908" w:hanging="315"/>
      </w:pPr>
      <w:rPr>
        <w:rFonts w:hint="default"/>
        <w:lang w:val="uk-UA" w:eastAsia="en-US" w:bidi="ar-SA"/>
      </w:rPr>
    </w:lvl>
    <w:lvl w:ilvl="7" w:tplc="11DA5078">
      <w:numFmt w:val="bullet"/>
      <w:lvlText w:val="•"/>
      <w:lvlJc w:val="left"/>
      <w:pPr>
        <w:ind w:left="7717" w:hanging="315"/>
      </w:pPr>
      <w:rPr>
        <w:rFonts w:hint="default"/>
        <w:lang w:val="uk-UA" w:eastAsia="en-US" w:bidi="ar-SA"/>
      </w:rPr>
    </w:lvl>
    <w:lvl w:ilvl="8" w:tplc="867EF692">
      <w:numFmt w:val="bullet"/>
      <w:lvlText w:val="•"/>
      <w:lvlJc w:val="left"/>
      <w:pPr>
        <w:ind w:left="8527" w:hanging="315"/>
      </w:pPr>
      <w:rPr>
        <w:rFonts w:hint="default"/>
        <w:lang w:val="uk-UA" w:eastAsia="en-US" w:bidi="ar-SA"/>
      </w:rPr>
    </w:lvl>
  </w:abstractNum>
  <w:abstractNum w:abstractNumId="58" w15:restartNumberingAfterBreak="0">
    <w:nsid w:val="4B05314D"/>
    <w:multiLevelType w:val="hybridMultilevel"/>
    <w:tmpl w:val="A79441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9" w15:restartNumberingAfterBreak="0">
    <w:nsid w:val="4D4C18CF"/>
    <w:multiLevelType w:val="multilevel"/>
    <w:tmpl w:val="EFF4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7124C8"/>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1" w15:restartNumberingAfterBreak="0">
    <w:nsid w:val="4D8E0B8D"/>
    <w:multiLevelType w:val="multilevel"/>
    <w:tmpl w:val="C6983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E5979CF"/>
    <w:multiLevelType w:val="hybridMultilevel"/>
    <w:tmpl w:val="8D020B40"/>
    <w:lvl w:ilvl="0" w:tplc="023C0F1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4E711592"/>
    <w:multiLevelType w:val="hybridMultilevel"/>
    <w:tmpl w:val="F600F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EC23AEC"/>
    <w:multiLevelType w:val="hybridMultilevel"/>
    <w:tmpl w:val="67CEBD2E"/>
    <w:lvl w:ilvl="0" w:tplc="0982FD70">
      <w:start w:val="1"/>
      <w:numFmt w:val="decimal"/>
      <w:lvlText w:val="%1"/>
      <w:lvlJc w:val="left"/>
      <w:pPr>
        <w:ind w:left="940" w:hanging="235"/>
      </w:pPr>
      <w:rPr>
        <w:rFonts w:ascii="Microsoft Sans Serif" w:eastAsia="Microsoft Sans Serif" w:hAnsi="Microsoft Sans Serif" w:cs="Microsoft Sans Serif" w:hint="default"/>
        <w:color w:val="181818"/>
        <w:w w:val="100"/>
        <w:sz w:val="28"/>
        <w:szCs w:val="28"/>
        <w:lang w:val="uk-UA" w:eastAsia="en-US" w:bidi="ar-SA"/>
      </w:rPr>
    </w:lvl>
    <w:lvl w:ilvl="1" w:tplc="3C12FC72">
      <w:start w:val="1"/>
      <w:numFmt w:val="decimal"/>
      <w:lvlText w:val="%2."/>
      <w:lvlJc w:val="left"/>
      <w:pPr>
        <w:ind w:left="1120" w:hanging="312"/>
      </w:pPr>
      <w:rPr>
        <w:rFonts w:ascii="Microsoft Sans Serif" w:eastAsia="Microsoft Sans Serif" w:hAnsi="Microsoft Sans Serif" w:cs="Microsoft Sans Serif" w:hint="default"/>
        <w:spacing w:val="-1"/>
        <w:w w:val="100"/>
        <w:sz w:val="28"/>
        <w:szCs w:val="28"/>
        <w:lang w:val="uk-UA" w:eastAsia="en-US" w:bidi="ar-SA"/>
      </w:rPr>
    </w:lvl>
    <w:lvl w:ilvl="2" w:tplc="6DE69B92">
      <w:numFmt w:val="bullet"/>
      <w:lvlText w:val="•"/>
      <w:lvlJc w:val="left"/>
      <w:pPr>
        <w:ind w:left="2116" w:hanging="312"/>
      </w:pPr>
      <w:rPr>
        <w:rFonts w:hint="default"/>
        <w:lang w:val="uk-UA" w:eastAsia="en-US" w:bidi="ar-SA"/>
      </w:rPr>
    </w:lvl>
    <w:lvl w:ilvl="3" w:tplc="BDE20D70">
      <w:numFmt w:val="bullet"/>
      <w:lvlText w:val="•"/>
      <w:lvlJc w:val="left"/>
      <w:pPr>
        <w:ind w:left="3112" w:hanging="312"/>
      </w:pPr>
      <w:rPr>
        <w:rFonts w:hint="default"/>
        <w:lang w:val="uk-UA" w:eastAsia="en-US" w:bidi="ar-SA"/>
      </w:rPr>
    </w:lvl>
    <w:lvl w:ilvl="4" w:tplc="06C4059C">
      <w:numFmt w:val="bullet"/>
      <w:lvlText w:val="•"/>
      <w:lvlJc w:val="left"/>
      <w:pPr>
        <w:ind w:left="4108" w:hanging="312"/>
      </w:pPr>
      <w:rPr>
        <w:rFonts w:hint="default"/>
        <w:lang w:val="uk-UA" w:eastAsia="en-US" w:bidi="ar-SA"/>
      </w:rPr>
    </w:lvl>
    <w:lvl w:ilvl="5" w:tplc="9A60C0D8">
      <w:numFmt w:val="bullet"/>
      <w:lvlText w:val="•"/>
      <w:lvlJc w:val="left"/>
      <w:pPr>
        <w:ind w:left="5105" w:hanging="312"/>
      </w:pPr>
      <w:rPr>
        <w:rFonts w:hint="default"/>
        <w:lang w:val="uk-UA" w:eastAsia="en-US" w:bidi="ar-SA"/>
      </w:rPr>
    </w:lvl>
    <w:lvl w:ilvl="6" w:tplc="C7FA3A94">
      <w:numFmt w:val="bullet"/>
      <w:lvlText w:val="•"/>
      <w:lvlJc w:val="left"/>
      <w:pPr>
        <w:ind w:left="6101" w:hanging="312"/>
      </w:pPr>
      <w:rPr>
        <w:rFonts w:hint="default"/>
        <w:lang w:val="uk-UA" w:eastAsia="en-US" w:bidi="ar-SA"/>
      </w:rPr>
    </w:lvl>
    <w:lvl w:ilvl="7" w:tplc="9932960E">
      <w:numFmt w:val="bullet"/>
      <w:lvlText w:val="•"/>
      <w:lvlJc w:val="left"/>
      <w:pPr>
        <w:ind w:left="7097" w:hanging="312"/>
      </w:pPr>
      <w:rPr>
        <w:rFonts w:hint="default"/>
        <w:lang w:val="uk-UA" w:eastAsia="en-US" w:bidi="ar-SA"/>
      </w:rPr>
    </w:lvl>
    <w:lvl w:ilvl="8" w:tplc="3B3E1276">
      <w:numFmt w:val="bullet"/>
      <w:lvlText w:val="•"/>
      <w:lvlJc w:val="left"/>
      <w:pPr>
        <w:ind w:left="8093" w:hanging="312"/>
      </w:pPr>
      <w:rPr>
        <w:rFonts w:hint="default"/>
        <w:lang w:val="uk-UA" w:eastAsia="en-US" w:bidi="ar-SA"/>
      </w:rPr>
    </w:lvl>
  </w:abstractNum>
  <w:abstractNum w:abstractNumId="65" w15:restartNumberingAfterBreak="0">
    <w:nsid w:val="500C2DA4"/>
    <w:multiLevelType w:val="hybridMultilevel"/>
    <w:tmpl w:val="CCD837CE"/>
    <w:lvl w:ilvl="0" w:tplc="30B610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5177073E"/>
    <w:multiLevelType w:val="hybridMultilevel"/>
    <w:tmpl w:val="C7B4EF54"/>
    <w:lvl w:ilvl="0" w:tplc="0680B252">
      <w:start w:val="1"/>
      <w:numFmt w:val="bullet"/>
      <w:pStyle w:val="a0"/>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524D2140"/>
    <w:multiLevelType w:val="multilevel"/>
    <w:tmpl w:val="80FCC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6F37FF3"/>
    <w:multiLevelType w:val="hybridMultilevel"/>
    <w:tmpl w:val="A6B4B3A2"/>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57A76362"/>
    <w:multiLevelType w:val="hybridMultilevel"/>
    <w:tmpl w:val="81727844"/>
    <w:lvl w:ilvl="0" w:tplc="B052C860">
      <w:start w:val="1"/>
      <w:numFmt w:val="decimal"/>
      <w:lvlText w:val="%1."/>
      <w:lvlJc w:val="left"/>
      <w:pPr>
        <w:ind w:left="947" w:hanging="38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0" w15:restartNumberingAfterBreak="0">
    <w:nsid w:val="58725D76"/>
    <w:multiLevelType w:val="multilevel"/>
    <w:tmpl w:val="A932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7C5476"/>
    <w:multiLevelType w:val="hybridMultilevel"/>
    <w:tmpl w:val="B3DA2E56"/>
    <w:lvl w:ilvl="0" w:tplc="B87E3A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2" w15:restartNumberingAfterBreak="0">
    <w:nsid w:val="5D8D2D55"/>
    <w:multiLevelType w:val="multilevel"/>
    <w:tmpl w:val="A922F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FD36C96"/>
    <w:multiLevelType w:val="hybridMultilevel"/>
    <w:tmpl w:val="E65881EE"/>
    <w:lvl w:ilvl="0" w:tplc="2DFA1E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60CB253F"/>
    <w:multiLevelType w:val="hybridMultilevel"/>
    <w:tmpl w:val="768C54BE"/>
    <w:lvl w:ilvl="0" w:tplc="D2547630">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5" w15:restartNumberingAfterBreak="0">
    <w:nsid w:val="60F84F78"/>
    <w:multiLevelType w:val="multilevel"/>
    <w:tmpl w:val="017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0F433B"/>
    <w:multiLevelType w:val="hybridMultilevel"/>
    <w:tmpl w:val="04765C34"/>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66093E25"/>
    <w:multiLevelType w:val="multilevel"/>
    <w:tmpl w:val="84E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B6013E"/>
    <w:multiLevelType w:val="hybridMultilevel"/>
    <w:tmpl w:val="19AE6878"/>
    <w:lvl w:ilvl="0" w:tplc="C13EFF48">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9" w15:restartNumberingAfterBreak="0">
    <w:nsid w:val="67E76008"/>
    <w:multiLevelType w:val="hybridMultilevel"/>
    <w:tmpl w:val="E29071B0"/>
    <w:lvl w:ilvl="0" w:tplc="EC82FF6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0" w15:restartNumberingAfterBreak="0">
    <w:nsid w:val="6A231CB6"/>
    <w:multiLevelType w:val="hybridMultilevel"/>
    <w:tmpl w:val="F904D522"/>
    <w:lvl w:ilvl="0" w:tplc="2054A52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6B863BFF"/>
    <w:multiLevelType w:val="hybridMultilevel"/>
    <w:tmpl w:val="1B68C0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6BE80296"/>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BEA4C2E"/>
    <w:multiLevelType w:val="multilevel"/>
    <w:tmpl w:val="6AA8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C7166F1"/>
    <w:multiLevelType w:val="hybridMultilevel"/>
    <w:tmpl w:val="E78C99A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5" w15:restartNumberingAfterBreak="0">
    <w:nsid w:val="6D4077E8"/>
    <w:multiLevelType w:val="hybridMultilevel"/>
    <w:tmpl w:val="A79441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6" w15:restartNumberingAfterBreak="0">
    <w:nsid w:val="6D6D3145"/>
    <w:multiLevelType w:val="hybridMultilevel"/>
    <w:tmpl w:val="FD902918"/>
    <w:lvl w:ilvl="0" w:tplc="51827C2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7" w15:restartNumberingAfterBreak="0">
    <w:nsid w:val="6E696FEF"/>
    <w:multiLevelType w:val="hybridMultilevel"/>
    <w:tmpl w:val="E1B0D6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8" w15:restartNumberingAfterBreak="0">
    <w:nsid w:val="70A247B7"/>
    <w:multiLevelType w:val="hybridMultilevel"/>
    <w:tmpl w:val="DFEE4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71EB19C2"/>
    <w:multiLevelType w:val="hybridMultilevel"/>
    <w:tmpl w:val="BC627CD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0" w15:restartNumberingAfterBreak="0">
    <w:nsid w:val="71FF2527"/>
    <w:multiLevelType w:val="hybridMultilevel"/>
    <w:tmpl w:val="03B0F14C"/>
    <w:lvl w:ilvl="0" w:tplc="6B5C490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728D4A46"/>
    <w:multiLevelType w:val="hybridMultilevel"/>
    <w:tmpl w:val="B074DBF0"/>
    <w:lvl w:ilvl="0" w:tplc="221CDDD8">
      <w:start w:val="1"/>
      <w:numFmt w:val="decimal"/>
      <w:lvlText w:val="%1."/>
      <w:lvlJc w:val="left"/>
      <w:pPr>
        <w:ind w:left="1287" w:hanging="360"/>
      </w:pPr>
      <w:rPr>
        <w:rFonts w:ascii="Times New Roman" w:hAnsi="Times New Roman" w:cs="Times New Roman" w:hint="default"/>
        <w:b/>
        <w:bCs w:val="0"/>
        <w:i w:val="0"/>
        <w:color w:val="000000" w:themeColor="text1"/>
        <w:sz w:val="28"/>
        <w:szCs w:val="32"/>
        <w:u w:val="no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2" w15:restartNumberingAfterBreak="0">
    <w:nsid w:val="75E05B0E"/>
    <w:multiLevelType w:val="hybridMultilevel"/>
    <w:tmpl w:val="B4CC9A4C"/>
    <w:lvl w:ilvl="0" w:tplc="A136FCC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766435E4"/>
    <w:multiLevelType w:val="multilevel"/>
    <w:tmpl w:val="5F4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F15288"/>
    <w:multiLevelType w:val="hybridMultilevel"/>
    <w:tmpl w:val="85688E98"/>
    <w:lvl w:ilvl="0" w:tplc="766C875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5" w15:restartNumberingAfterBreak="0">
    <w:nsid w:val="7738761D"/>
    <w:multiLevelType w:val="multilevel"/>
    <w:tmpl w:val="001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84533A9"/>
    <w:multiLevelType w:val="hybridMultilevel"/>
    <w:tmpl w:val="A370A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78977CC9"/>
    <w:multiLevelType w:val="hybridMultilevel"/>
    <w:tmpl w:val="A79441DE"/>
    <w:lvl w:ilvl="0" w:tplc="9C9A6E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8" w15:restartNumberingAfterBreak="0">
    <w:nsid w:val="792E209E"/>
    <w:multiLevelType w:val="hybridMultilevel"/>
    <w:tmpl w:val="398C138A"/>
    <w:lvl w:ilvl="0" w:tplc="C0A041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9" w15:restartNumberingAfterBreak="0">
    <w:nsid w:val="79CD0D7C"/>
    <w:multiLevelType w:val="multilevel"/>
    <w:tmpl w:val="FCA26406"/>
    <w:lvl w:ilvl="0">
      <w:start w:val="1"/>
      <w:numFmt w:val="decimal"/>
      <w:lvlText w:val="%1."/>
      <w:lvlJc w:val="left"/>
      <w:pPr>
        <w:ind w:left="3685" w:hanging="315"/>
        <w:jc w:val="right"/>
      </w:pPr>
      <w:rPr>
        <w:rFonts w:ascii="Arial" w:eastAsia="Arial" w:hAnsi="Arial" w:cs="Arial" w:hint="default"/>
        <w:b/>
        <w:bCs/>
        <w:i w:val="0"/>
        <w:iCs w:val="0"/>
        <w:w w:val="100"/>
        <w:sz w:val="28"/>
        <w:szCs w:val="28"/>
        <w:lang w:val="uk-UA" w:eastAsia="en-US" w:bidi="ar-SA"/>
      </w:rPr>
    </w:lvl>
    <w:lvl w:ilvl="1">
      <w:start w:val="1"/>
      <w:numFmt w:val="decimal"/>
      <w:lvlText w:val="%1.%2."/>
      <w:lvlJc w:val="left"/>
      <w:pPr>
        <w:ind w:left="4007" w:hanging="548"/>
        <w:jc w:val="right"/>
      </w:pPr>
      <w:rPr>
        <w:rFonts w:hint="default"/>
        <w:w w:val="100"/>
        <w:lang w:val="uk-UA" w:eastAsia="en-US" w:bidi="ar-SA"/>
      </w:rPr>
    </w:lvl>
    <w:lvl w:ilvl="2">
      <w:numFmt w:val="bullet"/>
      <w:lvlText w:val="•"/>
      <w:lvlJc w:val="left"/>
      <w:pPr>
        <w:ind w:left="4676" w:hanging="548"/>
      </w:pPr>
      <w:rPr>
        <w:rFonts w:hint="default"/>
        <w:lang w:val="uk-UA" w:eastAsia="en-US" w:bidi="ar-SA"/>
      </w:rPr>
    </w:lvl>
    <w:lvl w:ilvl="3">
      <w:numFmt w:val="bullet"/>
      <w:lvlText w:val="•"/>
      <w:lvlJc w:val="left"/>
      <w:pPr>
        <w:ind w:left="5352" w:hanging="548"/>
      </w:pPr>
      <w:rPr>
        <w:rFonts w:hint="default"/>
        <w:lang w:val="uk-UA" w:eastAsia="en-US" w:bidi="ar-SA"/>
      </w:rPr>
    </w:lvl>
    <w:lvl w:ilvl="4">
      <w:numFmt w:val="bullet"/>
      <w:lvlText w:val="•"/>
      <w:lvlJc w:val="left"/>
      <w:pPr>
        <w:ind w:left="6028" w:hanging="548"/>
      </w:pPr>
      <w:rPr>
        <w:rFonts w:hint="default"/>
        <w:lang w:val="uk-UA" w:eastAsia="en-US" w:bidi="ar-SA"/>
      </w:rPr>
    </w:lvl>
    <w:lvl w:ilvl="5">
      <w:numFmt w:val="bullet"/>
      <w:lvlText w:val="•"/>
      <w:lvlJc w:val="left"/>
      <w:pPr>
        <w:ind w:left="6705" w:hanging="548"/>
      </w:pPr>
      <w:rPr>
        <w:rFonts w:hint="default"/>
        <w:lang w:val="uk-UA" w:eastAsia="en-US" w:bidi="ar-SA"/>
      </w:rPr>
    </w:lvl>
    <w:lvl w:ilvl="6">
      <w:numFmt w:val="bullet"/>
      <w:lvlText w:val="•"/>
      <w:lvlJc w:val="left"/>
      <w:pPr>
        <w:ind w:left="7381" w:hanging="548"/>
      </w:pPr>
      <w:rPr>
        <w:rFonts w:hint="default"/>
        <w:lang w:val="uk-UA" w:eastAsia="en-US" w:bidi="ar-SA"/>
      </w:rPr>
    </w:lvl>
    <w:lvl w:ilvl="7">
      <w:numFmt w:val="bullet"/>
      <w:lvlText w:val="•"/>
      <w:lvlJc w:val="left"/>
      <w:pPr>
        <w:ind w:left="8057" w:hanging="548"/>
      </w:pPr>
      <w:rPr>
        <w:rFonts w:hint="default"/>
        <w:lang w:val="uk-UA" w:eastAsia="en-US" w:bidi="ar-SA"/>
      </w:rPr>
    </w:lvl>
    <w:lvl w:ilvl="8">
      <w:numFmt w:val="bullet"/>
      <w:lvlText w:val="•"/>
      <w:lvlJc w:val="left"/>
      <w:pPr>
        <w:ind w:left="8733" w:hanging="548"/>
      </w:pPr>
      <w:rPr>
        <w:rFonts w:hint="default"/>
        <w:lang w:val="uk-UA" w:eastAsia="en-US" w:bidi="ar-SA"/>
      </w:rPr>
    </w:lvl>
  </w:abstractNum>
  <w:abstractNum w:abstractNumId="100" w15:restartNumberingAfterBreak="0">
    <w:nsid w:val="7B72275C"/>
    <w:multiLevelType w:val="multilevel"/>
    <w:tmpl w:val="5318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D545F50"/>
    <w:multiLevelType w:val="multilevel"/>
    <w:tmpl w:val="7B8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E101060"/>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3" w15:restartNumberingAfterBreak="0">
    <w:nsid w:val="7F3B3D38"/>
    <w:multiLevelType w:val="hybridMultilevel"/>
    <w:tmpl w:val="E9A026EE"/>
    <w:lvl w:ilvl="0" w:tplc="ED86AF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267932083">
    <w:abstractNumId w:val="54"/>
  </w:num>
  <w:num w:numId="2" w16cid:durableId="1526481032">
    <w:abstractNumId w:val="33"/>
  </w:num>
  <w:num w:numId="3" w16cid:durableId="952781459">
    <w:abstractNumId w:val="45"/>
  </w:num>
  <w:num w:numId="4" w16cid:durableId="2127579126">
    <w:abstractNumId w:val="36"/>
  </w:num>
  <w:num w:numId="5" w16cid:durableId="369763460">
    <w:abstractNumId w:val="65"/>
  </w:num>
  <w:num w:numId="6" w16cid:durableId="650794474">
    <w:abstractNumId w:val="90"/>
  </w:num>
  <w:num w:numId="7" w16cid:durableId="1623995816">
    <w:abstractNumId w:val="82"/>
  </w:num>
  <w:num w:numId="8" w16cid:durableId="1654291177">
    <w:abstractNumId w:val="23"/>
  </w:num>
  <w:num w:numId="9" w16cid:durableId="577254513">
    <w:abstractNumId w:val="25"/>
  </w:num>
  <w:num w:numId="10" w16cid:durableId="1915236919">
    <w:abstractNumId w:val="35"/>
  </w:num>
  <w:num w:numId="11" w16cid:durableId="1149707956">
    <w:abstractNumId w:val="42"/>
  </w:num>
  <w:num w:numId="12" w16cid:durableId="898512284">
    <w:abstractNumId w:val="73"/>
  </w:num>
  <w:num w:numId="13" w16cid:durableId="1694115702">
    <w:abstractNumId w:val="50"/>
  </w:num>
  <w:num w:numId="14" w16cid:durableId="936522460">
    <w:abstractNumId w:val="48"/>
  </w:num>
  <w:num w:numId="15" w16cid:durableId="719787532">
    <w:abstractNumId w:val="56"/>
  </w:num>
  <w:num w:numId="16" w16cid:durableId="267472457">
    <w:abstractNumId w:val="17"/>
  </w:num>
  <w:num w:numId="17" w16cid:durableId="260380863">
    <w:abstractNumId w:val="63"/>
  </w:num>
  <w:num w:numId="18" w16cid:durableId="1548646602">
    <w:abstractNumId w:val="84"/>
  </w:num>
  <w:num w:numId="19" w16cid:durableId="1914316736">
    <w:abstractNumId w:val="97"/>
  </w:num>
  <w:num w:numId="20" w16cid:durableId="2010787370">
    <w:abstractNumId w:val="85"/>
  </w:num>
  <w:num w:numId="21" w16cid:durableId="2042243743">
    <w:abstractNumId w:val="58"/>
  </w:num>
  <w:num w:numId="22" w16cid:durableId="986399340">
    <w:abstractNumId w:val="87"/>
  </w:num>
  <w:num w:numId="23" w16cid:durableId="1788041805">
    <w:abstractNumId w:val="32"/>
  </w:num>
  <w:num w:numId="24" w16cid:durableId="1827356441">
    <w:abstractNumId w:val="53"/>
  </w:num>
  <w:num w:numId="25" w16cid:durableId="303511105">
    <w:abstractNumId w:val="92"/>
  </w:num>
  <w:num w:numId="26" w16cid:durableId="2113352025">
    <w:abstractNumId w:val="51"/>
  </w:num>
  <w:num w:numId="27" w16cid:durableId="2013869387">
    <w:abstractNumId w:val="16"/>
  </w:num>
  <w:num w:numId="28" w16cid:durableId="1890024926">
    <w:abstractNumId w:val="103"/>
  </w:num>
  <w:num w:numId="29" w16cid:durableId="1160343845">
    <w:abstractNumId w:val="62"/>
  </w:num>
  <w:num w:numId="30" w16cid:durableId="82184283">
    <w:abstractNumId w:val="98"/>
  </w:num>
  <w:num w:numId="31" w16cid:durableId="605625376">
    <w:abstractNumId w:val="96"/>
  </w:num>
  <w:num w:numId="32" w16cid:durableId="1209493489">
    <w:abstractNumId w:val="24"/>
  </w:num>
  <w:num w:numId="33" w16cid:durableId="717903109">
    <w:abstractNumId w:val="79"/>
  </w:num>
  <w:num w:numId="34" w16cid:durableId="381488629">
    <w:abstractNumId w:val="20"/>
  </w:num>
  <w:num w:numId="35" w16cid:durableId="1007563133">
    <w:abstractNumId w:val="86"/>
  </w:num>
  <w:num w:numId="36" w16cid:durableId="546451948">
    <w:abstractNumId w:val="31"/>
  </w:num>
  <w:num w:numId="37" w16cid:durableId="1095856724">
    <w:abstractNumId w:val="81"/>
  </w:num>
  <w:num w:numId="38" w16cid:durableId="1823347949">
    <w:abstractNumId w:val="88"/>
  </w:num>
  <w:num w:numId="39" w16cid:durableId="247158738">
    <w:abstractNumId w:val="78"/>
  </w:num>
  <w:num w:numId="40" w16cid:durableId="282619890">
    <w:abstractNumId w:val="69"/>
  </w:num>
  <w:num w:numId="41" w16cid:durableId="1816407452">
    <w:abstractNumId w:val="57"/>
  </w:num>
  <w:num w:numId="42" w16cid:durableId="1988438528">
    <w:abstractNumId w:val="89"/>
  </w:num>
  <w:num w:numId="43" w16cid:durableId="220944069">
    <w:abstractNumId w:val="12"/>
  </w:num>
  <w:num w:numId="44" w16cid:durableId="918295877">
    <w:abstractNumId w:val="37"/>
  </w:num>
  <w:num w:numId="45" w16cid:durableId="1683165286">
    <w:abstractNumId w:val="43"/>
  </w:num>
  <w:num w:numId="46" w16cid:durableId="278953764">
    <w:abstractNumId w:val="71"/>
  </w:num>
  <w:num w:numId="47" w16cid:durableId="487672593">
    <w:abstractNumId w:val="19"/>
  </w:num>
  <w:num w:numId="48" w16cid:durableId="623120427">
    <w:abstractNumId w:val="15"/>
  </w:num>
  <w:num w:numId="49" w16cid:durableId="1450009950">
    <w:abstractNumId w:val="11"/>
  </w:num>
  <w:num w:numId="50" w16cid:durableId="775834277">
    <w:abstractNumId w:val="80"/>
  </w:num>
  <w:num w:numId="51" w16cid:durableId="635378431">
    <w:abstractNumId w:val="74"/>
  </w:num>
  <w:num w:numId="52" w16cid:durableId="65690651">
    <w:abstractNumId w:val="41"/>
  </w:num>
  <w:num w:numId="53" w16cid:durableId="1105149017">
    <w:abstractNumId w:val="83"/>
  </w:num>
  <w:num w:numId="54" w16cid:durableId="1130057544">
    <w:abstractNumId w:val="100"/>
  </w:num>
  <w:num w:numId="55" w16cid:durableId="1712419171">
    <w:abstractNumId w:val="46"/>
  </w:num>
  <w:num w:numId="56" w16cid:durableId="1470588640">
    <w:abstractNumId w:val="44"/>
  </w:num>
  <w:num w:numId="57" w16cid:durableId="778180264">
    <w:abstractNumId w:val="18"/>
  </w:num>
  <w:num w:numId="58" w16cid:durableId="1503663884">
    <w:abstractNumId w:val="14"/>
  </w:num>
  <w:num w:numId="59" w16cid:durableId="893736165">
    <w:abstractNumId w:val="40"/>
  </w:num>
  <w:num w:numId="60" w16cid:durableId="1301115266">
    <w:abstractNumId w:val="61"/>
  </w:num>
  <w:num w:numId="61" w16cid:durableId="949554638">
    <w:abstractNumId w:val="68"/>
  </w:num>
  <w:num w:numId="62" w16cid:durableId="1394355071">
    <w:abstractNumId w:val="76"/>
  </w:num>
  <w:num w:numId="63" w16cid:durableId="723914883">
    <w:abstractNumId w:val="21"/>
  </w:num>
  <w:num w:numId="64" w16cid:durableId="1510875656">
    <w:abstractNumId w:val="102"/>
  </w:num>
  <w:num w:numId="65" w16cid:durableId="1211381982">
    <w:abstractNumId w:val="60"/>
  </w:num>
  <w:num w:numId="66" w16cid:durableId="424691595">
    <w:abstractNumId w:val="29"/>
  </w:num>
  <w:num w:numId="67" w16cid:durableId="1266428237">
    <w:abstractNumId w:val="64"/>
  </w:num>
  <w:num w:numId="68" w16cid:durableId="2025788952">
    <w:abstractNumId w:val="94"/>
  </w:num>
  <w:num w:numId="69" w16cid:durableId="2069641655">
    <w:abstractNumId w:val="91"/>
  </w:num>
  <w:num w:numId="70" w16cid:durableId="574975750">
    <w:abstractNumId w:val="52"/>
  </w:num>
  <w:num w:numId="71" w16cid:durableId="421148164">
    <w:abstractNumId w:val="13"/>
  </w:num>
  <w:num w:numId="72" w16cid:durableId="1044135075">
    <w:abstractNumId w:val="59"/>
  </w:num>
  <w:num w:numId="73" w16cid:durableId="2635525">
    <w:abstractNumId w:val="49"/>
  </w:num>
  <w:num w:numId="74" w16cid:durableId="412557728">
    <w:abstractNumId w:val="77"/>
  </w:num>
  <w:num w:numId="75" w16cid:durableId="475149719">
    <w:abstractNumId w:val="75"/>
  </w:num>
  <w:num w:numId="76" w16cid:durableId="240870387">
    <w:abstractNumId w:val="99"/>
  </w:num>
  <w:num w:numId="77" w16cid:durableId="622614735">
    <w:abstractNumId w:val="70"/>
  </w:num>
  <w:num w:numId="78" w16cid:durableId="1047415435">
    <w:abstractNumId w:val="38"/>
  </w:num>
  <w:num w:numId="79" w16cid:durableId="610666590">
    <w:abstractNumId w:val="93"/>
  </w:num>
  <w:num w:numId="80" w16cid:durableId="1462383674">
    <w:abstractNumId w:val="27"/>
  </w:num>
  <w:num w:numId="81" w16cid:durableId="1393968635">
    <w:abstractNumId w:val="55"/>
  </w:num>
  <w:num w:numId="82" w16cid:durableId="961687800">
    <w:abstractNumId w:val="30"/>
  </w:num>
  <w:num w:numId="83" w16cid:durableId="515772061">
    <w:abstractNumId w:val="47"/>
  </w:num>
  <w:num w:numId="84" w16cid:durableId="805394474">
    <w:abstractNumId w:val="34"/>
  </w:num>
  <w:num w:numId="85" w16cid:durableId="1025592781">
    <w:abstractNumId w:val="67"/>
  </w:num>
  <w:num w:numId="86" w16cid:durableId="350644563">
    <w:abstractNumId w:val="22"/>
  </w:num>
  <w:num w:numId="87" w16cid:durableId="1919437267">
    <w:abstractNumId w:val="26"/>
  </w:num>
  <w:num w:numId="88" w16cid:durableId="437680952">
    <w:abstractNumId w:val="95"/>
  </w:num>
  <w:num w:numId="89" w16cid:durableId="357632849">
    <w:abstractNumId w:val="39"/>
  </w:num>
  <w:num w:numId="90" w16cid:durableId="358714">
    <w:abstractNumId w:val="28"/>
  </w:num>
  <w:num w:numId="91" w16cid:durableId="337388379">
    <w:abstractNumId w:val="101"/>
  </w:num>
  <w:num w:numId="92" w16cid:durableId="1124620365">
    <w:abstractNumId w:val="72"/>
  </w:num>
  <w:num w:numId="93" w16cid:durableId="961423221">
    <w:abstractNumId w:val="9"/>
  </w:num>
  <w:num w:numId="94" w16cid:durableId="309094718">
    <w:abstractNumId w:val="6"/>
  </w:num>
  <w:num w:numId="95" w16cid:durableId="928735803">
    <w:abstractNumId w:val="0"/>
  </w:num>
  <w:num w:numId="96" w16cid:durableId="742139976">
    <w:abstractNumId w:val="1"/>
  </w:num>
  <w:num w:numId="97" w16cid:durableId="1211502439">
    <w:abstractNumId w:val="7"/>
  </w:num>
  <w:num w:numId="98" w16cid:durableId="527178898">
    <w:abstractNumId w:val="8"/>
  </w:num>
  <w:num w:numId="99" w16cid:durableId="642151620">
    <w:abstractNumId w:val="66"/>
  </w:num>
  <w:num w:numId="100" w16cid:durableId="121118616">
    <w:abstractNumId w:val="10"/>
  </w:num>
  <w:num w:numId="101" w16cid:durableId="281306553">
    <w:abstractNumId w:val="44"/>
    <w:lvlOverride w:ilvl="0">
      <w:startOverride w:val="1"/>
    </w:lvlOverride>
  </w:num>
  <w:num w:numId="102" w16cid:durableId="612397143">
    <w:abstractNumId w:val="5"/>
  </w:num>
  <w:num w:numId="103" w16cid:durableId="155652213">
    <w:abstractNumId w:val="4"/>
  </w:num>
  <w:num w:numId="104" w16cid:durableId="27804325">
    <w:abstractNumId w:val="44"/>
    <w:lvlOverride w:ilvl="0">
      <w:startOverride w:val="1"/>
    </w:lvlOverride>
  </w:num>
  <w:num w:numId="105" w16cid:durableId="1162430900">
    <w:abstractNumId w:val="44"/>
  </w:num>
  <w:num w:numId="106" w16cid:durableId="2046171423">
    <w:abstractNumId w:val="3"/>
  </w:num>
  <w:num w:numId="107" w16cid:durableId="1446077694">
    <w:abstractNumId w:val="44"/>
    <w:lvlOverride w:ilvl="0">
      <w:startOverride w:val="1"/>
    </w:lvlOverride>
  </w:num>
  <w:num w:numId="108" w16cid:durableId="230777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D59"/>
    <w:rsid w:val="0000006E"/>
    <w:rsid w:val="00000932"/>
    <w:rsid w:val="00005489"/>
    <w:rsid w:val="000118A7"/>
    <w:rsid w:val="00011A22"/>
    <w:rsid w:val="000134B8"/>
    <w:rsid w:val="00014CE7"/>
    <w:rsid w:val="00022D8D"/>
    <w:rsid w:val="00023453"/>
    <w:rsid w:val="00027653"/>
    <w:rsid w:val="00034530"/>
    <w:rsid w:val="000355FE"/>
    <w:rsid w:val="000368A9"/>
    <w:rsid w:val="00037DB6"/>
    <w:rsid w:val="00042CA4"/>
    <w:rsid w:val="000448BA"/>
    <w:rsid w:val="000449F4"/>
    <w:rsid w:val="000450D1"/>
    <w:rsid w:val="00046C3B"/>
    <w:rsid w:val="0005403D"/>
    <w:rsid w:val="00054D37"/>
    <w:rsid w:val="0006065B"/>
    <w:rsid w:val="00071C35"/>
    <w:rsid w:val="00073047"/>
    <w:rsid w:val="00073394"/>
    <w:rsid w:val="00075F2A"/>
    <w:rsid w:val="00083C2E"/>
    <w:rsid w:val="00085A7C"/>
    <w:rsid w:val="00086B18"/>
    <w:rsid w:val="00094382"/>
    <w:rsid w:val="00095B12"/>
    <w:rsid w:val="00095FD5"/>
    <w:rsid w:val="000973BD"/>
    <w:rsid w:val="000A49E0"/>
    <w:rsid w:val="000B59AD"/>
    <w:rsid w:val="000B5A57"/>
    <w:rsid w:val="000B7B1A"/>
    <w:rsid w:val="000C1EBF"/>
    <w:rsid w:val="000D00C4"/>
    <w:rsid w:val="000D2A5F"/>
    <w:rsid w:val="000D2D5E"/>
    <w:rsid w:val="000D39C2"/>
    <w:rsid w:val="000D3EB9"/>
    <w:rsid w:val="000E5986"/>
    <w:rsid w:val="000E7D5E"/>
    <w:rsid w:val="000F0629"/>
    <w:rsid w:val="000F0747"/>
    <w:rsid w:val="000F0DE9"/>
    <w:rsid w:val="000F551B"/>
    <w:rsid w:val="00100BF3"/>
    <w:rsid w:val="00104BA2"/>
    <w:rsid w:val="00106A67"/>
    <w:rsid w:val="00115971"/>
    <w:rsid w:val="0011605D"/>
    <w:rsid w:val="0012528B"/>
    <w:rsid w:val="00126A19"/>
    <w:rsid w:val="001273E6"/>
    <w:rsid w:val="001277CA"/>
    <w:rsid w:val="0013094F"/>
    <w:rsid w:val="00130AC7"/>
    <w:rsid w:val="001353DE"/>
    <w:rsid w:val="00135D09"/>
    <w:rsid w:val="00142B0A"/>
    <w:rsid w:val="001432C5"/>
    <w:rsid w:val="0014343F"/>
    <w:rsid w:val="001455A9"/>
    <w:rsid w:val="00146D9D"/>
    <w:rsid w:val="0014726B"/>
    <w:rsid w:val="00150D8E"/>
    <w:rsid w:val="00151CB9"/>
    <w:rsid w:val="00152476"/>
    <w:rsid w:val="001526AA"/>
    <w:rsid w:val="00154AE7"/>
    <w:rsid w:val="00156354"/>
    <w:rsid w:val="00160815"/>
    <w:rsid w:val="00161EDE"/>
    <w:rsid w:val="00162186"/>
    <w:rsid w:val="00162B7D"/>
    <w:rsid w:val="001645FE"/>
    <w:rsid w:val="001661C2"/>
    <w:rsid w:val="00166846"/>
    <w:rsid w:val="00172E58"/>
    <w:rsid w:val="00176422"/>
    <w:rsid w:val="001820D5"/>
    <w:rsid w:val="001831AF"/>
    <w:rsid w:val="00184049"/>
    <w:rsid w:val="00187A77"/>
    <w:rsid w:val="001918A5"/>
    <w:rsid w:val="00191BB1"/>
    <w:rsid w:val="0019749B"/>
    <w:rsid w:val="001A2216"/>
    <w:rsid w:val="001A345C"/>
    <w:rsid w:val="001A5CB0"/>
    <w:rsid w:val="001A646B"/>
    <w:rsid w:val="001A729D"/>
    <w:rsid w:val="001A7EEA"/>
    <w:rsid w:val="001B1B4F"/>
    <w:rsid w:val="001B2433"/>
    <w:rsid w:val="001B45C4"/>
    <w:rsid w:val="001B4A8C"/>
    <w:rsid w:val="001B705A"/>
    <w:rsid w:val="001C24C7"/>
    <w:rsid w:val="001C390F"/>
    <w:rsid w:val="001C427E"/>
    <w:rsid w:val="001C47DB"/>
    <w:rsid w:val="001C5BEB"/>
    <w:rsid w:val="001D0B62"/>
    <w:rsid w:val="001D0BB8"/>
    <w:rsid w:val="001D3C5A"/>
    <w:rsid w:val="001D42D8"/>
    <w:rsid w:val="001D62BA"/>
    <w:rsid w:val="001D6FBB"/>
    <w:rsid w:val="001E0795"/>
    <w:rsid w:val="001F19F7"/>
    <w:rsid w:val="001F4DC8"/>
    <w:rsid w:val="002128DA"/>
    <w:rsid w:val="00215F50"/>
    <w:rsid w:val="002176CC"/>
    <w:rsid w:val="00220C4C"/>
    <w:rsid w:val="002220C0"/>
    <w:rsid w:val="002223FF"/>
    <w:rsid w:val="002239F2"/>
    <w:rsid w:val="002248BE"/>
    <w:rsid w:val="0022713F"/>
    <w:rsid w:val="0022777B"/>
    <w:rsid w:val="00227A21"/>
    <w:rsid w:val="002319DD"/>
    <w:rsid w:val="00232932"/>
    <w:rsid w:val="00232F1B"/>
    <w:rsid w:val="00234616"/>
    <w:rsid w:val="00235A7A"/>
    <w:rsid w:val="002368BE"/>
    <w:rsid w:val="00242D0B"/>
    <w:rsid w:val="00245DC5"/>
    <w:rsid w:val="00252CBB"/>
    <w:rsid w:val="00254410"/>
    <w:rsid w:val="00256061"/>
    <w:rsid w:val="00261BA2"/>
    <w:rsid w:val="0026427A"/>
    <w:rsid w:val="00267200"/>
    <w:rsid w:val="00273A2D"/>
    <w:rsid w:val="00277A23"/>
    <w:rsid w:val="00280E17"/>
    <w:rsid w:val="002821AB"/>
    <w:rsid w:val="002834BD"/>
    <w:rsid w:val="002927CF"/>
    <w:rsid w:val="002946F0"/>
    <w:rsid w:val="00295179"/>
    <w:rsid w:val="0029642E"/>
    <w:rsid w:val="002967F0"/>
    <w:rsid w:val="00297CFF"/>
    <w:rsid w:val="002A099B"/>
    <w:rsid w:val="002A0E02"/>
    <w:rsid w:val="002A1E89"/>
    <w:rsid w:val="002A3973"/>
    <w:rsid w:val="002A3F87"/>
    <w:rsid w:val="002A50B6"/>
    <w:rsid w:val="002A77CF"/>
    <w:rsid w:val="002A79CE"/>
    <w:rsid w:val="002A7ECF"/>
    <w:rsid w:val="002B36FF"/>
    <w:rsid w:val="002B56F6"/>
    <w:rsid w:val="002B79B1"/>
    <w:rsid w:val="002B7A29"/>
    <w:rsid w:val="002C0C35"/>
    <w:rsid w:val="002C19FE"/>
    <w:rsid w:val="002C5EE6"/>
    <w:rsid w:val="002C7B5B"/>
    <w:rsid w:val="002D0265"/>
    <w:rsid w:val="002D49D0"/>
    <w:rsid w:val="002E23CC"/>
    <w:rsid w:val="002E26F9"/>
    <w:rsid w:val="002F2045"/>
    <w:rsid w:val="002F21A0"/>
    <w:rsid w:val="002F5304"/>
    <w:rsid w:val="002F6F72"/>
    <w:rsid w:val="003031C7"/>
    <w:rsid w:val="0030334F"/>
    <w:rsid w:val="00303800"/>
    <w:rsid w:val="00305659"/>
    <w:rsid w:val="00313C57"/>
    <w:rsid w:val="00324966"/>
    <w:rsid w:val="00325E19"/>
    <w:rsid w:val="0032604A"/>
    <w:rsid w:val="00326E6C"/>
    <w:rsid w:val="0032752D"/>
    <w:rsid w:val="00327915"/>
    <w:rsid w:val="003300EE"/>
    <w:rsid w:val="00331605"/>
    <w:rsid w:val="003358C4"/>
    <w:rsid w:val="003362DE"/>
    <w:rsid w:val="00341B2E"/>
    <w:rsid w:val="00341C9D"/>
    <w:rsid w:val="00342177"/>
    <w:rsid w:val="00344509"/>
    <w:rsid w:val="00347477"/>
    <w:rsid w:val="00350A59"/>
    <w:rsid w:val="00363E0D"/>
    <w:rsid w:val="0036720F"/>
    <w:rsid w:val="003672CC"/>
    <w:rsid w:val="00370CD9"/>
    <w:rsid w:val="00371506"/>
    <w:rsid w:val="00374172"/>
    <w:rsid w:val="0037459C"/>
    <w:rsid w:val="00375262"/>
    <w:rsid w:val="0037535D"/>
    <w:rsid w:val="00376C18"/>
    <w:rsid w:val="003827EA"/>
    <w:rsid w:val="0038377A"/>
    <w:rsid w:val="003850D3"/>
    <w:rsid w:val="003912BC"/>
    <w:rsid w:val="003917EA"/>
    <w:rsid w:val="0039275A"/>
    <w:rsid w:val="00394702"/>
    <w:rsid w:val="003953DC"/>
    <w:rsid w:val="0039701C"/>
    <w:rsid w:val="00397376"/>
    <w:rsid w:val="003A2B00"/>
    <w:rsid w:val="003B2D98"/>
    <w:rsid w:val="003B3465"/>
    <w:rsid w:val="003B396F"/>
    <w:rsid w:val="003C0B60"/>
    <w:rsid w:val="003C79ED"/>
    <w:rsid w:val="003D3DF9"/>
    <w:rsid w:val="003D724A"/>
    <w:rsid w:val="003E5A2C"/>
    <w:rsid w:val="003E5D8B"/>
    <w:rsid w:val="003E66F1"/>
    <w:rsid w:val="003E6A45"/>
    <w:rsid w:val="003E6B81"/>
    <w:rsid w:val="003E74D0"/>
    <w:rsid w:val="003F0343"/>
    <w:rsid w:val="003F245B"/>
    <w:rsid w:val="003F5222"/>
    <w:rsid w:val="003F5FB1"/>
    <w:rsid w:val="003F7F50"/>
    <w:rsid w:val="00400640"/>
    <w:rsid w:val="0040274A"/>
    <w:rsid w:val="00402AB7"/>
    <w:rsid w:val="0041066D"/>
    <w:rsid w:val="00415381"/>
    <w:rsid w:val="00417A64"/>
    <w:rsid w:val="00420BDA"/>
    <w:rsid w:val="00423D1A"/>
    <w:rsid w:val="00425986"/>
    <w:rsid w:val="00425E07"/>
    <w:rsid w:val="004269B7"/>
    <w:rsid w:val="00426A07"/>
    <w:rsid w:val="0042729E"/>
    <w:rsid w:val="0043156A"/>
    <w:rsid w:val="00431E2B"/>
    <w:rsid w:val="00434985"/>
    <w:rsid w:val="0043510C"/>
    <w:rsid w:val="00436EC6"/>
    <w:rsid w:val="00443061"/>
    <w:rsid w:val="0044798A"/>
    <w:rsid w:val="0045096B"/>
    <w:rsid w:val="00450A7B"/>
    <w:rsid w:val="00451236"/>
    <w:rsid w:val="00455737"/>
    <w:rsid w:val="004562F3"/>
    <w:rsid w:val="004564AD"/>
    <w:rsid w:val="004616F7"/>
    <w:rsid w:val="00463FE6"/>
    <w:rsid w:val="00465CEF"/>
    <w:rsid w:val="00466B80"/>
    <w:rsid w:val="004678C2"/>
    <w:rsid w:val="00474DC4"/>
    <w:rsid w:val="00475891"/>
    <w:rsid w:val="00476C50"/>
    <w:rsid w:val="00477CA1"/>
    <w:rsid w:val="00481C0A"/>
    <w:rsid w:val="00481F7F"/>
    <w:rsid w:val="00487752"/>
    <w:rsid w:val="0049056C"/>
    <w:rsid w:val="004922F6"/>
    <w:rsid w:val="00492A21"/>
    <w:rsid w:val="00496BE9"/>
    <w:rsid w:val="00497307"/>
    <w:rsid w:val="004A4888"/>
    <w:rsid w:val="004A4923"/>
    <w:rsid w:val="004A4EE8"/>
    <w:rsid w:val="004A4FD8"/>
    <w:rsid w:val="004A6B2E"/>
    <w:rsid w:val="004A770A"/>
    <w:rsid w:val="004B0D3A"/>
    <w:rsid w:val="004B1DE5"/>
    <w:rsid w:val="004B3DBF"/>
    <w:rsid w:val="004B5A82"/>
    <w:rsid w:val="004B6264"/>
    <w:rsid w:val="004B686D"/>
    <w:rsid w:val="004B7929"/>
    <w:rsid w:val="004C0F73"/>
    <w:rsid w:val="004C2EB6"/>
    <w:rsid w:val="004C41FF"/>
    <w:rsid w:val="004C6193"/>
    <w:rsid w:val="004D0518"/>
    <w:rsid w:val="004D17D1"/>
    <w:rsid w:val="004D26B4"/>
    <w:rsid w:val="004D3BD0"/>
    <w:rsid w:val="004D3C64"/>
    <w:rsid w:val="004D40F5"/>
    <w:rsid w:val="004D4BDC"/>
    <w:rsid w:val="004E0D4E"/>
    <w:rsid w:val="004E18A1"/>
    <w:rsid w:val="004E2464"/>
    <w:rsid w:val="004E7B06"/>
    <w:rsid w:val="004F0BDE"/>
    <w:rsid w:val="004F238B"/>
    <w:rsid w:val="004F51EE"/>
    <w:rsid w:val="0050338A"/>
    <w:rsid w:val="00506F00"/>
    <w:rsid w:val="005127F3"/>
    <w:rsid w:val="00513ED5"/>
    <w:rsid w:val="0051483C"/>
    <w:rsid w:val="00516C29"/>
    <w:rsid w:val="00523674"/>
    <w:rsid w:val="005237D4"/>
    <w:rsid w:val="00525111"/>
    <w:rsid w:val="00526ED9"/>
    <w:rsid w:val="00527924"/>
    <w:rsid w:val="00530899"/>
    <w:rsid w:val="005337BA"/>
    <w:rsid w:val="0053484B"/>
    <w:rsid w:val="00534C7D"/>
    <w:rsid w:val="0053661D"/>
    <w:rsid w:val="005373F5"/>
    <w:rsid w:val="0054052A"/>
    <w:rsid w:val="00540540"/>
    <w:rsid w:val="00542457"/>
    <w:rsid w:val="005437D1"/>
    <w:rsid w:val="00547C05"/>
    <w:rsid w:val="00552777"/>
    <w:rsid w:val="005528AE"/>
    <w:rsid w:val="00554CD2"/>
    <w:rsid w:val="00556FEC"/>
    <w:rsid w:val="00562AA5"/>
    <w:rsid w:val="00563AC6"/>
    <w:rsid w:val="00563F1B"/>
    <w:rsid w:val="00571957"/>
    <w:rsid w:val="00571E13"/>
    <w:rsid w:val="00573BCF"/>
    <w:rsid w:val="00575FEF"/>
    <w:rsid w:val="005763C1"/>
    <w:rsid w:val="0057719A"/>
    <w:rsid w:val="005772B4"/>
    <w:rsid w:val="0058118E"/>
    <w:rsid w:val="0058147C"/>
    <w:rsid w:val="005825FF"/>
    <w:rsid w:val="0058333E"/>
    <w:rsid w:val="00583DC7"/>
    <w:rsid w:val="0058419A"/>
    <w:rsid w:val="005849FF"/>
    <w:rsid w:val="0058792B"/>
    <w:rsid w:val="00587DCD"/>
    <w:rsid w:val="00591992"/>
    <w:rsid w:val="00593506"/>
    <w:rsid w:val="00594353"/>
    <w:rsid w:val="005A3ADE"/>
    <w:rsid w:val="005A65B8"/>
    <w:rsid w:val="005B001E"/>
    <w:rsid w:val="005B0874"/>
    <w:rsid w:val="005B1153"/>
    <w:rsid w:val="005B2871"/>
    <w:rsid w:val="005B29EE"/>
    <w:rsid w:val="005B2E5D"/>
    <w:rsid w:val="005B3EB5"/>
    <w:rsid w:val="005B72F6"/>
    <w:rsid w:val="005C4966"/>
    <w:rsid w:val="005C5357"/>
    <w:rsid w:val="005D24EB"/>
    <w:rsid w:val="005D2E8F"/>
    <w:rsid w:val="005D5206"/>
    <w:rsid w:val="005E21AB"/>
    <w:rsid w:val="005E394E"/>
    <w:rsid w:val="005E55F6"/>
    <w:rsid w:val="005E6B1E"/>
    <w:rsid w:val="005E7613"/>
    <w:rsid w:val="005F5944"/>
    <w:rsid w:val="005F68E7"/>
    <w:rsid w:val="005F7830"/>
    <w:rsid w:val="00601B53"/>
    <w:rsid w:val="00605593"/>
    <w:rsid w:val="006066B0"/>
    <w:rsid w:val="0061014E"/>
    <w:rsid w:val="0061163E"/>
    <w:rsid w:val="00627305"/>
    <w:rsid w:val="0063035C"/>
    <w:rsid w:val="006319EB"/>
    <w:rsid w:val="00632E83"/>
    <w:rsid w:val="00636F73"/>
    <w:rsid w:val="0065044B"/>
    <w:rsid w:val="006508CE"/>
    <w:rsid w:val="00654AA2"/>
    <w:rsid w:val="00655ABE"/>
    <w:rsid w:val="00663880"/>
    <w:rsid w:val="00663926"/>
    <w:rsid w:val="00664B1B"/>
    <w:rsid w:val="006724F0"/>
    <w:rsid w:val="00672B9F"/>
    <w:rsid w:val="00674A73"/>
    <w:rsid w:val="00683280"/>
    <w:rsid w:val="00684844"/>
    <w:rsid w:val="0069061E"/>
    <w:rsid w:val="0069280B"/>
    <w:rsid w:val="006937BF"/>
    <w:rsid w:val="00696119"/>
    <w:rsid w:val="006963A4"/>
    <w:rsid w:val="006964C2"/>
    <w:rsid w:val="006972FF"/>
    <w:rsid w:val="006A2AC9"/>
    <w:rsid w:val="006A3623"/>
    <w:rsid w:val="006B6399"/>
    <w:rsid w:val="006C2245"/>
    <w:rsid w:val="006C3CDA"/>
    <w:rsid w:val="006C7A1E"/>
    <w:rsid w:val="006D0D86"/>
    <w:rsid w:val="006D0F24"/>
    <w:rsid w:val="006D4608"/>
    <w:rsid w:val="006D5F43"/>
    <w:rsid w:val="006D6732"/>
    <w:rsid w:val="006E0730"/>
    <w:rsid w:val="006E19F5"/>
    <w:rsid w:val="006E4CBC"/>
    <w:rsid w:val="006E59A3"/>
    <w:rsid w:val="006E62B4"/>
    <w:rsid w:val="006E6FC3"/>
    <w:rsid w:val="006F4C69"/>
    <w:rsid w:val="006F71D6"/>
    <w:rsid w:val="007008AF"/>
    <w:rsid w:val="00701874"/>
    <w:rsid w:val="007134E7"/>
    <w:rsid w:val="00713D8A"/>
    <w:rsid w:val="00714755"/>
    <w:rsid w:val="00716934"/>
    <w:rsid w:val="00717BD6"/>
    <w:rsid w:val="007223BA"/>
    <w:rsid w:val="007224B0"/>
    <w:rsid w:val="007237F5"/>
    <w:rsid w:val="0072383A"/>
    <w:rsid w:val="00723EC5"/>
    <w:rsid w:val="0072486F"/>
    <w:rsid w:val="007256C8"/>
    <w:rsid w:val="00727DF3"/>
    <w:rsid w:val="00730C8C"/>
    <w:rsid w:val="007310F9"/>
    <w:rsid w:val="00746D51"/>
    <w:rsid w:val="00751427"/>
    <w:rsid w:val="0075313E"/>
    <w:rsid w:val="007534B7"/>
    <w:rsid w:val="00756B64"/>
    <w:rsid w:val="007574EF"/>
    <w:rsid w:val="007603EE"/>
    <w:rsid w:val="0076059C"/>
    <w:rsid w:val="00760D5A"/>
    <w:rsid w:val="00764E20"/>
    <w:rsid w:val="007651A1"/>
    <w:rsid w:val="0076535A"/>
    <w:rsid w:val="00766BAF"/>
    <w:rsid w:val="00766E61"/>
    <w:rsid w:val="007702DC"/>
    <w:rsid w:val="00772319"/>
    <w:rsid w:val="0077462F"/>
    <w:rsid w:val="00777AEB"/>
    <w:rsid w:val="00780E61"/>
    <w:rsid w:val="007813EE"/>
    <w:rsid w:val="007834BD"/>
    <w:rsid w:val="00784B38"/>
    <w:rsid w:val="00785644"/>
    <w:rsid w:val="00785D46"/>
    <w:rsid w:val="007874EA"/>
    <w:rsid w:val="00792D07"/>
    <w:rsid w:val="00793169"/>
    <w:rsid w:val="00794997"/>
    <w:rsid w:val="00795CF6"/>
    <w:rsid w:val="00796E96"/>
    <w:rsid w:val="00797968"/>
    <w:rsid w:val="007A1C37"/>
    <w:rsid w:val="007A4596"/>
    <w:rsid w:val="007B4DFD"/>
    <w:rsid w:val="007B706A"/>
    <w:rsid w:val="007B71E0"/>
    <w:rsid w:val="007C0900"/>
    <w:rsid w:val="007C1B79"/>
    <w:rsid w:val="007C5221"/>
    <w:rsid w:val="007D595C"/>
    <w:rsid w:val="007D621E"/>
    <w:rsid w:val="007D6464"/>
    <w:rsid w:val="007E1411"/>
    <w:rsid w:val="007E28B8"/>
    <w:rsid w:val="007E4F0F"/>
    <w:rsid w:val="007E5A33"/>
    <w:rsid w:val="007F3E97"/>
    <w:rsid w:val="007F4099"/>
    <w:rsid w:val="007F4EA2"/>
    <w:rsid w:val="007F5D59"/>
    <w:rsid w:val="007F680C"/>
    <w:rsid w:val="007F7B6A"/>
    <w:rsid w:val="00800C73"/>
    <w:rsid w:val="00801D06"/>
    <w:rsid w:val="0080319D"/>
    <w:rsid w:val="00803873"/>
    <w:rsid w:val="00810560"/>
    <w:rsid w:val="00811349"/>
    <w:rsid w:val="008122B2"/>
    <w:rsid w:val="0081277C"/>
    <w:rsid w:val="008127F1"/>
    <w:rsid w:val="00817013"/>
    <w:rsid w:val="00817016"/>
    <w:rsid w:val="00821122"/>
    <w:rsid w:val="00823751"/>
    <w:rsid w:val="00825EB5"/>
    <w:rsid w:val="00827C3F"/>
    <w:rsid w:val="00827C4A"/>
    <w:rsid w:val="00831212"/>
    <w:rsid w:val="0083161B"/>
    <w:rsid w:val="00832E70"/>
    <w:rsid w:val="00833A6F"/>
    <w:rsid w:val="00833D3B"/>
    <w:rsid w:val="0083422D"/>
    <w:rsid w:val="008346F7"/>
    <w:rsid w:val="00835C13"/>
    <w:rsid w:val="0084048E"/>
    <w:rsid w:val="00842CB4"/>
    <w:rsid w:val="008460C1"/>
    <w:rsid w:val="008474D5"/>
    <w:rsid w:val="00847762"/>
    <w:rsid w:val="00847E49"/>
    <w:rsid w:val="00850D00"/>
    <w:rsid w:val="0085241B"/>
    <w:rsid w:val="00857908"/>
    <w:rsid w:val="008631D9"/>
    <w:rsid w:val="00872089"/>
    <w:rsid w:val="00872BEB"/>
    <w:rsid w:val="00876AE0"/>
    <w:rsid w:val="00881819"/>
    <w:rsid w:val="00882BEC"/>
    <w:rsid w:val="00890A13"/>
    <w:rsid w:val="00892F79"/>
    <w:rsid w:val="00897F29"/>
    <w:rsid w:val="008A0CC9"/>
    <w:rsid w:val="008A28ED"/>
    <w:rsid w:val="008A4263"/>
    <w:rsid w:val="008A4DFE"/>
    <w:rsid w:val="008B3EF4"/>
    <w:rsid w:val="008B7107"/>
    <w:rsid w:val="008C11CB"/>
    <w:rsid w:val="008C6C3A"/>
    <w:rsid w:val="008C7BB4"/>
    <w:rsid w:val="008D7D25"/>
    <w:rsid w:val="008E0A5E"/>
    <w:rsid w:val="008E137E"/>
    <w:rsid w:val="008F058D"/>
    <w:rsid w:val="008F09A8"/>
    <w:rsid w:val="008F0FA8"/>
    <w:rsid w:val="008F2C32"/>
    <w:rsid w:val="008F3641"/>
    <w:rsid w:val="008F40FE"/>
    <w:rsid w:val="008F7A23"/>
    <w:rsid w:val="009000FB"/>
    <w:rsid w:val="00901572"/>
    <w:rsid w:val="0090281C"/>
    <w:rsid w:val="00904A33"/>
    <w:rsid w:val="00906A82"/>
    <w:rsid w:val="0091062B"/>
    <w:rsid w:val="0092391E"/>
    <w:rsid w:val="00924D0C"/>
    <w:rsid w:val="0092602B"/>
    <w:rsid w:val="0092654D"/>
    <w:rsid w:val="00930B45"/>
    <w:rsid w:val="009318D8"/>
    <w:rsid w:val="00931E8F"/>
    <w:rsid w:val="00934247"/>
    <w:rsid w:val="00935AFF"/>
    <w:rsid w:val="00936818"/>
    <w:rsid w:val="00937996"/>
    <w:rsid w:val="00945F38"/>
    <w:rsid w:val="009504E4"/>
    <w:rsid w:val="0095288D"/>
    <w:rsid w:val="009535F5"/>
    <w:rsid w:val="00955107"/>
    <w:rsid w:val="00955DB2"/>
    <w:rsid w:val="00967084"/>
    <w:rsid w:val="00973EE3"/>
    <w:rsid w:val="00975509"/>
    <w:rsid w:val="009768E5"/>
    <w:rsid w:val="00976B5D"/>
    <w:rsid w:val="00982602"/>
    <w:rsid w:val="009842AA"/>
    <w:rsid w:val="0098787F"/>
    <w:rsid w:val="009920DE"/>
    <w:rsid w:val="00992ED3"/>
    <w:rsid w:val="00994B6C"/>
    <w:rsid w:val="0099600B"/>
    <w:rsid w:val="00997828"/>
    <w:rsid w:val="009A2039"/>
    <w:rsid w:val="009B08ED"/>
    <w:rsid w:val="009B78AC"/>
    <w:rsid w:val="009B7D0D"/>
    <w:rsid w:val="009C0ED0"/>
    <w:rsid w:val="009C1E3E"/>
    <w:rsid w:val="009C22BA"/>
    <w:rsid w:val="009C319F"/>
    <w:rsid w:val="009C4FB3"/>
    <w:rsid w:val="009C633F"/>
    <w:rsid w:val="009C6AF7"/>
    <w:rsid w:val="009D4B75"/>
    <w:rsid w:val="009E692F"/>
    <w:rsid w:val="009F0BA7"/>
    <w:rsid w:val="009F2339"/>
    <w:rsid w:val="009F69A9"/>
    <w:rsid w:val="00A00EBA"/>
    <w:rsid w:val="00A010D4"/>
    <w:rsid w:val="00A02086"/>
    <w:rsid w:val="00A03273"/>
    <w:rsid w:val="00A05D25"/>
    <w:rsid w:val="00A10492"/>
    <w:rsid w:val="00A1691C"/>
    <w:rsid w:val="00A16E6F"/>
    <w:rsid w:val="00A205E3"/>
    <w:rsid w:val="00A21D31"/>
    <w:rsid w:val="00A255D1"/>
    <w:rsid w:val="00A27EC9"/>
    <w:rsid w:val="00A338A5"/>
    <w:rsid w:val="00A43C2E"/>
    <w:rsid w:val="00A45836"/>
    <w:rsid w:val="00A50A80"/>
    <w:rsid w:val="00A54C90"/>
    <w:rsid w:val="00A56969"/>
    <w:rsid w:val="00A60645"/>
    <w:rsid w:val="00A65C24"/>
    <w:rsid w:val="00A66EFD"/>
    <w:rsid w:val="00A67575"/>
    <w:rsid w:val="00A70661"/>
    <w:rsid w:val="00A743B1"/>
    <w:rsid w:val="00A746CD"/>
    <w:rsid w:val="00A75091"/>
    <w:rsid w:val="00A75778"/>
    <w:rsid w:val="00A76693"/>
    <w:rsid w:val="00A7723A"/>
    <w:rsid w:val="00A77DE8"/>
    <w:rsid w:val="00A80AEF"/>
    <w:rsid w:val="00A82BCE"/>
    <w:rsid w:val="00A849EE"/>
    <w:rsid w:val="00A949B6"/>
    <w:rsid w:val="00A9541D"/>
    <w:rsid w:val="00AA3194"/>
    <w:rsid w:val="00AA68B2"/>
    <w:rsid w:val="00AA7BEC"/>
    <w:rsid w:val="00AA7F4B"/>
    <w:rsid w:val="00AB18CA"/>
    <w:rsid w:val="00AB43F5"/>
    <w:rsid w:val="00AC30DF"/>
    <w:rsid w:val="00AC3649"/>
    <w:rsid w:val="00AD2864"/>
    <w:rsid w:val="00AD2B1E"/>
    <w:rsid w:val="00AD3934"/>
    <w:rsid w:val="00AD4DE9"/>
    <w:rsid w:val="00AE4007"/>
    <w:rsid w:val="00AE7A6A"/>
    <w:rsid w:val="00AF2CC9"/>
    <w:rsid w:val="00AF3009"/>
    <w:rsid w:val="00B0382B"/>
    <w:rsid w:val="00B03E16"/>
    <w:rsid w:val="00B12E84"/>
    <w:rsid w:val="00B17C0A"/>
    <w:rsid w:val="00B22A4E"/>
    <w:rsid w:val="00B339F8"/>
    <w:rsid w:val="00B34DF8"/>
    <w:rsid w:val="00B5116C"/>
    <w:rsid w:val="00B51D71"/>
    <w:rsid w:val="00B61184"/>
    <w:rsid w:val="00B64A60"/>
    <w:rsid w:val="00B64B3A"/>
    <w:rsid w:val="00B7184C"/>
    <w:rsid w:val="00B750EB"/>
    <w:rsid w:val="00B81705"/>
    <w:rsid w:val="00B85299"/>
    <w:rsid w:val="00B8725B"/>
    <w:rsid w:val="00B9056F"/>
    <w:rsid w:val="00B90680"/>
    <w:rsid w:val="00B908C7"/>
    <w:rsid w:val="00B91560"/>
    <w:rsid w:val="00B93A19"/>
    <w:rsid w:val="00B940D5"/>
    <w:rsid w:val="00B94237"/>
    <w:rsid w:val="00B95CDC"/>
    <w:rsid w:val="00B95EF7"/>
    <w:rsid w:val="00B96434"/>
    <w:rsid w:val="00BA02DA"/>
    <w:rsid w:val="00BA099B"/>
    <w:rsid w:val="00BA21DF"/>
    <w:rsid w:val="00BA3351"/>
    <w:rsid w:val="00BA6B14"/>
    <w:rsid w:val="00BB26D6"/>
    <w:rsid w:val="00BB497E"/>
    <w:rsid w:val="00BB5BC0"/>
    <w:rsid w:val="00BB7F54"/>
    <w:rsid w:val="00BC0E1B"/>
    <w:rsid w:val="00BC342B"/>
    <w:rsid w:val="00BC6FF3"/>
    <w:rsid w:val="00BD0838"/>
    <w:rsid w:val="00BD5326"/>
    <w:rsid w:val="00BE0869"/>
    <w:rsid w:val="00BE247B"/>
    <w:rsid w:val="00BE3A19"/>
    <w:rsid w:val="00BE5E8A"/>
    <w:rsid w:val="00BF382D"/>
    <w:rsid w:val="00BF77B5"/>
    <w:rsid w:val="00C00B9C"/>
    <w:rsid w:val="00C0117A"/>
    <w:rsid w:val="00C037E4"/>
    <w:rsid w:val="00C052F1"/>
    <w:rsid w:val="00C12955"/>
    <w:rsid w:val="00C1662B"/>
    <w:rsid w:val="00C17C5C"/>
    <w:rsid w:val="00C20A73"/>
    <w:rsid w:val="00C21F3A"/>
    <w:rsid w:val="00C24985"/>
    <w:rsid w:val="00C30A8B"/>
    <w:rsid w:val="00C34279"/>
    <w:rsid w:val="00C34C16"/>
    <w:rsid w:val="00C375E9"/>
    <w:rsid w:val="00C37DC2"/>
    <w:rsid w:val="00C417FA"/>
    <w:rsid w:val="00C44F7A"/>
    <w:rsid w:val="00C4644E"/>
    <w:rsid w:val="00C46C14"/>
    <w:rsid w:val="00C47912"/>
    <w:rsid w:val="00C5451C"/>
    <w:rsid w:val="00C57983"/>
    <w:rsid w:val="00C60CDB"/>
    <w:rsid w:val="00C63E95"/>
    <w:rsid w:val="00C63FD9"/>
    <w:rsid w:val="00C65199"/>
    <w:rsid w:val="00C65CD1"/>
    <w:rsid w:val="00C66497"/>
    <w:rsid w:val="00C66CF1"/>
    <w:rsid w:val="00C6729A"/>
    <w:rsid w:val="00C7192C"/>
    <w:rsid w:val="00C837D4"/>
    <w:rsid w:val="00C86939"/>
    <w:rsid w:val="00C87276"/>
    <w:rsid w:val="00C87F59"/>
    <w:rsid w:val="00C90DD6"/>
    <w:rsid w:val="00C90F22"/>
    <w:rsid w:val="00C919E0"/>
    <w:rsid w:val="00C92B8E"/>
    <w:rsid w:val="00C94D03"/>
    <w:rsid w:val="00CA1883"/>
    <w:rsid w:val="00CA23FF"/>
    <w:rsid w:val="00CA2EFD"/>
    <w:rsid w:val="00CA4233"/>
    <w:rsid w:val="00CA44CE"/>
    <w:rsid w:val="00CB0DF9"/>
    <w:rsid w:val="00CB1D26"/>
    <w:rsid w:val="00CC258C"/>
    <w:rsid w:val="00CC542F"/>
    <w:rsid w:val="00CD2557"/>
    <w:rsid w:val="00CD560A"/>
    <w:rsid w:val="00CE16AA"/>
    <w:rsid w:val="00CE4F5D"/>
    <w:rsid w:val="00CE5BC6"/>
    <w:rsid w:val="00CE6C21"/>
    <w:rsid w:val="00CF3BFC"/>
    <w:rsid w:val="00CF6730"/>
    <w:rsid w:val="00CF6C3A"/>
    <w:rsid w:val="00CF7A08"/>
    <w:rsid w:val="00D005C5"/>
    <w:rsid w:val="00D03587"/>
    <w:rsid w:val="00D05293"/>
    <w:rsid w:val="00D06966"/>
    <w:rsid w:val="00D10CEC"/>
    <w:rsid w:val="00D113C8"/>
    <w:rsid w:val="00D15185"/>
    <w:rsid w:val="00D15AA4"/>
    <w:rsid w:val="00D177A9"/>
    <w:rsid w:val="00D24DE0"/>
    <w:rsid w:val="00D25262"/>
    <w:rsid w:val="00D25E66"/>
    <w:rsid w:val="00D25FE2"/>
    <w:rsid w:val="00D26613"/>
    <w:rsid w:val="00D32AF1"/>
    <w:rsid w:val="00D353D7"/>
    <w:rsid w:val="00D36430"/>
    <w:rsid w:val="00D36747"/>
    <w:rsid w:val="00D4583D"/>
    <w:rsid w:val="00D463DE"/>
    <w:rsid w:val="00D470E9"/>
    <w:rsid w:val="00D47ACD"/>
    <w:rsid w:val="00D52D3A"/>
    <w:rsid w:val="00D579EA"/>
    <w:rsid w:val="00D609EE"/>
    <w:rsid w:val="00D621FF"/>
    <w:rsid w:val="00D6378E"/>
    <w:rsid w:val="00D6437F"/>
    <w:rsid w:val="00D66BA3"/>
    <w:rsid w:val="00D70110"/>
    <w:rsid w:val="00D72576"/>
    <w:rsid w:val="00D73215"/>
    <w:rsid w:val="00D743D5"/>
    <w:rsid w:val="00D803EF"/>
    <w:rsid w:val="00D813F2"/>
    <w:rsid w:val="00D8420F"/>
    <w:rsid w:val="00D8443C"/>
    <w:rsid w:val="00D87189"/>
    <w:rsid w:val="00D9040A"/>
    <w:rsid w:val="00D91243"/>
    <w:rsid w:val="00D93EE8"/>
    <w:rsid w:val="00D942BF"/>
    <w:rsid w:val="00D95AC9"/>
    <w:rsid w:val="00DA7EEF"/>
    <w:rsid w:val="00DB4084"/>
    <w:rsid w:val="00DB4AE7"/>
    <w:rsid w:val="00DC2731"/>
    <w:rsid w:val="00DC2CDB"/>
    <w:rsid w:val="00DC4065"/>
    <w:rsid w:val="00DC45C4"/>
    <w:rsid w:val="00DC6004"/>
    <w:rsid w:val="00DD0484"/>
    <w:rsid w:val="00DD1E3A"/>
    <w:rsid w:val="00DD2582"/>
    <w:rsid w:val="00DD3C47"/>
    <w:rsid w:val="00DD7769"/>
    <w:rsid w:val="00DD79E3"/>
    <w:rsid w:val="00DE3581"/>
    <w:rsid w:val="00DE3F5B"/>
    <w:rsid w:val="00DE41C8"/>
    <w:rsid w:val="00DE6280"/>
    <w:rsid w:val="00DE6FF1"/>
    <w:rsid w:val="00DE7269"/>
    <w:rsid w:val="00DE75CE"/>
    <w:rsid w:val="00DF01D9"/>
    <w:rsid w:val="00E00361"/>
    <w:rsid w:val="00E011EB"/>
    <w:rsid w:val="00E012AB"/>
    <w:rsid w:val="00E03F0F"/>
    <w:rsid w:val="00E074D8"/>
    <w:rsid w:val="00E142CC"/>
    <w:rsid w:val="00E15056"/>
    <w:rsid w:val="00E15EB6"/>
    <w:rsid w:val="00E216EB"/>
    <w:rsid w:val="00E24808"/>
    <w:rsid w:val="00E25861"/>
    <w:rsid w:val="00E265DF"/>
    <w:rsid w:val="00E27C4F"/>
    <w:rsid w:val="00E369B4"/>
    <w:rsid w:val="00E36D33"/>
    <w:rsid w:val="00E438C2"/>
    <w:rsid w:val="00E46A84"/>
    <w:rsid w:val="00E52D29"/>
    <w:rsid w:val="00E53DAF"/>
    <w:rsid w:val="00E5508E"/>
    <w:rsid w:val="00E5577D"/>
    <w:rsid w:val="00E6019C"/>
    <w:rsid w:val="00E624F7"/>
    <w:rsid w:val="00E65DA5"/>
    <w:rsid w:val="00E671F7"/>
    <w:rsid w:val="00E71154"/>
    <w:rsid w:val="00E73559"/>
    <w:rsid w:val="00E7545E"/>
    <w:rsid w:val="00E75BD1"/>
    <w:rsid w:val="00E807BB"/>
    <w:rsid w:val="00E83D1B"/>
    <w:rsid w:val="00E858A1"/>
    <w:rsid w:val="00E9143D"/>
    <w:rsid w:val="00E96925"/>
    <w:rsid w:val="00E97850"/>
    <w:rsid w:val="00EA204F"/>
    <w:rsid w:val="00EA224F"/>
    <w:rsid w:val="00EA27DE"/>
    <w:rsid w:val="00EA30CF"/>
    <w:rsid w:val="00EA312D"/>
    <w:rsid w:val="00EA3304"/>
    <w:rsid w:val="00EA6238"/>
    <w:rsid w:val="00EB0567"/>
    <w:rsid w:val="00EB1271"/>
    <w:rsid w:val="00EB432F"/>
    <w:rsid w:val="00EC5D22"/>
    <w:rsid w:val="00EC68E6"/>
    <w:rsid w:val="00EC6F6A"/>
    <w:rsid w:val="00ED1592"/>
    <w:rsid w:val="00ED2E77"/>
    <w:rsid w:val="00ED4B2A"/>
    <w:rsid w:val="00ED7551"/>
    <w:rsid w:val="00EE16E8"/>
    <w:rsid w:val="00EE2325"/>
    <w:rsid w:val="00EF04B6"/>
    <w:rsid w:val="00EF45A3"/>
    <w:rsid w:val="00EF5063"/>
    <w:rsid w:val="00EF67DB"/>
    <w:rsid w:val="00F0321F"/>
    <w:rsid w:val="00F03B19"/>
    <w:rsid w:val="00F11DDD"/>
    <w:rsid w:val="00F16C80"/>
    <w:rsid w:val="00F2010B"/>
    <w:rsid w:val="00F206D8"/>
    <w:rsid w:val="00F214B5"/>
    <w:rsid w:val="00F303A7"/>
    <w:rsid w:val="00F3045B"/>
    <w:rsid w:val="00F308EF"/>
    <w:rsid w:val="00F343CC"/>
    <w:rsid w:val="00F36891"/>
    <w:rsid w:val="00F3692B"/>
    <w:rsid w:val="00F400A4"/>
    <w:rsid w:val="00F4595B"/>
    <w:rsid w:val="00F46851"/>
    <w:rsid w:val="00F468C1"/>
    <w:rsid w:val="00F56794"/>
    <w:rsid w:val="00F63670"/>
    <w:rsid w:val="00F64F09"/>
    <w:rsid w:val="00F66DC3"/>
    <w:rsid w:val="00F7098D"/>
    <w:rsid w:val="00F716AF"/>
    <w:rsid w:val="00F71D62"/>
    <w:rsid w:val="00F7438E"/>
    <w:rsid w:val="00F75BAA"/>
    <w:rsid w:val="00F768CE"/>
    <w:rsid w:val="00F77F53"/>
    <w:rsid w:val="00F81C80"/>
    <w:rsid w:val="00F8305D"/>
    <w:rsid w:val="00F90F0D"/>
    <w:rsid w:val="00F92702"/>
    <w:rsid w:val="00F93769"/>
    <w:rsid w:val="00F94C48"/>
    <w:rsid w:val="00F9649D"/>
    <w:rsid w:val="00FA0610"/>
    <w:rsid w:val="00FA0E42"/>
    <w:rsid w:val="00FA182F"/>
    <w:rsid w:val="00FA2F2E"/>
    <w:rsid w:val="00FA463B"/>
    <w:rsid w:val="00FA67E1"/>
    <w:rsid w:val="00FB1450"/>
    <w:rsid w:val="00FB4A38"/>
    <w:rsid w:val="00FC085B"/>
    <w:rsid w:val="00FC13F3"/>
    <w:rsid w:val="00FC154B"/>
    <w:rsid w:val="00FC23EA"/>
    <w:rsid w:val="00FC293D"/>
    <w:rsid w:val="00FC301A"/>
    <w:rsid w:val="00FC6232"/>
    <w:rsid w:val="00FC7D50"/>
    <w:rsid w:val="00FC7E31"/>
    <w:rsid w:val="00FD3171"/>
    <w:rsid w:val="00FD31C4"/>
    <w:rsid w:val="00FD3EFD"/>
    <w:rsid w:val="00FD6B49"/>
    <w:rsid w:val="00FD6CAF"/>
    <w:rsid w:val="00FE0A24"/>
    <w:rsid w:val="00FE1787"/>
    <w:rsid w:val="00FE428F"/>
    <w:rsid w:val="00FE47B2"/>
    <w:rsid w:val="00FE7623"/>
    <w:rsid w:val="00FF2DB8"/>
    <w:rsid w:val="00FF6279"/>
    <w:rsid w:val="00FF6DC3"/>
    <w:rsid w:val="00FF7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BA488"/>
  <w15:docId w15:val="{E01F0B85-77D8-47F5-BCC8-49267947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73BCF"/>
    <w:pPr>
      <w:spacing w:after="0" w:line="240" w:lineRule="auto"/>
    </w:pPr>
    <w:rPr>
      <w:rFonts w:ascii="Times New Roman" w:eastAsia="Times New Roman" w:hAnsi="Times New Roman" w:cs="Times New Roman"/>
      <w:sz w:val="24"/>
      <w:szCs w:val="24"/>
      <w:lang w:val="ru-UA" w:eastAsia="ru-RU"/>
    </w:rPr>
  </w:style>
  <w:style w:type="paragraph" w:styleId="1">
    <w:name w:val="heading 1"/>
    <w:basedOn w:val="a1"/>
    <w:next w:val="a1"/>
    <w:link w:val="10"/>
    <w:rsid w:val="00D113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uiPriority w:val="9"/>
    <w:unhideWhenUsed/>
    <w:qFormat/>
    <w:rsid w:val="005127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1"/>
    <w:next w:val="a1"/>
    <w:link w:val="30"/>
    <w:unhideWhenUsed/>
    <w:qFormat/>
    <w:rsid w:val="00D91243"/>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1"/>
    <w:next w:val="a1"/>
    <w:link w:val="40"/>
    <w:qFormat/>
    <w:rsid w:val="005337BA"/>
    <w:pPr>
      <w:keepNext/>
      <w:suppressAutoHyphens/>
      <w:spacing w:line="360" w:lineRule="auto"/>
      <w:jc w:val="center"/>
      <w:outlineLvl w:val="3"/>
    </w:pPr>
    <w:rPr>
      <w:b/>
      <w:bCs/>
      <w:color w:val="00000A"/>
      <w:kern w:val="1"/>
      <w:sz w:val="28"/>
      <w:lang w:val="ru-RU" w:eastAsia="zh-CN"/>
    </w:rPr>
  </w:style>
  <w:style w:type="paragraph" w:styleId="5">
    <w:name w:val="heading 5"/>
    <w:basedOn w:val="a1"/>
    <w:next w:val="a1"/>
    <w:link w:val="50"/>
    <w:uiPriority w:val="9"/>
    <w:semiHidden/>
    <w:unhideWhenUsed/>
    <w:qFormat/>
    <w:rsid w:val="008F2C32"/>
    <w:pPr>
      <w:keepNext/>
      <w:keepLines/>
      <w:spacing w:before="40"/>
      <w:outlineLvl w:val="4"/>
    </w:pPr>
    <w:rPr>
      <w:rFonts w:asciiTheme="majorHAnsi" w:eastAsiaTheme="majorEastAsia" w:hAnsiTheme="majorHAnsi" w:cstheme="majorBidi"/>
      <w:color w:val="2F5496"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F5D59"/>
    <w:pPr>
      <w:tabs>
        <w:tab w:val="center" w:pos="4677"/>
        <w:tab w:val="right" w:pos="9355"/>
      </w:tabs>
    </w:pPr>
  </w:style>
  <w:style w:type="character" w:customStyle="1" w:styleId="a6">
    <w:name w:val="Верхний колонтитул Знак"/>
    <w:basedOn w:val="a2"/>
    <w:link w:val="a5"/>
    <w:uiPriority w:val="99"/>
    <w:rsid w:val="007F5D59"/>
    <w:rPr>
      <w:rFonts w:ascii="Times New Roman" w:eastAsia="Times New Roman" w:hAnsi="Times New Roman" w:cs="Times New Roman"/>
      <w:sz w:val="24"/>
      <w:szCs w:val="24"/>
      <w:lang w:eastAsia="ru-RU"/>
    </w:rPr>
  </w:style>
  <w:style w:type="paragraph" w:styleId="a7">
    <w:name w:val="footer"/>
    <w:basedOn w:val="a1"/>
    <w:link w:val="a8"/>
    <w:uiPriority w:val="99"/>
    <w:unhideWhenUsed/>
    <w:rsid w:val="007F5D59"/>
    <w:pPr>
      <w:tabs>
        <w:tab w:val="center" w:pos="4677"/>
        <w:tab w:val="right" w:pos="9355"/>
      </w:tabs>
    </w:pPr>
  </w:style>
  <w:style w:type="character" w:customStyle="1" w:styleId="a8">
    <w:name w:val="Нижний колонтитул Знак"/>
    <w:basedOn w:val="a2"/>
    <w:link w:val="a7"/>
    <w:uiPriority w:val="99"/>
    <w:rsid w:val="007F5D59"/>
    <w:rPr>
      <w:rFonts w:ascii="Times New Roman" w:eastAsia="Times New Roman" w:hAnsi="Times New Roman" w:cs="Times New Roman"/>
      <w:sz w:val="24"/>
      <w:szCs w:val="24"/>
      <w:lang w:eastAsia="ru-RU"/>
    </w:rPr>
  </w:style>
  <w:style w:type="paragraph" w:styleId="a9">
    <w:name w:val="List Paragraph"/>
    <w:basedOn w:val="a1"/>
    <w:uiPriority w:val="1"/>
    <w:qFormat/>
    <w:rsid w:val="005B72F6"/>
    <w:pPr>
      <w:ind w:left="720"/>
      <w:contextualSpacing/>
    </w:pPr>
  </w:style>
  <w:style w:type="character" w:styleId="aa">
    <w:name w:val="Placeholder Text"/>
    <w:basedOn w:val="a2"/>
    <w:uiPriority w:val="99"/>
    <w:semiHidden/>
    <w:rsid w:val="003031C7"/>
    <w:rPr>
      <w:color w:val="808080"/>
    </w:rPr>
  </w:style>
  <w:style w:type="paragraph" w:styleId="ab">
    <w:name w:val="caption"/>
    <w:basedOn w:val="a1"/>
    <w:next w:val="a1"/>
    <w:uiPriority w:val="35"/>
    <w:unhideWhenUsed/>
    <w:qFormat/>
    <w:rsid w:val="00011A22"/>
    <w:pPr>
      <w:spacing w:after="200"/>
    </w:pPr>
    <w:rPr>
      <w:i/>
      <w:iCs/>
      <w:color w:val="44546A" w:themeColor="text2"/>
      <w:sz w:val="18"/>
      <w:szCs w:val="18"/>
    </w:rPr>
  </w:style>
  <w:style w:type="table" w:styleId="ac">
    <w:name w:val="Table Grid"/>
    <w:basedOn w:val="a3"/>
    <w:uiPriority w:val="39"/>
    <w:rsid w:val="006E6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2"/>
    <w:link w:val="1"/>
    <w:rsid w:val="00D113C8"/>
    <w:rPr>
      <w:rFonts w:asciiTheme="majorHAnsi" w:eastAsiaTheme="majorEastAsia" w:hAnsiTheme="majorHAnsi" w:cstheme="majorBidi"/>
      <w:color w:val="2F5496" w:themeColor="accent1" w:themeShade="BF"/>
      <w:sz w:val="32"/>
      <w:szCs w:val="32"/>
      <w:lang w:eastAsia="ru-RU"/>
    </w:rPr>
  </w:style>
  <w:style w:type="paragraph" w:styleId="ad">
    <w:name w:val="TOC Heading"/>
    <w:basedOn w:val="1"/>
    <w:next w:val="a1"/>
    <w:uiPriority w:val="39"/>
    <w:unhideWhenUsed/>
    <w:qFormat/>
    <w:rsid w:val="00D113C8"/>
    <w:pPr>
      <w:spacing w:line="259" w:lineRule="auto"/>
      <w:outlineLvl w:val="9"/>
    </w:pPr>
  </w:style>
  <w:style w:type="paragraph" w:styleId="11">
    <w:name w:val="toc 1"/>
    <w:basedOn w:val="a1"/>
    <w:next w:val="a1"/>
    <w:autoRedefine/>
    <w:uiPriority w:val="39"/>
    <w:unhideWhenUsed/>
    <w:rsid w:val="001D6FBB"/>
    <w:pPr>
      <w:tabs>
        <w:tab w:val="right" w:leader="dot" w:pos="9628"/>
      </w:tabs>
      <w:spacing w:after="100"/>
      <w:ind w:left="426"/>
    </w:pPr>
    <w:rPr>
      <w:noProof/>
      <w:sz w:val="28"/>
      <w:szCs w:val="28"/>
      <w:lang w:val="uk-UA"/>
    </w:rPr>
  </w:style>
  <w:style w:type="character" w:styleId="ae">
    <w:name w:val="Hyperlink"/>
    <w:basedOn w:val="a2"/>
    <w:uiPriority w:val="99"/>
    <w:unhideWhenUsed/>
    <w:rsid w:val="005763C1"/>
    <w:rPr>
      <w:color w:val="0563C1" w:themeColor="hyperlink"/>
      <w:u w:val="single"/>
    </w:rPr>
  </w:style>
  <w:style w:type="character" w:customStyle="1" w:styleId="30">
    <w:name w:val="Заголовок 3 Знак"/>
    <w:basedOn w:val="a2"/>
    <w:link w:val="3"/>
    <w:rsid w:val="00D91243"/>
    <w:rPr>
      <w:rFonts w:asciiTheme="majorHAnsi" w:eastAsiaTheme="majorEastAsia" w:hAnsiTheme="majorHAnsi" w:cstheme="majorBidi"/>
      <w:color w:val="1F3763" w:themeColor="accent1" w:themeShade="7F"/>
      <w:sz w:val="24"/>
      <w:szCs w:val="24"/>
      <w:lang w:eastAsia="ru-RU"/>
    </w:rPr>
  </w:style>
  <w:style w:type="character" w:styleId="af">
    <w:name w:val="annotation reference"/>
    <w:basedOn w:val="a2"/>
    <w:uiPriority w:val="99"/>
    <w:semiHidden/>
    <w:unhideWhenUsed/>
    <w:rsid w:val="00D470E9"/>
    <w:rPr>
      <w:sz w:val="16"/>
      <w:szCs w:val="16"/>
    </w:rPr>
  </w:style>
  <w:style w:type="paragraph" w:styleId="af0">
    <w:name w:val="annotation text"/>
    <w:basedOn w:val="a1"/>
    <w:link w:val="af1"/>
    <w:uiPriority w:val="99"/>
    <w:semiHidden/>
    <w:unhideWhenUsed/>
    <w:rsid w:val="00D470E9"/>
    <w:rPr>
      <w:sz w:val="20"/>
      <w:szCs w:val="20"/>
    </w:rPr>
  </w:style>
  <w:style w:type="character" w:customStyle="1" w:styleId="af1">
    <w:name w:val="Текст примечания Знак"/>
    <w:basedOn w:val="a2"/>
    <w:link w:val="af0"/>
    <w:uiPriority w:val="99"/>
    <w:semiHidden/>
    <w:rsid w:val="00D470E9"/>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D470E9"/>
    <w:rPr>
      <w:b/>
      <w:bCs/>
    </w:rPr>
  </w:style>
  <w:style w:type="character" w:customStyle="1" w:styleId="af3">
    <w:name w:val="Тема примечания Знак"/>
    <w:basedOn w:val="af1"/>
    <w:link w:val="af2"/>
    <w:uiPriority w:val="99"/>
    <w:semiHidden/>
    <w:rsid w:val="00D470E9"/>
    <w:rPr>
      <w:rFonts w:ascii="Times New Roman" w:eastAsia="Times New Roman" w:hAnsi="Times New Roman" w:cs="Times New Roman"/>
      <w:b/>
      <w:bCs/>
      <w:sz w:val="20"/>
      <w:szCs w:val="20"/>
      <w:lang w:eastAsia="ru-RU"/>
    </w:rPr>
  </w:style>
  <w:style w:type="paragraph" w:styleId="31">
    <w:name w:val="toc 3"/>
    <w:basedOn w:val="a1"/>
    <w:next w:val="a1"/>
    <w:autoRedefine/>
    <w:uiPriority w:val="39"/>
    <w:unhideWhenUsed/>
    <w:rsid w:val="00370CD9"/>
    <w:pPr>
      <w:tabs>
        <w:tab w:val="right" w:leader="dot" w:pos="9628"/>
      </w:tabs>
      <w:spacing w:after="100"/>
      <w:ind w:left="786"/>
    </w:pPr>
  </w:style>
  <w:style w:type="character" w:customStyle="1" w:styleId="20">
    <w:name w:val="Заголовок 2 Знак"/>
    <w:basedOn w:val="a2"/>
    <w:link w:val="2"/>
    <w:uiPriority w:val="9"/>
    <w:rsid w:val="005127F3"/>
    <w:rPr>
      <w:rFonts w:asciiTheme="majorHAnsi" w:eastAsiaTheme="majorEastAsia" w:hAnsiTheme="majorHAnsi" w:cstheme="majorBidi"/>
      <w:color w:val="2F5496" w:themeColor="accent1" w:themeShade="BF"/>
      <w:sz w:val="26"/>
      <w:szCs w:val="26"/>
      <w:lang w:eastAsia="ru-RU"/>
    </w:rPr>
  </w:style>
  <w:style w:type="paragraph" w:styleId="21">
    <w:name w:val="toc 2"/>
    <w:basedOn w:val="a1"/>
    <w:next w:val="a1"/>
    <w:autoRedefine/>
    <w:uiPriority w:val="39"/>
    <w:unhideWhenUsed/>
    <w:rsid w:val="00C0117A"/>
    <w:pPr>
      <w:tabs>
        <w:tab w:val="right" w:leader="dot" w:pos="9487"/>
      </w:tabs>
      <w:spacing w:after="100"/>
      <w:ind w:left="426"/>
    </w:pPr>
  </w:style>
  <w:style w:type="paragraph" w:styleId="af4">
    <w:name w:val="No Spacing"/>
    <w:uiPriority w:val="1"/>
    <w:qFormat/>
    <w:rsid w:val="006E59A3"/>
    <w:pPr>
      <w:spacing w:after="0" w:line="240" w:lineRule="auto"/>
    </w:pPr>
    <w:rPr>
      <w:rFonts w:ascii="Times New Roman" w:eastAsia="Times New Roman" w:hAnsi="Times New Roman" w:cs="Times New Roman"/>
      <w:sz w:val="24"/>
      <w:szCs w:val="24"/>
      <w:lang w:eastAsia="ru-RU"/>
    </w:rPr>
  </w:style>
  <w:style w:type="paragraph" w:customStyle="1" w:styleId="af5">
    <w:name w:val="ХАІ Заголовок"/>
    <w:basedOn w:val="a1"/>
    <w:next w:val="a1"/>
    <w:link w:val="af6"/>
    <w:qFormat/>
    <w:rsid w:val="00976B5D"/>
    <w:pPr>
      <w:widowControl w:val="0"/>
      <w:jc w:val="center"/>
      <w:outlineLvl w:val="0"/>
    </w:pPr>
    <w:rPr>
      <w:b/>
      <w:bCs/>
      <w:caps/>
      <w:color w:val="000000" w:themeColor="text1"/>
      <w:kern w:val="36"/>
      <w:sz w:val="28"/>
      <w:szCs w:val="28"/>
      <w:lang w:val="uk-UA"/>
    </w:rPr>
  </w:style>
  <w:style w:type="character" w:customStyle="1" w:styleId="af6">
    <w:name w:val="ХАІ Заголовок Знак"/>
    <w:basedOn w:val="a2"/>
    <w:link w:val="af5"/>
    <w:rsid w:val="00976B5D"/>
    <w:rPr>
      <w:rFonts w:ascii="Times New Roman" w:eastAsia="Times New Roman" w:hAnsi="Times New Roman" w:cs="Times New Roman"/>
      <w:b/>
      <w:bCs/>
      <w:caps/>
      <w:color w:val="000000" w:themeColor="text1"/>
      <w:kern w:val="36"/>
      <w:sz w:val="28"/>
      <w:szCs w:val="28"/>
      <w:lang w:val="uk-UA" w:eastAsia="ru-RU"/>
    </w:rPr>
  </w:style>
  <w:style w:type="paragraph" w:customStyle="1" w:styleId="af7">
    <w:name w:val="ХАІ Основний текст"/>
    <w:basedOn w:val="a1"/>
    <w:link w:val="af8"/>
    <w:qFormat/>
    <w:rsid w:val="00976B5D"/>
    <w:pPr>
      <w:ind w:firstLine="567"/>
      <w:jc w:val="both"/>
    </w:pPr>
    <w:rPr>
      <w:color w:val="000000" w:themeColor="text1"/>
      <w:sz w:val="28"/>
      <w:szCs w:val="28"/>
      <w:lang w:val="uk-UA"/>
    </w:rPr>
  </w:style>
  <w:style w:type="character" w:customStyle="1" w:styleId="af8">
    <w:name w:val="ХАІ Основний текст Знак"/>
    <w:basedOn w:val="a2"/>
    <w:link w:val="af7"/>
    <w:rsid w:val="00976B5D"/>
    <w:rPr>
      <w:rFonts w:ascii="Times New Roman" w:eastAsia="Times New Roman" w:hAnsi="Times New Roman" w:cs="Times New Roman"/>
      <w:color w:val="000000" w:themeColor="text1"/>
      <w:sz w:val="28"/>
      <w:szCs w:val="28"/>
      <w:lang w:val="uk-UA" w:eastAsia="ru-RU"/>
    </w:rPr>
  </w:style>
  <w:style w:type="paragraph" w:customStyle="1" w:styleId="af9">
    <w:name w:val="ХАІ Підзаголовок"/>
    <w:basedOn w:val="a1"/>
    <w:next w:val="af7"/>
    <w:link w:val="afa"/>
    <w:qFormat/>
    <w:rsid w:val="00083C2E"/>
    <w:pPr>
      <w:numPr>
        <w:ilvl w:val="1"/>
      </w:numPr>
      <w:spacing w:before="120" w:after="120"/>
    </w:pPr>
    <w:rPr>
      <w:rFonts w:eastAsiaTheme="minorEastAsia"/>
      <w:b/>
      <w:color w:val="000000" w:themeColor="text1"/>
      <w:sz w:val="28"/>
      <w:lang w:val="uk-UA"/>
    </w:rPr>
  </w:style>
  <w:style w:type="character" w:customStyle="1" w:styleId="afa">
    <w:name w:val="ХАІ Підзаголовок Знак"/>
    <w:basedOn w:val="a2"/>
    <w:link w:val="af9"/>
    <w:rsid w:val="00083C2E"/>
    <w:rPr>
      <w:rFonts w:ascii="Times New Roman" w:eastAsiaTheme="minorEastAsia" w:hAnsi="Times New Roman" w:cs="Times New Roman"/>
      <w:b/>
      <w:color w:val="000000" w:themeColor="text1"/>
      <w:sz w:val="28"/>
      <w:szCs w:val="24"/>
      <w:lang w:val="uk-UA" w:eastAsia="ru-RU"/>
    </w:rPr>
  </w:style>
  <w:style w:type="paragraph" w:customStyle="1" w:styleId="afb">
    <w:name w:val="ХАІ Підпис рисунків"/>
    <w:basedOn w:val="af7"/>
    <w:qFormat/>
    <w:rsid w:val="00976B5D"/>
    <w:pPr>
      <w:ind w:firstLine="0"/>
      <w:jc w:val="center"/>
    </w:pPr>
  </w:style>
  <w:style w:type="paragraph" w:customStyle="1" w:styleId="afc">
    <w:name w:val="ХАІ Програмний код"/>
    <w:basedOn w:val="a1"/>
    <w:link w:val="afd"/>
    <w:qFormat/>
    <w:rsid w:val="00976B5D"/>
    <w:rPr>
      <w:rFonts w:ascii="Courier New" w:hAnsi="Courier New"/>
      <w:sz w:val="20"/>
      <w:szCs w:val="22"/>
      <w:lang w:val="en-US"/>
    </w:rPr>
  </w:style>
  <w:style w:type="character" w:customStyle="1" w:styleId="afd">
    <w:name w:val="ХАІ Програмний код Знак"/>
    <w:basedOn w:val="a2"/>
    <w:link w:val="afc"/>
    <w:rsid w:val="00976B5D"/>
    <w:rPr>
      <w:rFonts w:ascii="Courier New" w:eastAsia="Times New Roman" w:hAnsi="Courier New" w:cs="Times New Roman"/>
      <w:sz w:val="20"/>
      <w:lang w:val="en-US" w:eastAsia="ru-RU"/>
    </w:rPr>
  </w:style>
  <w:style w:type="character" w:styleId="afe">
    <w:name w:val="Unresolved Mention"/>
    <w:basedOn w:val="a2"/>
    <w:uiPriority w:val="99"/>
    <w:semiHidden/>
    <w:unhideWhenUsed/>
    <w:rsid w:val="00A205E3"/>
    <w:rPr>
      <w:color w:val="605E5C"/>
      <w:shd w:val="clear" w:color="auto" w:fill="E1DFDD"/>
    </w:rPr>
  </w:style>
  <w:style w:type="paragraph" w:styleId="aff">
    <w:name w:val="Normal (Web)"/>
    <w:basedOn w:val="a1"/>
    <w:unhideWhenUsed/>
    <w:rsid w:val="00575FEF"/>
    <w:pPr>
      <w:spacing w:before="100" w:beforeAutospacing="1" w:after="100" w:afterAutospacing="1"/>
    </w:pPr>
  </w:style>
  <w:style w:type="table" w:customStyle="1" w:styleId="TableNormal">
    <w:name w:val="Table Normal"/>
    <w:uiPriority w:val="2"/>
    <w:semiHidden/>
    <w:unhideWhenUsed/>
    <w:qFormat/>
    <w:rsid w:val="00B03E1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B03E16"/>
    <w:pPr>
      <w:widowControl w:val="0"/>
      <w:autoSpaceDE w:val="0"/>
      <w:autoSpaceDN w:val="0"/>
      <w:spacing w:line="298" w:lineRule="exact"/>
      <w:ind w:left="162"/>
      <w:jc w:val="center"/>
    </w:pPr>
    <w:rPr>
      <w:rFonts w:ascii="Microsoft Sans Serif" w:eastAsia="Microsoft Sans Serif" w:hAnsi="Microsoft Sans Serif" w:cs="Microsoft Sans Serif"/>
      <w:sz w:val="22"/>
      <w:szCs w:val="22"/>
      <w:lang w:val="uk-UA" w:eastAsia="en-US"/>
    </w:rPr>
  </w:style>
  <w:style w:type="paragraph" w:styleId="aff0">
    <w:name w:val="Body Text"/>
    <w:basedOn w:val="a1"/>
    <w:link w:val="aff1"/>
    <w:uiPriority w:val="1"/>
    <w:qFormat/>
    <w:rsid w:val="00CA23FF"/>
    <w:pPr>
      <w:widowControl w:val="0"/>
      <w:autoSpaceDE w:val="0"/>
      <w:autoSpaceDN w:val="0"/>
    </w:pPr>
    <w:rPr>
      <w:rFonts w:ascii="Microsoft Sans Serif" w:eastAsia="Microsoft Sans Serif" w:hAnsi="Microsoft Sans Serif" w:cs="Microsoft Sans Serif"/>
      <w:sz w:val="28"/>
      <w:szCs w:val="28"/>
      <w:lang w:val="uk-UA" w:eastAsia="en-US"/>
    </w:rPr>
  </w:style>
  <w:style w:type="character" w:customStyle="1" w:styleId="aff1">
    <w:name w:val="Основной текст Знак"/>
    <w:basedOn w:val="a2"/>
    <w:link w:val="aff0"/>
    <w:uiPriority w:val="1"/>
    <w:rsid w:val="00CA23FF"/>
    <w:rPr>
      <w:rFonts w:ascii="Microsoft Sans Serif" w:eastAsia="Microsoft Sans Serif" w:hAnsi="Microsoft Sans Serif" w:cs="Microsoft Sans Serif"/>
      <w:sz w:val="28"/>
      <w:szCs w:val="28"/>
      <w:lang w:val="uk-UA"/>
    </w:rPr>
  </w:style>
  <w:style w:type="character" w:styleId="HTML">
    <w:name w:val="HTML Code"/>
    <w:basedOn w:val="a2"/>
    <w:uiPriority w:val="99"/>
    <w:semiHidden/>
    <w:unhideWhenUsed/>
    <w:rsid w:val="002C19FE"/>
    <w:rPr>
      <w:rFonts w:ascii="Courier New" w:eastAsia="Times New Roman" w:hAnsi="Courier New" w:cs="Courier New"/>
      <w:sz w:val="20"/>
      <w:szCs w:val="20"/>
    </w:rPr>
  </w:style>
  <w:style w:type="character" w:styleId="aff2">
    <w:name w:val="Strong"/>
    <w:basedOn w:val="a2"/>
    <w:uiPriority w:val="22"/>
    <w:qFormat/>
    <w:rsid w:val="00573BCF"/>
    <w:rPr>
      <w:b/>
      <w:bCs/>
    </w:rPr>
  </w:style>
  <w:style w:type="paragraph" w:styleId="HTML0">
    <w:name w:val="HTML Preformatted"/>
    <w:basedOn w:val="a1"/>
    <w:link w:val="HTML1"/>
    <w:unhideWhenUsed/>
    <w:rsid w:val="00B9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2"/>
    <w:link w:val="HTML0"/>
    <w:rsid w:val="00B91560"/>
    <w:rPr>
      <w:rFonts w:ascii="Courier New" w:eastAsia="Times New Roman" w:hAnsi="Courier New" w:cs="Courier New"/>
      <w:sz w:val="20"/>
      <w:szCs w:val="20"/>
      <w:lang w:val="ru-UA" w:eastAsia="ru-RU"/>
    </w:rPr>
  </w:style>
  <w:style w:type="paragraph" w:styleId="aff3">
    <w:name w:val="Body Text Indent"/>
    <w:basedOn w:val="a1"/>
    <w:link w:val="aff4"/>
    <w:uiPriority w:val="99"/>
    <w:semiHidden/>
    <w:unhideWhenUsed/>
    <w:rsid w:val="00FC293D"/>
    <w:pPr>
      <w:spacing w:after="120"/>
      <w:ind w:left="283"/>
    </w:pPr>
  </w:style>
  <w:style w:type="character" w:customStyle="1" w:styleId="aff4">
    <w:name w:val="Основной текст с отступом Знак"/>
    <w:basedOn w:val="a2"/>
    <w:link w:val="aff3"/>
    <w:uiPriority w:val="99"/>
    <w:semiHidden/>
    <w:rsid w:val="00FC293D"/>
    <w:rPr>
      <w:rFonts w:ascii="Times New Roman" w:eastAsia="Times New Roman" w:hAnsi="Times New Roman" w:cs="Times New Roman"/>
      <w:sz w:val="24"/>
      <w:szCs w:val="24"/>
      <w:lang w:val="ru-UA" w:eastAsia="ru-RU"/>
    </w:rPr>
  </w:style>
  <w:style w:type="paragraph" w:customStyle="1" w:styleId="22">
    <w:name w:val="С2"/>
    <w:basedOn w:val="a1"/>
    <w:rsid w:val="00D05293"/>
    <w:pPr>
      <w:keepNext/>
      <w:suppressAutoHyphens/>
      <w:jc w:val="center"/>
    </w:pPr>
    <w:rPr>
      <w:rFonts w:ascii="Arial" w:hAnsi="Arial" w:cs="Arial"/>
      <w:b/>
      <w:bCs/>
      <w:color w:val="00000A"/>
      <w:kern w:val="1"/>
      <w:sz w:val="28"/>
      <w:szCs w:val="28"/>
      <w:lang w:val="ru-RU" w:eastAsia="zh-CN"/>
    </w:rPr>
  </w:style>
  <w:style w:type="paragraph" w:customStyle="1" w:styleId="a">
    <w:name w:val="ХАІ Нумерований список"/>
    <w:basedOn w:val="af7"/>
    <w:next w:val="af7"/>
    <w:qFormat/>
    <w:rsid w:val="00EC5D22"/>
    <w:pPr>
      <w:numPr>
        <w:numId w:val="56"/>
      </w:numPr>
      <w:tabs>
        <w:tab w:val="left" w:pos="851"/>
      </w:tabs>
      <w:ind w:left="0" w:firstLine="567"/>
    </w:pPr>
    <w:rPr>
      <w:lang w:val="ru-UA"/>
    </w:rPr>
  </w:style>
  <w:style w:type="character" w:customStyle="1" w:styleId="40">
    <w:name w:val="Заголовок 4 Знак"/>
    <w:basedOn w:val="a2"/>
    <w:link w:val="4"/>
    <w:rsid w:val="005337BA"/>
    <w:rPr>
      <w:rFonts w:ascii="Times New Roman" w:eastAsia="Times New Roman" w:hAnsi="Times New Roman" w:cs="Times New Roman"/>
      <w:b/>
      <w:bCs/>
      <w:color w:val="00000A"/>
      <w:kern w:val="1"/>
      <w:sz w:val="28"/>
      <w:szCs w:val="24"/>
      <w:lang w:eastAsia="zh-CN"/>
    </w:rPr>
  </w:style>
  <w:style w:type="character" w:customStyle="1" w:styleId="objectname">
    <w:name w:val="objectname"/>
    <w:basedOn w:val="a2"/>
    <w:rsid w:val="00F46851"/>
  </w:style>
  <w:style w:type="paragraph" w:customStyle="1" w:styleId="310">
    <w:name w:val="Основной текст с отступом 31"/>
    <w:basedOn w:val="a1"/>
    <w:rsid w:val="000B59AD"/>
    <w:pPr>
      <w:suppressAutoHyphens/>
      <w:ind w:firstLine="567"/>
      <w:jc w:val="both"/>
    </w:pPr>
    <w:rPr>
      <w:color w:val="00000A"/>
      <w:kern w:val="1"/>
      <w:sz w:val="28"/>
      <w:lang w:val="ru-RU" w:eastAsia="zh-CN"/>
    </w:rPr>
  </w:style>
  <w:style w:type="paragraph" w:customStyle="1" w:styleId="a0">
    <w:name w:val="ХАІ Перерахування основним текстом"/>
    <w:basedOn w:val="af7"/>
    <w:next w:val="af7"/>
    <w:qFormat/>
    <w:rsid w:val="008F2C32"/>
    <w:pPr>
      <w:numPr>
        <w:numId w:val="99"/>
      </w:numPr>
      <w:tabs>
        <w:tab w:val="left" w:pos="851"/>
      </w:tabs>
      <w:ind w:left="0" w:firstLine="567"/>
    </w:pPr>
  </w:style>
  <w:style w:type="character" w:customStyle="1" w:styleId="50">
    <w:name w:val="Заголовок 5 Знак"/>
    <w:basedOn w:val="a2"/>
    <w:link w:val="5"/>
    <w:uiPriority w:val="9"/>
    <w:semiHidden/>
    <w:rsid w:val="008F2C32"/>
    <w:rPr>
      <w:rFonts w:asciiTheme="majorHAnsi" w:eastAsiaTheme="majorEastAsia" w:hAnsiTheme="majorHAnsi" w:cstheme="majorBidi"/>
      <w:color w:val="2F5496" w:themeColor="accent1" w:themeShade="BF"/>
      <w:sz w:val="24"/>
      <w:szCs w:val="24"/>
      <w:lang w:val="ru-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079">
      <w:bodyDiv w:val="1"/>
      <w:marLeft w:val="0"/>
      <w:marRight w:val="0"/>
      <w:marTop w:val="0"/>
      <w:marBottom w:val="0"/>
      <w:divBdr>
        <w:top w:val="none" w:sz="0" w:space="0" w:color="auto"/>
        <w:left w:val="none" w:sz="0" w:space="0" w:color="auto"/>
        <w:bottom w:val="none" w:sz="0" w:space="0" w:color="auto"/>
        <w:right w:val="none" w:sz="0" w:space="0" w:color="auto"/>
      </w:divBdr>
      <w:divsChild>
        <w:div w:id="24454380">
          <w:marLeft w:val="0"/>
          <w:marRight w:val="0"/>
          <w:marTop w:val="0"/>
          <w:marBottom w:val="0"/>
          <w:divBdr>
            <w:top w:val="none" w:sz="0" w:space="0" w:color="auto"/>
            <w:left w:val="none" w:sz="0" w:space="0" w:color="auto"/>
            <w:bottom w:val="none" w:sz="0" w:space="0" w:color="auto"/>
            <w:right w:val="none" w:sz="0" w:space="0" w:color="auto"/>
          </w:divBdr>
          <w:divsChild>
            <w:div w:id="568078403">
              <w:marLeft w:val="0"/>
              <w:marRight w:val="0"/>
              <w:marTop w:val="0"/>
              <w:marBottom w:val="0"/>
              <w:divBdr>
                <w:top w:val="none" w:sz="0" w:space="0" w:color="auto"/>
                <w:left w:val="none" w:sz="0" w:space="0" w:color="auto"/>
                <w:bottom w:val="none" w:sz="0" w:space="0" w:color="auto"/>
                <w:right w:val="none" w:sz="0" w:space="0" w:color="auto"/>
              </w:divBdr>
              <w:divsChild>
                <w:div w:id="60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0067">
      <w:bodyDiv w:val="1"/>
      <w:marLeft w:val="0"/>
      <w:marRight w:val="0"/>
      <w:marTop w:val="0"/>
      <w:marBottom w:val="0"/>
      <w:divBdr>
        <w:top w:val="none" w:sz="0" w:space="0" w:color="auto"/>
        <w:left w:val="none" w:sz="0" w:space="0" w:color="auto"/>
        <w:bottom w:val="none" w:sz="0" w:space="0" w:color="auto"/>
        <w:right w:val="none" w:sz="0" w:space="0" w:color="auto"/>
      </w:divBdr>
      <w:divsChild>
        <w:div w:id="2046099653">
          <w:marLeft w:val="0"/>
          <w:marRight w:val="0"/>
          <w:marTop w:val="0"/>
          <w:marBottom w:val="0"/>
          <w:divBdr>
            <w:top w:val="none" w:sz="0" w:space="0" w:color="auto"/>
            <w:left w:val="none" w:sz="0" w:space="0" w:color="auto"/>
            <w:bottom w:val="none" w:sz="0" w:space="0" w:color="auto"/>
            <w:right w:val="none" w:sz="0" w:space="0" w:color="auto"/>
          </w:divBdr>
          <w:divsChild>
            <w:div w:id="1737430034">
              <w:marLeft w:val="0"/>
              <w:marRight w:val="0"/>
              <w:marTop w:val="0"/>
              <w:marBottom w:val="0"/>
              <w:divBdr>
                <w:top w:val="none" w:sz="0" w:space="0" w:color="auto"/>
                <w:left w:val="none" w:sz="0" w:space="0" w:color="auto"/>
                <w:bottom w:val="none" w:sz="0" w:space="0" w:color="auto"/>
                <w:right w:val="none" w:sz="0" w:space="0" w:color="auto"/>
              </w:divBdr>
              <w:divsChild>
                <w:div w:id="348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796">
      <w:bodyDiv w:val="1"/>
      <w:marLeft w:val="0"/>
      <w:marRight w:val="0"/>
      <w:marTop w:val="0"/>
      <w:marBottom w:val="0"/>
      <w:divBdr>
        <w:top w:val="none" w:sz="0" w:space="0" w:color="auto"/>
        <w:left w:val="none" w:sz="0" w:space="0" w:color="auto"/>
        <w:bottom w:val="none" w:sz="0" w:space="0" w:color="auto"/>
        <w:right w:val="none" w:sz="0" w:space="0" w:color="auto"/>
      </w:divBdr>
      <w:divsChild>
        <w:div w:id="1022898039">
          <w:marLeft w:val="0"/>
          <w:marRight w:val="0"/>
          <w:marTop w:val="0"/>
          <w:marBottom w:val="0"/>
          <w:divBdr>
            <w:top w:val="none" w:sz="0" w:space="0" w:color="auto"/>
            <w:left w:val="none" w:sz="0" w:space="0" w:color="auto"/>
            <w:bottom w:val="none" w:sz="0" w:space="0" w:color="auto"/>
            <w:right w:val="none" w:sz="0" w:space="0" w:color="auto"/>
          </w:divBdr>
          <w:divsChild>
            <w:div w:id="1199512596">
              <w:marLeft w:val="0"/>
              <w:marRight w:val="0"/>
              <w:marTop w:val="0"/>
              <w:marBottom w:val="0"/>
              <w:divBdr>
                <w:top w:val="none" w:sz="0" w:space="0" w:color="auto"/>
                <w:left w:val="none" w:sz="0" w:space="0" w:color="auto"/>
                <w:bottom w:val="none" w:sz="0" w:space="0" w:color="auto"/>
                <w:right w:val="none" w:sz="0" w:space="0" w:color="auto"/>
              </w:divBdr>
              <w:divsChild>
                <w:div w:id="7732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957">
      <w:bodyDiv w:val="1"/>
      <w:marLeft w:val="0"/>
      <w:marRight w:val="0"/>
      <w:marTop w:val="0"/>
      <w:marBottom w:val="0"/>
      <w:divBdr>
        <w:top w:val="none" w:sz="0" w:space="0" w:color="auto"/>
        <w:left w:val="none" w:sz="0" w:space="0" w:color="auto"/>
        <w:bottom w:val="none" w:sz="0" w:space="0" w:color="auto"/>
        <w:right w:val="none" w:sz="0" w:space="0" w:color="auto"/>
      </w:divBdr>
      <w:divsChild>
        <w:div w:id="1615139528">
          <w:marLeft w:val="0"/>
          <w:marRight w:val="0"/>
          <w:marTop w:val="0"/>
          <w:marBottom w:val="0"/>
          <w:divBdr>
            <w:top w:val="none" w:sz="0" w:space="0" w:color="auto"/>
            <w:left w:val="none" w:sz="0" w:space="0" w:color="auto"/>
            <w:bottom w:val="none" w:sz="0" w:space="0" w:color="auto"/>
            <w:right w:val="none" w:sz="0" w:space="0" w:color="auto"/>
          </w:divBdr>
          <w:divsChild>
            <w:div w:id="876427320">
              <w:marLeft w:val="0"/>
              <w:marRight w:val="0"/>
              <w:marTop w:val="0"/>
              <w:marBottom w:val="0"/>
              <w:divBdr>
                <w:top w:val="none" w:sz="0" w:space="0" w:color="auto"/>
                <w:left w:val="none" w:sz="0" w:space="0" w:color="auto"/>
                <w:bottom w:val="none" w:sz="0" w:space="0" w:color="auto"/>
                <w:right w:val="none" w:sz="0" w:space="0" w:color="auto"/>
              </w:divBdr>
              <w:divsChild>
                <w:div w:id="4248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9317">
      <w:bodyDiv w:val="1"/>
      <w:marLeft w:val="0"/>
      <w:marRight w:val="0"/>
      <w:marTop w:val="0"/>
      <w:marBottom w:val="0"/>
      <w:divBdr>
        <w:top w:val="none" w:sz="0" w:space="0" w:color="auto"/>
        <w:left w:val="none" w:sz="0" w:space="0" w:color="auto"/>
        <w:bottom w:val="none" w:sz="0" w:space="0" w:color="auto"/>
        <w:right w:val="none" w:sz="0" w:space="0" w:color="auto"/>
      </w:divBdr>
      <w:divsChild>
        <w:div w:id="1230730478">
          <w:marLeft w:val="0"/>
          <w:marRight w:val="0"/>
          <w:marTop w:val="0"/>
          <w:marBottom w:val="0"/>
          <w:divBdr>
            <w:top w:val="none" w:sz="0" w:space="0" w:color="auto"/>
            <w:left w:val="none" w:sz="0" w:space="0" w:color="auto"/>
            <w:bottom w:val="none" w:sz="0" w:space="0" w:color="auto"/>
            <w:right w:val="none" w:sz="0" w:space="0" w:color="auto"/>
          </w:divBdr>
          <w:divsChild>
            <w:div w:id="2001811864">
              <w:marLeft w:val="0"/>
              <w:marRight w:val="0"/>
              <w:marTop w:val="0"/>
              <w:marBottom w:val="0"/>
              <w:divBdr>
                <w:top w:val="none" w:sz="0" w:space="0" w:color="auto"/>
                <w:left w:val="none" w:sz="0" w:space="0" w:color="auto"/>
                <w:bottom w:val="none" w:sz="0" w:space="0" w:color="auto"/>
                <w:right w:val="none" w:sz="0" w:space="0" w:color="auto"/>
              </w:divBdr>
              <w:divsChild>
                <w:div w:id="87122851">
                  <w:marLeft w:val="0"/>
                  <w:marRight w:val="0"/>
                  <w:marTop w:val="0"/>
                  <w:marBottom w:val="0"/>
                  <w:divBdr>
                    <w:top w:val="none" w:sz="0" w:space="0" w:color="auto"/>
                    <w:left w:val="none" w:sz="0" w:space="0" w:color="auto"/>
                    <w:bottom w:val="none" w:sz="0" w:space="0" w:color="auto"/>
                    <w:right w:val="none" w:sz="0" w:space="0" w:color="auto"/>
                  </w:divBdr>
                </w:div>
              </w:divsChild>
            </w:div>
            <w:div w:id="137841578">
              <w:marLeft w:val="0"/>
              <w:marRight w:val="0"/>
              <w:marTop w:val="0"/>
              <w:marBottom w:val="0"/>
              <w:divBdr>
                <w:top w:val="none" w:sz="0" w:space="0" w:color="auto"/>
                <w:left w:val="none" w:sz="0" w:space="0" w:color="auto"/>
                <w:bottom w:val="none" w:sz="0" w:space="0" w:color="auto"/>
                <w:right w:val="none" w:sz="0" w:space="0" w:color="auto"/>
              </w:divBdr>
              <w:divsChild>
                <w:div w:id="6340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1871">
      <w:bodyDiv w:val="1"/>
      <w:marLeft w:val="0"/>
      <w:marRight w:val="0"/>
      <w:marTop w:val="0"/>
      <w:marBottom w:val="0"/>
      <w:divBdr>
        <w:top w:val="none" w:sz="0" w:space="0" w:color="auto"/>
        <w:left w:val="none" w:sz="0" w:space="0" w:color="auto"/>
        <w:bottom w:val="none" w:sz="0" w:space="0" w:color="auto"/>
        <w:right w:val="none" w:sz="0" w:space="0" w:color="auto"/>
      </w:divBdr>
      <w:divsChild>
        <w:div w:id="1175682454">
          <w:marLeft w:val="0"/>
          <w:marRight w:val="0"/>
          <w:marTop w:val="0"/>
          <w:marBottom w:val="0"/>
          <w:divBdr>
            <w:top w:val="none" w:sz="0" w:space="0" w:color="auto"/>
            <w:left w:val="none" w:sz="0" w:space="0" w:color="auto"/>
            <w:bottom w:val="none" w:sz="0" w:space="0" w:color="auto"/>
            <w:right w:val="none" w:sz="0" w:space="0" w:color="auto"/>
          </w:divBdr>
          <w:divsChild>
            <w:div w:id="561525442">
              <w:marLeft w:val="0"/>
              <w:marRight w:val="0"/>
              <w:marTop w:val="0"/>
              <w:marBottom w:val="0"/>
              <w:divBdr>
                <w:top w:val="none" w:sz="0" w:space="0" w:color="auto"/>
                <w:left w:val="none" w:sz="0" w:space="0" w:color="auto"/>
                <w:bottom w:val="none" w:sz="0" w:space="0" w:color="auto"/>
                <w:right w:val="none" w:sz="0" w:space="0" w:color="auto"/>
              </w:divBdr>
              <w:divsChild>
                <w:div w:id="18505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9428">
      <w:bodyDiv w:val="1"/>
      <w:marLeft w:val="0"/>
      <w:marRight w:val="0"/>
      <w:marTop w:val="0"/>
      <w:marBottom w:val="0"/>
      <w:divBdr>
        <w:top w:val="none" w:sz="0" w:space="0" w:color="auto"/>
        <w:left w:val="none" w:sz="0" w:space="0" w:color="auto"/>
        <w:bottom w:val="none" w:sz="0" w:space="0" w:color="auto"/>
        <w:right w:val="none" w:sz="0" w:space="0" w:color="auto"/>
      </w:divBdr>
      <w:divsChild>
        <w:div w:id="2009748312">
          <w:marLeft w:val="0"/>
          <w:marRight w:val="0"/>
          <w:marTop w:val="0"/>
          <w:marBottom w:val="0"/>
          <w:divBdr>
            <w:top w:val="none" w:sz="0" w:space="0" w:color="auto"/>
            <w:left w:val="none" w:sz="0" w:space="0" w:color="auto"/>
            <w:bottom w:val="none" w:sz="0" w:space="0" w:color="auto"/>
            <w:right w:val="none" w:sz="0" w:space="0" w:color="auto"/>
          </w:divBdr>
          <w:divsChild>
            <w:div w:id="761488551">
              <w:marLeft w:val="0"/>
              <w:marRight w:val="0"/>
              <w:marTop w:val="0"/>
              <w:marBottom w:val="0"/>
              <w:divBdr>
                <w:top w:val="none" w:sz="0" w:space="0" w:color="auto"/>
                <w:left w:val="none" w:sz="0" w:space="0" w:color="auto"/>
                <w:bottom w:val="none" w:sz="0" w:space="0" w:color="auto"/>
                <w:right w:val="none" w:sz="0" w:space="0" w:color="auto"/>
              </w:divBdr>
              <w:divsChild>
                <w:div w:id="1213614563">
                  <w:marLeft w:val="0"/>
                  <w:marRight w:val="0"/>
                  <w:marTop w:val="0"/>
                  <w:marBottom w:val="0"/>
                  <w:divBdr>
                    <w:top w:val="none" w:sz="0" w:space="0" w:color="auto"/>
                    <w:left w:val="none" w:sz="0" w:space="0" w:color="auto"/>
                    <w:bottom w:val="none" w:sz="0" w:space="0" w:color="auto"/>
                    <w:right w:val="none" w:sz="0" w:space="0" w:color="auto"/>
                  </w:divBdr>
                  <w:divsChild>
                    <w:div w:id="18895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6470">
      <w:bodyDiv w:val="1"/>
      <w:marLeft w:val="0"/>
      <w:marRight w:val="0"/>
      <w:marTop w:val="0"/>
      <w:marBottom w:val="0"/>
      <w:divBdr>
        <w:top w:val="none" w:sz="0" w:space="0" w:color="auto"/>
        <w:left w:val="none" w:sz="0" w:space="0" w:color="auto"/>
        <w:bottom w:val="none" w:sz="0" w:space="0" w:color="auto"/>
        <w:right w:val="none" w:sz="0" w:space="0" w:color="auto"/>
      </w:divBdr>
      <w:divsChild>
        <w:div w:id="1716781670">
          <w:marLeft w:val="0"/>
          <w:marRight w:val="0"/>
          <w:marTop w:val="0"/>
          <w:marBottom w:val="0"/>
          <w:divBdr>
            <w:top w:val="none" w:sz="0" w:space="0" w:color="auto"/>
            <w:left w:val="none" w:sz="0" w:space="0" w:color="auto"/>
            <w:bottom w:val="none" w:sz="0" w:space="0" w:color="auto"/>
            <w:right w:val="none" w:sz="0" w:space="0" w:color="auto"/>
          </w:divBdr>
          <w:divsChild>
            <w:div w:id="548877068">
              <w:marLeft w:val="0"/>
              <w:marRight w:val="0"/>
              <w:marTop w:val="0"/>
              <w:marBottom w:val="0"/>
              <w:divBdr>
                <w:top w:val="none" w:sz="0" w:space="0" w:color="auto"/>
                <w:left w:val="none" w:sz="0" w:space="0" w:color="auto"/>
                <w:bottom w:val="none" w:sz="0" w:space="0" w:color="auto"/>
                <w:right w:val="none" w:sz="0" w:space="0" w:color="auto"/>
              </w:divBdr>
              <w:divsChild>
                <w:div w:id="791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7740">
      <w:bodyDiv w:val="1"/>
      <w:marLeft w:val="0"/>
      <w:marRight w:val="0"/>
      <w:marTop w:val="0"/>
      <w:marBottom w:val="0"/>
      <w:divBdr>
        <w:top w:val="none" w:sz="0" w:space="0" w:color="auto"/>
        <w:left w:val="none" w:sz="0" w:space="0" w:color="auto"/>
        <w:bottom w:val="none" w:sz="0" w:space="0" w:color="auto"/>
        <w:right w:val="none" w:sz="0" w:space="0" w:color="auto"/>
      </w:divBdr>
    </w:div>
    <w:div w:id="71901455">
      <w:bodyDiv w:val="1"/>
      <w:marLeft w:val="0"/>
      <w:marRight w:val="0"/>
      <w:marTop w:val="0"/>
      <w:marBottom w:val="0"/>
      <w:divBdr>
        <w:top w:val="none" w:sz="0" w:space="0" w:color="auto"/>
        <w:left w:val="none" w:sz="0" w:space="0" w:color="auto"/>
        <w:bottom w:val="none" w:sz="0" w:space="0" w:color="auto"/>
        <w:right w:val="none" w:sz="0" w:space="0" w:color="auto"/>
      </w:divBdr>
    </w:div>
    <w:div w:id="82117077">
      <w:bodyDiv w:val="1"/>
      <w:marLeft w:val="0"/>
      <w:marRight w:val="0"/>
      <w:marTop w:val="0"/>
      <w:marBottom w:val="0"/>
      <w:divBdr>
        <w:top w:val="none" w:sz="0" w:space="0" w:color="auto"/>
        <w:left w:val="none" w:sz="0" w:space="0" w:color="auto"/>
        <w:bottom w:val="none" w:sz="0" w:space="0" w:color="auto"/>
        <w:right w:val="none" w:sz="0" w:space="0" w:color="auto"/>
      </w:divBdr>
      <w:divsChild>
        <w:div w:id="536436286">
          <w:marLeft w:val="0"/>
          <w:marRight w:val="0"/>
          <w:marTop w:val="0"/>
          <w:marBottom w:val="0"/>
          <w:divBdr>
            <w:top w:val="none" w:sz="0" w:space="0" w:color="auto"/>
            <w:left w:val="none" w:sz="0" w:space="0" w:color="auto"/>
            <w:bottom w:val="none" w:sz="0" w:space="0" w:color="auto"/>
            <w:right w:val="none" w:sz="0" w:space="0" w:color="auto"/>
          </w:divBdr>
          <w:divsChild>
            <w:div w:id="1500341082">
              <w:marLeft w:val="0"/>
              <w:marRight w:val="0"/>
              <w:marTop w:val="0"/>
              <w:marBottom w:val="0"/>
              <w:divBdr>
                <w:top w:val="none" w:sz="0" w:space="0" w:color="auto"/>
                <w:left w:val="none" w:sz="0" w:space="0" w:color="auto"/>
                <w:bottom w:val="none" w:sz="0" w:space="0" w:color="auto"/>
                <w:right w:val="none" w:sz="0" w:space="0" w:color="auto"/>
              </w:divBdr>
              <w:divsChild>
                <w:div w:id="17683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3378">
      <w:bodyDiv w:val="1"/>
      <w:marLeft w:val="0"/>
      <w:marRight w:val="0"/>
      <w:marTop w:val="0"/>
      <w:marBottom w:val="0"/>
      <w:divBdr>
        <w:top w:val="none" w:sz="0" w:space="0" w:color="auto"/>
        <w:left w:val="none" w:sz="0" w:space="0" w:color="auto"/>
        <w:bottom w:val="none" w:sz="0" w:space="0" w:color="auto"/>
        <w:right w:val="none" w:sz="0" w:space="0" w:color="auto"/>
      </w:divBdr>
      <w:divsChild>
        <w:div w:id="423887008">
          <w:marLeft w:val="0"/>
          <w:marRight w:val="0"/>
          <w:marTop w:val="0"/>
          <w:marBottom w:val="0"/>
          <w:divBdr>
            <w:top w:val="none" w:sz="0" w:space="0" w:color="auto"/>
            <w:left w:val="none" w:sz="0" w:space="0" w:color="auto"/>
            <w:bottom w:val="none" w:sz="0" w:space="0" w:color="auto"/>
            <w:right w:val="none" w:sz="0" w:space="0" w:color="auto"/>
          </w:divBdr>
          <w:divsChild>
            <w:div w:id="2001617145">
              <w:marLeft w:val="0"/>
              <w:marRight w:val="0"/>
              <w:marTop w:val="0"/>
              <w:marBottom w:val="0"/>
              <w:divBdr>
                <w:top w:val="none" w:sz="0" w:space="0" w:color="auto"/>
                <w:left w:val="none" w:sz="0" w:space="0" w:color="auto"/>
                <w:bottom w:val="none" w:sz="0" w:space="0" w:color="auto"/>
                <w:right w:val="none" w:sz="0" w:space="0" w:color="auto"/>
              </w:divBdr>
              <w:divsChild>
                <w:div w:id="1556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3393">
      <w:bodyDiv w:val="1"/>
      <w:marLeft w:val="0"/>
      <w:marRight w:val="0"/>
      <w:marTop w:val="0"/>
      <w:marBottom w:val="0"/>
      <w:divBdr>
        <w:top w:val="none" w:sz="0" w:space="0" w:color="auto"/>
        <w:left w:val="none" w:sz="0" w:space="0" w:color="auto"/>
        <w:bottom w:val="none" w:sz="0" w:space="0" w:color="auto"/>
        <w:right w:val="none" w:sz="0" w:space="0" w:color="auto"/>
      </w:divBdr>
    </w:div>
    <w:div w:id="118113466">
      <w:bodyDiv w:val="1"/>
      <w:marLeft w:val="0"/>
      <w:marRight w:val="0"/>
      <w:marTop w:val="0"/>
      <w:marBottom w:val="0"/>
      <w:divBdr>
        <w:top w:val="none" w:sz="0" w:space="0" w:color="auto"/>
        <w:left w:val="none" w:sz="0" w:space="0" w:color="auto"/>
        <w:bottom w:val="none" w:sz="0" w:space="0" w:color="auto"/>
        <w:right w:val="none" w:sz="0" w:space="0" w:color="auto"/>
      </w:divBdr>
      <w:divsChild>
        <w:div w:id="1277561547">
          <w:marLeft w:val="0"/>
          <w:marRight w:val="0"/>
          <w:marTop w:val="0"/>
          <w:marBottom w:val="0"/>
          <w:divBdr>
            <w:top w:val="none" w:sz="0" w:space="0" w:color="auto"/>
            <w:left w:val="none" w:sz="0" w:space="0" w:color="auto"/>
            <w:bottom w:val="none" w:sz="0" w:space="0" w:color="auto"/>
            <w:right w:val="none" w:sz="0" w:space="0" w:color="auto"/>
          </w:divBdr>
          <w:divsChild>
            <w:div w:id="511913332">
              <w:marLeft w:val="0"/>
              <w:marRight w:val="0"/>
              <w:marTop w:val="0"/>
              <w:marBottom w:val="0"/>
              <w:divBdr>
                <w:top w:val="none" w:sz="0" w:space="0" w:color="auto"/>
                <w:left w:val="none" w:sz="0" w:space="0" w:color="auto"/>
                <w:bottom w:val="none" w:sz="0" w:space="0" w:color="auto"/>
                <w:right w:val="none" w:sz="0" w:space="0" w:color="auto"/>
              </w:divBdr>
              <w:divsChild>
                <w:div w:id="1883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8358">
      <w:bodyDiv w:val="1"/>
      <w:marLeft w:val="0"/>
      <w:marRight w:val="0"/>
      <w:marTop w:val="0"/>
      <w:marBottom w:val="0"/>
      <w:divBdr>
        <w:top w:val="none" w:sz="0" w:space="0" w:color="auto"/>
        <w:left w:val="none" w:sz="0" w:space="0" w:color="auto"/>
        <w:bottom w:val="none" w:sz="0" w:space="0" w:color="auto"/>
        <w:right w:val="none" w:sz="0" w:space="0" w:color="auto"/>
      </w:divBdr>
      <w:divsChild>
        <w:div w:id="1502817423">
          <w:marLeft w:val="0"/>
          <w:marRight w:val="0"/>
          <w:marTop w:val="0"/>
          <w:marBottom w:val="0"/>
          <w:divBdr>
            <w:top w:val="none" w:sz="0" w:space="0" w:color="auto"/>
            <w:left w:val="none" w:sz="0" w:space="0" w:color="auto"/>
            <w:bottom w:val="none" w:sz="0" w:space="0" w:color="auto"/>
            <w:right w:val="none" w:sz="0" w:space="0" w:color="auto"/>
          </w:divBdr>
        </w:div>
      </w:divsChild>
    </w:div>
    <w:div w:id="127355645">
      <w:bodyDiv w:val="1"/>
      <w:marLeft w:val="0"/>
      <w:marRight w:val="0"/>
      <w:marTop w:val="0"/>
      <w:marBottom w:val="0"/>
      <w:divBdr>
        <w:top w:val="none" w:sz="0" w:space="0" w:color="auto"/>
        <w:left w:val="none" w:sz="0" w:space="0" w:color="auto"/>
        <w:bottom w:val="none" w:sz="0" w:space="0" w:color="auto"/>
        <w:right w:val="none" w:sz="0" w:space="0" w:color="auto"/>
      </w:divBdr>
      <w:divsChild>
        <w:div w:id="1741636119">
          <w:marLeft w:val="0"/>
          <w:marRight w:val="0"/>
          <w:marTop w:val="0"/>
          <w:marBottom w:val="0"/>
          <w:divBdr>
            <w:top w:val="none" w:sz="0" w:space="0" w:color="auto"/>
            <w:left w:val="none" w:sz="0" w:space="0" w:color="auto"/>
            <w:bottom w:val="none" w:sz="0" w:space="0" w:color="auto"/>
            <w:right w:val="none" w:sz="0" w:space="0" w:color="auto"/>
          </w:divBdr>
          <w:divsChild>
            <w:div w:id="70204536">
              <w:marLeft w:val="0"/>
              <w:marRight w:val="0"/>
              <w:marTop w:val="0"/>
              <w:marBottom w:val="0"/>
              <w:divBdr>
                <w:top w:val="none" w:sz="0" w:space="0" w:color="auto"/>
                <w:left w:val="none" w:sz="0" w:space="0" w:color="auto"/>
                <w:bottom w:val="none" w:sz="0" w:space="0" w:color="auto"/>
                <w:right w:val="none" w:sz="0" w:space="0" w:color="auto"/>
              </w:divBdr>
              <w:divsChild>
                <w:div w:id="11611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0826">
      <w:bodyDiv w:val="1"/>
      <w:marLeft w:val="0"/>
      <w:marRight w:val="0"/>
      <w:marTop w:val="0"/>
      <w:marBottom w:val="0"/>
      <w:divBdr>
        <w:top w:val="none" w:sz="0" w:space="0" w:color="auto"/>
        <w:left w:val="none" w:sz="0" w:space="0" w:color="auto"/>
        <w:bottom w:val="none" w:sz="0" w:space="0" w:color="auto"/>
        <w:right w:val="none" w:sz="0" w:space="0" w:color="auto"/>
      </w:divBdr>
      <w:divsChild>
        <w:div w:id="1560827697">
          <w:marLeft w:val="0"/>
          <w:marRight w:val="0"/>
          <w:marTop w:val="0"/>
          <w:marBottom w:val="0"/>
          <w:divBdr>
            <w:top w:val="none" w:sz="0" w:space="0" w:color="auto"/>
            <w:left w:val="none" w:sz="0" w:space="0" w:color="auto"/>
            <w:bottom w:val="none" w:sz="0" w:space="0" w:color="auto"/>
            <w:right w:val="none" w:sz="0" w:space="0" w:color="auto"/>
          </w:divBdr>
        </w:div>
      </w:divsChild>
    </w:div>
    <w:div w:id="181867386">
      <w:bodyDiv w:val="1"/>
      <w:marLeft w:val="0"/>
      <w:marRight w:val="0"/>
      <w:marTop w:val="0"/>
      <w:marBottom w:val="0"/>
      <w:divBdr>
        <w:top w:val="none" w:sz="0" w:space="0" w:color="auto"/>
        <w:left w:val="none" w:sz="0" w:space="0" w:color="auto"/>
        <w:bottom w:val="none" w:sz="0" w:space="0" w:color="auto"/>
        <w:right w:val="none" w:sz="0" w:space="0" w:color="auto"/>
      </w:divBdr>
      <w:divsChild>
        <w:div w:id="1375613482">
          <w:marLeft w:val="0"/>
          <w:marRight w:val="0"/>
          <w:marTop w:val="0"/>
          <w:marBottom w:val="0"/>
          <w:divBdr>
            <w:top w:val="none" w:sz="0" w:space="0" w:color="auto"/>
            <w:left w:val="none" w:sz="0" w:space="0" w:color="auto"/>
            <w:bottom w:val="none" w:sz="0" w:space="0" w:color="auto"/>
            <w:right w:val="none" w:sz="0" w:space="0" w:color="auto"/>
          </w:divBdr>
          <w:divsChild>
            <w:div w:id="48041166">
              <w:marLeft w:val="0"/>
              <w:marRight w:val="0"/>
              <w:marTop w:val="0"/>
              <w:marBottom w:val="0"/>
              <w:divBdr>
                <w:top w:val="none" w:sz="0" w:space="0" w:color="auto"/>
                <w:left w:val="none" w:sz="0" w:space="0" w:color="auto"/>
                <w:bottom w:val="none" w:sz="0" w:space="0" w:color="auto"/>
                <w:right w:val="none" w:sz="0" w:space="0" w:color="auto"/>
              </w:divBdr>
              <w:divsChild>
                <w:div w:id="21190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4911">
      <w:bodyDiv w:val="1"/>
      <w:marLeft w:val="0"/>
      <w:marRight w:val="0"/>
      <w:marTop w:val="0"/>
      <w:marBottom w:val="0"/>
      <w:divBdr>
        <w:top w:val="none" w:sz="0" w:space="0" w:color="auto"/>
        <w:left w:val="none" w:sz="0" w:space="0" w:color="auto"/>
        <w:bottom w:val="none" w:sz="0" w:space="0" w:color="auto"/>
        <w:right w:val="none" w:sz="0" w:space="0" w:color="auto"/>
      </w:divBdr>
      <w:divsChild>
        <w:div w:id="1576358654">
          <w:marLeft w:val="0"/>
          <w:marRight w:val="0"/>
          <w:marTop w:val="0"/>
          <w:marBottom w:val="0"/>
          <w:divBdr>
            <w:top w:val="none" w:sz="0" w:space="0" w:color="auto"/>
            <w:left w:val="none" w:sz="0" w:space="0" w:color="auto"/>
            <w:bottom w:val="none" w:sz="0" w:space="0" w:color="auto"/>
            <w:right w:val="none" w:sz="0" w:space="0" w:color="auto"/>
          </w:divBdr>
          <w:divsChild>
            <w:div w:id="639116723">
              <w:marLeft w:val="0"/>
              <w:marRight w:val="0"/>
              <w:marTop w:val="0"/>
              <w:marBottom w:val="0"/>
              <w:divBdr>
                <w:top w:val="none" w:sz="0" w:space="0" w:color="auto"/>
                <w:left w:val="none" w:sz="0" w:space="0" w:color="auto"/>
                <w:bottom w:val="none" w:sz="0" w:space="0" w:color="auto"/>
                <w:right w:val="none" w:sz="0" w:space="0" w:color="auto"/>
              </w:divBdr>
              <w:divsChild>
                <w:div w:id="407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9438">
      <w:bodyDiv w:val="1"/>
      <w:marLeft w:val="0"/>
      <w:marRight w:val="0"/>
      <w:marTop w:val="0"/>
      <w:marBottom w:val="0"/>
      <w:divBdr>
        <w:top w:val="none" w:sz="0" w:space="0" w:color="auto"/>
        <w:left w:val="none" w:sz="0" w:space="0" w:color="auto"/>
        <w:bottom w:val="none" w:sz="0" w:space="0" w:color="auto"/>
        <w:right w:val="none" w:sz="0" w:space="0" w:color="auto"/>
      </w:divBdr>
      <w:divsChild>
        <w:div w:id="1210652407">
          <w:marLeft w:val="0"/>
          <w:marRight w:val="0"/>
          <w:marTop w:val="0"/>
          <w:marBottom w:val="0"/>
          <w:divBdr>
            <w:top w:val="none" w:sz="0" w:space="0" w:color="auto"/>
            <w:left w:val="none" w:sz="0" w:space="0" w:color="auto"/>
            <w:bottom w:val="none" w:sz="0" w:space="0" w:color="auto"/>
            <w:right w:val="none" w:sz="0" w:space="0" w:color="auto"/>
          </w:divBdr>
          <w:divsChild>
            <w:div w:id="903948636">
              <w:marLeft w:val="0"/>
              <w:marRight w:val="0"/>
              <w:marTop w:val="0"/>
              <w:marBottom w:val="0"/>
              <w:divBdr>
                <w:top w:val="none" w:sz="0" w:space="0" w:color="auto"/>
                <w:left w:val="none" w:sz="0" w:space="0" w:color="auto"/>
                <w:bottom w:val="none" w:sz="0" w:space="0" w:color="auto"/>
                <w:right w:val="none" w:sz="0" w:space="0" w:color="auto"/>
              </w:divBdr>
              <w:divsChild>
                <w:div w:id="3164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6720">
      <w:bodyDiv w:val="1"/>
      <w:marLeft w:val="0"/>
      <w:marRight w:val="0"/>
      <w:marTop w:val="0"/>
      <w:marBottom w:val="0"/>
      <w:divBdr>
        <w:top w:val="none" w:sz="0" w:space="0" w:color="auto"/>
        <w:left w:val="none" w:sz="0" w:space="0" w:color="auto"/>
        <w:bottom w:val="none" w:sz="0" w:space="0" w:color="auto"/>
        <w:right w:val="none" w:sz="0" w:space="0" w:color="auto"/>
      </w:divBdr>
      <w:divsChild>
        <w:div w:id="384184157">
          <w:marLeft w:val="0"/>
          <w:marRight w:val="0"/>
          <w:marTop w:val="0"/>
          <w:marBottom w:val="0"/>
          <w:divBdr>
            <w:top w:val="none" w:sz="0" w:space="0" w:color="auto"/>
            <w:left w:val="none" w:sz="0" w:space="0" w:color="auto"/>
            <w:bottom w:val="none" w:sz="0" w:space="0" w:color="auto"/>
            <w:right w:val="none" w:sz="0" w:space="0" w:color="auto"/>
          </w:divBdr>
          <w:divsChild>
            <w:div w:id="1953785143">
              <w:marLeft w:val="0"/>
              <w:marRight w:val="0"/>
              <w:marTop w:val="0"/>
              <w:marBottom w:val="0"/>
              <w:divBdr>
                <w:top w:val="none" w:sz="0" w:space="0" w:color="auto"/>
                <w:left w:val="none" w:sz="0" w:space="0" w:color="auto"/>
                <w:bottom w:val="none" w:sz="0" w:space="0" w:color="auto"/>
                <w:right w:val="none" w:sz="0" w:space="0" w:color="auto"/>
              </w:divBdr>
              <w:divsChild>
                <w:div w:id="7333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9878">
      <w:bodyDiv w:val="1"/>
      <w:marLeft w:val="0"/>
      <w:marRight w:val="0"/>
      <w:marTop w:val="0"/>
      <w:marBottom w:val="0"/>
      <w:divBdr>
        <w:top w:val="none" w:sz="0" w:space="0" w:color="auto"/>
        <w:left w:val="none" w:sz="0" w:space="0" w:color="auto"/>
        <w:bottom w:val="none" w:sz="0" w:space="0" w:color="auto"/>
        <w:right w:val="none" w:sz="0" w:space="0" w:color="auto"/>
      </w:divBdr>
    </w:div>
    <w:div w:id="223570366">
      <w:bodyDiv w:val="1"/>
      <w:marLeft w:val="0"/>
      <w:marRight w:val="0"/>
      <w:marTop w:val="0"/>
      <w:marBottom w:val="0"/>
      <w:divBdr>
        <w:top w:val="none" w:sz="0" w:space="0" w:color="auto"/>
        <w:left w:val="none" w:sz="0" w:space="0" w:color="auto"/>
        <w:bottom w:val="none" w:sz="0" w:space="0" w:color="auto"/>
        <w:right w:val="none" w:sz="0" w:space="0" w:color="auto"/>
      </w:divBdr>
      <w:divsChild>
        <w:div w:id="328406912">
          <w:marLeft w:val="0"/>
          <w:marRight w:val="0"/>
          <w:marTop w:val="0"/>
          <w:marBottom w:val="0"/>
          <w:divBdr>
            <w:top w:val="none" w:sz="0" w:space="0" w:color="auto"/>
            <w:left w:val="none" w:sz="0" w:space="0" w:color="auto"/>
            <w:bottom w:val="none" w:sz="0" w:space="0" w:color="auto"/>
            <w:right w:val="none" w:sz="0" w:space="0" w:color="auto"/>
          </w:divBdr>
          <w:divsChild>
            <w:div w:id="1948613010">
              <w:marLeft w:val="0"/>
              <w:marRight w:val="0"/>
              <w:marTop w:val="0"/>
              <w:marBottom w:val="0"/>
              <w:divBdr>
                <w:top w:val="none" w:sz="0" w:space="0" w:color="auto"/>
                <w:left w:val="none" w:sz="0" w:space="0" w:color="auto"/>
                <w:bottom w:val="none" w:sz="0" w:space="0" w:color="auto"/>
                <w:right w:val="none" w:sz="0" w:space="0" w:color="auto"/>
              </w:divBdr>
              <w:divsChild>
                <w:div w:id="277878518">
                  <w:marLeft w:val="0"/>
                  <w:marRight w:val="0"/>
                  <w:marTop w:val="0"/>
                  <w:marBottom w:val="0"/>
                  <w:divBdr>
                    <w:top w:val="none" w:sz="0" w:space="0" w:color="auto"/>
                    <w:left w:val="none" w:sz="0" w:space="0" w:color="auto"/>
                    <w:bottom w:val="none" w:sz="0" w:space="0" w:color="auto"/>
                    <w:right w:val="none" w:sz="0" w:space="0" w:color="auto"/>
                  </w:divBdr>
                  <w:divsChild>
                    <w:div w:id="19127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89390">
      <w:bodyDiv w:val="1"/>
      <w:marLeft w:val="0"/>
      <w:marRight w:val="0"/>
      <w:marTop w:val="0"/>
      <w:marBottom w:val="0"/>
      <w:divBdr>
        <w:top w:val="none" w:sz="0" w:space="0" w:color="auto"/>
        <w:left w:val="none" w:sz="0" w:space="0" w:color="auto"/>
        <w:bottom w:val="none" w:sz="0" w:space="0" w:color="auto"/>
        <w:right w:val="none" w:sz="0" w:space="0" w:color="auto"/>
      </w:divBdr>
      <w:divsChild>
        <w:div w:id="350107689">
          <w:marLeft w:val="0"/>
          <w:marRight w:val="0"/>
          <w:marTop w:val="0"/>
          <w:marBottom w:val="0"/>
          <w:divBdr>
            <w:top w:val="none" w:sz="0" w:space="0" w:color="auto"/>
            <w:left w:val="none" w:sz="0" w:space="0" w:color="auto"/>
            <w:bottom w:val="none" w:sz="0" w:space="0" w:color="auto"/>
            <w:right w:val="none" w:sz="0" w:space="0" w:color="auto"/>
          </w:divBdr>
          <w:divsChild>
            <w:div w:id="404379448">
              <w:marLeft w:val="0"/>
              <w:marRight w:val="0"/>
              <w:marTop w:val="0"/>
              <w:marBottom w:val="0"/>
              <w:divBdr>
                <w:top w:val="none" w:sz="0" w:space="0" w:color="auto"/>
                <w:left w:val="none" w:sz="0" w:space="0" w:color="auto"/>
                <w:bottom w:val="none" w:sz="0" w:space="0" w:color="auto"/>
                <w:right w:val="none" w:sz="0" w:space="0" w:color="auto"/>
              </w:divBdr>
              <w:divsChild>
                <w:div w:id="1545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0176">
      <w:bodyDiv w:val="1"/>
      <w:marLeft w:val="0"/>
      <w:marRight w:val="0"/>
      <w:marTop w:val="0"/>
      <w:marBottom w:val="0"/>
      <w:divBdr>
        <w:top w:val="none" w:sz="0" w:space="0" w:color="auto"/>
        <w:left w:val="none" w:sz="0" w:space="0" w:color="auto"/>
        <w:bottom w:val="none" w:sz="0" w:space="0" w:color="auto"/>
        <w:right w:val="none" w:sz="0" w:space="0" w:color="auto"/>
      </w:divBdr>
    </w:div>
    <w:div w:id="255678434">
      <w:bodyDiv w:val="1"/>
      <w:marLeft w:val="0"/>
      <w:marRight w:val="0"/>
      <w:marTop w:val="0"/>
      <w:marBottom w:val="0"/>
      <w:divBdr>
        <w:top w:val="none" w:sz="0" w:space="0" w:color="auto"/>
        <w:left w:val="none" w:sz="0" w:space="0" w:color="auto"/>
        <w:bottom w:val="none" w:sz="0" w:space="0" w:color="auto"/>
        <w:right w:val="none" w:sz="0" w:space="0" w:color="auto"/>
      </w:divBdr>
      <w:divsChild>
        <w:div w:id="354354520">
          <w:marLeft w:val="0"/>
          <w:marRight w:val="0"/>
          <w:marTop w:val="0"/>
          <w:marBottom w:val="0"/>
          <w:divBdr>
            <w:top w:val="none" w:sz="0" w:space="0" w:color="auto"/>
            <w:left w:val="none" w:sz="0" w:space="0" w:color="auto"/>
            <w:bottom w:val="none" w:sz="0" w:space="0" w:color="auto"/>
            <w:right w:val="none" w:sz="0" w:space="0" w:color="auto"/>
          </w:divBdr>
          <w:divsChild>
            <w:div w:id="617762588">
              <w:marLeft w:val="0"/>
              <w:marRight w:val="0"/>
              <w:marTop w:val="0"/>
              <w:marBottom w:val="0"/>
              <w:divBdr>
                <w:top w:val="none" w:sz="0" w:space="0" w:color="auto"/>
                <w:left w:val="none" w:sz="0" w:space="0" w:color="auto"/>
                <w:bottom w:val="none" w:sz="0" w:space="0" w:color="auto"/>
                <w:right w:val="none" w:sz="0" w:space="0" w:color="auto"/>
              </w:divBdr>
              <w:divsChild>
                <w:div w:id="11689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6104">
      <w:bodyDiv w:val="1"/>
      <w:marLeft w:val="0"/>
      <w:marRight w:val="0"/>
      <w:marTop w:val="0"/>
      <w:marBottom w:val="0"/>
      <w:divBdr>
        <w:top w:val="none" w:sz="0" w:space="0" w:color="auto"/>
        <w:left w:val="none" w:sz="0" w:space="0" w:color="auto"/>
        <w:bottom w:val="none" w:sz="0" w:space="0" w:color="auto"/>
        <w:right w:val="none" w:sz="0" w:space="0" w:color="auto"/>
      </w:divBdr>
      <w:divsChild>
        <w:div w:id="813840311">
          <w:marLeft w:val="0"/>
          <w:marRight w:val="0"/>
          <w:marTop w:val="0"/>
          <w:marBottom w:val="0"/>
          <w:divBdr>
            <w:top w:val="none" w:sz="0" w:space="0" w:color="auto"/>
            <w:left w:val="none" w:sz="0" w:space="0" w:color="auto"/>
            <w:bottom w:val="none" w:sz="0" w:space="0" w:color="auto"/>
            <w:right w:val="none" w:sz="0" w:space="0" w:color="auto"/>
          </w:divBdr>
          <w:divsChild>
            <w:div w:id="159197288">
              <w:marLeft w:val="0"/>
              <w:marRight w:val="0"/>
              <w:marTop w:val="0"/>
              <w:marBottom w:val="0"/>
              <w:divBdr>
                <w:top w:val="none" w:sz="0" w:space="0" w:color="auto"/>
                <w:left w:val="none" w:sz="0" w:space="0" w:color="auto"/>
                <w:bottom w:val="none" w:sz="0" w:space="0" w:color="auto"/>
                <w:right w:val="none" w:sz="0" w:space="0" w:color="auto"/>
              </w:divBdr>
              <w:divsChild>
                <w:div w:id="5950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1311">
      <w:bodyDiv w:val="1"/>
      <w:marLeft w:val="0"/>
      <w:marRight w:val="0"/>
      <w:marTop w:val="0"/>
      <w:marBottom w:val="0"/>
      <w:divBdr>
        <w:top w:val="none" w:sz="0" w:space="0" w:color="auto"/>
        <w:left w:val="none" w:sz="0" w:space="0" w:color="auto"/>
        <w:bottom w:val="none" w:sz="0" w:space="0" w:color="auto"/>
        <w:right w:val="none" w:sz="0" w:space="0" w:color="auto"/>
      </w:divBdr>
      <w:divsChild>
        <w:div w:id="1563053996">
          <w:marLeft w:val="0"/>
          <w:marRight w:val="0"/>
          <w:marTop w:val="0"/>
          <w:marBottom w:val="0"/>
          <w:divBdr>
            <w:top w:val="none" w:sz="0" w:space="0" w:color="auto"/>
            <w:left w:val="none" w:sz="0" w:space="0" w:color="auto"/>
            <w:bottom w:val="none" w:sz="0" w:space="0" w:color="auto"/>
            <w:right w:val="none" w:sz="0" w:space="0" w:color="auto"/>
          </w:divBdr>
          <w:divsChild>
            <w:div w:id="806435630">
              <w:marLeft w:val="0"/>
              <w:marRight w:val="0"/>
              <w:marTop w:val="0"/>
              <w:marBottom w:val="0"/>
              <w:divBdr>
                <w:top w:val="none" w:sz="0" w:space="0" w:color="auto"/>
                <w:left w:val="none" w:sz="0" w:space="0" w:color="auto"/>
                <w:bottom w:val="none" w:sz="0" w:space="0" w:color="auto"/>
                <w:right w:val="none" w:sz="0" w:space="0" w:color="auto"/>
              </w:divBdr>
              <w:divsChild>
                <w:div w:id="7652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7468">
      <w:bodyDiv w:val="1"/>
      <w:marLeft w:val="0"/>
      <w:marRight w:val="0"/>
      <w:marTop w:val="0"/>
      <w:marBottom w:val="0"/>
      <w:divBdr>
        <w:top w:val="none" w:sz="0" w:space="0" w:color="auto"/>
        <w:left w:val="none" w:sz="0" w:space="0" w:color="auto"/>
        <w:bottom w:val="none" w:sz="0" w:space="0" w:color="auto"/>
        <w:right w:val="none" w:sz="0" w:space="0" w:color="auto"/>
      </w:divBdr>
      <w:divsChild>
        <w:div w:id="1285115653">
          <w:marLeft w:val="0"/>
          <w:marRight w:val="0"/>
          <w:marTop w:val="0"/>
          <w:marBottom w:val="0"/>
          <w:divBdr>
            <w:top w:val="none" w:sz="0" w:space="0" w:color="auto"/>
            <w:left w:val="none" w:sz="0" w:space="0" w:color="auto"/>
            <w:bottom w:val="none" w:sz="0" w:space="0" w:color="auto"/>
            <w:right w:val="none" w:sz="0" w:space="0" w:color="auto"/>
          </w:divBdr>
          <w:divsChild>
            <w:div w:id="748965332">
              <w:marLeft w:val="0"/>
              <w:marRight w:val="0"/>
              <w:marTop w:val="0"/>
              <w:marBottom w:val="0"/>
              <w:divBdr>
                <w:top w:val="none" w:sz="0" w:space="0" w:color="auto"/>
                <w:left w:val="none" w:sz="0" w:space="0" w:color="auto"/>
                <w:bottom w:val="none" w:sz="0" w:space="0" w:color="auto"/>
                <w:right w:val="none" w:sz="0" w:space="0" w:color="auto"/>
              </w:divBdr>
              <w:divsChild>
                <w:div w:id="13685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5787">
      <w:bodyDiv w:val="1"/>
      <w:marLeft w:val="0"/>
      <w:marRight w:val="0"/>
      <w:marTop w:val="0"/>
      <w:marBottom w:val="0"/>
      <w:divBdr>
        <w:top w:val="none" w:sz="0" w:space="0" w:color="auto"/>
        <w:left w:val="none" w:sz="0" w:space="0" w:color="auto"/>
        <w:bottom w:val="none" w:sz="0" w:space="0" w:color="auto"/>
        <w:right w:val="none" w:sz="0" w:space="0" w:color="auto"/>
      </w:divBdr>
      <w:divsChild>
        <w:div w:id="1102333443">
          <w:marLeft w:val="0"/>
          <w:marRight w:val="0"/>
          <w:marTop w:val="0"/>
          <w:marBottom w:val="0"/>
          <w:divBdr>
            <w:top w:val="none" w:sz="0" w:space="0" w:color="auto"/>
            <w:left w:val="none" w:sz="0" w:space="0" w:color="auto"/>
            <w:bottom w:val="none" w:sz="0" w:space="0" w:color="auto"/>
            <w:right w:val="none" w:sz="0" w:space="0" w:color="auto"/>
          </w:divBdr>
          <w:divsChild>
            <w:div w:id="1007486157">
              <w:marLeft w:val="0"/>
              <w:marRight w:val="0"/>
              <w:marTop w:val="0"/>
              <w:marBottom w:val="0"/>
              <w:divBdr>
                <w:top w:val="none" w:sz="0" w:space="0" w:color="auto"/>
                <w:left w:val="none" w:sz="0" w:space="0" w:color="auto"/>
                <w:bottom w:val="none" w:sz="0" w:space="0" w:color="auto"/>
                <w:right w:val="none" w:sz="0" w:space="0" w:color="auto"/>
              </w:divBdr>
              <w:divsChild>
                <w:div w:id="14005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0944">
      <w:bodyDiv w:val="1"/>
      <w:marLeft w:val="0"/>
      <w:marRight w:val="0"/>
      <w:marTop w:val="0"/>
      <w:marBottom w:val="0"/>
      <w:divBdr>
        <w:top w:val="none" w:sz="0" w:space="0" w:color="auto"/>
        <w:left w:val="none" w:sz="0" w:space="0" w:color="auto"/>
        <w:bottom w:val="none" w:sz="0" w:space="0" w:color="auto"/>
        <w:right w:val="none" w:sz="0" w:space="0" w:color="auto"/>
      </w:divBdr>
    </w:div>
    <w:div w:id="302195279">
      <w:bodyDiv w:val="1"/>
      <w:marLeft w:val="0"/>
      <w:marRight w:val="0"/>
      <w:marTop w:val="0"/>
      <w:marBottom w:val="0"/>
      <w:divBdr>
        <w:top w:val="none" w:sz="0" w:space="0" w:color="auto"/>
        <w:left w:val="none" w:sz="0" w:space="0" w:color="auto"/>
        <w:bottom w:val="none" w:sz="0" w:space="0" w:color="auto"/>
        <w:right w:val="none" w:sz="0" w:space="0" w:color="auto"/>
      </w:divBdr>
    </w:div>
    <w:div w:id="312757401">
      <w:bodyDiv w:val="1"/>
      <w:marLeft w:val="0"/>
      <w:marRight w:val="0"/>
      <w:marTop w:val="0"/>
      <w:marBottom w:val="0"/>
      <w:divBdr>
        <w:top w:val="none" w:sz="0" w:space="0" w:color="auto"/>
        <w:left w:val="none" w:sz="0" w:space="0" w:color="auto"/>
        <w:bottom w:val="none" w:sz="0" w:space="0" w:color="auto"/>
        <w:right w:val="none" w:sz="0" w:space="0" w:color="auto"/>
      </w:divBdr>
      <w:divsChild>
        <w:div w:id="2072121155">
          <w:marLeft w:val="0"/>
          <w:marRight w:val="0"/>
          <w:marTop w:val="0"/>
          <w:marBottom w:val="0"/>
          <w:divBdr>
            <w:top w:val="none" w:sz="0" w:space="0" w:color="auto"/>
            <w:left w:val="none" w:sz="0" w:space="0" w:color="auto"/>
            <w:bottom w:val="none" w:sz="0" w:space="0" w:color="auto"/>
            <w:right w:val="none" w:sz="0" w:space="0" w:color="auto"/>
          </w:divBdr>
          <w:divsChild>
            <w:div w:id="52655943">
              <w:marLeft w:val="0"/>
              <w:marRight w:val="0"/>
              <w:marTop w:val="0"/>
              <w:marBottom w:val="0"/>
              <w:divBdr>
                <w:top w:val="none" w:sz="0" w:space="0" w:color="auto"/>
                <w:left w:val="none" w:sz="0" w:space="0" w:color="auto"/>
                <w:bottom w:val="none" w:sz="0" w:space="0" w:color="auto"/>
                <w:right w:val="none" w:sz="0" w:space="0" w:color="auto"/>
              </w:divBdr>
              <w:divsChild>
                <w:div w:id="2970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0465">
      <w:bodyDiv w:val="1"/>
      <w:marLeft w:val="0"/>
      <w:marRight w:val="0"/>
      <w:marTop w:val="0"/>
      <w:marBottom w:val="0"/>
      <w:divBdr>
        <w:top w:val="none" w:sz="0" w:space="0" w:color="auto"/>
        <w:left w:val="none" w:sz="0" w:space="0" w:color="auto"/>
        <w:bottom w:val="none" w:sz="0" w:space="0" w:color="auto"/>
        <w:right w:val="none" w:sz="0" w:space="0" w:color="auto"/>
      </w:divBdr>
    </w:div>
    <w:div w:id="331643714">
      <w:bodyDiv w:val="1"/>
      <w:marLeft w:val="0"/>
      <w:marRight w:val="0"/>
      <w:marTop w:val="0"/>
      <w:marBottom w:val="0"/>
      <w:divBdr>
        <w:top w:val="none" w:sz="0" w:space="0" w:color="auto"/>
        <w:left w:val="none" w:sz="0" w:space="0" w:color="auto"/>
        <w:bottom w:val="none" w:sz="0" w:space="0" w:color="auto"/>
        <w:right w:val="none" w:sz="0" w:space="0" w:color="auto"/>
      </w:divBdr>
      <w:divsChild>
        <w:div w:id="1413744197">
          <w:marLeft w:val="0"/>
          <w:marRight w:val="0"/>
          <w:marTop w:val="0"/>
          <w:marBottom w:val="0"/>
          <w:divBdr>
            <w:top w:val="none" w:sz="0" w:space="0" w:color="auto"/>
            <w:left w:val="none" w:sz="0" w:space="0" w:color="auto"/>
            <w:bottom w:val="none" w:sz="0" w:space="0" w:color="auto"/>
            <w:right w:val="none" w:sz="0" w:space="0" w:color="auto"/>
          </w:divBdr>
          <w:divsChild>
            <w:div w:id="477386056">
              <w:marLeft w:val="0"/>
              <w:marRight w:val="0"/>
              <w:marTop w:val="0"/>
              <w:marBottom w:val="0"/>
              <w:divBdr>
                <w:top w:val="none" w:sz="0" w:space="0" w:color="auto"/>
                <w:left w:val="none" w:sz="0" w:space="0" w:color="auto"/>
                <w:bottom w:val="none" w:sz="0" w:space="0" w:color="auto"/>
                <w:right w:val="none" w:sz="0" w:space="0" w:color="auto"/>
              </w:divBdr>
              <w:divsChild>
                <w:div w:id="1067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8302">
      <w:bodyDiv w:val="1"/>
      <w:marLeft w:val="0"/>
      <w:marRight w:val="0"/>
      <w:marTop w:val="0"/>
      <w:marBottom w:val="0"/>
      <w:divBdr>
        <w:top w:val="none" w:sz="0" w:space="0" w:color="auto"/>
        <w:left w:val="none" w:sz="0" w:space="0" w:color="auto"/>
        <w:bottom w:val="none" w:sz="0" w:space="0" w:color="auto"/>
        <w:right w:val="none" w:sz="0" w:space="0" w:color="auto"/>
      </w:divBdr>
      <w:divsChild>
        <w:div w:id="934941591">
          <w:marLeft w:val="0"/>
          <w:marRight w:val="0"/>
          <w:marTop w:val="0"/>
          <w:marBottom w:val="0"/>
          <w:divBdr>
            <w:top w:val="none" w:sz="0" w:space="0" w:color="auto"/>
            <w:left w:val="none" w:sz="0" w:space="0" w:color="auto"/>
            <w:bottom w:val="none" w:sz="0" w:space="0" w:color="auto"/>
            <w:right w:val="none" w:sz="0" w:space="0" w:color="auto"/>
          </w:divBdr>
          <w:divsChild>
            <w:div w:id="294455972">
              <w:marLeft w:val="0"/>
              <w:marRight w:val="0"/>
              <w:marTop w:val="0"/>
              <w:marBottom w:val="0"/>
              <w:divBdr>
                <w:top w:val="none" w:sz="0" w:space="0" w:color="auto"/>
                <w:left w:val="none" w:sz="0" w:space="0" w:color="auto"/>
                <w:bottom w:val="none" w:sz="0" w:space="0" w:color="auto"/>
                <w:right w:val="none" w:sz="0" w:space="0" w:color="auto"/>
              </w:divBdr>
              <w:divsChild>
                <w:div w:id="2297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42810">
      <w:bodyDiv w:val="1"/>
      <w:marLeft w:val="0"/>
      <w:marRight w:val="0"/>
      <w:marTop w:val="0"/>
      <w:marBottom w:val="0"/>
      <w:divBdr>
        <w:top w:val="none" w:sz="0" w:space="0" w:color="auto"/>
        <w:left w:val="none" w:sz="0" w:space="0" w:color="auto"/>
        <w:bottom w:val="none" w:sz="0" w:space="0" w:color="auto"/>
        <w:right w:val="none" w:sz="0" w:space="0" w:color="auto"/>
      </w:divBdr>
      <w:divsChild>
        <w:div w:id="1586066741">
          <w:marLeft w:val="0"/>
          <w:marRight w:val="0"/>
          <w:marTop w:val="0"/>
          <w:marBottom w:val="0"/>
          <w:divBdr>
            <w:top w:val="none" w:sz="0" w:space="0" w:color="auto"/>
            <w:left w:val="none" w:sz="0" w:space="0" w:color="auto"/>
            <w:bottom w:val="none" w:sz="0" w:space="0" w:color="auto"/>
            <w:right w:val="none" w:sz="0" w:space="0" w:color="auto"/>
          </w:divBdr>
          <w:divsChild>
            <w:div w:id="893857654">
              <w:marLeft w:val="0"/>
              <w:marRight w:val="0"/>
              <w:marTop w:val="0"/>
              <w:marBottom w:val="0"/>
              <w:divBdr>
                <w:top w:val="none" w:sz="0" w:space="0" w:color="auto"/>
                <w:left w:val="none" w:sz="0" w:space="0" w:color="auto"/>
                <w:bottom w:val="none" w:sz="0" w:space="0" w:color="auto"/>
                <w:right w:val="none" w:sz="0" w:space="0" w:color="auto"/>
              </w:divBdr>
              <w:divsChild>
                <w:div w:id="1059356005">
                  <w:marLeft w:val="0"/>
                  <w:marRight w:val="0"/>
                  <w:marTop w:val="0"/>
                  <w:marBottom w:val="0"/>
                  <w:divBdr>
                    <w:top w:val="none" w:sz="0" w:space="0" w:color="auto"/>
                    <w:left w:val="none" w:sz="0" w:space="0" w:color="auto"/>
                    <w:bottom w:val="none" w:sz="0" w:space="0" w:color="auto"/>
                    <w:right w:val="none" w:sz="0" w:space="0" w:color="auto"/>
                  </w:divBdr>
                  <w:divsChild>
                    <w:div w:id="8655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52400">
      <w:bodyDiv w:val="1"/>
      <w:marLeft w:val="0"/>
      <w:marRight w:val="0"/>
      <w:marTop w:val="0"/>
      <w:marBottom w:val="0"/>
      <w:divBdr>
        <w:top w:val="none" w:sz="0" w:space="0" w:color="auto"/>
        <w:left w:val="none" w:sz="0" w:space="0" w:color="auto"/>
        <w:bottom w:val="none" w:sz="0" w:space="0" w:color="auto"/>
        <w:right w:val="none" w:sz="0" w:space="0" w:color="auto"/>
      </w:divBdr>
    </w:div>
    <w:div w:id="359626633">
      <w:bodyDiv w:val="1"/>
      <w:marLeft w:val="0"/>
      <w:marRight w:val="0"/>
      <w:marTop w:val="0"/>
      <w:marBottom w:val="0"/>
      <w:divBdr>
        <w:top w:val="none" w:sz="0" w:space="0" w:color="auto"/>
        <w:left w:val="none" w:sz="0" w:space="0" w:color="auto"/>
        <w:bottom w:val="none" w:sz="0" w:space="0" w:color="auto"/>
        <w:right w:val="none" w:sz="0" w:space="0" w:color="auto"/>
      </w:divBdr>
      <w:divsChild>
        <w:div w:id="450785211">
          <w:marLeft w:val="0"/>
          <w:marRight w:val="0"/>
          <w:marTop w:val="0"/>
          <w:marBottom w:val="0"/>
          <w:divBdr>
            <w:top w:val="none" w:sz="0" w:space="0" w:color="auto"/>
            <w:left w:val="none" w:sz="0" w:space="0" w:color="auto"/>
            <w:bottom w:val="none" w:sz="0" w:space="0" w:color="auto"/>
            <w:right w:val="none" w:sz="0" w:space="0" w:color="auto"/>
          </w:divBdr>
          <w:divsChild>
            <w:div w:id="1690641565">
              <w:marLeft w:val="0"/>
              <w:marRight w:val="0"/>
              <w:marTop w:val="0"/>
              <w:marBottom w:val="0"/>
              <w:divBdr>
                <w:top w:val="none" w:sz="0" w:space="0" w:color="auto"/>
                <w:left w:val="none" w:sz="0" w:space="0" w:color="auto"/>
                <w:bottom w:val="none" w:sz="0" w:space="0" w:color="auto"/>
                <w:right w:val="none" w:sz="0" w:space="0" w:color="auto"/>
              </w:divBdr>
              <w:divsChild>
                <w:div w:id="17660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176">
      <w:bodyDiv w:val="1"/>
      <w:marLeft w:val="0"/>
      <w:marRight w:val="0"/>
      <w:marTop w:val="0"/>
      <w:marBottom w:val="0"/>
      <w:divBdr>
        <w:top w:val="none" w:sz="0" w:space="0" w:color="auto"/>
        <w:left w:val="none" w:sz="0" w:space="0" w:color="auto"/>
        <w:bottom w:val="none" w:sz="0" w:space="0" w:color="auto"/>
        <w:right w:val="none" w:sz="0" w:space="0" w:color="auto"/>
      </w:divBdr>
      <w:divsChild>
        <w:div w:id="1322152812">
          <w:marLeft w:val="0"/>
          <w:marRight w:val="0"/>
          <w:marTop w:val="0"/>
          <w:marBottom w:val="0"/>
          <w:divBdr>
            <w:top w:val="none" w:sz="0" w:space="0" w:color="auto"/>
            <w:left w:val="none" w:sz="0" w:space="0" w:color="auto"/>
            <w:bottom w:val="none" w:sz="0" w:space="0" w:color="auto"/>
            <w:right w:val="none" w:sz="0" w:space="0" w:color="auto"/>
          </w:divBdr>
          <w:divsChild>
            <w:div w:id="283313655">
              <w:marLeft w:val="0"/>
              <w:marRight w:val="0"/>
              <w:marTop w:val="0"/>
              <w:marBottom w:val="0"/>
              <w:divBdr>
                <w:top w:val="none" w:sz="0" w:space="0" w:color="auto"/>
                <w:left w:val="none" w:sz="0" w:space="0" w:color="auto"/>
                <w:bottom w:val="none" w:sz="0" w:space="0" w:color="auto"/>
                <w:right w:val="none" w:sz="0" w:space="0" w:color="auto"/>
              </w:divBdr>
              <w:divsChild>
                <w:div w:id="18413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84523">
      <w:bodyDiv w:val="1"/>
      <w:marLeft w:val="0"/>
      <w:marRight w:val="0"/>
      <w:marTop w:val="0"/>
      <w:marBottom w:val="0"/>
      <w:divBdr>
        <w:top w:val="none" w:sz="0" w:space="0" w:color="auto"/>
        <w:left w:val="none" w:sz="0" w:space="0" w:color="auto"/>
        <w:bottom w:val="none" w:sz="0" w:space="0" w:color="auto"/>
        <w:right w:val="none" w:sz="0" w:space="0" w:color="auto"/>
      </w:divBdr>
      <w:divsChild>
        <w:div w:id="276448955">
          <w:marLeft w:val="0"/>
          <w:marRight w:val="0"/>
          <w:marTop w:val="0"/>
          <w:marBottom w:val="0"/>
          <w:divBdr>
            <w:top w:val="none" w:sz="0" w:space="0" w:color="auto"/>
            <w:left w:val="none" w:sz="0" w:space="0" w:color="auto"/>
            <w:bottom w:val="none" w:sz="0" w:space="0" w:color="auto"/>
            <w:right w:val="none" w:sz="0" w:space="0" w:color="auto"/>
          </w:divBdr>
          <w:divsChild>
            <w:div w:id="1456753706">
              <w:marLeft w:val="0"/>
              <w:marRight w:val="0"/>
              <w:marTop w:val="0"/>
              <w:marBottom w:val="0"/>
              <w:divBdr>
                <w:top w:val="none" w:sz="0" w:space="0" w:color="auto"/>
                <w:left w:val="none" w:sz="0" w:space="0" w:color="auto"/>
                <w:bottom w:val="none" w:sz="0" w:space="0" w:color="auto"/>
                <w:right w:val="none" w:sz="0" w:space="0" w:color="auto"/>
              </w:divBdr>
              <w:divsChild>
                <w:div w:id="4273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0113">
      <w:bodyDiv w:val="1"/>
      <w:marLeft w:val="0"/>
      <w:marRight w:val="0"/>
      <w:marTop w:val="0"/>
      <w:marBottom w:val="0"/>
      <w:divBdr>
        <w:top w:val="none" w:sz="0" w:space="0" w:color="auto"/>
        <w:left w:val="none" w:sz="0" w:space="0" w:color="auto"/>
        <w:bottom w:val="none" w:sz="0" w:space="0" w:color="auto"/>
        <w:right w:val="none" w:sz="0" w:space="0" w:color="auto"/>
      </w:divBdr>
      <w:divsChild>
        <w:div w:id="935556338">
          <w:marLeft w:val="0"/>
          <w:marRight w:val="0"/>
          <w:marTop w:val="0"/>
          <w:marBottom w:val="0"/>
          <w:divBdr>
            <w:top w:val="none" w:sz="0" w:space="0" w:color="auto"/>
            <w:left w:val="none" w:sz="0" w:space="0" w:color="auto"/>
            <w:bottom w:val="none" w:sz="0" w:space="0" w:color="auto"/>
            <w:right w:val="none" w:sz="0" w:space="0" w:color="auto"/>
          </w:divBdr>
          <w:divsChild>
            <w:div w:id="1062410456">
              <w:marLeft w:val="0"/>
              <w:marRight w:val="0"/>
              <w:marTop w:val="0"/>
              <w:marBottom w:val="0"/>
              <w:divBdr>
                <w:top w:val="none" w:sz="0" w:space="0" w:color="auto"/>
                <w:left w:val="none" w:sz="0" w:space="0" w:color="auto"/>
                <w:bottom w:val="none" w:sz="0" w:space="0" w:color="auto"/>
                <w:right w:val="none" w:sz="0" w:space="0" w:color="auto"/>
              </w:divBdr>
              <w:divsChild>
                <w:div w:id="5737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4795">
      <w:bodyDiv w:val="1"/>
      <w:marLeft w:val="0"/>
      <w:marRight w:val="0"/>
      <w:marTop w:val="0"/>
      <w:marBottom w:val="0"/>
      <w:divBdr>
        <w:top w:val="none" w:sz="0" w:space="0" w:color="auto"/>
        <w:left w:val="none" w:sz="0" w:space="0" w:color="auto"/>
        <w:bottom w:val="none" w:sz="0" w:space="0" w:color="auto"/>
        <w:right w:val="none" w:sz="0" w:space="0" w:color="auto"/>
      </w:divBdr>
      <w:divsChild>
        <w:div w:id="850724938">
          <w:marLeft w:val="0"/>
          <w:marRight w:val="0"/>
          <w:marTop w:val="0"/>
          <w:marBottom w:val="0"/>
          <w:divBdr>
            <w:top w:val="none" w:sz="0" w:space="0" w:color="auto"/>
            <w:left w:val="none" w:sz="0" w:space="0" w:color="auto"/>
            <w:bottom w:val="none" w:sz="0" w:space="0" w:color="auto"/>
            <w:right w:val="none" w:sz="0" w:space="0" w:color="auto"/>
          </w:divBdr>
          <w:divsChild>
            <w:div w:id="958799752">
              <w:marLeft w:val="0"/>
              <w:marRight w:val="0"/>
              <w:marTop w:val="0"/>
              <w:marBottom w:val="0"/>
              <w:divBdr>
                <w:top w:val="none" w:sz="0" w:space="0" w:color="auto"/>
                <w:left w:val="none" w:sz="0" w:space="0" w:color="auto"/>
                <w:bottom w:val="none" w:sz="0" w:space="0" w:color="auto"/>
                <w:right w:val="none" w:sz="0" w:space="0" w:color="auto"/>
              </w:divBdr>
              <w:divsChild>
                <w:div w:id="18567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6387">
      <w:bodyDiv w:val="1"/>
      <w:marLeft w:val="0"/>
      <w:marRight w:val="0"/>
      <w:marTop w:val="0"/>
      <w:marBottom w:val="0"/>
      <w:divBdr>
        <w:top w:val="none" w:sz="0" w:space="0" w:color="auto"/>
        <w:left w:val="none" w:sz="0" w:space="0" w:color="auto"/>
        <w:bottom w:val="none" w:sz="0" w:space="0" w:color="auto"/>
        <w:right w:val="none" w:sz="0" w:space="0" w:color="auto"/>
      </w:divBdr>
      <w:divsChild>
        <w:div w:id="1239828502">
          <w:marLeft w:val="0"/>
          <w:marRight w:val="0"/>
          <w:marTop w:val="0"/>
          <w:marBottom w:val="0"/>
          <w:divBdr>
            <w:top w:val="none" w:sz="0" w:space="0" w:color="auto"/>
            <w:left w:val="none" w:sz="0" w:space="0" w:color="auto"/>
            <w:bottom w:val="none" w:sz="0" w:space="0" w:color="auto"/>
            <w:right w:val="none" w:sz="0" w:space="0" w:color="auto"/>
          </w:divBdr>
          <w:divsChild>
            <w:div w:id="1945528332">
              <w:marLeft w:val="0"/>
              <w:marRight w:val="0"/>
              <w:marTop w:val="0"/>
              <w:marBottom w:val="0"/>
              <w:divBdr>
                <w:top w:val="none" w:sz="0" w:space="0" w:color="auto"/>
                <w:left w:val="none" w:sz="0" w:space="0" w:color="auto"/>
                <w:bottom w:val="none" w:sz="0" w:space="0" w:color="auto"/>
                <w:right w:val="none" w:sz="0" w:space="0" w:color="auto"/>
              </w:divBdr>
              <w:divsChild>
                <w:div w:id="20760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47221">
      <w:bodyDiv w:val="1"/>
      <w:marLeft w:val="0"/>
      <w:marRight w:val="0"/>
      <w:marTop w:val="0"/>
      <w:marBottom w:val="0"/>
      <w:divBdr>
        <w:top w:val="none" w:sz="0" w:space="0" w:color="auto"/>
        <w:left w:val="none" w:sz="0" w:space="0" w:color="auto"/>
        <w:bottom w:val="none" w:sz="0" w:space="0" w:color="auto"/>
        <w:right w:val="none" w:sz="0" w:space="0" w:color="auto"/>
      </w:divBdr>
      <w:divsChild>
        <w:div w:id="275601198">
          <w:marLeft w:val="0"/>
          <w:marRight w:val="0"/>
          <w:marTop w:val="0"/>
          <w:marBottom w:val="0"/>
          <w:divBdr>
            <w:top w:val="none" w:sz="0" w:space="0" w:color="auto"/>
            <w:left w:val="none" w:sz="0" w:space="0" w:color="auto"/>
            <w:bottom w:val="none" w:sz="0" w:space="0" w:color="auto"/>
            <w:right w:val="none" w:sz="0" w:space="0" w:color="auto"/>
          </w:divBdr>
          <w:divsChild>
            <w:div w:id="1939824570">
              <w:marLeft w:val="0"/>
              <w:marRight w:val="0"/>
              <w:marTop w:val="0"/>
              <w:marBottom w:val="0"/>
              <w:divBdr>
                <w:top w:val="none" w:sz="0" w:space="0" w:color="auto"/>
                <w:left w:val="none" w:sz="0" w:space="0" w:color="auto"/>
                <w:bottom w:val="none" w:sz="0" w:space="0" w:color="auto"/>
                <w:right w:val="none" w:sz="0" w:space="0" w:color="auto"/>
              </w:divBdr>
              <w:divsChild>
                <w:div w:id="7788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59068">
      <w:bodyDiv w:val="1"/>
      <w:marLeft w:val="0"/>
      <w:marRight w:val="0"/>
      <w:marTop w:val="0"/>
      <w:marBottom w:val="0"/>
      <w:divBdr>
        <w:top w:val="none" w:sz="0" w:space="0" w:color="auto"/>
        <w:left w:val="none" w:sz="0" w:space="0" w:color="auto"/>
        <w:bottom w:val="none" w:sz="0" w:space="0" w:color="auto"/>
        <w:right w:val="none" w:sz="0" w:space="0" w:color="auto"/>
      </w:divBdr>
      <w:divsChild>
        <w:div w:id="519585807">
          <w:marLeft w:val="0"/>
          <w:marRight w:val="0"/>
          <w:marTop w:val="0"/>
          <w:marBottom w:val="0"/>
          <w:divBdr>
            <w:top w:val="none" w:sz="0" w:space="0" w:color="auto"/>
            <w:left w:val="none" w:sz="0" w:space="0" w:color="auto"/>
            <w:bottom w:val="none" w:sz="0" w:space="0" w:color="auto"/>
            <w:right w:val="none" w:sz="0" w:space="0" w:color="auto"/>
          </w:divBdr>
          <w:divsChild>
            <w:div w:id="651640854">
              <w:marLeft w:val="0"/>
              <w:marRight w:val="0"/>
              <w:marTop w:val="0"/>
              <w:marBottom w:val="0"/>
              <w:divBdr>
                <w:top w:val="none" w:sz="0" w:space="0" w:color="auto"/>
                <w:left w:val="none" w:sz="0" w:space="0" w:color="auto"/>
                <w:bottom w:val="none" w:sz="0" w:space="0" w:color="auto"/>
                <w:right w:val="none" w:sz="0" w:space="0" w:color="auto"/>
              </w:divBdr>
              <w:divsChild>
                <w:div w:id="14391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76707">
      <w:bodyDiv w:val="1"/>
      <w:marLeft w:val="0"/>
      <w:marRight w:val="0"/>
      <w:marTop w:val="0"/>
      <w:marBottom w:val="0"/>
      <w:divBdr>
        <w:top w:val="none" w:sz="0" w:space="0" w:color="auto"/>
        <w:left w:val="none" w:sz="0" w:space="0" w:color="auto"/>
        <w:bottom w:val="none" w:sz="0" w:space="0" w:color="auto"/>
        <w:right w:val="none" w:sz="0" w:space="0" w:color="auto"/>
      </w:divBdr>
      <w:divsChild>
        <w:div w:id="18894614">
          <w:marLeft w:val="0"/>
          <w:marRight w:val="0"/>
          <w:marTop w:val="0"/>
          <w:marBottom w:val="0"/>
          <w:divBdr>
            <w:top w:val="none" w:sz="0" w:space="0" w:color="auto"/>
            <w:left w:val="none" w:sz="0" w:space="0" w:color="auto"/>
            <w:bottom w:val="none" w:sz="0" w:space="0" w:color="auto"/>
            <w:right w:val="none" w:sz="0" w:space="0" w:color="auto"/>
          </w:divBdr>
          <w:divsChild>
            <w:div w:id="41953309">
              <w:marLeft w:val="0"/>
              <w:marRight w:val="0"/>
              <w:marTop w:val="0"/>
              <w:marBottom w:val="0"/>
              <w:divBdr>
                <w:top w:val="none" w:sz="0" w:space="0" w:color="auto"/>
                <w:left w:val="none" w:sz="0" w:space="0" w:color="auto"/>
                <w:bottom w:val="none" w:sz="0" w:space="0" w:color="auto"/>
                <w:right w:val="none" w:sz="0" w:space="0" w:color="auto"/>
              </w:divBdr>
              <w:divsChild>
                <w:div w:id="165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5654">
          <w:marLeft w:val="0"/>
          <w:marRight w:val="0"/>
          <w:marTop w:val="0"/>
          <w:marBottom w:val="0"/>
          <w:divBdr>
            <w:top w:val="none" w:sz="0" w:space="0" w:color="auto"/>
            <w:left w:val="none" w:sz="0" w:space="0" w:color="auto"/>
            <w:bottom w:val="none" w:sz="0" w:space="0" w:color="auto"/>
            <w:right w:val="none" w:sz="0" w:space="0" w:color="auto"/>
          </w:divBdr>
          <w:divsChild>
            <w:div w:id="1420715643">
              <w:marLeft w:val="0"/>
              <w:marRight w:val="0"/>
              <w:marTop w:val="0"/>
              <w:marBottom w:val="0"/>
              <w:divBdr>
                <w:top w:val="none" w:sz="0" w:space="0" w:color="auto"/>
                <w:left w:val="none" w:sz="0" w:space="0" w:color="auto"/>
                <w:bottom w:val="none" w:sz="0" w:space="0" w:color="auto"/>
                <w:right w:val="none" w:sz="0" w:space="0" w:color="auto"/>
              </w:divBdr>
              <w:divsChild>
                <w:div w:id="8249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6675">
      <w:bodyDiv w:val="1"/>
      <w:marLeft w:val="0"/>
      <w:marRight w:val="0"/>
      <w:marTop w:val="0"/>
      <w:marBottom w:val="0"/>
      <w:divBdr>
        <w:top w:val="none" w:sz="0" w:space="0" w:color="auto"/>
        <w:left w:val="none" w:sz="0" w:space="0" w:color="auto"/>
        <w:bottom w:val="none" w:sz="0" w:space="0" w:color="auto"/>
        <w:right w:val="none" w:sz="0" w:space="0" w:color="auto"/>
      </w:divBdr>
      <w:divsChild>
        <w:div w:id="623925321">
          <w:marLeft w:val="0"/>
          <w:marRight w:val="0"/>
          <w:marTop w:val="0"/>
          <w:marBottom w:val="0"/>
          <w:divBdr>
            <w:top w:val="none" w:sz="0" w:space="0" w:color="auto"/>
            <w:left w:val="none" w:sz="0" w:space="0" w:color="auto"/>
            <w:bottom w:val="none" w:sz="0" w:space="0" w:color="auto"/>
            <w:right w:val="none" w:sz="0" w:space="0" w:color="auto"/>
          </w:divBdr>
          <w:divsChild>
            <w:div w:id="1206526725">
              <w:marLeft w:val="0"/>
              <w:marRight w:val="0"/>
              <w:marTop w:val="0"/>
              <w:marBottom w:val="0"/>
              <w:divBdr>
                <w:top w:val="none" w:sz="0" w:space="0" w:color="auto"/>
                <w:left w:val="none" w:sz="0" w:space="0" w:color="auto"/>
                <w:bottom w:val="none" w:sz="0" w:space="0" w:color="auto"/>
                <w:right w:val="none" w:sz="0" w:space="0" w:color="auto"/>
              </w:divBdr>
              <w:divsChild>
                <w:div w:id="966206778">
                  <w:marLeft w:val="0"/>
                  <w:marRight w:val="0"/>
                  <w:marTop w:val="0"/>
                  <w:marBottom w:val="0"/>
                  <w:divBdr>
                    <w:top w:val="none" w:sz="0" w:space="0" w:color="auto"/>
                    <w:left w:val="none" w:sz="0" w:space="0" w:color="auto"/>
                    <w:bottom w:val="none" w:sz="0" w:space="0" w:color="auto"/>
                    <w:right w:val="none" w:sz="0" w:space="0" w:color="auto"/>
                  </w:divBdr>
                </w:div>
              </w:divsChild>
            </w:div>
            <w:div w:id="344941417">
              <w:marLeft w:val="0"/>
              <w:marRight w:val="0"/>
              <w:marTop w:val="0"/>
              <w:marBottom w:val="0"/>
              <w:divBdr>
                <w:top w:val="none" w:sz="0" w:space="0" w:color="auto"/>
                <w:left w:val="none" w:sz="0" w:space="0" w:color="auto"/>
                <w:bottom w:val="none" w:sz="0" w:space="0" w:color="auto"/>
                <w:right w:val="none" w:sz="0" w:space="0" w:color="auto"/>
              </w:divBdr>
              <w:divsChild>
                <w:div w:id="2019230357">
                  <w:marLeft w:val="0"/>
                  <w:marRight w:val="0"/>
                  <w:marTop w:val="0"/>
                  <w:marBottom w:val="0"/>
                  <w:divBdr>
                    <w:top w:val="none" w:sz="0" w:space="0" w:color="auto"/>
                    <w:left w:val="none" w:sz="0" w:space="0" w:color="auto"/>
                    <w:bottom w:val="none" w:sz="0" w:space="0" w:color="auto"/>
                    <w:right w:val="none" w:sz="0" w:space="0" w:color="auto"/>
                  </w:divBdr>
                </w:div>
              </w:divsChild>
            </w:div>
            <w:div w:id="377894937">
              <w:marLeft w:val="0"/>
              <w:marRight w:val="0"/>
              <w:marTop w:val="0"/>
              <w:marBottom w:val="0"/>
              <w:divBdr>
                <w:top w:val="none" w:sz="0" w:space="0" w:color="auto"/>
                <w:left w:val="none" w:sz="0" w:space="0" w:color="auto"/>
                <w:bottom w:val="none" w:sz="0" w:space="0" w:color="auto"/>
                <w:right w:val="none" w:sz="0" w:space="0" w:color="auto"/>
              </w:divBdr>
              <w:divsChild>
                <w:div w:id="13980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8505">
      <w:bodyDiv w:val="1"/>
      <w:marLeft w:val="0"/>
      <w:marRight w:val="0"/>
      <w:marTop w:val="0"/>
      <w:marBottom w:val="0"/>
      <w:divBdr>
        <w:top w:val="none" w:sz="0" w:space="0" w:color="auto"/>
        <w:left w:val="none" w:sz="0" w:space="0" w:color="auto"/>
        <w:bottom w:val="none" w:sz="0" w:space="0" w:color="auto"/>
        <w:right w:val="none" w:sz="0" w:space="0" w:color="auto"/>
      </w:divBdr>
      <w:divsChild>
        <w:div w:id="809520864">
          <w:marLeft w:val="0"/>
          <w:marRight w:val="0"/>
          <w:marTop w:val="0"/>
          <w:marBottom w:val="0"/>
          <w:divBdr>
            <w:top w:val="none" w:sz="0" w:space="0" w:color="auto"/>
            <w:left w:val="none" w:sz="0" w:space="0" w:color="auto"/>
            <w:bottom w:val="none" w:sz="0" w:space="0" w:color="auto"/>
            <w:right w:val="none" w:sz="0" w:space="0" w:color="auto"/>
          </w:divBdr>
          <w:divsChild>
            <w:div w:id="1377044368">
              <w:marLeft w:val="0"/>
              <w:marRight w:val="0"/>
              <w:marTop w:val="0"/>
              <w:marBottom w:val="0"/>
              <w:divBdr>
                <w:top w:val="none" w:sz="0" w:space="0" w:color="auto"/>
                <w:left w:val="none" w:sz="0" w:space="0" w:color="auto"/>
                <w:bottom w:val="none" w:sz="0" w:space="0" w:color="auto"/>
                <w:right w:val="none" w:sz="0" w:space="0" w:color="auto"/>
              </w:divBdr>
              <w:divsChild>
                <w:div w:id="8850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5663">
      <w:bodyDiv w:val="1"/>
      <w:marLeft w:val="0"/>
      <w:marRight w:val="0"/>
      <w:marTop w:val="0"/>
      <w:marBottom w:val="0"/>
      <w:divBdr>
        <w:top w:val="none" w:sz="0" w:space="0" w:color="auto"/>
        <w:left w:val="none" w:sz="0" w:space="0" w:color="auto"/>
        <w:bottom w:val="none" w:sz="0" w:space="0" w:color="auto"/>
        <w:right w:val="none" w:sz="0" w:space="0" w:color="auto"/>
      </w:divBdr>
      <w:divsChild>
        <w:div w:id="1697078883">
          <w:marLeft w:val="0"/>
          <w:marRight w:val="0"/>
          <w:marTop w:val="0"/>
          <w:marBottom w:val="0"/>
          <w:divBdr>
            <w:top w:val="none" w:sz="0" w:space="0" w:color="auto"/>
            <w:left w:val="none" w:sz="0" w:space="0" w:color="auto"/>
            <w:bottom w:val="none" w:sz="0" w:space="0" w:color="auto"/>
            <w:right w:val="none" w:sz="0" w:space="0" w:color="auto"/>
          </w:divBdr>
          <w:divsChild>
            <w:div w:id="1447508298">
              <w:marLeft w:val="0"/>
              <w:marRight w:val="0"/>
              <w:marTop w:val="0"/>
              <w:marBottom w:val="0"/>
              <w:divBdr>
                <w:top w:val="none" w:sz="0" w:space="0" w:color="auto"/>
                <w:left w:val="none" w:sz="0" w:space="0" w:color="auto"/>
                <w:bottom w:val="none" w:sz="0" w:space="0" w:color="auto"/>
                <w:right w:val="none" w:sz="0" w:space="0" w:color="auto"/>
              </w:divBdr>
              <w:divsChild>
                <w:div w:id="16603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96493">
      <w:bodyDiv w:val="1"/>
      <w:marLeft w:val="0"/>
      <w:marRight w:val="0"/>
      <w:marTop w:val="0"/>
      <w:marBottom w:val="0"/>
      <w:divBdr>
        <w:top w:val="none" w:sz="0" w:space="0" w:color="auto"/>
        <w:left w:val="none" w:sz="0" w:space="0" w:color="auto"/>
        <w:bottom w:val="none" w:sz="0" w:space="0" w:color="auto"/>
        <w:right w:val="none" w:sz="0" w:space="0" w:color="auto"/>
      </w:divBdr>
      <w:divsChild>
        <w:div w:id="141626936">
          <w:marLeft w:val="0"/>
          <w:marRight w:val="0"/>
          <w:marTop w:val="0"/>
          <w:marBottom w:val="0"/>
          <w:divBdr>
            <w:top w:val="none" w:sz="0" w:space="0" w:color="auto"/>
            <w:left w:val="none" w:sz="0" w:space="0" w:color="auto"/>
            <w:bottom w:val="none" w:sz="0" w:space="0" w:color="auto"/>
            <w:right w:val="none" w:sz="0" w:space="0" w:color="auto"/>
          </w:divBdr>
          <w:divsChild>
            <w:div w:id="2000885368">
              <w:marLeft w:val="0"/>
              <w:marRight w:val="0"/>
              <w:marTop w:val="0"/>
              <w:marBottom w:val="0"/>
              <w:divBdr>
                <w:top w:val="none" w:sz="0" w:space="0" w:color="auto"/>
                <w:left w:val="none" w:sz="0" w:space="0" w:color="auto"/>
                <w:bottom w:val="none" w:sz="0" w:space="0" w:color="auto"/>
                <w:right w:val="none" w:sz="0" w:space="0" w:color="auto"/>
              </w:divBdr>
              <w:divsChild>
                <w:div w:id="17555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754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09">
          <w:marLeft w:val="0"/>
          <w:marRight w:val="0"/>
          <w:marTop w:val="0"/>
          <w:marBottom w:val="0"/>
          <w:divBdr>
            <w:top w:val="none" w:sz="0" w:space="0" w:color="auto"/>
            <w:left w:val="none" w:sz="0" w:space="0" w:color="auto"/>
            <w:bottom w:val="none" w:sz="0" w:space="0" w:color="auto"/>
            <w:right w:val="none" w:sz="0" w:space="0" w:color="auto"/>
          </w:divBdr>
          <w:divsChild>
            <w:div w:id="2090692891">
              <w:marLeft w:val="0"/>
              <w:marRight w:val="0"/>
              <w:marTop w:val="0"/>
              <w:marBottom w:val="0"/>
              <w:divBdr>
                <w:top w:val="none" w:sz="0" w:space="0" w:color="auto"/>
                <w:left w:val="none" w:sz="0" w:space="0" w:color="auto"/>
                <w:bottom w:val="none" w:sz="0" w:space="0" w:color="auto"/>
                <w:right w:val="none" w:sz="0" w:space="0" w:color="auto"/>
              </w:divBdr>
              <w:divsChild>
                <w:div w:id="1742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524">
      <w:bodyDiv w:val="1"/>
      <w:marLeft w:val="0"/>
      <w:marRight w:val="0"/>
      <w:marTop w:val="0"/>
      <w:marBottom w:val="0"/>
      <w:divBdr>
        <w:top w:val="none" w:sz="0" w:space="0" w:color="auto"/>
        <w:left w:val="none" w:sz="0" w:space="0" w:color="auto"/>
        <w:bottom w:val="none" w:sz="0" w:space="0" w:color="auto"/>
        <w:right w:val="none" w:sz="0" w:space="0" w:color="auto"/>
      </w:divBdr>
      <w:divsChild>
        <w:div w:id="852305393">
          <w:marLeft w:val="0"/>
          <w:marRight w:val="0"/>
          <w:marTop w:val="0"/>
          <w:marBottom w:val="0"/>
          <w:divBdr>
            <w:top w:val="none" w:sz="0" w:space="0" w:color="auto"/>
            <w:left w:val="none" w:sz="0" w:space="0" w:color="auto"/>
            <w:bottom w:val="none" w:sz="0" w:space="0" w:color="auto"/>
            <w:right w:val="none" w:sz="0" w:space="0" w:color="auto"/>
          </w:divBdr>
          <w:divsChild>
            <w:div w:id="694577858">
              <w:marLeft w:val="0"/>
              <w:marRight w:val="0"/>
              <w:marTop w:val="0"/>
              <w:marBottom w:val="0"/>
              <w:divBdr>
                <w:top w:val="none" w:sz="0" w:space="0" w:color="auto"/>
                <w:left w:val="none" w:sz="0" w:space="0" w:color="auto"/>
                <w:bottom w:val="none" w:sz="0" w:space="0" w:color="auto"/>
                <w:right w:val="none" w:sz="0" w:space="0" w:color="auto"/>
              </w:divBdr>
              <w:divsChild>
                <w:div w:id="196355212">
                  <w:marLeft w:val="0"/>
                  <w:marRight w:val="0"/>
                  <w:marTop w:val="0"/>
                  <w:marBottom w:val="0"/>
                  <w:divBdr>
                    <w:top w:val="none" w:sz="0" w:space="0" w:color="auto"/>
                    <w:left w:val="none" w:sz="0" w:space="0" w:color="auto"/>
                    <w:bottom w:val="none" w:sz="0" w:space="0" w:color="auto"/>
                    <w:right w:val="none" w:sz="0" w:space="0" w:color="auto"/>
                  </w:divBdr>
                </w:div>
              </w:divsChild>
            </w:div>
            <w:div w:id="597640791">
              <w:marLeft w:val="0"/>
              <w:marRight w:val="0"/>
              <w:marTop w:val="0"/>
              <w:marBottom w:val="0"/>
              <w:divBdr>
                <w:top w:val="none" w:sz="0" w:space="0" w:color="auto"/>
                <w:left w:val="none" w:sz="0" w:space="0" w:color="auto"/>
                <w:bottom w:val="none" w:sz="0" w:space="0" w:color="auto"/>
                <w:right w:val="none" w:sz="0" w:space="0" w:color="auto"/>
              </w:divBdr>
              <w:divsChild>
                <w:div w:id="1250504188">
                  <w:marLeft w:val="0"/>
                  <w:marRight w:val="0"/>
                  <w:marTop w:val="0"/>
                  <w:marBottom w:val="0"/>
                  <w:divBdr>
                    <w:top w:val="none" w:sz="0" w:space="0" w:color="auto"/>
                    <w:left w:val="none" w:sz="0" w:space="0" w:color="auto"/>
                    <w:bottom w:val="none" w:sz="0" w:space="0" w:color="auto"/>
                    <w:right w:val="none" w:sz="0" w:space="0" w:color="auto"/>
                  </w:divBdr>
                </w:div>
              </w:divsChild>
            </w:div>
            <w:div w:id="771702486">
              <w:marLeft w:val="0"/>
              <w:marRight w:val="0"/>
              <w:marTop w:val="0"/>
              <w:marBottom w:val="0"/>
              <w:divBdr>
                <w:top w:val="none" w:sz="0" w:space="0" w:color="auto"/>
                <w:left w:val="none" w:sz="0" w:space="0" w:color="auto"/>
                <w:bottom w:val="none" w:sz="0" w:space="0" w:color="auto"/>
                <w:right w:val="none" w:sz="0" w:space="0" w:color="auto"/>
              </w:divBdr>
              <w:divsChild>
                <w:div w:id="2418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7830">
      <w:bodyDiv w:val="1"/>
      <w:marLeft w:val="0"/>
      <w:marRight w:val="0"/>
      <w:marTop w:val="0"/>
      <w:marBottom w:val="0"/>
      <w:divBdr>
        <w:top w:val="none" w:sz="0" w:space="0" w:color="auto"/>
        <w:left w:val="none" w:sz="0" w:space="0" w:color="auto"/>
        <w:bottom w:val="none" w:sz="0" w:space="0" w:color="auto"/>
        <w:right w:val="none" w:sz="0" w:space="0" w:color="auto"/>
      </w:divBdr>
      <w:divsChild>
        <w:div w:id="139156504">
          <w:marLeft w:val="0"/>
          <w:marRight w:val="0"/>
          <w:marTop w:val="0"/>
          <w:marBottom w:val="0"/>
          <w:divBdr>
            <w:top w:val="none" w:sz="0" w:space="0" w:color="auto"/>
            <w:left w:val="none" w:sz="0" w:space="0" w:color="auto"/>
            <w:bottom w:val="none" w:sz="0" w:space="0" w:color="auto"/>
            <w:right w:val="none" w:sz="0" w:space="0" w:color="auto"/>
          </w:divBdr>
          <w:divsChild>
            <w:div w:id="274139240">
              <w:marLeft w:val="0"/>
              <w:marRight w:val="0"/>
              <w:marTop w:val="0"/>
              <w:marBottom w:val="0"/>
              <w:divBdr>
                <w:top w:val="none" w:sz="0" w:space="0" w:color="auto"/>
                <w:left w:val="none" w:sz="0" w:space="0" w:color="auto"/>
                <w:bottom w:val="none" w:sz="0" w:space="0" w:color="auto"/>
                <w:right w:val="none" w:sz="0" w:space="0" w:color="auto"/>
              </w:divBdr>
              <w:divsChild>
                <w:div w:id="6005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79558">
      <w:bodyDiv w:val="1"/>
      <w:marLeft w:val="0"/>
      <w:marRight w:val="0"/>
      <w:marTop w:val="0"/>
      <w:marBottom w:val="0"/>
      <w:divBdr>
        <w:top w:val="none" w:sz="0" w:space="0" w:color="auto"/>
        <w:left w:val="none" w:sz="0" w:space="0" w:color="auto"/>
        <w:bottom w:val="none" w:sz="0" w:space="0" w:color="auto"/>
        <w:right w:val="none" w:sz="0" w:space="0" w:color="auto"/>
      </w:divBdr>
      <w:divsChild>
        <w:div w:id="436994726">
          <w:marLeft w:val="0"/>
          <w:marRight w:val="0"/>
          <w:marTop w:val="0"/>
          <w:marBottom w:val="0"/>
          <w:divBdr>
            <w:top w:val="none" w:sz="0" w:space="0" w:color="auto"/>
            <w:left w:val="none" w:sz="0" w:space="0" w:color="auto"/>
            <w:bottom w:val="none" w:sz="0" w:space="0" w:color="auto"/>
            <w:right w:val="none" w:sz="0" w:space="0" w:color="auto"/>
          </w:divBdr>
          <w:divsChild>
            <w:div w:id="204410291">
              <w:marLeft w:val="0"/>
              <w:marRight w:val="0"/>
              <w:marTop w:val="0"/>
              <w:marBottom w:val="0"/>
              <w:divBdr>
                <w:top w:val="none" w:sz="0" w:space="0" w:color="auto"/>
                <w:left w:val="none" w:sz="0" w:space="0" w:color="auto"/>
                <w:bottom w:val="none" w:sz="0" w:space="0" w:color="auto"/>
                <w:right w:val="none" w:sz="0" w:space="0" w:color="auto"/>
              </w:divBdr>
              <w:divsChild>
                <w:div w:id="11765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82725">
      <w:bodyDiv w:val="1"/>
      <w:marLeft w:val="0"/>
      <w:marRight w:val="0"/>
      <w:marTop w:val="0"/>
      <w:marBottom w:val="0"/>
      <w:divBdr>
        <w:top w:val="none" w:sz="0" w:space="0" w:color="auto"/>
        <w:left w:val="none" w:sz="0" w:space="0" w:color="auto"/>
        <w:bottom w:val="none" w:sz="0" w:space="0" w:color="auto"/>
        <w:right w:val="none" w:sz="0" w:space="0" w:color="auto"/>
      </w:divBdr>
      <w:divsChild>
        <w:div w:id="501362375">
          <w:marLeft w:val="0"/>
          <w:marRight w:val="0"/>
          <w:marTop w:val="0"/>
          <w:marBottom w:val="0"/>
          <w:divBdr>
            <w:top w:val="none" w:sz="0" w:space="0" w:color="auto"/>
            <w:left w:val="none" w:sz="0" w:space="0" w:color="auto"/>
            <w:bottom w:val="none" w:sz="0" w:space="0" w:color="auto"/>
            <w:right w:val="none" w:sz="0" w:space="0" w:color="auto"/>
          </w:divBdr>
          <w:divsChild>
            <w:div w:id="460392002">
              <w:marLeft w:val="0"/>
              <w:marRight w:val="0"/>
              <w:marTop w:val="0"/>
              <w:marBottom w:val="0"/>
              <w:divBdr>
                <w:top w:val="none" w:sz="0" w:space="0" w:color="auto"/>
                <w:left w:val="none" w:sz="0" w:space="0" w:color="auto"/>
                <w:bottom w:val="none" w:sz="0" w:space="0" w:color="auto"/>
                <w:right w:val="none" w:sz="0" w:space="0" w:color="auto"/>
              </w:divBdr>
              <w:divsChild>
                <w:div w:id="8383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6012">
      <w:bodyDiv w:val="1"/>
      <w:marLeft w:val="0"/>
      <w:marRight w:val="0"/>
      <w:marTop w:val="0"/>
      <w:marBottom w:val="0"/>
      <w:divBdr>
        <w:top w:val="none" w:sz="0" w:space="0" w:color="auto"/>
        <w:left w:val="none" w:sz="0" w:space="0" w:color="auto"/>
        <w:bottom w:val="none" w:sz="0" w:space="0" w:color="auto"/>
        <w:right w:val="none" w:sz="0" w:space="0" w:color="auto"/>
      </w:divBdr>
      <w:divsChild>
        <w:div w:id="1817528229">
          <w:marLeft w:val="0"/>
          <w:marRight w:val="0"/>
          <w:marTop w:val="0"/>
          <w:marBottom w:val="0"/>
          <w:divBdr>
            <w:top w:val="none" w:sz="0" w:space="0" w:color="auto"/>
            <w:left w:val="none" w:sz="0" w:space="0" w:color="auto"/>
            <w:bottom w:val="none" w:sz="0" w:space="0" w:color="auto"/>
            <w:right w:val="none" w:sz="0" w:space="0" w:color="auto"/>
          </w:divBdr>
          <w:divsChild>
            <w:div w:id="255672878">
              <w:marLeft w:val="0"/>
              <w:marRight w:val="0"/>
              <w:marTop w:val="0"/>
              <w:marBottom w:val="0"/>
              <w:divBdr>
                <w:top w:val="none" w:sz="0" w:space="0" w:color="auto"/>
                <w:left w:val="none" w:sz="0" w:space="0" w:color="auto"/>
                <w:bottom w:val="none" w:sz="0" w:space="0" w:color="auto"/>
                <w:right w:val="none" w:sz="0" w:space="0" w:color="auto"/>
              </w:divBdr>
              <w:divsChild>
                <w:div w:id="2691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0048">
      <w:bodyDiv w:val="1"/>
      <w:marLeft w:val="0"/>
      <w:marRight w:val="0"/>
      <w:marTop w:val="0"/>
      <w:marBottom w:val="0"/>
      <w:divBdr>
        <w:top w:val="none" w:sz="0" w:space="0" w:color="auto"/>
        <w:left w:val="none" w:sz="0" w:space="0" w:color="auto"/>
        <w:bottom w:val="none" w:sz="0" w:space="0" w:color="auto"/>
        <w:right w:val="none" w:sz="0" w:space="0" w:color="auto"/>
      </w:divBdr>
      <w:divsChild>
        <w:div w:id="950938818">
          <w:marLeft w:val="0"/>
          <w:marRight w:val="0"/>
          <w:marTop w:val="0"/>
          <w:marBottom w:val="0"/>
          <w:divBdr>
            <w:top w:val="none" w:sz="0" w:space="0" w:color="auto"/>
            <w:left w:val="none" w:sz="0" w:space="0" w:color="auto"/>
            <w:bottom w:val="none" w:sz="0" w:space="0" w:color="auto"/>
            <w:right w:val="none" w:sz="0" w:space="0" w:color="auto"/>
          </w:divBdr>
          <w:divsChild>
            <w:div w:id="1292974155">
              <w:marLeft w:val="0"/>
              <w:marRight w:val="0"/>
              <w:marTop w:val="0"/>
              <w:marBottom w:val="0"/>
              <w:divBdr>
                <w:top w:val="none" w:sz="0" w:space="0" w:color="auto"/>
                <w:left w:val="none" w:sz="0" w:space="0" w:color="auto"/>
                <w:bottom w:val="none" w:sz="0" w:space="0" w:color="auto"/>
                <w:right w:val="none" w:sz="0" w:space="0" w:color="auto"/>
              </w:divBdr>
              <w:divsChild>
                <w:div w:id="6737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98794">
      <w:bodyDiv w:val="1"/>
      <w:marLeft w:val="0"/>
      <w:marRight w:val="0"/>
      <w:marTop w:val="0"/>
      <w:marBottom w:val="0"/>
      <w:divBdr>
        <w:top w:val="none" w:sz="0" w:space="0" w:color="auto"/>
        <w:left w:val="none" w:sz="0" w:space="0" w:color="auto"/>
        <w:bottom w:val="none" w:sz="0" w:space="0" w:color="auto"/>
        <w:right w:val="none" w:sz="0" w:space="0" w:color="auto"/>
      </w:divBdr>
      <w:divsChild>
        <w:div w:id="542597708">
          <w:marLeft w:val="0"/>
          <w:marRight w:val="0"/>
          <w:marTop w:val="0"/>
          <w:marBottom w:val="0"/>
          <w:divBdr>
            <w:top w:val="none" w:sz="0" w:space="0" w:color="auto"/>
            <w:left w:val="none" w:sz="0" w:space="0" w:color="auto"/>
            <w:bottom w:val="none" w:sz="0" w:space="0" w:color="auto"/>
            <w:right w:val="none" w:sz="0" w:space="0" w:color="auto"/>
          </w:divBdr>
          <w:divsChild>
            <w:div w:id="362825230">
              <w:marLeft w:val="0"/>
              <w:marRight w:val="0"/>
              <w:marTop w:val="0"/>
              <w:marBottom w:val="0"/>
              <w:divBdr>
                <w:top w:val="none" w:sz="0" w:space="0" w:color="auto"/>
                <w:left w:val="none" w:sz="0" w:space="0" w:color="auto"/>
                <w:bottom w:val="none" w:sz="0" w:space="0" w:color="auto"/>
                <w:right w:val="none" w:sz="0" w:space="0" w:color="auto"/>
              </w:divBdr>
              <w:divsChild>
                <w:div w:id="8948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993">
      <w:bodyDiv w:val="1"/>
      <w:marLeft w:val="0"/>
      <w:marRight w:val="0"/>
      <w:marTop w:val="0"/>
      <w:marBottom w:val="0"/>
      <w:divBdr>
        <w:top w:val="none" w:sz="0" w:space="0" w:color="auto"/>
        <w:left w:val="none" w:sz="0" w:space="0" w:color="auto"/>
        <w:bottom w:val="none" w:sz="0" w:space="0" w:color="auto"/>
        <w:right w:val="none" w:sz="0" w:space="0" w:color="auto"/>
      </w:divBdr>
    </w:div>
    <w:div w:id="489370763">
      <w:bodyDiv w:val="1"/>
      <w:marLeft w:val="0"/>
      <w:marRight w:val="0"/>
      <w:marTop w:val="0"/>
      <w:marBottom w:val="0"/>
      <w:divBdr>
        <w:top w:val="none" w:sz="0" w:space="0" w:color="auto"/>
        <w:left w:val="none" w:sz="0" w:space="0" w:color="auto"/>
        <w:bottom w:val="none" w:sz="0" w:space="0" w:color="auto"/>
        <w:right w:val="none" w:sz="0" w:space="0" w:color="auto"/>
      </w:divBdr>
      <w:divsChild>
        <w:div w:id="83185824">
          <w:marLeft w:val="0"/>
          <w:marRight w:val="0"/>
          <w:marTop w:val="0"/>
          <w:marBottom w:val="0"/>
          <w:divBdr>
            <w:top w:val="none" w:sz="0" w:space="0" w:color="auto"/>
            <w:left w:val="none" w:sz="0" w:space="0" w:color="auto"/>
            <w:bottom w:val="none" w:sz="0" w:space="0" w:color="auto"/>
            <w:right w:val="none" w:sz="0" w:space="0" w:color="auto"/>
          </w:divBdr>
          <w:divsChild>
            <w:div w:id="235013274">
              <w:marLeft w:val="0"/>
              <w:marRight w:val="0"/>
              <w:marTop w:val="0"/>
              <w:marBottom w:val="0"/>
              <w:divBdr>
                <w:top w:val="none" w:sz="0" w:space="0" w:color="auto"/>
                <w:left w:val="none" w:sz="0" w:space="0" w:color="auto"/>
                <w:bottom w:val="none" w:sz="0" w:space="0" w:color="auto"/>
                <w:right w:val="none" w:sz="0" w:space="0" w:color="auto"/>
              </w:divBdr>
              <w:divsChild>
                <w:div w:id="19120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5167">
      <w:bodyDiv w:val="1"/>
      <w:marLeft w:val="0"/>
      <w:marRight w:val="0"/>
      <w:marTop w:val="0"/>
      <w:marBottom w:val="0"/>
      <w:divBdr>
        <w:top w:val="none" w:sz="0" w:space="0" w:color="auto"/>
        <w:left w:val="none" w:sz="0" w:space="0" w:color="auto"/>
        <w:bottom w:val="none" w:sz="0" w:space="0" w:color="auto"/>
        <w:right w:val="none" w:sz="0" w:space="0" w:color="auto"/>
      </w:divBdr>
      <w:divsChild>
        <w:div w:id="1755857739">
          <w:marLeft w:val="0"/>
          <w:marRight w:val="0"/>
          <w:marTop w:val="0"/>
          <w:marBottom w:val="0"/>
          <w:divBdr>
            <w:top w:val="none" w:sz="0" w:space="0" w:color="auto"/>
            <w:left w:val="none" w:sz="0" w:space="0" w:color="auto"/>
            <w:bottom w:val="none" w:sz="0" w:space="0" w:color="auto"/>
            <w:right w:val="none" w:sz="0" w:space="0" w:color="auto"/>
          </w:divBdr>
          <w:divsChild>
            <w:div w:id="683896415">
              <w:marLeft w:val="0"/>
              <w:marRight w:val="0"/>
              <w:marTop w:val="0"/>
              <w:marBottom w:val="0"/>
              <w:divBdr>
                <w:top w:val="none" w:sz="0" w:space="0" w:color="auto"/>
                <w:left w:val="none" w:sz="0" w:space="0" w:color="auto"/>
                <w:bottom w:val="none" w:sz="0" w:space="0" w:color="auto"/>
                <w:right w:val="none" w:sz="0" w:space="0" w:color="auto"/>
              </w:divBdr>
              <w:divsChild>
                <w:div w:id="7821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8050">
      <w:bodyDiv w:val="1"/>
      <w:marLeft w:val="0"/>
      <w:marRight w:val="0"/>
      <w:marTop w:val="0"/>
      <w:marBottom w:val="0"/>
      <w:divBdr>
        <w:top w:val="none" w:sz="0" w:space="0" w:color="auto"/>
        <w:left w:val="none" w:sz="0" w:space="0" w:color="auto"/>
        <w:bottom w:val="none" w:sz="0" w:space="0" w:color="auto"/>
        <w:right w:val="none" w:sz="0" w:space="0" w:color="auto"/>
      </w:divBdr>
      <w:divsChild>
        <w:div w:id="1997759332">
          <w:marLeft w:val="0"/>
          <w:marRight w:val="0"/>
          <w:marTop w:val="0"/>
          <w:marBottom w:val="0"/>
          <w:divBdr>
            <w:top w:val="none" w:sz="0" w:space="0" w:color="auto"/>
            <w:left w:val="none" w:sz="0" w:space="0" w:color="auto"/>
            <w:bottom w:val="none" w:sz="0" w:space="0" w:color="auto"/>
            <w:right w:val="none" w:sz="0" w:space="0" w:color="auto"/>
          </w:divBdr>
        </w:div>
      </w:divsChild>
    </w:div>
    <w:div w:id="512376569">
      <w:bodyDiv w:val="1"/>
      <w:marLeft w:val="0"/>
      <w:marRight w:val="0"/>
      <w:marTop w:val="0"/>
      <w:marBottom w:val="0"/>
      <w:divBdr>
        <w:top w:val="none" w:sz="0" w:space="0" w:color="auto"/>
        <w:left w:val="none" w:sz="0" w:space="0" w:color="auto"/>
        <w:bottom w:val="none" w:sz="0" w:space="0" w:color="auto"/>
        <w:right w:val="none" w:sz="0" w:space="0" w:color="auto"/>
      </w:divBdr>
      <w:divsChild>
        <w:div w:id="2042394226">
          <w:marLeft w:val="0"/>
          <w:marRight w:val="0"/>
          <w:marTop w:val="0"/>
          <w:marBottom w:val="0"/>
          <w:divBdr>
            <w:top w:val="none" w:sz="0" w:space="0" w:color="auto"/>
            <w:left w:val="none" w:sz="0" w:space="0" w:color="auto"/>
            <w:bottom w:val="none" w:sz="0" w:space="0" w:color="auto"/>
            <w:right w:val="none" w:sz="0" w:space="0" w:color="auto"/>
          </w:divBdr>
          <w:divsChild>
            <w:div w:id="870873370">
              <w:marLeft w:val="0"/>
              <w:marRight w:val="0"/>
              <w:marTop w:val="0"/>
              <w:marBottom w:val="0"/>
              <w:divBdr>
                <w:top w:val="none" w:sz="0" w:space="0" w:color="auto"/>
                <w:left w:val="none" w:sz="0" w:space="0" w:color="auto"/>
                <w:bottom w:val="none" w:sz="0" w:space="0" w:color="auto"/>
                <w:right w:val="none" w:sz="0" w:space="0" w:color="auto"/>
              </w:divBdr>
              <w:divsChild>
                <w:div w:id="15906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7547">
      <w:bodyDiv w:val="1"/>
      <w:marLeft w:val="0"/>
      <w:marRight w:val="0"/>
      <w:marTop w:val="0"/>
      <w:marBottom w:val="0"/>
      <w:divBdr>
        <w:top w:val="none" w:sz="0" w:space="0" w:color="auto"/>
        <w:left w:val="none" w:sz="0" w:space="0" w:color="auto"/>
        <w:bottom w:val="none" w:sz="0" w:space="0" w:color="auto"/>
        <w:right w:val="none" w:sz="0" w:space="0" w:color="auto"/>
      </w:divBdr>
      <w:divsChild>
        <w:div w:id="1021514027">
          <w:marLeft w:val="0"/>
          <w:marRight w:val="0"/>
          <w:marTop w:val="0"/>
          <w:marBottom w:val="0"/>
          <w:divBdr>
            <w:top w:val="none" w:sz="0" w:space="0" w:color="auto"/>
            <w:left w:val="none" w:sz="0" w:space="0" w:color="auto"/>
            <w:bottom w:val="none" w:sz="0" w:space="0" w:color="auto"/>
            <w:right w:val="none" w:sz="0" w:space="0" w:color="auto"/>
          </w:divBdr>
          <w:divsChild>
            <w:div w:id="1866402925">
              <w:marLeft w:val="0"/>
              <w:marRight w:val="0"/>
              <w:marTop w:val="0"/>
              <w:marBottom w:val="0"/>
              <w:divBdr>
                <w:top w:val="none" w:sz="0" w:space="0" w:color="auto"/>
                <w:left w:val="none" w:sz="0" w:space="0" w:color="auto"/>
                <w:bottom w:val="none" w:sz="0" w:space="0" w:color="auto"/>
                <w:right w:val="none" w:sz="0" w:space="0" w:color="auto"/>
              </w:divBdr>
              <w:divsChild>
                <w:div w:id="18786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2299">
      <w:bodyDiv w:val="1"/>
      <w:marLeft w:val="0"/>
      <w:marRight w:val="0"/>
      <w:marTop w:val="0"/>
      <w:marBottom w:val="0"/>
      <w:divBdr>
        <w:top w:val="none" w:sz="0" w:space="0" w:color="auto"/>
        <w:left w:val="none" w:sz="0" w:space="0" w:color="auto"/>
        <w:bottom w:val="none" w:sz="0" w:space="0" w:color="auto"/>
        <w:right w:val="none" w:sz="0" w:space="0" w:color="auto"/>
      </w:divBdr>
      <w:divsChild>
        <w:div w:id="853155609">
          <w:marLeft w:val="0"/>
          <w:marRight w:val="0"/>
          <w:marTop w:val="0"/>
          <w:marBottom w:val="0"/>
          <w:divBdr>
            <w:top w:val="none" w:sz="0" w:space="0" w:color="auto"/>
            <w:left w:val="none" w:sz="0" w:space="0" w:color="auto"/>
            <w:bottom w:val="none" w:sz="0" w:space="0" w:color="auto"/>
            <w:right w:val="none" w:sz="0" w:space="0" w:color="auto"/>
          </w:divBdr>
          <w:divsChild>
            <w:div w:id="854727736">
              <w:marLeft w:val="0"/>
              <w:marRight w:val="0"/>
              <w:marTop w:val="0"/>
              <w:marBottom w:val="0"/>
              <w:divBdr>
                <w:top w:val="none" w:sz="0" w:space="0" w:color="auto"/>
                <w:left w:val="none" w:sz="0" w:space="0" w:color="auto"/>
                <w:bottom w:val="none" w:sz="0" w:space="0" w:color="auto"/>
                <w:right w:val="none" w:sz="0" w:space="0" w:color="auto"/>
              </w:divBdr>
              <w:divsChild>
                <w:div w:id="20320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7475">
      <w:bodyDiv w:val="1"/>
      <w:marLeft w:val="0"/>
      <w:marRight w:val="0"/>
      <w:marTop w:val="0"/>
      <w:marBottom w:val="0"/>
      <w:divBdr>
        <w:top w:val="none" w:sz="0" w:space="0" w:color="auto"/>
        <w:left w:val="none" w:sz="0" w:space="0" w:color="auto"/>
        <w:bottom w:val="none" w:sz="0" w:space="0" w:color="auto"/>
        <w:right w:val="none" w:sz="0" w:space="0" w:color="auto"/>
      </w:divBdr>
      <w:divsChild>
        <w:div w:id="1011029701">
          <w:marLeft w:val="0"/>
          <w:marRight w:val="0"/>
          <w:marTop w:val="0"/>
          <w:marBottom w:val="0"/>
          <w:divBdr>
            <w:top w:val="none" w:sz="0" w:space="0" w:color="auto"/>
            <w:left w:val="none" w:sz="0" w:space="0" w:color="auto"/>
            <w:bottom w:val="none" w:sz="0" w:space="0" w:color="auto"/>
            <w:right w:val="none" w:sz="0" w:space="0" w:color="auto"/>
          </w:divBdr>
          <w:divsChild>
            <w:div w:id="321272921">
              <w:marLeft w:val="0"/>
              <w:marRight w:val="0"/>
              <w:marTop w:val="0"/>
              <w:marBottom w:val="0"/>
              <w:divBdr>
                <w:top w:val="none" w:sz="0" w:space="0" w:color="auto"/>
                <w:left w:val="none" w:sz="0" w:space="0" w:color="auto"/>
                <w:bottom w:val="none" w:sz="0" w:space="0" w:color="auto"/>
                <w:right w:val="none" w:sz="0" w:space="0" w:color="auto"/>
              </w:divBdr>
              <w:divsChild>
                <w:div w:id="15121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8976">
      <w:bodyDiv w:val="1"/>
      <w:marLeft w:val="0"/>
      <w:marRight w:val="0"/>
      <w:marTop w:val="0"/>
      <w:marBottom w:val="0"/>
      <w:divBdr>
        <w:top w:val="none" w:sz="0" w:space="0" w:color="auto"/>
        <w:left w:val="none" w:sz="0" w:space="0" w:color="auto"/>
        <w:bottom w:val="none" w:sz="0" w:space="0" w:color="auto"/>
        <w:right w:val="none" w:sz="0" w:space="0" w:color="auto"/>
      </w:divBdr>
      <w:divsChild>
        <w:div w:id="391782249">
          <w:marLeft w:val="0"/>
          <w:marRight w:val="0"/>
          <w:marTop w:val="0"/>
          <w:marBottom w:val="0"/>
          <w:divBdr>
            <w:top w:val="none" w:sz="0" w:space="0" w:color="auto"/>
            <w:left w:val="none" w:sz="0" w:space="0" w:color="auto"/>
            <w:bottom w:val="none" w:sz="0" w:space="0" w:color="auto"/>
            <w:right w:val="none" w:sz="0" w:space="0" w:color="auto"/>
          </w:divBdr>
          <w:divsChild>
            <w:div w:id="2088305228">
              <w:marLeft w:val="0"/>
              <w:marRight w:val="0"/>
              <w:marTop w:val="0"/>
              <w:marBottom w:val="0"/>
              <w:divBdr>
                <w:top w:val="none" w:sz="0" w:space="0" w:color="auto"/>
                <w:left w:val="none" w:sz="0" w:space="0" w:color="auto"/>
                <w:bottom w:val="none" w:sz="0" w:space="0" w:color="auto"/>
                <w:right w:val="none" w:sz="0" w:space="0" w:color="auto"/>
              </w:divBdr>
              <w:divsChild>
                <w:div w:id="1499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1076">
      <w:bodyDiv w:val="1"/>
      <w:marLeft w:val="0"/>
      <w:marRight w:val="0"/>
      <w:marTop w:val="0"/>
      <w:marBottom w:val="0"/>
      <w:divBdr>
        <w:top w:val="none" w:sz="0" w:space="0" w:color="auto"/>
        <w:left w:val="none" w:sz="0" w:space="0" w:color="auto"/>
        <w:bottom w:val="none" w:sz="0" w:space="0" w:color="auto"/>
        <w:right w:val="none" w:sz="0" w:space="0" w:color="auto"/>
      </w:divBdr>
      <w:divsChild>
        <w:div w:id="1070663221">
          <w:marLeft w:val="0"/>
          <w:marRight w:val="0"/>
          <w:marTop w:val="0"/>
          <w:marBottom w:val="0"/>
          <w:divBdr>
            <w:top w:val="none" w:sz="0" w:space="0" w:color="auto"/>
            <w:left w:val="none" w:sz="0" w:space="0" w:color="auto"/>
            <w:bottom w:val="none" w:sz="0" w:space="0" w:color="auto"/>
            <w:right w:val="none" w:sz="0" w:space="0" w:color="auto"/>
          </w:divBdr>
          <w:divsChild>
            <w:div w:id="2052160">
              <w:marLeft w:val="0"/>
              <w:marRight w:val="0"/>
              <w:marTop w:val="0"/>
              <w:marBottom w:val="0"/>
              <w:divBdr>
                <w:top w:val="none" w:sz="0" w:space="0" w:color="auto"/>
                <w:left w:val="none" w:sz="0" w:space="0" w:color="auto"/>
                <w:bottom w:val="none" w:sz="0" w:space="0" w:color="auto"/>
                <w:right w:val="none" w:sz="0" w:space="0" w:color="auto"/>
              </w:divBdr>
              <w:divsChild>
                <w:div w:id="308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88992">
      <w:bodyDiv w:val="1"/>
      <w:marLeft w:val="0"/>
      <w:marRight w:val="0"/>
      <w:marTop w:val="0"/>
      <w:marBottom w:val="0"/>
      <w:divBdr>
        <w:top w:val="none" w:sz="0" w:space="0" w:color="auto"/>
        <w:left w:val="none" w:sz="0" w:space="0" w:color="auto"/>
        <w:bottom w:val="none" w:sz="0" w:space="0" w:color="auto"/>
        <w:right w:val="none" w:sz="0" w:space="0" w:color="auto"/>
      </w:divBdr>
      <w:divsChild>
        <w:div w:id="820734597">
          <w:marLeft w:val="0"/>
          <w:marRight w:val="0"/>
          <w:marTop w:val="0"/>
          <w:marBottom w:val="0"/>
          <w:divBdr>
            <w:top w:val="none" w:sz="0" w:space="0" w:color="auto"/>
            <w:left w:val="none" w:sz="0" w:space="0" w:color="auto"/>
            <w:bottom w:val="none" w:sz="0" w:space="0" w:color="auto"/>
            <w:right w:val="none" w:sz="0" w:space="0" w:color="auto"/>
          </w:divBdr>
          <w:divsChild>
            <w:div w:id="702749556">
              <w:marLeft w:val="0"/>
              <w:marRight w:val="0"/>
              <w:marTop w:val="0"/>
              <w:marBottom w:val="0"/>
              <w:divBdr>
                <w:top w:val="none" w:sz="0" w:space="0" w:color="auto"/>
                <w:left w:val="none" w:sz="0" w:space="0" w:color="auto"/>
                <w:bottom w:val="none" w:sz="0" w:space="0" w:color="auto"/>
                <w:right w:val="none" w:sz="0" w:space="0" w:color="auto"/>
              </w:divBdr>
              <w:divsChild>
                <w:div w:id="7394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6886">
      <w:bodyDiv w:val="1"/>
      <w:marLeft w:val="0"/>
      <w:marRight w:val="0"/>
      <w:marTop w:val="0"/>
      <w:marBottom w:val="0"/>
      <w:divBdr>
        <w:top w:val="none" w:sz="0" w:space="0" w:color="auto"/>
        <w:left w:val="none" w:sz="0" w:space="0" w:color="auto"/>
        <w:bottom w:val="none" w:sz="0" w:space="0" w:color="auto"/>
        <w:right w:val="none" w:sz="0" w:space="0" w:color="auto"/>
      </w:divBdr>
      <w:divsChild>
        <w:div w:id="1607540295">
          <w:marLeft w:val="0"/>
          <w:marRight w:val="0"/>
          <w:marTop w:val="0"/>
          <w:marBottom w:val="0"/>
          <w:divBdr>
            <w:top w:val="none" w:sz="0" w:space="0" w:color="auto"/>
            <w:left w:val="none" w:sz="0" w:space="0" w:color="auto"/>
            <w:bottom w:val="none" w:sz="0" w:space="0" w:color="auto"/>
            <w:right w:val="none" w:sz="0" w:space="0" w:color="auto"/>
          </w:divBdr>
          <w:divsChild>
            <w:div w:id="1900556838">
              <w:marLeft w:val="0"/>
              <w:marRight w:val="0"/>
              <w:marTop w:val="0"/>
              <w:marBottom w:val="0"/>
              <w:divBdr>
                <w:top w:val="none" w:sz="0" w:space="0" w:color="auto"/>
                <w:left w:val="none" w:sz="0" w:space="0" w:color="auto"/>
                <w:bottom w:val="none" w:sz="0" w:space="0" w:color="auto"/>
                <w:right w:val="none" w:sz="0" w:space="0" w:color="auto"/>
              </w:divBdr>
              <w:divsChild>
                <w:div w:id="15674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624">
      <w:bodyDiv w:val="1"/>
      <w:marLeft w:val="0"/>
      <w:marRight w:val="0"/>
      <w:marTop w:val="0"/>
      <w:marBottom w:val="0"/>
      <w:divBdr>
        <w:top w:val="none" w:sz="0" w:space="0" w:color="auto"/>
        <w:left w:val="none" w:sz="0" w:space="0" w:color="auto"/>
        <w:bottom w:val="none" w:sz="0" w:space="0" w:color="auto"/>
        <w:right w:val="none" w:sz="0" w:space="0" w:color="auto"/>
      </w:divBdr>
      <w:divsChild>
        <w:div w:id="483006290">
          <w:marLeft w:val="0"/>
          <w:marRight w:val="0"/>
          <w:marTop w:val="0"/>
          <w:marBottom w:val="0"/>
          <w:divBdr>
            <w:top w:val="none" w:sz="0" w:space="0" w:color="auto"/>
            <w:left w:val="none" w:sz="0" w:space="0" w:color="auto"/>
            <w:bottom w:val="none" w:sz="0" w:space="0" w:color="auto"/>
            <w:right w:val="none" w:sz="0" w:space="0" w:color="auto"/>
          </w:divBdr>
          <w:divsChild>
            <w:div w:id="1637486203">
              <w:marLeft w:val="0"/>
              <w:marRight w:val="0"/>
              <w:marTop w:val="0"/>
              <w:marBottom w:val="0"/>
              <w:divBdr>
                <w:top w:val="none" w:sz="0" w:space="0" w:color="auto"/>
                <w:left w:val="none" w:sz="0" w:space="0" w:color="auto"/>
                <w:bottom w:val="none" w:sz="0" w:space="0" w:color="auto"/>
                <w:right w:val="none" w:sz="0" w:space="0" w:color="auto"/>
              </w:divBdr>
              <w:divsChild>
                <w:div w:id="3818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1751">
      <w:bodyDiv w:val="1"/>
      <w:marLeft w:val="0"/>
      <w:marRight w:val="0"/>
      <w:marTop w:val="0"/>
      <w:marBottom w:val="0"/>
      <w:divBdr>
        <w:top w:val="none" w:sz="0" w:space="0" w:color="auto"/>
        <w:left w:val="none" w:sz="0" w:space="0" w:color="auto"/>
        <w:bottom w:val="none" w:sz="0" w:space="0" w:color="auto"/>
        <w:right w:val="none" w:sz="0" w:space="0" w:color="auto"/>
      </w:divBdr>
      <w:divsChild>
        <w:div w:id="1034696602">
          <w:marLeft w:val="0"/>
          <w:marRight w:val="0"/>
          <w:marTop w:val="0"/>
          <w:marBottom w:val="0"/>
          <w:divBdr>
            <w:top w:val="none" w:sz="0" w:space="0" w:color="auto"/>
            <w:left w:val="none" w:sz="0" w:space="0" w:color="auto"/>
            <w:bottom w:val="none" w:sz="0" w:space="0" w:color="auto"/>
            <w:right w:val="none" w:sz="0" w:space="0" w:color="auto"/>
          </w:divBdr>
          <w:divsChild>
            <w:div w:id="204027899">
              <w:marLeft w:val="0"/>
              <w:marRight w:val="0"/>
              <w:marTop w:val="0"/>
              <w:marBottom w:val="0"/>
              <w:divBdr>
                <w:top w:val="none" w:sz="0" w:space="0" w:color="auto"/>
                <w:left w:val="none" w:sz="0" w:space="0" w:color="auto"/>
                <w:bottom w:val="none" w:sz="0" w:space="0" w:color="auto"/>
                <w:right w:val="none" w:sz="0" w:space="0" w:color="auto"/>
              </w:divBdr>
              <w:divsChild>
                <w:div w:id="11101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1311">
      <w:bodyDiv w:val="1"/>
      <w:marLeft w:val="0"/>
      <w:marRight w:val="0"/>
      <w:marTop w:val="0"/>
      <w:marBottom w:val="0"/>
      <w:divBdr>
        <w:top w:val="none" w:sz="0" w:space="0" w:color="auto"/>
        <w:left w:val="none" w:sz="0" w:space="0" w:color="auto"/>
        <w:bottom w:val="none" w:sz="0" w:space="0" w:color="auto"/>
        <w:right w:val="none" w:sz="0" w:space="0" w:color="auto"/>
      </w:divBdr>
      <w:divsChild>
        <w:div w:id="1943292651">
          <w:marLeft w:val="0"/>
          <w:marRight w:val="0"/>
          <w:marTop w:val="0"/>
          <w:marBottom w:val="0"/>
          <w:divBdr>
            <w:top w:val="none" w:sz="0" w:space="0" w:color="auto"/>
            <w:left w:val="none" w:sz="0" w:space="0" w:color="auto"/>
            <w:bottom w:val="none" w:sz="0" w:space="0" w:color="auto"/>
            <w:right w:val="none" w:sz="0" w:space="0" w:color="auto"/>
          </w:divBdr>
          <w:divsChild>
            <w:div w:id="2104181521">
              <w:marLeft w:val="0"/>
              <w:marRight w:val="0"/>
              <w:marTop w:val="0"/>
              <w:marBottom w:val="0"/>
              <w:divBdr>
                <w:top w:val="none" w:sz="0" w:space="0" w:color="auto"/>
                <w:left w:val="none" w:sz="0" w:space="0" w:color="auto"/>
                <w:bottom w:val="none" w:sz="0" w:space="0" w:color="auto"/>
                <w:right w:val="none" w:sz="0" w:space="0" w:color="auto"/>
              </w:divBdr>
              <w:divsChild>
                <w:div w:id="19281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3453">
      <w:bodyDiv w:val="1"/>
      <w:marLeft w:val="0"/>
      <w:marRight w:val="0"/>
      <w:marTop w:val="0"/>
      <w:marBottom w:val="0"/>
      <w:divBdr>
        <w:top w:val="none" w:sz="0" w:space="0" w:color="auto"/>
        <w:left w:val="none" w:sz="0" w:space="0" w:color="auto"/>
        <w:bottom w:val="none" w:sz="0" w:space="0" w:color="auto"/>
        <w:right w:val="none" w:sz="0" w:space="0" w:color="auto"/>
      </w:divBdr>
      <w:divsChild>
        <w:div w:id="929198399">
          <w:marLeft w:val="0"/>
          <w:marRight w:val="0"/>
          <w:marTop w:val="0"/>
          <w:marBottom w:val="0"/>
          <w:divBdr>
            <w:top w:val="none" w:sz="0" w:space="0" w:color="auto"/>
            <w:left w:val="none" w:sz="0" w:space="0" w:color="auto"/>
            <w:bottom w:val="none" w:sz="0" w:space="0" w:color="auto"/>
            <w:right w:val="none" w:sz="0" w:space="0" w:color="auto"/>
          </w:divBdr>
          <w:divsChild>
            <w:div w:id="1273132068">
              <w:marLeft w:val="0"/>
              <w:marRight w:val="0"/>
              <w:marTop w:val="0"/>
              <w:marBottom w:val="0"/>
              <w:divBdr>
                <w:top w:val="none" w:sz="0" w:space="0" w:color="auto"/>
                <w:left w:val="none" w:sz="0" w:space="0" w:color="auto"/>
                <w:bottom w:val="none" w:sz="0" w:space="0" w:color="auto"/>
                <w:right w:val="none" w:sz="0" w:space="0" w:color="auto"/>
              </w:divBdr>
              <w:divsChild>
                <w:div w:id="11242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47033">
      <w:bodyDiv w:val="1"/>
      <w:marLeft w:val="0"/>
      <w:marRight w:val="0"/>
      <w:marTop w:val="0"/>
      <w:marBottom w:val="0"/>
      <w:divBdr>
        <w:top w:val="none" w:sz="0" w:space="0" w:color="auto"/>
        <w:left w:val="none" w:sz="0" w:space="0" w:color="auto"/>
        <w:bottom w:val="none" w:sz="0" w:space="0" w:color="auto"/>
        <w:right w:val="none" w:sz="0" w:space="0" w:color="auto"/>
      </w:divBdr>
      <w:divsChild>
        <w:div w:id="1277716355">
          <w:marLeft w:val="0"/>
          <w:marRight w:val="0"/>
          <w:marTop w:val="0"/>
          <w:marBottom w:val="0"/>
          <w:divBdr>
            <w:top w:val="none" w:sz="0" w:space="0" w:color="auto"/>
            <w:left w:val="none" w:sz="0" w:space="0" w:color="auto"/>
            <w:bottom w:val="none" w:sz="0" w:space="0" w:color="auto"/>
            <w:right w:val="none" w:sz="0" w:space="0" w:color="auto"/>
          </w:divBdr>
          <w:divsChild>
            <w:div w:id="490679211">
              <w:marLeft w:val="0"/>
              <w:marRight w:val="0"/>
              <w:marTop w:val="0"/>
              <w:marBottom w:val="0"/>
              <w:divBdr>
                <w:top w:val="none" w:sz="0" w:space="0" w:color="auto"/>
                <w:left w:val="none" w:sz="0" w:space="0" w:color="auto"/>
                <w:bottom w:val="none" w:sz="0" w:space="0" w:color="auto"/>
                <w:right w:val="none" w:sz="0" w:space="0" w:color="auto"/>
              </w:divBdr>
              <w:divsChild>
                <w:div w:id="8711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13438">
      <w:bodyDiv w:val="1"/>
      <w:marLeft w:val="0"/>
      <w:marRight w:val="0"/>
      <w:marTop w:val="0"/>
      <w:marBottom w:val="0"/>
      <w:divBdr>
        <w:top w:val="none" w:sz="0" w:space="0" w:color="auto"/>
        <w:left w:val="none" w:sz="0" w:space="0" w:color="auto"/>
        <w:bottom w:val="none" w:sz="0" w:space="0" w:color="auto"/>
        <w:right w:val="none" w:sz="0" w:space="0" w:color="auto"/>
      </w:divBdr>
      <w:divsChild>
        <w:div w:id="1828083979">
          <w:marLeft w:val="0"/>
          <w:marRight w:val="0"/>
          <w:marTop w:val="0"/>
          <w:marBottom w:val="0"/>
          <w:divBdr>
            <w:top w:val="none" w:sz="0" w:space="0" w:color="auto"/>
            <w:left w:val="none" w:sz="0" w:space="0" w:color="auto"/>
            <w:bottom w:val="none" w:sz="0" w:space="0" w:color="auto"/>
            <w:right w:val="none" w:sz="0" w:space="0" w:color="auto"/>
          </w:divBdr>
          <w:divsChild>
            <w:div w:id="1884562290">
              <w:marLeft w:val="0"/>
              <w:marRight w:val="0"/>
              <w:marTop w:val="0"/>
              <w:marBottom w:val="0"/>
              <w:divBdr>
                <w:top w:val="none" w:sz="0" w:space="0" w:color="auto"/>
                <w:left w:val="none" w:sz="0" w:space="0" w:color="auto"/>
                <w:bottom w:val="none" w:sz="0" w:space="0" w:color="auto"/>
                <w:right w:val="none" w:sz="0" w:space="0" w:color="auto"/>
              </w:divBdr>
              <w:divsChild>
                <w:div w:id="10105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8285">
      <w:bodyDiv w:val="1"/>
      <w:marLeft w:val="0"/>
      <w:marRight w:val="0"/>
      <w:marTop w:val="0"/>
      <w:marBottom w:val="0"/>
      <w:divBdr>
        <w:top w:val="none" w:sz="0" w:space="0" w:color="auto"/>
        <w:left w:val="none" w:sz="0" w:space="0" w:color="auto"/>
        <w:bottom w:val="none" w:sz="0" w:space="0" w:color="auto"/>
        <w:right w:val="none" w:sz="0" w:space="0" w:color="auto"/>
      </w:divBdr>
      <w:divsChild>
        <w:div w:id="729889203">
          <w:marLeft w:val="0"/>
          <w:marRight w:val="0"/>
          <w:marTop w:val="0"/>
          <w:marBottom w:val="0"/>
          <w:divBdr>
            <w:top w:val="none" w:sz="0" w:space="0" w:color="auto"/>
            <w:left w:val="none" w:sz="0" w:space="0" w:color="auto"/>
            <w:bottom w:val="none" w:sz="0" w:space="0" w:color="auto"/>
            <w:right w:val="none" w:sz="0" w:space="0" w:color="auto"/>
          </w:divBdr>
          <w:divsChild>
            <w:div w:id="769468510">
              <w:marLeft w:val="0"/>
              <w:marRight w:val="0"/>
              <w:marTop w:val="0"/>
              <w:marBottom w:val="0"/>
              <w:divBdr>
                <w:top w:val="none" w:sz="0" w:space="0" w:color="auto"/>
                <w:left w:val="none" w:sz="0" w:space="0" w:color="auto"/>
                <w:bottom w:val="none" w:sz="0" w:space="0" w:color="auto"/>
                <w:right w:val="none" w:sz="0" w:space="0" w:color="auto"/>
              </w:divBdr>
              <w:divsChild>
                <w:div w:id="3928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7992">
      <w:bodyDiv w:val="1"/>
      <w:marLeft w:val="0"/>
      <w:marRight w:val="0"/>
      <w:marTop w:val="0"/>
      <w:marBottom w:val="0"/>
      <w:divBdr>
        <w:top w:val="none" w:sz="0" w:space="0" w:color="auto"/>
        <w:left w:val="none" w:sz="0" w:space="0" w:color="auto"/>
        <w:bottom w:val="none" w:sz="0" w:space="0" w:color="auto"/>
        <w:right w:val="none" w:sz="0" w:space="0" w:color="auto"/>
      </w:divBdr>
      <w:divsChild>
        <w:div w:id="1922177554">
          <w:marLeft w:val="0"/>
          <w:marRight w:val="0"/>
          <w:marTop w:val="0"/>
          <w:marBottom w:val="0"/>
          <w:divBdr>
            <w:top w:val="none" w:sz="0" w:space="0" w:color="auto"/>
            <w:left w:val="none" w:sz="0" w:space="0" w:color="auto"/>
            <w:bottom w:val="none" w:sz="0" w:space="0" w:color="auto"/>
            <w:right w:val="none" w:sz="0" w:space="0" w:color="auto"/>
          </w:divBdr>
          <w:divsChild>
            <w:div w:id="1961104422">
              <w:marLeft w:val="0"/>
              <w:marRight w:val="0"/>
              <w:marTop w:val="0"/>
              <w:marBottom w:val="0"/>
              <w:divBdr>
                <w:top w:val="none" w:sz="0" w:space="0" w:color="auto"/>
                <w:left w:val="none" w:sz="0" w:space="0" w:color="auto"/>
                <w:bottom w:val="none" w:sz="0" w:space="0" w:color="auto"/>
                <w:right w:val="none" w:sz="0" w:space="0" w:color="auto"/>
              </w:divBdr>
              <w:divsChild>
                <w:div w:id="1861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0250">
      <w:bodyDiv w:val="1"/>
      <w:marLeft w:val="0"/>
      <w:marRight w:val="0"/>
      <w:marTop w:val="0"/>
      <w:marBottom w:val="0"/>
      <w:divBdr>
        <w:top w:val="none" w:sz="0" w:space="0" w:color="auto"/>
        <w:left w:val="none" w:sz="0" w:space="0" w:color="auto"/>
        <w:bottom w:val="none" w:sz="0" w:space="0" w:color="auto"/>
        <w:right w:val="none" w:sz="0" w:space="0" w:color="auto"/>
      </w:divBdr>
    </w:div>
    <w:div w:id="711072671">
      <w:bodyDiv w:val="1"/>
      <w:marLeft w:val="0"/>
      <w:marRight w:val="0"/>
      <w:marTop w:val="0"/>
      <w:marBottom w:val="0"/>
      <w:divBdr>
        <w:top w:val="none" w:sz="0" w:space="0" w:color="auto"/>
        <w:left w:val="none" w:sz="0" w:space="0" w:color="auto"/>
        <w:bottom w:val="none" w:sz="0" w:space="0" w:color="auto"/>
        <w:right w:val="none" w:sz="0" w:space="0" w:color="auto"/>
      </w:divBdr>
      <w:divsChild>
        <w:div w:id="1902591615">
          <w:marLeft w:val="0"/>
          <w:marRight w:val="0"/>
          <w:marTop w:val="0"/>
          <w:marBottom w:val="0"/>
          <w:divBdr>
            <w:top w:val="none" w:sz="0" w:space="0" w:color="auto"/>
            <w:left w:val="none" w:sz="0" w:space="0" w:color="auto"/>
            <w:bottom w:val="none" w:sz="0" w:space="0" w:color="auto"/>
            <w:right w:val="none" w:sz="0" w:space="0" w:color="auto"/>
          </w:divBdr>
          <w:divsChild>
            <w:div w:id="1482766226">
              <w:marLeft w:val="0"/>
              <w:marRight w:val="0"/>
              <w:marTop w:val="0"/>
              <w:marBottom w:val="0"/>
              <w:divBdr>
                <w:top w:val="none" w:sz="0" w:space="0" w:color="auto"/>
                <w:left w:val="none" w:sz="0" w:space="0" w:color="auto"/>
                <w:bottom w:val="none" w:sz="0" w:space="0" w:color="auto"/>
                <w:right w:val="none" w:sz="0" w:space="0" w:color="auto"/>
              </w:divBdr>
              <w:divsChild>
                <w:div w:id="13248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3474">
      <w:bodyDiv w:val="1"/>
      <w:marLeft w:val="0"/>
      <w:marRight w:val="0"/>
      <w:marTop w:val="0"/>
      <w:marBottom w:val="0"/>
      <w:divBdr>
        <w:top w:val="none" w:sz="0" w:space="0" w:color="auto"/>
        <w:left w:val="none" w:sz="0" w:space="0" w:color="auto"/>
        <w:bottom w:val="none" w:sz="0" w:space="0" w:color="auto"/>
        <w:right w:val="none" w:sz="0" w:space="0" w:color="auto"/>
      </w:divBdr>
      <w:divsChild>
        <w:div w:id="290521953">
          <w:marLeft w:val="0"/>
          <w:marRight w:val="0"/>
          <w:marTop w:val="0"/>
          <w:marBottom w:val="0"/>
          <w:divBdr>
            <w:top w:val="none" w:sz="0" w:space="0" w:color="auto"/>
            <w:left w:val="none" w:sz="0" w:space="0" w:color="auto"/>
            <w:bottom w:val="none" w:sz="0" w:space="0" w:color="auto"/>
            <w:right w:val="none" w:sz="0" w:space="0" w:color="auto"/>
          </w:divBdr>
          <w:divsChild>
            <w:div w:id="1743603264">
              <w:marLeft w:val="0"/>
              <w:marRight w:val="0"/>
              <w:marTop w:val="0"/>
              <w:marBottom w:val="0"/>
              <w:divBdr>
                <w:top w:val="none" w:sz="0" w:space="0" w:color="auto"/>
                <w:left w:val="none" w:sz="0" w:space="0" w:color="auto"/>
                <w:bottom w:val="none" w:sz="0" w:space="0" w:color="auto"/>
                <w:right w:val="none" w:sz="0" w:space="0" w:color="auto"/>
              </w:divBdr>
              <w:divsChild>
                <w:div w:id="18871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2565">
      <w:bodyDiv w:val="1"/>
      <w:marLeft w:val="0"/>
      <w:marRight w:val="0"/>
      <w:marTop w:val="0"/>
      <w:marBottom w:val="0"/>
      <w:divBdr>
        <w:top w:val="none" w:sz="0" w:space="0" w:color="auto"/>
        <w:left w:val="none" w:sz="0" w:space="0" w:color="auto"/>
        <w:bottom w:val="none" w:sz="0" w:space="0" w:color="auto"/>
        <w:right w:val="none" w:sz="0" w:space="0" w:color="auto"/>
      </w:divBdr>
      <w:divsChild>
        <w:div w:id="1609510950">
          <w:marLeft w:val="0"/>
          <w:marRight w:val="0"/>
          <w:marTop w:val="0"/>
          <w:marBottom w:val="0"/>
          <w:divBdr>
            <w:top w:val="none" w:sz="0" w:space="0" w:color="auto"/>
            <w:left w:val="none" w:sz="0" w:space="0" w:color="auto"/>
            <w:bottom w:val="none" w:sz="0" w:space="0" w:color="auto"/>
            <w:right w:val="none" w:sz="0" w:space="0" w:color="auto"/>
          </w:divBdr>
          <w:divsChild>
            <w:div w:id="1905220734">
              <w:marLeft w:val="0"/>
              <w:marRight w:val="0"/>
              <w:marTop w:val="0"/>
              <w:marBottom w:val="0"/>
              <w:divBdr>
                <w:top w:val="none" w:sz="0" w:space="0" w:color="auto"/>
                <w:left w:val="none" w:sz="0" w:space="0" w:color="auto"/>
                <w:bottom w:val="none" w:sz="0" w:space="0" w:color="auto"/>
                <w:right w:val="none" w:sz="0" w:space="0" w:color="auto"/>
              </w:divBdr>
              <w:divsChild>
                <w:div w:id="11314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7311">
      <w:bodyDiv w:val="1"/>
      <w:marLeft w:val="0"/>
      <w:marRight w:val="0"/>
      <w:marTop w:val="0"/>
      <w:marBottom w:val="0"/>
      <w:divBdr>
        <w:top w:val="none" w:sz="0" w:space="0" w:color="auto"/>
        <w:left w:val="none" w:sz="0" w:space="0" w:color="auto"/>
        <w:bottom w:val="none" w:sz="0" w:space="0" w:color="auto"/>
        <w:right w:val="none" w:sz="0" w:space="0" w:color="auto"/>
      </w:divBdr>
      <w:divsChild>
        <w:div w:id="859202571">
          <w:marLeft w:val="0"/>
          <w:marRight w:val="0"/>
          <w:marTop w:val="0"/>
          <w:marBottom w:val="0"/>
          <w:divBdr>
            <w:top w:val="none" w:sz="0" w:space="0" w:color="auto"/>
            <w:left w:val="none" w:sz="0" w:space="0" w:color="auto"/>
            <w:bottom w:val="none" w:sz="0" w:space="0" w:color="auto"/>
            <w:right w:val="none" w:sz="0" w:space="0" w:color="auto"/>
          </w:divBdr>
          <w:divsChild>
            <w:div w:id="526679680">
              <w:marLeft w:val="0"/>
              <w:marRight w:val="0"/>
              <w:marTop w:val="0"/>
              <w:marBottom w:val="0"/>
              <w:divBdr>
                <w:top w:val="none" w:sz="0" w:space="0" w:color="auto"/>
                <w:left w:val="none" w:sz="0" w:space="0" w:color="auto"/>
                <w:bottom w:val="none" w:sz="0" w:space="0" w:color="auto"/>
                <w:right w:val="none" w:sz="0" w:space="0" w:color="auto"/>
              </w:divBdr>
              <w:divsChild>
                <w:div w:id="131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7815">
      <w:bodyDiv w:val="1"/>
      <w:marLeft w:val="0"/>
      <w:marRight w:val="0"/>
      <w:marTop w:val="0"/>
      <w:marBottom w:val="0"/>
      <w:divBdr>
        <w:top w:val="none" w:sz="0" w:space="0" w:color="auto"/>
        <w:left w:val="none" w:sz="0" w:space="0" w:color="auto"/>
        <w:bottom w:val="none" w:sz="0" w:space="0" w:color="auto"/>
        <w:right w:val="none" w:sz="0" w:space="0" w:color="auto"/>
      </w:divBdr>
      <w:divsChild>
        <w:div w:id="443699167">
          <w:marLeft w:val="0"/>
          <w:marRight w:val="0"/>
          <w:marTop w:val="0"/>
          <w:marBottom w:val="0"/>
          <w:divBdr>
            <w:top w:val="none" w:sz="0" w:space="0" w:color="auto"/>
            <w:left w:val="none" w:sz="0" w:space="0" w:color="auto"/>
            <w:bottom w:val="none" w:sz="0" w:space="0" w:color="auto"/>
            <w:right w:val="none" w:sz="0" w:space="0" w:color="auto"/>
          </w:divBdr>
          <w:divsChild>
            <w:div w:id="1191643911">
              <w:marLeft w:val="0"/>
              <w:marRight w:val="0"/>
              <w:marTop w:val="0"/>
              <w:marBottom w:val="0"/>
              <w:divBdr>
                <w:top w:val="none" w:sz="0" w:space="0" w:color="auto"/>
                <w:left w:val="none" w:sz="0" w:space="0" w:color="auto"/>
                <w:bottom w:val="none" w:sz="0" w:space="0" w:color="auto"/>
                <w:right w:val="none" w:sz="0" w:space="0" w:color="auto"/>
              </w:divBdr>
              <w:divsChild>
                <w:div w:id="1743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586">
      <w:bodyDiv w:val="1"/>
      <w:marLeft w:val="0"/>
      <w:marRight w:val="0"/>
      <w:marTop w:val="0"/>
      <w:marBottom w:val="0"/>
      <w:divBdr>
        <w:top w:val="none" w:sz="0" w:space="0" w:color="auto"/>
        <w:left w:val="none" w:sz="0" w:space="0" w:color="auto"/>
        <w:bottom w:val="none" w:sz="0" w:space="0" w:color="auto"/>
        <w:right w:val="none" w:sz="0" w:space="0" w:color="auto"/>
      </w:divBdr>
      <w:divsChild>
        <w:div w:id="1749494691">
          <w:marLeft w:val="0"/>
          <w:marRight w:val="0"/>
          <w:marTop w:val="0"/>
          <w:marBottom w:val="0"/>
          <w:divBdr>
            <w:top w:val="none" w:sz="0" w:space="0" w:color="auto"/>
            <w:left w:val="none" w:sz="0" w:space="0" w:color="auto"/>
            <w:bottom w:val="none" w:sz="0" w:space="0" w:color="auto"/>
            <w:right w:val="none" w:sz="0" w:space="0" w:color="auto"/>
          </w:divBdr>
          <w:divsChild>
            <w:div w:id="1018390194">
              <w:marLeft w:val="0"/>
              <w:marRight w:val="0"/>
              <w:marTop w:val="0"/>
              <w:marBottom w:val="0"/>
              <w:divBdr>
                <w:top w:val="none" w:sz="0" w:space="0" w:color="auto"/>
                <w:left w:val="none" w:sz="0" w:space="0" w:color="auto"/>
                <w:bottom w:val="none" w:sz="0" w:space="0" w:color="auto"/>
                <w:right w:val="none" w:sz="0" w:space="0" w:color="auto"/>
              </w:divBdr>
              <w:divsChild>
                <w:div w:id="1716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6729">
      <w:bodyDiv w:val="1"/>
      <w:marLeft w:val="0"/>
      <w:marRight w:val="0"/>
      <w:marTop w:val="0"/>
      <w:marBottom w:val="0"/>
      <w:divBdr>
        <w:top w:val="none" w:sz="0" w:space="0" w:color="auto"/>
        <w:left w:val="none" w:sz="0" w:space="0" w:color="auto"/>
        <w:bottom w:val="none" w:sz="0" w:space="0" w:color="auto"/>
        <w:right w:val="none" w:sz="0" w:space="0" w:color="auto"/>
      </w:divBdr>
      <w:divsChild>
        <w:div w:id="794954407">
          <w:marLeft w:val="0"/>
          <w:marRight w:val="0"/>
          <w:marTop w:val="0"/>
          <w:marBottom w:val="0"/>
          <w:divBdr>
            <w:top w:val="none" w:sz="0" w:space="0" w:color="auto"/>
            <w:left w:val="none" w:sz="0" w:space="0" w:color="auto"/>
            <w:bottom w:val="none" w:sz="0" w:space="0" w:color="auto"/>
            <w:right w:val="none" w:sz="0" w:space="0" w:color="auto"/>
          </w:divBdr>
          <w:divsChild>
            <w:div w:id="1300919022">
              <w:marLeft w:val="0"/>
              <w:marRight w:val="0"/>
              <w:marTop w:val="0"/>
              <w:marBottom w:val="0"/>
              <w:divBdr>
                <w:top w:val="none" w:sz="0" w:space="0" w:color="auto"/>
                <w:left w:val="none" w:sz="0" w:space="0" w:color="auto"/>
                <w:bottom w:val="none" w:sz="0" w:space="0" w:color="auto"/>
                <w:right w:val="none" w:sz="0" w:space="0" w:color="auto"/>
              </w:divBdr>
              <w:divsChild>
                <w:div w:id="7917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1277">
      <w:bodyDiv w:val="1"/>
      <w:marLeft w:val="0"/>
      <w:marRight w:val="0"/>
      <w:marTop w:val="0"/>
      <w:marBottom w:val="0"/>
      <w:divBdr>
        <w:top w:val="none" w:sz="0" w:space="0" w:color="auto"/>
        <w:left w:val="none" w:sz="0" w:space="0" w:color="auto"/>
        <w:bottom w:val="none" w:sz="0" w:space="0" w:color="auto"/>
        <w:right w:val="none" w:sz="0" w:space="0" w:color="auto"/>
      </w:divBdr>
      <w:divsChild>
        <w:div w:id="528841584">
          <w:marLeft w:val="0"/>
          <w:marRight w:val="0"/>
          <w:marTop w:val="0"/>
          <w:marBottom w:val="0"/>
          <w:divBdr>
            <w:top w:val="none" w:sz="0" w:space="0" w:color="auto"/>
            <w:left w:val="none" w:sz="0" w:space="0" w:color="auto"/>
            <w:bottom w:val="none" w:sz="0" w:space="0" w:color="auto"/>
            <w:right w:val="none" w:sz="0" w:space="0" w:color="auto"/>
          </w:divBdr>
          <w:divsChild>
            <w:div w:id="2051145952">
              <w:marLeft w:val="0"/>
              <w:marRight w:val="0"/>
              <w:marTop w:val="0"/>
              <w:marBottom w:val="0"/>
              <w:divBdr>
                <w:top w:val="none" w:sz="0" w:space="0" w:color="auto"/>
                <w:left w:val="none" w:sz="0" w:space="0" w:color="auto"/>
                <w:bottom w:val="none" w:sz="0" w:space="0" w:color="auto"/>
                <w:right w:val="none" w:sz="0" w:space="0" w:color="auto"/>
              </w:divBdr>
              <w:divsChild>
                <w:div w:id="16918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8375">
          <w:marLeft w:val="0"/>
          <w:marRight w:val="0"/>
          <w:marTop w:val="0"/>
          <w:marBottom w:val="0"/>
          <w:divBdr>
            <w:top w:val="none" w:sz="0" w:space="0" w:color="auto"/>
            <w:left w:val="none" w:sz="0" w:space="0" w:color="auto"/>
            <w:bottom w:val="none" w:sz="0" w:space="0" w:color="auto"/>
            <w:right w:val="none" w:sz="0" w:space="0" w:color="auto"/>
          </w:divBdr>
          <w:divsChild>
            <w:div w:id="1136528669">
              <w:marLeft w:val="0"/>
              <w:marRight w:val="0"/>
              <w:marTop w:val="0"/>
              <w:marBottom w:val="0"/>
              <w:divBdr>
                <w:top w:val="none" w:sz="0" w:space="0" w:color="auto"/>
                <w:left w:val="none" w:sz="0" w:space="0" w:color="auto"/>
                <w:bottom w:val="none" w:sz="0" w:space="0" w:color="auto"/>
                <w:right w:val="none" w:sz="0" w:space="0" w:color="auto"/>
              </w:divBdr>
              <w:divsChild>
                <w:div w:id="593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33091">
      <w:bodyDiv w:val="1"/>
      <w:marLeft w:val="0"/>
      <w:marRight w:val="0"/>
      <w:marTop w:val="0"/>
      <w:marBottom w:val="0"/>
      <w:divBdr>
        <w:top w:val="none" w:sz="0" w:space="0" w:color="auto"/>
        <w:left w:val="none" w:sz="0" w:space="0" w:color="auto"/>
        <w:bottom w:val="none" w:sz="0" w:space="0" w:color="auto"/>
        <w:right w:val="none" w:sz="0" w:space="0" w:color="auto"/>
      </w:divBdr>
      <w:divsChild>
        <w:div w:id="704988476">
          <w:marLeft w:val="0"/>
          <w:marRight w:val="0"/>
          <w:marTop w:val="0"/>
          <w:marBottom w:val="0"/>
          <w:divBdr>
            <w:top w:val="none" w:sz="0" w:space="0" w:color="auto"/>
            <w:left w:val="none" w:sz="0" w:space="0" w:color="auto"/>
            <w:bottom w:val="none" w:sz="0" w:space="0" w:color="auto"/>
            <w:right w:val="none" w:sz="0" w:space="0" w:color="auto"/>
          </w:divBdr>
          <w:divsChild>
            <w:div w:id="533351777">
              <w:marLeft w:val="0"/>
              <w:marRight w:val="0"/>
              <w:marTop w:val="0"/>
              <w:marBottom w:val="0"/>
              <w:divBdr>
                <w:top w:val="none" w:sz="0" w:space="0" w:color="auto"/>
                <w:left w:val="none" w:sz="0" w:space="0" w:color="auto"/>
                <w:bottom w:val="none" w:sz="0" w:space="0" w:color="auto"/>
                <w:right w:val="none" w:sz="0" w:space="0" w:color="auto"/>
              </w:divBdr>
              <w:divsChild>
                <w:div w:id="6299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7507">
      <w:bodyDiv w:val="1"/>
      <w:marLeft w:val="0"/>
      <w:marRight w:val="0"/>
      <w:marTop w:val="0"/>
      <w:marBottom w:val="0"/>
      <w:divBdr>
        <w:top w:val="none" w:sz="0" w:space="0" w:color="auto"/>
        <w:left w:val="none" w:sz="0" w:space="0" w:color="auto"/>
        <w:bottom w:val="none" w:sz="0" w:space="0" w:color="auto"/>
        <w:right w:val="none" w:sz="0" w:space="0" w:color="auto"/>
      </w:divBdr>
      <w:divsChild>
        <w:div w:id="1872648343">
          <w:marLeft w:val="0"/>
          <w:marRight w:val="0"/>
          <w:marTop w:val="0"/>
          <w:marBottom w:val="0"/>
          <w:divBdr>
            <w:top w:val="none" w:sz="0" w:space="0" w:color="auto"/>
            <w:left w:val="none" w:sz="0" w:space="0" w:color="auto"/>
            <w:bottom w:val="none" w:sz="0" w:space="0" w:color="auto"/>
            <w:right w:val="none" w:sz="0" w:space="0" w:color="auto"/>
          </w:divBdr>
          <w:divsChild>
            <w:div w:id="838347718">
              <w:marLeft w:val="0"/>
              <w:marRight w:val="0"/>
              <w:marTop w:val="0"/>
              <w:marBottom w:val="0"/>
              <w:divBdr>
                <w:top w:val="none" w:sz="0" w:space="0" w:color="auto"/>
                <w:left w:val="none" w:sz="0" w:space="0" w:color="auto"/>
                <w:bottom w:val="none" w:sz="0" w:space="0" w:color="auto"/>
                <w:right w:val="none" w:sz="0" w:space="0" w:color="auto"/>
              </w:divBdr>
              <w:divsChild>
                <w:div w:id="20156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05389">
      <w:bodyDiv w:val="1"/>
      <w:marLeft w:val="0"/>
      <w:marRight w:val="0"/>
      <w:marTop w:val="0"/>
      <w:marBottom w:val="0"/>
      <w:divBdr>
        <w:top w:val="none" w:sz="0" w:space="0" w:color="auto"/>
        <w:left w:val="none" w:sz="0" w:space="0" w:color="auto"/>
        <w:bottom w:val="none" w:sz="0" w:space="0" w:color="auto"/>
        <w:right w:val="none" w:sz="0" w:space="0" w:color="auto"/>
      </w:divBdr>
      <w:divsChild>
        <w:div w:id="1732457520">
          <w:marLeft w:val="0"/>
          <w:marRight w:val="0"/>
          <w:marTop w:val="0"/>
          <w:marBottom w:val="0"/>
          <w:divBdr>
            <w:top w:val="none" w:sz="0" w:space="0" w:color="auto"/>
            <w:left w:val="none" w:sz="0" w:space="0" w:color="auto"/>
            <w:bottom w:val="none" w:sz="0" w:space="0" w:color="auto"/>
            <w:right w:val="none" w:sz="0" w:space="0" w:color="auto"/>
          </w:divBdr>
          <w:divsChild>
            <w:div w:id="1100224499">
              <w:marLeft w:val="0"/>
              <w:marRight w:val="0"/>
              <w:marTop w:val="0"/>
              <w:marBottom w:val="0"/>
              <w:divBdr>
                <w:top w:val="none" w:sz="0" w:space="0" w:color="auto"/>
                <w:left w:val="none" w:sz="0" w:space="0" w:color="auto"/>
                <w:bottom w:val="none" w:sz="0" w:space="0" w:color="auto"/>
                <w:right w:val="none" w:sz="0" w:space="0" w:color="auto"/>
              </w:divBdr>
              <w:divsChild>
                <w:div w:id="14605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0252">
      <w:bodyDiv w:val="1"/>
      <w:marLeft w:val="0"/>
      <w:marRight w:val="0"/>
      <w:marTop w:val="0"/>
      <w:marBottom w:val="0"/>
      <w:divBdr>
        <w:top w:val="none" w:sz="0" w:space="0" w:color="auto"/>
        <w:left w:val="none" w:sz="0" w:space="0" w:color="auto"/>
        <w:bottom w:val="none" w:sz="0" w:space="0" w:color="auto"/>
        <w:right w:val="none" w:sz="0" w:space="0" w:color="auto"/>
      </w:divBdr>
      <w:divsChild>
        <w:div w:id="164369871">
          <w:marLeft w:val="0"/>
          <w:marRight w:val="0"/>
          <w:marTop w:val="0"/>
          <w:marBottom w:val="0"/>
          <w:divBdr>
            <w:top w:val="none" w:sz="0" w:space="0" w:color="auto"/>
            <w:left w:val="none" w:sz="0" w:space="0" w:color="auto"/>
            <w:bottom w:val="none" w:sz="0" w:space="0" w:color="auto"/>
            <w:right w:val="none" w:sz="0" w:space="0" w:color="auto"/>
          </w:divBdr>
          <w:divsChild>
            <w:div w:id="596210860">
              <w:marLeft w:val="0"/>
              <w:marRight w:val="0"/>
              <w:marTop w:val="0"/>
              <w:marBottom w:val="0"/>
              <w:divBdr>
                <w:top w:val="none" w:sz="0" w:space="0" w:color="auto"/>
                <w:left w:val="none" w:sz="0" w:space="0" w:color="auto"/>
                <w:bottom w:val="none" w:sz="0" w:space="0" w:color="auto"/>
                <w:right w:val="none" w:sz="0" w:space="0" w:color="auto"/>
              </w:divBdr>
              <w:divsChild>
                <w:div w:id="121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1305">
      <w:bodyDiv w:val="1"/>
      <w:marLeft w:val="0"/>
      <w:marRight w:val="0"/>
      <w:marTop w:val="0"/>
      <w:marBottom w:val="0"/>
      <w:divBdr>
        <w:top w:val="none" w:sz="0" w:space="0" w:color="auto"/>
        <w:left w:val="none" w:sz="0" w:space="0" w:color="auto"/>
        <w:bottom w:val="none" w:sz="0" w:space="0" w:color="auto"/>
        <w:right w:val="none" w:sz="0" w:space="0" w:color="auto"/>
      </w:divBdr>
      <w:divsChild>
        <w:div w:id="533614872">
          <w:marLeft w:val="0"/>
          <w:marRight w:val="0"/>
          <w:marTop w:val="0"/>
          <w:marBottom w:val="0"/>
          <w:divBdr>
            <w:top w:val="none" w:sz="0" w:space="0" w:color="auto"/>
            <w:left w:val="none" w:sz="0" w:space="0" w:color="auto"/>
            <w:bottom w:val="none" w:sz="0" w:space="0" w:color="auto"/>
            <w:right w:val="none" w:sz="0" w:space="0" w:color="auto"/>
          </w:divBdr>
          <w:divsChild>
            <w:div w:id="1750956535">
              <w:marLeft w:val="0"/>
              <w:marRight w:val="0"/>
              <w:marTop w:val="0"/>
              <w:marBottom w:val="0"/>
              <w:divBdr>
                <w:top w:val="none" w:sz="0" w:space="0" w:color="auto"/>
                <w:left w:val="none" w:sz="0" w:space="0" w:color="auto"/>
                <w:bottom w:val="none" w:sz="0" w:space="0" w:color="auto"/>
                <w:right w:val="none" w:sz="0" w:space="0" w:color="auto"/>
              </w:divBdr>
              <w:divsChild>
                <w:div w:id="5750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4536">
      <w:bodyDiv w:val="1"/>
      <w:marLeft w:val="0"/>
      <w:marRight w:val="0"/>
      <w:marTop w:val="0"/>
      <w:marBottom w:val="0"/>
      <w:divBdr>
        <w:top w:val="none" w:sz="0" w:space="0" w:color="auto"/>
        <w:left w:val="none" w:sz="0" w:space="0" w:color="auto"/>
        <w:bottom w:val="none" w:sz="0" w:space="0" w:color="auto"/>
        <w:right w:val="none" w:sz="0" w:space="0" w:color="auto"/>
      </w:divBdr>
      <w:divsChild>
        <w:div w:id="845940331">
          <w:marLeft w:val="0"/>
          <w:marRight w:val="0"/>
          <w:marTop w:val="0"/>
          <w:marBottom w:val="0"/>
          <w:divBdr>
            <w:top w:val="none" w:sz="0" w:space="0" w:color="auto"/>
            <w:left w:val="none" w:sz="0" w:space="0" w:color="auto"/>
            <w:bottom w:val="none" w:sz="0" w:space="0" w:color="auto"/>
            <w:right w:val="none" w:sz="0" w:space="0" w:color="auto"/>
          </w:divBdr>
          <w:divsChild>
            <w:div w:id="2045518338">
              <w:marLeft w:val="0"/>
              <w:marRight w:val="0"/>
              <w:marTop w:val="0"/>
              <w:marBottom w:val="0"/>
              <w:divBdr>
                <w:top w:val="none" w:sz="0" w:space="0" w:color="auto"/>
                <w:left w:val="none" w:sz="0" w:space="0" w:color="auto"/>
                <w:bottom w:val="none" w:sz="0" w:space="0" w:color="auto"/>
                <w:right w:val="none" w:sz="0" w:space="0" w:color="auto"/>
              </w:divBdr>
              <w:divsChild>
                <w:div w:id="16398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6376">
      <w:bodyDiv w:val="1"/>
      <w:marLeft w:val="0"/>
      <w:marRight w:val="0"/>
      <w:marTop w:val="0"/>
      <w:marBottom w:val="0"/>
      <w:divBdr>
        <w:top w:val="none" w:sz="0" w:space="0" w:color="auto"/>
        <w:left w:val="none" w:sz="0" w:space="0" w:color="auto"/>
        <w:bottom w:val="none" w:sz="0" w:space="0" w:color="auto"/>
        <w:right w:val="none" w:sz="0" w:space="0" w:color="auto"/>
      </w:divBdr>
    </w:div>
    <w:div w:id="877545985">
      <w:bodyDiv w:val="1"/>
      <w:marLeft w:val="0"/>
      <w:marRight w:val="0"/>
      <w:marTop w:val="0"/>
      <w:marBottom w:val="0"/>
      <w:divBdr>
        <w:top w:val="none" w:sz="0" w:space="0" w:color="auto"/>
        <w:left w:val="none" w:sz="0" w:space="0" w:color="auto"/>
        <w:bottom w:val="none" w:sz="0" w:space="0" w:color="auto"/>
        <w:right w:val="none" w:sz="0" w:space="0" w:color="auto"/>
      </w:divBdr>
      <w:divsChild>
        <w:div w:id="972826585">
          <w:marLeft w:val="0"/>
          <w:marRight w:val="0"/>
          <w:marTop w:val="0"/>
          <w:marBottom w:val="0"/>
          <w:divBdr>
            <w:top w:val="none" w:sz="0" w:space="0" w:color="auto"/>
            <w:left w:val="none" w:sz="0" w:space="0" w:color="auto"/>
            <w:bottom w:val="none" w:sz="0" w:space="0" w:color="auto"/>
            <w:right w:val="none" w:sz="0" w:space="0" w:color="auto"/>
          </w:divBdr>
          <w:divsChild>
            <w:div w:id="928193156">
              <w:marLeft w:val="0"/>
              <w:marRight w:val="0"/>
              <w:marTop w:val="0"/>
              <w:marBottom w:val="0"/>
              <w:divBdr>
                <w:top w:val="none" w:sz="0" w:space="0" w:color="auto"/>
                <w:left w:val="none" w:sz="0" w:space="0" w:color="auto"/>
                <w:bottom w:val="none" w:sz="0" w:space="0" w:color="auto"/>
                <w:right w:val="none" w:sz="0" w:space="0" w:color="auto"/>
              </w:divBdr>
              <w:divsChild>
                <w:div w:id="1775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20760">
      <w:bodyDiv w:val="1"/>
      <w:marLeft w:val="0"/>
      <w:marRight w:val="0"/>
      <w:marTop w:val="0"/>
      <w:marBottom w:val="0"/>
      <w:divBdr>
        <w:top w:val="none" w:sz="0" w:space="0" w:color="auto"/>
        <w:left w:val="none" w:sz="0" w:space="0" w:color="auto"/>
        <w:bottom w:val="none" w:sz="0" w:space="0" w:color="auto"/>
        <w:right w:val="none" w:sz="0" w:space="0" w:color="auto"/>
      </w:divBdr>
    </w:div>
    <w:div w:id="886794020">
      <w:bodyDiv w:val="1"/>
      <w:marLeft w:val="0"/>
      <w:marRight w:val="0"/>
      <w:marTop w:val="0"/>
      <w:marBottom w:val="0"/>
      <w:divBdr>
        <w:top w:val="none" w:sz="0" w:space="0" w:color="auto"/>
        <w:left w:val="none" w:sz="0" w:space="0" w:color="auto"/>
        <w:bottom w:val="none" w:sz="0" w:space="0" w:color="auto"/>
        <w:right w:val="none" w:sz="0" w:space="0" w:color="auto"/>
      </w:divBdr>
      <w:divsChild>
        <w:div w:id="1975787800">
          <w:marLeft w:val="0"/>
          <w:marRight w:val="0"/>
          <w:marTop w:val="0"/>
          <w:marBottom w:val="0"/>
          <w:divBdr>
            <w:top w:val="none" w:sz="0" w:space="0" w:color="auto"/>
            <w:left w:val="none" w:sz="0" w:space="0" w:color="auto"/>
            <w:bottom w:val="none" w:sz="0" w:space="0" w:color="auto"/>
            <w:right w:val="none" w:sz="0" w:space="0" w:color="auto"/>
          </w:divBdr>
          <w:divsChild>
            <w:div w:id="1315988633">
              <w:marLeft w:val="0"/>
              <w:marRight w:val="0"/>
              <w:marTop w:val="0"/>
              <w:marBottom w:val="0"/>
              <w:divBdr>
                <w:top w:val="none" w:sz="0" w:space="0" w:color="auto"/>
                <w:left w:val="none" w:sz="0" w:space="0" w:color="auto"/>
                <w:bottom w:val="none" w:sz="0" w:space="0" w:color="auto"/>
                <w:right w:val="none" w:sz="0" w:space="0" w:color="auto"/>
              </w:divBdr>
              <w:divsChild>
                <w:div w:id="19079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09237">
      <w:bodyDiv w:val="1"/>
      <w:marLeft w:val="0"/>
      <w:marRight w:val="0"/>
      <w:marTop w:val="0"/>
      <w:marBottom w:val="0"/>
      <w:divBdr>
        <w:top w:val="none" w:sz="0" w:space="0" w:color="auto"/>
        <w:left w:val="none" w:sz="0" w:space="0" w:color="auto"/>
        <w:bottom w:val="none" w:sz="0" w:space="0" w:color="auto"/>
        <w:right w:val="none" w:sz="0" w:space="0" w:color="auto"/>
      </w:divBdr>
      <w:divsChild>
        <w:div w:id="1427536913">
          <w:marLeft w:val="0"/>
          <w:marRight w:val="0"/>
          <w:marTop w:val="0"/>
          <w:marBottom w:val="0"/>
          <w:divBdr>
            <w:top w:val="none" w:sz="0" w:space="0" w:color="auto"/>
            <w:left w:val="none" w:sz="0" w:space="0" w:color="auto"/>
            <w:bottom w:val="none" w:sz="0" w:space="0" w:color="auto"/>
            <w:right w:val="none" w:sz="0" w:space="0" w:color="auto"/>
          </w:divBdr>
          <w:divsChild>
            <w:div w:id="2022390840">
              <w:marLeft w:val="0"/>
              <w:marRight w:val="0"/>
              <w:marTop w:val="0"/>
              <w:marBottom w:val="0"/>
              <w:divBdr>
                <w:top w:val="none" w:sz="0" w:space="0" w:color="auto"/>
                <w:left w:val="none" w:sz="0" w:space="0" w:color="auto"/>
                <w:bottom w:val="none" w:sz="0" w:space="0" w:color="auto"/>
                <w:right w:val="none" w:sz="0" w:space="0" w:color="auto"/>
              </w:divBdr>
              <w:divsChild>
                <w:div w:id="71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5720">
      <w:bodyDiv w:val="1"/>
      <w:marLeft w:val="0"/>
      <w:marRight w:val="0"/>
      <w:marTop w:val="0"/>
      <w:marBottom w:val="0"/>
      <w:divBdr>
        <w:top w:val="none" w:sz="0" w:space="0" w:color="auto"/>
        <w:left w:val="none" w:sz="0" w:space="0" w:color="auto"/>
        <w:bottom w:val="none" w:sz="0" w:space="0" w:color="auto"/>
        <w:right w:val="none" w:sz="0" w:space="0" w:color="auto"/>
      </w:divBdr>
      <w:divsChild>
        <w:div w:id="1464805440">
          <w:marLeft w:val="0"/>
          <w:marRight w:val="0"/>
          <w:marTop w:val="0"/>
          <w:marBottom w:val="0"/>
          <w:divBdr>
            <w:top w:val="none" w:sz="0" w:space="0" w:color="auto"/>
            <w:left w:val="none" w:sz="0" w:space="0" w:color="auto"/>
            <w:bottom w:val="none" w:sz="0" w:space="0" w:color="auto"/>
            <w:right w:val="none" w:sz="0" w:space="0" w:color="auto"/>
          </w:divBdr>
          <w:divsChild>
            <w:div w:id="1403987209">
              <w:marLeft w:val="0"/>
              <w:marRight w:val="0"/>
              <w:marTop w:val="0"/>
              <w:marBottom w:val="0"/>
              <w:divBdr>
                <w:top w:val="none" w:sz="0" w:space="0" w:color="auto"/>
                <w:left w:val="none" w:sz="0" w:space="0" w:color="auto"/>
                <w:bottom w:val="none" w:sz="0" w:space="0" w:color="auto"/>
                <w:right w:val="none" w:sz="0" w:space="0" w:color="auto"/>
              </w:divBdr>
              <w:divsChild>
                <w:div w:id="1663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9635">
      <w:bodyDiv w:val="1"/>
      <w:marLeft w:val="0"/>
      <w:marRight w:val="0"/>
      <w:marTop w:val="0"/>
      <w:marBottom w:val="0"/>
      <w:divBdr>
        <w:top w:val="none" w:sz="0" w:space="0" w:color="auto"/>
        <w:left w:val="none" w:sz="0" w:space="0" w:color="auto"/>
        <w:bottom w:val="none" w:sz="0" w:space="0" w:color="auto"/>
        <w:right w:val="none" w:sz="0" w:space="0" w:color="auto"/>
      </w:divBdr>
      <w:divsChild>
        <w:div w:id="2054689031">
          <w:marLeft w:val="0"/>
          <w:marRight w:val="0"/>
          <w:marTop w:val="0"/>
          <w:marBottom w:val="0"/>
          <w:divBdr>
            <w:top w:val="none" w:sz="0" w:space="0" w:color="auto"/>
            <w:left w:val="none" w:sz="0" w:space="0" w:color="auto"/>
            <w:bottom w:val="none" w:sz="0" w:space="0" w:color="auto"/>
            <w:right w:val="none" w:sz="0" w:space="0" w:color="auto"/>
          </w:divBdr>
          <w:divsChild>
            <w:div w:id="971667581">
              <w:marLeft w:val="0"/>
              <w:marRight w:val="0"/>
              <w:marTop w:val="0"/>
              <w:marBottom w:val="0"/>
              <w:divBdr>
                <w:top w:val="none" w:sz="0" w:space="0" w:color="auto"/>
                <w:left w:val="none" w:sz="0" w:space="0" w:color="auto"/>
                <w:bottom w:val="none" w:sz="0" w:space="0" w:color="auto"/>
                <w:right w:val="none" w:sz="0" w:space="0" w:color="auto"/>
              </w:divBdr>
              <w:divsChild>
                <w:div w:id="710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3693">
      <w:bodyDiv w:val="1"/>
      <w:marLeft w:val="0"/>
      <w:marRight w:val="0"/>
      <w:marTop w:val="0"/>
      <w:marBottom w:val="0"/>
      <w:divBdr>
        <w:top w:val="none" w:sz="0" w:space="0" w:color="auto"/>
        <w:left w:val="none" w:sz="0" w:space="0" w:color="auto"/>
        <w:bottom w:val="none" w:sz="0" w:space="0" w:color="auto"/>
        <w:right w:val="none" w:sz="0" w:space="0" w:color="auto"/>
      </w:divBdr>
      <w:divsChild>
        <w:div w:id="178936006">
          <w:marLeft w:val="0"/>
          <w:marRight w:val="0"/>
          <w:marTop w:val="0"/>
          <w:marBottom w:val="0"/>
          <w:divBdr>
            <w:top w:val="none" w:sz="0" w:space="0" w:color="auto"/>
            <w:left w:val="none" w:sz="0" w:space="0" w:color="auto"/>
            <w:bottom w:val="none" w:sz="0" w:space="0" w:color="auto"/>
            <w:right w:val="none" w:sz="0" w:space="0" w:color="auto"/>
          </w:divBdr>
        </w:div>
      </w:divsChild>
    </w:div>
    <w:div w:id="932200441">
      <w:bodyDiv w:val="1"/>
      <w:marLeft w:val="0"/>
      <w:marRight w:val="0"/>
      <w:marTop w:val="0"/>
      <w:marBottom w:val="0"/>
      <w:divBdr>
        <w:top w:val="none" w:sz="0" w:space="0" w:color="auto"/>
        <w:left w:val="none" w:sz="0" w:space="0" w:color="auto"/>
        <w:bottom w:val="none" w:sz="0" w:space="0" w:color="auto"/>
        <w:right w:val="none" w:sz="0" w:space="0" w:color="auto"/>
      </w:divBdr>
      <w:divsChild>
        <w:div w:id="75513835">
          <w:marLeft w:val="0"/>
          <w:marRight w:val="0"/>
          <w:marTop w:val="0"/>
          <w:marBottom w:val="0"/>
          <w:divBdr>
            <w:top w:val="none" w:sz="0" w:space="0" w:color="auto"/>
            <w:left w:val="none" w:sz="0" w:space="0" w:color="auto"/>
            <w:bottom w:val="none" w:sz="0" w:space="0" w:color="auto"/>
            <w:right w:val="none" w:sz="0" w:space="0" w:color="auto"/>
          </w:divBdr>
          <w:divsChild>
            <w:div w:id="1707410579">
              <w:marLeft w:val="0"/>
              <w:marRight w:val="0"/>
              <w:marTop w:val="0"/>
              <w:marBottom w:val="0"/>
              <w:divBdr>
                <w:top w:val="none" w:sz="0" w:space="0" w:color="auto"/>
                <w:left w:val="none" w:sz="0" w:space="0" w:color="auto"/>
                <w:bottom w:val="none" w:sz="0" w:space="0" w:color="auto"/>
                <w:right w:val="none" w:sz="0" w:space="0" w:color="auto"/>
              </w:divBdr>
              <w:divsChild>
                <w:div w:id="6522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0480">
      <w:bodyDiv w:val="1"/>
      <w:marLeft w:val="0"/>
      <w:marRight w:val="0"/>
      <w:marTop w:val="0"/>
      <w:marBottom w:val="0"/>
      <w:divBdr>
        <w:top w:val="none" w:sz="0" w:space="0" w:color="auto"/>
        <w:left w:val="none" w:sz="0" w:space="0" w:color="auto"/>
        <w:bottom w:val="none" w:sz="0" w:space="0" w:color="auto"/>
        <w:right w:val="none" w:sz="0" w:space="0" w:color="auto"/>
      </w:divBdr>
      <w:divsChild>
        <w:div w:id="1827277499">
          <w:marLeft w:val="0"/>
          <w:marRight w:val="0"/>
          <w:marTop w:val="0"/>
          <w:marBottom w:val="0"/>
          <w:divBdr>
            <w:top w:val="none" w:sz="0" w:space="0" w:color="auto"/>
            <w:left w:val="none" w:sz="0" w:space="0" w:color="auto"/>
            <w:bottom w:val="none" w:sz="0" w:space="0" w:color="auto"/>
            <w:right w:val="none" w:sz="0" w:space="0" w:color="auto"/>
          </w:divBdr>
          <w:divsChild>
            <w:div w:id="1971475972">
              <w:marLeft w:val="0"/>
              <w:marRight w:val="0"/>
              <w:marTop w:val="0"/>
              <w:marBottom w:val="0"/>
              <w:divBdr>
                <w:top w:val="none" w:sz="0" w:space="0" w:color="auto"/>
                <w:left w:val="none" w:sz="0" w:space="0" w:color="auto"/>
                <w:bottom w:val="none" w:sz="0" w:space="0" w:color="auto"/>
                <w:right w:val="none" w:sz="0" w:space="0" w:color="auto"/>
              </w:divBdr>
              <w:divsChild>
                <w:div w:id="18143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7332">
      <w:bodyDiv w:val="1"/>
      <w:marLeft w:val="0"/>
      <w:marRight w:val="0"/>
      <w:marTop w:val="0"/>
      <w:marBottom w:val="0"/>
      <w:divBdr>
        <w:top w:val="none" w:sz="0" w:space="0" w:color="auto"/>
        <w:left w:val="none" w:sz="0" w:space="0" w:color="auto"/>
        <w:bottom w:val="none" w:sz="0" w:space="0" w:color="auto"/>
        <w:right w:val="none" w:sz="0" w:space="0" w:color="auto"/>
      </w:divBdr>
      <w:divsChild>
        <w:div w:id="1614634058">
          <w:marLeft w:val="0"/>
          <w:marRight w:val="0"/>
          <w:marTop w:val="0"/>
          <w:marBottom w:val="0"/>
          <w:divBdr>
            <w:top w:val="none" w:sz="0" w:space="0" w:color="auto"/>
            <w:left w:val="none" w:sz="0" w:space="0" w:color="auto"/>
            <w:bottom w:val="none" w:sz="0" w:space="0" w:color="auto"/>
            <w:right w:val="none" w:sz="0" w:space="0" w:color="auto"/>
          </w:divBdr>
          <w:divsChild>
            <w:div w:id="884751704">
              <w:marLeft w:val="0"/>
              <w:marRight w:val="0"/>
              <w:marTop w:val="0"/>
              <w:marBottom w:val="0"/>
              <w:divBdr>
                <w:top w:val="none" w:sz="0" w:space="0" w:color="auto"/>
                <w:left w:val="none" w:sz="0" w:space="0" w:color="auto"/>
                <w:bottom w:val="none" w:sz="0" w:space="0" w:color="auto"/>
                <w:right w:val="none" w:sz="0" w:space="0" w:color="auto"/>
              </w:divBdr>
              <w:divsChild>
                <w:div w:id="6170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00406">
      <w:bodyDiv w:val="1"/>
      <w:marLeft w:val="0"/>
      <w:marRight w:val="0"/>
      <w:marTop w:val="0"/>
      <w:marBottom w:val="0"/>
      <w:divBdr>
        <w:top w:val="none" w:sz="0" w:space="0" w:color="auto"/>
        <w:left w:val="none" w:sz="0" w:space="0" w:color="auto"/>
        <w:bottom w:val="none" w:sz="0" w:space="0" w:color="auto"/>
        <w:right w:val="none" w:sz="0" w:space="0" w:color="auto"/>
      </w:divBdr>
      <w:divsChild>
        <w:div w:id="996885910">
          <w:marLeft w:val="0"/>
          <w:marRight w:val="0"/>
          <w:marTop w:val="0"/>
          <w:marBottom w:val="0"/>
          <w:divBdr>
            <w:top w:val="none" w:sz="0" w:space="0" w:color="auto"/>
            <w:left w:val="none" w:sz="0" w:space="0" w:color="auto"/>
            <w:bottom w:val="none" w:sz="0" w:space="0" w:color="auto"/>
            <w:right w:val="none" w:sz="0" w:space="0" w:color="auto"/>
          </w:divBdr>
          <w:divsChild>
            <w:div w:id="1224680025">
              <w:marLeft w:val="0"/>
              <w:marRight w:val="0"/>
              <w:marTop w:val="0"/>
              <w:marBottom w:val="0"/>
              <w:divBdr>
                <w:top w:val="none" w:sz="0" w:space="0" w:color="auto"/>
                <w:left w:val="none" w:sz="0" w:space="0" w:color="auto"/>
                <w:bottom w:val="none" w:sz="0" w:space="0" w:color="auto"/>
                <w:right w:val="none" w:sz="0" w:space="0" w:color="auto"/>
              </w:divBdr>
              <w:divsChild>
                <w:div w:id="10710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91122">
      <w:bodyDiv w:val="1"/>
      <w:marLeft w:val="0"/>
      <w:marRight w:val="0"/>
      <w:marTop w:val="0"/>
      <w:marBottom w:val="0"/>
      <w:divBdr>
        <w:top w:val="none" w:sz="0" w:space="0" w:color="auto"/>
        <w:left w:val="none" w:sz="0" w:space="0" w:color="auto"/>
        <w:bottom w:val="none" w:sz="0" w:space="0" w:color="auto"/>
        <w:right w:val="none" w:sz="0" w:space="0" w:color="auto"/>
      </w:divBdr>
      <w:divsChild>
        <w:div w:id="1812333323">
          <w:marLeft w:val="0"/>
          <w:marRight w:val="0"/>
          <w:marTop w:val="0"/>
          <w:marBottom w:val="0"/>
          <w:divBdr>
            <w:top w:val="none" w:sz="0" w:space="0" w:color="auto"/>
            <w:left w:val="none" w:sz="0" w:space="0" w:color="auto"/>
            <w:bottom w:val="none" w:sz="0" w:space="0" w:color="auto"/>
            <w:right w:val="none" w:sz="0" w:space="0" w:color="auto"/>
          </w:divBdr>
          <w:divsChild>
            <w:div w:id="1360668637">
              <w:marLeft w:val="0"/>
              <w:marRight w:val="0"/>
              <w:marTop w:val="0"/>
              <w:marBottom w:val="0"/>
              <w:divBdr>
                <w:top w:val="none" w:sz="0" w:space="0" w:color="auto"/>
                <w:left w:val="none" w:sz="0" w:space="0" w:color="auto"/>
                <w:bottom w:val="none" w:sz="0" w:space="0" w:color="auto"/>
                <w:right w:val="none" w:sz="0" w:space="0" w:color="auto"/>
              </w:divBdr>
              <w:divsChild>
                <w:div w:id="12265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74814127">
          <w:marLeft w:val="0"/>
          <w:marRight w:val="0"/>
          <w:marTop w:val="0"/>
          <w:marBottom w:val="0"/>
          <w:divBdr>
            <w:top w:val="none" w:sz="0" w:space="0" w:color="auto"/>
            <w:left w:val="none" w:sz="0" w:space="0" w:color="auto"/>
            <w:bottom w:val="none" w:sz="0" w:space="0" w:color="auto"/>
            <w:right w:val="none" w:sz="0" w:space="0" w:color="auto"/>
          </w:divBdr>
        </w:div>
      </w:divsChild>
    </w:div>
    <w:div w:id="975600693">
      <w:bodyDiv w:val="1"/>
      <w:marLeft w:val="0"/>
      <w:marRight w:val="0"/>
      <w:marTop w:val="0"/>
      <w:marBottom w:val="0"/>
      <w:divBdr>
        <w:top w:val="none" w:sz="0" w:space="0" w:color="auto"/>
        <w:left w:val="none" w:sz="0" w:space="0" w:color="auto"/>
        <w:bottom w:val="none" w:sz="0" w:space="0" w:color="auto"/>
        <w:right w:val="none" w:sz="0" w:space="0" w:color="auto"/>
      </w:divBdr>
    </w:div>
    <w:div w:id="978221734">
      <w:bodyDiv w:val="1"/>
      <w:marLeft w:val="0"/>
      <w:marRight w:val="0"/>
      <w:marTop w:val="0"/>
      <w:marBottom w:val="0"/>
      <w:divBdr>
        <w:top w:val="none" w:sz="0" w:space="0" w:color="auto"/>
        <w:left w:val="none" w:sz="0" w:space="0" w:color="auto"/>
        <w:bottom w:val="none" w:sz="0" w:space="0" w:color="auto"/>
        <w:right w:val="none" w:sz="0" w:space="0" w:color="auto"/>
      </w:divBdr>
      <w:divsChild>
        <w:div w:id="1260257882">
          <w:marLeft w:val="0"/>
          <w:marRight w:val="0"/>
          <w:marTop w:val="0"/>
          <w:marBottom w:val="0"/>
          <w:divBdr>
            <w:top w:val="none" w:sz="0" w:space="0" w:color="auto"/>
            <w:left w:val="none" w:sz="0" w:space="0" w:color="auto"/>
            <w:bottom w:val="none" w:sz="0" w:space="0" w:color="auto"/>
            <w:right w:val="none" w:sz="0" w:space="0" w:color="auto"/>
          </w:divBdr>
          <w:divsChild>
            <w:div w:id="717095061">
              <w:marLeft w:val="0"/>
              <w:marRight w:val="0"/>
              <w:marTop w:val="0"/>
              <w:marBottom w:val="0"/>
              <w:divBdr>
                <w:top w:val="none" w:sz="0" w:space="0" w:color="auto"/>
                <w:left w:val="none" w:sz="0" w:space="0" w:color="auto"/>
                <w:bottom w:val="none" w:sz="0" w:space="0" w:color="auto"/>
                <w:right w:val="none" w:sz="0" w:space="0" w:color="auto"/>
              </w:divBdr>
              <w:divsChild>
                <w:div w:id="10224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7540">
      <w:bodyDiv w:val="1"/>
      <w:marLeft w:val="0"/>
      <w:marRight w:val="0"/>
      <w:marTop w:val="0"/>
      <w:marBottom w:val="0"/>
      <w:divBdr>
        <w:top w:val="none" w:sz="0" w:space="0" w:color="auto"/>
        <w:left w:val="none" w:sz="0" w:space="0" w:color="auto"/>
        <w:bottom w:val="none" w:sz="0" w:space="0" w:color="auto"/>
        <w:right w:val="none" w:sz="0" w:space="0" w:color="auto"/>
      </w:divBdr>
      <w:divsChild>
        <w:div w:id="1995792155">
          <w:marLeft w:val="0"/>
          <w:marRight w:val="0"/>
          <w:marTop w:val="0"/>
          <w:marBottom w:val="0"/>
          <w:divBdr>
            <w:top w:val="none" w:sz="0" w:space="0" w:color="auto"/>
            <w:left w:val="none" w:sz="0" w:space="0" w:color="auto"/>
            <w:bottom w:val="none" w:sz="0" w:space="0" w:color="auto"/>
            <w:right w:val="none" w:sz="0" w:space="0" w:color="auto"/>
          </w:divBdr>
          <w:divsChild>
            <w:div w:id="810054033">
              <w:marLeft w:val="0"/>
              <w:marRight w:val="0"/>
              <w:marTop w:val="0"/>
              <w:marBottom w:val="0"/>
              <w:divBdr>
                <w:top w:val="none" w:sz="0" w:space="0" w:color="auto"/>
                <w:left w:val="none" w:sz="0" w:space="0" w:color="auto"/>
                <w:bottom w:val="none" w:sz="0" w:space="0" w:color="auto"/>
                <w:right w:val="none" w:sz="0" w:space="0" w:color="auto"/>
              </w:divBdr>
              <w:divsChild>
                <w:div w:id="4123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1599">
      <w:bodyDiv w:val="1"/>
      <w:marLeft w:val="0"/>
      <w:marRight w:val="0"/>
      <w:marTop w:val="0"/>
      <w:marBottom w:val="0"/>
      <w:divBdr>
        <w:top w:val="none" w:sz="0" w:space="0" w:color="auto"/>
        <w:left w:val="none" w:sz="0" w:space="0" w:color="auto"/>
        <w:bottom w:val="none" w:sz="0" w:space="0" w:color="auto"/>
        <w:right w:val="none" w:sz="0" w:space="0" w:color="auto"/>
      </w:divBdr>
      <w:divsChild>
        <w:div w:id="531460259">
          <w:marLeft w:val="0"/>
          <w:marRight w:val="0"/>
          <w:marTop w:val="0"/>
          <w:marBottom w:val="0"/>
          <w:divBdr>
            <w:top w:val="none" w:sz="0" w:space="0" w:color="auto"/>
            <w:left w:val="none" w:sz="0" w:space="0" w:color="auto"/>
            <w:bottom w:val="none" w:sz="0" w:space="0" w:color="auto"/>
            <w:right w:val="none" w:sz="0" w:space="0" w:color="auto"/>
          </w:divBdr>
          <w:divsChild>
            <w:div w:id="68812844">
              <w:marLeft w:val="0"/>
              <w:marRight w:val="0"/>
              <w:marTop w:val="0"/>
              <w:marBottom w:val="0"/>
              <w:divBdr>
                <w:top w:val="none" w:sz="0" w:space="0" w:color="auto"/>
                <w:left w:val="none" w:sz="0" w:space="0" w:color="auto"/>
                <w:bottom w:val="none" w:sz="0" w:space="0" w:color="auto"/>
                <w:right w:val="none" w:sz="0" w:space="0" w:color="auto"/>
              </w:divBdr>
              <w:divsChild>
                <w:div w:id="17114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379">
      <w:bodyDiv w:val="1"/>
      <w:marLeft w:val="0"/>
      <w:marRight w:val="0"/>
      <w:marTop w:val="0"/>
      <w:marBottom w:val="0"/>
      <w:divBdr>
        <w:top w:val="none" w:sz="0" w:space="0" w:color="auto"/>
        <w:left w:val="none" w:sz="0" w:space="0" w:color="auto"/>
        <w:bottom w:val="none" w:sz="0" w:space="0" w:color="auto"/>
        <w:right w:val="none" w:sz="0" w:space="0" w:color="auto"/>
      </w:divBdr>
    </w:div>
    <w:div w:id="996110130">
      <w:bodyDiv w:val="1"/>
      <w:marLeft w:val="0"/>
      <w:marRight w:val="0"/>
      <w:marTop w:val="0"/>
      <w:marBottom w:val="0"/>
      <w:divBdr>
        <w:top w:val="none" w:sz="0" w:space="0" w:color="auto"/>
        <w:left w:val="none" w:sz="0" w:space="0" w:color="auto"/>
        <w:bottom w:val="none" w:sz="0" w:space="0" w:color="auto"/>
        <w:right w:val="none" w:sz="0" w:space="0" w:color="auto"/>
      </w:divBdr>
    </w:div>
    <w:div w:id="997195816">
      <w:bodyDiv w:val="1"/>
      <w:marLeft w:val="0"/>
      <w:marRight w:val="0"/>
      <w:marTop w:val="0"/>
      <w:marBottom w:val="0"/>
      <w:divBdr>
        <w:top w:val="none" w:sz="0" w:space="0" w:color="auto"/>
        <w:left w:val="none" w:sz="0" w:space="0" w:color="auto"/>
        <w:bottom w:val="none" w:sz="0" w:space="0" w:color="auto"/>
        <w:right w:val="none" w:sz="0" w:space="0" w:color="auto"/>
      </w:divBdr>
    </w:div>
    <w:div w:id="1002320935">
      <w:bodyDiv w:val="1"/>
      <w:marLeft w:val="0"/>
      <w:marRight w:val="0"/>
      <w:marTop w:val="0"/>
      <w:marBottom w:val="0"/>
      <w:divBdr>
        <w:top w:val="none" w:sz="0" w:space="0" w:color="auto"/>
        <w:left w:val="none" w:sz="0" w:space="0" w:color="auto"/>
        <w:bottom w:val="none" w:sz="0" w:space="0" w:color="auto"/>
        <w:right w:val="none" w:sz="0" w:space="0" w:color="auto"/>
      </w:divBdr>
      <w:divsChild>
        <w:div w:id="2051874669">
          <w:marLeft w:val="0"/>
          <w:marRight w:val="0"/>
          <w:marTop w:val="0"/>
          <w:marBottom w:val="0"/>
          <w:divBdr>
            <w:top w:val="none" w:sz="0" w:space="0" w:color="auto"/>
            <w:left w:val="none" w:sz="0" w:space="0" w:color="auto"/>
            <w:bottom w:val="none" w:sz="0" w:space="0" w:color="auto"/>
            <w:right w:val="none" w:sz="0" w:space="0" w:color="auto"/>
          </w:divBdr>
          <w:divsChild>
            <w:div w:id="1422607508">
              <w:marLeft w:val="0"/>
              <w:marRight w:val="0"/>
              <w:marTop w:val="0"/>
              <w:marBottom w:val="0"/>
              <w:divBdr>
                <w:top w:val="none" w:sz="0" w:space="0" w:color="auto"/>
                <w:left w:val="none" w:sz="0" w:space="0" w:color="auto"/>
                <w:bottom w:val="none" w:sz="0" w:space="0" w:color="auto"/>
                <w:right w:val="none" w:sz="0" w:space="0" w:color="auto"/>
              </w:divBdr>
              <w:divsChild>
                <w:div w:id="7140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06449">
      <w:bodyDiv w:val="1"/>
      <w:marLeft w:val="0"/>
      <w:marRight w:val="0"/>
      <w:marTop w:val="0"/>
      <w:marBottom w:val="0"/>
      <w:divBdr>
        <w:top w:val="none" w:sz="0" w:space="0" w:color="auto"/>
        <w:left w:val="none" w:sz="0" w:space="0" w:color="auto"/>
        <w:bottom w:val="none" w:sz="0" w:space="0" w:color="auto"/>
        <w:right w:val="none" w:sz="0" w:space="0" w:color="auto"/>
      </w:divBdr>
      <w:divsChild>
        <w:div w:id="255291581">
          <w:marLeft w:val="0"/>
          <w:marRight w:val="0"/>
          <w:marTop w:val="0"/>
          <w:marBottom w:val="0"/>
          <w:divBdr>
            <w:top w:val="none" w:sz="0" w:space="0" w:color="auto"/>
            <w:left w:val="none" w:sz="0" w:space="0" w:color="auto"/>
            <w:bottom w:val="none" w:sz="0" w:space="0" w:color="auto"/>
            <w:right w:val="none" w:sz="0" w:space="0" w:color="auto"/>
          </w:divBdr>
          <w:divsChild>
            <w:div w:id="578560887">
              <w:marLeft w:val="0"/>
              <w:marRight w:val="0"/>
              <w:marTop w:val="0"/>
              <w:marBottom w:val="0"/>
              <w:divBdr>
                <w:top w:val="none" w:sz="0" w:space="0" w:color="auto"/>
                <w:left w:val="none" w:sz="0" w:space="0" w:color="auto"/>
                <w:bottom w:val="none" w:sz="0" w:space="0" w:color="auto"/>
                <w:right w:val="none" w:sz="0" w:space="0" w:color="auto"/>
              </w:divBdr>
              <w:divsChild>
                <w:div w:id="20348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237">
      <w:bodyDiv w:val="1"/>
      <w:marLeft w:val="0"/>
      <w:marRight w:val="0"/>
      <w:marTop w:val="0"/>
      <w:marBottom w:val="0"/>
      <w:divBdr>
        <w:top w:val="none" w:sz="0" w:space="0" w:color="auto"/>
        <w:left w:val="none" w:sz="0" w:space="0" w:color="auto"/>
        <w:bottom w:val="none" w:sz="0" w:space="0" w:color="auto"/>
        <w:right w:val="none" w:sz="0" w:space="0" w:color="auto"/>
      </w:divBdr>
      <w:divsChild>
        <w:div w:id="1074812876">
          <w:marLeft w:val="0"/>
          <w:marRight w:val="0"/>
          <w:marTop w:val="0"/>
          <w:marBottom w:val="0"/>
          <w:divBdr>
            <w:top w:val="none" w:sz="0" w:space="0" w:color="auto"/>
            <w:left w:val="none" w:sz="0" w:space="0" w:color="auto"/>
            <w:bottom w:val="none" w:sz="0" w:space="0" w:color="auto"/>
            <w:right w:val="none" w:sz="0" w:space="0" w:color="auto"/>
          </w:divBdr>
          <w:divsChild>
            <w:div w:id="1354839105">
              <w:marLeft w:val="0"/>
              <w:marRight w:val="0"/>
              <w:marTop w:val="0"/>
              <w:marBottom w:val="0"/>
              <w:divBdr>
                <w:top w:val="none" w:sz="0" w:space="0" w:color="auto"/>
                <w:left w:val="none" w:sz="0" w:space="0" w:color="auto"/>
                <w:bottom w:val="none" w:sz="0" w:space="0" w:color="auto"/>
                <w:right w:val="none" w:sz="0" w:space="0" w:color="auto"/>
              </w:divBdr>
              <w:divsChild>
                <w:div w:id="2430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0664">
      <w:bodyDiv w:val="1"/>
      <w:marLeft w:val="0"/>
      <w:marRight w:val="0"/>
      <w:marTop w:val="0"/>
      <w:marBottom w:val="0"/>
      <w:divBdr>
        <w:top w:val="none" w:sz="0" w:space="0" w:color="auto"/>
        <w:left w:val="none" w:sz="0" w:space="0" w:color="auto"/>
        <w:bottom w:val="none" w:sz="0" w:space="0" w:color="auto"/>
        <w:right w:val="none" w:sz="0" w:space="0" w:color="auto"/>
      </w:divBdr>
      <w:divsChild>
        <w:div w:id="600457576">
          <w:marLeft w:val="0"/>
          <w:marRight w:val="0"/>
          <w:marTop w:val="0"/>
          <w:marBottom w:val="0"/>
          <w:divBdr>
            <w:top w:val="none" w:sz="0" w:space="0" w:color="auto"/>
            <w:left w:val="none" w:sz="0" w:space="0" w:color="auto"/>
            <w:bottom w:val="none" w:sz="0" w:space="0" w:color="auto"/>
            <w:right w:val="none" w:sz="0" w:space="0" w:color="auto"/>
          </w:divBdr>
          <w:divsChild>
            <w:div w:id="2076975701">
              <w:marLeft w:val="0"/>
              <w:marRight w:val="0"/>
              <w:marTop w:val="0"/>
              <w:marBottom w:val="0"/>
              <w:divBdr>
                <w:top w:val="none" w:sz="0" w:space="0" w:color="auto"/>
                <w:left w:val="none" w:sz="0" w:space="0" w:color="auto"/>
                <w:bottom w:val="none" w:sz="0" w:space="0" w:color="auto"/>
                <w:right w:val="none" w:sz="0" w:space="0" w:color="auto"/>
              </w:divBdr>
              <w:divsChild>
                <w:div w:id="18934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2722">
      <w:bodyDiv w:val="1"/>
      <w:marLeft w:val="0"/>
      <w:marRight w:val="0"/>
      <w:marTop w:val="0"/>
      <w:marBottom w:val="0"/>
      <w:divBdr>
        <w:top w:val="none" w:sz="0" w:space="0" w:color="auto"/>
        <w:left w:val="none" w:sz="0" w:space="0" w:color="auto"/>
        <w:bottom w:val="none" w:sz="0" w:space="0" w:color="auto"/>
        <w:right w:val="none" w:sz="0" w:space="0" w:color="auto"/>
      </w:divBdr>
      <w:divsChild>
        <w:div w:id="2052025877">
          <w:marLeft w:val="0"/>
          <w:marRight w:val="0"/>
          <w:marTop w:val="0"/>
          <w:marBottom w:val="0"/>
          <w:divBdr>
            <w:top w:val="none" w:sz="0" w:space="0" w:color="auto"/>
            <w:left w:val="none" w:sz="0" w:space="0" w:color="auto"/>
            <w:bottom w:val="none" w:sz="0" w:space="0" w:color="auto"/>
            <w:right w:val="none" w:sz="0" w:space="0" w:color="auto"/>
          </w:divBdr>
          <w:divsChild>
            <w:div w:id="1314993669">
              <w:marLeft w:val="0"/>
              <w:marRight w:val="0"/>
              <w:marTop w:val="0"/>
              <w:marBottom w:val="0"/>
              <w:divBdr>
                <w:top w:val="none" w:sz="0" w:space="0" w:color="auto"/>
                <w:left w:val="none" w:sz="0" w:space="0" w:color="auto"/>
                <w:bottom w:val="none" w:sz="0" w:space="0" w:color="auto"/>
                <w:right w:val="none" w:sz="0" w:space="0" w:color="auto"/>
              </w:divBdr>
              <w:divsChild>
                <w:div w:id="362363557">
                  <w:marLeft w:val="0"/>
                  <w:marRight w:val="0"/>
                  <w:marTop w:val="0"/>
                  <w:marBottom w:val="0"/>
                  <w:divBdr>
                    <w:top w:val="none" w:sz="0" w:space="0" w:color="auto"/>
                    <w:left w:val="none" w:sz="0" w:space="0" w:color="auto"/>
                    <w:bottom w:val="none" w:sz="0" w:space="0" w:color="auto"/>
                    <w:right w:val="none" w:sz="0" w:space="0" w:color="auto"/>
                  </w:divBdr>
                  <w:divsChild>
                    <w:div w:id="2116174696">
                      <w:marLeft w:val="0"/>
                      <w:marRight w:val="0"/>
                      <w:marTop w:val="0"/>
                      <w:marBottom w:val="0"/>
                      <w:divBdr>
                        <w:top w:val="none" w:sz="0" w:space="0" w:color="auto"/>
                        <w:left w:val="none" w:sz="0" w:space="0" w:color="auto"/>
                        <w:bottom w:val="none" w:sz="0" w:space="0" w:color="auto"/>
                        <w:right w:val="none" w:sz="0" w:space="0" w:color="auto"/>
                      </w:divBdr>
                    </w:div>
                  </w:divsChild>
                </w:div>
                <w:div w:id="206261310">
                  <w:marLeft w:val="0"/>
                  <w:marRight w:val="0"/>
                  <w:marTop w:val="0"/>
                  <w:marBottom w:val="0"/>
                  <w:divBdr>
                    <w:top w:val="none" w:sz="0" w:space="0" w:color="auto"/>
                    <w:left w:val="none" w:sz="0" w:space="0" w:color="auto"/>
                    <w:bottom w:val="none" w:sz="0" w:space="0" w:color="auto"/>
                    <w:right w:val="none" w:sz="0" w:space="0" w:color="auto"/>
                  </w:divBdr>
                  <w:divsChild>
                    <w:div w:id="1689287272">
                      <w:marLeft w:val="0"/>
                      <w:marRight w:val="0"/>
                      <w:marTop w:val="0"/>
                      <w:marBottom w:val="0"/>
                      <w:divBdr>
                        <w:top w:val="none" w:sz="0" w:space="0" w:color="auto"/>
                        <w:left w:val="none" w:sz="0" w:space="0" w:color="auto"/>
                        <w:bottom w:val="none" w:sz="0" w:space="0" w:color="auto"/>
                        <w:right w:val="none" w:sz="0" w:space="0" w:color="auto"/>
                      </w:divBdr>
                    </w:div>
                  </w:divsChild>
                </w:div>
                <w:div w:id="570509893">
                  <w:marLeft w:val="0"/>
                  <w:marRight w:val="0"/>
                  <w:marTop w:val="0"/>
                  <w:marBottom w:val="0"/>
                  <w:divBdr>
                    <w:top w:val="none" w:sz="0" w:space="0" w:color="auto"/>
                    <w:left w:val="none" w:sz="0" w:space="0" w:color="auto"/>
                    <w:bottom w:val="none" w:sz="0" w:space="0" w:color="auto"/>
                    <w:right w:val="none" w:sz="0" w:space="0" w:color="auto"/>
                  </w:divBdr>
                  <w:divsChild>
                    <w:div w:id="1391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94076">
      <w:bodyDiv w:val="1"/>
      <w:marLeft w:val="0"/>
      <w:marRight w:val="0"/>
      <w:marTop w:val="0"/>
      <w:marBottom w:val="0"/>
      <w:divBdr>
        <w:top w:val="none" w:sz="0" w:space="0" w:color="auto"/>
        <w:left w:val="none" w:sz="0" w:space="0" w:color="auto"/>
        <w:bottom w:val="none" w:sz="0" w:space="0" w:color="auto"/>
        <w:right w:val="none" w:sz="0" w:space="0" w:color="auto"/>
      </w:divBdr>
      <w:divsChild>
        <w:div w:id="1502890858">
          <w:marLeft w:val="0"/>
          <w:marRight w:val="0"/>
          <w:marTop w:val="0"/>
          <w:marBottom w:val="0"/>
          <w:divBdr>
            <w:top w:val="none" w:sz="0" w:space="0" w:color="auto"/>
            <w:left w:val="none" w:sz="0" w:space="0" w:color="auto"/>
            <w:bottom w:val="none" w:sz="0" w:space="0" w:color="auto"/>
            <w:right w:val="none" w:sz="0" w:space="0" w:color="auto"/>
          </w:divBdr>
          <w:divsChild>
            <w:div w:id="597907713">
              <w:marLeft w:val="0"/>
              <w:marRight w:val="0"/>
              <w:marTop w:val="0"/>
              <w:marBottom w:val="0"/>
              <w:divBdr>
                <w:top w:val="none" w:sz="0" w:space="0" w:color="auto"/>
                <w:left w:val="none" w:sz="0" w:space="0" w:color="auto"/>
                <w:bottom w:val="none" w:sz="0" w:space="0" w:color="auto"/>
                <w:right w:val="none" w:sz="0" w:space="0" w:color="auto"/>
              </w:divBdr>
              <w:divsChild>
                <w:div w:id="1516113338">
                  <w:marLeft w:val="0"/>
                  <w:marRight w:val="0"/>
                  <w:marTop w:val="0"/>
                  <w:marBottom w:val="0"/>
                  <w:divBdr>
                    <w:top w:val="none" w:sz="0" w:space="0" w:color="auto"/>
                    <w:left w:val="none" w:sz="0" w:space="0" w:color="auto"/>
                    <w:bottom w:val="none" w:sz="0" w:space="0" w:color="auto"/>
                    <w:right w:val="none" w:sz="0" w:space="0" w:color="auto"/>
                  </w:divBdr>
                </w:div>
              </w:divsChild>
            </w:div>
            <w:div w:id="392891909">
              <w:marLeft w:val="0"/>
              <w:marRight w:val="0"/>
              <w:marTop w:val="0"/>
              <w:marBottom w:val="0"/>
              <w:divBdr>
                <w:top w:val="none" w:sz="0" w:space="0" w:color="auto"/>
                <w:left w:val="none" w:sz="0" w:space="0" w:color="auto"/>
                <w:bottom w:val="none" w:sz="0" w:space="0" w:color="auto"/>
                <w:right w:val="none" w:sz="0" w:space="0" w:color="auto"/>
              </w:divBdr>
              <w:divsChild>
                <w:div w:id="4421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7608">
      <w:bodyDiv w:val="1"/>
      <w:marLeft w:val="0"/>
      <w:marRight w:val="0"/>
      <w:marTop w:val="0"/>
      <w:marBottom w:val="0"/>
      <w:divBdr>
        <w:top w:val="none" w:sz="0" w:space="0" w:color="auto"/>
        <w:left w:val="none" w:sz="0" w:space="0" w:color="auto"/>
        <w:bottom w:val="none" w:sz="0" w:space="0" w:color="auto"/>
        <w:right w:val="none" w:sz="0" w:space="0" w:color="auto"/>
      </w:divBdr>
      <w:divsChild>
        <w:div w:id="112528570">
          <w:marLeft w:val="0"/>
          <w:marRight w:val="0"/>
          <w:marTop w:val="0"/>
          <w:marBottom w:val="0"/>
          <w:divBdr>
            <w:top w:val="none" w:sz="0" w:space="0" w:color="auto"/>
            <w:left w:val="none" w:sz="0" w:space="0" w:color="auto"/>
            <w:bottom w:val="none" w:sz="0" w:space="0" w:color="auto"/>
            <w:right w:val="none" w:sz="0" w:space="0" w:color="auto"/>
          </w:divBdr>
          <w:divsChild>
            <w:div w:id="830634603">
              <w:marLeft w:val="0"/>
              <w:marRight w:val="0"/>
              <w:marTop w:val="0"/>
              <w:marBottom w:val="0"/>
              <w:divBdr>
                <w:top w:val="none" w:sz="0" w:space="0" w:color="auto"/>
                <w:left w:val="none" w:sz="0" w:space="0" w:color="auto"/>
                <w:bottom w:val="none" w:sz="0" w:space="0" w:color="auto"/>
                <w:right w:val="none" w:sz="0" w:space="0" w:color="auto"/>
              </w:divBdr>
              <w:divsChild>
                <w:div w:id="20347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80665">
          <w:marLeft w:val="0"/>
          <w:marRight w:val="0"/>
          <w:marTop w:val="0"/>
          <w:marBottom w:val="0"/>
          <w:divBdr>
            <w:top w:val="none" w:sz="0" w:space="0" w:color="auto"/>
            <w:left w:val="none" w:sz="0" w:space="0" w:color="auto"/>
            <w:bottom w:val="none" w:sz="0" w:space="0" w:color="auto"/>
            <w:right w:val="none" w:sz="0" w:space="0" w:color="auto"/>
          </w:divBdr>
          <w:divsChild>
            <w:div w:id="205800728">
              <w:marLeft w:val="0"/>
              <w:marRight w:val="0"/>
              <w:marTop w:val="0"/>
              <w:marBottom w:val="0"/>
              <w:divBdr>
                <w:top w:val="none" w:sz="0" w:space="0" w:color="auto"/>
                <w:left w:val="none" w:sz="0" w:space="0" w:color="auto"/>
                <w:bottom w:val="none" w:sz="0" w:space="0" w:color="auto"/>
                <w:right w:val="none" w:sz="0" w:space="0" w:color="auto"/>
              </w:divBdr>
              <w:divsChild>
                <w:div w:id="276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2422">
      <w:bodyDiv w:val="1"/>
      <w:marLeft w:val="0"/>
      <w:marRight w:val="0"/>
      <w:marTop w:val="0"/>
      <w:marBottom w:val="0"/>
      <w:divBdr>
        <w:top w:val="none" w:sz="0" w:space="0" w:color="auto"/>
        <w:left w:val="none" w:sz="0" w:space="0" w:color="auto"/>
        <w:bottom w:val="none" w:sz="0" w:space="0" w:color="auto"/>
        <w:right w:val="none" w:sz="0" w:space="0" w:color="auto"/>
      </w:divBdr>
      <w:divsChild>
        <w:div w:id="1716388218">
          <w:marLeft w:val="0"/>
          <w:marRight w:val="0"/>
          <w:marTop w:val="0"/>
          <w:marBottom w:val="0"/>
          <w:divBdr>
            <w:top w:val="none" w:sz="0" w:space="0" w:color="auto"/>
            <w:left w:val="none" w:sz="0" w:space="0" w:color="auto"/>
            <w:bottom w:val="none" w:sz="0" w:space="0" w:color="auto"/>
            <w:right w:val="none" w:sz="0" w:space="0" w:color="auto"/>
          </w:divBdr>
        </w:div>
      </w:divsChild>
    </w:div>
    <w:div w:id="1071541664">
      <w:bodyDiv w:val="1"/>
      <w:marLeft w:val="0"/>
      <w:marRight w:val="0"/>
      <w:marTop w:val="0"/>
      <w:marBottom w:val="0"/>
      <w:divBdr>
        <w:top w:val="none" w:sz="0" w:space="0" w:color="auto"/>
        <w:left w:val="none" w:sz="0" w:space="0" w:color="auto"/>
        <w:bottom w:val="none" w:sz="0" w:space="0" w:color="auto"/>
        <w:right w:val="none" w:sz="0" w:space="0" w:color="auto"/>
      </w:divBdr>
      <w:divsChild>
        <w:div w:id="891885958">
          <w:marLeft w:val="0"/>
          <w:marRight w:val="0"/>
          <w:marTop w:val="0"/>
          <w:marBottom w:val="0"/>
          <w:divBdr>
            <w:top w:val="none" w:sz="0" w:space="0" w:color="auto"/>
            <w:left w:val="none" w:sz="0" w:space="0" w:color="auto"/>
            <w:bottom w:val="none" w:sz="0" w:space="0" w:color="auto"/>
            <w:right w:val="none" w:sz="0" w:space="0" w:color="auto"/>
          </w:divBdr>
          <w:divsChild>
            <w:div w:id="476073130">
              <w:marLeft w:val="0"/>
              <w:marRight w:val="0"/>
              <w:marTop w:val="0"/>
              <w:marBottom w:val="0"/>
              <w:divBdr>
                <w:top w:val="none" w:sz="0" w:space="0" w:color="auto"/>
                <w:left w:val="none" w:sz="0" w:space="0" w:color="auto"/>
                <w:bottom w:val="none" w:sz="0" w:space="0" w:color="auto"/>
                <w:right w:val="none" w:sz="0" w:space="0" w:color="auto"/>
              </w:divBdr>
              <w:divsChild>
                <w:div w:id="3455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1059">
      <w:bodyDiv w:val="1"/>
      <w:marLeft w:val="0"/>
      <w:marRight w:val="0"/>
      <w:marTop w:val="0"/>
      <w:marBottom w:val="0"/>
      <w:divBdr>
        <w:top w:val="none" w:sz="0" w:space="0" w:color="auto"/>
        <w:left w:val="none" w:sz="0" w:space="0" w:color="auto"/>
        <w:bottom w:val="none" w:sz="0" w:space="0" w:color="auto"/>
        <w:right w:val="none" w:sz="0" w:space="0" w:color="auto"/>
      </w:divBdr>
    </w:div>
    <w:div w:id="1078988539">
      <w:bodyDiv w:val="1"/>
      <w:marLeft w:val="0"/>
      <w:marRight w:val="0"/>
      <w:marTop w:val="0"/>
      <w:marBottom w:val="0"/>
      <w:divBdr>
        <w:top w:val="none" w:sz="0" w:space="0" w:color="auto"/>
        <w:left w:val="none" w:sz="0" w:space="0" w:color="auto"/>
        <w:bottom w:val="none" w:sz="0" w:space="0" w:color="auto"/>
        <w:right w:val="none" w:sz="0" w:space="0" w:color="auto"/>
      </w:divBdr>
      <w:divsChild>
        <w:div w:id="1702854323">
          <w:marLeft w:val="0"/>
          <w:marRight w:val="0"/>
          <w:marTop w:val="0"/>
          <w:marBottom w:val="0"/>
          <w:divBdr>
            <w:top w:val="none" w:sz="0" w:space="0" w:color="auto"/>
            <w:left w:val="none" w:sz="0" w:space="0" w:color="auto"/>
            <w:bottom w:val="none" w:sz="0" w:space="0" w:color="auto"/>
            <w:right w:val="none" w:sz="0" w:space="0" w:color="auto"/>
          </w:divBdr>
          <w:divsChild>
            <w:div w:id="931469860">
              <w:marLeft w:val="0"/>
              <w:marRight w:val="0"/>
              <w:marTop w:val="0"/>
              <w:marBottom w:val="0"/>
              <w:divBdr>
                <w:top w:val="none" w:sz="0" w:space="0" w:color="auto"/>
                <w:left w:val="none" w:sz="0" w:space="0" w:color="auto"/>
                <w:bottom w:val="none" w:sz="0" w:space="0" w:color="auto"/>
                <w:right w:val="none" w:sz="0" w:space="0" w:color="auto"/>
              </w:divBdr>
              <w:divsChild>
                <w:div w:id="12498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48938">
      <w:bodyDiv w:val="1"/>
      <w:marLeft w:val="0"/>
      <w:marRight w:val="0"/>
      <w:marTop w:val="0"/>
      <w:marBottom w:val="0"/>
      <w:divBdr>
        <w:top w:val="none" w:sz="0" w:space="0" w:color="auto"/>
        <w:left w:val="none" w:sz="0" w:space="0" w:color="auto"/>
        <w:bottom w:val="none" w:sz="0" w:space="0" w:color="auto"/>
        <w:right w:val="none" w:sz="0" w:space="0" w:color="auto"/>
      </w:divBdr>
      <w:divsChild>
        <w:div w:id="2011566033">
          <w:marLeft w:val="0"/>
          <w:marRight w:val="0"/>
          <w:marTop w:val="0"/>
          <w:marBottom w:val="0"/>
          <w:divBdr>
            <w:top w:val="none" w:sz="0" w:space="0" w:color="auto"/>
            <w:left w:val="none" w:sz="0" w:space="0" w:color="auto"/>
            <w:bottom w:val="none" w:sz="0" w:space="0" w:color="auto"/>
            <w:right w:val="none" w:sz="0" w:space="0" w:color="auto"/>
          </w:divBdr>
          <w:divsChild>
            <w:div w:id="232619770">
              <w:marLeft w:val="0"/>
              <w:marRight w:val="0"/>
              <w:marTop w:val="0"/>
              <w:marBottom w:val="0"/>
              <w:divBdr>
                <w:top w:val="none" w:sz="0" w:space="0" w:color="auto"/>
                <w:left w:val="none" w:sz="0" w:space="0" w:color="auto"/>
                <w:bottom w:val="none" w:sz="0" w:space="0" w:color="auto"/>
                <w:right w:val="none" w:sz="0" w:space="0" w:color="auto"/>
              </w:divBdr>
              <w:divsChild>
                <w:div w:id="16208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7845">
      <w:bodyDiv w:val="1"/>
      <w:marLeft w:val="0"/>
      <w:marRight w:val="0"/>
      <w:marTop w:val="0"/>
      <w:marBottom w:val="0"/>
      <w:divBdr>
        <w:top w:val="none" w:sz="0" w:space="0" w:color="auto"/>
        <w:left w:val="none" w:sz="0" w:space="0" w:color="auto"/>
        <w:bottom w:val="none" w:sz="0" w:space="0" w:color="auto"/>
        <w:right w:val="none" w:sz="0" w:space="0" w:color="auto"/>
      </w:divBdr>
      <w:divsChild>
        <w:div w:id="774716702">
          <w:marLeft w:val="0"/>
          <w:marRight w:val="0"/>
          <w:marTop w:val="0"/>
          <w:marBottom w:val="0"/>
          <w:divBdr>
            <w:top w:val="none" w:sz="0" w:space="0" w:color="auto"/>
            <w:left w:val="none" w:sz="0" w:space="0" w:color="auto"/>
            <w:bottom w:val="none" w:sz="0" w:space="0" w:color="auto"/>
            <w:right w:val="none" w:sz="0" w:space="0" w:color="auto"/>
          </w:divBdr>
          <w:divsChild>
            <w:div w:id="1886602783">
              <w:marLeft w:val="0"/>
              <w:marRight w:val="0"/>
              <w:marTop w:val="0"/>
              <w:marBottom w:val="0"/>
              <w:divBdr>
                <w:top w:val="none" w:sz="0" w:space="0" w:color="auto"/>
                <w:left w:val="none" w:sz="0" w:space="0" w:color="auto"/>
                <w:bottom w:val="none" w:sz="0" w:space="0" w:color="auto"/>
                <w:right w:val="none" w:sz="0" w:space="0" w:color="auto"/>
              </w:divBdr>
              <w:divsChild>
                <w:div w:id="1483814151">
                  <w:marLeft w:val="0"/>
                  <w:marRight w:val="0"/>
                  <w:marTop w:val="0"/>
                  <w:marBottom w:val="0"/>
                  <w:divBdr>
                    <w:top w:val="none" w:sz="0" w:space="0" w:color="auto"/>
                    <w:left w:val="none" w:sz="0" w:space="0" w:color="auto"/>
                    <w:bottom w:val="none" w:sz="0" w:space="0" w:color="auto"/>
                    <w:right w:val="none" w:sz="0" w:space="0" w:color="auto"/>
                  </w:divBdr>
                </w:div>
                <w:div w:id="1886914597">
                  <w:marLeft w:val="0"/>
                  <w:marRight w:val="0"/>
                  <w:marTop w:val="0"/>
                  <w:marBottom w:val="0"/>
                  <w:divBdr>
                    <w:top w:val="none" w:sz="0" w:space="0" w:color="auto"/>
                    <w:left w:val="none" w:sz="0" w:space="0" w:color="auto"/>
                    <w:bottom w:val="none" w:sz="0" w:space="0" w:color="auto"/>
                    <w:right w:val="none" w:sz="0" w:space="0" w:color="auto"/>
                  </w:divBdr>
                </w:div>
                <w:div w:id="2009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27342">
      <w:bodyDiv w:val="1"/>
      <w:marLeft w:val="0"/>
      <w:marRight w:val="0"/>
      <w:marTop w:val="0"/>
      <w:marBottom w:val="0"/>
      <w:divBdr>
        <w:top w:val="none" w:sz="0" w:space="0" w:color="auto"/>
        <w:left w:val="none" w:sz="0" w:space="0" w:color="auto"/>
        <w:bottom w:val="none" w:sz="0" w:space="0" w:color="auto"/>
        <w:right w:val="none" w:sz="0" w:space="0" w:color="auto"/>
      </w:divBdr>
      <w:divsChild>
        <w:div w:id="1037123036">
          <w:marLeft w:val="0"/>
          <w:marRight w:val="0"/>
          <w:marTop w:val="0"/>
          <w:marBottom w:val="0"/>
          <w:divBdr>
            <w:top w:val="none" w:sz="0" w:space="0" w:color="auto"/>
            <w:left w:val="none" w:sz="0" w:space="0" w:color="auto"/>
            <w:bottom w:val="none" w:sz="0" w:space="0" w:color="auto"/>
            <w:right w:val="none" w:sz="0" w:space="0" w:color="auto"/>
          </w:divBdr>
          <w:divsChild>
            <w:div w:id="823280903">
              <w:marLeft w:val="0"/>
              <w:marRight w:val="0"/>
              <w:marTop w:val="0"/>
              <w:marBottom w:val="0"/>
              <w:divBdr>
                <w:top w:val="none" w:sz="0" w:space="0" w:color="auto"/>
                <w:left w:val="none" w:sz="0" w:space="0" w:color="auto"/>
                <w:bottom w:val="none" w:sz="0" w:space="0" w:color="auto"/>
                <w:right w:val="none" w:sz="0" w:space="0" w:color="auto"/>
              </w:divBdr>
              <w:divsChild>
                <w:div w:id="83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7948">
      <w:bodyDiv w:val="1"/>
      <w:marLeft w:val="0"/>
      <w:marRight w:val="0"/>
      <w:marTop w:val="0"/>
      <w:marBottom w:val="0"/>
      <w:divBdr>
        <w:top w:val="none" w:sz="0" w:space="0" w:color="auto"/>
        <w:left w:val="none" w:sz="0" w:space="0" w:color="auto"/>
        <w:bottom w:val="none" w:sz="0" w:space="0" w:color="auto"/>
        <w:right w:val="none" w:sz="0" w:space="0" w:color="auto"/>
      </w:divBdr>
      <w:divsChild>
        <w:div w:id="1824154175">
          <w:marLeft w:val="0"/>
          <w:marRight w:val="0"/>
          <w:marTop w:val="0"/>
          <w:marBottom w:val="0"/>
          <w:divBdr>
            <w:top w:val="none" w:sz="0" w:space="0" w:color="auto"/>
            <w:left w:val="none" w:sz="0" w:space="0" w:color="auto"/>
            <w:bottom w:val="none" w:sz="0" w:space="0" w:color="auto"/>
            <w:right w:val="none" w:sz="0" w:space="0" w:color="auto"/>
          </w:divBdr>
          <w:divsChild>
            <w:div w:id="2039036995">
              <w:marLeft w:val="0"/>
              <w:marRight w:val="0"/>
              <w:marTop w:val="0"/>
              <w:marBottom w:val="0"/>
              <w:divBdr>
                <w:top w:val="none" w:sz="0" w:space="0" w:color="auto"/>
                <w:left w:val="none" w:sz="0" w:space="0" w:color="auto"/>
                <w:bottom w:val="none" w:sz="0" w:space="0" w:color="auto"/>
                <w:right w:val="none" w:sz="0" w:space="0" w:color="auto"/>
              </w:divBdr>
              <w:divsChild>
                <w:div w:id="13268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47439">
      <w:bodyDiv w:val="1"/>
      <w:marLeft w:val="0"/>
      <w:marRight w:val="0"/>
      <w:marTop w:val="0"/>
      <w:marBottom w:val="0"/>
      <w:divBdr>
        <w:top w:val="none" w:sz="0" w:space="0" w:color="auto"/>
        <w:left w:val="none" w:sz="0" w:space="0" w:color="auto"/>
        <w:bottom w:val="none" w:sz="0" w:space="0" w:color="auto"/>
        <w:right w:val="none" w:sz="0" w:space="0" w:color="auto"/>
      </w:divBdr>
      <w:divsChild>
        <w:div w:id="2102288386">
          <w:marLeft w:val="0"/>
          <w:marRight w:val="0"/>
          <w:marTop w:val="0"/>
          <w:marBottom w:val="0"/>
          <w:divBdr>
            <w:top w:val="none" w:sz="0" w:space="0" w:color="auto"/>
            <w:left w:val="none" w:sz="0" w:space="0" w:color="auto"/>
            <w:bottom w:val="none" w:sz="0" w:space="0" w:color="auto"/>
            <w:right w:val="none" w:sz="0" w:space="0" w:color="auto"/>
          </w:divBdr>
          <w:divsChild>
            <w:div w:id="1745907606">
              <w:marLeft w:val="0"/>
              <w:marRight w:val="0"/>
              <w:marTop w:val="0"/>
              <w:marBottom w:val="0"/>
              <w:divBdr>
                <w:top w:val="none" w:sz="0" w:space="0" w:color="auto"/>
                <w:left w:val="none" w:sz="0" w:space="0" w:color="auto"/>
                <w:bottom w:val="none" w:sz="0" w:space="0" w:color="auto"/>
                <w:right w:val="none" w:sz="0" w:space="0" w:color="auto"/>
              </w:divBdr>
              <w:divsChild>
                <w:div w:id="238562637">
                  <w:marLeft w:val="0"/>
                  <w:marRight w:val="0"/>
                  <w:marTop w:val="0"/>
                  <w:marBottom w:val="0"/>
                  <w:divBdr>
                    <w:top w:val="none" w:sz="0" w:space="0" w:color="auto"/>
                    <w:left w:val="none" w:sz="0" w:space="0" w:color="auto"/>
                    <w:bottom w:val="none" w:sz="0" w:space="0" w:color="auto"/>
                    <w:right w:val="none" w:sz="0" w:space="0" w:color="auto"/>
                  </w:divBdr>
                  <w:divsChild>
                    <w:div w:id="445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04249">
      <w:bodyDiv w:val="1"/>
      <w:marLeft w:val="0"/>
      <w:marRight w:val="0"/>
      <w:marTop w:val="0"/>
      <w:marBottom w:val="0"/>
      <w:divBdr>
        <w:top w:val="none" w:sz="0" w:space="0" w:color="auto"/>
        <w:left w:val="none" w:sz="0" w:space="0" w:color="auto"/>
        <w:bottom w:val="none" w:sz="0" w:space="0" w:color="auto"/>
        <w:right w:val="none" w:sz="0" w:space="0" w:color="auto"/>
      </w:divBdr>
      <w:divsChild>
        <w:div w:id="1387755790">
          <w:marLeft w:val="0"/>
          <w:marRight w:val="0"/>
          <w:marTop w:val="0"/>
          <w:marBottom w:val="0"/>
          <w:divBdr>
            <w:top w:val="none" w:sz="0" w:space="0" w:color="auto"/>
            <w:left w:val="none" w:sz="0" w:space="0" w:color="auto"/>
            <w:bottom w:val="none" w:sz="0" w:space="0" w:color="auto"/>
            <w:right w:val="none" w:sz="0" w:space="0" w:color="auto"/>
          </w:divBdr>
          <w:divsChild>
            <w:div w:id="1206478480">
              <w:marLeft w:val="0"/>
              <w:marRight w:val="0"/>
              <w:marTop w:val="0"/>
              <w:marBottom w:val="0"/>
              <w:divBdr>
                <w:top w:val="none" w:sz="0" w:space="0" w:color="auto"/>
                <w:left w:val="none" w:sz="0" w:space="0" w:color="auto"/>
                <w:bottom w:val="none" w:sz="0" w:space="0" w:color="auto"/>
                <w:right w:val="none" w:sz="0" w:space="0" w:color="auto"/>
              </w:divBdr>
              <w:divsChild>
                <w:div w:id="16385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63235">
      <w:bodyDiv w:val="1"/>
      <w:marLeft w:val="0"/>
      <w:marRight w:val="0"/>
      <w:marTop w:val="0"/>
      <w:marBottom w:val="0"/>
      <w:divBdr>
        <w:top w:val="none" w:sz="0" w:space="0" w:color="auto"/>
        <w:left w:val="none" w:sz="0" w:space="0" w:color="auto"/>
        <w:bottom w:val="none" w:sz="0" w:space="0" w:color="auto"/>
        <w:right w:val="none" w:sz="0" w:space="0" w:color="auto"/>
      </w:divBdr>
      <w:divsChild>
        <w:div w:id="1040084691">
          <w:marLeft w:val="0"/>
          <w:marRight w:val="0"/>
          <w:marTop w:val="0"/>
          <w:marBottom w:val="0"/>
          <w:divBdr>
            <w:top w:val="none" w:sz="0" w:space="0" w:color="auto"/>
            <w:left w:val="none" w:sz="0" w:space="0" w:color="auto"/>
            <w:bottom w:val="none" w:sz="0" w:space="0" w:color="auto"/>
            <w:right w:val="none" w:sz="0" w:space="0" w:color="auto"/>
          </w:divBdr>
          <w:divsChild>
            <w:div w:id="1486118503">
              <w:marLeft w:val="0"/>
              <w:marRight w:val="0"/>
              <w:marTop w:val="0"/>
              <w:marBottom w:val="0"/>
              <w:divBdr>
                <w:top w:val="none" w:sz="0" w:space="0" w:color="auto"/>
                <w:left w:val="none" w:sz="0" w:space="0" w:color="auto"/>
                <w:bottom w:val="none" w:sz="0" w:space="0" w:color="auto"/>
                <w:right w:val="none" w:sz="0" w:space="0" w:color="auto"/>
              </w:divBdr>
              <w:divsChild>
                <w:div w:id="8883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14424">
      <w:bodyDiv w:val="1"/>
      <w:marLeft w:val="0"/>
      <w:marRight w:val="0"/>
      <w:marTop w:val="0"/>
      <w:marBottom w:val="0"/>
      <w:divBdr>
        <w:top w:val="none" w:sz="0" w:space="0" w:color="auto"/>
        <w:left w:val="none" w:sz="0" w:space="0" w:color="auto"/>
        <w:bottom w:val="none" w:sz="0" w:space="0" w:color="auto"/>
        <w:right w:val="none" w:sz="0" w:space="0" w:color="auto"/>
      </w:divBdr>
      <w:divsChild>
        <w:div w:id="1640039022">
          <w:marLeft w:val="0"/>
          <w:marRight w:val="0"/>
          <w:marTop w:val="0"/>
          <w:marBottom w:val="0"/>
          <w:divBdr>
            <w:top w:val="none" w:sz="0" w:space="0" w:color="auto"/>
            <w:left w:val="none" w:sz="0" w:space="0" w:color="auto"/>
            <w:bottom w:val="none" w:sz="0" w:space="0" w:color="auto"/>
            <w:right w:val="none" w:sz="0" w:space="0" w:color="auto"/>
          </w:divBdr>
          <w:divsChild>
            <w:div w:id="2098092998">
              <w:marLeft w:val="0"/>
              <w:marRight w:val="0"/>
              <w:marTop w:val="0"/>
              <w:marBottom w:val="0"/>
              <w:divBdr>
                <w:top w:val="none" w:sz="0" w:space="0" w:color="auto"/>
                <w:left w:val="none" w:sz="0" w:space="0" w:color="auto"/>
                <w:bottom w:val="none" w:sz="0" w:space="0" w:color="auto"/>
                <w:right w:val="none" w:sz="0" w:space="0" w:color="auto"/>
              </w:divBdr>
              <w:divsChild>
                <w:div w:id="1935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7070">
      <w:bodyDiv w:val="1"/>
      <w:marLeft w:val="0"/>
      <w:marRight w:val="0"/>
      <w:marTop w:val="0"/>
      <w:marBottom w:val="0"/>
      <w:divBdr>
        <w:top w:val="none" w:sz="0" w:space="0" w:color="auto"/>
        <w:left w:val="none" w:sz="0" w:space="0" w:color="auto"/>
        <w:bottom w:val="none" w:sz="0" w:space="0" w:color="auto"/>
        <w:right w:val="none" w:sz="0" w:space="0" w:color="auto"/>
      </w:divBdr>
      <w:divsChild>
        <w:div w:id="1517307974">
          <w:marLeft w:val="0"/>
          <w:marRight w:val="0"/>
          <w:marTop w:val="0"/>
          <w:marBottom w:val="0"/>
          <w:divBdr>
            <w:top w:val="none" w:sz="0" w:space="0" w:color="auto"/>
            <w:left w:val="none" w:sz="0" w:space="0" w:color="auto"/>
            <w:bottom w:val="none" w:sz="0" w:space="0" w:color="auto"/>
            <w:right w:val="none" w:sz="0" w:space="0" w:color="auto"/>
          </w:divBdr>
          <w:divsChild>
            <w:div w:id="1542859047">
              <w:marLeft w:val="0"/>
              <w:marRight w:val="0"/>
              <w:marTop w:val="0"/>
              <w:marBottom w:val="0"/>
              <w:divBdr>
                <w:top w:val="none" w:sz="0" w:space="0" w:color="auto"/>
                <w:left w:val="none" w:sz="0" w:space="0" w:color="auto"/>
                <w:bottom w:val="none" w:sz="0" w:space="0" w:color="auto"/>
                <w:right w:val="none" w:sz="0" w:space="0" w:color="auto"/>
              </w:divBdr>
              <w:divsChild>
                <w:div w:id="1286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00566">
      <w:bodyDiv w:val="1"/>
      <w:marLeft w:val="0"/>
      <w:marRight w:val="0"/>
      <w:marTop w:val="0"/>
      <w:marBottom w:val="0"/>
      <w:divBdr>
        <w:top w:val="none" w:sz="0" w:space="0" w:color="auto"/>
        <w:left w:val="none" w:sz="0" w:space="0" w:color="auto"/>
        <w:bottom w:val="none" w:sz="0" w:space="0" w:color="auto"/>
        <w:right w:val="none" w:sz="0" w:space="0" w:color="auto"/>
      </w:divBdr>
      <w:divsChild>
        <w:div w:id="389158358">
          <w:marLeft w:val="0"/>
          <w:marRight w:val="0"/>
          <w:marTop w:val="0"/>
          <w:marBottom w:val="0"/>
          <w:divBdr>
            <w:top w:val="none" w:sz="0" w:space="0" w:color="auto"/>
            <w:left w:val="none" w:sz="0" w:space="0" w:color="auto"/>
            <w:bottom w:val="none" w:sz="0" w:space="0" w:color="auto"/>
            <w:right w:val="none" w:sz="0" w:space="0" w:color="auto"/>
          </w:divBdr>
          <w:divsChild>
            <w:div w:id="454522428">
              <w:marLeft w:val="0"/>
              <w:marRight w:val="0"/>
              <w:marTop w:val="0"/>
              <w:marBottom w:val="0"/>
              <w:divBdr>
                <w:top w:val="none" w:sz="0" w:space="0" w:color="auto"/>
                <w:left w:val="none" w:sz="0" w:space="0" w:color="auto"/>
                <w:bottom w:val="none" w:sz="0" w:space="0" w:color="auto"/>
                <w:right w:val="none" w:sz="0" w:space="0" w:color="auto"/>
              </w:divBdr>
              <w:divsChild>
                <w:div w:id="9195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362">
      <w:bodyDiv w:val="1"/>
      <w:marLeft w:val="0"/>
      <w:marRight w:val="0"/>
      <w:marTop w:val="0"/>
      <w:marBottom w:val="0"/>
      <w:divBdr>
        <w:top w:val="none" w:sz="0" w:space="0" w:color="auto"/>
        <w:left w:val="none" w:sz="0" w:space="0" w:color="auto"/>
        <w:bottom w:val="none" w:sz="0" w:space="0" w:color="auto"/>
        <w:right w:val="none" w:sz="0" w:space="0" w:color="auto"/>
      </w:divBdr>
      <w:divsChild>
        <w:div w:id="1739860106">
          <w:marLeft w:val="0"/>
          <w:marRight w:val="0"/>
          <w:marTop w:val="0"/>
          <w:marBottom w:val="0"/>
          <w:divBdr>
            <w:top w:val="none" w:sz="0" w:space="0" w:color="auto"/>
            <w:left w:val="none" w:sz="0" w:space="0" w:color="auto"/>
            <w:bottom w:val="none" w:sz="0" w:space="0" w:color="auto"/>
            <w:right w:val="none" w:sz="0" w:space="0" w:color="auto"/>
          </w:divBdr>
          <w:divsChild>
            <w:div w:id="110049827">
              <w:marLeft w:val="0"/>
              <w:marRight w:val="0"/>
              <w:marTop w:val="0"/>
              <w:marBottom w:val="0"/>
              <w:divBdr>
                <w:top w:val="none" w:sz="0" w:space="0" w:color="auto"/>
                <w:left w:val="none" w:sz="0" w:space="0" w:color="auto"/>
                <w:bottom w:val="none" w:sz="0" w:space="0" w:color="auto"/>
                <w:right w:val="none" w:sz="0" w:space="0" w:color="auto"/>
              </w:divBdr>
              <w:divsChild>
                <w:div w:id="15072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62857">
      <w:bodyDiv w:val="1"/>
      <w:marLeft w:val="0"/>
      <w:marRight w:val="0"/>
      <w:marTop w:val="0"/>
      <w:marBottom w:val="0"/>
      <w:divBdr>
        <w:top w:val="none" w:sz="0" w:space="0" w:color="auto"/>
        <w:left w:val="none" w:sz="0" w:space="0" w:color="auto"/>
        <w:bottom w:val="none" w:sz="0" w:space="0" w:color="auto"/>
        <w:right w:val="none" w:sz="0" w:space="0" w:color="auto"/>
      </w:divBdr>
    </w:div>
    <w:div w:id="1154226382">
      <w:bodyDiv w:val="1"/>
      <w:marLeft w:val="0"/>
      <w:marRight w:val="0"/>
      <w:marTop w:val="0"/>
      <w:marBottom w:val="0"/>
      <w:divBdr>
        <w:top w:val="none" w:sz="0" w:space="0" w:color="auto"/>
        <w:left w:val="none" w:sz="0" w:space="0" w:color="auto"/>
        <w:bottom w:val="none" w:sz="0" w:space="0" w:color="auto"/>
        <w:right w:val="none" w:sz="0" w:space="0" w:color="auto"/>
      </w:divBdr>
      <w:divsChild>
        <w:div w:id="851145521">
          <w:marLeft w:val="0"/>
          <w:marRight w:val="0"/>
          <w:marTop w:val="0"/>
          <w:marBottom w:val="0"/>
          <w:divBdr>
            <w:top w:val="none" w:sz="0" w:space="0" w:color="auto"/>
            <w:left w:val="none" w:sz="0" w:space="0" w:color="auto"/>
            <w:bottom w:val="none" w:sz="0" w:space="0" w:color="auto"/>
            <w:right w:val="none" w:sz="0" w:space="0" w:color="auto"/>
          </w:divBdr>
          <w:divsChild>
            <w:div w:id="1269309937">
              <w:marLeft w:val="0"/>
              <w:marRight w:val="0"/>
              <w:marTop w:val="0"/>
              <w:marBottom w:val="0"/>
              <w:divBdr>
                <w:top w:val="none" w:sz="0" w:space="0" w:color="auto"/>
                <w:left w:val="none" w:sz="0" w:space="0" w:color="auto"/>
                <w:bottom w:val="none" w:sz="0" w:space="0" w:color="auto"/>
                <w:right w:val="none" w:sz="0" w:space="0" w:color="auto"/>
              </w:divBdr>
              <w:divsChild>
                <w:div w:id="2037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1847">
      <w:bodyDiv w:val="1"/>
      <w:marLeft w:val="0"/>
      <w:marRight w:val="0"/>
      <w:marTop w:val="0"/>
      <w:marBottom w:val="0"/>
      <w:divBdr>
        <w:top w:val="none" w:sz="0" w:space="0" w:color="auto"/>
        <w:left w:val="none" w:sz="0" w:space="0" w:color="auto"/>
        <w:bottom w:val="none" w:sz="0" w:space="0" w:color="auto"/>
        <w:right w:val="none" w:sz="0" w:space="0" w:color="auto"/>
      </w:divBdr>
      <w:divsChild>
        <w:div w:id="1197279041">
          <w:marLeft w:val="0"/>
          <w:marRight w:val="0"/>
          <w:marTop w:val="0"/>
          <w:marBottom w:val="0"/>
          <w:divBdr>
            <w:top w:val="none" w:sz="0" w:space="0" w:color="auto"/>
            <w:left w:val="none" w:sz="0" w:space="0" w:color="auto"/>
            <w:bottom w:val="none" w:sz="0" w:space="0" w:color="auto"/>
            <w:right w:val="none" w:sz="0" w:space="0" w:color="auto"/>
          </w:divBdr>
          <w:divsChild>
            <w:div w:id="1567109919">
              <w:marLeft w:val="0"/>
              <w:marRight w:val="0"/>
              <w:marTop w:val="0"/>
              <w:marBottom w:val="0"/>
              <w:divBdr>
                <w:top w:val="none" w:sz="0" w:space="0" w:color="auto"/>
                <w:left w:val="none" w:sz="0" w:space="0" w:color="auto"/>
                <w:bottom w:val="none" w:sz="0" w:space="0" w:color="auto"/>
                <w:right w:val="none" w:sz="0" w:space="0" w:color="auto"/>
              </w:divBdr>
              <w:divsChild>
                <w:div w:id="960646555">
                  <w:marLeft w:val="0"/>
                  <w:marRight w:val="0"/>
                  <w:marTop w:val="0"/>
                  <w:marBottom w:val="0"/>
                  <w:divBdr>
                    <w:top w:val="none" w:sz="0" w:space="0" w:color="auto"/>
                    <w:left w:val="none" w:sz="0" w:space="0" w:color="auto"/>
                    <w:bottom w:val="none" w:sz="0" w:space="0" w:color="auto"/>
                    <w:right w:val="none" w:sz="0" w:space="0" w:color="auto"/>
                  </w:divBdr>
                  <w:divsChild>
                    <w:div w:id="19130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8559">
      <w:bodyDiv w:val="1"/>
      <w:marLeft w:val="0"/>
      <w:marRight w:val="0"/>
      <w:marTop w:val="0"/>
      <w:marBottom w:val="0"/>
      <w:divBdr>
        <w:top w:val="none" w:sz="0" w:space="0" w:color="auto"/>
        <w:left w:val="none" w:sz="0" w:space="0" w:color="auto"/>
        <w:bottom w:val="none" w:sz="0" w:space="0" w:color="auto"/>
        <w:right w:val="none" w:sz="0" w:space="0" w:color="auto"/>
      </w:divBdr>
    </w:div>
    <w:div w:id="1166365393">
      <w:bodyDiv w:val="1"/>
      <w:marLeft w:val="0"/>
      <w:marRight w:val="0"/>
      <w:marTop w:val="0"/>
      <w:marBottom w:val="0"/>
      <w:divBdr>
        <w:top w:val="none" w:sz="0" w:space="0" w:color="auto"/>
        <w:left w:val="none" w:sz="0" w:space="0" w:color="auto"/>
        <w:bottom w:val="none" w:sz="0" w:space="0" w:color="auto"/>
        <w:right w:val="none" w:sz="0" w:space="0" w:color="auto"/>
      </w:divBdr>
      <w:divsChild>
        <w:div w:id="1766612650">
          <w:marLeft w:val="0"/>
          <w:marRight w:val="0"/>
          <w:marTop w:val="0"/>
          <w:marBottom w:val="0"/>
          <w:divBdr>
            <w:top w:val="none" w:sz="0" w:space="0" w:color="auto"/>
            <w:left w:val="none" w:sz="0" w:space="0" w:color="auto"/>
            <w:bottom w:val="none" w:sz="0" w:space="0" w:color="auto"/>
            <w:right w:val="none" w:sz="0" w:space="0" w:color="auto"/>
          </w:divBdr>
          <w:divsChild>
            <w:div w:id="1091464366">
              <w:marLeft w:val="0"/>
              <w:marRight w:val="0"/>
              <w:marTop w:val="0"/>
              <w:marBottom w:val="0"/>
              <w:divBdr>
                <w:top w:val="none" w:sz="0" w:space="0" w:color="auto"/>
                <w:left w:val="none" w:sz="0" w:space="0" w:color="auto"/>
                <w:bottom w:val="none" w:sz="0" w:space="0" w:color="auto"/>
                <w:right w:val="none" w:sz="0" w:space="0" w:color="auto"/>
              </w:divBdr>
              <w:divsChild>
                <w:div w:id="20127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4269">
      <w:bodyDiv w:val="1"/>
      <w:marLeft w:val="0"/>
      <w:marRight w:val="0"/>
      <w:marTop w:val="0"/>
      <w:marBottom w:val="0"/>
      <w:divBdr>
        <w:top w:val="none" w:sz="0" w:space="0" w:color="auto"/>
        <w:left w:val="none" w:sz="0" w:space="0" w:color="auto"/>
        <w:bottom w:val="none" w:sz="0" w:space="0" w:color="auto"/>
        <w:right w:val="none" w:sz="0" w:space="0" w:color="auto"/>
      </w:divBdr>
      <w:divsChild>
        <w:div w:id="39016566">
          <w:marLeft w:val="0"/>
          <w:marRight w:val="0"/>
          <w:marTop w:val="0"/>
          <w:marBottom w:val="0"/>
          <w:divBdr>
            <w:top w:val="none" w:sz="0" w:space="0" w:color="auto"/>
            <w:left w:val="none" w:sz="0" w:space="0" w:color="auto"/>
            <w:bottom w:val="none" w:sz="0" w:space="0" w:color="auto"/>
            <w:right w:val="none" w:sz="0" w:space="0" w:color="auto"/>
          </w:divBdr>
          <w:divsChild>
            <w:div w:id="159126076">
              <w:marLeft w:val="0"/>
              <w:marRight w:val="0"/>
              <w:marTop w:val="0"/>
              <w:marBottom w:val="0"/>
              <w:divBdr>
                <w:top w:val="none" w:sz="0" w:space="0" w:color="auto"/>
                <w:left w:val="none" w:sz="0" w:space="0" w:color="auto"/>
                <w:bottom w:val="none" w:sz="0" w:space="0" w:color="auto"/>
                <w:right w:val="none" w:sz="0" w:space="0" w:color="auto"/>
              </w:divBdr>
              <w:divsChild>
                <w:div w:id="18527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9453">
      <w:bodyDiv w:val="1"/>
      <w:marLeft w:val="0"/>
      <w:marRight w:val="0"/>
      <w:marTop w:val="0"/>
      <w:marBottom w:val="0"/>
      <w:divBdr>
        <w:top w:val="none" w:sz="0" w:space="0" w:color="auto"/>
        <w:left w:val="none" w:sz="0" w:space="0" w:color="auto"/>
        <w:bottom w:val="none" w:sz="0" w:space="0" w:color="auto"/>
        <w:right w:val="none" w:sz="0" w:space="0" w:color="auto"/>
      </w:divBdr>
      <w:divsChild>
        <w:div w:id="1959021512">
          <w:marLeft w:val="0"/>
          <w:marRight w:val="0"/>
          <w:marTop w:val="0"/>
          <w:marBottom w:val="0"/>
          <w:divBdr>
            <w:top w:val="none" w:sz="0" w:space="0" w:color="auto"/>
            <w:left w:val="none" w:sz="0" w:space="0" w:color="auto"/>
            <w:bottom w:val="none" w:sz="0" w:space="0" w:color="auto"/>
            <w:right w:val="none" w:sz="0" w:space="0" w:color="auto"/>
          </w:divBdr>
          <w:divsChild>
            <w:div w:id="1807310340">
              <w:marLeft w:val="0"/>
              <w:marRight w:val="0"/>
              <w:marTop w:val="0"/>
              <w:marBottom w:val="0"/>
              <w:divBdr>
                <w:top w:val="none" w:sz="0" w:space="0" w:color="auto"/>
                <w:left w:val="none" w:sz="0" w:space="0" w:color="auto"/>
                <w:bottom w:val="none" w:sz="0" w:space="0" w:color="auto"/>
                <w:right w:val="none" w:sz="0" w:space="0" w:color="auto"/>
              </w:divBdr>
              <w:divsChild>
                <w:div w:id="1726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5772">
      <w:bodyDiv w:val="1"/>
      <w:marLeft w:val="0"/>
      <w:marRight w:val="0"/>
      <w:marTop w:val="0"/>
      <w:marBottom w:val="0"/>
      <w:divBdr>
        <w:top w:val="none" w:sz="0" w:space="0" w:color="auto"/>
        <w:left w:val="none" w:sz="0" w:space="0" w:color="auto"/>
        <w:bottom w:val="none" w:sz="0" w:space="0" w:color="auto"/>
        <w:right w:val="none" w:sz="0" w:space="0" w:color="auto"/>
      </w:divBdr>
      <w:divsChild>
        <w:div w:id="98567037">
          <w:marLeft w:val="0"/>
          <w:marRight w:val="0"/>
          <w:marTop w:val="0"/>
          <w:marBottom w:val="0"/>
          <w:divBdr>
            <w:top w:val="none" w:sz="0" w:space="0" w:color="auto"/>
            <w:left w:val="none" w:sz="0" w:space="0" w:color="auto"/>
            <w:bottom w:val="none" w:sz="0" w:space="0" w:color="auto"/>
            <w:right w:val="none" w:sz="0" w:space="0" w:color="auto"/>
          </w:divBdr>
          <w:divsChild>
            <w:div w:id="1109474692">
              <w:marLeft w:val="0"/>
              <w:marRight w:val="0"/>
              <w:marTop w:val="0"/>
              <w:marBottom w:val="0"/>
              <w:divBdr>
                <w:top w:val="none" w:sz="0" w:space="0" w:color="auto"/>
                <w:left w:val="none" w:sz="0" w:space="0" w:color="auto"/>
                <w:bottom w:val="none" w:sz="0" w:space="0" w:color="auto"/>
                <w:right w:val="none" w:sz="0" w:space="0" w:color="auto"/>
              </w:divBdr>
              <w:divsChild>
                <w:div w:id="3853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2806">
      <w:bodyDiv w:val="1"/>
      <w:marLeft w:val="0"/>
      <w:marRight w:val="0"/>
      <w:marTop w:val="0"/>
      <w:marBottom w:val="0"/>
      <w:divBdr>
        <w:top w:val="none" w:sz="0" w:space="0" w:color="auto"/>
        <w:left w:val="none" w:sz="0" w:space="0" w:color="auto"/>
        <w:bottom w:val="none" w:sz="0" w:space="0" w:color="auto"/>
        <w:right w:val="none" w:sz="0" w:space="0" w:color="auto"/>
      </w:divBdr>
    </w:div>
    <w:div w:id="1236162828">
      <w:bodyDiv w:val="1"/>
      <w:marLeft w:val="0"/>
      <w:marRight w:val="0"/>
      <w:marTop w:val="0"/>
      <w:marBottom w:val="0"/>
      <w:divBdr>
        <w:top w:val="none" w:sz="0" w:space="0" w:color="auto"/>
        <w:left w:val="none" w:sz="0" w:space="0" w:color="auto"/>
        <w:bottom w:val="none" w:sz="0" w:space="0" w:color="auto"/>
        <w:right w:val="none" w:sz="0" w:space="0" w:color="auto"/>
      </w:divBdr>
      <w:divsChild>
        <w:div w:id="1368680554">
          <w:marLeft w:val="0"/>
          <w:marRight w:val="0"/>
          <w:marTop w:val="0"/>
          <w:marBottom w:val="0"/>
          <w:divBdr>
            <w:top w:val="none" w:sz="0" w:space="0" w:color="auto"/>
            <w:left w:val="none" w:sz="0" w:space="0" w:color="auto"/>
            <w:bottom w:val="none" w:sz="0" w:space="0" w:color="auto"/>
            <w:right w:val="none" w:sz="0" w:space="0" w:color="auto"/>
          </w:divBdr>
          <w:divsChild>
            <w:div w:id="1987319918">
              <w:marLeft w:val="0"/>
              <w:marRight w:val="0"/>
              <w:marTop w:val="0"/>
              <w:marBottom w:val="0"/>
              <w:divBdr>
                <w:top w:val="none" w:sz="0" w:space="0" w:color="auto"/>
                <w:left w:val="none" w:sz="0" w:space="0" w:color="auto"/>
                <w:bottom w:val="none" w:sz="0" w:space="0" w:color="auto"/>
                <w:right w:val="none" w:sz="0" w:space="0" w:color="auto"/>
              </w:divBdr>
              <w:divsChild>
                <w:div w:id="20266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11931">
      <w:bodyDiv w:val="1"/>
      <w:marLeft w:val="0"/>
      <w:marRight w:val="0"/>
      <w:marTop w:val="0"/>
      <w:marBottom w:val="0"/>
      <w:divBdr>
        <w:top w:val="none" w:sz="0" w:space="0" w:color="auto"/>
        <w:left w:val="none" w:sz="0" w:space="0" w:color="auto"/>
        <w:bottom w:val="none" w:sz="0" w:space="0" w:color="auto"/>
        <w:right w:val="none" w:sz="0" w:space="0" w:color="auto"/>
      </w:divBdr>
    </w:div>
    <w:div w:id="1251544162">
      <w:bodyDiv w:val="1"/>
      <w:marLeft w:val="0"/>
      <w:marRight w:val="0"/>
      <w:marTop w:val="0"/>
      <w:marBottom w:val="0"/>
      <w:divBdr>
        <w:top w:val="none" w:sz="0" w:space="0" w:color="auto"/>
        <w:left w:val="none" w:sz="0" w:space="0" w:color="auto"/>
        <w:bottom w:val="none" w:sz="0" w:space="0" w:color="auto"/>
        <w:right w:val="none" w:sz="0" w:space="0" w:color="auto"/>
      </w:divBdr>
    </w:div>
    <w:div w:id="1265722441">
      <w:bodyDiv w:val="1"/>
      <w:marLeft w:val="0"/>
      <w:marRight w:val="0"/>
      <w:marTop w:val="0"/>
      <w:marBottom w:val="0"/>
      <w:divBdr>
        <w:top w:val="none" w:sz="0" w:space="0" w:color="auto"/>
        <w:left w:val="none" w:sz="0" w:space="0" w:color="auto"/>
        <w:bottom w:val="none" w:sz="0" w:space="0" w:color="auto"/>
        <w:right w:val="none" w:sz="0" w:space="0" w:color="auto"/>
      </w:divBdr>
    </w:div>
    <w:div w:id="1273245855">
      <w:bodyDiv w:val="1"/>
      <w:marLeft w:val="0"/>
      <w:marRight w:val="0"/>
      <w:marTop w:val="0"/>
      <w:marBottom w:val="0"/>
      <w:divBdr>
        <w:top w:val="none" w:sz="0" w:space="0" w:color="auto"/>
        <w:left w:val="none" w:sz="0" w:space="0" w:color="auto"/>
        <w:bottom w:val="none" w:sz="0" w:space="0" w:color="auto"/>
        <w:right w:val="none" w:sz="0" w:space="0" w:color="auto"/>
      </w:divBdr>
    </w:div>
    <w:div w:id="1293293792">
      <w:bodyDiv w:val="1"/>
      <w:marLeft w:val="0"/>
      <w:marRight w:val="0"/>
      <w:marTop w:val="0"/>
      <w:marBottom w:val="0"/>
      <w:divBdr>
        <w:top w:val="none" w:sz="0" w:space="0" w:color="auto"/>
        <w:left w:val="none" w:sz="0" w:space="0" w:color="auto"/>
        <w:bottom w:val="none" w:sz="0" w:space="0" w:color="auto"/>
        <w:right w:val="none" w:sz="0" w:space="0" w:color="auto"/>
      </w:divBdr>
      <w:divsChild>
        <w:div w:id="1168640142">
          <w:marLeft w:val="0"/>
          <w:marRight w:val="0"/>
          <w:marTop w:val="0"/>
          <w:marBottom w:val="0"/>
          <w:divBdr>
            <w:top w:val="none" w:sz="0" w:space="0" w:color="auto"/>
            <w:left w:val="none" w:sz="0" w:space="0" w:color="auto"/>
            <w:bottom w:val="none" w:sz="0" w:space="0" w:color="auto"/>
            <w:right w:val="none" w:sz="0" w:space="0" w:color="auto"/>
          </w:divBdr>
          <w:divsChild>
            <w:div w:id="916399048">
              <w:marLeft w:val="0"/>
              <w:marRight w:val="0"/>
              <w:marTop w:val="0"/>
              <w:marBottom w:val="0"/>
              <w:divBdr>
                <w:top w:val="none" w:sz="0" w:space="0" w:color="auto"/>
                <w:left w:val="none" w:sz="0" w:space="0" w:color="auto"/>
                <w:bottom w:val="none" w:sz="0" w:space="0" w:color="auto"/>
                <w:right w:val="none" w:sz="0" w:space="0" w:color="auto"/>
              </w:divBdr>
              <w:divsChild>
                <w:div w:id="1292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43580">
      <w:bodyDiv w:val="1"/>
      <w:marLeft w:val="0"/>
      <w:marRight w:val="0"/>
      <w:marTop w:val="0"/>
      <w:marBottom w:val="0"/>
      <w:divBdr>
        <w:top w:val="none" w:sz="0" w:space="0" w:color="auto"/>
        <w:left w:val="none" w:sz="0" w:space="0" w:color="auto"/>
        <w:bottom w:val="none" w:sz="0" w:space="0" w:color="auto"/>
        <w:right w:val="none" w:sz="0" w:space="0" w:color="auto"/>
      </w:divBdr>
      <w:divsChild>
        <w:div w:id="586960199">
          <w:marLeft w:val="0"/>
          <w:marRight w:val="0"/>
          <w:marTop w:val="0"/>
          <w:marBottom w:val="0"/>
          <w:divBdr>
            <w:top w:val="none" w:sz="0" w:space="0" w:color="auto"/>
            <w:left w:val="none" w:sz="0" w:space="0" w:color="auto"/>
            <w:bottom w:val="none" w:sz="0" w:space="0" w:color="auto"/>
            <w:right w:val="none" w:sz="0" w:space="0" w:color="auto"/>
          </w:divBdr>
          <w:divsChild>
            <w:div w:id="234438481">
              <w:marLeft w:val="0"/>
              <w:marRight w:val="0"/>
              <w:marTop w:val="0"/>
              <w:marBottom w:val="0"/>
              <w:divBdr>
                <w:top w:val="none" w:sz="0" w:space="0" w:color="auto"/>
                <w:left w:val="none" w:sz="0" w:space="0" w:color="auto"/>
                <w:bottom w:val="none" w:sz="0" w:space="0" w:color="auto"/>
                <w:right w:val="none" w:sz="0" w:space="0" w:color="auto"/>
              </w:divBdr>
              <w:divsChild>
                <w:div w:id="10689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44451">
      <w:bodyDiv w:val="1"/>
      <w:marLeft w:val="0"/>
      <w:marRight w:val="0"/>
      <w:marTop w:val="0"/>
      <w:marBottom w:val="0"/>
      <w:divBdr>
        <w:top w:val="none" w:sz="0" w:space="0" w:color="auto"/>
        <w:left w:val="none" w:sz="0" w:space="0" w:color="auto"/>
        <w:bottom w:val="none" w:sz="0" w:space="0" w:color="auto"/>
        <w:right w:val="none" w:sz="0" w:space="0" w:color="auto"/>
      </w:divBdr>
      <w:divsChild>
        <w:div w:id="1491367721">
          <w:marLeft w:val="0"/>
          <w:marRight w:val="0"/>
          <w:marTop w:val="0"/>
          <w:marBottom w:val="0"/>
          <w:divBdr>
            <w:top w:val="none" w:sz="0" w:space="0" w:color="auto"/>
            <w:left w:val="none" w:sz="0" w:space="0" w:color="auto"/>
            <w:bottom w:val="none" w:sz="0" w:space="0" w:color="auto"/>
            <w:right w:val="none" w:sz="0" w:space="0" w:color="auto"/>
          </w:divBdr>
          <w:divsChild>
            <w:div w:id="360211101">
              <w:marLeft w:val="0"/>
              <w:marRight w:val="0"/>
              <w:marTop w:val="0"/>
              <w:marBottom w:val="0"/>
              <w:divBdr>
                <w:top w:val="none" w:sz="0" w:space="0" w:color="auto"/>
                <w:left w:val="none" w:sz="0" w:space="0" w:color="auto"/>
                <w:bottom w:val="none" w:sz="0" w:space="0" w:color="auto"/>
                <w:right w:val="none" w:sz="0" w:space="0" w:color="auto"/>
              </w:divBdr>
              <w:divsChild>
                <w:div w:id="19731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265">
          <w:marLeft w:val="0"/>
          <w:marRight w:val="0"/>
          <w:marTop w:val="0"/>
          <w:marBottom w:val="0"/>
          <w:divBdr>
            <w:top w:val="none" w:sz="0" w:space="0" w:color="auto"/>
            <w:left w:val="none" w:sz="0" w:space="0" w:color="auto"/>
            <w:bottom w:val="none" w:sz="0" w:space="0" w:color="auto"/>
            <w:right w:val="none" w:sz="0" w:space="0" w:color="auto"/>
          </w:divBdr>
          <w:divsChild>
            <w:div w:id="1807116273">
              <w:marLeft w:val="0"/>
              <w:marRight w:val="0"/>
              <w:marTop w:val="0"/>
              <w:marBottom w:val="0"/>
              <w:divBdr>
                <w:top w:val="none" w:sz="0" w:space="0" w:color="auto"/>
                <w:left w:val="none" w:sz="0" w:space="0" w:color="auto"/>
                <w:bottom w:val="none" w:sz="0" w:space="0" w:color="auto"/>
                <w:right w:val="none" w:sz="0" w:space="0" w:color="auto"/>
              </w:divBdr>
              <w:divsChild>
                <w:div w:id="4275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3646">
      <w:bodyDiv w:val="1"/>
      <w:marLeft w:val="0"/>
      <w:marRight w:val="0"/>
      <w:marTop w:val="0"/>
      <w:marBottom w:val="0"/>
      <w:divBdr>
        <w:top w:val="none" w:sz="0" w:space="0" w:color="auto"/>
        <w:left w:val="none" w:sz="0" w:space="0" w:color="auto"/>
        <w:bottom w:val="none" w:sz="0" w:space="0" w:color="auto"/>
        <w:right w:val="none" w:sz="0" w:space="0" w:color="auto"/>
      </w:divBdr>
      <w:divsChild>
        <w:div w:id="1565145391">
          <w:marLeft w:val="0"/>
          <w:marRight w:val="0"/>
          <w:marTop w:val="0"/>
          <w:marBottom w:val="0"/>
          <w:divBdr>
            <w:top w:val="none" w:sz="0" w:space="0" w:color="auto"/>
            <w:left w:val="none" w:sz="0" w:space="0" w:color="auto"/>
            <w:bottom w:val="none" w:sz="0" w:space="0" w:color="auto"/>
            <w:right w:val="none" w:sz="0" w:space="0" w:color="auto"/>
          </w:divBdr>
          <w:divsChild>
            <w:div w:id="469254811">
              <w:marLeft w:val="0"/>
              <w:marRight w:val="0"/>
              <w:marTop w:val="0"/>
              <w:marBottom w:val="0"/>
              <w:divBdr>
                <w:top w:val="none" w:sz="0" w:space="0" w:color="auto"/>
                <w:left w:val="none" w:sz="0" w:space="0" w:color="auto"/>
                <w:bottom w:val="none" w:sz="0" w:space="0" w:color="auto"/>
                <w:right w:val="none" w:sz="0" w:space="0" w:color="auto"/>
              </w:divBdr>
              <w:divsChild>
                <w:div w:id="21404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95027">
      <w:bodyDiv w:val="1"/>
      <w:marLeft w:val="0"/>
      <w:marRight w:val="0"/>
      <w:marTop w:val="0"/>
      <w:marBottom w:val="0"/>
      <w:divBdr>
        <w:top w:val="none" w:sz="0" w:space="0" w:color="auto"/>
        <w:left w:val="none" w:sz="0" w:space="0" w:color="auto"/>
        <w:bottom w:val="none" w:sz="0" w:space="0" w:color="auto"/>
        <w:right w:val="none" w:sz="0" w:space="0" w:color="auto"/>
      </w:divBdr>
      <w:divsChild>
        <w:div w:id="285359574">
          <w:marLeft w:val="0"/>
          <w:marRight w:val="0"/>
          <w:marTop w:val="0"/>
          <w:marBottom w:val="0"/>
          <w:divBdr>
            <w:top w:val="none" w:sz="0" w:space="0" w:color="auto"/>
            <w:left w:val="none" w:sz="0" w:space="0" w:color="auto"/>
            <w:bottom w:val="none" w:sz="0" w:space="0" w:color="auto"/>
            <w:right w:val="none" w:sz="0" w:space="0" w:color="auto"/>
          </w:divBdr>
          <w:divsChild>
            <w:div w:id="2074426826">
              <w:marLeft w:val="0"/>
              <w:marRight w:val="0"/>
              <w:marTop w:val="0"/>
              <w:marBottom w:val="0"/>
              <w:divBdr>
                <w:top w:val="none" w:sz="0" w:space="0" w:color="auto"/>
                <w:left w:val="none" w:sz="0" w:space="0" w:color="auto"/>
                <w:bottom w:val="none" w:sz="0" w:space="0" w:color="auto"/>
                <w:right w:val="none" w:sz="0" w:space="0" w:color="auto"/>
              </w:divBdr>
              <w:divsChild>
                <w:div w:id="1953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6845">
      <w:bodyDiv w:val="1"/>
      <w:marLeft w:val="0"/>
      <w:marRight w:val="0"/>
      <w:marTop w:val="0"/>
      <w:marBottom w:val="0"/>
      <w:divBdr>
        <w:top w:val="none" w:sz="0" w:space="0" w:color="auto"/>
        <w:left w:val="none" w:sz="0" w:space="0" w:color="auto"/>
        <w:bottom w:val="none" w:sz="0" w:space="0" w:color="auto"/>
        <w:right w:val="none" w:sz="0" w:space="0" w:color="auto"/>
      </w:divBdr>
    </w:div>
    <w:div w:id="1323894739">
      <w:bodyDiv w:val="1"/>
      <w:marLeft w:val="0"/>
      <w:marRight w:val="0"/>
      <w:marTop w:val="0"/>
      <w:marBottom w:val="0"/>
      <w:divBdr>
        <w:top w:val="none" w:sz="0" w:space="0" w:color="auto"/>
        <w:left w:val="none" w:sz="0" w:space="0" w:color="auto"/>
        <w:bottom w:val="none" w:sz="0" w:space="0" w:color="auto"/>
        <w:right w:val="none" w:sz="0" w:space="0" w:color="auto"/>
      </w:divBdr>
      <w:divsChild>
        <w:div w:id="1849253389">
          <w:marLeft w:val="0"/>
          <w:marRight w:val="0"/>
          <w:marTop w:val="0"/>
          <w:marBottom w:val="0"/>
          <w:divBdr>
            <w:top w:val="none" w:sz="0" w:space="0" w:color="auto"/>
            <w:left w:val="none" w:sz="0" w:space="0" w:color="auto"/>
            <w:bottom w:val="none" w:sz="0" w:space="0" w:color="auto"/>
            <w:right w:val="none" w:sz="0" w:space="0" w:color="auto"/>
          </w:divBdr>
          <w:divsChild>
            <w:div w:id="1847939788">
              <w:marLeft w:val="0"/>
              <w:marRight w:val="0"/>
              <w:marTop w:val="0"/>
              <w:marBottom w:val="0"/>
              <w:divBdr>
                <w:top w:val="none" w:sz="0" w:space="0" w:color="auto"/>
                <w:left w:val="none" w:sz="0" w:space="0" w:color="auto"/>
                <w:bottom w:val="none" w:sz="0" w:space="0" w:color="auto"/>
                <w:right w:val="none" w:sz="0" w:space="0" w:color="auto"/>
              </w:divBdr>
              <w:divsChild>
                <w:div w:id="3670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88396">
      <w:bodyDiv w:val="1"/>
      <w:marLeft w:val="0"/>
      <w:marRight w:val="0"/>
      <w:marTop w:val="0"/>
      <w:marBottom w:val="0"/>
      <w:divBdr>
        <w:top w:val="none" w:sz="0" w:space="0" w:color="auto"/>
        <w:left w:val="none" w:sz="0" w:space="0" w:color="auto"/>
        <w:bottom w:val="none" w:sz="0" w:space="0" w:color="auto"/>
        <w:right w:val="none" w:sz="0" w:space="0" w:color="auto"/>
      </w:divBdr>
      <w:divsChild>
        <w:div w:id="1248347036">
          <w:marLeft w:val="0"/>
          <w:marRight w:val="0"/>
          <w:marTop w:val="0"/>
          <w:marBottom w:val="0"/>
          <w:divBdr>
            <w:top w:val="none" w:sz="0" w:space="0" w:color="auto"/>
            <w:left w:val="none" w:sz="0" w:space="0" w:color="auto"/>
            <w:bottom w:val="none" w:sz="0" w:space="0" w:color="auto"/>
            <w:right w:val="none" w:sz="0" w:space="0" w:color="auto"/>
          </w:divBdr>
          <w:divsChild>
            <w:div w:id="1508327516">
              <w:marLeft w:val="0"/>
              <w:marRight w:val="0"/>
              <w:marTop w:val="0"/>
              <w:marBottom w:val="0"/>
              <w:divBdr>
                <w:top w:val="none" w:sz="0" w:space="0" w:color="auto"/>
                <w:left w:val="none" w:sz="0" w:space="0" w:color="auto"/>
                <w:bottom w:val="none" w:sz="0" w:space="0" w:color="auto"/>
                <w:right w:val="none" w:sz="0" w:space="0" w:color="auto"/>
              </w:divBdr>
              <w:divsChild>
                <w:div w:id="2037926236">
                  <w:marLeft w:val="0"/>
                  <w:marRight w:val="0"/>
                  <w:marTop w:val="0"/>
                  <w:marBottom w:val="0"/>
                  <w:divBdr>
                    <w:top w:val="none" w:sz="0" w:space="0" w:color="auto"/>
                    <w:left w:val="none" w:sz="0" w:space="0" w:color="auto"/>
                    <w:bottom w:val="none" w:sz="0" w:space="0" w:color="auto"/>
                    <w:right w:val="none" w:sz="0" w:space="0" w:color="auto"/>
                  </w:divBdr>
                </w:div>
              </w:divsChild>
            </w:div>
            <w:div w:id="228811138">
              <w:marLeft w:val="0"/>
              <w:marRight w:val="0"/>
              <w:marTop w:val="0"/>
              <w:marBottom w:val="0"/>
              <w:divBdr>
                <w:top w:val="none" w:sz="0" w:space="0" w:color="auto"/>
                <w:left w:val="none" w:sz="0" w:space="0" w:color="auto"/>
                <w:bottom w:val="none" w:sz="0" w:space="0" w:color="auto"/>
                <w:right w:val="none" w:sz="0" w:space="0" w:color="auto"/>
              </w:divBdr>
              <w:divsChild>
                <w:div w:id="3950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14907">
      <w:bodyDiv w:val="1"/>
      <w:marLeft w:val="0"/>
      <w:marRight w:val="0"/>
      <w:marTop w:val="0"/>
      <w:marBottom w:val="0"/>
      <w:divBdr>
        <w:top w:val="none" w:sz="0" w:space="0" w:color="auto"/>
        <w:left w:val="none" w:sz="0" w:space="0" w:color="auto"/>
        <w:bottom w:val="none" w:sz="0" w:space="0" w:color="auto"/>
        <w:right w:val="none" w:sz="0" w:space="0" w:color="auto"/>
      </w:divBdr>
      <w:divsChild>
        <w:div w:id="1757245203">
          <w:marLeft w:val="0"/>
          <w:marRight w:val="0"/>
          <w:marTop w:val="0"/>
          <w:marBottom w:val="0"/>
          <w:divBdr>
            <w:top w:val="none" w:sz="0" w:space="0" w:color="auto"/>
            <w:left w:val="none" w:sz="0" w:space="0" w:color="auto"/>
            <w:bottom w:val="none" w:sz="0" w:space="0" w:color="auto"/>
            <w:right w:val="none" w:sz="0" w:space="0" w:color="auto"/>
          </w:divBdr>
          <w:divsChild>
            <w:div w:id="593824271">
              <w:marLeft w:val="0"/>
              <w:marRight w:val="0"/>
              <w:marTop w:val="0"/>
              <w:marBottom w:val="0"/>
              <w:divBdr>
                <w:top w:val="none" w:sz="0" w:space="0" w:color="auto"/>
                <w:left w:val="none" w:sz="0" w:space="0" w:color="auto"/>
                <w:bottom w:val="none" w:sz="0" w:space="0" w:color="auto"/>
                <w:right w:val="none" w:sz="0" w:space="0" w:color="auto"/>
              </w:divBdr>
              <w:divsChild>
                <w:div w:id="10376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8280">
      <w:bodyDiv w:val="1"/>
      <w:marLeft w:val="0"/>
      <w:marRight w:val="0"/>
      <w:marTop w:val="0"/>
      <w:marBottom w:val="0"/>
      <w:divBdr>
        <w:top w:val="none" w:sz="0" w:space="0" w:color="auto"/>
        <w:left w:val="none" w:sz="0" w:space="0" w:color="auto"/>
        <w:bottom w:val="none" w:sz="0" w:space="0" w:color="auto"/>
        <w:right w:val="none" w:sz="0" w:space="0" w:color="auto"/>
      </w:divBdr>
      <w:divsChild>
        <w:div w:id="202209868">
          <w:marLeft w:val="0"/>
          <w:marRight w:val="0"/>
          <w:marTop w:val="0"/>
          <w:marBottom w:val="0"/>
          <w:divBdr>
            <w:top w:val="none" w:sz="0" w:space="0" w:color="auto"/>
            <w:left w:val="none" w:sz="0" w:space="0" w:color="auto"/>
            <w:bottom w:val="none" w:sz="0" w:space="0" w:color="auto"/>
            <w:right w:val="none" w:sz="0" w:space="0" w:color="auto"/>
          </w:divBdr>
          <w:divsChild>
            <w:div w:id="158622003">
              <w:marLeft w:val="0"/>
              <w:marRight w:val="0"/>
              <w:marTop w:val="0"/>
              <w:marBottom w:val="0"/>
              <w:divBdr>
                <w:top w:val="none" w:sz="0" w:space="0" w:color="auto"/>
                <w:left w:val="none" w:sz="0" w:space="0" w:color="auto"/>
                <w:bottom w:val="none" w:sz="0" w:space="0" w:color="auto"/>
                <w:right w:val="none" w:sz="0" w:space="0" w:color="auto"/>
              </w:divBdr>
              <w:divsChild>
                <w:div w:id="20570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17359">
      <w:bodyDiv w:val="1"/>
      <w:marLeft w:val="0"/>
      <w:marRight w:val="0"/>
      <w:marTop w:val="0"/>
      <w:marBottom w:val="0"/>
      <w:divBdr>
        <w:top w:val="none" w:sz="0" w:space="0" w:color="auto"/>
        <w:left w:val="none" w:sz="0" w:space="0" w:color="auto"/>
        <w:bottom w:val="none" w:sz="0" w:space="0" w:color="auto"/>
        <w:right w:val="none" w:sz="0" w:space="0" w:color="auto"/>
      </w:divBdr>
      <w:divsChild>
        <w:div w:id="452864782">
          <w:marLeft w:val="0"/>
          <w:marRight w:val="0"/>
          <w:marTop w:val="0"/>
          <w:marBottom w:val="0"/>
          <w:divBdr>
            <w:top w:val="none" w:sz="0" w:space="0" w:color="auto"/>
            <w:left w:val="none" w:sz="0" w:space="0" w:color="auto"/>
            <w:bottom w:val="none" w:sz="0" w:space="0" w:color="auto"/>
            <w:right w:val="none" w:sz="0" w:space="0" w:color="auto"/>
          </w:divBdr>
          <w:divsChild>
            <w:div w:id="1273515728">
              <w:marLeft w:val="0"/>
              <w:marRight w:val="0"/>
              <w:marTop w:val="0"/>
              <w:marBottom w:val="0"/>
              <w:divBdr>
                <w:top w:val="none" w:sz="0" w:space="0" w:color="auto"/>
                <w:left w:val="none" w:sz="0" w:space="0" w:color="auto"/>
                <w:bottom w:val="none" w:sz="0" w:space="0" w:color="auto"/>
                <w:right w:val="none" w:sz="0" w:space="0" w:color="auto"/>
              </w:divBdr>
              <w:divsChild>
                <w:div w:id="577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2768">
      <w:bodyDiv w:val="1"/>
      <w:marLeft w:val="0"/>
      <w:marRight w:val="0"/>
      <w:marTop w:val="0"/>
      <w:marBottom w:val="0"/>
      <w:divBdr>
        <w:top w:val="none" w:sz="0" w:space="0" w:color="auto"/>
        <w:left w:val="none" w:sz="0" w:space="0" w:color="auto"/>
        <w:bottom w:val="none" w:sz="0" w:space="0" w:color="auto"/>
        <w:right w:val="none" w:sz="0" w:space="0" w:color="auto"/>
      </w:divBdr>
    </w:div>
    <w:div w:id="1342976456">
      <w:bodyDiv w:val="1"/>
      <w:marLeft w:val="0"/>
      <w:marRight w:val="0"/>
      <w:marTop w:val="0"/>
      <w:marBottom w:val="0"/>
      <w:divBdr>
        <w:top w:val="none" w:sz="0" w:space="0" w:color="auto"/>
        <w:left w:val="none" w:sz="0" w:space="0" w:color="auto"/>
        <w:bottom w:val="none" w:sz="0" w:space="0" w:color="auto"/>
        <w:right w:val="none" w:sz="0" w:space="0" w:color="auto"/>
      </w:divBdr>
      <w:divsChild>
        <w:div w:id="625893895">
          <w:marLeft w:val="0"/>
          <w:marRight w:val="0"/>
          <w:marTop w:val="0"/>
          <w:marBottom w:val="0"/>
          <w:divBdr>
            <w:top w:val="none" w:sz="0" w:space="0" w:color="auto"/>
            <w:left w:val="none" w:sz="0" w:space="0" w:color="auto"/>
            <w:bottom w:val="none" w:sz="0" w:space="0" w:color="auto"/>
            <w:right w:val="none" w:sz="0" w:space="0" w:color="auto"/>
          </w:divBdr>
          <w:divsChild>
            <w:div w:id="350647692">
              <w:marLeft w:val="0"/>
              <w:marRight w:val="0"/>
              <w:marTop w:val="0"/>
              <w:marBottom w:val="0"/>
              <w:divBdr>
                <w:top w:val="none" w:sz="0" w:space="0" w:color="auto"/>
                <w:left w:val="none" w:sz="0" w:space="0" w:color="auto"/>
                <w:bottom w:val="none" w:sz="0" w:space="0" w:color="auto"/>
                <w:right w:val="none" w:sz="0" w:space="0" w:color="auto"/>
              </w:divBdr>
              <w:divsChild>
                <w:div w:id="18017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61991">
      <w:bodyDiv w:val="1"/>
      <w:marLeft w:val="0"/>
      <w:marRight w:val="0"/>
      <w:marTop w:val="0"/>
      <w:marBottom w:val="0"/>
      <w:divBdr>
        <w:top w:val="none" w:sz="0" w:space="0" w:color="auto"/>
        <w:left w:val="none" w:sz="0" w:space="0" w:color="auto"/>
        <w:bottom w:val="none" w:sz="0" w:space="0" w:color="auto"/>
        <w:right w:val="none" w:sz="0" w:space="0" w:color="auto"/>
      </w:divBdr>
      <w:divsChild>
        <w:div w:id="1137533017">
          <w:marLeft w:val="0"/>
          <w:marRight w:val="0"/>
          <w:marTop w:val="0"/>
          <w:marBottom w:val="0"/>
          <w:divBdr>
            <w:top w:val="none" w:sz="0" w:space="0" w:color="auto"/>
            <w:left w:val="none" w:sz="0" w:space="0" w:color="auto"/>
            <w:bottom w:val="none" w:sz="0" w:space="0" w:color="auto"/>
            <w:right w:val="none" w:sz="0" w:space="0" w:color="auto"/>
          </w:divBdr>
          <w:divsChild>
            <w:div w:id="347558336">
              <w:marLeft w:val="0"/>
              <w:marRight w:val="0"/>
              <w:marTop w:val="0"/>
              <w:marBottom w:val="0"/>
              <w:divBdr>
                <w:top w:val="none" w:sz="0" w:space="0" w:color="auto"/>
                <w:left w:val="none" w:sz="0" w:space="0" w:color="auto"/>
                <w:bottom w:val="none" w:sz="0" w:space="0" w:color="auto"/>
                <w:right w:val="none" w:sz="0" w:space="0" w:color="auto"/>
              </w:divBdr>
              <w:divsChild>
                <w:div w:id="4823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6504">
      <w:bodyDiv w:val="1"/>
      <w:marLeft w:val="0"/>
      <w:marRight w:val="0"/>
      <w:marTop w:val="0"/>
      <w:marBottom w:val="0"/>
      <w:divBdr>
        <w:top w:val="none" w:sz="0" w:space="0" w:color="auto"/>
        <w:left w:val="none" w:sz="0" w:space="0" w:color="auto"/>
        <w:bottom w:val="none" w:sz="0" w:space="0" w:color="auto"/>
        <w:right w:val="none" w:sz="0" w:space="0" w:color="auto"/>
      </w:divBdr>
      <w:divsChild>
        <w:div w:id="1237595332">
          <w:marLeft w:val="0"/>
          <w:marRight w:val="0"/>
          <w:marTop w:val="0"/>
          <w:marBottom w:val="0"/>
          <w:divBdr>
            <w:top w:val="none" w:sz="0" w:space="0" w:color="auto"/>
            <w:left w:val="none" w:sz="0" w:space="0" w:color="auto"/>
            <w:bottom w:val="none" w:sz="0" w:space="0" w:color="auto"/>
            <w:right w:val="none" w:sz="0" w:space="0" w:color="auto"/>
          </w:divBdr>
          <w:divsChild>
            <w:div w:id="480541830">
              <w:marLeft w:val="0"/>
              <w:marRight w:val="0"/>
              <w:marTop w:val="0"/>
              <w:marBottom w:val="0"/>
              <w:divBdr>
                <w:top w:val="none" w:sz="0" w:space="0" w:color="auto"/>
                <w:left w:val="none" w:sz="0" w:space="0" w:color="auto"/>
                <w:bottom w:val="none" w:sz="0" w:space="0" w:color="auto"/>
                <w:right w:val="none" w:sz="0" w:space="0" w:color="auto"/>
              </w:divBdr>
              <w:divsChild>
                <w:div w:id="16498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7267">
      <w:bodyDiv w:val="1"/>
      <w:marLeft w:val="0"/>
      <w:marRight w:val="0"/>
      <w:marTop w:val="0"/>
      <w:marBottom w:val="0"/>
      <w:divBdr>
        <w:top w:val="none" w:sz="0" w:space="0" w:color="auto"/>
        <w:left w:val="none" w:sz="0" w:space="0" w:color="auto"/>
        <w:bottom w:val="none" w:sz="0" w:space="0" w:color="auto"/>
        <w:right w:val="none" w:sz="0" w:space="0" w:color="auto"/>
      </w:divBdr>
      <w:divsChild>
        <w:div w:id="527330991">
          <w:marLeft w:val="0"/>
          <w:marRight w:val="0"/>
          <w:marTop w:val="0"/>
          <w:marBottom w:val="0"/>
          <w:divBdr>
            <w:top w:val="none" w:sz="0" w:space="0" w:color="auto"/>
            <w:left w:val="none" w:sz="0" w:space="0" w:color="auto"/>
            <w:bottom w:val="none" w:sz="0" w:space="0" w:color="auto"/>
            <w:right w:val="none" w:sz="0" w:space="0" w:color="auto"/>
          </w:divBdr>
          <w:divsChild>
            <w:div w:id="845443177">
              <w:marLeft w:val="0"/>
              <w:marRight w:val="0"/>
              <w:marTop w:val="0"/>
              <w:marBottom w:val="0"/>
              <w:divBdr>
                <w:top w:val="none" w:sz="0" w:space="0" w:color="auto"/>
                <w:left w:val="none" w:sz="0" w:space="0" w:color="auto"/>
                <w:bottom w:val="none" w:sz="0" w:space="0" w:color="auto"/>
                <w:right w:val="none" w:sz="0" w:space="0" w:color="auto"/>
              </w:divBdr>
              <w:divsChild>
                <w:div w:id="6327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2313">
      <w:bodyDiv w:val="1"/>
      <w:marLeft w:val="0"/>
      <w:marRight w:val="0"/>
      <w:marTop w:val="0"/>
      <w:marBottom w:val="0"/>
      <w:divBdr>
        <w:top w:val="none" w:sz="0" w:space="0" w:color="auto"/>
        <w:left w:val="none" w:sz="0" w:space="0" w:color="auto"/>
        <w:bottom w:val="none" w:sz="0" w:space="0" w:color="auto"/>
        <w:right w:val="none" w:sz="0" w:space="0" w:color="auto"/>
      </w:divBdr>
    </w:div>
    <w:div w:id="1405488974">
      <w:bodyDiv w:val="1"/>
      <w:marLeft w:val="0"/>
      <w:marRight w:val="0"/>
      <w:marTop w:val="0"/>
      <w:marBottom w:val="0"/>
      <w:divBdr>
        <w:top w:val="none" w:sz="0" w:space="0" w:color="auto"/>
        <w:left w:val="none" w:sz="0" w:space="0" w:color="auto"/>
        <w:bottom w:val="none" w:sz="0" w:space="0" w:color="auto"/>
        <w:right w:val="none" w:sz="0" w:space="0" w:color="auto"/>
      </w:divBdr>
      <w:divsChild>
        <w:div w:id="1631980303">
          <w:marLeft w:val="0"/>
          <w:marRight w:val="0"/>
          <w:marTop w:val="0"/>
          <w:marBottom w:val="0"/>
          <w:divBdr>
            <w:top w:val="none" w:sz="0" w:space="0" w:color="auto"/>
            <w:left w:val="none" w:sz="0" w:space="0" w:color="auto"/>
            <w:bottom w:val="none" w:sz="0" w:space="0" w:color="auto"/>
            <w:right w:val="none" w:sz="0" w:space="0" w:color="auto"/>
          </w:divBdr>
          <w:divsChild>
            <w:div w:id="2065790356">
              <w:marLeft w:val="0"/>
              <w:marRight w:val="0"/>
              <w:marTop w:val="0"/>
              <w:marBottom w:val="0"/>
              <w:divBdr>
                <w:top w:val="none" w:sz="0" w:space="0" w:color="auto"/>
                <w:left w:val="none" w:sz="0" w:space="0" w:color="auto"/>
                <w:bottom w:val="none" w:sz="0" w:space="0" w:color="auto"/>
                <w:right w:val="none" w:sz="0" w:space="0" w:color="auto"/>
              </w:divBdr>
              <w:divsChild>
                <w:div w:id="7582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4231">
      <w:bodyDiv w:val="1"/>
      <w:marLeft w:val="0"/>
      <w:marRight w:val="0"/>
      <w:marTop w:val="0"/>
      <w:marBottom w:val="0"/>
      <w:divBdr>
        <w:top w:val="none" w:sz="0" w:space="0" w:color="auto"/>
        <w:left w:val="none" w:sz="0" w:space="0" w:color="auto"/>
        <w:bottom w:val="none" w:sz="0" w:space="0" w:color="auto"/>
        <w:right w:val="none" w:sz="0" w:space="0" w:color="auto"/>
      </w:divBdr>
      <w:divsChild>
        <w:div w:id="1836064355">
          <w:marLeft w:val="0"/>
          <w:marRight w:val="0"/>
          <w:marTop w:val="0"/>
          <w:marBottom w:val="0"/>
          <w:divBdr>
            <w:top w:val="none" w:sz="0" w:space="0" w:color="auto"/>
            <w:left w:val="none" w:sz="0" w:space="0" w:color="auto"/>
            <w:bottom w:val="none" w:sz="0" w:space="0" w:color="auto"/>
            <w:right w:val="none" w:sz="0" w:space="0" w:color="auto"/>
          </w:divBdr>
          <w:divsChild>
            <w:div w:id="86730605">
              <w:marLeft w:val="0"/>
              <w:marRight w:val="0"/>
              <w:marTop w:val="0"/>
              <w:marBottom w:val="0"/>
              <w:divBdr>
                <w:top w:val="none" w:sz="0" w:space="0" w:color="auto"/>
                <w:left w:val="none" w:sz="0" w:space="0" w:color="auto"/>
                <w:bottom w:val="none" w:sz="0" w:space="0" w:color="auto"/>
                <w:right w:val="none" w:sz="0" w:space="0" w:color="auto"/>
              </w:divBdr>
              <w:divsChild>
                <w:div w:id="3953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0706">
      <w:bodyDiv w:val="1"/>
      <w:marLeft w:val="0"/>
      <w:marRight w:val="0"/>
      <w:marTop w:val="0"/>
      <w:marBottom w:val="0"/>
      <w:divBdr>
        <w:top w:val="none" w:sz="0" w:space="0" w:color="auto"/>
        <w:left w:val="none" w:sz="0" w:space="0" w:color="auto"/>
        <w:bottom w:val="none" w:sz="0" w:space="0" w:color="auto"/>
        <w:right w:val="none" w:sz="0" w:space="0" w:color="auto"/>
      </w:divBdr>
      <w:divsChild>
        <w:div w:id="1814787649">
          <w:marLeft w:val="0"/>
          <w:marRight w:val="0"/>
          <w:marTop w:val="0"/>
          <w:marBottom w:val="0"/>
          <w:divBdr>
            <w:top w:val="none" w:sz="0" w:space="0" w:color="auto"/>
            <w:left w:val="none" w:sz="0" w:space="0" w:color="auto"/>
            <w:bottom w:val="none" w:sz="0" w:space="0" w:color="auto"/>
            <w:right w:val="none" w:sz="0" w:space="0" w:color="auto"/>
          </w:divBdr>
          <w:divsChild>
            <w:div w:id="2079814723">
              <w:marLeft w:val="0"/>
              <w:marRight w:val="0"/>
              <w:marTop w:val="0"/>
              <w:marBottom w:val="0"/>
              <w:divBdr>
                <w:top w:val="none" w:sz="0" w:space="0" w:color="auto"/>
                <w:left w:val="none" w:sz="0" w:space="0" w:color="auto"/>
                <w:bottom w:val="none" w:sz="0" w:space="0" w:color="auto"/>
                <w:right w:val="none" w:sz="0" w:space="0" w:color="auto"/>
              </w:divBdr>
              <w:divsChild>
                <w:div w:id="1829830999">
                  <w:marLeft w:val="0"/>
                  <w:marRight w:val="0"/>
                  <w:marTop w:val="0"/>
                  <w:marBottom w:val="0"/>
                  <w:divBdr>
                    <w:top w:val="none" w:sz="0" w:space="0" w:color="auto"/>
                    <w:left w:val="none" w:sz="0" w:space="0" w:color="auto"/>
                    <w:bottom w:val="none" w:sz="0" w:space="0" w:color="auto"/>
                    <w:right w:val="none" w:sz="0" w:space="0" w:color="auto"/>
                  </w:divBdr>
                  <w:divsChild>
                    <w:div w:id="10013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81799">
      <w:bodyDiv w:val="1"/>
      <w:marLeft w:val="0"/>
      <w:marRight w:val="0"/>
      <w:marTop w:val="0"/>
      <w:marBottom w:val="0"/>
      <w:divBdr>
        <w:top w:val="none" w:sz="0" w:space="0" w:color="auto"/>
        <w:left w:val="none" w:sz="0" w:space="0" w:color="auto"/>
        <w:bottom w:val="none" w:sz="0" w:space="0" w:color="auto"/>
        <w:right w:val="none" w:sz="0" w:space="0" w:color="auto"/>
      </w:divBdr>
      <w:divsChild>
        <w:div w:id="220138756">
          <w:marLeft w:val="0"/>
          <w:marRight w:val="0"/>
          <w:marTop w:val="0"/>
          <w:marBottom w:val="0"/>
          <w:divBdr>
            <w:top w:val="none" w:sz="0" w:space="0" w:color="auto"/>
            <w:left w:val="none" w:sz="0" w:space="0" w:color="auto"/>
            <w:bottom w:val="none" w:sz="0" w:space="0" w:color="auto"/>
            <w:right w:val="none" w:sz="0" w:space="0" w:color="auto"/>
          </w:divBdr>
          <w:divsChild>
            <w:div w:id="1075131663">
              <w:marLeft w:val="0"/>
              <w:marRight w:val="0"/>
              <w:marTop w:val="0"/>
              <w:marBottom w:val="0"/>
              <w:divBdr>
                <w:top w:val="none" w:sz="0" w:space="0" w:color="auto"/>
                <w:left w:val="none" w:sz="0" w:space="0" w:color="auto"/>
                <w:bottom w:val="none" w:sz="0" w:space="0" w:color="auto"/>
                <w:right w:val="none" w:sz="0" w:space="0" w:color="auto"/>
              </w:divBdr>
              <w:divsChild>
                <w:div w:id="18740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19886">
      <w:bodyDiv w:val="1"/>
      <w:marLeft w:val="0"/>
      <w:marRight w:val="0"/>
      <w:marTop w:val="0"/>
      <w:marBottom w:val="0"/>
      <w:divBdr>
        <w:top w:val="none" w:sz="0" w:space="0" w:color="auto"/>
        <w:left w:val="none" w:sz="0" w:space="0" w:color="auto"/>
        <w:bottom w:val="none" w:sz="0" w:space="0" w:color="auto"/>
        <w:right w:val="none" w:sz="0" w:space="0" w:color="auto"/>
      </w:divBdr>
    </w:div>
    <w:div w:id="1431120747">
      <w:bodyDiv w:val="1"/>
      <w:marLeft w:val="0"/>
      <w:marRight w:val="0"/>
      <w:marTop w:val="0"/>
      <w:marBottom w:val="0"/>
      <w:divBdr>
        <w:top w:val="none" w:sz="0" w:space="0" w:color="auto"/>
        <w:left w:val="none" w:sz="0" w:space="0" w:color="auto"/>
        <w:bottom w:val="none" w:sz="0" w:space="0" w:color="auto"/>
        <w:right w:val="none" w:sz="0" w:space="0" w:color="auto"/>
      </w:divBdr>
      <w:divsChild>
        <w:div w:id="1841239754">
          <w:marLeft w:val="0"/>
          <w:marRight w:val="0"/>
          <w:marTop w:val="0"/>
          <w:marBottom w:val="0"/>
          <w:divBdr>
            <w:top w:val="none" w:sz="0" w:space="0" w:color="auto"/>
            <w:left w:val="none" w:sz="0" w:space="0" w:color="auto"/>
            <w:bottom w:val="none" w:sz="0" w:space="0" w:color="auto"/>
            <w:right w:val="none" w:sz="0" w:space="0" w:color="auto"/>
          </w:divBdr>
          <w:divsChild>
            <w:div w:id="13043475">
              <w:marLeft w:val="0"/>
              <w:marRight w:val="0"/>
              <w:marTop w:val="0"/>
              <w:marBottom w:val="0"/>
              <w:divBdr>
                <w:top w:val="none" w:sz="0" w:space="0" w:color="auto"/>
                <w:left w:val="none" w:sz="0" w:space="0" w:color="auto"/>
                <w:bottom w:val="none" w:sz="0" w:space="0" w:color="auto"/>
                <w:right w:val="none" w:sz="0" w:space="0" w:color="auto"/>
              </w:divBdr>
              <w:divsChild>
                <w:div w:id="8544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4497">
      <w:bodyDiv w:val="1"/>
      <w:marLeft w:val="0"/>
      <w:marRight w:val="0"/>
      <w:marTop w:val="0"/>
      <w:marBottom w:val="0"/>
      <w:divBdr>
        <w:top w:val="none" w:sz="0" w:space="0" w:color="auto"/>
        <w:left w:val="none" w:sz="0" w:space="0" w:color="auto"/>
        <w:bottom w:val="none" w:sz="0" w:space="0" w:color="auto"/>
        <w:right w:val="none" w:sz="0" w:space="0" w:color="auto"/>
      </w:divBdr>
      <w:divsChild>
        <w:div w:id="987518017">
          <w:marLeft w:val="0"/>
          <w:marRight w:val="0"/>
          <w:marTop w:val="0"/>
          <w:marBottom w:val="0"/>
          <w:divBdr>
            <w:top w:val="none" w:sz="0" w:space="0" w:color="auto"/>
            <w:left w:val="none" w:sz="0" w:space="0" w:color="auto"/>
            <w:bottom w:val="none" w:sz="0" w:space="0" w:color="auto"/>
            <w:right w:val="none" w:sz="0" w:space="0" w:color="auto"/>
          </w:divBdr>
          <w:divsChild>
            <w:div w:id="1050153129">
              <w:marLeft w:val="0"/>
              <w:marRight w:val="0"/>
              <w:marTop w:val="0"/>
              <w:marBottom w:val="0"/>
              <w:divBdr>
                <w:top w:val="none" w:sz="0" w:space="0" w:color="auto"/>
                <w:left w:val="none" w:sz="0" w:space="0" w:color="auto"/>
                <w:bottom w:val="none" w:sz="0" w:space="0" w:color="auto"/>
                <w:right w:val="none" w:sz="0" w:space="0" w:color="auto"/>
              </w:divBdr>
              <w:divsChild>
                <w:div w:id="7016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6974">
      <w:bodyDiv w:val="1"/>
      <w:marLeft w:val="0"/>
      <w:marRight w:val="0"/>
      <w:marTop w:val="0"/>
      <w:marBottom w:val="0"/>
      <w:divBdr>
        <w:top w:val="none" w:sz="0" w:space="0" w:color="auto"/>
        <w:left w:val="none" w:sz="0" w:space="0" w:color="auto"/>
        <w:bottom w:val="none" w:sz="0" w:space="0" w:color="auto"/>
        <w:right w:val="none" w:sz="0" w:space="0" w:color="auto"/>
      </w:divBdr>
      <w:divsChild>
        <w:div w:id="915897168">
          <w:marLeft w:val="0"/>
          <w:marRight w:val="0"/>
          <w:marTop w:val="0"/>
          <w:marBottom w:val="0"/>
          <w:divBdr>
            <w:top w:val="none" w:sz="0" w:space="0" w:color="auto"/>
            <w:left w:val="none" w:sz="0" w:space="0" w:color="auto"/>
            <w:bottom w:val="none" w:sz="0" w:space="0" w:color="auto"/>
            <w:right w:val="none" w:sz="0" w:space="0" w:color="auto"/>
          </w:divBdr>
          <w:divsChild>
            <w:div w:id="487209596">
              <w:marLeft w:val="0"/>
              <w:marRight w:val="0"/>
              <w:marTop w:val="0"/>
              <w:marBottom w:val="0"/>
              <w:divBdr>
                <w:top w:val="none" w:sz="0" w:space="0" w:color="auto"/>
                <w:left w:val="none" w:sz="0" w:space="0" w:color="auto"/>
                <w:bottom w:val="none" w:sz="0" w:space="0" w:color="auto"/>
                <w:right w:val="none" w:sz="0" w:space="0" w:color="auto"/>
              </w:divBdr>
              <w:divsChild>
                <w:div w:id="18983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9145">
      <w:bodyDiv w:val="1"/>
      <w:marLeft w:val="0"/>
      <w:marRight w:val="0"/>
      <w:marTop w:val="0"/>
      <w:marBottom w:val="0"/>
      <w:divBdr>
        <w:top w:val="none" w:sz="0" w:space="0" w:color="auto"/>
        <w:left w:val="none" w:sz="0" w:space="0" w:color="auto"/>
        <w:bottom w:val="none" w:sz="0" w:space="0" w:color="auto"/>
        <w:right w:val="none" w:sz="0" w:space="0" w:color="auto"/>
      </w:divBdr>
      <w:divsChild>
        <w:div w:id="1828470754">
          <w:marLeft w:val="0"/>
          <w:marRight w:val="0"/>
          <w:marTop w:val="0"/>
          <w:marBottom w:val="0"/>
          <w:divBdr>
            <w:top w:val="none" w:sz="0" w:space="0" w:color="auto"/>
            <w:left w:val="none" w:sz="0" w:space="0" w:color="auto"/>
            <w:bottom w:val="none" w:sz="0" w:space="0" w:color="auto"/>
            <w:right w:val="none" w:sz="0" w:space="0" w:color="auto"/>
          </w:divBdr>
          <w:divsChild>
            <w:div w:id="1109008476">
              <w:marLeft w:val="0"/>
              <w:marRight w:val="0"/>
              <w:marTop w:val="0"/>
              <w:marBottom w:val="0"/>
              <w:divBdr>
                <w:top w:val="none" w:sz="0" w:space="0" w:color="auto"/>
                <w:left w:val="none" w:sz="0" w:space="0" w:color="auto"/>
                <w:bottom w:val="none" w:sz="0" w:space="0" w:color="auto"/>
                <w:right w:val="none" w:sz="0" w:space="0" w:color="auto"/>
              </w:divBdr>
              <w:divsChild>
                <w:div w:id="8722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4803">
      <w:bodyDiv w:val="1"/>
      <w:marLeft w:val="0"/>
      <w:marRight w:val="0"/>
      <w:marTop w:val="0"/>
      <w:marBottom w:val="0"/>
      <w:divBdr>
        <w:top w:val="none" w:sz="0" w:space="0" w:color="auto"/>
        <w:left w:val="none" w:sz="0" w:space="0" w:color="auto"/>
        <w:bottom w:val="none" w:sz="0" w:space="0" w:color="auto"/>
        <w:right w:val="none" w:sz="0" w:space="0" w:color="auto"/>
      </w:divBdr>
      <w:divsChild>
        <w:div w:id="1335189279">
          <w:marLeft w:val="0"/>
          <w:marRight w:val="0"/>
          <w:marTop w:val="0"/>
          <w:marBottom w:val="0"/>
          <w:divBdr>
            <w:top w:val="none" w:sz="0" w:space="0" w:color="auto"/>
            <w:left w:val="none" w:sz="0" w:space="0" w:color="auto"/>
            <w:bottom w:val="none" w:sz="0" w:space="0" w:color="auto"/>
            <w:right w:val="none" w:sz="0" w:space="0" w:color="auto"/>
          </w:divBdr>
          <w:divsChild>
            <w:div w:id="1746613027">
              <w:marLeft w:val="0"/>
              <w:marRight w:val="0"/>
              <w:marTop w:val="0"/>
              <w:marBottom w:val="0"/>
              <w:divBdr>
                <w:top w:val="none" w:sz="0" w:space="0" w:color="auto"/>
                <w:left w:val="none" w:sz="0" w:space="0" w:color="auto"/>
                <w:bottom w:val="none" w:sz="0" w:space="0" w:color="auto"/>
                <w:right w:val="none" w:sz="0" w:space="0" w:color="auto"/>
              </w:divBdr>
              <w:divsChild>
                <w:div w:id="20018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3318">
      <w:bodyDiv w:val="1"/>
      <w:marLeft w:val="0"/>
      <w:marRight w:val="0"/>
      <w:marTop w:val="0"/>
      <w:marBottom w:val="0"/>
      <w:divBdr>
        <w:top w:val="none" w:sz="0" w:space="0" w:color="auto"/>
        <w:left w:val="none" w:sz="0" w:space="0" w:color="auto"/>
        <w:bottom w:val="none" w:sz="0" w:space="0" w:color="auto"/>
        <w:right w:val="none" w:sz="0" w:space="0" w:color="auto"/>
      </w:divBdr>
      <w:divsChild>
        <w:div w:id="1599362143">
          <w:marLeft w:val="0"/>
          <w:marRight w:val="0"/>
          <w:marTop w:val="0"/>
          <w:marBottom w:val="0"/>
          <w:divBdr>
            <w:top w:val="none" w:sz="0" w:space="0" w:color="auto"/>
            <w:left w:val="none" w:sz="0" w:space="0" w:color="auto"/>
            <w:bottom w:val="none" w:sz="0" w:space="0" w:color="auto"/>
            <w:right w:val="none" w:sz="0" w:space="0" w:color="auto"/>
          </w:divBdr>
          <w:divsChild>
            <w:div w:id="1930776664">
              <w:marLeft w:val="0"/>
              <w:marRight w:val="0"/>
              <w:marTop w:val="0"/>
              <w:marBottom w:val="0"/>
              <w:divBdr>
                <w:top w:val="none" w:sz="0" w:space="0" w:color="auto"/>
                <w:left w:val="none" w:sz="0" w:space="0" w:color="auto"/>
                <w:bottom w:val="none" w:sz="0" w:space="0" w:color="auto"/>
                <w:right w:val="none" w:sz="0" w:space="0" w:color="auto"/>
              </w:divBdr>
              <w:divsChild>
                <w:div w:id="10128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6827">
      <w:bodyDiv w:val="1"/>
      <w:marLeft w:val="0"/>
      <w:marRight w:val="0"/>
      <w:marTop w:val="0"/>
      <w:marBottom w:val="0"/>
      <w:divBdr>
        <w:top w:val="none" w:sz="0" w:space="0" w:color="auto"/>
        <w:left w:val="none" w:sz="0" w:space="0" w:color="auto"/>
        <w:bottom w:val="none" w:sz="0" w:space="0" w:color="auto"/>
        <w:right w:val="none" w:sz="0" w:space="0" w:color="auto"/>
      </w:divBdr>
      <w:divsChild>
        <w:div w:id="982848275">
          <w:marLeft w:val="0"/>
          <w:marRight w:val="0"/>
          <w:marTop w:val="0"/>
          <w:marBottom w:val="0"/>
          <w:divBdr>
            <w:top w:val="none" w:sz="0" w:space="0" w:color="auto"/>
            <w:left w:val="none" w:sz="0" w:space="0" w:color="auto"/>
            <w:bottom w:val="none" w:sz="0" w:space="0" w:color="auto"/>
            <w:right w:val="none" w:sz="0" w:space="0" w:color="auto"/>
          </w:divBdr>
          <w:divsChild>
            <w:div w:id="1186869573">
              <w:marLeft w:val="0"/>
              <w:marRight w:val="0"/>
              <w:marTop w:val="0"/>
              <w:marBottom w:val="0"/>
              <w:divBdr>
                <w:top w:val="none" w:sz="0" w:space="0" w:color="auto"/>
                <w:left w:val="none" w:sz="0" w:space="0" w:color="auto"/>
                <w:bottom w:val="none" w:sz="0" w:space="0" w:color="auto"/>
                <w:right w:val="none" w:sz="0" w:space="0" w:color="auto"/>
              </w:divBdr>
              <w:divsChild>
                <w:div w:id="20581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2885">
      <w:bodyDiv w:val="1"/>
      <w:marLeft w:val="0"/>
      <w:marRight w:val="0"/>
      <w:marTop w:val="0"/>
      <w:marBottom w:val="0"/>
      <w:divBdr>
        <w:top w:val="none" w:sz="0" w:space="0" w:color="auto"/>
        <w:left w:val="none" w:sz="0" w:space="0" w:color="auto"/>
        <w:bottom w:val="none" w:sz="0" w:space="0" w:color="auto"/>
        <w:right w:val="none" w:sz="0" w:space="0" w:color="auto"/>
      </w:divBdr>
      <w:divsChild>
        <w:div w:id="629366357">
          <w:marLeft w:val="0"/>
          <w:marRight w:val="0"/>
          <w:marTop w:val="0"/>
          <w:marBottom w:val="0"/>
          <w:divBdr>
            <w:top w:val="none" w:sz="0" w:space="0" w:color="auto"/>
            <w:left w:val="none" w:sz="0" w:space="0" w:color="auto"/>
            <w:bottom w:val="none" w:sz="0" w:space="0" w:color="auto"/>
            <w:right w:val="none" w:sz="0" w:space="0" w:color="auto"/>
          </w:divBdr>
          <w:divsChild>
            <w:div w:id="1917938126">
              <w:marLeft w:val="0"/>
              <w:marRight w:val="0"/>
              <w:marTop w:val="0"/>
              <w:marBottom w:val="0"/>
              <w:divBdr>
                <w:top w:val="none" w:sz="0" w:space="0" w:color="auto"/>
                <w:left w:val="none" w:sz="0" w:space="0" w:color="auto"/>
                <w:bottom w:val="none" w:sz="0" w:space="0" w:color="auto"/>
                <w:right w:val="none" w:sz="0" w:space="0" w:color="auto"/>
              </w:divBdr>
              <w:divsChild>
                <w:div w:id="77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305">
          <w:marLeft w:val="0"/>
          <w:marRight w:val="0"/>
          <w:marTop w:val="0"/>
          <w:marBottom w:val="0"/>
          <w:divBdr>
            <w:top w:val="none" w:sz="0" w:space="0" w:color="auto"/>
            <w:left w:val="none" w:sz="0" w:space="0" w:color="auto"/>
            <w:bottom w:val="none" w:sz="0" w:space="0" w:color="auto"/>
            <w:right w:val="none" w:sz="0" w:space="0" w:color="auto"/>
          </w:divBdr>
          <w:divsChild>
            <w:div w:id="2129739672">
              <w:marLeft w:val="0"/>
              <w:marRight w:val="0"/>
              <w:marTop w:val="0"/>
              <w:marBottom w:val="0"/>
              <w:divBdr>
                <w:top w:val="none" w:sz="0" w:space="0" w:color="auto"/>
                <w:left w:val="none" w:sz="0" w:space="0" w:color="auto"/>
                <w:bottom w:val="none" w:sz="0" w:space="0" w:color="auto"/>
                <w:right w:val="none" w:sz="0" w:space="0" w:color="auto"/>
              </w:divBdr>
              <w:divsChild>
                <w:div w:id="515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7348">
      <w:bodyDiv w:val="1"/>
      <w:marLeft w:val="0"/>
      <w:marRight w:val="0"/>
      <w:marTop w:val="0"/>
      <w:marBottom w:val="0"/>
      <w:divBdr>
        <w:top w:val="none" w:sz="0" w:space="0" w:color="auto"/>
        <w:left w:val="none" w:sz="0" w:space="0" w:color="auto"/>
        <w:bottom w:val="none" w:sz="0" w:space="0" w:color="auto"/>
        <w:right w:val="none" w:sz="0" w:space="0" w:color="auto"/>
      </w:divBdr>
      <w:divsChild>
        <w:div w:id="105387706">
          <w:marLeft w:val="0"/>
          <w:marRight w:val="0"/>
          <w:marTop w:val="0"/>
          <w:marBottom w:val="0"/>
          <w:divBdr>
            <w:top w:val="none" w:sz="0" w:space="0" w:color="auto"/>
            <w:left w:val="none" w:sz="0" w:space="0" w:color="auto"/>
            <w:bottom w:val="none" w:sz="0" w:space="0" w:color="auto"/>
            <w:right w:val="none" w:sz="0" w:space="0" w:color="auto"/>
          </w:divBdr>
          <w:divsChild>
            <w:div w:id="653918452">
              <w:marLeft w:val="0"/>
              <w:marRight w:val="0"/>
              <w:marTop w:val="0"/>
              <w:marBottom w:val="0"/>
              <w:divBdr>
                <w:top w:val="none" w:sz="0" w:space="0" w:color="auto"/>
                <w:left w:val="none" w:sz="0" w:space="0" w:color="auto"/>
                <w:bottom w:val="none" w:sz="0" w:space="0" w:color="auto"/>
                <w:right w:val="none" w:sz="0" w:space="0" w:color="auto"/>
              </w:divBdr>
              <w:divsChild>
                <w:div w:id="12472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41885">
      <w:bodyDiv w:val="1"/>
      <w:marLeft w:val="0"/>
      <w:marRight w:val="0"/>
      <w:marTop w:val="0"/>
      <w:marBottom w:val="0"/>
      <w:divBdr>
        <w:top w:val="none" w:sz="0" w:space="0" w:color="auto"/>
        <w:left w:val="none" w:sz="0" w:space="0" w:color="auto"/>
        <w:bottom w:val="none" w:sz="0" w:space="0" w:color="auto"/>
        <w:right w:val="none" w:sz="0" w:space="0" w:color="auto"/>
      </w:divBdr>
      <w:divsChild>
        <w:div w:id="1428312185">
          <w:marLeft w:val="0"/>
          <w:marRight w:val="0"/>
          <w:marTop w:val="0"/>
          <w:marBottom w:val="0"/>
          <w:divBdr>
            <w:top w:val="none" w:sz="0" w:space="0" w:color="auto"/>
            <w:left w:val="none" w:sz="0" w:space="0" w:color="auto"/>
            <w:bottom w:val="none" w:sz="0" w:space="0" w:color="auto"/>
            <w:right w:val="none" w:sz="0" w:space="0" w:color="auto"/>
          </w:divBdr>
          <w:divsChild>
            <w:div w:id="1241332585">
              <w:marLeft w:val="0"/>
              <w:marRight w:val="0"/>
              <w:marTop w:val="0"/>
              <w:marBottom w:val="0"/>
              <w:divBdr>
                <w:top w:val="none" w:sz="0" w:space="0" w:color="auto"/>
                <w:left w:val="none" w:sz="0" w:space="0" w:color="auto"/>
                <w:bottom w:val="none" w:sz="0" w:space="0" w:color="auto"/>
                <w:right w:val="none" w:sz="0" w:space="0" w:color="auto"/>
              </w:divBdr>
              <w:divsChild>
                <w:div w:id="8435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29593">
      <w:bodyDiv w:val="1"/>
      <w:marLeft w:val="0"/>
      <w:marRight w:val="0"/>
      <w:marTop w:val="0"/>
      <w:marBottom w:val="0"/>
      <w:divBdr>
        <w:top w:val="none" w:sz="0" w:space="0" w:color="auto"/>
        <w:left w:val="none" w:sz="0" w:space="0" w:color="auto"/>
        <w:bottom w:val="none" w:sz="0" w:space="0" w:color="auto"/>
        <w:right w:val="none" w:sz="0" w:space="0" w:color="auto"/>
      </w:divBdr>
      <w:divsChild>
        <w:div w:id="1433015043">
          <w:marLeft w:val="0"/>
          <w:marRight w:val="0"/>
          <w:marTop w:val="0"/>
          <w:marBottom w:val="0"/>
          <w:divBdr>
            <w:top w:val="none" w:sz="0" w:space="0" w:color="auto"/>
            <w:left w:val="none" w:sz="0" w:space="0" w:color="auto"/>
            <w:bottom w:val="none" w:sz="0" w:space="0" w:color="auto"/>
            <w:right w:val="none" w:sz="0" w:space="0" w:color="auto"/>
          </w:divBdr>
          <w:divsChild>
            <w:div w:id="476731120">
              <w:marLeft w:val="0"/>
              <w:marRight w:val="0"/>
              <w:marTop w:val="0"/>
              <w:marBottom w:val="0"/>
              <w:divBdr>
                <w:top w:val="none" w:sz="0" w:space="0" w:color="auto"/>
                <w:left w:val="none" w:sz="0" w:space="0" w:color="auto"/>
                <w:bottom w:val="none" w:sz="0" w:space="0" w:color="auto"/>
                <w:right w:val="none" w:sz="0" w:space="0" w:color="auto"/>
              </w:divBdr>
              <w:divsChild>
                <w:div w:id="8156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6692">
      <w:bodyDiv w:val="1"/>
      <w:marLeft w:val="0"/>
      <w:marRight w:val="0"/>
      <w:marTop w:val="0"/>
      <w:marBottom w:val="0"/>
      <w:divBdr>
        <w:top w:val="none" w:sz="0" w:space="0" w:color="auto"/>
        <w:left w:val="none" w:sz="0" w:space="0" w:color="auto"/>
        <w:bottom w:val="none" w:sz="0" w:space="0" w:color="auto"/>
        <w:right w:val="none" w:sz="0" w:space="0" w:color="auto"/>
      </w:divBdr>
      <w:divsChild>
        <w:div w:id="1409688821">
          <w:marLeft w:val="0"/>
          <w:marRight w:val="0"/>
          <w:marTop w:val="0"/>
          <w:marBottom w:val="0"/>
          <w:divBdr>
            <w:top w:val="none" w:sz="0" w:space="0" w:color="auto"/>
            <w:left w:val="none" w:sz="0" w:space="0" w:color="auto"/>
            <w:bottom w:val="none" w:sz="0" w:space="0" w:color="auto"/>
            <w:right w:val="none" w:sz="0" w:space="0" w:color="auto"/>
          </w:divBdr>
          <w:divsChild>
            <w:div w:id="40516110">
              <w:marLeft w:val="0"/>
              <w:marRight w:val="0"/>
              <w:marTop w:val="0"/>
              <w:marBottom w:val="0"/>
              <w:divBdr>
                <w:top w:val="none" w:sz="0" w:space="0" w:color="auto"/>
                <w:left w:val="none" w:sz="0" w:space="0" w:color="auto"/>
                <w:bottom w:val="none" w:sz="0" w:space="0" w:color="auto"/>
                <w:right w:val="none" w:sz="0" w:space="0" w:color="auto"/>
              </w:divBdr>
              <w:divsChild>
                <w:div w:id="7595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00017">
      <w:bodyDiv w:val="1"/>
      <w:marLeft w:val="0"/>
      <w:marRight w:val="0"/>
      <w:marTop w:val="0"/>
      <w:marBottom w:val="0"/>
      <w:divBdr>
        <w:top w:val="none" w:sz="0" w:space="0" w:color="auto"/>
        <w:left w:val="none" w:sz="0" w:space="0" w:color="auto"/>
        <w:bottom w:val="none" w:sz="0" w:space="0" w:color="auto"/>
        <w:right w:val="none" w:sz="0" w:space="0" w:color="auto"/>
      </w:divBdr>
      <w:divsChild>
        <w:div w:id="191113461">
          <w:marLeft w:val="0"/>
          <w:marRight w:val="0"/>
          <w:marTop w:val="0"/>
          <w:marBottom w:val="0"/>
          <w:divBdr>
            <w:top w:val="none" w:sz="0" w:space="0" w:color="auto"/>
            <w:left w:val="none" w:sz="0" w:space="0" w:color="auto"/>
            <w:bottom w:val="none" w:sz="0" w:space="0" w:color="auto"/>
            <w:right w:val="none" w:sz="0" w:space="0" w:color="auto"/>
          </w:divBdr>
          <w:divsChild>
            <w:div w:id="1279264892">
              <w:marLeft w:val="0"/>
              <w:marRight w:val="0"/>
              <w:marTop w:val="0"/>
              <w:marBottom w:val="0"/>
              <w:divBdr>
                <w:top w:val="none" w:sz="0" w:space="0" w:color="auto"/>
                <w:left w:val="none" w:sz="0" w:space="0" w:color="auto"/>
                <w:bottom w:val="none" w:sz="0" w:space="0" w:color="auto"/>
                <w:right w:val="none" w:sz="0" w:space="0" w:color="auto"/>
              </w:divBdr>
              <w:divsChild>
                <w:div w:id="4960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0322">
      <w:bodyDiv w:val="1"/>
      <w:marLeft w:val="0"/>
      <w:marRight w:val="0"/>
      <w:marTop w:val="0"/>
      <w:marBottom w:val="0"/>
      <w:divBdr>
        <w:top w:val="none" w:sz="0" w:space="0" w:color="auto"/>
        <w:left w:val="none" w:sz="0" w:space="0" w:color="auto"/>
        <w:bottom w:val="none" w:sz="0" w:space="0" w:color="auto"/>
        <w:right w:val="none" w:sz="0" w:space="0" w:color="auto"/>
      </w:divBdr>
    </w:div>
    <w:div w:id="1559248811">
      <w:bodyDiv w:val="1"/>
      <w:marLeft w:val="0"/>
      <w:marRight w:val="0"/>
      <w:marTop w:val="0"/>
      <w:marBottom w:val="0"/>
      <w:divBdr>
        <w:top w:val="none" w:sz="0" w:space="0" w:color="auto"/>
        <w:left w:val="none" w:sz="0" w:space="0" w:color="auto"/>
        <w:bottom w:val="none" w:sz="0" w:space="0" w:color="auto"/>
        <w:right w:val="none" w:sz="0" w:space="0" w:color="auto"/>
      </w:divBdr>
      <w:divsChild>
        <w:div w:id="1123696513">
          <w:marLeft w:val="0"/>
          <w:marRight w:val="0"/>
          <w:marTop w:val="0"/>
          <w:marBottom w:val="0"/>
          <w:divBdr>
            <w:top w:val="none" w:sz="0" w:space="0" w:color="auto"/>
            <w:left w:val="none" w:sz="0" w:space="0" w:color="auto"/>
            <w:bottom w:val="none" w:sz="0" w:space="0" w:color="auto"/>
            <w:right w:val="none" w:sz="0" w:space="0" w:color="auto"/>
          </w:divBdr>
          <w:divsChild>
            <w:div w:id="587886207">
              <w:marLeft w:val="0"/>
              <w:marRight w:val="0"/>
              <w:marTop w:val="0"/>
              <w:marBottom w:val="0"/>
              <w:divBdr>
                <w:top w:val="none" w:sz="0" w:space="0" w:color="auto"/>
                <w:left w:val="none" w:sz="0" w:space="0" w:color="auto"/>
                <w:bottom w:val="none" w:sz="0" w:space="0" w:color="auto"/>
                <w:right w:val="none" w:sz="0" w:space="0" w:color="auto"/>
              </w:divBdr>
              <w:divsChild>
                <w:div w:id="171648614">
                  <w:marLeft w:val="0"/>
                  <w:marRight w:val="0"/>
                  <w:marTop w:val="0"/>
                  <w:marBottom w:val="0"/>
                  <w:divBdr>
                    <w:top w:val="none" w:sz="0" w:space="0" w:color="auto"/>
                    <w:left w:val="none" w:sz="0" w:space="0" w:color="auto"/>
                    <w:bottom w:val="none" w:sz="0" w:space="0" w:color="auto"/>
                    <w:right w:val="none" w:sz="0" w:space="0" w:color="auto"/>
                  </w:divBdr>
                </w:div>
              </w:divsChild>
            </w:div>
            <w:div w:id="1484546073">
              <w:marLeft w:val="0"/>
              <w:marRight w:val="0"/>
              <w:marTop w:val="0"/>
              <w:marBottom w:val="0"/>
              <w:divBdr>
                <w:top w:val="none" w:sz="0" w:space="0" w:color="auto"/>
                <w:left w:val="none" w:sz="0" w:space="0" w:color="auto"/>
                <w:bottom w:val="none" w:sz="0" w:space="0" w:color="auto"/>
                <w:right w:val="none" w:sz="0" w:space="0" w:color="auto"/>
              </w:divBdr>
              <w:divsChild>
                <w:div w:id="7318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79580">
      <w:bodyDiv w:val="1"/>
      <w:marLeft w:val="0"/>
      <w:marRight w:val="0"/>
      <w:marTop w:val="0"/>
      <w:marBottom w:val="0"/>
      <w:divBdr>
        <w:top w:val="none" w:sz="0" w:space="0" w:color="auto"/>
        <w:left w:val="none" w:sz="0" w:space="0" w:color="auto"/>
        <w:bottom w:val="none" w:sz="0" w:space="0" w:color="auto"/>
        <w:right w:val="none" w:sz="0" w:space="0" w:color="auto"/>
      </w:divBdr>
      <w:divsChild>
        <w:div w:id="1807700860">
          <w:marLeft w:val="0"/>
          <w:marRight w:val="0"/>
          <w:marTop w:val="0"/>
          <w:marBottom w:val="0"/>
          <w:divBdr>
            <w:top w:val="none" w:sz="0" w:space="0" w:color="auto"/>
            <w:left w:val="none" w:sz="0" w:space="0" w:color="auto"/>
            <w:bottom w:val="none" w:sz="0" w:space="0" w:color="auto"/>
            <w:right w:val="none" w:sz="0" w:space="0" w:color="auto"/>
          </w:divBdr>
          <w:divsChild>
            <w:div w:id="1977180880">
              <w:marLeft w:val="0"/>
              <w:marRight w:val="0"/>
              <w:marTop w:val="0"/>
              <w:marBottom w:val="0"/>
              <w:divBdr>
                <w:top w:val="none" w:sz="0" w:space="0" w:color="auto"/>
                <w:left w:val="none" w:sz="0" w:space="0" w:color="auto"/>
                <w:bottom w:val="none" w:sz="0" w:space="0" w:color="auto"/>
                <w:right w:val="none" w:sz="0" w:space="0" w:color="auto"/>
              </w:divBdr>
              <w:divsChild>
                <w:div w:id="6371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11966">
      <w:bodyDiv w:val="1"/>
      <w:marLeft w:val="0"/>
      <w:marRight w:val="0"/>
      <w:marTop w:val="0"/>
      <w:marBottom w:val="0"/>
      <w:divBdr>
        <w:top w:val="none" w:sz="0" w:space="0" w:color="auto"/>
        <w:left w:val="none" w:sz="0" w:space="0" w:color="auto"/>
        <w:bottom w:val="none" w:sz="0" w:space="0" w:color="auto"/>
        <w:right w:val="none" w:sz="0" w:space="0" w:color="auto"/>
      </w:divBdr>
    </w:div>
    <w:div w:id="1592664337">
      <w:bodyDiv w:val="1"/>
      <w:marLeft w:val="0"/>
      <w:marRight w:val="0"/>
      <w:marTop w:val="0"/>
      <w:marBottom w:val="0"/>
      <w:divBdr>
        <w:top w:val="none" w:sz="0" w:space="0" w:color="auto"/>
        <w:left w:val="none" w:sz="0" w:space="0" w:color="auto"/>
        <w:bottom w:val="none" w:sz="0" w:space="0" w:color="auto"/>
        <w:right w:val="none" w:sz="0" w:space="0" w:color="auto"/>
      </w:divBdr>
      <w:divsChild>
        <w:div w:id="943195132">
          <w:marLeft w:val="0"/>
          <w:marRight w:val="0"/>
          <w:marTop w:val="0"/>
          <w:marBottom w:val="0"/>
          <w:divBdr>
            <w:top w:val="none" w:sz="0" w:space="0" w:color="auto"/>
            <w:left w:val="none" w:sz="0" w:space="0" w:color="auto"/>
            <w:bottom w:val="none" w:sz="0" w:space="0" w:color="auto"/>
            <w:right w:val="none" w:sz="0" w:space="0" w:color="auto"/>
          </w:divBdr>
          <w:divsChild>
            <w:div w:id="1069353272">
              <w:marLeft w:val="0"/>
              <w:marRight w:val="0"/>
              <w:marTop w:val="0"/>
              <w:marBottom w:val="0"/>
              <w:divBdr>
                <w:top w:val="none" w:sz="0" w:space="0" w:color="auto"/>
                <w:left w:val="none" w:sz="0" w:space="0" w:color="auto"/>
                <w:bottom w:val="none" w:sz="0" w:space="0" w:color="auto"/>
                <w:right w:val="none" w:sz="0" w:space="0" w:color="auto"/>
              </w:divBdr>
              <w:divsChild>
                <w:div w:id="273825394">
                  <w:marLeft w:val="0"/>
                  <w:marRight w:val="0"/>
                  <w:marTop w:val="0"/>
                  <w:marBottom w:val="0"/>
                  <w:divBdr>
                    <w:top w:val="none" w:sz="0" w:space="0" w:color="auto"/>
                    <w:left w:val="none" w:sz="0" w:space="0" w:color="auto"/>
                    <w:bottom w:val="none" w:sz="0" w:space="0" w:color="auto"/>
                    <w:right w:val="none" w:sz="0" w:space="0" w:color="auto"/>
                  </w:divBdr>
                  <w:divsChild>
                    <w:div w:id="9714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7911">
      <w:bodyDiv w:val="1"/>
      <w:marLeft w:val="0"/>
      <w:marRight w:val="0"/>
      <w:marTop w:val="0"/>
      <w:marBottom w:val="0"/>
      <w:divBdr>
        <w:top w:val="none" w:sz="0" w:space="0" w:color="auto"/>
        <w:left w:val="none" w:sz="0" w:space="0" w:color="auto"/>
        <w:bottom w:val="none" w:sz="0" w:space="0" w:color="auto"/>
        <w:right w:val="none" w:sz="0" w:space="0" w:color="auto"/>
      </w:divBdr>
      <w:divsChild>
        <w:div w:id="648628575">
          <w:marLeft w:val="0"/>
          <w:marRight w:val="0"/>
          <w:marTop w:val="0"/>
          <w:marBottom w:val="0"/>
          <w:divBdr>
            <w:top w:val="none" w:sz="0" w:space="0" w:color="auto"/>
            <w:left w:val="none" w:sz="0" w:space="0" w:color="auto"/>
            <w:bottom w:val="none" w:sz="0" w:space="0" w:color="auto"/>
            <w:right w:val="none" w:sz="0" w:space="0" w:color="auto"/>
          </w:divBdr>
          <w:divsChild>
            <w:div w:id="1286277115">
              <w:marLeft w:val="0"/>
              <w:marRight w:val="0"/>
              <w:marTop w:val="0"/>
              <w:marBottom w:val="0"/>
              <w:divBdr>
                <w:top w:val="none" w:sz="0" w:space="0" w:color="auto"/>
                <w:left w:val="none" w:sz="0" w:space="0" w:color="auto"/>
                <w:bottom w:val="none" w:sz="0" w:space="0" w:color="auto"/>
                <w:right w:val="none" w:sz="0" w:space="0" w:color="auto"/>
              </w:divBdr>
              <w:divsChild>
                <w:div w:id="11196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2390">
      <w:bodyDiv w:val="1"/>
      <w:marLeft w:val="0"/>
      <w:marRight w:val="0"/>
      <w:marTop w:val="0"/>
      <w:marBottom w:val="0"/>
      <w:divBdr>
        <w:top w:val="none" w:sz="0" w:space="0" w:color="auto"/>
        <w:left w:val="none" w:sz="0" w:space="0" w:color="auto"/>
        <w:bottom w:val="none" w:sz="0" w:space="0" w:color="auto"/>
        <w:right w:val="none" w:sz="0" w:space="0" w:color="auto"/>
      </w:divBdr>
      <w:divsChild>
        <w:div w:id="1967006528">
          <w:marLeft w:val="0"/>
          <w:marRight w:val="0"/>
          <w:marTop w:val="0"/>
          <w:marBottom w:val="0"/>
          <w:divBdr>
            <w:top w:val="none" w:sz="0" w:space="0" w:color="auto"/>
            <w:left w:val="none" w:sz="0" w:space="0" w:color="auto"/>
            <w:bottom w:val="none" w:sz="0" w:space="0" w:color="auto"/>
            <w:right w:val="none" w:sz="0" w:space="0" w:color="auto"/>
          </w:divBdr>
          <w:divsChild>
            <w:div w:id="1391490706">
              <w:marLeft w:val="0"/>
              <w:marRight w:val="0"/>
              <w:marTop w:val="0"/>
              <w:marBottom w:val="0"/>
              <w:divBdr>
                <w:top w:val="none" w:sz="0" w:space="0" w:color="auto"/>
                <w:left w:val="none" w:sz="0" w:space="0" w:color="auto"/>
                <w:bottom w:val="none" w:sz="0" w:space="0" w:color="auto"/>
                <w:right w:val="none" w:sz="0" w:space="0" w:color="auto"/>
              </w:divBdr>
              <w:divsChild>
                <w:div w:id="20756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7359">
      <w:bodyDiv w:val="1"/>
      <w:marLeft w:val="0"/>
      <w:marRight w:val="0"/>
      <w:marTop w:val="0"/>
      <w:marBottom w:val="0"/>
      <w:divBdr>
        <w:top w:val="none" w:sz="0" w:space="0" w:color="auto"/>
        <w:left w:val="none" w:sz="0" w:space="0" w:color="auto"/>
        <w:bottom w:val="none" w:sz="0" w:space="0" w:color="auto"/>
        <w:right w:val="none" w:sz="0" w:space="0" w:color="auto"/>
      </w:divBdr>
      <w:divsChild>
        <w:div w:id="1247226462">
          <w:marLeft w:val="0"/>
          <w:marRight w:val="0"/>
          <w:marTop w:val="0"/>
          <w:marBottom w:val="0"/>
          <w:divBdr>
            <w:top w:val="none" w:sz="0" w:space="0" w:color="auto"/>
            <w:left w:val="none" w:sz="0" w:space="0" w:color="auto"/>
            <w:bottom w:val="none" w:sz="0" w:space="0" w:color="auto"/>
            <w:right w:val="none" w:sz="0" w:space="0" w:color="auto"/>
          </w:divBdr>
          <w:divsChild>
            <w:div w:id="787504543">
              <w:marLeft w:val="0"/>
              <w:marRight w:val="0"/>
              <w:marTop w:val="0"/>
              <w:marBottom w:val="0"/>
              <w:divBdr>
                <w:top w:val="none" w:sz="0" w:space="0" w:color="auto"/>
                <w:left w:val="none" w:sz="0" w:space="0" w:color="auto"/>
                <w:bottom w:val="none" w:sz="0" w:space="0" w:color="auto"/>
                <w:right w:val="none" w:sz="0" w:space="0" w:color="auto"/>
              </w:divBdr>
              <w:divsChild>
                <w:div w:id="526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8332">
      <w:bodyDiv w:val="1"/>
      <w:marLeft w:val="0"/>
      <w:marRight w:val="0"/>
      <w:marTop w:val="0"/>
      <w:marBottom w:val="0"/>
      <w:divBdr>
        <w:top w:val="none" w:sz="0" w:space="0" w:color="auto"/>
        <w:left w:val="none" w:sz="0" w:space="0" w:color="auto"/>
        <w:bottom w:val="none" w:sz="0" w:space="0" w:color="auto"/>
        <w:right w:val="none" w:sz="0" w:space="0" w:color="auto"/>
      </w:divBdr>
      <w:divsChild>
        <w:div w:id="997614151">
          <w:marLeft w:val="0"/>
          <w:marRight w:val="0"/>
          <w:marTop w:val="0"/>
          <w:marBottom w:val="0"/>
          <w:divBdr>
            <w:top w:val="none" w:sz="0" w:space="0" w:color="auto"/>
            <w:left w:val="none" w:sz="0" w:space="0" w:color="auto"/>
            <w:bottom w:val="none" w:sz="0" w:space="0" w:color="auto"/>
            <w:right w:val="none" w:sz="0" w:space="0" w:color="auto"/>
          </w:divBdr>
          <w:divsChild>
            <w:div w:id="1983804806">
              <w:marLeft w:val="0"/>
              <w:marRight w:val="0"/>
              <w:marTop w:val="0"/>
              <w:marBottom w:val="0"/>
              <w:divBdr>
                <w:top w:val="none" w:sz="0" w:space="0" w:color="auto"/>
                <w:left w:val="none" w:sz="0" w:space="0" w:color="auto"/>
                <w:bottom w:val="none" w:sz="0" w:space="0" w:color="auto"/>
                <w:right w:val="none" w:sz="0" w:space="0" w:color="auto"/>
              </w:divBdr>
              <w:divsChild>
                <w:div w:id="14920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5962">
      <w:bodyDiv w:val="1"/>
      <w:marLeft w:val="0"/>
      <w:marRight w:val="0"/>
      <w:marTop w:val="0"/>
      <w:marBottom w:val="0"/>
      <w:divBdr>
        <w:top w:val="none" w:sz="0" w:space="0" w:color="auto"/>
        <w:left w:val="none" w:sz="0" w:space="0" w:color="auto"/>
        <w:bottom w:val="none" w:sz="0" w:space="0" w:color="auto"/>
        <w:right w:val="none" w:sz="0" w:space="0" w:color="auto"/>
      </w:divBdr>
      <w:divsChild>
        <w:div w:id="1727340222">
          <w:marLeft w:val="0"/>
          <w:marRight w:val="0"/>
          <w:marTop w:val="0"/>
          <w:marBottom w:val="0"/>
          <w:divBdr>
            <w:top w:val="none" w:sz="0" w:space="0" w:color="auto"/>
            <w:left w:val="none" w:sz="0" w:space="0" w:color="auto"/>
            <w:bottom w:val="none" w:sz="0" w:space="0" w:color="auto"/>
            <w:right w:val="none" w:sz="0" w:space="0" w:color="auto"/>
          </w:divBdr>
          <w:divsChild>
            <w:div w:id="661398827">
              <w:marLeft w:val="0"/>
              <w:marRight w:val="0"/>
              <w:marTop w:val="0"/>
              <w:marBottom w:val="0"/>
              <w:divBdr>
                <w:top w:val="none" w:sz="0" w:space="0" w:color="auto"/>
                <w:left w:val="none" w:sz="0" w:space="0" w:color="auto"/>
                <w:bottom w:val="none" w:sz="0" w:space="0" w:color="auto"/>
                <w:right w:val="none" w:sz="0" w:space="0" w:color="auto"/>
              </w:divBdr>
              <w:divsChild>
                <w:div w:id="20843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2610">
      <w:bodyDiv w:val="1"/>
      <w:marLeft w:val="0"/>
      <w:marRight w:val="0"/>
      <w:marTop w:val="0"/>
      <w:marBottom w:val="0"/>
      <w:divBdr>
        <w:top w:val="none" w:sz="0" w:space="0" w:color="auto"/>
        <w:left w:val="none" w:sz="0" w:space="0" w:color="auto"/>
        <w:bottom w:val="none" w:sz="0" w:space="0" w:color="auto"/>
        <w:right w:val="none" w:sz="0" w:space="0" w:color="auto"/>
      </w:divBdr>
      <w:divsChild>
        <w:div w:id="871891427">
          <w:marLeft w:val="0"/>
          <w:marRight w:val="0"/>
          <w:marTop w:val="0"/>
          <w:marBottom w:val="0"/>
          <w:divBdr>
            <w:top w:val="none" w:sz="0" w:space="0" w:color="auto"/>
            <w:left w:val="none" w:sz="0" w:space="0" w:color="auto"/>
            <w:bottom w:val="none" w:sz="0" w:space="0" w:color="auto"/>
            <w:right w:val="none" w:sz="0" w:space="0" w:color="auto"/>
          </w:divBdr>
          <w:divsChild>
            <w:div w:id="1182935031">
              <w:marLeft w:val="0"/>
              <w:marRight w:val="0"/>
              <w:marTop w:val="0"/>
              <w:marBottom w:val="0"/>
              <w:divBdr>
                <w:top w:val="none" w:sz="0" w:space="0" w:color="auto"/>
                <w:left w:val="none" w:sz="0" w:space="0" w:color="auto"/>
                <w:bottom w:val="none" w:sz="0" w:space="0" w:color="auto"/>
                <w:right w:val="none" w:sz="0" w:space="0" w:color="auto"/>
              </w:divBdr>
              <w:divsChild>
                <w:div w:id="17136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1470">
      <w:bodyDiv w:val="1"/>
      <w:marLeft w:val="0"/>
      <w:marRight w:val="0"/>
      <w:marTop w:val="0"/>
      <w:marBottom w:val="0"/>
      <w:divBdr>
        <w:top w:val="none" w:sz="0" w:space="0" w:color="auto"/>
        <w:left w:val="none" w:sz="0" w:space="0" w:color="auto"/>
        <w:bottom w:val="none" w:sz="0" w:space="0" w:color="auto"/>
        <w:right w:val="none" w:sz="0" w:space="0" w:color="auto"/>
      </w:divBdr>
      <w:divsChild>
        <w:div w:id="534973713">
          <w:marLeft w:val="0"/>
          <w:marRight w:val="0"/>
          <w:marTop w:val="0"/>
          <w:marBottom w:val="0"/>
          <w:divBdr>
            <w:top w:val="none" w:sz="0" w:space="0" w:color="auto"/>
            <w:left w:val="none" w:sz="0" w:space="0" w:color="auto"/>
            <w:bottom w:val="none" w:sz="0" w:space="0" w:color="auto"/>
            <w:right w:val="none" w:sz="0" w:space="0" w:color="auto"/>
          </w:divBdr>
          <w:divsChild>
            <w:div w:id="2000451500">
              <w:marLeft w:val="0"/>
              <w:marRight w:val="0"/>
              <w:marTop w:val="0"/>
              <w:marBottom w:val="0"/>
              <w:divBdr>
                <w:top w:val="none" w:sz="0" w:space="0" w:color="auto"/>
                <w:left w:val="none" w:sz="0" w:space="0" w:color="auto"/>
                <w:bottom w:val="none" w:sz="0" w:space="0" w:color="auto"/>
                <w:right w:val="none" w:sz="0" w:space="0" w:color="auto"/>
              </w:divBdr>
              <w:divsChild>
                <w:div w:id="14335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68226">
      <w:bodyDiv w:val="1"/>
      <w:marLeft w:val="0"/>
      <w:marRight w:val="0"/>
      <w:marTop w:val="0"/>
      <w:marBottom w:val="0"/>
      <w:divBdr>
        <w:top w:val="none" w:sz="0" w:space="0" w:color="auto"/>
        <w:left w:val="none" w:sz="0" w:space="0" w:color="auto"/>
        <w:bottom w:val="none" w:sz="0" w:space="0" w:color="auto"/>
        <w:right w:val="none" w:sz="0" w:space="0" w:color="auto"/>
      </w:divBdr>
      <w:divsChild>
        <w:div w:id="1437363153">
          <w:marLeft w:val="0"/>
          <w:marRight w:val="0"/>
          <w:marTop w:val="0"/>
          <w:marBottom w:val="0"/>
          <w:divBdr>
            <w:top w:val="none" w:sz="0" w:space="0" w:color="auto"/>
            <w:left w:val="none" w:sz="0" w:space="0" w:color="auto"/>
            <w:bottom w:val="none" w:sz="0" w:space="0" w:color="auto"/>
            <w:right w:val="none" w:sz="0" w:space="0" w:color="auto"/>
          </w:divBdr>
          <w:divsChild>
            <w:div w:id="941183037">
              <w:marLeft w:val="0"/>
              <w:marRight w:val="0"/>
              <w:marTop w:val="0"/>
              <w:marBottom w:val="0"/>
              <w:divBdr>
                <w:top w:val="none" w:sz="0" w:space="0" w:color="auto"/>
                <w:left w:val="none" w:sz="0" w:space="0" w:color="auto"/>
                <w:bottom w:val="none" w:sz="0" w:space="0" w:color="auto"/>
                <w:right w:val="none" w:sz="0" w:space="0" w:color="auto"/>
              </w:divBdr>
              <w:divsChild>
                <w:div w:id="1992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91209">
      <w:bodyDiv w:val="1"/>
      <w:marLeft w:val="0"/>
      <w:marRight w:val="0"/>
      <w:marTop w:val="0"/>
      <w:marBottom w:val="0"/>
      <w:divBdr>
        <w:top w:val="none" w:sz="0" w:space="0" w:color="auto"/>
        <w:left w:val="none" w:sz="0" w:space="0" w:color="auto"/>
        <w:bottom w:val="none" w:sz="0" w:space="0" w:color="auto"/>
        <w:right w:val="none" w:sz="0" w:space="0" w:color="auto"/>
      </w:divBdr>
      <w:divsChild>
        <w:div w:id="545525757">
          <w:marLeft w:val="0"/>
          <w:marRight w:val="0"/>
          <w:marTop w:val="0"/>
          <w:marBottom w:val="0"/>
          <w:divBdr>
            <w:top w:val="none" w:sz="0" w:space="0" w:color="auto"/>
            <w:left w:val="none" w:sz="0" w:space="0" w:color="auto"/>
            <w:bottom w:val="none" w:sz="0" w:space="0" w:color="auto"/>
            <w:right w:val="none" w:sz="0" w:space="0" w:color="auto"/>
          </w:divBdr>
          <w:divsChild>
            <w:div w:id="396168027">
              <w:marLeft w:val="0"/>
              <w:marRight w:val="0"/>
              <w:marTop w:val="0"/>
              <w:marBottom w:val="0"/>
              <w:divBdr>
                <w:top w:val="none" w:sz="0" w:space="0" w:color="auto"/>
                <w:left w:val="none" w:sz="0" w:space="0" w:color="auto"/>
                <w:bottom w:val="none" w:sz="0" w:space="0" w:color="auto"/>
                <w:right w:val="none" w:sz="0" w:space="0" w:color="auto"/>
              </w:divBdr>
              <w:divsChild>
                <w:div w:id="1818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79716">
      <w:bodyDiv w:val="1"/>
      <w:marLeft w:val="0"/>
      <w:marRight w:val="0"/>
      <w:marTop w:val="0"/>
      <w:marBottom w:val="0"/>
      <w:divBdr>
        <w:top w:val="none" w:sz="0" w:space="0" w:color="auto"/>
        <w:left w:val="none" w:sz="0" w:space="0" w:color="auto"/>
        <w:bottom w:val="none" w:sz="0" w:space="0" w:color="auto"/>
        <w:right w:val="none" w:sz="0" w:space="0" w:color="auto"/>
      </w:divBdr>
      <w:divsChild>
        <w:div w:id="971834247">
          <w:marLeft w:val="0"/>
          <w:marRight w:val="0"/>
          <w:marTop w:val="0"/>
          <w:marBottom w:val="0"/>
          <w:divBdr>
            <w:top w:val="none" w:sz="0" w:space="0" w:color="auto"/>
            <w:left w:val="none" w:sz="0" w:space="0" w:color="auto"/>
            <w:bottom w:val="none" w:sz="0" w:space="0" w:color="auto"/>
            <w:right w:val="none" w:sz="0" w:space="0" w:color="auto"/>
          </w:divBdr>
          <w:divsChild>
            <w:div w:id="60249756">
              <w:marLeft w:val="0"/>
              <w:marRight w:val="0"/>
              <w:marTop w:val="0"/>
              <w:marBottom w:val="0"/>
              <w:divBdr>
                <w:top w:val="none" w:sz="0" w:space="0" w:color="auto"/>
                <w:left w:val="none" w:sz="0" w:space="0" w:color="auto"/>
                <w:bottom w:val="none" w:sz="0" w:space="0" w:color="auto"/>
                <w:right w:val="none" w:sz="0" w:space="0" w:color="auto"/>
              </w:divBdr>
              <w:divsChild>
                <w:div w:id="20622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74089">
      <w:bodyDiv w:val="1"/>
      <w:marLeft w:val="0"/>
      <w:marRight w:val="0"/>
      <w:marTop w:val="0"/>
      <w:marBottom w:val="0"/>
      <w:divBdr>
        <w:top w:val="none" w:sz="0" w:space="0" w:color="auto"/>
        <w:left w:val="none" w:sz="0" w:space="0" w:color="auto"/>
        <w:bottom w:val="none" w:sz="0" w:space="0" w:color="auto"/>
        <w:right w:val="none" w:sz="0" w:space="0" w:color="auto"/>
      </w:divBdr>
      <w:divsChild>
        <w:div w:id="797142383">
          <w:marLeft w:val="0"/>
          <w:marRight w:val="0"/>
          <w:marTop w:val="0"/>
          <w:marBottom w:val="0"/>
          <w:divBdr>
            <w:top w:val="none" w:sz="0" w:space="0" w:color="auto"/>
            <w:left w:val="none" w:sz="0" w:space="0" w:color="auto"/>
            <w:bottom w:val="none" w:sz="0" w:space="0" w:color="auto"/>
            <w:right w:val="none" w:sz="0" w:space="0" w:color="auto"/>
          </w:divBdr>
          <w:divsChild>
            <w:div w:id="1593465019">
              <w:marLeft w:val="0"/>
              <w:marRight w:val="0"/>
              <w:marTop w:val="0"/>
              <w:marBottom w:val="0"/>
              <w:divBdr>
                <w:top w:val="none" w:sz="0" w:space="0" w:color="auto"/>
                <w:left w:val="none" w:sz="0" w:space="0" w:color="auto"/>
                <w:bottom w:val="none" w:sz="0" w:space="0" w:color="auto"/>
                <w:right w:val="none" w:sz="0" w:space="0" w:color="auto"/>
              </w:divBdr>
              <w:divsChild>
                <w:div w:id="1657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12603">
      <w:bodyDiv w:val="1"/>
      <w:marLeft w:val="0"/>
      <w:marRight w:val="0"/>
      <w:marTop w:val="0"/>
      <w:marBottom w:val="0"/>
      <w:divBdr>
        <w:top w:val="none" w:sz="0" w:space="0" w:color="auto"/>
        <w:left w:val="none" w:sz="0" w:space="0" w:color="auto"/>
        <w:bottom w:val="none" w:sz="0" w:space="0" w:color="auto"/>
        <w:right w:val="none" w:sz="0" w:space="0" w:color="auto"/>
      </w:divBdr>
      <w:divsChild>
        <w:div w:id="1980065668">
          <w:marLeft w:val="0"/>
          <w:marRight w:val="0"/>
          <w:marTop w:val="0"/>
          <w:marBottom w:val="0"/>
          <w:divBdr>
            <w:top w:val="none" w:sz="0" w:space="0" w:color="auto"/>
            <w:left w:val="none" w:sz="0" w:space="0" w:color="auto"/>
            <w:bottom w:val="none" w:sz="0" w:space="0" w:color="auto"/>
            <w:right w:val="none" w:sz="0" w:space="0" w:color="auto"/>
          </w:divBdr>
          <w:divsChild>
            <w:div w:id="39789383">
              <w:marLeft w:val="0"/>
              <w:marRight w:val="0"/>
              <w:marTop w:val="0"/>
              <w:marBottom w:val="0"/>
              <w:divBdr>
                <w:top w:val="none" w:sz="0" w:space="0" w:color="auto"/>
                <w:left w:val="none" w:sz="0" w:space="0" w:color="auto"/>
                <w:bottom w:val="none" w:sz="0" w:space="0" w:color="auto"/>
                <w:right w:val="none" w:sz="0" w:space="0" w:color="auto"/>
              </w:divBdr>
              <w:divsChild>
                <w:div w:id="19533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9107">
      <w:bodyDiv w:val="1"/>
      <w:marLeft w:val="0"/>
      <w:marRight w:val="0"/>
      <w:marTop w:val="0"/>
      <w:marBottom w:val="0"/>
      <w:divBdr>
        <w:top w:val="none" w:sz="0" w:space="0" w:color="auto"/>
        <w:left w:val="none" w:sz="0" w:space="0" w:color="auto"/>
        <w:bottom w:val="none" w:sz="0" w:space="0" w:color="auto"/>
        <w:right w:val="none" w:sz="0" w:space="0" w:color="auto"/>
      </w:divBdr>
      <w:divsChild>
        <w:div w:id="1610701416">
          <w:marLeft w:val="0"/>
          <w:marRight w:val="0"/>
          <w:marTop w:val="0"/>
          <w:marBottom w:val="0"/>
          <w:divBdr>
            <w:top w:val="none" w:sz="0" w:space="0" w:color="auto"/>
            <w:left w:val="none" w:sz="0" w:space="0" w:color="auto"/>
            <w:bottom w:val="none" w:sz="0" w:space="0" w:color="auto"/>
            <w:right w:val="none" w:sz="0" w:space="0" w:color="auto"/>
          </w:divBdr>
          <w:divsChild>
            <w:div w:id="1904752923">
              <w:marLeft w:val="0"/>
              <w:marRight w:val="0"/>
              <w:marTop w:val="0"/>
              <w:marBottom w:val="0"/>
              <w:divBdr>
                <w:top w:val="none" w:sz="0" w:space="0" w:color="auto"/>
                <w:left w:val="none" w:sz="0" w:space="0" w:color="auto"/>
                <w:bottom w:val="none" w:sz="0" w:space="0" w:color="auto"/>
                <w:right w:val="none" w:sz="0" w:space="0" w:color="auto"/>
              </w:divBdr>
              <w:divsChild>
                <w:div w:id="7203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492">
      <w:bodyDiv w:val="1"/>
      <w:marLeft w:val="0"/>
      <w:marRight w:val="0"/>
      <w:marTop w:val="0"/>
      <w:marBottom w:val="0"/>
      <w:divBdr>
        <w:top w:val="none" w:sz="0" w:space="0" w:color="auto"/>
        <w:left w:val="none" w:sz="0" w:space="0" w:color="auto"/>
        <w:bottom w:val="none" w:sz="0" w:space="0" w:color="auto"/>
        <w:right w:val="none" w:sz="0" w:space="0" w:color="auto"/>
      </w:divBdr>
      <w:divsChild>
        <w:div w:id="1042485225">
          <w:marLeft w:val="0"/>
          <w:marRight w:val="0"/>
          <w:marTop w:val="0"/>
          <w:marBottom w:val="0"/>
          <w:divBdr>
            <w:top w:val="none" w:sz="0" w:space="0" w:color="auto"/>
            <w:left w:val="none" w:sz="0" w:space="0" w:color="auto"/>
            <w:bottom w:val="none" w:sz="0" w:space="0" w:color="auto"/>
            <w:right w:val="none" w:sz="0" w:space="0" w:color="auto"/>
          </w:divBdr>
          <w:divsChild>
            <w:div w:id="109594010">
              <w:marLeft w:val="0"/>
              <w:marRight w:val="0"/>
              <w:marTop w:val="0"/>
              <w:marBottom w:val="0"/>
              <w:divBdr>
                <w:top w:val="none" w:sz="0" w:space="0" w:color="auto"/>
                <w:left w:val="none" w:sz="0" w:space="0" w:color="auto"/>
                <w:bottom w:val="none" w:sz="0" w:space="0" w:color="auto"/>
                <w:right w:val="none" w:sz="0" w:space="0" w:color="auto"/>
              </w:divBdr>
              <w:divsChild>
                <w:div w:id="8334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3394">
          <w:marLeft w:val="0"/>
          <w:marRight w:val="0"/>
          <w:marTop w:val="0"/>
          <w:marBottom w:val="0"/>
          <w:divBdr>
            <w:top w:val="none" w:sz="0" w:space="0" w:color="auto"/>
            <w:left w:val="none" w:sz="0" w:space="0" w:color="auto"/>
            <w:bottom w:val="none" w:sz="0" w:space="0" w:color="auto"/>
            <w:right w:val="none" w:sz="0" w:space="0" w:color="auto"/>
          </w:divBdr>
          <w:divsChild>
            <w:div w:id="538277783">
              <w:marLeft w:val="0"/>
              <w:marRight w:val="0"/>
              <w:marTop w:val="0"/>
              <w:marBottom w:val="0"/>
              <w:divBdr>
                <w:top w:val="none" w:sz="0" w:space="0" w:color="auto"/>
                <w:left w:val="none" w:sz="0" w:space="0" w:color="auto"/>
                <w:bottom w:val="none" w:sz="0" w:space="0" w:color="auto"/>
                <w:right w:val="none" w:sz="0" w:space="0" w:color="auto"/>
              </w:divBdr>
              <w:divsChild>
                <w:div w:id="14750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8726">
      <w:bodyDiv w:val="1"/>
      <w:marLeft w:val="0"/>
      <w:marRight w:val="0"/>
      <w:marTop w:val="0"/>
      <w:marBottom w:val="0"/>
      <w:divBdr>
        <w:top w:val="none" w:sz="0" w:space="0" w:color="auto"/>
        <w:left w:val="none" w:sz="0" w:space="0" w:color="auto"/>
        <w:bottom w:val="none" w:sz="0" w:space="0" w:color="auto"/>
        <w:right w:val="none" w:sz="0" w:space="0" w:color="auto"/>
      </w:divBdr>
      <w:divsChild>
        <w:div w:id="946427746">
          <w:marLeft w:val="0"/>
          <w:marRight w:val="0"/>
          <w:marTop w:val="0"/>
          <w:marBottom w:val="0"/>
          <w:divBdr>
            <w:top w:val="none" w:sz="0" w:space="0" w:color="auto"/>
            <w:left w:val="none" w:sz="0" w:space="0" w:color="auto"/>
            <w:bottom w:val="none" w:sz="0" w:space="0" w:color="auto"/>
            <w:right w:val="none" w:sz="0" w:space="0" w:color="auto"/>
          </w:divBdr>
          <w:divsChild>
            <w:div w:id="1185555877">
              <w:marLeft w:val="0"/>
              <w:marRight w:val="0"/>
              <w:marTop w:val="0"/>
              <w:marBottom w:val="0"/>
              <w:divBdr>
                <w:top w:val="none" w:sz="0" w:space="0" w:color="auto"/>
                <w:left w:val="none" w:sz="0" w:space="0" w:color="auto"/>
                <w:bottom w:val="none" w:sz="0" w:space="0" w:color="auto"/>
                <w:right w:val="none" w:sz="0" w:space="0" w:color="auto"/>
              </w:divBdr>
              <w:divsChild>
                <w:div w:id="2094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9787">
      <w:bodyDiv w:val="1"/>
      <w:marLeft w:val="0"/>
      <w:marRight w:val="0"/>
      <w:marTop w:val="0"/>
      <w:marBottom w:val="0"/>
      <w:divBdr>
        <w:top w:val="none" w:sz="0" w:space="0" w:color="auto"/>
        <w:left w:val="none" w:sz="0" w:space="0" w:color="auto"/>
        <w:bottom w:val="none" w:sz="0" w:space="0" w:color="auto"/>
        <w:right w:val="none" w:sz="0" w:space="0" w:color="auto"/>
      </w:divBdr>
    </w:div>
    <w:div w:id="1690449444">
      <w:bodyDiv w:val="1"/>
      <w:marLeft w:val="0"/>
      <w:marRight w:val="0"/>
      <w:marTop w:val="0"/>
      <w:marBottom w:val="0"/>
      <w:divBdr>
        <w:top w:val="none" w:sz="0" w:space="0" w:color="auto"/>
        <w:left w:val="none" w:sz="0" w:space="0" w:color="auto"/>
        <w:bottom w:val="none" w:sz="0" w:space="0" w:color="auto"/>
        <w:right w:val="none" w:sz="0" w:space="0" w:color="auto"/>
      </w:divBdr>
    </w:div>
    <w:div w:id="1709527072">
      <w:bodyDiv w:val="1"/>
      <w:marLeft w:val="0"/>
      <w:marRight w:val="0"/>
      <w:marTop w:val="0"/>
      <w:marBottom w:val="0"/>
      <w:divBdr>
        <w:top w:val="none" w:sz="0" w:space="0" w:color="auto"/>
        <w:left w:val="none" w:sz="0" w:space="0" w:color="auto"/>
        <w:bottom w:val="none" w:sz="0" w:space="0" w:color="auto"/>
        <w:right w:val="none" w:sz="0" w:space="0" w:color="auto"/>
      </w:divBdr>
      <w:divsChild>
        <w:div w:id="1431731955">
          <w:marLeft w:val="0"/>
          <w:marRight w:val="0"/>
          <w:marTop w:val="0"/>
          <w:marBottom w:val="0"/>
          <w:divBdr>
            <w:top w:val="none" w:sz="0" w:space="0" w:color="auto"/>
            <w:left w:val="none" w:sz="0" w:space="0" w:color="auto"/>
            <w:bottom w:val="none" w:sz="0" w:space="0" w:color="auto"/>
            <w:right w:val="none" w:sz="0" w:space="0" w:color="auto"/>
          </w:divBdr>
          <w:divsChild>
            <w:div w:id="985285706">
              <w:marLeft w:val="0"/>
              <w:marRight w:val="0"/>
              <w:marTop w:val="0"/>
              <w:marBottom w:val="0"/>
              <w:divBdr>
                <w:top w:val="none" w:sz="0" w:space="0" w:color="auto"/>
                <w:left w:val="none" w:sz="0" w:space="0" w:color="auto"/>
                <w:bottom w:val="none" w:sz="0" w:space="0" w:color="auto"/>
                <w:right w:val="none" w:sz="0" w:space="0" w:color="auto"/>
              </w:divBdr>
              <w:divsChild>
                <w:div w:id="8637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4960">
      <w:bodyDiv w:val="1"/>
      <w:marLeft w:val="0"/>
      <w:marRight w:val="0"/>
      <w:marTop w:val="0"/>
      <w:marBottom w:val="0"/>
      <w:divBdr>
        <w:top w:val="none" w:sz="0" w:space="0" w:color="auto"/>
        <w:left w:val="none" w:sz="0" w:space="0" w:color="auto"/>
        <w:bottom w:val="none" w:sz="0" w:space="0" w:color="auto"/>
        <w:right w:val="none" w:sz="0" w:space="0" w:color="auto"/>
      </w:divBdr>
      <w:divsChild>
        <w:div w:id="2072384179">
          <w:marLeft w:val="0"/>
          <w:marRight w:val="0"/>
          <w:marTop w:val="0"/>
          <w:marBottom w:val="0"/>
          <w:divBdr>
            <w:top w:val="none" w:sz="0" w:space="0" w:color="auto"/>
            <w:left w:val="none" w:sz="0" w:space="0" w:color="auto"/>
            <w:bottom w:val="none" w:sz="0" w:space="0" w:color="auto"/>
            <w:right w:val="none" w:sz="0" w:space="0" w:color="auto"/>
          </w:divBdr>
          <w:divsChild>
            <w:div w:id="255408692">
              <w:marLeft w:val="0"/>
              <w:marRight w:val="0"/>
              <w:marTop w:val="0"/>
              <w:marBottom w:val="0"/>
              <w:divBdr>
                <w:top w:val="none" w:sz="0" w:space="0" w:color="auto"/>
                <w:left w:val="none" w:sz="0" w:space="0" w:color="auto"/>
                <w:bottom w:val="none" w:sz="0" w:space="0" w:color="auto"/>
                <w:right w:val="none" w:sz="0" w:space="0" w:color="auto"/>
              </w:divBdr>
              <w:divsChild>
                <w:div w:id="59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04349">
      <w:bodyDiv w:val="1"/>
      <w:marLeft w:val="0"/>
      <w:marRight w:val="0"/>
      <w:marTop w:val="0"/>
      <w:marBottom w:val="0"/>
      <w:divBdr>
        <w:top w:val="none" w:sz="0" w:space="0" w:color="auto"/>
        <w:left w:val="none" w:sz="0" w:space="0" w:color="auto"/>
        <w:bottom w:val="none" w:sz="0" w:space="0" w:color="auto"/>
        <w:right w:val="none" w:sz="0" w:space="0" w:color="auto"/>
      </w:divBdr>
      <w:divsChild>
        <w:div w:id="115030433">
          <w:marLeft w:val="0"/>
          <w:marRight w:val="0"/>
          <w:marTop w:val="0"/>
          <w:marBottom w:val="0"/>
          <w:divBdr>
            <w:top w:val="none" w:sz="0" w:space="0" w:color="auto"/>
            <w:left w:val="none" w:sz="0" w:space="0" w:color="auto"/>
            <w:bottom w:val="none" w:sz="0" w:space="0" w:color="auto"/>
            <w:right w:val="none" w:sz="0" w:space="0" w:color="auto"/>
          </w:divBdr>
          <w:divsChild>
            <w:div w:id="1221597773">
              <w:marLeft w:val="0"/>
              <w:marRight w:val="0"/>
              <w:marTop w:val="0"/>
              <w:marBottom w:val="0"/>
              <w:divBdr>
                <w:top w:val="none" w:sz="0" w:space="0" w:color="auto"/>
                <w:left w:val="none" w:sz="0" w:space="0" w:color="auto"/>
                <w:bottom w:val="none" w:sz="0" w:space="0" w:color="auto"/>
                <w:right w:val="none" w:sz="0" w:space="0" w:color="auto"/>
              </w:divBdr>
              <w:divsChild>
                <w:div w:id="8922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0386">
      <w:bodyDiv w:val="1"/>
      <w:marLeft w:val="0"/>
      <w:marRight w:val="0"/>
      <w:marTop w:val="0"/>
      <w:marBottom w:val="0"/>
      <w:divBdr>
        <w:top w:val="none" w:sz="0" w:space="0" w:color="auto"/>
        <w:left w:val="none" w:sz="0" w:space="0" w:color="auto"/>
        <w:bottom w:val="none" w:sz="0" w:space="0" w:color="auto"/>
        <w:right w:val="none" w:sz="0" w:space="0" w:color="auto"/>
      </w:divBdr>
      <w:divsChild>
        <w:div w:id="725028350">
          <w:marLeft w:val="0"/>
          <w:marRight w:val="0"/>
          <w:marTop w:val="0"/>
          <w:marBottom w:val="0"/>
          <w:divBdr>
            <w:top w:val="none" w:sz="0" w:space="0" w:color="auto"/>
            <w:left w:val="none" w:sz="0" w:space="0" w:color="auto"/>
            <w:bottom w:val="none" w:sz="0" w:space="0" w:color="auto"/>
            <w:right w:val="none" w:sz="0" w:space="0" w:color="auto"/>
          </w:divBdr>
          <w:divsChild>
            <w:div w:id="1847205624">
              <w:marLeft w:val="0"/>
              <w:marRight w:val="0"/>
              <w:marTop w:val="0"/>
              <w:marBottom w:val="0"/>
              <w:divBdr>
                <w:top w:val="none" w:sz="0" w:space="0" w:color="auto"/>
                <w:left w:val="none" w:sz="0" w:space="0" w:color="auto"/>
                <w:bottom w:val="none" w:sz="0" w:space="0" w:color="auto"/>
                <w:right w:val="none" w:sz="0" w:space="0" w:color="auto"/>
              </w:divBdr>
              <w:divsChild>
                <w:div w:id="1647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0556">
      <w:bodyDiv w:val="1"/>
      <w:marLeft w:val="0"/>
      <w:marRight w:val="0"/>
      <w:marTop w:val="0"/>
      <w:marBottom w:val="0"/>
      <w:divBdr>
        <w:top w:val="none" w:sz="0" w:space="0" w:color="auto"/>
        <w:left w:val="none" w:sz="0" w:space="0" w:color="auto"/>
        <w:bottom w:val="none" w:sz="0" w:space="0" w:color="auto"/>
        <w:right w:val="none" w:sz="0" w:space="0" w:color="auto"/>
      </w:divBdr>
      <w:divsChild>
        <w:div w:id="2072582852">
          <w:marLeft w:val="0"/>
          <w:marRight w:val="0"/>
          <w:marTop w:val="0"/>
          <w:marBottom w:val="0"/>
          <w:divBdr>
            <w:top w:val="none" w:sz="0" w:space="0" w:color="auto"/>
            <w:left w:val="none" w:sz="0" w:space="0" w:color="auto"/>
            <w:bottom w:val="none" w:sz="0" w:space="0" w:color="auto"/>
            <w:right w:val="none" w:sz="0" w:space="0" w:color="auto"/>
          </w:divBdr>
          <w:divsChild>
            <w:div w:id="1646201256">
              <w:marLeft w:val="0"/>
              <w:marRight w:val="0"/>
              <w:marTop w:val="0"/>
              <w:marBottom w:val="0"/>
              <w:divBdr>
                <w:top w:val="none" w:sz="0" w:space="0" w:color="auto"/>
                <w:left w:val="none" w:sz="0" w:space="0" w:color="auto"/>
                <w:bottom w:val="none" w:sz="0" w:space="0" w:color="auto"/>
                <w:right w:val="none" w:sz="0" w:space="0" w:color="auto"/>
              </w:divBdr>
              <w:divsChild>
                <w:div w:id="4250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9078">
      <w:bodyDiv w:val="1"/>
      <w:marLeft w:val="0"/>
      <w:marRight w:val="0"/>
      <w:marTop w:val="0"/>
      <w:marBottom w:val="0"/>
      <w:divBdr>
        <w:top w:val="none" w:sz="0" w:space="0" w:color="auto"/>
        <w:left w:val="none" w:sz="0" w:space="0" w:color="auto"/>
        <w:bottom w:val="none" w:sz="0" w:space="0" w:color="auto"/>
        <w:right w:val="none" w:sz="0" w:space="0" w:color="auto"/>
      </w:divBdr>
      <w:divsChild>
        <w:div w:id="1933732741">
          <w:marLeft w:val="0"/>
          <w:marRight w:val="0"/>
          <w:marTop w:val="0"/>
          <w:marBottom w:val="0"/>
          <w:divBdr>
            <w:top w:val="none" w:sz="0" w:space="0" w:color="auto"/>
            <w:left w:val="none" w:sz="0" w:space="0" w:color="auto"/>
            <w:bottom w:val="none" w:sz="0" w:space="0" w:color="auto"/>
            <w:right w:val="none" w:sz="0" w:space="0" w:color="auto"/>
          </w:divBdr>
          <w:divsChild>
            <w:div w:id="892429105">
              <w:marLeft w:val="0"/>
              <w:marRight w:val="0"/>
              <w:marTop w:val="0"/>
              <w:marBottom w:val="0"/>
              <w:divBdr>
                <w:top w:val="none" w:sz="0" w:space="0" w:color="auto"/>
                <w:left w:val="none" w:sz="0" w:space="0" w:color="auto"/>
                <w:bottom w:val="none" w:sz="0" w:space="0" w:color="auto"/>
                <w:right w:val="none" w:sz="0" w:space="0" w:color="auto"/>
              </w:divBdr>
              <w:divsChild>
                <w:div w:id="15694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4385">
      <w:bodyDiv w:val="1"/>
      <w:marLeft w:val="0"/>
      <w:marRight w:val="0"/>
      <w:marTop w:val="0"/>
      <w:marBottom w:val="0"/>
      <w:divBdr>
        <w:top w:val="none" w:sz="0" w:space="0" w:color="auto"/>
        <w:left w:val="none" w:sz="0" w:space="0" w:color="auto"/>
        <w:bottom w:val="none" w:sz="0" w:space="0" w:color="auto"/>
        <w:right w:val="none" w:sz="0" w:space="0" w:color="auto"/>
      </w:divBdr>
      <w:divsChild>
        <w:div w:id="1240289562">
          <w:marLeft w:val="0"/>
          <w:marRight w:val="0"/>
          <w:marTop w:val="0"/>
          <w:marBottom w:val="0"/>
          <w:divBdr>
            <w:top w:val="none" w:sz="0" w:space="0" w:color="auto"/>
            <w:left w:val="none" w:sz="0" w:space="0" w:color="auto"/>
            <w:bottom w:val="none" w:sz="0" w:space="0" w:color="auto"/>
            <w:right w:val="none" w:sz="0" w:space="0" w:color="auto"/>
          </w:divBdr>
          <w:divsChild>
            <w:div w:id="831025802">
              <w:marLeft w:val="0"/>
              <w:marRight w:val="0"/>
              <w:marTop w:val="0"/>
              <w:marBottom w:val="0"/>
              <w:divBdr>
                <w:top w:val="none" w:sz="0" w:space="0" w:color="auto"/>
                <w:left w:val="none" w:sz="0" w:space="0" w:color="auto"/>
                <w:bottom w:val="none" w:sz="0" w:space="0" w:color="auto"/>
                <w:right w:val="none" w:sz="0" w:space="0" w:color="auto"/>
              </w:divBdr>
              <w:divsChild>
                <w:div w:id="7021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4012">
      <w:bodyDiv w:val="1"/>
      <w:marLeft w:val="0"/>
      <w:marRight w:val="0"/>
      <w:marTop w:val="0"/>
      <w:marBottom w:val="0"/>
      <w:divBdr>
        <w:top w:val="none" w:sz="0" w:space="0" w:color="auto"/>
        <w:left w:val="none" w:sz="0" w:space="0" w:color="auto"/>
        <w:bottom w:val="none" w:sz="0" w:space="0" w:color="auto"/>
        <w:right w:val="none" w:sz="0" w:space="0" w:color="auto"/>
      </w:divBdr>
    </w:div>
    <w:div w:id="1745644229">
      <w:bodyDiv w:val="1"/>
      <w:marLeft w:val="0"/>
      <w:marRight w:val="0"/>
      <w:marTop w:val="0"/>
      <w:marBottom w:val="0"/>
      <w:divBdr>
        <w:top w:val="none" w:sz="0" w:space="0" w:color="auto"/>
        <w:left w:val="none" w:sz="0" w:space="0" w:color="auto"/>
        <w:bottom w:val="none" w:sz="0" w:space="0" w:color="auto"/>
        <w:right w:val="none" w:sz="0" w:space="0" w:color="auto"/>
      </w:divBdr>
      <w:divsChild>
        <w:div w:id="1412315022">
          <w:marLeft w:val="0"/>
          <w:marRight w:val="0"/>
          <w:marTop w:val="0"/>
          <w:marBottom w:val="0"/>
          <w:divBdr>
            <w:top w:val="none" w:sz="0" w:space="0" w:color="auto"/>
            <w:left w:val="none" w:sz="0" w:space="0" w:color="auto"/>
            <w:bottom w:val="none" w:sz="0" w:space="0" w:color="auto"/>
            <w:right w:val="none" w:sz="0" w:space="0" w:color="auto"/>
          </w:divBdr>
          <w:divsChild>
            <w:div w:id="161169221">
              <w:marLeft w:val="0"/>
              <w:marRight w:val="0"/>
              <w:marTop w:val="0"/>
              <w:marBottom w:val="0"/>
              <w:divBdr>
                <w:top w:val="none" w:sz="0" w:space="0" w:color="auto"/>
                <w:left w:val="none" w:sz="0" w:space="0" w:color="auto"/>
                <w:bottom w:val="none" w:sz="0" w:space="0" w:color="auto"/>
                <w:right w:val="none" w:sz="0" w:space="0" w:color="auto"/>
              </w:divBdr>
              <w:divsChild>
                <w:div w:id="7596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0796">
      <w:bodyDiv w:val="1"/>
      <w:marLeft w:val="0"/>
      <w:marRight w:val="0"/>
      <w:marTop w:val="0"/>
      <w:marBottom w:val="0"/>
      <w:divBdr>
        <w:top w:val="none" w:sz="0" w:space="0" w:color="auto"/>
        <w:left w:val="none" w:sz="0" w:space="0" w:color="auto"/>
        <w:bottom w:val="none" w:sz="0" w:space="0" w:color="auto"/>
        <w:right w:val="none" w:sz="0" w:space="0" w:color="auto"/>
      </w:divBdr>
      <w:divsChild>
        <w:div w:id="1412897136">
          <w:marLeft w:val="0"/>
          <w:marRight w:val="0"/>
          <w:marTop w:val="0"/>
          <w:marBottom w:val="0"/>
          <w:divBdr>
            <w:top w:val="none" w:sz="0" w:space="0" w:color="auto"/>
            <w:left w:val="none" w:sz="0" w:space="0" w:color="auto"/>
            <w:bottom w:val="none" w:sz="0" w:space="0" w:color="auto"/>
            <w:right w:val="none" w:sz="0" w:space="0" w:color="auto"/>
          </w:divBdr>
          <w:divsChild>
            <w:div w:id="987705383">
              <w:marLeft w:val="0"/>
              <w:marRight w:val="0"/>
              <w:marTop w:val="0"/>
              <w:marBottom w:val="0"/>
              <w:divBdr>
                <w:top w:val="none" w:sz="0" w:space="0" w:color="auto"/>
                <w:left w:val="none" w:sz="0" w:space="0" w:color="auto"/>
                <w:bottom w:val="none" w:sz="0" w:space="0" w:color="auto"/>
                <w:right w:val="none" w:sz="0" w:space="0" w:color="auto"/>
              </w:divBdr>
              <w:divsChild>
                <w:div w:id="1422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229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31">
          <w:marLeft w:val="0"/>
          <w:marRight w:val="0"/>
          <w:marTop w:val="0"/>
          <w:marBottom w:val="0"/>
          <w:divBdr>
            <w:top w:val="none" w:sz="0" w:space="0" w:color="auto"/>
            <w:left w:val="none" w:sz="0" w:space="0" w:color="auto"/>
            <w:bottom w:val="none" w:sz="0" w:space="0" w:color="auto"/>
            <w:right w:val="none" w:sz="0" w:space="0" w:color="auto"/>
          </w:divBdr>
          <w:divsChild>
            <w:div w:id="1451364665">
              <w:marLeft w:val="0"/>
              <w:marRight w:val="0"/>
              <w:marTop w:val="0"/>
              <w:marBottom w:val="0"/>
              <w:divBdr>
                <w:top w:val="none" w:sz="0" w:space="0" w:color="auto"/>
                <w:left w:val="none" w:sz="0" w:space="0" w:color="auto"/>
                <w:bottom w:val="none" w:sz="0" w:space="0" w:color="auto"/>
                <w:right w:val="none" w:sz="0" w:space="0" w:color="auto"/>
              </w:divBdr>
              <w:divsChild>
                <w:div w:id="759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7278">
      <w:bodyDiv w:val="1"/>
      <w:marLeft w:val="0"/>
      <w:marRight w:val="0"/>
      <w:marTop w:val="0"/>
      <w:marBottom w:val="0"/>
      <w:divBdr>
        <w:top w:val="none" w:sz="0" w:space="0" w:color="auto"/>
        <w:left w:val="none" w:sz="0" w:space="0" w:color="auto"/>
        <w:bottom w:val="none" w:sz="0" w:space="0" w:color="auto"/>
        <w:right w:val="none" w:sz="0" w:space="0" w:color="auto"/>
      </w:divBdr>
      <w:divsChild>
        <w:div w:id="1019045995">
          <w:marLeft w:val="0"/>
          <w:marRight w:val="0"/>
          <w:marTop w:val="0"/>
          <w:marBottom w:val="0"/>
          <w:divBdr>
            <w:top w:val="none" w:sz="0" w:space="0" w:color="auto"/>
            <w:left w:val="none" w:sz="0" w:space="0" w:color="auto"/>
            <w:bottom w:val="none" w:sz="0" w:space="0" w:color="auto"/>
            <w:right w:val="none" w:sz="0" w:space="0" w:color="auto"/>
          </w:divBdr>
          <w:divsChild>
            <w:div w:id="82799034">
              <w:marLeft w:val="0"/>
              <w:marRight w:val="0"/>
              <w:marTop w:val="0"/>
              <w:marBottom w:val="0"/>
              <w:divBdr>
                <w:top w:val="none" w:sz="0" w:space="0" w:color="auto"/>
                <w:left w:val="none" w:sz="0" w:space="0" w:color="auto"/>
                <w:bottom w:val="none" w:sz="0" w:space="0" w:color="auto"/>
                <w:right w:val="none" w:sz="0" w:space="0" w:color="auto"/>
              </w:divBdr>
              <w:divsChild>
                <w:div w:id="8646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56491">
      <w:bodyDiv w:val="1"/>
      <w:marLeft w:val="0"/>
      <w:marRight w:val="0"/>
      <w:marTop w:val="0"/>
      <w:marBottom w:val="0"/>
      <w:divBdr>
        <w:top w:val="none" w:sz="0" w:space="0" w:color="auto"/>
        <w:left w:val="none" w:sz="0" w:space="0" w:color="auto"/>
        <w:bottom w:val="none" w:sz="0" w:space="0" w:color="auto"/>
        <w:right w:val="none" w:sz="0" w:space="0" w:color="auto"/>
      </w:divBdr>
      <w:divsChild>
        <w:div w:id="1612590756">
          <w:marLeft w:val="0"/>
          <w:marRight w:val="0"/>
          <w:marTop w:val="0"/>
          <w:marBottom w:val="0"/>
          <w:divBdr>
            <w:top w:val="none" w:sz="0" w:space="0" w:color="auto"/>
            <w:left w:val="none" w:sz="0" w:space="0" w:color="auto"/>
            <w:bottom w:val="none" w:sz="0" w:space="0" w:color="auto"/>
            <w:right w:val="none" w:sz="0" w:space="0" w:color="auto"/>
          </w:divBdr>
          <w:divsChild>
            <w:div w:id="1044669973">
              <w:marLeft w:val="0"/>
              <w:marRight w:val="0"/>
              <w:marTop w:val="0"/>
              <w:marBottom w:val="0"/>
              <w:divBdr>
                <w:top w:val="none" w:sz="0" w:space="0" w:color="auto"/>
                <w:left w:val="none" w:sz="0" w:space="0" w:color="auto"/>
                <w:bottom w:val="none" w:sz="0" w:space="0" w:color="auto"/>
                <w:right w:val="none" w:sz="0" w:space="0" w:color="auto"/>
              </w:divBdr>
              <w:divsChild>
                <w:div w:id="9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82956">
      <w:bodyDiv w:val="1"/>
      <w:marLeft w:val="0"/>
      <w:marRight w:val="0"/>
      <w:marTop w:val="0"/>
      <w:marBottom w:val="0"/>
      <w:divBdr>
        <w:top w:val="none" w:sz="0" w:space="0" w:color="auto"/>
        <w:left w:val="none" w:sz="0" w:space="0" w:color="auto"/>
        <w:bottom w:val="none" w:sz="0" w:space="0" w:color="auto"/>
        <w:right w:val="none" w:sz="0" w:space="0" w:color="auto"/>
      </w:divBdr>
      <w:divsChild>
        <w:div w:id="860970083">
          <w:marLeft w:val="0"/>
          <w:marRight w:val="0"/>
          <w:marTop w:val="0"/>
          <w:marBottom w:val="0"/>
          <w:divBdr>
            <w:top w:val="none" w:sz="0" w:space="0" w:color="auto"/>
            <w:left w:val="none" w:sz="0" w:space="0" w:color="auto"/>
            <w:bottom w:val="none" w:sz="0" w:space="0" w:color="auto"/>
            <w:right w:val="none" w:sz="0" w:space="0" w:color="auto"/>
          </w:divBdr>
          <w:divsChild>
            <w:div w:id="1151479272">
              <w:marLeft w:val="0"/>
              <w:marRight w:val="0"/>
              <w:marTop w:val="0"/>
              <w:marBottom w:val="0"/>
              <w:divBdr>
                <w:top w:val="none" w:sz="0" w:space="0" w:color="auto"/>
                <w:left w:val="none" w:sz="0" w:space="0" w:color="auto"/>
                <w:bottom w:val="none" w:sz="0" w:space="0" w:color="auto"/>
                <w:right w:val="none" w:sz="0" w:space="0" w:color="auto"/>
              </w:divBdr>
              <w:divsChild>
                <w:div w:id="20441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0157">
      <w:bodyDiv w:val="1"/>
      <w:marLeft w:val="0"/>
      <w:marRight w:val="0"/>
      <w:marTop w:val="0"/>
      <w:marBottom w:val="0"/>
      <w:divBdr>
        <w:top w:val="none" w:sz="0" w:space="0" w:color="auto"/>
        <w:left w:val="none" w:sz="0" w:space="0" w:color="auto"/>
        <w:bottom w:val="none" w:sz="0" w:space="0" w:color="auto"/>
        <w:right w:val="none" w:sz="0" w:space="0" w:color="auto"/>
      </w:divBdr>
      <w:divsChild>
        <w:div w:id="1639997670">
          <w:marLeft w:val="0"/>
          <w:marRight w:val="0"/>
          <w:marTop w:val="0"/>
          <w:marBottom w:val="0"/>
          <w:divBdr>
            <w:top w:val="none" w:sz="0" w:space="0" w:color="auto"/>
            <w:left w:val="none" w:sz="0" w:space="0" w:color="auto"/>
            <w:bottom w:val="none" w:sz="0" w:space="0" w:color="auto"/>
            <w:right w:val="none" w:sz="0" w:space="0" w:color="auto"/>
          </w:divBdr>
        </w:div>
      </w:divsChild>
    </w:div>
    <w:div w:id="1836797269">
      <w:bodyDiv w:val="1"/>
      <w:marLeft w:val="0"/>
      <w:marRight w:val="0"/>
      <w:marTop w:val="0"/>
      <w:marBottom w:val="0"/>
      <w:divBdr>
        <w:top w:val="none" w:sz="0" w:space="0" w:color="auto"/>
        <w:left w:val="none" w:sz="0" w:space="0" w:color="auto"/>
        <w:bottom w:val="none" w:sz="0" w:space="0" w:color="auto"/>
        <w:right w:val="none" w:sz="0" w:space="0" w:color="auto"/>
      </w:divBdr>
      <w:divsChild>
        <w:div w:id="236867622">
          <w:marLeft w:val="0"/>
          <w:marRight w:val="0"/>
          <w:marTop w:val="0"/>
          <w:marBottom w:val="0"/>
          <w:divBdr>
            <w:top w:val="none" w:sz="0" w:space="0" w:color="auto"/>
            <w:left w:val="none" w:sz="0" w:space="0" w:color="auto"/>
            <w:bottom w:val="none" w:sz="0" w:space="0" w:color="auto"/>
            <w:right w:val="none" w:sz="0" w:space="0" w:color="auto"/>
          </w:divBdr>
          <w:divsChild>
            <w:div w:id="296112628">
              <w:marLeft w:val="0"/>
              <w:marRight w:val="0"/>
              <w:marTop w:val="0"/>
              <w:marBottom w:val="0"/>
              <w:divBdr>
                <w:top w:val="none" w:sz="0" w:space="0" w:color="auto"/>
                <w:left w:val="none" w:sz="0" w:space="0" w:color="auto"/>
                <w:bottom w:val="none" w:sz="0" w:space="0" w:color="auto"/>
                <w:right w:val="none" w:sz="0" w:space="0" w:color="auto"/>
              </w:divBdr>
              <w:divsChild>
                <w:div w:id="15868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63172">
      <w:bodyDiv w:val="1"/>
      <w:marLeft w:val="0"/>
      <w:marRight w:val="0"/>
      <w:marTop w:val="0"/>
      <w:marBottom w:val="0"/>
      <w:divBdr>
        <w:top w:val="none" w:sz="0" w:space="0" w:color="auto"/>
        <w:left w:val="none" w:sz="0" w:space="0" w:color="auto"/>
        <w:bottom w:val="none" w:sz="0" w:space="0" w:color="auto"/>
        <w:right w:val="none" w:sz="0" w:space="0" w:color="auto"/>
      </w:divBdr>
      <w:divsChild>
        <w:div w:id="1328752205">
          <w:marLeft w:val="0"/>
          <w:marRight w:val="0"/>
          <w:marTop w:val="0"/>
          <w:marBottom w:val="0"/>
          <w:divBdr>
            <w:top w:val="none" w:sz="0" w:space="0" w:color="auto"/>
            <w:left w:val="none" w:sz="0" w:space="0" w:color="auto"/>
            <w:bottom w:val="none" w:sz="0" w:space="0" w:color="auto"/>
            <w:right w:val="none" w:sz="0" w:space="0" w:color="auto"/>
          </w:divBdr>
        </w:div>
      </w:divsChild>
    </w:div>
    <w:div w:id="1845709429">
      <w:bodyDiv w:val="1"/>
      <w:marLeft w:val="0"/>
      <w:marRight w:val="0"/>
      <w:marTop w:val="0"/>
      <w:marBottom w:val="0"/>
      <w:divBdr>
        <w:top w:val="none" w:sz="0" w:space="0" w:color="auto"/>
        <w:left w:val="none" w:sz="0" w:space="0" w:color="auto"/>
        <w:bottom w:val="none" w:sz="0" w:space="0" w:color="auto"/>
        <w:right w:val="none" w:sz="0" w:space="0" w:color="auto"/>
      </w:divBdr>
      <w:divsChild>
        <w:div w:id="1542017860">
          <w:marLeft w:val="0"/>
          <w:marRight w:val="0"/>
          <w:marTop w:val="0"/>
          <w:marBottom w:val="0"/>
          <w:divBdr>
            <w:top w:val="none" w:sz="0" w:space="0" w:color="auto"/>
            <w:left w:val="none" w:sz="0" w:space="0" w:color="auto"/>
            <w:bottom w:val="none" w:sz="0" w:space="0" w:color="auto"/>
            <w:right w:val="none" w:sz="0" w:space="0" w:color="auto"/>
          </w:divBdr>
          <w:divsChild>
            <w:div w:id="1094715361">
              <w:marLeft w:val="0"/>
              <w:marRight w:val="0"/>
              <w:marTop w:val="0"/>
              <w:marBottom w:val="0"/>
              <w:divBdr>
                <w:top w:val="none" w:sz="0" w:space="0" w:color="auto"/>
                <w:left w:val="none" w:sz="0" w:space="0" w:color="auto"/>
                <w:bottom w:val="none" w:sz="0" w:space="0" w:color="auto"/>
                <w:right w:val="none" w:sz="0" w:space="0" w:color="auto"/>
              </w:divBdr>
              <w:divsChild>
                <w:div w:id="1533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3289">
      <w:bodyDiv w:val="1"/>
      <w:marLeft w:val="0"/>
      <w:marRight w:val="0"/>
      <w:marTop w:val="0"/>
      <w:marBottom w:val="0"/>
      <w:divBdr>
        <w:top w:val="none" w:sz="0" w:space="0" w:color="auto"/>
        <w:left w:val="none" w:sz="0" w:space="0" w:color="auto"/>
        <w:bottom w:val="none" w:sz="0" w:space="0" w:color="auto"/>
        <w:right w:val="none" w:sz="0" w:space="0" w:color="auto"/>
      </w:divBdr>
      <w:divsChild>
        <w:div w:id="1670785834">
          <w:marLeft w:val="0"/>
          <w:marRight w:val="0"/>
          <w:marTop w:val="0"/>
          <w:marBottom w:val="0"/>
          <w:divBdr>
            <w:top w:val="none" w:sz="0" w:space="0" w:color="auto"/>
            <w:left w:val="none" w:sz="0" w:space="0" w:color="auto"/>
            <w:bottom w:val="none" w:sz="0" w:space="0" w:color="auto"/>
            <w:right w:val="none" w:sz="0" w:space="0" w:color="auto"/>
          </w:divBdr>
          <w:divsChild>
            <w:div w:id="682829142">
              <w:marLeft w:val="0"/>
              <w:marRight w:val="0"/>
              <w:marTop w:val="0"/>
              <w:marBottom w:val="0"/>
              <w:divBdr>
                <w:top w:val="none" w:sz="0" w:space="0" w:color="auto"/>
                <w:left w:val="none" w:sz="0" w:space="0" w:color="auto"/>
                <w:bottom w:val="none" w:sz="0" w:space="0" w:color="auto"/>
                <w:right w:val="none" w:sz="0" w:space="0" w:color="auto"/>
              </w:divBdr>
              <w:divsChild>
                <w:div w:id="10292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2423">
      <w:bodyDiv w:val="1"/>
      <w:marLeft w:val="0"/>
      <w:marRight w:val="0"/>
      <w:marTop w:val="0"/>
      <w:marBottom w:val="0"/>
      <w:divBdr>
        <w:top w:val="none" w:sz="0" w:space="0" w:color="auto"/>
        <w:left w:val="none" w:sz="0" w:space="0" w:color="auto"/>
        <w:bottom w:val="none" w:sz="0" w:space="0" w:color="auto"/>
        <w:right w:val="none" w:sz="0" w:space="0" w:color="auto"/>
      </w:divBdr>
      <w:divsChild>
        <w:div w:id="740325087">
          <w:marLeft w:val="0"/>
          <w:marRight w:val="0"/>
          <w:marTop w:val="0"/>
          <w:marBottom w:val="0"/>
          <w:divBdr>
            <w:top w:val="none" w:sz="0" w:space="0" w:color="auto"/>
            <w:left w:val="none" w:sz="0" w:space="0" w:color="auto"/>
            <w:bottom w:val="none" w:sz="0" w:space="0" w:color="auto"/>
            <w:right w:val="none" w:sz="0" w:space="0" w:color="auto"/>
          </w:divBdr>
          <w:divsChild>
            <w:div w:id="1700472656">
              <w:marLeft w:val="0"/>
              <w:marRight w:val="0"/>
              <w:marTop w:val="0"/>
              <w:marBottom w:val="0"/>
              <w:divBdr>
                <w:top w:val="none" w:sz="0" w:space="0" w:color="auto"/>
                <w:left w:val="none" w:sz="0" w:space="0" w:color="auto"/>
                <w:bottom w:val="none" w:sz="0" w:space="0" w:color="auto"/>
                <w:right w:val="none" w:sz="0" w:space="0" w:color="auto"/>
              </w:divBdr>
              <w:divsChild>
                <w:div w:id="128480337">
                  <w:marLeft w:val="0"/>
                  <w:marRight w:val="0"/>
                  <w:marTop w:val="0"/>
                  <w:marBottom w:val="0"/>
                  <w:divBdr>
                    <w:top w:val="none" w:sz="0" w:space="0" w:color="auto"/>
                    <w:left w:val="none" w:sz="0" w:space="0" w:color="auto"/>
                    <w:bottom w:val="none" w:sz="0" w:space="0" w:color="auto"/>
                    <w:right w:val="none" w:sz="0" w:space="0" w:color="auto"/>
                  </w:divBdr>
                  <w:divsChild>
                    <w:div w:id="5535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833428">
      <w:bodyDiv w:val="1"/>
      <w:marLeft w:val="0"/>
      <w:marRight w:val="0"/>
      <w:marTop w:val="0"/>
      <w:marBottom w:val="0"/>
      <w:divBdr>
        <w:top w:val="none" w:sz="0" w:space="0" w:color="auto"/>
        <w:left w:val="none" w:sz="0" w:space="0" w:color="auto"/>
        <w:bottom w:val="none" w:sz="0" w:space="0" w:color="auto"/>
        <w:right w:val="none" w:sz="0" w:space="0" w:color="auto"/>
      </w:divBdr>
      <w:divsChild>
        <w:div w:id="883323314">
          <w:marLeft w:val="0"/>
          <w:marRight w:val="0"/>
          <w:marTop w:val="0"/>
          <w:marBottom w:val="0"/>
          <w:divBdr>
            <w:top w:val="none" w:sz="0" w:space="0" w:color="auto"/>
            <w:left w:val="none" w:sz="0" w:space="0" w:color="auto"/>
            <w:bottom w:val="none" w:sz="0" w:space="0" w:color="auto"/>
            <w:right w:val="none" w:sz="0" w:space="0" w:color="auto"/>
          </w:divBdr>
          <w:divsChild>
            <w:div w:id="55205149">
              <w:marLeft w:val="0"/>
              <w:marRight w:val="0"/>
              <w:marTop w:val="0"/>
              <w:marBottom w:val="0"/>
              <w:divBdr>
                <w:top w:val="none" w:sz="0" w:space="0" w:color="auto"/>
                <w:left w:val="none" w:sz="0" w:space="0" w:color="auto"/>
                <w:bottom w:val="none" w:sz="0" w:space="0" w:color="auto"/>
                <w:right w:val="none" w:sz="0" w:space="0" w:color="auto"/>
              </w:divBdr>
              <w:divsChild>
                <w:div w:id="2134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7321">
      <w:bodyDiv w:val="1"/>
      <w:marLeft w:val="0"/>
      <w:marRight w:val="0"/>
      <w:marTop w:val="0"/>
      <w:marBottom w:val="0"/>
      <w:divBdr>
        <w:top w:val="none" w:sz="0" w:space="0" w:color="auto"/>
        <w:left w:val="none" w:sz="0" w:space="0" w:color="auto"/>
        <w:bottom w:val="none" w:sz="0" w:space="0" w:color="auto"/>
        <w:right w:val="none" w:sz="0" w:space="0" w:color="auto"/>
      </w:divBdr>
      <w:divsChild>
        <w:div w:id="1174345651">
          <w:marLeft w:val="0"/>
          <w:marRight w:val="0"/>
          <w:marTop w:val="0"/>
          <w:marBottom w:val="0"/>
          <w:divBdr>
            <w:top w:val="none" w:sz="0" w:space="0" w:color="auto"/>
            <w:left w:val="none" w:sz="0" w:space="0" w:color="auto"/>
            <w:bottom w:val="none" w:sz="0" w:space="0" w:color="auto"/>
            <w:right w:val="none" w:sz="0" w:space="0" w:color="auto"/>
          </w:divBdr>
          <w:divsChild>
            <w:div w:id="147140456">
              <w:marLeft w:val="0"/>
              <w:marRight w:val="0"/>
              <w:marTop w:val="0"/>
              <w:marBottom w:val="0"/>
              <w:divBdr>
                <w:top w:val="none" w:sz="0" w:space="0" w:color="auto"/>
                <w:left w:val="none" w:sz="0" w:space="0" w:color="auto"/>
                <w:bottom w:val="none" w:sz="0" w:space="0" w:color="auto"/>
                <w:right w:val="none" w:sz="0" w:space="0" w:color="auto"/>
              </w:divBdr>
              <w:divsChild>
                <w:div w:id="1100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4790">
          <w:marLeft w:val="0"/>
          <w:marRight w:val="0"/>
          <w:marTop w:val="0"/>
          <w:marBottom w:val="0"/>
          <w:divBdr>
            <w:top w:val="none" w:sz="0" w:space="0" w:color="auto"/>
            <w:left w:val="none" w:sz="0" w:space="0" w:color="auto"/>
            <w:bottom w:val="none" w:sz="0" w:space="0" w:color="auto"/>
            <w:right w:val="none" w:sz="0" w:space="0" w:color="auto"/>
          </w:divBdr>
          <w:divsChild>
            <w:div w:id="762142559">
              <w:marLeft w:val="0"/>
              <w:marRight w:val="0"/>
              <w:marTop w:val="0"/>
              <w:marBottom w:val="0"/>
              <w:divBdr>
                <w:top w:val="none" w:sz="0" w:space="0" w:color="auto"/>
                <w:left w:val="none" w:sz="0" w:space="0" w:color="auto"/>
                <w:bottom w:val="none" w:sz="0" w:space="0" w:color="auto"/>
                <w:right w:val="none" w:sz="0" w:space="0" w:color="auto"/>
              </w:divBdr>
              <w:divsChild>
                <w:div w:id="10017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84228">
      <w:bodyDiv w:val="1"/>
      <w:marLeft w:val="0"/>
      <w:marRight w:val="0"/>
      <w:marTop w:val="0"/>
      <w:marBottom w:val="0"/>
      <w:divBdr>
        <w:top w:val="none" w:sz="0" w:space="0" w:color="auto"/>
        <w:left w:val="none" w:sz="0" w:space="0" w:color="auto"/>
        <w:bottom w:val="none" w:sz="0" w:space="0" w:color="auto"/>
        <w:right w:val="none" w:sz="0" w:space="0" w:color="auto"/>
      </w:divBdr>
    </w:div>
    <w:div w:id="1933780124">
      <w:bodyDiv w:val="1"/>
      <w:marLeft w:val="0"/>
      <w:marRight w:val="0"/>
      <w:marTop w:val="0"/>
      <w:marBottom w:val="0"/>
      <w:divBdr>
        <w:top w:val="none" w:sz="0" w:space="0" w:color="auto"/>
        <w:left w:val="none" w:sz="0" w:space="0" w:color="auto"/>
        <w:bottom w:val="none" w:sz="0" w:space="0" w:color="auto"/>
        <w:right w:val="none" w:sz="0" w:space="0" w:color="auto"/>
      </w:divBdr>
    </w:div>
    <w:div w:id="1947928022">
      <w:bodyDiv w:val="1"/>
      <w:marLeft w:val="0"/>
      <w:marRight w:val="0"/>
      <w:marTop w:val="0"/>
      <w:marBottom w:val="0"/>
      <w:divBdr>
        <w:top w:val="none" w:sz="0" w:space="0" w:color="auto"/>
        <w:left w:val="none" w:sz="0" w:space="0" w:color="auto"/>
        <w:bottom w:val="none" w:sz="0" w:space="0" w:color="auto"/>
        <w:right w:val="none" w:sz="0" w:space="0" w:color="auto"/>
      </w:divBdr>
      <w:divsChild>
        <w:div w:id="1520704143">
          <w:marLeft w:val="0"/>
          <w:marRight w:val="0"/>
          <w:marTop w:val="0"/>
          <w:marBottom w:val="0"/>
          <w:divBdr>
            <w:top w:val="none" w:sz="0" w:space="0" w:color="auto"/>
            <w:left w:val="none" w:sz="0" w:space="0" w:color="auto"/>
            <w:bottom w:val="none" w:sz="0" w:space="0" w:color="auto"/>
            <w:right w:val="none" w:sz="0" w:space="0" w:color="auto"/>
          </w:divBdr>
          <w:divsChild>
            <w:div w:id="852110795">
              <w:marLeft w:val="0"/>
              <w:marRight w:val="0"/>
              <w:marTop w:val="0"/>
              <w:marBottom w:val="0"/>
              <w:divBdr>
                <w:top w:val="none" w:sz="0" w:space="0" w:color="auto"/>
                <w:left w:val="none" w:sz="0" w:space="0" w:color="auto"/>
                <w:bottom w:val="none" w:sz="0" w:space="0" w:color="auto"/>
                <w:right w:val="none" w:sz="0" w:space="0" w:color="auto"/>
              </w:divBdr>
              <w:divsChild>
                <w:div w:id="6880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4110">
      <w:bodyDiv w:val="1"/>
      <w:marLeft w:val="0"/>
      <w:marRight w:val="0"/>
      <w:marTop w:val="0"/>
      <w:marBottom w:val="0"/>
      <w:divBdr>
        <w:top w:val="none" w:sz="0" w:space="0" w:color="auto"/>
        <w:left w:val="none" w:sz="0" w:space="0" w:color="auto"/>
        <w:bottom w:val="none" w:sz="0" w:space="0" w:color="auto"/>
        <w:right w:val="none" w:sz="0" w:space="0" w:color="auto"/>
      </w:divBdr>
    </w:div>
    <w:div w:id="1963800306">
      <w:bodyDiv w:val="1"/>
      <w:marLeft w:val="0"/>
      <w:marRight w:val="0"/>
      <w:marTop w:val="0"/>
      <w:marBottom w:val="0"/>
      <w:divBdr>
        <w:top w:val="none" w:sz="0" w:space="0" w:color="auto"/>
        <w:left w:val="none" w:sz="0" w:space="0" w:color="auto"/>
        <w:bottom w:val="none" w:sz="0" w:space="0" w:color="auto"/>
        <w:right w:val="none" w:sz="0" w:space="0" w:color="auto"/>
      </w:divBdr>
      <w:divsChild>
        <w:div w:id="1604266740">
          <w:marLeft w:val="0"/>
          <w:marRight w:val="0"/>
          <w:marTop w:val="0"/>
          <w:marBottom w:val="0"/>
          <w:divBdr>
            <w:top w:val="none" w:sz="0" w:space="0" w:color="auto"/>
            <w:left w:val="none" w:sz="0" w:space="0" w:color="auto"/>
            <w:bottom w:val="none" w:sz="0" w:space="0" w:color="auto"/>
            <w:right w:val="none" w:sz="0" w:space="0" w:color="auto"/>
          </w:divBdr>
        </w:div>
      </w:divsChild>
    </w:div>
    <w:div w:id="1974864732">
      <w:bodyDiv w:val="1"/>
      <w:marLeft w:val="0"/>
      <w:marRight w:val="0"/>
      <w:marTop w:val="0"/>
      <w:marBottom w:val="0"/>
      <w:divBdr>
        <w:top w:val="none" w:sz="0" w:space="0" w:color="auto"/>
        <w:left w:val="none" w:sz="0" w:space="0" w:color="auto"/>
        <w:bottom w:val="none" w:sz="0" w:space="0" w:color="auto"/>
        <w:right w:val="none" w:sz="0" w:space="0" w:color="auto"/>
      </w:divBdr>
      <w:divsChild>
        <w:div w:id="1114710525">
          <w:marLeft w:val="0"/>
          <w:marRight w:val="0"/>
          <w:marTop w:val="0"/>
          <w:marBottom w:val="0"/>
          <w:divBdr>
            <w:top w:val="none" w:sz="0" w:space="0" w:color="auto"/>
            <w:left w:val="none" w:sz="0" w:space="0" w:color="auto"/>
            <w:bottom w:val="none" w:sz="0" w:space="0" w:color="auto"/>
            <w:right w:val="none" w:sz="0" w:space="0" w:color="auto"/>
          </w:divBdr>
          <w:divsChild>
            <w:div w:id="117263811">
              <w:marLeft w:val="0"/>
              <w:marRight w:val="0"/>
              <w:marTop w:val="0"/>
              <w:marBottom w:val="0"/>
              <w:divBdr>
                <w:top w:val="none" w:sz="0" w:space="0" w:color="auto"/>
                <w:left w:val="none" w:sz="0" w:space="0" w:color="auto"/>
                <w:bottom w:val="none" w:sz="0" w:space="0" w:color="auto"/>
                <w:right w:val="none" w:sz="0" w:space="0" w:color="auto"/>
              </w:divBdr>
              <w:divsChild>
                <w:div w:id="8598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4138">
      <w:bodyDiv w:val="1"/>
      <w:marLeft w:val="0"/>
      <w:marRight w:val="0"/>
      <w:marTop w:val="0"/>
      <w:marBottom w:val="0"/>
      <w:divBdr>
        <w:top w:val="none" w:sz="0" w:space="0" w:color="auto"/>
        <w:left w:val="none" w:sz="0" w:space="0" w:color="auto"/>
        <w:bottom w:val="none" w:sz="0" w:space="0" w:color="auto"/>
        <w:right w:val="none" w:sz="0" w:space="0" w:color="auto"/>
      </w:divBdr>
      <w:divsChild>
        <w:div w:id="475220496">
          <w:marLeft w:val="0"/>
          <w:marRight w:val="0"/>
          <w:marTop w:val="0"/>
          <w:marBottom w:val="0"/>
          <w:divBdr>
            <w:top w:val="none" w:sz="0" w:space="0" w:color="auto"/>
            <w:left w:val="none" w:sz="0" w:space="0" w:color="auto"/>
            <w:bottom w:val="none" w:sz="0" w:space="0" w:color="auto"/>
            <w:right w:val="none" w:sz="0" w:space="0" w:color="auto"/>
          </w:divBdr>
          <w:divsChild>
            <w:div w:id="1554921950">
              <w:marLeft w:val="0"/>
              <w:marRight w:val="0"/>
              <w:marTop w:val="0"/>
              <w:marBottom w:val="0"/>
              <w:divBdr>
                <w:top w:val="none" w:sz="0" w:space="0" w:color="auto"/>
                <w:left w:val="none" w:sz="0" w:space="0" w:color="auto"/>
                <w:bottom w:val="none" w:sz="0" w:space="0" w:color="auto"/>
                <w:right w:val="none" w:sz="0" w:space="0" w:color="auto"/>
              </w:divBdr>
              <w:divsChild>
                <w:div w:id="5857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1318">
      <w:bodyDiv w:val="1"/>
      <w:marLeft w:val="0"/>
      <w:marRight w:val="0"/>
      <w:marTop w:val="0"/>
      <w:marBottom w:val="0"/>
      <w:divBdr>
        <w:top w:val="none" w:sz="0" w:space="0" w:color="auto"/>
        <w:left w:val="none" w:sz="0" w:space="0" w:color="auto"/>
        <w:bottom w:val="none" w:sz="0" w:space="0" w:color="auto"/>
        <w:right w:val="none" w:sz="0" w:space="0" w:color="auto"/>
      </w:divBdr>
      <w:divsChild>
        <w:div w:id="2027100548">
          <w:marLeft w:val="0"/>
          <w:marRight w:val="0"/>
          <w:marTop w:val="0"/>
          <w:marBottom w:val="0"/>
          <w:divBdr>
            <w:top w:val="none" w:sz="0" w:space="0" w:color="auto"/>
            <w:left w:val="none" w:sz="0" w:space="0" w:color="auto"/>
            <w:bottom w:val="none" w:sz="0" w:space="0" w:color="auto"/>
            <w:right w:val="none" w:sz="0" w:space="0" w:color="auto"/>
          </w:divBdr>
          <w:divsChild>
            <w:div w:id="1382363212">
              <w:marLeft w:val="0"/>
              <w:marRight w:val="0"/>
              <w:marTop w:val="0"/>
              <w:marBottom w:val="0"/>
              <w:divBdr>
                <w:top w:val="none" w:sz="0" w:space="0" w:color="auto"/>
                <w:left w:val="none" w:sz="0" w:space="0" w:color="auto"/>
                <w:bottom w:val="none" w:sz="0" w:space="0" w:color="auto"/>
                <w:right w:val="none" w:sz="0" w:space="0" w:color="auto"/>
              </w:divBdr>
              <w:divsChild>
                <w:div w:id="147937295">
                  <w:marLeft w:val="0"/>
                  <w:marRight w:val="0"/>
                  <w:marTop w:val="0"/>
                  <w:marBottom w:val="0"/>
                  <w:divBdr>
                    <w:top w:val="none" w:sz="0" w:space="0" w:color="auto"/>
                    <w:left w:val="none" w:sz="0" w:space="0" w:color="auto"/>
                    <w:bottom w:val="none" w:sz="0" w:space="0" w:color="auto"/>
                    <w:right w:val="none" w:sz="0" w:space="0" w:color="auto"/>
                  </w:divBdr>
                  <w:divsChild>
                    <w:div w:id="16632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74998">
      <w:bodyDiv w:val="1"/>
      <w:marLeft w:val="0"/>
      <w:marRight w:val="0"/>
      <w:marTop w:val="0"/>
      <w:marBottom w:val="0"/>
      <w:divBdr>
        <w:top w:val="none" w:sz="0" w:space="0" w:color="auto"/>
        <w:left w:val="none" w:sz="0" w:space="0" w:color="auto"/>
        <w:bottom w:val="none" w:sz="0" w:space="0" w:color="auto"/>
        <w:right w:val="none" w:sz="0" w:space="0" w:color="auto"/>
      </w:divBdr>
      <w:divsChild>
        <w:div w:id="899482911">
          <w:marLeft w:val="0"/>
          <w:marRight w:val="0"/>
          <w:marTop w:val="0"/>
          <w:marBottom w:val="0"/>
          <w:divBdr>
            <w:top w:val="none" w:sz="0" w:space="0" w:color="auto"/>
            <w:left w:val="none" w:sz="0" w:space="0" w:color="auto"/>
            <w:bottom w:val="none" w:sz="0" w:space="0" w:color="auto"/>
            <w:right w:val="none" w:sz="0" w:space="0" w:color="auto"/>
          </w:divBdr>
          <w:divsChild>
            <w:div w:id="321205877">
              <w:marLeft w:val="0"/>
              <w:marRight w:val="0"/>
              <w:marTop w:val="0"/>
              <w:marBottom w:val="0"/>
              <w:divBdr>
                <w:top w:val="none" w:sz="0" w:space="0" w:color="auto"/>
                <w:left w:val="none" w:sz="0" w:space="0" w:color="auto"/>
                <w:bottom w:val="none" w:sz="0" w:space="0" w:color="auto"/>
                <w:right w:val="none" w:sz="0" w:space="0" w:color="auto"/>
              </w:divBdr>
              <w:divsChild>
                <w:div w:id="18339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9201">
      <w:bodyDiv w:val="1"/>
      <w:marLeft w:val="0"/>
      <w:marRight w:val="0"/>
      <w:marTop w:val="0"/>
      <w:marBottom w:val="0"/>
      <w:divBdr>
        <w:top w:val="none" w:sz="0" w:space="0" w:color="auto"/>
        <w:left w:val="none" w:sz="0" w:space="0" w:color="auto"/>
        <w:bottom w:val="none" w:sz="0" w:space="0" w:color="auto"/>
        <w:right w:val="none" w:sz="0" w:space="0" w:color="auto"/>
      </w:divBdr>
      <w:divsChild>
        <w:div w:id="204216014">
          <w:marLeft w:val="0"/>
          <w:marRight w:val="0"/>
          <w:marTop w:val="0"/>
          <w:marBottom w:val="0"/>
          <w:divBdr>
            <w:top w:val="none" w:sz="0" w:space="0" w:color="auto"/>
            <w:left w:val="none" w:sz="0" w:space="0" w:color="auto"/>
            <w:bottom w:val="none" w:sz="0" w:space="0" w:color="auto"/>
            <w:right w:val="none" w:sz="0" w:space="0" w:color="auto"/>
          </w:divBdr>
          <w:divsChild>
            <w:div w:id="514927469">
              <w:marLeft w:val="0"/>
              <w:marRight w:val="0"/>
              <w:marTop w:val="0"/>
              <w:marBottom w:val="0"/>
              <w:divBdr>
                <w:top w:val="none" w:sz="0" w:space="0" w:color="auto"/>
                <w:left w:val="none" w:sz="0" w:space="0" w:color="auto"/>
                <w:bottom w:val="none" w:sz="0" w:space="0" w:color="auto"/>
                <w:right w:val="none" w:sz="0" w:space="0" w:color="auto"/>
              </w:divBdr>
              <w:divsChild>
                <w:div w:id="1947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4597">
      <w:bodyDiv w:val="1"/>
      <w:marLeft w:val="0"/>
      <w:marRight w:val="0"/>
      <w:marTop w:val="0"/>
      <w:marBottom w:val="0"/>
      <w:divBdr>
        <w:top w:val="none" w:sz="0" w:space="0" w:color="auto"/>
        <w:left w:val="none" w:sz="0" w:space="0" w:color="auto"/>
        <w:bottom w:val="none" w:sz="0" w:space="0" w:color="auto"/>
        <w:right w:val="none" w:sz="0" w:space="0" w:color="auto"/>
      </w:divBdr>
      <w:divsChild>
        <w:div w:id="1421829354">
          <w:marLeft w:val="0"/>
          <w:marRight w:val="0"/>
          <w:marTop w:val="0"/>
          <w:marBottom w:val="0"/>
          <w:divBdr>
            <w:top w:val="none" w:sz="0" w:space="0" w:color="auto"/>
            <w:left w:val="none" w:sz="0" w:space="0" w:color="auto"/>
            <w:bottom w:val="none" w:sz="0" w:space="0" w:color="auto"/>
            <w:right w:val="none" w:sz="0" w:space="0" w:color="auto"/>
          </w:divBdr>
          <w:divsChild>
            <w:div w:id="1500652815">
              <w:marLeft w:val="0"/>
              <w:marRight w:val="0"/>
              <w:marTop w:val="0"/>
              <w:marBottom w:val="0"/>
              <w:divBdr>
                <w:top w:val="none" w:sz="0" w:space="0" w:color="auto"/>
                <w:left w:val="none" w:sz="0" w:space="0" w:color="auto"/>
                <w:bottom w:val="none" w:sz="0" w:space="0" w:color="auto"/>
                <w:right w:val="none" w:sz="0" w:space="0" w:color="auto"/>
              </w:divBdr>
              <w:divsChild>
                <w:div w:id="154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8215">
      <w:bodyDiv w:val="1"/>
      <w:marLeft w:val="0"/>
      <w:marRight w:val="0"/>
      <w:marTop w:val="0"/>
      <w:marBottom w:val="0"/>
      <w:divBdr>
        <w:top w:val="none" w:sz="0" w:space="0" w:color="auto"/>
        <w:left w:val="none" w:sz="0" w:space="0" w:color="auto"/>
        <w:bottom w:val="none" w:sz="0" w:space="0" w:color="auto"/>
        <w:right w:val="none" w:sz="0" w:space="0" w:color="auto"/>
      </w:divBdr>
      <w:divsChild>
        <w:div w:id="478152938">
          <w:marLeft w:val="0"/>
          <w:marRight w:val="0"/>
          <w:marTop w:val="0"/>
          <w:marBottom w:val="0"/>
          <w:divBdr>
            <w:top w:val="none" w:sz="0" w:space="0" w:color="auto"/>
            <w:left w:val="none" w:sz="0" w:space="0" w:color="auto"/>
            <w:bottom w:val="none" w:sz="0" w:space="0" w:color="auto"/>
            <w:right w:val="none" w:sz="0" w:space="0" w:color="auto"/>
          </w:divBdr>
          <w:divsChild>
            <w:div w:id="1309439448">
              <w:marLeft w:val="0"/>
              <w:marRight w:val="0"/>
              <w:marTop w:val="0"/>
              <w:marBottom w:val="0"/>
              <w:divBdr>
                <w:top w:val="none" w:sz="0" w:space="0" w:color="auto"/>
                <w:left w:val="none" w:sz="0" w:space="0" w:color="auto"/>
                <w:bottom w:val="none" w:sz="0" w:space="0" w:color="auto"/>
                <w:right w:val="none" w:sz="0" w:space="0" w:color="auto"/>
              </w:divBdr>
              <w:divsChild>
                <w:div w:id="97216420">
                  <w:marLeft w:val="0"/>
                  <w:marRight w:val="0"/>
                  <w:marTop w:val="0"/>
                  <w:marBottom w:val="0"/>
                  <w:divBdr>
                    <w:top w:val="none" w:sz="0" w:space="0" w:color="auto"/>
                    <w:left w:val="none" w:sz="0" w:space="0" w:color="auto"/>
                    <w:bottom w:val="none" w:sz="0" w:space="0" w:color="auto"/>
                    <w:right w:val="none" w:sz="0" w:space="0" w:color="auto"/>
                  </w:divBdr>
                  <w:divsChild>
                    <w:div w:id="351692">
                      <w:marLeft w:val="0"/>
                      <w:marRight w:val="0"/>
                      <w:marTop w:val="0"/>
                      <w:marBottom w:val="0"/>
                      <w:divBdr>
                        <w:top w:val="none" w:sz="0" w:space="0" w:color="auto"/>
                        <w:left w:val="none" w:sz="0" w:space="0" w:color="auto"/>
                        <w:bottom w:val="none" w:sz="0" w:space="0" w:color="auto"/>
                        <w:right w:val="none" w:sz="0" w:space="0" w:color="auto"/>
                      </w:divBdr>
                    </w:div>
                  </w:divsChild>
                </w:div>
                <w:div w:id="1375275574">
                  <w:marLeft w:val="0"/>
                  <w:marRight w:val="0"/>
                  <w:marTop w:val="0"/>
                  <w:marBottom w:val="0"/>
                  <w:divBdr>
                    <w:top w:val="none" w:sz="0" w:space="0" w:color="auto"/>
                    <w:left w:val="none" w:sz="0" w:space="0" w:color="auto"/>
                    <w:bottom w:val="none" w:sz="0" w:space="0" w:color="auto"/>
                    <w:right w:val="none" w:sz="0" w:space="0" w:color="auto"/>
                  </w:divBdr>
                  <w:divsChild>
                    <w:div w:id="5239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40957">
      <w:bodyDiv w:val="1"/>
      <w:marLeft w:val="0"/>
      <w:marRight w:val="0"/>
      <w:marTop w:val="0"/>
      <w:marBottom w:val="0"/>
      <w:divBdr>
        <w:top w:val="none" w:sz="0" w:space="0" w:color="auto"/>
        <w:left w:val="none" w:sz="0" w:space="0" w:color="auto"/>
        <w:bottom w:val="none" w:sz="0" w:space="0" w:color="auto"/>
        <w:right w:val="none" w:sz="0" w:space="0" w:color="auto"/>
      </w:divBdr>
      <w:divsChild>
        <w:div w:id="1425227533">
          <w:marLeft w:val="0"/>
          <w:marRight w:val="0"/>
          <w:marTop w:val="0"/>
          <w:marBottom w:val="0"/>
          <w:divBdr>
            <w:top w:val="none" w:sz="0" w:space="0" w:color="auto"/>
            <w:left w:val="none" w:sz="0" w:space="0" w:color="auto"/>
            <w:bottom w:val="none" w:sz="0" w:space="0" w:color="auto"/>
            <w:right w:val="none" w:sz="0" w:space="0" w:color="auto"/>
          </w:divBdr>
          <w:divsChild>
            <w:div w:id="178543177">
              <w:marLeft w:val="0"/>
              <w:marRight w:val="0"/>
              <w:marTop w:val="0"/>
              <w:marBottom w:val="0"/>
              <w:divBdr>
                <w:top w:val="none" w:sz="0" w:space="0" w:color="auto"/>
                <w:left w:val="none" w:sz="0" w:space="0" w:color="auto"/>
                <w:bottom w:val="none" w:sz="0" w:space="0" w:color="auto"/>
                <w:right w:val="none" w:sz="0" w:space="0" w:color="auto"/>
              </w:divBdr>
              <w:divsChild>
                <w:div w:id="11318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6612">
      <w:bodyDiv w:val="1"/>
      <w:marLeft w:val="0"/>
      <w:marRight w:val="0"/>
      <w:marTop w:val="0"/>
      <w:marBottom w:val="0"/>
      <w:divBdr>
        <w:top w:val="none" w:sz="0" w:space="0" w:color="auto"/>
        <w:left w:val="none" w:sz="0" w:space="0" w:color="auto"/>
        <w:bottom w:val="none" w:sz="0" w:space="0" w:color="auto"/>
        <w:right w:val="none" w:sz="0" w:space="0" w:color="auto"/>
      </w:divBdr>
      <w:divsChild>
        <w:div w:id="1439131755">
          <w:marLeft w:val="0"/>
          <w:marRight w:val="0"/>
          <w:marTop w:val="0"/>
          <w:marBottom w:val="0"/>
          <w:divBdr>
            <w:top w:val="none" w:sz="0" w:space="0" w:color="auto"/>
            <w:left w:val="none" w:sz="0" w:space="0" w:color="auto"/>
            <w:bottom w:val="none" w:sz="0" w:space="0" w:color="auto"/>
            <w:right w:val="none" w:sz="0" w:space="0" w:color="auto"/>
          </w:divBdr>
          <w:divsChild>
            <w:div w:id="784930199">
              <w:marLeft w:val="0"/>
              <w:marRight w:val="0"/>
              <w:marTop w:val="0"/>
              <w:marBottom w:val="0"/>
              <w:divBdr>
                <w:top w:val="none" w:sz="0" w:space="0" w:color="auto"/>
                <w:left w:val="none" w:sz="0" w:space="0" w:color="auto"/>
                <w:bottom w:val="none" w:sz="0" w:space="0" w:color="auto"/>
                <w:right w:val="none" w:sz="0" w:space="0" w:color="auto"/>
              </w:divBdr>
              <w:divsChild>
                <w:div w:id="850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92878">
      <w:bodyDiv w:val="1"/>
      <w:marLeft w:val="0"/>
      <w:marRight w:val="0"/>
      <w:marTop w:val="0"/>
      <w:marBottom w:val="0"/>
      <w:divBdr>
        <w:top w:val="none" w:sz="0" w:space="0" w:color="auto"/>
        <w:left w:val="none" w:sz="0" w:space="0" w:color="auto"/>
        <w:bottom w:val="none" w:sz="0" w:space="0" w:color="auto"/>
        <w:right w:val="none" w:sz="0" w:space="0" w:color="auto"/>
      </w:divBdr>
    </w:div>
    <w:div w:id="2069182942">
      <w:bodyDiv w:val="1"/>
      <w:marLeft w:val="0"/>
      <w:marRight w:val="0"/>
      <w:marTop w:val="0"/>
      <w:marBottom w:val="0"/>
      <w:divBdr>
        <w:top w:val="none" w:sz="0" w:space="0" w:color="auto"/>
        <w:left w:val="none" w:sz="0" w:space="0" w:color="auto"/>
        <w:bottom w:val="none" w:sz="0" w:space="0" w:color="auto"/>
        <w:right w:val="none" w:sz="0" w:space="0" w:color="auto"/>
      </w:divBdr>
      <w:divsChild>
        <w:div w:id="546143974">
          <w:marLeft w:val="0"/>
          <w:marRight w:val="0"/>
          <w:marTop w:val="0"/>
          <w:marBottom w:val="0"/>
          <w:divBdr>
            <w:top w:val="none" w:sz="0" w:space="0" w:color="auto"/>
            <w:left w:val="none" w:sz="0" w:space="0" w:color="auto"/>
            <w:bottom w:val="none" w:sz="0" w:space="0" w:color="auto"/>
            <w:right w:val="none" w:sz="0" w:space="0" w:color="auto"/>
          </w:divBdr>
          <w:divsChild>
            <w:div w:id="1668051300">
              <w:marLeft w:val="0"/>
              <w:marRight w:val="0"/>
              <w:marTop w:val="0"/>
              <w:marBottom w:val="0"/>
              <w:divBdr>
                <w:top w:val="none" w:sz="0" w:space="0" w:color="auto"/>
                <w:left w:val="none" w:sz="0" w:space="0" w:color="auto"/>
                <w:bottom w:val="none" w:sz="0" w:space="0" w:color="auto"/>
                <w:right w:val="none" w:sz="0" w:space="0" w:color="auto"/>
              </w:divBdr>
              <w:divsChild>
                <w:div w:id="21104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37508">
      <w:bodyDiv w:val="1"/>
      <w:marLeft w:val="0"/>
      <w:marRight w:val="0"/>
      <w:marTop w:val="0"/>
      <w:marBottom w:val="0"/>
      <w:divBdr>
        <w:top w:val="none" w:sz="0" w:space="0" w:color="auto"/>
        <w:left w:val="none" w:sz="0" w:space="0" w:color="auto"/>
        <w:bottom w:val="none" w:sz="0" w:space="0" w:color="auto"/>
        <w:right w:val="none" w:sz="0" w:space="0" w:color="auto"/>
      </w:divBdr>
      <w:divsChild>
        <w:div w:id="1942256915">
          <w:marLeft w:val="0"/>
          <w:marRight w:val="0"/>
          <w:marTop w:val="0"/>
          <w:marBottom w:val="0"/>
          <w:divBdr>
            <w:top w:val="none" w:sz="0" w:space="0" w:color="auto"/>
            <w:left w:val="none" w:sz="0" w:space="0" w:color="auto"/>
            <w:bottom w:val="none" w:sz="0" w:space="0" w:color="auto"/>
            <w:right w:val="none" w:sz="0" w:space="0" w:color="auto"/>
          </w:divBdr>
          <w:divsChild>
            <w:div w:id="358286943">
              <w:marLeft w:val="0"/>
              <w:marRight w:val="0"/>
              <w:marTop w:val="0"/>
              <w:marBottom w:val="0"/>
              <w:divBdr>
                <w:top w:val="none" w:sz="0" w:space="0" w:color="auto"/>
                <w:left w:val="none" w:sz="0" w:space="0" w:color="auto"/>
                <w:bottom w:val="none" w:sz="0" w:space="0" w:color="auto"/>
                <w:right w:val="none" w:sz="0" w:space="0" w:color="auto"/>
              </w:divBdr>
              <w:divsChild>
                <w:div w:id="6578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7643">
      <w:bodyDiv w:val="1"/>
      <w:marLeft w:val="0"/>
      <w:marRight w:val="0"/>
      <w:marTop w:val="0"/>
      <w:marBottom w:val="0"/>
      <w:divBdr>
        <w:top w:val="none" w:sz="0" w:space="0" w:color="auto"/>
        <w:left w:val="none" w:sz="0" w:space="0" w:color="auto"/>
        <w:bottom w:val="none" w:sz="0" w:space="0" w:color="auto"/>
        <w:right w:val="none" w:sz="0" w:space="0" w:color="auto"/>
      </w:divBdr>
    </w:div>
    <w:div w:id="2087802879">
      <w:bodyDiv w:val="1"/>
      <w:marLeft w:val="0"/>
      <w:marRight w:val="0"/>
      <w:marTop w:val="0"/>
      <w:marBottom w:val="0"/>
      <w:divBdr>
        <w:top w:val="none" w:sz="0" w:space="0" w:color="auto"/>
        <w:left w:val="none" w:sz="0" w:space="0" w:color="auto"/>
        <w:bottom w:val="none" w:sz="0" w:space="0" w:color="auto"/>
        <w:right w:val="none" w:sz="0" w:space="0" w:color="auto"/>
      </w:divBdr>
      <w:divsChild>
        <w:div w:id="841968030">
          <w:marLeft w:val="0"/>
          <w:marRight w:val="0"/>
          <w:marTop w:val="0"/>
          <w:marBottom w:val="0"/>
          <w:divBdr>
            <w:top w:val="none" w:sz="0" w:space="0" w:color="auto"/>
            <w:left w:val="none" w:sz="0" w:space="0" w:color="auto"/>
            <w:bottom w:val="none" w:sz="0" w:space="0" w:color="auto"/>
            <w:right w:val="none" w:sz="0" w:space="0" w:color="auto"/>
          </w:divBdr>
          <w:divsChild>
            <w:div w:id="1498232774">
              <w:marLeft w:val="0"/>
              <w:marRight w:val="0"/>
              <w:marTop w:val="0"/>
              <w:marBottom w:val="0"/>
              <w:divBdr>
                <w:top w:val="none" w:sz="0" w:space="0" w:color="auto"/>
                <w:left w:val="none" w:sz="0" w:space="0" w:color="auto"/>
                <w:bottom w:val="none" w:sz="0" w:space="0" w:color="auto"/>
                <w:right w:val="none" w:sz="0" w:space="0" w:color="auto"/>
              </w:divBdr>
              <w:divsChild>
                <w:div w:id="6788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13421">
      <w:bodyDiv w:val="1"/>
      <w:marLeft w:val="0"/>
      <w:marRight w:val="0"/>
      <w:marTop w:val="0"/>
      <w:marBottom w:val="0"/>
      <w:divBdr>
        <w:top w:val="none" w:sz="0" w:space="0" w:color="auto"/>
        <w:left w:val="none" w:sz="0" w:space="0" w:color="auto"/>
        <w:bottom w:val="none" w:sz="0" w:space="0" w:color="auto"/>
        <w:right w:val="none" w:sz="0" w:space="0" w:color="auto"/>
      </w:divBdr>
      <w:divsChild>
        <w:div w:id="535626829">
          <w:marLeft w:val="0"/>
          <w:marRight w:val="0"/>
          <w:marTop w:val="0"/>
          <w:marBottom w:val="0"/>
          <w:divBdr>
            <w:top w:val="none" w:sz="0" w:space="0" w:color="auto"/>
            <w:left w:val="none" w:sz="0" w:space="0" w:color="auto"/>
            <w:bottom w:val="none" w:sz="0" w:space="0" w:color="auto"/>
            <w:right w:val="none" w:sz="0" w:space="0" w:color="auto"/>
          </w:divBdr>
          <w:divsChild>
            <w:div w:id="1871526920">
              <w:marLeft w:val="0"/>
              <w:marRight w:val="0"/>
              <w:marTop w:val="0"/>
              <w:marBottom w:val="0"/>
              <w:divBdr>
                <w:top w:val="none" w:sz="0" w:space="0" w:color="auto"/>
                <w:left w:val="none" w:sz="0" w:space="0" w:color="auto"/>
                <w:bottom w:val="none" w:sz="0" w:space="0" w:color="auto"/>
                <w:right w:val="none" w:sz="0" w:space="0" w:color="auto"/>
              </w:divBdr>
              <w:divsChild>
                <w:div w:id="2360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1375">
      <w:bodyDiv w:val="1"/>
      <w:marLeft w:val="0"/>
      <w:marRight w:val="0"/>
      <w:marTop w:val="0"/>
      <w:marBottom w:val="0"/>
      <w:divBdr>
        <w:top w:val="none" w:sz="0" w:space="0" w:color="auto"/>
        <w:left w:val="none" w:sz="0" w:space="0" w:color="auto"/>
        <w:bottom w:val="none" w:sz="0" w:space="0" w:color="auto"/>
        <w:right w:val="none" w:sz="0" w:space="0" w:color="auto"/>
      </w:divBdr>
      <w:divsChild>
        <w:div w:id="1181432159">
          <w:marLeft w:val="0"/>
          <w:marRight w:val="0"/>
          <w:marTop w:val="0"/>
          <w:marBottom w:val="0"/>
          <w:divBdr>
            <w:top w:val="none" w:sz="0" w:space="0" w:color="auto"/>
            <w:left w:val="none" w:sz="0" w:space="0" w:color="auto"/>
            <w:bottom w:val="none" w:sz="0" w:space="0" w:color="auto"/>
            <w:right w:val="none" w:sz="0" w:space="0" w:color="auto"/>
          </w:divBdr>
          <w:divsChild>
            <w:div w:id="1215505205">
              <w:marLeft w:val="0"/>
              <w:marRight w:val="0"/>
              <w:marTop w:val="0"/>
              <w:marBottom w:val="0"/>
              <w:divBdr>
                <w:top w:val="none" w:sz="0" w:space="0" w:color="auto"/>
                <w:left w:val="none" w:sz="0" w:space="0" w:color="auto"/>
                <w:bottom w:val="none" w:sz="0" w:space="0" w:color="auto"/>
                <w:right w:val="none" w:sz="0" w:space="0" w:color="auto"/>
              </w:divBdr>
              <w:divsChild>
                <w:div w:id="15906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7371">
      <w:bodyDiv w:val="1"/>
      <w:marLeft w:val="0"/>
      <w:marRight w:val="0"/>
      <w:marTop w:val="0"/>
      <w:marBottom w:val="0"/>
      <w:divBdr>
        <w:top w:val="none" w:sz="0" w:space="0" w:color="auto"/>
        <w:left w:val="none" w:sz="0" w:space="0" w:color="auto"/>
        <w:bottom w:val="none" w:sz="0" w:space="0" w:color="auto"/>
        <w:right w:val="none" w:sz="0" w:space="0" w:color="auto"/>
      </w:divBdr>
      <w:divsChild>
        <w:div w:id="843980161">
          <w:marLeft w:val="0"/>
          <w:marRight w:val="0"/>
          <w:marTop w:val="0"/>
          <w:marBottom w:val="0"/>
          <w:divBdr>
            <w:top w:val="none" w:sz="0" w:space="0" w:color="auto"/>
            <w:left w:val="none" w:sz="0" w:space="0" w:color="auto"/>
            <w:bottom w:val="none" w:sz="0" w:space="0" w:color="auto"/>
            <w:right w:val="none" w:sz="0" w:space="0" w:color="auto"/>
          </w:divBdr>
          <w:divsChild>
            <w:div w:id="28993501">
              <w:marLeft w:val="0"/>
              <w:marRight w:val="0"/>
              <w:marTop w:val="0"/>
              <w:marBottom w:val="0"/>
              <w:divBdr>
                <w:top w:val="none" w:sz="0" w:space="0" w:color="auto"/>
                <w:left w:val="none" w:sz="0" w:space="0" w:color="auto"/>
                <w:bottom w:val="none" w:sz="0" w:space="0" w:color="auto"/>
                <w:right w:val="none" w:sz="0" w:space="0" w:color="auto"/>
              </w:divBdr>
              <w:divsChild>
                <w:div w:id="8563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0842">
      <w:bodyDiv w:val="1"/>
      <w:marLeft w:val="0"/>
      <w:marRight w:val="0"/>
      <w:marTop w:val="0"/>
      <w:marBottom w:val="0"/>
      <w:divBdr>
        <w:top w:val="none" w:sz="0" w:space="0" w:color="auto"/>
        <w:left w:val="none" w:sz="0" w:space="0" w:color="auto"/>
        <w:bottom w:val="none" w:sz="0" w:space="0" w:color="auto"/>
        <w:right w:val="none" w:sz="0" w:space="0" w:color="auto"/>
      </w:divBdr>
      <w:divsChild>
        <w:div w:id="839195116">
          <w:marLeft w:val="0"/>
          <w:marRight w:val="0"/>
          <w:marTop w:val="0"/>
          <w:marBottom w:val="0"/>
          <w:divBdr>
            <w:top w:val="none" w:sz="0" w:space="0" w:color="auto"/>
            <w:left w:val="none" w:sz="0" w:space="0" w:color="auto"/>
            <w:bottom w:val="none" w:sz="0" w:space="0" w:color="auto"/>
            <w:right w:val="none" w:sz="0" w:space="0" w:color="auto"/>
          </w:divBdr>
          <w:divsChild>
            <w:div w:id="851258806">
              <w:marLeft w:val="0"/>
              <w:marRight w:val="0"/>
              <w:marTop w:val="0"/>
              <w:marBottom w:val="0"/>
              <w:divBdr>
                <w:top w:val="none" w:sz="0" w:space="0" w:color="auto"/>
                <w:left w:val="none" w:sz="0" w:space="0" w:color="auto"/>
                <w:bottom w:val="none" w:sz="0" w:space="0" w:color="auto"/>
                <w:right w:val="none" w:sz="0" w:space="0" w:color="auto"/>
              </w:divBdr>
              <w:divsChild>
                <w:div w:id="2016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08799">
      <w:bodyDiv w:val="1"/>
      <w:marLeft w:val="0"/>
      <w:marRight w:val="0"/>
      <w:marTop w:val="0"/>
      <w:marBottom w:val="0"/>
      <w:divBdr>
        <w:top w:val="none" w:sz="0" w:space="0" w:color="auto"/>
        <w:left w:val="none" w:sz="0" w:space="0" w:color="auto"/>
        <w:bottom w:val="none" w:sz="0" w:space="0" w:color="auto"/>
        <w:right w:val="none" w:sz="0" w:space="0" w:color="auto"/>
      </w:divBdr>
    </w:div>
    <w:div w:id="2134862525">
      <w:bodyDiv w:val="1"/>
      <w:marLeft w:val="0"/>
      <w:marRight w:val="0"/>
      <w:marTop w:val="0"/>
      <w:marBottom w:val="0"/>
      <w:divBdr>
        <w:top w:val="none" w:sz="0" w:space="0" w:color="auto"/>
        <w:left w:val="none" w:sz="0" w:space="0" w:color="auto"/>
        <w:bottom w:val="none" w:sz="0" w:space="0" w:color="auto"/>
        <w:right w:val="none" w:sz="0" w:space="0" w:color="auto"/>
      </w:divBdr>
      <w:divsChild>
        <w:div w:id="1761564338">
          <w:marLeft w:val="0"/>
          <w:marRight w:val="0"/>
          <w:marTop w:val="0"/>
          <w:marBottom w:val="0"/>
          <w:divBdr>
            <w:top w:val="none" w:sz="0" w:space="0" w:color="auto"/>
            <w:left w:val="none" w:sz="0" w:space="0" w:color="auto"/>
            <w:bottom w:val="none" w:sz="0" w:space="0" w:color="auto"/>
            <w:right w:val="none" w:sz="0" w:space="0" w:color="auto"/>
          </w:divBdr>
          <w:divsChild>
            <w:div w:id="226654339">
              <w:marLeft w:val="0"/>
              <w:marRight w:val="0"/>
              <w:marTop w:val="0"/>
              <w:marBottom w:val="0"/>
              <w:divBdr>
                <w:top w:val="none" w:sz="0" w:space="0" w:color="auto"/>
                <w:left w:val="none" w:sz="0" w:space="0" w:color="auto"/>
                <w:bottom w:val="none" w:sz="0" w:space="0" w:color="auto"/>
                <w:right w:val="none" w:sz="0" w:space="0" w:color="auto"/>
              </w:divBdr>
              <w:divsChild>
                <w:div w:id="923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8052">
      <w:bodyDiv w:val="1"/>
      <w:marLeft w:val="0"/>
      <w:marRight w:val="0"/>
      <w:marTop w:val="0"/>
      <w:marBottom w:val="0"/>
      <w:divBdr>
        <w:top w:val="none" w:sz="0" w:space="0" w:color="auto"/>
        <w:left w:val="none" w:sz="0" w:space="0" w:color="auto"/>
        <w:bottom w:val="none" w:sz="0" w:space="0" w:color="auto"/>
        <w:right w:val="none" w:sz="0" w:space="0" w:color="auto"/>
      </w:divBdr>
      <w:divsChild>
        <w:div w:id="208155388">
          <w:marLeft w:val="0"/>
          <w:marRight w:val="0"/>
          <w:marTop w:val="0"/>
          <w:marBottom w:val="0"/>
          <w:divBdr>
            <w:top w:val="none" w:sz="0" w:space="0" w:color="auto"/>
            <w:left w:val="none" w:sz="0" w:space="0" w:color="auto"/>
            <w:bottom w:val="none" w:sz="0" w:space="0" w:color="auto"/>
            <w:right w:val="none" w:sz="0" w:space="0" w:color="auto"/>
          </w:divBdr>
          <w:divsChild>
            <w:div w:id="522938089">
              <w:marLeft w:val="0"/>
              <w:marRight w:val="0"/>
              <w:marTop w:val="0"/>
              <w:marBottom w:val="0"/>
              <w:divBdr>
                <w:top w:val="none" w:sz="0" w:space="0" w:color="auto"/>
                <w:left w:val="none" w:sz="0" w:space="0" w:color="auto"/>
                <w:bottom w:val="none" w:sz="0" w:space="0" w:color="auto"/>
                <w:right w:val="none" w:sz="0" w:space="0" w:color="auto"/>
              </w:divBdr>
              <w:divsChild>
                <w:div w:id="10798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5830">
          <w:marLeft w:val="0"/>
          <w:marRight w:val="0"/>
          <w:marTop w:val="0"/>
          <w:marBottom w:val="0"/>
          <w:divBdr>
            <w:top w:val="none" w:sz="0" w:space="0" w:color="auto"/>
            <w:left w:val="none" w:sz="0" w:space="0" w:color="auto"/>
            <w:bottom w:val="none" w:sz="0" w:space="0" w:color="auto"/>
            <w:right w:val="none" w:sz="0" w:space="0" w:color="auto"/>
          </w:divBdr>
          <w:divsChild>
            <w:div w:id="554582844">
              <w:marLeft w:val="0"/>
              <w:marRight w:val="0"/>
              <w:marTop w:val="0"/>
              <w:marBottom w:val="0"/>
              <w:divBdr>
                <w:top w:val="none" w:sz="0" w:space="0" w:color="auto"/>
                <w:left w:val="none" w:sz="0" w:space="0" w:color="auto"/>
                <w:bottom w:val="none" w:sz="0" w:space="0" w:color="auto"/>
                <w:right w:val="none" w:sz="0" w:space="0" w:color="auto"/>
              </w:divBdr>
              <w:divsChild>
                <w:div w:id="291398861">
                  <w:marLeft w:val="0"/>
                  <w:marRight w:val="0"/>
                  <w:marTop w:val="0"/>
                  <w:marBottom w:val="0"/>
                  <w:divBdr>
                    <w:top w:val="none" w:sz="0" w:space="0" w:color="auto"/>
                    <w:left w:val="none" w:sz="0" w:space="0" w:color="auto"/>
                    <w:bottom w:val="none" w:sz="0" w:space="0" w:color="auto"/>
                    <w:right w:val="none" w:sz="0" w:space="0" w:color="auto"/>
                  </w:divBdr>
                </w:div>
              </w:divsChild>
            </w:div>
            <w:div w:id="754017518">
              <w:marLeft w:val="0"/>
              <w:marRight w:val="0"/>
              <w:marTop w:val="0"/>
              <w:marBottom w:val="0"/>
              <w:divBdr>
                <w:top w:val="none" w:sz="0" w:space="0" w:color="auto"/>
                <w:left w:val="none" w:sz="0" w:space="0" w:color="auto"/>
                <w:bottom w:val="none" w:sz="0" w:space="0" w:color="auto"/>
                <w:right w:val="none" w:sz="0" w:space="0" w:color="auto"/>
              </w:divBdr>
              <w:divsChild>
                <w:div w:id="1987078464">
                  <w:marLeft w:val="0"/>
                  <w:marRight w:val="0"/>
                  <w:marTop w:val="0"/>
                  <w:marBottom w:val="0"/>
                  <w:divBdr>
                    <w:top w:val="none" w:sz="0" w:space="0" w:color="auto"/>
                    <w:left w:val="none" w:sz="0" w:space="0" w:color="auto"/>
                    <w:bottom w:val="none" w:sz="0" w:space="0" w:color="auto"/>
                    <w:right w:val="none" w:sz="0" w:space="0" w:color="auto"/>
                  </w:divBdr>
                </w:div>
                <w:div w:id="1436365542">
                  <w:marLeft w:val="0"/>
                  <w:marRight w:val="0"/>
                  <w:marTop w:val="0"/>
                  <w:marBottom w:val="0"/>
                  <w:divBdr>
                    <w:top w:val="none" w:sz="0" w:space="0" w:color="auto"/>
                    <w:left w:val="none" w:sz="0" w:space="0" w:color="auto"/>
                    <w:bottom w:val="none" w:sz="0" w:space="0" w:color="auto"/>
                    <w:right w:val="none" w:sz="0" w:space="0" w:color="auto"/>
                  </w:divBdr>
                </w:div>
              </w:divsChild>
            </w:div>
            <w:div w:id="1150444465">
              <w:marLeft w:val="0"/>
              <w:marRight w:val="0"/>
              <w:marTop w:val="0"/>
              <w:marBottom w:val="0"/>
              <w:divBdr>
                <w:top w:val="none" w:sz="0" w:space="0" w:color="auto"/>
                <w:left w:val="none" w:sz="0" w:space="0" w:color="auto"/>
                <w:bottom w:val="none" w:sz="0" w:space="0" w:color="auto"/>
                <w:right w:val="none" w:sz="0" w:space="0" w:color="auto"/>
              </w:divBdr>
              <w:divsChild>
                <w:div w:id="3827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4405">
          <w:marLeft w:val="0"/>
          <w:marRight w:val="0"/>
          <w:marTop w:val="0"/>
          <w:marBottom w:val="0"/>
          <w:divBdr>
            <w:top w:val="none" w:sz="0" w:space="0" w:color="auto"/>
            <w:left w:val="none" w:sz="0" w:space="0" w:color="auto"/>
            <w:bottom w:val="none" w:sz="0" w:space="0" w:color="auto"/>
            <w:right w:val="none" w:sz="0" w:space="0" w:color="auto"/>
          </w:divBdr>
          <w:divsChild>
            <w:div w:id="2129204845">
              <w:marLeft w:val="0"/>
              <w:marRight w:val="0"/>
              <w:marTop w:val="0"/>
              <w:marBottom w:val="0"/>
              <w:divBdr>
                <w:top w:val="none" w:sz="0" w:space="0" w:color="auto"/>
                <w:left w:val="none" w:sz="0" w:space="0" w:color="auto"/>
                <w:bottom w:val="none" w:sz="0" w:space="0" w:color="auto"/>
                <w:right w:val="none" w:sz="0" w:space="0" w:color="auto"/>
              </w:divBdr>
              <w:divsChild>
                <w:div w:id="20053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ampserver.com/e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hpbook.info/test.php?id=10&amp;user=p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EC548-9F2C-4FF2-91CD-F2E74A6EB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35</Pages>
  <Words>9232</Words>
  <Characters>52624</Characters>
  <Application>Microsoft Office Word</Application>
  <DocSecurity>0</DocSecurity>
  <Lines>438</Lines>
  <Paragraphs>123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Звіт лр1 Зайченко</vt:lpstr>
      <vt:lpstr/>
    </vt:vector>
  </TitlesOfParts>
  <Manager/>
  <Company/>
  <LinksUpToDate>false</LinksUpToDate>
  <CharactersWithSpaces>61733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Звіт лр1 Зайченко</dc:title>
  <dc:subject/>
  <dc:creator>Ярослав</dc:creator>
  <cp:keywords>Java Dev</cp:keywords>
  <dc:description/>
  <cp:lastModifiedBy>Yarik Zaychenko</cp:lastModifiedBy>
  <cp:revision>84</cp:revision>
  <cp:lastPrinted>2024-10-23T19:04:00Z</cp:lastPrinted>
  <dcterms:created xsi:type="dcterms:W3CDTF">2023-11-29T15:22:00Z</dcterms:created>
  <dcterms:modified xsi:type="dcterms:W3CDTF">2024-10-23T20:25:00Z</dcterms:modified>
  <cp:category>622п</cp:category>
</cp:coreProperties>
</file>
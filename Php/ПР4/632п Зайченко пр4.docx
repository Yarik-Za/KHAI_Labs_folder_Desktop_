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6D96C" w14:textId="06DE2765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ОСВІТИ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НАУКИ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3EA2A5C6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аерокосмічний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університет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ім.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М.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Є.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Жуковського</w:t>
      </w:r>
    </w:p>
    <w:p w14:paraId="586486E6" w14:textId="0658ACB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авіаційний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4CED9A6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програмної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та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212401CF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інженерії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програмного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28D76A0E" w:rsidR="00C66CF1" w:rsidRPr="007E58E7" w:rsidRDefault="00496BE9" w:rsidP="00C66CF1">
      <w:pPr>
        <w:widowControl w:val="0"/>
        <w:jc w:val="center"/>
        <w:rPr>
          <w:b/>
          <w:sz w:val="36"/>
          <w:u w:val="single"/>
          <w:lang w:val="en-US"/>
        </w:rPr>
      </w:pPr>
      <w:r>
        <w:rPr>
          <w:b/>
          <w:sz w:val="44"/>
          <w:szCs w:val="44"/>
          <w:lang w:val="uk-UA"/>
        </w:rPr>
        <w:t>Пр</w:t>
      </w:r>
      <w:r w:rsidR="00A374CD">
        <w:rPr>
          <w:b/>
          <w:sz w:val="44"/>
          <w:szCs w:val="44"/>
          <w:lang w:val="uk-UA"/>
        </w:rPr>
        <w:t>а</w:t>
      </w:r>
      <w:r>
        <w:rPr>
          <w:b/>
          <w:sz w:val="44"/>
          <w:szCs w:val="44"/>
          <w:lang w:val="uk-UA"/>
        </w:rPr>
        <w:t>ктична</w:t>
      </w:r>
      <w:r w:rsidR="00745A79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робота</w:t>
      </w:r>
      <w:r w:rsidR="00745A79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>№</w:t>
      </w:r>
      <w:r w:rsidR="00745A79">
        <w:rPr>
          <w:b/>
          <w:sz w:val="44"/>
          <w:szCs w:val="44"/>
          <w:lang w:val="uk-UA"/>
        </w:rPr>
        <w:t xml:space="preserve"> </w:t>
      </w:r>
      <w:r w:rsidR="001F0EAC">
        <w:rPr>
          <w:b/>
          <w:sz w:val="44"/>
          <w:szCs w:val="44"/>
          <w:u w:val="single"/>
          <w:lang w:val="en-US"/>
        </w:rPr>
        <w:t>4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2B9D7D73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дисципліни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«</w:t>
      </w:r>
      <w:r w:rsidRPr="00B5116C">
        <w:rPr>
          <w:sz w:val="28"/>
          <w:u w:val="single"/>
          <w:lang w:val="uk-UA"/>
        </w:rPr>
        <w:tab/>
      </w:r>
      <w:r w:rsidR="00847762" w:rsidRPr="00847762">
        <w:rPr>
          <w:sz w:val="28"/>
          <w:u w:val="single"/>
          <w:lang w:val="uk-UA"/>
        </w:rPr>
        <w:t>Web-програмування</w:t>
      </w:r>
      <w:r w:rsidR="00745A79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мовою</w:t>
      </w:r>
      <w:r w:rsidR="00745A79">
        <w:rPr>
          <w:sz w:val="28"/>
          <w:u w:val="single"/>
          <w:lang w:val="uk-UA"/>
        </w:rPr>
        <w:t xml:space="preserve"> </w:t>
      </w:r>
      <w:r w:rsidR="00847762" w:rsidRPr="00847762">
        <w:rPr>
          <w:sz w:val="28"/>
          <w:u w:val="single"/>
          <w:lang w:val="uk-UA"/>
        </w:rPr>
        <w:t>PHP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2F5D5065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</w:t>
      </w:r>
      <w:r w:rsidR="00745A79">
        <w:rPr>
          <w:i/>
          <w:sz w:val="20"/>
          <w:lang w:val="uk-UA"/>
        </w:rPr>
        <w:t xml:space="preserve"> </w:t>
      </w:r>
      <w:r w:rsidRPr="00B5116C">
        <w:rPr>
          <w:i/>
          <w:sz w:val="20"/>
          <w:lang w:val="uk-UA"/>
        </w:rPr>
        <w:t>дисципліни</w:t>
      </w:r>
    </w:p>
    <w:p w14:paraId="707B5C51" w14:textId="272402F2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тему: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1F0EAC" w:rsidRPr="001F0EAC">
        <w:rPr>
          <w:sz w:val="28"/>
          <w:u w:val="single"/>
          <w:lang w:val="uk-UA"/>
        </w:rPr>
        <w:t>ВИКОРИСТАННЯ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РЕГУЛЯРНИХ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ВИРАЗІВ.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ЗАСТОСУВАННЯ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HTTP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COOKIES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І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МЕХАНІЗМУ</w:t>
      </w:r>
      <w:r w:rsidR="00745A79">
        <w:rPr>
          <w:sz w:val="28"/>
          <w:u w:val="single"/>
          <w:lang w:val="uk-UA"/>
        </w:rPr>
        <w:t xml:space="preserve"> </w:t>
      </w:r>
      <w:r w:rsidR="001F0EAC" w:rsidRPr="001F0EAC">
        <w:rPr>
          <w:sz w:val="28"/>
          <w:u w:val="single"/>
          <w:lang w:val="uk-UA"/>
        </w:rPr>
        <w:t>СЕСІЙ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06DA2933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Виконав: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студент</w:t>
      </w:r>
      <w:r w:rsidR="00745A79">
        <w:rPr>
          <w:sz w:val="28"/>
          <w:lang w:val="uk-UA"/>
        </w:rPr>
        <w:t xml:space="preserve"> </w:t>
      </w:r>
      <w:r w:rsidR="00FE428F">
        <w:rPr>
          <w:sz w:val="28"/>
          <w:lang w:val="uk-UA"/>
        </w:rPr>
        <w:t>3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курсу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групи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№</w:t>
      </w:r>
      <w:r w:rsidR="00745A79">
        <w:rPr>
          <w:sz w:val="28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6</w:t>
      </w:r>
      <w:r w:rsidR="00FE428F">
        <w:rPr>
          <w:sz w:val="28"/>
          <w:u w:val="single"/>
          <w:lang w:val="uk-UA"/>
        </w:rPr>
        <w:t>3</w:t>
      </w:r>
      <w:r w:rsidR="003F245B" w:rsidRPr="00B5116C">
        <w:rPr>
          <w:sz w:val="28"/>
          <w:u w:val="single"/>
          <w:lang w:val="uk-UA"/>
        </w:rPr>
        <w:t>2п</w:t>
      </w:r>
    </w:p>
    <w:p w14:paraId="0B394F54" w14:textId="7F551DEE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програми</w:t>
      </w:r>
    </w:p>
    <w:p w14:paraId="30A4F02E" w14:textId="3974DB3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</w:t>
      </w:r>
      <w:r w:rsidR="00745A79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інженерія</w:t>
      </w:r>
      <w:r w:rsidR="00745A79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програмного</w:t>
      </w:r>
      <w:r w:rsidR="00745A79">
        <w:rPr>
          <w:sz w:val="28"/>
          <w:szCs w:val="28"/>
          <w:u w:val="single"/>
          <w:lang w:val="uk-UA"/>
        </w:rPr>
        <w:t xml:space="preserve"> </w:t>
      </w:r>
      <w:r w:rsidRPr="00B5116C">
        <w:rPr>
          <w:sz w:val="28"/>
          <w:szCs w:val="28"/>
          <w:u w:val="single"/>
          <w:lang w:val="uk-UA"/>
        </w:rPr>
        <w:t>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0E51009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назва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ОП)</w:t>
      </w:r>
    </w:p>
    <w:p w14:paraId="649FFB00" w14:textId="5DC032A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745A79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Ярослав</w:t>
      </w:r>
      <w:r w:rsidR="00745A79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0A37EB3E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студента)</w:t>
      </w:r>
    </w:p>
    <w:p w14:paraId="3A212FF8" w14:textId="5944393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Прийняв:</w:t>
      </w:r>
      <w:r w:rsidRPr="00B5116C">
        <w:rPr>
          <w:sz w:val="28"/>
          <w:u w:val="single"/>
          <w:lang w:val="uk-UA"/>
        </w:rPr>
        <w:tab/>
      </w:r>
      <w:r w:rsidR="00FE428F" w:rsidRPr="00FE428F">
        <w:rPr>
          <w:sz w:val="28"/>
          <w:u w:val="single"/>
          <w:lang w:val="uk-UA"/>
        </w:rPr>
        <w:t>старший</w:t>
      </w:r>
      <w:r w:rsidR="00745A79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викладач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5D0AEDF9" w:rsidR="00C66CF1" w:rsidRPr="00B5116C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FE428F" w:rsidRPr="00FE428F">
        <w:rPr>
          <w:sz w:val="28"/>
          <w:u w:val="single"/>
          <w:lang w:val="uk-UA"/>
        </w:rPr>
        <w:t>Дем'яненко</w:t>
      </w:r>
      <w:r w:rsidR="00745A79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Владислав</w:t>
      </w:r>
      <w:r w:rsidR="00745A79">
        <w:rPr>
          <w:sz w:val="28"/>
          <w:u w:val="single"/>
          <w:lang w:val="uk-UA"/>
        </w:rPr>
        <w:t xml:space="preserve"> </w:t>
      </w:r>
      <w:r w:rsidR="00FE428F" w:rsidRPr="00FE428F">
        <w:rPr>
          <w:sz w:val="28"/>
          <w:u w:val="single"/>
          <w:lang w:val="uk-UA"/>
        </w:rPr>
        <w:t>Анатолійович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25420C3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науковий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ступінь,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прізвище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й</w:t>
      </w:r>
      <w:r w:rsidR="00745A79">
        <w:rPr>
          <w:sz w:val="18"/>
          <w:szCs w:val="18"/>
          <w:lang w:val="uk-UA"/>
        </w:rPr>
        <w:t xml:space="preserve"> </w:t>
      </w:r>
      <w:r w:rsidRPr="00B5116C">
        <w:rPr>
          <w:sz w:val="18"/>
          <w:szCs w:val="18"/>
          <w:lang w:val="uk-UA"/>
        </w:rPr>
        <w:t>ініціали)</w:t>
      </w:r>
    </w:p>
    <w:p w14:paraId="4B12CE64" w14:textId="638B8935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Кількість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балів: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4C4D5DFD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–</w:t>
      </w:r>
      <w:r w:rsidR="00745A79">
        <w:rPr>
          <w:sz w:val="28"/>
          <w:lang w:val="uk-UA"/>
        </w:rPr>
        <w:t xml:space="preserve"> </w:t>
      </w:r>
      <w:r w:rsidRPr="00B5116C">
        <w:rPr>
          <w:sz w:val="28"/>
          <w:lang w:val="uk-UA"/>
        </w:rPr>
        <w:t>202</w:t>
      </w:r>
      <w:r w:rsidR="00B8725B">
        <w:rPr>
          <w:sz w:val="28"/>
          <w:lang w:val="uk-UA"/>
        </w:rPr>
        <w:t>4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7675C0AB" w14:textId="6D6F64E1" w:rsidR="008F3641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79963230" w:history="1">
            <w:r w:rsidR="008F3641" w:rsidRPr="00164B17">
              <w:rPr>
                <w:rStyle w:val="ae"/>
              </w:rPr>
              <w:t>Постановка</w:t>
            </w:r>
            <w:r w:rsidR="00745A79">
              <w:rPr>
                <w:rStyle w:val="ae"/>
              </w:rPr>
              <w:t xml:space="preserve"> </w:t>
            </w:r>
            <w:r w:rsidR="008F3641" w:rsidRPr="00164B17">
              <w:rPr>
                <w:rStyle w:val="ae"/>
              </w:rPr>
              <w:t>завдання</w:t>
            </w:r>
            <w:r w:rsidR="008F3641">
              <w:rPr>
                <w:webHidden/>
              </w:rPr>
              <w:tab/>
            </w:r>
            <w:r w:rsidR="008F3641">
              <w:rPr>
                <w:webHidden/>
              </w:rPr>
              <w:fldChar w:fldCharType="begin"/>
            </w:r>
            <w:r w:rsidR="008F3641">
              <w:rPr>
                <w:webHidden/>
              </w:rPr>
              <w:instrText xml:space="preserve"> PAGEREF _Toc179963230 \h </w:instrText>
            </w:r>
            <w:r w:rsidR="008F3641">
              <w:rPr>
                <w:webHidden/>
              </w:rPr>
            </w:r>
            <w:r w:rsidR="008F3641"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 w:rsidR="008F3641">
              <w:rPr>
                <w:webHidden/>
              </w:rPr>
              <w:fldChar w:fldCharType="end"/>
            </w:r>
          </w:hyperlink>
        </w:p>
        <w:p w14:paraId="1E6D62A6" w14:textId="11CCFA6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1" w:history="1">
            <w:r w:rsidRPr="00164B17">
              <w:rPr>
                <w:rStyle w:val="ae"/>
              </w:rPr>
              <w:t>Порядок</w:t>
            </w:r>
            <w:r w:rsidR="00745A79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виконання</w:t>
            </w:r>
            <w:r w:rsidR="00745A79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56E3DD0" w14:textId="625DC88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2" w:history="1">
            <w:r w:rsidRPr="00164B17">
              <w:rPr>
                <w:rStyle w:val="ae"/>
              </w:rPr>
              <w:t>Зміст</w:t>
            </w:r>
            <w:r w:rsidR="00745A79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звіту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14647A7" w14:textId="1D7E1A1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3" w:history="1">
            <w:r w:rsidRPr="00164B17">
              <w:rPr>
                <w:rStyle w:val="ae"/>
              </w:rPr>
              <w:t>Теоретичні</w:t>
            </w:r>
            <w:r w:rsidR="00745A79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відомомості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037AB83" w14:textId="2911197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4" w:history="1">
            <w:r w:rsidRPr="00164B17">
              <w:rPr>
                <w:rStyle w:val="ae"/>
              </w:rPr>
              <w:t>Виконання</w:t>
            </w:r>
            <w:r w:rsidR="00745A79">
              <w:rPr>
                <w:rStyle w:val="ae"/>
              </w:rPr>
              <w:t xml:space="preserve"> </w:t>
            </w:r>
            <w:r w:rsidRPr="00164B17">
              <w:rPr>
                <w:rStyle w:val="ae"/>
              </w:rPr>
              <w:t>роботи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2BB6BE6" w14:textId="740DA5C3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5" w:history="1">
            <w:r w:rsidRPr="00164B17">
              <w:rPr>
                <w:rStyle w:val="ae"/>
              </w:rPr>
              <w:t>Заключення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B272FF2" w14:textId="12E97B49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6" w:history="1">
            <w:r w:rsidRPr="00164B17">
              <w:rPr>
                <w:rStyle w:val="ae"/>
                <w:i/>
                <w:iCs/>
              </w:rPr>
              <w:t>Додаток</w:t>
            </w:r>
            <w:r w:rsidR="00745A79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9672524" w14:textId="745DC3D2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7" w:history="1">
            <w:r w:rsidRPr="00164B17">
              <w:rPr>
                <w:rStyle w:val="ae"/>
                <w:i/>
                <w:iCs/>
              </w:rPr>
              <w:t>Додаток</w:t>
            </w:r>
            <w:r w:rsidR="00745A79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508A1D5" w14:textId="276D295E" w:rsidR="008F3641" w:rsidRDefault="008F3641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79963238" w:history="1">
            <w:r w:rsidRPr="00164B17">
              <w:rPr>
                <w:rStyle w:val="ae"/>
                <w:i/>
                <w:iCs/>
              </w:rPr>
              <w:t>Додаток</w:t>
            </w:r>
            <w:r w:rsidR="00745A79">
              <w:rPr>
                <w:rStyle w:val="ae"/>
                <w:i/>
                <w:iCs/>
              </w:rPr>
              <w:t xml:space="preserve"> </w:t>
            </w:r>
            <w:r w:rsidRPr="00164B17">
              <w:rPr>
                <w:rStyle w:val="ae"/>
                <w:i/>
                <w:iCs/>
              </w:rPr>
              <w:t>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_Toc179963238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417A64"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7C0A55F" w14:textId="5735345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39CC4DD5" w14:textId="76EFC474" w:rsidR="009C335B" w:rsidRPr="009C335B" w:rsidRDefault="006D0F24" w:rsidP="009C335B">
      <w:pPr>
        <w:pStyle w:val="af7"/>
      </w:pPr>
      <w:bookmarkStart w:id="5" w:name="_Hlk158672340"/>
      <w:bookmarkEnd w:id="2"/>
      <w:bookmarkEnd w:id="3"/>
      <w:bookmarkEnd w:id="4"/>
      <w:r w:rsidRPr="00B5116C">
        <w:rPr>
          <w:rStyle w:val="afa"/>
          <w:bCs/>
          <w:szCs w:val="28"/>
        </w:rPr>
        <w:lastRenderedPageBreak/>
        <w:t>Мета</w:t>
      </w:r>
      <w:r w:rsidR="00745A79">
        <w:rPr>
          <w:rStyle w:val="afa"/>
          <w:bCs/>
          <w:szCs w:val="28"/>
        </w:rPr>
        <w:t xml:space="preserve"> </w:t>
      </w:r>
      <w:r w:rsidRPr="00B5116C">
        <w:rPr>
          <w:rStyle w:val="afa"/>
          <w:bCs/>
          <w:szCs w:val="28"/>
        </w:rPr>
        <w:t>роботи</w:t>
      </w:r>
      <w:r w:rsidRPr="00B5116C">
        <w:rPr>
          <w:bCs/>
        </w:rPr>
        <w:t>:</w:t>
      </w:r>
      <w:r w:rsidR="00745A79">
        <w:t xml:space="preserve"> </w:t>
      </w:r>
      <w:r w:rsidR="009C335B" w:rsidRPr="009C335B">
        <w:t>вивчення</w:t>
      </w:r>
      <w:r w:rsidR="00745A79">
        <w:t xml:space="preserve"> </w:t>
      </w:r>
      <w:r w:rsidR="009C335B" w:rsidRPr="009C335B">
        <w:t>можливостей</w:t>
      </w:r>
      <w:r w:rsidR="00745A79">
        <w:t xml:space="preserve"> </w:t>
      </w:r>
      <w:r w:rsidR="009C335B" w:rsidRPr="009C335B">
        <w:t>обробки</w:t>
      </w:r>
      <w:r w:rsidR="00745A79">
        <w:t xml:space="preserve"> </w:t>
      </w:r>
      <w:r w:rsidR="009C335B" w:rsidRPr="009C335B">
        <w:t>текстових</w:t>
      </w:r>
      <w:r w:rsidR="00745A79">
        <w:t xml:space="preserve"> </w:t>
      </w:r>
      <w:r w:rsidR="009C335B" w:rsidRPr="009C335B">
        <w:t>даних</w:t>
      </w:r>
      <w:r w:rsidR="00745A79">
        <w:t xml:space="preserve"> </w:t>
      </w:r>
      <w:r w:rsidR="009C335B" w:rsidRPr="009C335B">
        <w:t>із</w:t>
      </w:r>
      <w:r w:rsidR="00745A79">
        <w:t xml:space="preserve"> </w:t>
      </w:r>
      <w:r w:rsidR="009C335B" w:rsidRPr="009C335B">
        <w:t>застосуванням</w:t>
      </w:r>
      <w:r w:rsidR="00745A79">
        <w:t xml:space="preserve"> </w:t>
      </w:r>
      <w:r w:rsidR="009C335B" w:rsidRPr="009C335B">
        <w:t>регулярних</w:t>
      </w:r>
      <w:r w:rsidR="00745A79">
        <w:t xml:space="preserve"> </w:t>
      </w:r>
      <w:r w:rsidR="009C335B" w:rsidRPr="009C335B">
        <w:t>виразів,</w:t>
      </w:r>
      <w:r w:rsidR="00745A79">
        <w:t xml:space="preserve"> </w:t>
      </w:r>
      <w:r w:rsidR="009C335B" w:rsidRPr="009C335B">
        <w:t>а</w:t>
      </w:r>
      <w:r w:rsidR="00745A79">
        <w:t xml:space="preserve"> </w:t>
      </w:r>
      <w:r w:rsidR="009C335B" w:rsidRPr="009C335B">
        <w:t>також</w:t>
      </w:r>
      <w:r w:rsidR="00745A79">
        <w:t xml:space="preserve"> </w:t>
      </w:r>
      <w:r w:rsidR="009C335B" w:rsidRPr="009C335B">
        <w:t>способів</w:t>
      </w:r>
      <w:r w:rsidR="00745A79">
        <w:t xml:space="preserve"> </w:t>
      </w:r>
      <w:r w:rsidR="009C335B" w:rsidRPr="009C335B">
        <w:t>передачі</w:t>
      </w:r>
      <w:r w:rsidR="00745A79">
        <w:t xml:space="preserve"> </w:t>
      </w:r>
      <w:r w:rsidR="009C335B" w:rsidRPr="009C335B">
        <w:t>даних</w:t>
      </w:r>
      <w:r w:rsidR="00745A79">
        <w:t xml:space="preserve"> </w:t>
      </w:r>
      <w:r w:rsidR="009C335B" w:rsidRPr="009C335B">
        <w:t>між</w:t>
      </w:r>
      <w:r w:rsidR="00745A79">
        <w:t xml:space="preserve"> </w:t>
      </w:r>
      <w:r w:rsidR="009C335B" w:rsidRPr="009C335B">
        <w:t>скриптами</w:t>
      </w:r>
      <w:r w:rsidR="00745A79">
        <w:t xml:space="preserve"> </w:t>
      </w:r>
      <w:r w:rsidR="009C335B" w:rsidRPr="009C335B">
        <w:t>за</w:t>
      </w:r>
      <w:r w:rsidR="00745A79">
        <w:t xml:space="preserve"> </w:t>
      </w:r>
      <w:r w:rsidR="009C335B" w:rsidRPr="009C335B">
        <w:t>допомогою</w:t>
      </w:r>
      <w:r w:rsidR="00745A79">
        <w:t xml:space="preserve"> </w:t>
      </w:r>
      <w:r w:rsidR="009C335B" w:rsidRPr="009C335B">
        <w:t>HTTP</w:t>
      </w:r>
      <w:r w:rsidR="00745A79">
        <w:t xml:space="preserve"> </w:t>
      </w:r>
      <w:r w:rsidR="009C335B" w:rsidRPr="009C335B">
        <w:t>cookies</w:t>
      </w:r>
      <w:r w:rsidR="00745A79">
        <w:t xml:space="preserve"> </w:t>
      </w:r>
      <w:r w:rsidR="009C335B" w:rsidRPr="009C335B">
        <w:t>та</w:t>
      </w:r>
      <w:r w:rsidR="00745A79">
        <w:t xml:space="preserve"> </w:t>
      </w:r>
      <w:r w:rsidR="009C335B" w:rsidRPr="009C335B">
        <w:t>механізму</w:t>
      </w:r>
      <w:r w:rsidR="00745A79">
        <w:t xml:space="preserve"> </w:t>
      </w:r>
      <w:r w:rsidR="009C335B" w:rsidRPr="009C335B">
        <w:t>сесій.</w:t>
      </w:r>
      <w:r w:rsidR="00745A79">
        <w:t xml:space="preserve"> </w:t>
      </w:r>
    </w:p>
    <w:p w14:paraId="2C44F3D6" w14:textId="6DD2CA34" w:rsidR="006D0F24" w:rsidRPr="00B5116C" w:rsidRDefault="006D0F24" w:rsidP="00C037E4">
      <w:pPr>
        <w:pStyle w:val="af7"/>
      </w:pPr>
    </w:p>
    <w:p w14:paraId="4C61811D" w14:textId="5385DCD0" w:rsidR="00BD0838" w:rsidRPr="00B5116C" w:rsidRDefault="00BD0838" w:rsidP="001820D5">
      <w:pPr>
        <w:pStyle w:val="af7"/>
      </w:pPr>
    </w:p>
    <w:p w14:paraId="00BEF5FC" w14:textId="18AD4AD7" w:rsidR="006D0F24" w:rsidRPr="0058419A" w:rsidRDefault="0058419A" w:rsidP="0058419A">
      <w:pPr>
        <w:pStyle w:val="af5"/>
      </w:pPr>
      <w:bookmarkStart w:id="6" w:name="_Toc179963230"/>
      <w:bookmarkStart w:id="7" w:name="_Hlk181826455"/>
      <w:r w:rsidRPr="0058419A">
        <w:t>Постановка</w:t>
      </w:r>
      <w:r w:rsidR="00745A79">
        <w:t xml:space="preserve"> </w:t>
      </w:r>
      <w:r w:rsidRPr="0058419A">
        <w:t>завдання</w:t>
      </w:r>
      <w:bookmarkEnd w:id="6"/>
    </w:p>
    <w:p w14:paraId="0562D658" w14:textId="77777777" w:rsidR="0058419A" w:rsidRDefault="0058419A" w:rsidP="0058419A">
      <w:pPr>
        <w:pStyle w:val="af7"/>
        <w:rPr>
          <w:lang w:val="en-US"/>
        </w:rPr>
      </w:pPr>
    </w:p>
    <w:p w14:paraId="49ED55BD" w14:textId="4154E8FC" w:rsidR="009C335B" w:rsidRPr="009C335B" w:rsidRDefault="009C335B" w:rsidP="009C335B">
      <w:pPr>
        <w:pStyle w:val="af7"/>
      </w:pPr>
      <w:r w:rsidRPr="009C335B">
        <w:t>Розробити</w:t>
      </w:r>
      <w:r w:rsidR="00745A79">
        <w:t xml:space="preserve"> </w:t>
      </w:r>
      <w:r w:rsidRPr="009C335B">
        <w:t>і</w:t>
      </w:r>
      <w:r w:rsidR="00745A79">
        <w:t xml:space="preserve"> </w:t>
      </w:r>
      <w:r w:rsidRPr="009C335B">
        <w:t>реалізувати</w:t>
      </w:r>
      <w:r w:rsidR="00745A79">
        <w:t xml:space="preserve"> </w:t>
      </w:r>
      <w:r w:rsidRPr="009C335B">
        <w:t>на</w:t>
      </w:r>
      <w:r w:rsidR="00745A79">
        <w:t xml:space="preserve"> </w:t>
      </w:r>
      <w:r w:rsidRPr="009C335B">
        <w:t>мові</w:t>
      </w:r>
      <w:r w:rsidR="00745A79">
        <w:t xml:space="preserve"> </w:t>
      </w:r>
      <w:r w:rsidRPr="009C335B">
        <w:t>PHP</w:t>
      </w:r>
      <w:r w:rsidR="00745A79">
        <w:t xml:space="preserve"> </w:t>
      </w:r>
      <w:r w:rsidRPr="009C335B">
        <w:t>серверний</w:t>
      </w:r>
      <w:r w:rsidR="00745A79">
        <w:t xml:space="preserve"> </w:t>
      </w:r>
      <w:r w:rsidRPr="009C335B">
        <w:t>сценарій</w:t>
      </w:r>
      <w:r w:rsidR="00745A79">
        <w:t xml:space="preserve"> </w:t>
      </w:r>
      <w:r w:rsidRPr="009C335B">
        <w:t>(скрипт)</w:t>
      </w:r>
      <w:r w:rsidR="00745A79">
        <w:t xml:space="preserve"> </w:t>
      </w:r>
      <w:r w:rsidRPr="009C335B">
        <w:t>для</w:t>
      </w:r>
      <w:r w:rsidR="00745A79">
        <w:t xml:space="preserve"> </w:t>
      </w:r>
      <w:r w:rsidRPr="009C335B">
        <w:t>обробки</w:t>
      </w:r>
      <w:r w:rsidR="00745A79">
        <w:t xml:space="preserve"> </w:t>
      </w:r>
      <w:r w:rsidRPr="009C335B">
        <w:t>запитів</w:t>
      </w:r>
      <w:r w:rsidR="00745A79">
        <w:t xml:space="preserve"> </w:t>
      </w:r>
      <w:r w:rsidRPr="009C335B">
        <w:t>користувача</w:t>
      </w:r>
      <w:r w:rsidR="00745A79">
        <w:t xml:space="preserve"> </w:t>
      </w:r>
      <w:r w:rsidRPr="009C335B">
        <w:t>та</w:t>
      </w:r>
      <w:r w:rsidR="00745A79">
        <w:t xml:space="preserve"> </w:t>
      </w:r>
      <w:r w:rsidRPr="009C335B">
        <w:t>подання</w:t>
      </w:r>
      <w:r w:rsidR="00745A79">
        <w:t xml:space="preserve"> </w:t>
      </w:r>
      <w:r w:rsidRPr="009C335B">
        <w:t>результатів</w:t>
      </w:r>
      <w:r w:rsidR="00745A79">
        <w:t xml:space="preserve"> </w:t>
      </w:r>
      <w:r w:rsidRPr="009C335B">
        <w:t>у</w:t>
      </w:r>
      <w:r w:rsidR="00745A79">
        <w:t xml:space="preserve"> </w:t>
      </w:r>
      <w:r w:rsidRPr="009C335B">
        <w:t>вигляді</w:t>
      </w:r>
      <w:r w:rsidR="00745A79">
        <w:t xml:space="preserve"> </w:t>
      </w:r>
      <w:r w:rsidRPr="009C335B">
        <w:t>генерованого</w:t>
      </w:r>
      <w:r w:rsidR="00745A79">
        <w:t xml:space="preserve"> </w:t>
      </w:r>
      <w:r w:rsidRPr="009C335B">
        <w:t>документа</w:t>
      </w:r>
      <w:r w:rsidR="00745A79">
        <w:t xml:space="preserve"> </w:t>
      </w:r>
      <w:r w:rsidRPr="009C335B">
        <w:t>HTML.</w:t>
      </w:r>
    </w:p>
    <w:p w14:paraId="424E5CC0" w14:textId="2675ACC4" w:rsidR="000B59AD" w:rsidRPr="00F979B5" w:rsidRDefault="000B59AD" w:rsidP="00F979B5">
      <w:pPr>
        <w:pStyle w:val="af9"/>
      </w:pPr>
      <w:r w:rsidRPr="00F979B5">
        <w:t>Завдання</w:t>
      </w:r>
      <w:r w:rsidR="00745A79">
        <w:t xml:space="preserve"> </w:t>
      </w:r>
      <w:r w:rsidRPr="00F979B5">
        <w:t>варіанту</w:t>
      </w:r>
      <w:r w:rsidR="00745A79">
        <w:t xml:space="preserve"> </w:t>
      </w:r>
      <w:r w:rsidR="00764E20" w:rsidRPr="00F979B5">
        <w:t>3</w:t>
      </w:r>
      <w:r w:rsidR="00777AEB" w:rsidRPr="00F979B5">
        <w:t>:</w:t>
      </w:r>
    </w:p>
    <w:p w14:paraId="215A685D" w14:textId="216C9900" w:rsidR="00FE3846" w:rsidRPr="00FE3846" w:rsidRDefault="00FE3846" w:rsidP="00FC0F9F">
      <w:pPr>
        <w:pStyle w:val="af7"/>
      </w:pPr>
      <w:r w:rsidRPr="00FE3846">
        <w:t>"Гостьова</w:t>
      </w:r>
      <w:r w:rsidR="00745A79">
        <w:t xml:space="preserve"> </w:t>
      </w:r>
      <w:r w:rsidRPr="00FE3846">
        <w:t>книга"</w:t>
      </w:r>
    </w:p>
    <w:bookmarkEnd w:id="7"/>
    <w:p w14:paraId="41143139" w14:textId="65D60586" w:rsidR="00A67575" w:rsidRDefault="00FC0F9F" w:rsidP="00FC0F9F">
      <w:pPr>
        <w:pStyle w:val="af7"/>
      </w:pPr>
      <w:r w:rsidRPr="00FC0F9F">
        <w:t>Видалити</w:t>
      </w:r>
      <w:r w:rsidR="00745A79">
        <w:t xml:space="preserve"> </w:t>
      </w:r>
      <w:r w:rsidRPr="00FC0F9F">
        <w:t>всі</w:t>
      </w:r>
      <w:r w:rsidR="00745A79">
        <w:t xml:space="preserve"> </w:t>
      </w:r>
      <w:r w:rsidRPr="00FC0F9F">
        <w:t>теги</w:t>
      </w:r>
      <w:r w:rsidR="00745A79">
        <w:t xml:space="preserve"> </w:t>
      </w:r>
      <w:r w:rsidRPr="00FC0F9F">
        <w:t>розмітки</w:t>
      </w:r>
      <w:r w:rsidR="00745A79">
        <w:t xml:space="preserve"> </w:t>
      </w:r>
      <w:r w:rsidRPr="00FC0F9F">
        <w:t>HTML</w:t>
      </w:r>
      <w:r w:rsidR="00745A79">
        <w:t xml:space="preserve"> </w:t>
      </w:r>
      <w:r w:rsidRPr="00FC0F9F">
        <w:t>з</w:t>
      </w:r>
      <w:r w:rsidR="00745A79">
        <w:t xml:space="preserve"> </w:t>
      </w:r>
      <w:r w:rsidRPr="00FC0F9F">
        <w:t>тіла</w:t>
      </w:r>
      <w:r w:rsidR="00745A79">
        <w:t xml:space="preserve"> </w:t>
      </w:r>
      <w:r w:rsidRPr="00FC0F9F">
        <w:t>повідомлення.</w:t>
      </w:r>
      <w:r w:rsidR="00745A79">
        <w:rPr>
          <w:lang w:val="en-US"/>
        </w:rPr>
        <w:t xml:space="preserve"> </w:t>
      </w:r>
      <w:r w:rsidRPr="00FC0F9F">
        <w:t>Перевірити</w:t>
      </w:r>
      <w:r w:rsidR="00745A79">
        <w:t xml:space="preserve"> </w:t>
      </w:r>
      <w:r w:rsidRPr="00FC0F9F">
        <w:t>адресу</w:t>
      </w:r>
      <w:r w:rsidR="00745A79">
        <w:t xml:space="preserve"> </w:t>
      </w:r>
      <w:r w:rsidRPr="00FC0F9F">
        <w:t>електронної</w:t>
      </w:r>
      <w:r w:rsidR="00745A79">
        <w:t xml:space="preserve"> </w:t>
      </w:r>
      <w:r w:rsidRPr="00FC0F9F">
        <w:t>пошти</w:t>
      </w:r>
      <w:r w:rsidR="00745A79">
        <w:t xml:space="preserve"> </w:t>
      </w:r>
      <w:r w:rsidRPr="00FC0F9F">
        <w:t>на</w:t>
      </w:r>
      <w:r w:rsidR="00745A79">
        <w:t xml:space="preserve"> </w:t>
      </w:r>
      <w:r w:rsidRPr="00FC0F9F">
        <w:t>коректність</w:t>
      </w:r>
      <w:r w:rsidR="00745A79">
        <w:t xml:space="preserve"> </w:t>
      </w:r>
      <w:r w:rsidRPr="00FC0F9F">
        <w:t>за</w:t>
      </w:r>
      <w:r w:rsidR="00745A79">
        <w:t xml:space="preserve"> </w:t>
      </w:r>
      <w:r w:rsidRPr="00FC0F9F">
        <w:t>допомогою</w:t>
      </w:r>
      <w:r w:rsidR="00745A79">
        <w:rPr>
          <w:lang w:val="en-US"/>
        </w:rPr>
        <w:t xml:space="preserve"> </w:t>
      </w:r>
      <w:r w:rsidRPr="00FC0F9F">
        <w:t>регулярного</w:t>
      </w:r>
      <w:r w:rsidR="00745A79">
        <w:t xml:space="preserve"> </w:t>
      </w:r>
      <w:r w:rsidRPr="00FC0F9F">
        <w:t>виразу.</w:t>
      </w:r>
      <w:r w:rsidR="00745A79">
        <w:t xml:space="preserve"> </w:t>
      </w:r>
      <w:r w:rsidRPr="00FC0F9F">
        <w:t>У</w:t>
      </w:r>
      <w:r w:rsidR="00745A79">
        <w:t xml:space="preserve"> </w:t>
      </w:r>
      <w:r w:rsidRPr="00FC0F9F">
        <w:t>разі</w:t>
      </w:r>
      <w:r w:rsidR="00745A79">
        <w:t xml:space="preserve"> </w:t>
      </w:r>
      <w:r w:rsidRPr="00FC0F9F">
        <w:t>неправильної</w:t>
      </w:r>
      <w:r w:rsidR="00745A79">
        <w:t xml:space="preserve"> </w:t>
      </w:r>
      <w:r w:rsidRPr="00FC0F9F">
        <w:t>адреси</w:t>
      </w:r>
      <w:r w:rsidR="00745A79">
        <w:t xml:space="preserve"> </w:t>
      </w:r>
      <w:r w:rsidRPr="00FC0F9F">
        <w:t>виводити</w:t>
      </w:r>
      <w:r w:rsidR="00745A79">
        <w:t xml:space="preserve"> </w:t>
      </w:r>
      <w:r w:rsidRPr="00FC0F9F">
        <w:t>попередження</w:t>
      </w:r>
      <w:r w:rsidR="00745A79">
        <w:t xml:space="preserve"> </w:t>
      </w:r>
      <w:r w:rsidRPr="00FC0F9F">
        <w:t>(повідомлення</w:t>
      </w:r>
      <w:r w:rsidR="00745A79">
        <w:t xml:space="preserve"> </w:t>
      </w:r>
      <w:r w:rsidRPr="00FC0F9F">
        <w:t>до</w:t>
      </w:r>
      <w:r w:rsidR="00745A79">
        <w:t xml:space="preserve"> </w:t>
      </w:r>
      <w:r w:rsidRPr="00FC0F9F">
        <w:t>БД</w:t>
      </w:r>
      <w:r w:rsidR="00745A79">
        <w:t xml:space="preserve"> </w:t>
      </w:r>
      <w:r w:rsidRPr="00FC0F9F">
        <w:t>не</w:t>
      </w:r>
      <w:r w:rsidR="00745A79">
        <w:t xml:space="preserve"> </w:t>
      </w:r>
      <w:r w:rsidRPr="00FC0F9F">
        <w:t>вносити,</w:t>
      </w:r>
      <w:r w:rsidR="00745A79">
        <w:t xml:space="preserve"> </w:t>
      </w:r>
      <w:r w:rsidRPr="00FC0F9F">
        <w:t>а</w:t>
      </w:r>
      <w:r w:rsidR="00745A79">
        <w:t xml:space="preserve"> </w:t>
      </w:r>
      <w:r w:rsidRPr="00FC0F9F">
        <w:t>заново</w:t>
      </w:r>
      <w:r w:rsidR="00745A79">
        <w:t xml:space="preserve"> </w:t>
      </w:r>
      <w:r w:rsidRPr="00FC0F9F">
        <w:t>виводити</w:t>
      </w:r>
      <w:r w:rsidR="00745A79">
        <w:t xml:space="preserve"> </w:t>
      </w:r>
      <w:r w:rsidRPr="00FC0F9F">
        <w:t>у</w:t>
      </w:r>
      <w:r w:rsidR="00745A79">
        <w:t xml:space="preserve"> </w:t>
      </w:r>
      <w:r w:rsidRPr="00FC0F9F">
        <w:t>формі</w:t>
      </w:r>
      <w:r w:rsidR="00745A79">
        <w:t xml:space="preserve"> </w:t>
      </w:r>
      <w:r w:rsidRPr="00FC0F9F">
        <w:t>для</w:t>
      </w:r>
      <w:r w:rsidR="00745A79">
        <w:t xml:space="preserve"> </w:t>
      </w:r>
      <w:r w:rsidRPr="00FC0F9F">
        <w:t>додавання).</w:t>
      </w:r>
      <w:r w:rsidR="00745A79">
        <w:t xml:space="preserve"> </w:t>
      </w:r>
      <w:r w:rsidRPr="00FC0F9F">
        <w:t>Після</w:t>
      </w:r>
      <w:r w:rsidR="00745A79">
        <w:t xml:space="preserve"> </w:t>
      </w:r>
      <w:r w:rsidRPr="00FC0F9F">
        <w:t>3</w:t>
      </w:r>
      <w:r w:rsidR="00745A79">
        <w:t xml:space="preserve"> </w:t>
      </w:r>
      <w:r w:rsidRPr="00FC0F9F">
        <w:t>невдалих</w:t>
      </w:r>
      <w:r w:rsidR="00745A79">
        <w:t xml:space="preserve"> </w:t>
      </w:r>
      <w:r w:rsidRPr="00FC0F9F">
        <w:t>спроб</w:t>
      </w:r>
      <w:r w:rsidR="00745A79">
        <w:t xml:space="preserve"> </w:t>
      </w:r>
      <w:r w:rsidRPr="00FC0F9F">
        <w:t>введення</w:t>
      </w:r>
      <w:r w:rsidR="00745A79">
        <w:t xml:space="preserve"> </w:t>
      </w:r>
      <w:r w:rsidRPr="00FC0F9F">
        <w:t>(для</w:t>
      </w:r>
      <w:r w:rsidR="00745A79">
        <w:t xml:space="preserve"> </w:t>
      </w:r>
      <w:r w:rsidRPr="00FC0F9F">
        <w:t>рахунку</w:t>
      </w:r>
      <w:r w:rsidR="00745A79">
        <w:t xml:space="preserve"> </w:t>
      </w:r>
      <w:r w:rsidRPr="00FC0F9F">
        <w:t>спроб</w:t>
      </w:r>
      <w:r w:rsidR="00745A79">
        <w:t xml:space="preserve"> </w:t>
      </w:r>
      <w:r w:rsidRPr="00FC0F9F">
        <w:t>використовувати</w:t>
      </w:r>
      <w:r w:rsidR="00745A79">
        <w:t xml:space="preserve"> </w:t>
      </w:r>
      <w:r w:rsidRPr="00FC0F9F">
        <w:t>сесії)</w:t>
      </w:r>
      <w:r w:rsidR="00745A79">
        <w:t xml:space="preserve"> </w:t>
      </w:r>
      <w:r w:rsidRPr="00FC0F9F">
        <w:t>встановити</w:t>
      </w:r>
      <w:r w:rsidR="00745A79">
        <w:t xml:space="preserve"> </w:t>
      </w:r>
      <w:r w:rsidRPr="00FC0F9F">
        <w:t>значення</w:t>
      </w:r>
      <w:r w:rsidR="00745A79">
        <w:t xml:space="preserve"> </w:t>
      </w:r>
      <w:r w:rsidRPr="00FC0F9F">
        <w:t>cookie,</w:t>
      </w:r>
      <w:r w:rsidR="00745A79">
        <w:t xml:space="preserve"> </w:t>
      </w:r>
      <w:r w:rsidRPr="00FC0F9F">
        <w:t>за</w:t>
      </w:r>
      <w:r w:rsidR="00745A79">
        <w:t xml:space="preserve"> </w:t>
      </w:r>
      <w:r w:rsidRPr="00FC0F9F">
        <w:t>наявності</w:t>
      </w:r>
      <w:r w:rsidR="00745A79">
        <w:t xml:space="preserve"> </w:t>
      </w:r>
      <w:r w:rsidRPr="00FC0F9F">
        <w:t>якого</w:t>
      </w:r>
      <w:r w:rsidR="00745A79">
        <w:t xml:space="preserve"> </w:t>
      </w:r>
      <w:r w:rsidRPr="00FC0F9F">
        <w:t>блокується</w:t>
      </w:r>
      <w:r w:rsidR="00745A79">
        <w:t xml:space="preserve"> </w:t>
      </w:r>
      <w:r w:rsidRPr="00FC0F9F">
        <w:t>форма</w:t>
      </w:r>
      <w:r w:rsidR="00745A79">
        <w:t xml:space="preserve"> </w:t>
      </w:r>
      <w:r w:rsidRPr="00FC0F9F">
        <w:t>для</w:t>
      </w:r>
      <w:r w:rsidR="00745A79">
        <w:t xml:space="preserve"> </w:t>
      </w:r>
      <w:r w:rsidRPr="00FC0F9F">
        <w:t>додавання</w:t>
      </w:r>
      <w:r w:rsidR="00745A79">
        <w:t xml:space="preserve"> </w:t>
      </w:r>
      <w:r w:rsidRPr="00FC0F9F">
        <w:t>(або</w:t>
      </w:r>
      <w:r w:rsidR="00745A79">
        <w:t xml:space="preserve"> </w:t>
      </w:r>
      <w:r w:rsidRPr="00FC0F9F">
        <w:t>як</w:t>
      </w:r>
      <w:r w:rsidR="00745A79">
        <w:t xml:space="preserve"> </w:t>
      </w:r>
      <w:r w:rsidRPr="00FC0F9F">
        <w:t>варіант</w:t>
      </w:r>
      <w:r w:rsidR="00745A79">
        <w:t xml:space="preserve"> </w:t>
      </w:r>
      <w:r w:rsidRPr="00FC0F9F">
        <w:t>-</w:t>
      </w:r>
      <w:r w:rsidR="00745A79">
        <w:t xml:space="preserve"> </w:t>
      </w:r>
      <w:r w:rsidRPr="00FC0F9F">
        <w:t>виводиться</w:t>
      </w:r>
      <w:r w:rsidR="00745A79">
        <w:t xml:space="preserve"> </w:t>
      </w:r>
      <w:r w:rsidRPr="00FC0F9F">
        <w:t>попередження</w:t>
      </w:r>
      <w:r w:rsidR="00745A79">
        <w:t xml:space="preserve"> </w:t>
      </w:r>
      <w:r w:rsidRPr="00FC0F9F">
        <w:t>про</w:t>
      </w:r>
      <w:r w:rsidR="00745A79">
        <w:t xml:space="preserve"> </w:t>
      </w:r>
      <w:r w:rsidRPr="00FC0F9F">
        <w:t>перевищення</w:t>
      </w:r>
      <w:r w:rsidR="00745A79">
        <w:t xml:space="preserve"> </w:t>
      </w:r>
      <w:r w:rsidRPr="00FC0F9F">
        <w:t>ліміту</w:t>
      </w:r>
      <w:r w:rsidR="00745A79">
        <w:t xml:space="preserve"> </w:t>
      </w:r>
      <w:r w:rsidRPr="00FC0F9F">
        <w:t>спроб</w:t>
      </w:r>
      <w:r w:rsidR="00745A79">
        <w:t xml:space="preserve"> </w:t>
      </w:r>
      <w:r w:rsidRPr="00FC0F9F">
        <w:t>введення).</w:t>
      </w:r>
    </w:p>
    <w:p w14:paraId="2ADF1BC0" w14:textId="44A200CD" w:rsidR="006E18AB" w:rsidRDefault="006E18AB" w:rsidP="006E18AB">
      <w:pPr>
        <w:pStyle w:val="af7"/>
        <w:rPr>
          <w:lang w:val="ru-UA"/>
        </w:rPr>
      </w:pPr>
      <w:r>
        <w:rPr>
          <w:lang w:val="ru-UA"/>
        </w:rPr>
        <w:t>В</w:t>
      </w:r>
      <w:r w:rsidRPr="006E18AB">
        <w:rPr>
          <w:lang w:val="ru-UA"/>
        </w:rPr>
        <w:t>ихідна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форма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документа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повинна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містити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заголовок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назвою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роботи,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внизу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документа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–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ПІБ</w:t>
      </w:r>
      <w:r w:rsidR="00745A79">
        <w:rPr>
          <w:lang w:val="ru-UA"/>
        </w:rPr>
        <w:t xml:space="preserve"> </w:t>
      </w:r>
      <w:r w:rsidRPr="006E18AB">
        <w:rPr>
          <w:lang w:val="ru-UA"/>
        </w:rPr>
        <w:t>виконавця</w:t>
      </w:r>
      <w:r>
        <w:rPr>
          <w:lang w:val="ru-UA"/>
        </w:rPr>
        <w:t>.</w:t>
      </w:r>
    </w:p>
    <w:p w14:paraId="68D0ED80" w14:textId="77777777" w:rsidR="002079C6" w:rsidRPr="002079C6" w:rsidRDefault="002079C6" w:rsidP="00FC0F9F">
      <w:pPr>
        <w:pStyle w:val="af7"/>
        <w:rPr>
          <w:lang w:val="en-US"/>
        </w:rPr>
      </w:pPr>
    </w:p>
    <w:p w14:paraId="2494FC0E" w14:textId="649E5DAB" w:rsidR="00D6437F" w:rsidRDefault="0058419A" w:rsidP="0058419A">
      <w:pPr>
        <w:pStyle w:val="af5"/>
      </w:pPr>
      <w:bookmarkStart w:id="8" w:name="_Toc179963231"/>
      <w:r w:rsidRPr="0058419A">
        <w:t>Порядок</w:t>
      </w:r>
      <w:r w:rsidR="00745A79">
        <w:t xml:space="preserve"> </w:t>
      </w:r>
      <w:r w:rsidRPr="0058419A">
        <w:t>виконання</w:t>
      </w:r>
      <w:r w:rsidR="00745A79">
        <w:t xml:space="preserve"> </w:t>
      </w:r>
      <w:r w:rsidRPr="0058419A">
        <w:t>роботи</w:t>
      </w:r>
      <w:bookmarkEnd w:id="8"/>
    </w:p>
    <w:p w14:paraId="05EE75C9" w14:textId="77777777" w:rsidR="00D25E66" w:rsidRPr="00711D54" w:rsidRDefault="00D25E66" w:rsidP="00711D54">
      <w:pPr>
        <w:pStyle w:val="af7"/>
        <w:rPr>
          <w:lang w:val="en-US"/>
        </w:rPr>
      </w:pPr>
    </w:p>
    <w:p w14:paraId="0B9F9D9F" w14:textId="754F6BBD" w:rsidR="000D757D" w:rsidRPr="000D757D" w:rsidRDefault="000D757D" w:rsidP="000D757D">
      <w:pPr>
        <w:pStyle w:val="a"/>
        <w:ind w:left="0" w:firstLine="567"/>
      </w:pPr>
      <w:bookmarkStart w:id="9" w:name="_Hlk158658817"/>
      <w:r w:rsidRPr="000D757D">
        <w:t>Отримати</w:t>
      </w:r>
      <w:r w:rsidR="00745A79">
        <w:t xml:space="preserve"> </w:t>
      </w:r>
      <w:r w:rsidRPr="000D757D">
        <w:t>у</w:t>
      </w:r>
      <w:r w:rsidR="00745A79">
        <w:t xml:space="preserve"> </w:t>
      </w:r>
      <w:r w:rsidRPr="000D757D">
        <w:t>викладача</w:t>
      </w:r>
      <w:r w:rsidR="00745A79">
        <w:t xml:space="preserve"> </w:t>
      </w:r>
      <w:r w:rsidRPr="000D757D">
        <w:t>індивідуальне</w:t>
      </w:r>
      <w:r w:rsidR="00745A79">
        <w:t xml:space="preserve"> </w:t>
      </w:r>
      <w:r w:rsidRPr="000D757D">
        <w:t>завдання</w:t>
      </w:r>
      <w:r w:rsidR="00745A79">
        <w:t xml:space="preserve"> </w:t>
      </w:r>
      <w:r w:rsidRPr="000D757D">
        <w:t>для</w:t>
      </w:r>
      <w:r w:rsidR="00745A79">
        <w:t xml:space="preserve"> </w:t>
      </w:r>
      <w:r w:rsidRPr="000D757D">
        <w:t>виконання</w:t>
      </w:r>
      <w:r w:rsidR="00745A79">
        <w:t xml:space="preserve"> </w:t>
      </w:r>
      <w:r w:rsidRPr="000D757D">
        <w:t>роботи.</w:t>
      </w:r>
    </w:p>
    <w:p w14:paraId="056E99FB" w14:textId="338D5C27" w:rsidR="000D757D" w:rsidRPr="000D757D" w:rsidRDefault="000D757D" w:rsidP="000D757D">
      <w:pPr>
        <w:pStyle w:val="a"/>
        <w:ind w:left="0" w:firstLine="567"/>
      </w:pPr>
      <w:r w:rsidRPr="000D757D">
        <w:t>Вивчити</w:t>
      </w:r>
      <w:r w:rsidR="00745A79">
        <w:t xml:space="preserve"> </w:t>
      </w:r>
      <w:r w:rsidRPr="000D757D">
        <w:t>теоретичний</w:t>
      </w:r>
      <w:r w:rsidR="00745A79">
        <w:t xml:space="preserve"> </w:t>
      </w:r>
      <w:r w:rsidRPr="000D757D">
        <w:t>матеріал.</w:t>
      </w:r>
    </w:p>
    <w:p w14:paraId="7F15F504" w14:textId="4CC0A9DB" w:rsidR="000D757D" w:rsidRPr="000D757D" w:rsidRDefault="000D757D" w:rsidP="000D757D">
      <w:pPr>
        <w:pStyle w:val="a"/>
        <w:ind w:left="0" w:firstLine="567"/>
      </w:pPr>
      <w:r w:rsidRPr="000D757D">
        <w:t>Визначити</w:t>
      </w:r>
      <w:r w:rsidR="00745A79">
        <w:t xml:space="preserve"> </w:t>
      </w:r>
      <w:r w:rsidRPr="000D757D">
        <w:t>завдання,</w:t>
      </w:r>
      <w:r w:rsidR="00745A79">
        <w:t xml:space="preserve"> </w:t>
      </w:r>
      <w:r w:rsidRPr="000D757D">
        <w:t>які</w:t>
      </w:r>
      <w:r w:rsidR="00745A79">
        <w:t xml:space="preserve"> </w:t>
      </w:r>
      <w:r w:rsidRPr="000D757D">
        <w:t>має</w:t>
      </w:r>
      <w:r w:rsidR="00745A79">
        <w:t xml:space="preserve"> </w:t>
      </w:r>
      <w:r w:rsidRPr="000D757D">
        <w:t>вирішувати</w:t>
      </w:r>
      <w:r w:rsidR="00745A79">
        <w:t xml:space="preserve"> </w:t>
      </w:r>
      <w:r w:rsidRPr="000D757D">
        <w:t>сценарій,</w:t>
      </w:r>
      <w:r w:rsidR="00745A79">
        <w:t xml:space="preserve"> </w:t>
      </w:r>
      <w:r w:rsidRPr="000D757D">
        <w:t>що</w:t>
      </w:r>
      <w:r w:rsidR="00745A79">
        <w:t xml:space="preserve"> </w:t>
      </w:r>
      <w:r w:rsidRPr="000D757D">
        <w:t>розробляється.</w:t>
      </w:r>
    </w:p>
    <w:p w14:paraId="08659B8F" w14:textId="5DA7978F" w:rsidR="000D757D" w:rsidRPr="000D757D" w:rsidRDefault="000D757D" w:rsidP="000D757D">
      <w:pPr>
        <w:pStyle w:val="a"/>
        <w:ind w:left="0" w:firstLine="567"/>
      </w:pPr>
      <w:r w:rsidRPr="000D757D">
        <w:t>Розробити</w:t>
      </w:r>
      <w:r w:rsidR="00745A79">
        <w:t xml:space="preserve"> </w:t>
      </w:r>
      <w:r w:rsidRPr="000D757D">
        <w:t>текстовий</w:t>
      </w:r>
      <w:r w:rsidR="00745A79">
        <w:t xml:space="preserve"> </w:t>
      </w:r>
      <w:r w:rsidRPr="000D757D">
        <w:t>інтерфейс</w:t>
      </w:r>
      <w:r w:rsidR="00745A79">
        <w:t xml:space="preserve"> </w:t>
      </w:r>
      <w:r w:rsidRPr="000D757D">
        <w:t>користувача</w:t>
      </w:r>
      <w:r w:rsidR="00745A79">
        <w:t xml:space="preserve"> </w:t>
      </w:r>
      <w:r w:rsidRPr="000D757D">
        <w:t>відповідно</w:t>
      </w:r>
      <w:r w:rsidR="00745A79">
        <w:t xml:space="preserve"> </w:t>
      </w:r>
      <w:r w:rsidRPr="000D757D">
        <w:t>до</w:t>
      </w:r>
      <w:r w:rsidR="00745A79">
        <w:t xml:space="preserve"> </w:t>
      </w:r>
      <w:r w:rsidRPr="000D757D">
        <w:t>завдання,</w:t>
      </w:r>
      <w:r w:rsidR="00745A79">
        <w:t xml:space="preserve"> </w:t>
      </w:r>
      <w:r w:rsidRPr="000D757D">
        <w:t>а</w:t>
      </w:r>
      <w:r w:rsidR="00745A79">
        <w:t xml:space="preserve"> </w:t>
      </w:r>
      <w:r w:rsidRPr="000D757D">
        <w:t>також</w:t>
      </w:r>
      <w:r w:rsidR="00745A79">
        <w:t xml:space="preserve"> </w:t>
      </w:r>
      <w:r w:rsidRPr="000D757D">
        <w:t>кінцевий</w:t>
      </w:r>
      <w:r w:rsidR="00745A79">
        <w:t xml:space="preserve"> </w:t>
      </w:r>
      <w:r w:rsidRPr="000D757D">
        <w:t>вид</w:t>
      </w:r>
      <w:r w:rsidR="00745A79">
        <w:t xml:space="preserve"> </w:t>
      </w:r>
      <w:r w:rsidRPr="000D757D">
        <w:t>документа,</w:t>
      </w:r>
      <w:r w:rsidR="00745A79">
        <w:t xml:space="preserve"> </w:t>
      </w:r>
      <w:r w:rsidRPr="000D757D">
        <w:t>що</w:t>
      </w:r>
      <w:r w:rsidR="00745A79">
        <w:t xml:space="preserve"> </w:t>
      </w:r>
      <w:r w:rsidRPr="000D757D">
        <w:t>генерується,</w:t>
      </w:r>
      <w:r w:rsidR="00745A79">
        <w:t xml:space="preserve"> </w:t>
      </w:r>
      <w:r w:rsidRPr="000D757D">
        <w:t>з</w:t>
      </w:r>
      <w:r w:rsidR="00745A79">
        <w:t xml:space="preserve"> </w:t>
      </w:r>
      <w:r w:rsidRPr="000D757D">
        <w:t>результатами</w:t>
      </w:r>
      <w:r w:rsidR="00745A79">
        <w:t xml:space="preserve"> </w:t>
      </w:r>
      <w:r w:rsidRPr="000D757D">
        <w:t>роботи</w:t>
      </w:r>
      <w:r w:rsidR="00745A79">
        <w:t xml:space="preserve"> </w:t>
      </w:r>
      <w:r w:rsidRPr="000D757D">
        <w:t>сценарію.</w:t>
      </w:r>
    </w:p>
    <w:p w14:paraId="3D0D6F3A" w14:textId="639C5AF7" w:rsidR="000D757D" w:rsidRPr="000D757D" w:rsidRDefault="000D757D" w:rsidP="000D757D">
      <w:pPr>
        <w:pStyle w:val="a"/>
        <w:ind w:left="0" w:firstLine="567"/>
      </w:pPr>
      <w:r w:rsidRPr="000D757D">
        <w:t>Реалізувати</w:t>
      </w:r>
      <w:r w:rsidR="00745A79">
        <w:t xml:space="preserve"> </w:t>
      </w:r>
      <w:r w:rsidRPr="000D757D">
        <w:t>мовою</w:t>
      </w:r>
      <w:r w:rsidR="00745A79">
        <w:t xml:space="preserve"> </w:t>
      </w:r>
      <w:r w:rsidRPr="000D757D">
        <w:t>PHP</w:t>
      </w:r>
      <w:r w:rsidR="00745A79">
        <w:t xml:space="preserve"> </w:t>
      </w:r>
      <w:r w:rsidRPr="000D757D">
        <w:t>спроектований</w:t>
      </w:r>
      <w:r w:rsidR="00745A79">
        <w:t xml:space="preserve"> </w:t>
      </w:r>
      <w:r w:rsidRPr="000D757D">
        <w:t>сценарій.</w:t>
      </w:r>
    </w:p>
    <w:p w14:paraId="4770D957" w14:textId="52275BC0" w:rsidR="000D757D" w:rsidRPr="000D757D" w:rsidRDefault="000D757D" w:rsidP="000D757D">
      <w:pPr>
        <w:pStyle w:val="a"/>
        <w:ind w:left="0" w:firstLine="567"/>
      </w:pPr>
      <w:r w:rsidRPr="000D757D">
        <w:t>Протестувати</w:t>
      </w:r>
      <w:r w:rsidR="00745A79">
        <w:t xml:space="preserve"> </w:t>
      </w:r>
      <w:r w:rsidRPr="000D757D">
        <w:t>локально</w:t>
      </w:r>
      <w:r w:rsidR="00745A79">
        <w:t xml:space="preserve"> </w:t>
      </w:r>
      <w:r w:rsidRPr="000D757D">
        <w:t>розроблений</w:t>
      </w:r>
      <w:r w:rsidR="00745A79">
        <w:t xml:space="preserve"> </w:t>
      </w:r>
      <w:r w:rsidRPr="000D757D">
        <w:t>сценарій.</w:t>
      </w:r>
    </w:p>
    <w:p w14:paraId="3E4CD498" w14:textId="73A3A049" w:rsidR="00426DFC" w:rsidRDefault="000D757D" w:rsidP="000D757D">
      <w:pPr>
        <w:pStyle w:val="a"/>
        <w:ind w:left="0" w:firstLine="567"/>
      </w:pPr>
      <w:r w:rsidRPr="000D757D">
        <w:t>Зробити</w:t>
      </w:r>
      <w:r w:rsidR="00745A79">
        <w:t xml:space="preserve"> </w:t>
      </w:r>
      <w:r w:rsidRPr="000D757D">
        <w:t>висновки</w:t>
      </w:r>
      <w:r w:rsidR="00745A79">
        <w:t xml:space="preserve"> </w:t>
      </w:r>
      <w:r w:rsidRPr="000D757D">
        <w:t>щодо</w:t>
      </w:r>
      <w:r w:rsidR="00745A79">
        <w:t xml:space="preserve"> </w:t>
      </w:r>
      <w:r w:rsidRPr="000D757D">
        <w:t>роботи.</w:t>
      </w:r>
    </w:p>
    <w:p w14:paraId="455FA5EE" w14:textId="77777777" w:rsidR="000D757D" w:rsidRPr="000D757D" w:rsidRDefault="000D757D" w:rsidP="000D757D">
      <w:pPr>
        <w:pStyle w:val="af7"/>
        <w:rPr>
          <w:lang w:val="ru-UA"/>
        </w:rPr>
      </w:pPr>
    </w:p>
    <w:p w14:paraId="2183F028" w14:textId="7A2D0E47" w:rsidR="00A1691C" w:rsidRDefault="00A1691C" w:rsidP="00A1691C">
      <w:pPr>
        <w:pStyle w:val="af5"/>
      </w:pPr>
      <w:bookmarkStart w:id="10" w:name="_Toc179963232"/>
      <w:bookmarkStart w:id="11" w:name="_Hlk181823013"/>
      <w:bookmarkEnd w:id="9"/>
      <w:r w:rsidRPr="0058419A">
        <w:t>Зміст</w:t>
      </w:r>
      <w:r w:rsidR="00745A79">
        <w:t xml:space="preserve"> </w:t>
      </w:r>
      <w:r w:rsidRPr="0058419A">
        <w:t>звіту</w:t>
      </w:r>
      <w:bookmarkEnd w:id="10"/>
    </w:p>
    <w:p w14:paraId="56DF0501" w14:textId="77777777" w:rsidR="00D25E66" w:rsidRPr="00D25E66" w:rsidRDefault="00D25E66" w:rsidP="0013286A">
      <w:pPr>
        <w:pStyle w:val="af7"/>
      </w:pPr>
    </w:p>
    <w:bookmarkEnd w:id="11"/>
    <w:p w14:paraId="21356650" w14:textId="03818C3A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Постановка</w:t>
      </w:r>
      <w:r w:rsidR="00745A79">
        <w:t xml:space="preserve"> </w:t>
      </w:r>
      <w:r w:rsidRPr="00BF5610">
        <w:t>задачі.</w:t>
      </w:r>
      <w:r w:rsidR="00745A79">
        <w:t xml:space="preserve"> </w:t>
      </w:r>
      <w:r w:rsidRPr="00BF5610">
        <w:t>Опис</w:t>
      </w:r>
      <w:r w:rsidR="00745A79">
        <w:t xml:space="preserve"> </w:t>
      </w:r>
      <w:r w:rsidRPr="00BF5610">
        <w:t>завдань,</w:t>
      </w:r>
      <w:r w:rsidR="00745A79">
        <w:t xml:space="preserve"> </w:t>
      </w:r>
      <w:r w:rsidRPr="00BF5610">
        <w:t>які</w:t>
      </w:r>
      <w:r w:rsidR="00745A79">
        <w:t xml:space="preserve"> </w:t>
      </w:r>
      <w:r w:rsidRPr="00BF5610">
        <w:t>вирішуються</w:t>
      </w:r>
      <w:r w:rsidR="00745A79">
        <w:t xml:space="preserve"> </w:t>
      </w:r>
      <w:r w:rsidRPr="00BF5610">
        <w:t>серверним</w:t>
      </w:r>
      <w:r w:rsidR="00745A79">
        <w:t xml:space="preserve"> </w:t>
      </w:r>
      <w:r w:rsidRPr="00BF5610">
        <w:t>сцена</w:t>
      </w:r>
      <w:r>
        <w:rPr>
          <w:lang w:val="uk-UA"/>
        </w:rPr>
        <w:t>р</w:t>
      </w:r>
      <w:r w:rsidRPr="00BF5610">
        <w:t>ієм.</w:t>
      </w:r>
    </w:p>
    <w:p w14:paraId="18A2C5BC" w14:textId="13504DFB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Короткий</w:t>
      </w:r>
      <w:r w:rsidR="00745A79">
        <w:t xml:space="preserve"> </w:t>
      </w:r>
      <w:r w:rsidRPr="00BF5610">
        <w:t>опис</w:t>
      </w:r>
      <w:r w:rsidR="00745A79">
        <w:t xml:space="preserve"> </w:t>
      </w:r>
      <w:r w:rsidRPr="00BF5610">
        <w:t>алгоритму</w:t>
      </w:r>
      <w:r w:rsidR="00745A79">
        <w:t xml:space="preserve"> </w:t>
      </w:r>
      <w:r w:rsidRPr="00BF5610">
        <w:t>сценарію.</w:t>
      </w:r>
    </w:p>
    <w:p w14:paraId="37887964" w14:textId="69E0EFA8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Опис</w:t>
      </w:r>
      <w:r w:rsidR="00745A79">
        <w:t xml:space="preserve"> </w:t>
      </w:r>
      <w:r w:rsidRPr="00BF5610">
        <w:t>використовуваних</w:t>
      </w:r>
      <w:r w:rsidR="00745A79">
        <w:t xml:space="preserve"> </w:t>
      </w:r>
      <w:r w:rsidRPr="00BF5610">
        <w:t>вхідних</w:t>
      </w:r>
      <w:r w:rsidR="00745A79">
        <w:t xml:space="preserve"> </w:t>
      </w:r>
      <w:r w:rsidRPr="00BF5610">
        <w:t>даних</w:t>
      </w:r>
      <w:r w:rsidR="00745A79">
        <w:t xml:space="preserve"> </w:t>
      </w:r>
      <w:r w:rsidRPr="00BF5610">
        <w:t>та</w:t>
      </w:r>
      <w:r w:rsidR="00745A79">
        <w:t xml:space="preserve"> </w:t>
      </w:r>
      <w:r w:rsidRPr="00BF5610">
        <w:t>функцій.</w:t>
      </w:r>
    </w:p>
    <w:p w14:paraId="09A5BEBC" w14:textId="0D2D8412" w:rsidR="00BF5610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Лістинг</w:t>
      </w:r>
      <w:r w:rsidR="00745A79">
        <w:t xml:space="preserve"> </w:t>
      </w:r>
      <w:r w:rsidRPr="00BF5610">
        <w:t>вихідного</w:t>
      </w:r>
      <w:r w:rsidR="00745A79">
        <w:t xml:space="preserve"> </w:t>
      </w:r>
      <w:r w:rsidRPr="00BF5610">
        <w:t>коду</w:t>
      </w:r>
      <w:r w:rsidR="00745A79">
        <w:t xml:space="preserve"> </w:t>
      </w:r>
      <w:r w:rsidRPr="00BF5610">
        <w:t>сценарію</w:t>
      </w:r>
      <w:r w:rsidR="00745A79">
        <w:t xml:space="preserve"> </w:t>
      </w:r>
      <w:r w:rsidRPr="00BF5610">
        <w:t>з</w:t>
      </w:r>
      <w:r w:rsidR="00745A79">
        <w:t xml:space="preserve"> </w:t>
      </w:r>
      <w:r w:rsidRPr="00BF5610">
        <w:t>коментарями,</w:t>
      </w:r>
      <w:r w:rsidR="00745A79">
        <w:t xml:space="preserve"> </w:t>
      </w:r>
      <w:r w:rsidRPr="00BF5610">
        <w:t>а</w:t>
      </w:r>
      <w:r w:rsidR="00745A79">
        <w:t xml:space="preserve"> </w:t>
      </w:r>
      <w:r w:rsidRPr="00BF5610">
        <w:t>також</w:t>
      </w:r>
      <w:r w:rsidR="00745A79">
        <w:t xml:space="preserve"> </w:t>
      </w:r>
      <w:r w:rsidRPr="00BF5610">
        <w:t>результати</w:t>
      </w:r>
      <w:r w:rsidR="00745A79">
        <w:t xml:space="preserve"> </w:t>
      </w:r>
      <w:r w:rsidRPr="00BF5610">
        <w:t>його</w:t>
      </w:r>
      <w:r w:rsidR="00745A79">
        <w:t xml:space="preserve"> </w:t>
      </w:r>
      <w:r w:rsidRPr="00BF5610">
        <w:t>роботи</w:t>
      </w:r>
      <w:r w:rsidR="00745A79">
        <w:t xml:space="preserve"> </w:t>
      </w:r>
      <w:r w:rsidRPr="00BF5610">
        <w:t>(скриншот</w:t>
      </w:r>
      <w:r w:rsidR="00745A79">
        <w:t xml:space="preserve"> </w:t>
      </w:r>
      <w:r w:rsidRPr="00BF5610">
        <w:t>або</w:t>
      </w:r>
      <w:r w:rsidR="00745A79">
        <w:t xml:space="preserve"> </w:t>
      </w:r>
      <w:r w:rsidRPr="00BF5610">
        <w:t>текстове</w:t>
      </w:r>
      <w:r w:rsidR="00745A79">
        <w:t xml:space="preserve"> </w:t>
      </w:r>
      <w:r w:rsidRPr="00BF5610">
        <w:t>подання).</w:t>
      </w:r>
    </w:p>
    <w:p w14:paraId="5E400001" w14:textId="3FDF3538" w:rsidR="00A1691C" w:rsidRPr="00BF5610" w:rsidRDefault="00BF5610" w:rsidP="00BF5610">
      <w:pPr>
        <w:pStyle w:val="a"/>
        <w:numPr>
          <w:ilvl w:val="0"/>
          <w:numId w:val="190"/>
        </w:numPr>
        <w:ind w:left="0" w:firstLine="567"/>
      </w:pPr>
      <w:r w:rsidRPr="00BF5610">
        <w:t>Висновки</w:t>
      </w:r>
      <w:r w:rsidR="00745A79">
        <w:t xml:space="preserve"> </w:t>
      </w:r>
      <w:r w:rsidRPr="00BF5610">
        <w:t>щодо</w:t>
      </w:r>
      <w:r w:rsidR="00745A79">
        <w:t xml:space="preserve"> </w:t>
      </w:r>
      <w:r w:rsidRPr="00BF5610">
        <w:t>роботи.</w:t>
      </w:r>
    </w:p>
    <w:bookmarkEnd w:id="5"/>
    <w:p w14:paraId="5C80E7CB" w14:textId="12D73177" w:rsidR="00B339F8" w:rsidRDefault="007F5D59" w:rsidP="00B339F8">
      <w:pPr>
        <w:pStyle w:val="af5"/>
      </w:pPr>
      <w:r w:rsidRPr="00B5116C">
        <w:br w:type="page"/>
      </w:r>
      <w:bookmarkStart w:id="12" w:name="_Toc179963233"/>
      <w:r w:rsidR="00B339F8">
        <w:lastRenderedPageBreak/>
        <w:t>Теор</w:t>
      </w:r>
      <w:r w:rsidR="0058792B">
        <w:t>етичні</w:t>
      </w:r>
      <w:r w:rsidR="00745A79">
        <w:t xml:space="preserve"> </w:t>
      </w:r>
      <w:r w:rsidR="0058792B">
        <w:t>відомомості</w:t>
      </w:r>
      <w:bookmarkEnd w:id="12"/>
    </w:p>
    <w:p w14:paraId="1F8F6A4B" w14:textId="77777777" w:rsidR="00CE5879" w:rsidRPr="00CE5879" w:rsidRDefault="00CE5879" w:rsidP="00CE5879">
      <w:pPr>
        <w:rPr>
          <w:lang w:val="uk-UA"/>
        </w:rPr>
      </w:pPr>
    </w:p>
    <w:p w14:paraId="6065C28D" w14:textId="0674F99D" w:rsidR="00660A24" w:rsidRDefault="00660A24" w:rsidP="00A8360B">
      <w:pPr>
        <w:pStyle w:val="af7"/>
      </w:pPr>
      <w:r w:rsidRPr="00660A24">
        <w:t>Регулярний</w:t>
      </w:r>
      <w:r w:rsidR="00745A79">
        <w:t xml:space="preserve"> </w:t>
      </w:r>
      <w:r w:rsidRPr="00660A24">
        <w:t>вираз</w:t>
      </w:r>
      <w:r w:rsidR="00745A79">
        <w:t xml:space="preserve"> </w:t>
      </w:r>
      <w:r w:rsidRPr="00660A24">
        <w:t>це</w:t>
      </w:r>
      <w:r w:rsidR="00745A79">
        <w:t xml:space="preserve"> </w:t>
      </w:r>
      <w:r w:rsidRPr="00660A24">
        <w:t>патерн,</w:t>
      </w:r>
      <w:r w:rsidR="00745A79">
        <w:t xml:space="preserve"> </w:t>
      </w:r>
      <w:r w:rsidRPr="00660A24">
        <w:t>який</w:t>
      </w:r>
      <w:r w:rsidR="00745A79">
        <w:t xml:space="preserve"> </w:t>
      </w:r>
      <w:r w:rsidRPr="00660A24">
        <w:t>порівнюється</w:t>
      </w:r>
      <w:r w:rsidR="00745A79">
        <w:t xml:space="preserve"> </w:t>
      </w:r>
      <w:r w:rsidRPr="00660A24">
        <w:t>з</w:t>
      </w:r>
      <w:r w:rsidR="00745A79">
        <w:t xml:space="preserve"> </w:t>
      </w:r>
      <w:r w:rsidRPr="00660A24">
        <w:t>рядком-суб'єктом</w:t>
      </w:r>
      <w:r w:rsidR="00745A79">
        <w:t xml:space="preserve"> </w:t>
      </w:r>
      <w:r w:rsidRPr="00660A24">
        <w:t>зліва</w:t>
      </w:r>
      <w:r w:rsidR="00745A79">
        <w:t xml:space="preserve"> </w:t>
      </w:r>
      <w:r w:rsidRPr="00660A24">
        <w:t>направо.</w:t>
      </w:r>
      <w:r w:rsidR="00745A79">
        <w:t xml:space="preserve"> </w:t>
      </w:r>
      <w:r w:rsidRPr="00660A24">
        <w:t>Більшість</w:t>
      </w:r>
      <w:r w:rsidR="00745A79">
        <w:t xml:space="preserve"> </w:t>
      </w:r>
      <w:r w:rsidRPr="00660A24">
        <w:t>символів</w:t>
      </w:r>
      <w:r w:rsidR="00745A79">
        <w:t xml:space="preserve"> </w:t>
      </w:r>
      <w:r w:rsidRPr="00660A24">
        <w:t>у</w:t>
      </w:r>
      <w:r w:rsidR="00745A79">
        <w:t xml:space="preserve"> </w:t>
      </w:r>
      <w:r w:rsidRPr="00660A24">
        <w:t>патерні</w:t>
      </w:r>
      <w:r w:rsidR="00745A79">
        <w:t xml:space="preserve"> </w:t>
      </w:r>
      <w:r w:rsidRPr="00660A24">
        <w:t>представляють</w:t>
      </w:r>
      <w:r w:rsidR="00745A79">
        <w:t xml:space="preserve"> </w:t>
      </w:r>
      <w:r w:rsidRPr="00660A24">
        <w:t>себе</w:t>
      </w:r>
      <w:r w:rsidR="00745A79">
        <w:t xml:space="preserve"> </w:t>
      </w:r>
      <w:r w:rsidRPr="00660A24">
        <w:t>і</w:t>
      </w:r>
      <w:r w:rsidR="00745A79">
        <w:t xml:space="preserve"> </w:t>
      </w:r>
      <w:r w:rsidRPr="00660A24">
        <w:t>збігаються</w:t>
      </w:r>
      <w:r w:rsidR="00745A79">
        <w:t xml:space="preserve"> </w:t>
      </w:r>
      <w:r w:rsidRPr="00660A24">
        <w:t>з</w:t>
      </w:r>
      <w:r w:rsidR="00745A79">
        <w:t xml:space="preserve"> </w:t>
      </w:r>
      <w:r w:rsidRPr="00660A24">
        <w:t>відповідними</w:t>
      </w:r>
      <w:r w:rsidR="00745A79">
        <w:t xml:space="preserve"> </w:t>
      </w:r>
      <w:r w:rsidRPr="00660A24">
        <w:t>символами</w:t>
      </w:r>
      <w:r w:rsidR="00745A79">
        <w:t xml:space="preserve"> </w:t>
      </w:r>
      <w:r w:rsidRPr="00660A24">
        <w:t>в</w:t>
      </w:r>
      <w:r w:rsidR="00745A79">
        <w:t xml:space="preserve"> </w:t>
      </w:r>
      <w:r w:rsidRPr="00660A24">
        <w:t>рядку-суб'єкті.</w:t>
      </w:r>
      <w:r w:rsidR="00745A79">
        <w:t xml:space="preserve"> </w:t>
      </w:r>
      <w:r w:rsidRPr="00660A24">
        <w:t>Як</w:t>
      </w:r>
      <w:r w:rsidR="00745A79">
        <w:t xml:space="preserve"> </w:t>
      </w:r>
      <w:r w:rsidRPr="00660A24">
        <w:t>тривіальний</w:t>
      </w:r>
      <w:r w:rsidR="00745A79">
        <w:t xml:space="preserve"> </w:t>
      </w:r>
      <w:r w:rsidRPr="00660A24">
        <w:t>приклад</w:t>
      </w:r>
      <w:r w:rsidR="00745A79">
        <w:t xml:space="preserve"> </w:t>
      </w:r>
      <w:r w:rsidRPr="00660A24">
        <w:t>-</w:t>
      </w:r>
      <w:r w:rsidR="00745A79">
        <w:t xml:space="preserve"> </w:t>
      </w:r>
      <w:r w:rsidRPr="00660A24">
        <w:t>патерн</w:t>
      </w:r>
      <w:r w:rsidR="00745A79">
        <w:t xml:space="preserve"> </w:t>
      </w:r>
      <w:r w:rsidRPr="00660A24">
        <w:t>The</w:t>
      </w:r>
      <w:r w:rsidR="00745A79">
        <w:t xml:space="preserve"> </w:t>
      </w:r>
      <w:r w:rsidRPr="00660A24">
        <w:t>quick</w:t>
      </w:r>
      <w:r w:rsidR="00745A79">
        <w:t xml:space="preserve"> </w:t>
      </w:r>
      <w:r w:rsidRPr="00660A24">
        <w:t>brown</w:t>
      </w:r>
      <w:r w:rsidR="00745A79">
        <w:t xml:space="preserve"> </w:t>
      </w:r>
      <w:r w:rsidRPr="00660A24">
        <w:t>fox</w:t>
      </w:r>
      <w:r w:rsidR="00745A79">
        <w:t xml:space="preserve"> </w:t>
      </w:r>
      <w:r w:rsidRPr="00660A24">
        <w:t>збігається</w:t>
      </w:r>
      <w:r w:rsidR="00745A79">
        <w:t xml:space="preserve"> </w:t>
      </w:r>
      <w:r w:rsidRPr="00660A24">
        <w:t>з</w:t>
      </w:r>
      <w:r w:rsidR="00745A79">
        <w:t xml:space="preserve"> </w:t>
      </w:r>
      <w:r w:rsidRPr="00660A24">
        <w:t>частиною</w:t>
      </w:r>
      <w:r w:rsidR="00745A79">
        <w:t xml:space="preserve"> </w:t>
      </w:r>
      <w:r w:rsidRPr="00660A24">
        <w:t>рядка-суб'єкта,</w:t>
      </w:r>
      <w:r w:rsidR="00745A79">
        <w:t xml:space="preserve"> </w:t>
      </w:r>
      <w:r w:rsidRPr="00660A24">
        <w:t>який</w:t>
      </w:r>
      <w:r w:rsidR="00745A79">
        <w:t xml:space="preserve"> </w:t>
      </w:r>
      <w:r w:rsidRPr="00660A24">
        <w:t>повністю</w:t>
      </w:r>
      <w:r w:rsidR="00745A79">
        <w:t xml:space="preserve"> </w:t>
      </w:r>
      <w:r w:rsidRPr="00660A24">
        <w:t>ідентичний</w:t>
      </w:r>
      <w:r w:rsidR="00745A79">
        <w:t xml:space="preserve"> </w:t>
      </w:r>
      <w:r w:rsidRPr="00660A24">
        <w:t>йому.</w:t>
      </w:r>
    </w:p>
    <w:p w14:paraId="380AF695" w14:textId="0A7E3E31" w:rsidR="00660A24" w:rsidRPr="00660A24" w:rsidRDefault="00660A24" w:rsidP="00660A24">
      <w:pPr>
        <w:pStyle w:val="af9"/>
      </w:pPr>
      <w:r w:rsidRPr="00660A24">
        <w:t>Метасимволи</w:t>
      </w:r>
      <w:r w:rsidR="00745A79">
        <w:t xml:space="preserve"> </w:t>
      </w:r>
    </w:p>
    <w:p w14:paraId="0F2CC709" w14:textId="2264AC9C" w:rsidR="00660A24" w:rsidRPr="00660A24" w:rsidRDefault="00660A24" w:rsidP="00660A24">
      <w:pPr>
        <w:pStyle w:val="af7"/>
      </w:pPr>
      <w:r w:rsidRPr="00660A24">
        <w:t>Потужність</w:t>
      </w:r>
      <w:r w:rsidR="00745A79">
        <w:t xml:space="preserve"> </w:t>
      </w:r>
      <w:r w:rsidRPr="00660A24">
        <w:t>регулярним</w:t>
      </w:r>
      <w:r w:rsidR="00745A79">
        <w:t xml:space="preserve"> </w:t>
      </w:r>
      <w:r w:rsidRPr="00660A24">
        <w:t>виразам</w:t>
      </w:r>
      <w:r w:rsidR="00745A79">
        <w:t xml:space="preserve"> </w:t>
      </w:r>
      <w:r w:rsidRPr="00660A24">
        <w:t>надає</w:t>
      </w:r>
      <w:r w:rsidR="00745A79">
        <w:t xml:space="preserve"> </w:t>
      </w:r>
      <w:r w:rsidRPr="00660A24">
        <w:t>можливість</w:t>
      </w:r>
      <w:r w:rsidR="00745A79">
        <w:t xml:space="preserve"> </w:t>
      </w:r>
      <w:r w:rsidRPr="00660A24">
        <w:t>включати</w:t>
      </w:r>
      <w:r w:rsidR="00745A79">
        <w:t xml:space="preserve"> </w:t>
      </w:r>
      <w:r w:rsidRPr="00660A24">
        <w:t>до</w:t>
      </w:r>
      <w:r w:rsidR="00745A79">
        <w:t xml:space="preserve"> </w:t>
      </w:r>
      <w:r w:rsidRPr="00660A24">
        <w:t>патерну</w:t>
      </w:r>
      <w:r w:rsidR="00745A79">
        <w:t xml:space="preserve"> </w:t>
      </w:r>
      <w:r w:rsidRPr="00660A24">
        <w:t>альтернативи</w:t>
      </w:r>
      <w:r w:rsidR="00745A79">
        <w:t xml:space="preserve"> </w:t>
      </w:r>
      <w:r w:rsidRPr="00660A24">
        <w:t>та</w:t>
      </w:r>
      <w:r w:rsidR="00745A79">
        <w:t xml:space="preserve"> </w:t>
      </w:r>
      <w:r w:rsidRPr="00660A24">
        <w:t>повторення.</w:t>
      </w:r>
      <w:r w:rsidR="00745A79">
        <w:t xml:space="preserve"> </w:t>
      </w:r>
      <w:r w:rsidRPr="00660A24">
        <w:t>Вони</w:t>
      </w:r>
      <w:r w:rsidR="00745A79">
        <w:t xml:space="preserve"> </w:t>
      </w:r>
      <w:r w:rsidRPr="00660A24">
        <w:t>кодуються</w:t>
      </w:r>
      <w:r w:rsidR="00745A79">
        <w:t xml:space="preserve"> </w:t>
      </w:r>
      <w:r w:rsidRPr="00660A24">
        <w:t>в</w:t>
      </w:r>
      <w:r w:rsidR="00745A79">
        <w:t xml:space="preserve"> </w:t>
      </w:r>
      <w:r w:rsidRPr="00660A24">
        <w:t>патерне</w:t>
      </w:r>
      <w:r w:rsidR="00745A79">
        <w:t xml:space="preserve"> </w:t>
      </w:r>
      <w:r w:rsidRPr="00660A24">
        <w:t>метасимволами,</w:t>
      </w:r>
      <w:r w:rsidR="00745A79">
        <w:t xml:space="preserve"> </w:t>
      </w:r>
      <w:r w:rsidRPr="00660A24">
        <w:t>які</w:t>
      </w:r>
      <w:r w:rsidR="00745A79">
        <w:t xml:space="preserve"> </w:t>
      </w:r>
      <w:r w:rsidRPr="00660A24">
        <w:t>не</w:t>
      </w:r>
      <w:r w:rsidR="00745A79">
        <w:t xml:space="preserve"> </w:t>
      </w:r>
      <w:r w:rsidRPr="00660A24">
        <w:t>уявляють</w:t>
      </w:r>
      <w:r w:rsidR="00745A79">
        <w:t xml:space="preserve"> </w:t>
      </w:r>
      <w:r w:rsidRPr="00660A24">
        <w:t>себе,</w:t>
      </w:r>
      <w:r w:rsidR="00745A79">
        <w:t xml:space="preserve"> </w:t>
      </w:r>
      <w:r w:rsidRPr="00660A24">
        <w:t>а</w:t>
      </w:r>
      <w:r w:rsidR="00745A79">
        <w:t xml:space="preserve"> </w:t>
      </w:r>
      <w:r w:rsidRPr="00660A24">
        <w:t>інтерпретуються</w:t>
      </w:r>
      <w:r w:rsidR="00745A79">
        <w:t xml:space="preserve"> </w:t>
      </w:r>
      <w:r w:rsidRPr="00660A24">
        <w:t>особливим</w:t>
      </w:r>
      <w:r w:rsidR="00745A79">
        <w:t xml:space="preserve"> </w:t>
      </w:r>
      <w:r w:rsidRPr="00660A24">
        <w:t>чином.</w:t>
      </w:r>
      <w:r w:rsidR="00745A79">
        <w:t xml:space="preserve"> </w:t>
      </w:r>
    </w:p>
    <w:p w14:paraId="43DC580C" w14:textId="41D6D278" w:rsidR="00660A24" w:rsidRPr="00660A24" w:rsidRDefault="00660A24" w:rsidP="00660A24">
      <w:pPr>
        <w:pStyle w:val="af7"/>
      </w:pPr>
      <w:r w:rsidRPr="00660A24">
        <w:t>Є</w:t>
      </w:r>
      <w:r w:rsidR="00745A79">
        <w:t xml:space="preserve"> </w:t>
      </w:r>
      <w:r w:rsidRPr="00660A24">
        <w:t>два</w:t>
      </w:r>
      <w:r w:rsidR="00745A79">
        <w:t xml:space="preserve"> </w:t>
      </w:r>
      <w:r w:rsidRPr="00660A24">
        <w:t>різних</w:t>
      </w:r>
      <w:r w:rsidR="00745A79">
        <w:t xml:space="preserve"> </w:t>
      </w:r>
      <w:r w:rsidRPr="00660A24">
        <w:t>набори</w:t>
      </w:r>
      <w:r w:rsidR="00745A79">
        <w:t xml:space="preserve"> </w:t>
      </w:r>
      <w:r w:rsidRPr="00660A24">
        <w:t>метасимволів:</w:t>
      </w:r>
      <w:r w:rsidR="00745A79">
        <w:t xml:space="preserve"> </w:t>
      </w:r>
      <w:r w:rsidRPr="00660A24">
        <w:t>патерна,</w:t>
      </w:r>
      <w:r w:rsidR="00745A79">
        <w:t xml:space="preserve"> </w:t>
      </w:r>
      <w:r w:rsidRPr="00660A24">
        <w:t>що</w:t>
      </w:r>
      <w:r w:rsidR="00745A79">
        <w:t xml:space="preserve"> </w:t>
      </w:r>
      <w:r w:rsidRPr="00660A24">
        <w:t>розпізнаються</w:t>
      </w:r>
      <w:r w:rsidR="00745A79">
        <w:t xml:space="preserve"> </w:t>
      </w:r>
      <w:r w:rsidRPr="00660A24">
        <w:t>в</w:t>
      </w:r>
      <w:r w:rsidR="00745A79">
        <w:t xml:space="preserve"> </w:t>
      </w:r>
      <w:r w:rsidRPr="00660A24">
        <w:t>будь-</w:t>
      </w:r>
      <w:r w:rsidR="00745A79">
        <w:t xml:space="preserve"> </w:t>
      </w:r>
      <w:r w:rsidRPr="00660A24">
        <w:t>якому</w:t>
      </w:r>
      <w:r w:rsidR="00745A79">
        <w:t xml:space="preserve"> </w:t>
      </w:r>
      <w:r w:rsidRPr="00660A24">
        <w:t>місці,</w:t>
      </w:r>
      <w:r w:rsidR="00745A79">
        <w:t xml:space="preserve"> </w:t>
      </w:r>
      <w:r w:rsidRPr="00660A24">
        <w:t>крім</w:t>
      </w:r>
      <w:r w:rsidR="00745A79">
        <w:t xml:space="preserve"> </w:t>
      </w:r>
      <w:r w:rsidRPr="00660A24">
        <w:t>квадратних</w:t>
      </w:r>
      <w:r w:rsidR="00745A79">
        <w:t xml:space="preserve"> </w:t>
      </w:r>
      <w:r w:rsidRPr="00660A24">
        <w:t>дужок,</w:t>
      </w:r>
      <w:r w:rsidR="00745A79">
        <w:t xml:space="preserve"> </w:t>
      </w:r>
      <w:r w:rsidRPr="00660A24">
        <w:t>і</w:t>
      </w:r>
      <w:r w:rsidR="00745A79">
        <w:t xml:space="preserve"> </w:t>
      </w:r>
      <w:r w:rsidRPr="00660A24">
        <w:t>ті,</w:t>
      </w:r>
      <w:r w:rsidR="00745A79">
        <w:t xml:space="preserve"> </w:t>
      </w:r>
      <w:r w:rsidRPr="00660A24">
        <w:t>які</w:t>
      </w:r>
      <w:r w:rsidR="00745A79">
        <w:t xml:space="preserve"> </w:t>
      </w:r>
      <w:r w:rsidRPr="00660A24">
        <w:t>розпізнаються</w:t>
      </w:r>
      <w:r w:rsidR="00745A79">
        <w:t xml:space="preserve"> </w:t>
      </w:r>
      <w:r w:rsidRPr="00660A24">
        <w:t>в</w:t>
      </w:r>
      <w:r w:rsidR="00745A79">
        <w:t xml:space="preserve"> </w:t>
      </w:r>
      <w:r w:rsidRPr="00660A24">
        <w:t>квадратних</w:t>
      </w:r>
      <w:r w:rsidR="00745A79">
        <w:t xml:space="preserve"> </w:t>
      </w:r>
      <w:r w:rsidRPr="00660A24">
        <w:t>дужках.</w:t>
      </w:r>
      <w:r w:rsidR="00745A79">
        <w:t xml:space="preserve"> </w:t>
      </w:r>
    </w:p>
    <w:p w14:paraId="7D254DA5" w14:textId="77777777" w:rsidR="00AC757C" w:rsidRDefault="00AC757C" w:rsidP="00AC757C">
      <w:pPr>
        <w:pStyle w:val="af7"/>
      </w:pPr>
    </w:p>
    <w:p w14:paraId="1B20B4A5" w14:textId="3CB677CB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</w:t>
      </w:r>
      <w:r w:rsidR="00745A79">
        <w:t xml:space="preserve"> </w:t>
      </w:r>
      <w:r>
        <w:t>-</w:t>
      </w:r>
      <w:r w:rsidR="00745A79">
        <w:t xml:space="preserve"> </w:t>
      </w:r>
      <w:r>
        <w:t>загальний</w:t>
      </w:r>
      <w:r w:rsidR="00745A79">
        <w:t xml:space="preserve"> </w:t>
      </w:r>
      <w:r>
        <w:t>escape-символ,</w:t>
      </w:r>
      <w:r w:rsidR="00745A79">
        <w:t xml:space="preserve"> </w:t>
      </w:r>
      <w:r>
        <w:t>використовується</w:t>
      </w:r>
      <w:r w:rsidR="00745A79">
        <w:t xml:space="preserve"> </w:t>
      </w:r>
      <w:r>
        <w:t>для</w:t>
      </w:r>
      <w:r w:rsidR="00745A79">
        <w:t xml:space="preserve"> </w:t>
      </w:r>
      <w:r>
        <w:t>екранування</w:t>
      </w:r>
      <w:r w:rsidR="00745A79">
        <w:t xml:space="preserve"> </w:t>
      </w:r>
      <w:r>
        <w:t>спеціальних</w:t>
      </w:r>
      <w:r w:rsidR="00745A79">
        <w:t xml:space="preserve"> </w:t>
      </w:r>
      <w:r>
        <w:t>символів.</w:t>
      </w:r>
      <w:r w:rsidR="00745A79">
        <w:t xml:space="preserve">  </w:t>
      </w:r>
    </w:p>
    <w:p w14:paraId="50BEE19A" w14:textId="1DA88A35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^</w:t>
      </w:r>
      <w:r w:rsidR="00745A79">
        <w:t xml:space="preserve"> </w:t>
      </w:r>
      <w:r>
        <w:t>-</w:t>
      </w:r>
      <w:r w:rsidR="00745A79">
        <w:t xml:space="preserve"> </w:t>
      </w:r>
      <w:r>
        <w:t>позначає</w:t>
      </w:r>
      <w:r w:rsidR="00745A79">
        <w:t xml:space="preserve"> </w:t>
      </w:r>
      <w:r>
        <w:t>початок</w:t>
      </w:r>
      <w:r w:rsidR="00745A79">
        <w:t xml:space="preserve"> </w:t>
      </w:r>
      <w:r>
        <w:t>виразу</w:t>
      </w:r>
      <w:r w:rsidR="00745A79">
        <w:t xml:space="preserve"> </w:t>
      </w:r>
      <w:r>
        <w:t>або</w:t>
      </w:r>
      <w:r w:rsidR="00745A79">
        <w:t xml:space="preserve"> </w:t>
      </w:r>
      <w:r>
        <w:t>заперечення</w:t>
      </w:r>
      <w:r w:rsidR="00745A79">
        <w:t xml:space="preserve"> </w:t>
      </w:r>
      <w:r>
        <w:t>класу</w:t>
      </w:r>
      <w:r w:rsidR="00745A79">
        <w:t xml:space="preserve"> </w:t>
      </w:r>
      <w:r>
        <w:t>символів</w:t>
      </w:r>
      <w:r w:rsidR="00745A79">
        <w:t xml:space="preserve"> </w:t>
      </w:r>
      <w:r>
        <w:t>(якщо</w:t>
      </w:r>
      <w:r w:rsidR="00745A79">
        <w:t xml:space="preserve"> </w:t>
      </w:r>
      <w:r>
        <w:t>використовується</w:t>
      </w:r>
      <w:r w:rsidR="00745A79">
        <w:t xml:space="preserve"> </w:t>
      </w:r>
      <w:r>
        <w:t>всередині</w:t>
      </w:r>
      <w:r w:rsidR="00745A79">
        <w:t xml:space="preserve"> </w:t>
      </w:r>
      <w:r>
        <w:t>[]).</w:t>
      </w:r>
      <w:r w:rsidR="00745A79">
        <w:t xml:space="preserve">  </w:t>
      </w:r>
    </w:p>
    <w:p w14:paraId="45E1AB9C" w14:textId="7E17DE67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$</w:t>
      </w:r>
      <w:r w:rsidR="00745A79">
        <w:t xml:space="preserve"> </w:t>
      </w:r>
      <w:r>
        <w:t>-</w:t>
      </w:r>
      <w:r w:rsidR="00745A79">
        <w:t xml:space="preserve"> </w:t>
      </w:r>
      <w:r>
        <w:t>позначає</w:t>
      </w:r>
      <w:r w:rsidR="00745A79">
        <w:t xml:space="preserve"> </w:t>
      </w:r>
      <w:r>
        <w:t>кінець</w:t>
      </w:r>
      <w:r w:rsidR="00745A79">
        <w:t xml:space="preserve"> </w:t>
      </w:r>
      <w:r>
        <w:t>виразу.</w:t>
      </w:r>
      <w:r w:rsidR="00745A79">
        <w:t xml:space="preserve">  </w:t>
      </w:r>
    </w:p>
    <w:p w14:paraId="7D815144" w14:textId="1696729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.</w:t>
      </w:r>
      <w:r w:rsidR="00745A79">
        <w:t xml:space="preserve"> </w:t>
      </w:r>
      <w:r>
        <w:t>-</w:t>
      </w:r>
      <w:r w:rsidR="00745A79">
        <w:t xml:space="preserve"> </w:t>
      </w:r>
      <w:r>
        <w:t>збігається</w:t>
      </w:r>
      <w:r w:rsidR="00745A79">
        <w:t xml:space="preserve"> </w:t>
      </w:r>
      <w:r>
        <w:t>з</w:t>
      </w:r>
      <w:r w:rsidR="00745A79">
        <w:t xml:space="preserve"> </w:t>
      </w:r>
      <w:r>
        <w:t>будь-яким</w:t>
      </w:r>
      <w:r w:rsidR="00745A79">
        <w:t xml:space="preserve"> </w:t>
      </w:r>
      <w:r>
        <w:t>символом,</w:t>
      </w:r>
      <w:r w:rsidR="00745A79">
        <w:t xml:space="preserve"> </w:t>
      </w:r>
      <w:r>
        <w:t>окрім</w:t>
      </w:r>
      <w:r w:rsidR="00745A79">
        <w:t xml:space="preserve"> </w:t>
      </w:r>
      <w:r>
        <w:t>символу</w:t>
      </w:r>
      <w:r w:rsidR="00745A79">
        <w:t xml:space="preserve"> </w:t>
      </w:r>
      <w:r>
        <w:t>нового</w:t>
      </w:r>
      <w:r w:rsidR="00745A79">
        <w:t xml:space="preserve"> </w:t>
      </w:r>
      <w:r>
        <w:t>рядка</w:t>
      </w:r>
      <w:r w:rsidR="00745A79">
        <w:t xml:space="preserve"> </w:t>
      </w:r>
      <w:r>
        <w:t>(за</w:t>
      </w:r>
      <w:r w:rsidR="00745A79">
        <w:t xml:space="preserve"> </w:t>
      </w:r>
      <w:r>
        <w:t>замовчуванням).</w:t>
      </w:r>
      <w:r w:rsidR="00745A79">
        <w:t xml:space="preserve">  </w:t>
      </w:r>
    </w:p>
    <w:p w14:paraId="6517967C" w14:textId="071C50D5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[</w:t>
      </w:r>
      <w:r w:rsidR="00745A79">
        <w:t xml:space="preserve"> </w:t>
      </w:r>
      <w:r>
        <w:t>-</w:t>
      </w:r>
      <w:r w:rsidR="00745A79">
        <w:t xml:space="preserve"> </w:t>
      </w:r>
      <w:r>
        <w:t>початок</w:t>
      </w:r>
      <w:r w:rsidR="00745A79">
        <w:t xml:space="preserve"> </w:t>
      </w:r>
      <w:r>
        <w:t>визначення</w:t>
      </w:r>
      <w:r w:rsidR="00745A79">
        <w:t xml:space="preserve"> </w:t>
      </w:r>
      <w:r>
        <w:t>класу</w:t>
      </w:r>
      <w:r w:rsidR="00745A79">
        <w:t xml:space="preserve"> </w:t>
      </w:r>
      <w:r>
        <w:t>символів.</w:t>
      </w:r>
      <w:r w:rsidR="00745A79">
        <w:t xml:space="preserve">  </w:t>
      </w:r>
    </w:p>
    <w:p w14:paraId="54F50BC1" w14:textId="4B962FE9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]</w:t>
      </w:r>
      <w:r w:rsidR="00745A79">
        <w:t xml:space="preserve"> </w:t>
      </w:r>
      <w:r>
        <w:t>-</w:t>
      </w:r>
      <w:r w:rsidR="00745A79">
        <w:t xml:space="preserve"> </w:t>
      </w:r>
      <w:r>
        <w:t>кінець</w:t>
      </w:r>
      <w:r w:rsidR="00745A79">
        <w:t xml:space="preserve"> </w:t>
      </w:r>
      <w:r>
        <w:t>визначення</w:t>
      </w:r>
      <w:r w:rsidR="00745A79">
        <w:t xml:space="preserve"> </w:t>
      </w:r>
      <w:r>
        <w:t>класу</w:t>
      </w:r>
      <w:r w:rsidR="00745A79">
        <w:t xml:space="preserve"> </w:t>
      </w:r>
      <w:r>
        <w:t>символів.</w:t>
      </w:r>
      <w:r w:rsidR="00745A79">
        <w:t xml:space="preserve">  </w:t>
      </w:r>
    </w:p>
    <w:p w14:paraId="57D0DCDA" w14:textId="5B9FFD3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|</w:t>
      </w:r>
      <w:r w:rsidR="00745A79">
        <w:t xml:space="preserve"> </w:t>
      </w:r>
      <w:r>
        <w:t>-</w:t>
      </w:r>
      <w:r w:rsidR="00745A79">
        <w:t xml:space="preserve"> </w:t>
      </w:r>
      <w:r>
        <w:t>позначає</w:t>
      </w:r>
      <w:r w:rsidR="00745A79">
        <w:t xml:space="preserve"> </w:t>
      </w:r>
      <w:r>
        <w:t>альтернативу</w:t>
      </w:r>
      <w:r w:rsidR="00745A79">
        <w:t xml:space="preserve"> </w:t>
      </w:r>
      <w:r>
        <w:t>(логічне</w:t>
      </w:r>
      <w:r w:rsidR="00745A79">
        <w:t xml:space="preserve"> </w:t>
      </w:r>
      <w:r>
        <w:t>"або").</w:t>
      </w:r>
      <w:r w:rsidR="00745A79">
        <w:t xml:space="preserve">  </w:t>
      </w:r>
    </w:p>
    <w:p w14:paraId="02B58D10" w14:textId="2D9506A9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(</w:t>
      </w:r>
      <w:r w:rsidR="00745A79">
        <w:t xml:space="preserve"> </w:t>
      </w:r>
      <w:r>
        <w:t>-</w:t>
      </w:r>
      <w:r w:rsidR="00745A79">
        <w:t xml:space="preserve"> </w:t>
      </w:r>
      <w:r>
        <w:t>початок</w:t>
      </w:r>
      <w:r w:rsidR="00745A79">
        <w:t xml:space="preserve"> </w:t>
      </w:r>
      <w:r>
        <w:t>субпатерну</w:t>
      </w:r>
      <w:r w:rsidR="00745A79">
        <w:t xml:space="preserve"> </w:t>
      </w:r>
      <w:r>
        <w:t>(групування</w:t>
      </w:r>
      <w:r w:rsidR="00745A79">
        <w:t xml:space="preserve"> </w:t>
      </w:r>
      <w:r>
        <w:t>виразу).</w:t>
      </w:r>
      <w:r w:rsidR="00745A79">
        <w:t xml:space="preserve">  </w:t>
      </w:r>
    </w:p>
    <w:p w14:paraId="09F14794" w14:textId="07184122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)</w:t>
      </w:r>
      <w:r w:rsidR="00745A79">
        <w:t xml:space="preserve"> </w:t>
      </w:r>
      <w:r>
        <w:t>-</w:t>
      </w:r>
      <w:r w:rsidR="00745A79">
        <w:t xml:space="preserve"> </w:t>
      </w:r>
      <w:r>
        <w:t>кінець</w:t>
      </w:r>
      <w:r w:rsidR="00745A79">
        <w:t xml:space="preserve"> </w:t>
      </w:r>
      <w:r>
        <w:t>субпатерну.</w:t>
      </w:r>
      <w:r w:rsidR="00745A79">
        <w:t xml:space="preserve">  </w:t>
      </w:r>
    </w:p>
    <w:p w14:paraId="0853A50E" w14:textId="0881D07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?</w:t>
      </w:r>
      <w:r w:rsidR="00745A79">
        <w:t xml:space="preserve"> </w:t>
      </w:r>
      <w:r>
        <w:t>-</w:t>
      </w:r>
      <w:r w:rsidR="00745A79">
        <w:t xml:space="preserve"> </w:t>
      </w:r>
      <w:r>
        <w:t>квантифікатор</w:t>
      </w:r>
      <w:r w:rsidR="00745A79">
        <w:t xml:space="preserve"> </w:t>
      </w:r>
      <w:r>
        <w:t>"0</w:t>
      </w:r>
      <w:r w:rsidR="00745A79">
        <w:t xml:space="preserve"> </w:t>
      </w:r>
      <w:r>
        <w:t>або</w:t>
      </w:r>
      <w:r w:rsidR="00745A79">
        <w:t xml:space="preserve"> </w:t>
      </w:r>
      <w:r>
        <w:t>1"</w:t>
      </w:r>
      <w:r w:rsidR="00745A79">
        <w:t xml:space="preserve"> </w:t>
      </w:r>
      <w:r>
        <w:t>або</w:t>
      </w:r>
      <w:r w:rsidR="00745A79">
        <w:t xml:space="preserve"> </w:t>
      </w:r>
      <w:r>
        <w:t>мінімізатор</w:t>
      </w:r>
      <w:r w:rsidR="00745A79">
        <w:t xml:space="preserve"> </w:t>
      </w:r>
      <w:r>
        <w:t>інших</w:t>
      </w:r>
      <w:r w:rsidR="00745A79">
        <w:t xml:space="preserve"> </w:t>
      </w:r>
      <w:r>
        <w:t>квантифікаторів.</w:t>
      </w:r>
      <w:r w:rsidR="00745A79">
        <w:t xml:space="preserve">  </w:t>
      </w:r>
    </w:p>
    <w:p w14:paraId="0BEFBB9C" w14:textId="0C4766D5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-</w:t>
      </w:r>
      <w:r w:rsidR="00745A79">
        <w:t xml:space="preserve"> </w:t>
      </w:r>
      <w:r>
        <w:t>квантифікатор</w:t>
      </w:r>
      <w:r w:rsidR="00745A79">
        <w:t xml:space="preserve"> </w:t>
      </w:r>
      <w:r>
        <w:t>"0</w:t>
      </w:r>
      <w:r w:rsidR="00745A79">
        <w:t xml:space="preserve"> </w:t>
      </w:r>
      <w:r>
        <w:t>або</w:t>
      </w:r>
      <w:r w:rsidR="00745A79">
        <w:t xml:space="preserve"> </w:t>
      </w:r>
      <w:r>
        <w:t>більше".</w:t>
      </w:r>
      <w:r w:rsidR="00745A79">
        <w:t xml:space="preserve">  </w:t>
      </w:r>
    </w:p>
    <w:p w14:paraId="06FCF65E" w14:textId="72CF94BE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+</w:t>
      </w:r>
      <w:r w:rsidR="00745A79">
        <w:t xml:space="preserve"> </w:t>
      </w:r>
      <w:r>
        <w:t>-</w:t>
      </w:r>
      <w:r w:rsidR="00745A79">
        <w:t xml:space="preserve"> </w:t>
      </w:r>
      <w:r>
        <w:t>квантифікатор</w:t>
      </w:r>
      <w:r w:rsidR="00745A79">
        <w:t xml:space="preserve"> </w:t>
      </w:r>
      <w:r>
        <w:t>"1</w:t>
      </w:r>
      <w:r w:rsidR="00745A79">
        <w:t xml:space="preserve"> </w:t>
      </w:r>
      <w:r>
        <w:t>або</w:t>
      </w:r>
      <w:r w:rsidR="00745A79">
        <w:t xml:space="preserve"> </w:t>
      </w:r>
      <w:r>
        <w:t>більше".</w:t>
      </w:r>
      <w:r w:rsidR="00745A79">
        <w:t xml:space="preserve">  </w:t>
      </w:r>
    </w:p>
    <w:p w14:paraId="3184248B" w14:textId="432E0634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{</w:t>
      </w:r>
      <w:r w:rsidR="00745A79">
        <w:t xml:space="preserve"> </w:t>
      </w:r>
      <w:r>
        <w:t>-</w:t>
      </w:r>
      <w:r w:rsidR="00745A79">
        <w:t xml:space="preserve"> </w:t>
      </w:r>
      <w:r>
        <w:t>початок</w:t>
      </w:r>
      <w:r w:rsidR="00745A79">
        <w:t xml:space="preserve"> </w:t>
      </w:r>
      <w:r>
        <w:t>визначення</w:t>
      </w:r>
      <w:r w:rsidR="00745A79">
        <w:t xml:space="preserve"> </w:t>
      </w:r>
      <w:r>
        <w:t>min/max</w:t>
      </w:r>
      <w:r w:rsidR="00745A79">
        <w:t xml:space="preserve"> </w:t>
      </w:r>
      <w:r>
        <w:t>кількості</w:t>
      </w:r>
      <w:r w:rsidR="00745A79">
        <w:t xml:space="preserve"> </w:t>
      </w:r>
      <w:r>
        <w:t>повторів</w:t>
      </w:r>
      <w:r w:rsidR="00745A79">
        <w:t xml:space="preserve"> </w:t>
      </w:r>
      <w:r>
        <w:t>у</w:t>
      </w:r>
      <w:r w:rsidR="00745A79">
        <w:t xml:space="preserve"> </w:t>
      </w:r>
      <w:r>
        <w:t>квантифікаторі.</w:t>
      </w:r>
      <w:r w:rsidR="00745A79">
        <w:t xml:space="preserve">  </w:t>
      </w:r>
    </w:p>
    <w:p w14:paraId="357AC01E" w14:textId="2F503FEA" w:rsidR="00AC757C" w:rsidRDefault="00AC757C" w:rsidP="00AC757C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}</w:t>
      </w:r>
      <w:r w:rsidR="00745A79">
        <w:t xml:space="preserve"> </w:t>
      </w:r>
      <w:r>
        <w:t>-</w:t>
      </w:r>
      <w:r w:rsidR="00745A79">
        <w:t xml:space="preserve"> </w:t>
      </w:r>
      <w:r>
        <w:t>кінець</w:t>
      </w:r>
      <w:r w:rsidR="00745A79">
        <w:t xml:space="preserve"> </w:t>
      </w:r>
      <w:r>
        <w:t>визначення</w:t>
      </w:r>
      <w:r w:rsidR="00745A79">
        <w:t xml:space="preserve"> </w:t>
      </w:r>
      <w:r>
        <w:t>min/max</w:t>
      </w:r>
      <w:r w:rsidR="00745A79">
        <w:t xml:space="preserve"> </w:t>
      </w:r>
      <w:r>
        <w:t>кількості</w:t>
      </w:r>
      <w:r w:rsidR="00745A79">
        <w:t xml:space="preserve"> </w:t>
      </w:r>
      <w:r>
        <w:t>повторів</w:t>
      </w:r>
      <w:r w:rsidR="00745A79">
        <w:t xml:space="preserve"> </w:t>
      </w:r>
      <w:r>
        <w:t>у</w:t>
      </w:r>
      <w:r w:rsidR="00745A79">
        <w:t xml:space="preserve"> </w:t>
      </w:r>
      <w:r>
        <w:t>квантифікаторі.</w:t>
      </w:r>
      <w:r w:rsidR="00745A79">
        <w:t xml:space="preserve">  </w:t>
      </w:r>
    </w:p>
    <w:p w14:paraId="412906C1" w14:textId="75432762" w:rsidR="00AC757C" w:rsidRDefault="00AC757C" w:rsidP="00AC757C">
      <w:pPr>
        <w:pStyle w:val="af7"/>
        <w:numPr>
          <w:ilvl w:val="1"/>
          <w:numId w:val="191"/>
        </w:numPr>
        <w:tabs>
          <w:tab w:val="left" w:pos="851"/>
        </w:tabs>
        <w:ind w:left="0" w:firstLine="567"/>
      </w:pPr>
      <w:r>
        <w:t>-</w:t>
      </w:r>
      <w:r w:rsidR="00745A79">
        <w:t xml:space="preserve"> </w:t>
      </w:r>
      <w:r>
        <w:t>у</w:t>
      </w:r>
      <w:r w:rsidR="00745A79">
        <w:t xml:space="preserve"> </w:t>
      </w:r>
      <w:r>
        <w:t>класі</w:t>
      </w:r>
      <w:r w:rsidR="00745A79">
        <w:t xml:space="preserve"> </w:t>
      </w:r>
      <w:r>
        <w:t>символів</w:t>
      </w:r>
      <w:r w:rsidR="00745A79">
        <w:t xml:space="preserve"> </w:t>
      </w:r>
      <w:r>
        <w:t>позначає</w:t>
      </w:r>
      <w:r w:rsidR="00745A79">
        <w:t xml:space="preserve"> </w:t>
      </w:r>
      <w:r>
        <w:t>діапазон</w:t>
      </w:r>
      <w:r w:rsidR="00745A79">
        <w:t xml:space="preserve"> </w:t>
      </w:r>
      <w:r>
        <w:t>символів</w:t>
      </w:r>
      <w:r w:rsidR="00745A79">
        <w:t xml:space="preserve"> </w:t>
      </w:r>
      <w:r>
        <w:t>(наприклад,</w:t>
      </w:r>
      <w:r w:rsidR="00745A79">
        <w:t xml:space="preserve"> </w:t>
      </w:r>
      <w:r>
        <w:t>[a-z]),</w:t>
      </w:r>
      <w:r w:rsidR="00745A79">
        <w:t xml:space="preserve"> </w:t>
      </w:r>
      <w:r>
        <w:t>але</w:t>
      </w:r>
      <w:r w:rsidR="00745A79">
        <w:t xml:space="preserve"> </w:t>
      </w:r>
      <w:r>
        <w:t>якщо</w:t>
      </w:r>
      <w:r w:rsidR="00745A79">
        <w:t xml:space="preserve"> </w:t>
      </w:r>
      <w:r>
        <w:t>використовується</w:t>
      </w:r>
      <w:r w:rsidR="00745A79">
        <w:t xml:space="preserve"> </w:t>
      </w:r>
      <w:r>
        <w:t>першим</w:t>
      </w:r>
      <w:r w:rsidR="00745A79">
        <w:t xml:space="preserve"> </w:t>
      </w:r>
      <w:r>
        <w:t>чи</w:t>
      </w:r>
      <w:r w:rsidR="00745A79">
        <w:t xml:space="preserve"> </w:t>
      </w:r>
      <w:r>
        <w:t>останнім</w:t>
      </w:r>
      <w:r w:rsidR="00745A79">
        <w:t xml:space="preserve"> </w:t>
      </w:r>
      <w:r>
        <w:t>символом</w:t>
      </w:r>
      <w:r w:rsidR="00745A79">
        <w:t xml:space="preserve"> </w:t>
      </w:r>
      <w:r>
        <w:t>у</w:t>
      </w:r>
      <w:r w:rsidR="00745A79">
        <w:t xml:space="preserve"> </w:t>
      </w:r>
      <w:r>
        <w:t>класі,</w:t>
      </w:r>
      <w:r w:rsidR="00745A79">
        <w:t xml:space="preserve"> </w:t>
      </w:r>
      <w:r>
        <w:t>сприймається</w:t>
      </w:r>
      <w:r w:rsidR="00745A79">
        <w:t xml:space="preserve"> </w:t>
      </w:r>
      <w:r>
        <w:t>як</w:t>
      </w:r>
      <w:r w:rsidR="00745A79">
        <w:t xml:space="preserve"> </w:t>
      </w:r>
      <w:r>
        <w:t>звичайний</w:t>
      </w:r>
      <w:r w:rsidR="00745A79">
        <w:t xml:space="preserve"> </w:t>
      </w:r>
      <w:r>
        <w:t>символ.</w:t>
      </w:r>
      <w:r w:rsidR="00745A79">
        <w:t xml:space="preserve">  </w:t>
      </w:r>
    </w:p>
    <w:p w14:paraId="5DF4FB5E" w14:textId="77777777" w:rsidR="00AC757C" w:rsidRDefault="00AC757C" w:rsidP="00AC757C">
      <w:pPr>
        <w:pStyle w:val="af7"/>
      </w:pPr>
    </w:p>
    <w:p w14:paraId="302E0BC1" w14:textId="7CE5BE94" w:rsidR="00350D24" w:rsidRPr="00350D24" w:rsidRDefault="00350D24" w:rsidP="00350D24">
      <w:pPr>
        <w:pStyle w:val="af9"/>
      </w:pPr>
      <w:r w:rsidRPr="00350D24">
        <w:t>Backslash/зворотний</w:t>
      </w:r>
      <w:r w:rsidR="00745A79">
        <w:t xml:space="preserve"> </w:t>
      </w:r>
      <w:r w:rsidRPr="00350D24">
        <w:t>слеш</w:t>
      </w:r>
      <w:r w:rsidR="00745A79">
        <w:t xml:space="preserve"> </w:t>
      </w:r>
    </w:p>
    <w:p w14:paraId="69EAACC4" w14:textId="70462C6B" w:rsidR="005436D2" w:rsidRPr="005436D2" w:rsidRDefault="005436D2" w:rsidP="005436D2">
      <w:pPr>
        <w:pStyle w:val="af7"/>
      </w:pPr>
      <w:r w:rsidRPr="005436D2">
        <w:t>Символ</w:t>
      </w:r>
      <w:r w:rsidR="00745A79">
        <w:t xml:space="preserve"> </w:t>
      </w:r>
      <w:r w:rsidRPr="005436D2">
        <w:t>backslash</w:t>
      </w:r>
      <w:r w:rsidR="00745A79">
        <w:t xml:space="preserve"> </w:t>
      </w:r>
      <w:r w:rsidRPr="005436D2">
        <w:t>використовується</w:t>
      </w:r>
      <w:r w:rsidR="00745A79">
        <w:t xml:space="preserve"> </w:t>
      </w:r>
      <w:r w:rsidRPr="005436D2">
        <w:t>по-різному.</w:t>
      </w:r>
      <w:r w:rsidR="00745A79">
        <w:t xml:space="preserve"> </w:t>
      </w:r>
      <w:r w:rsidRPr="005436D2">
        <w:t>По-перше,</w:t>
      </w:r>
      <w:r w:rsidR="00745A79">
        <w:t xml:space="preserve"> </w:t>
      </w:r>
      <w:r w:rsidRPr="005436D2">
        <w:t>якщо</w:t>
      </w:r>
      <w:r w:rsidR="00745A79">
        <w:t xml:space="preserve"> </w:t>
      </w:r>
      <w:r w:rsidRPr="005436D2">
        <w:t>після</w:t>
      </w:r>
      <w:r w:rsidR="00745A79">
        <w:t xml:space="preserve"> </w:t>
      </w:r>
      <w:r w:rsidRPr="005436D2">
        <w:t>нього</w:t>
      </w:r>
      <w:r w:rsidR="00745A79">
        <w:t xml:space="preserve"> </w:t>
      </w:r>
      <w:r w:rsidRPr="005436D2">
        <w:t>йде</w:t>
      </w:r>
      <w:r w:rsidR="00745A79">
        <w:t xml:space="preserve"> </w:t>
      </w:r>
      <w:r w:rsidRPr="005436D2">
        <w:t>неалфавітний</w:t>
      </w:r>
      <w:r w:rsidR="00745A79">
        <w:t xml:space="preserve"> </w:t>
      </w:r>
      <w:r w:rsidRPr="005436D2">
        <w:t>символ,</w:t>
      </w:r>
      <w:r w:rsidR="00745A79">
        <w:t xml:space="preserve"> </w:t>
      </w:r>
      <w:r w:rsidRPr="005436D2">
        <w:t>він</w:t>
      </w:r>
      <w:r w:rsidR="00745A79">
        <w:t xml:space="preserve"> </w:t>
      </w:r>
      <w:r w:rsidRPr="005436D2">
        <w:t>скасовує</w:t>
      </w:r>
      <w:r w:rsidR="00745A79">
        <w:t xml:space="preserve"> </w:t>
      </w:r>
      <w:r w:rsidRPr="005436D2">
        <w:t>будь-яке</w:t>
      </w:r>
      <w:r w:rsidR="00745A79">
        <w:t xml:space="preserve"> </w:t>
      </w:r>
      <w:r w:rsidRPr="005436D2">
        <w:t>спеціальне</w:t>
      </w:r>
      <w:r w:rsidR="00745A79">
        <w:t xml:space="preserve"> </w:t>
      </w:r>
      <w:r w:rsidRPr="005436D2">
        <w:t>значення,</w:t>
      </w:r>
      <w:r w:rsidR="00745A79">
        <w:t xml:space="preserve"> </w:t>
      </w:r>
      <w:r w:rsidRPr="005436D2">
        <w:t>яке</w:t>
      </w:r>
      <w:r w:rsidR="00745A79">
        <w:t xml:space="preserve"> </w:t>
      </w:r>
      <w:r w:rsidRPr="005436D2">
        <w:t>може</w:t>
      </w:r>
      <w:r w:rsidR="00745A79">
        <w:t xml:space="preserve"> </w:t>
      </w:r>
      <w:r w:rsidRPr="005436D2">
        <w:t>мати</w:t>
      </w:r>
      <w:r w:rsidR="00745A79">
        <w:t xml:space="preserve"> </w:t>
      </w:r>
      <w:r w:rsidRPr="005436D2">
        <w:t>символ.</w:t>
      </w:r>
      <w:r w:rsidR="00745A79">
        <w:t xml:space="preserve"> </w:t>
      </w:r>
      <w:r w:rsidRPr="005436D2">
        <w:t>Таке</w:t>
      </w:r>
      <w:r w:rsidR="00745A79">
        <w:t xml:space="preserve"> </w:t>
      </w:r>
      <w:r w:rsidRPr="005436D2">
        <w:t>використання</w:t>
      </w:r>
      <w:r w:rsidR="00745A79">
        <w:t xml:space="preserve"> </w:t>
      </w:r>
      <w:r w:rsidRPr="005436D2">
        <w:t>зворотного</w:t>
      </w:r>
      <w:r w:rsidR="00745A79">
        <w:t xml:space="preserve"> </w:t>
      </w:r>
      <w:r w:rsidRPr="005436D2">
        <w:t>слеша</w:t>
      </w:r>
      <w:r w:rsidR="00745A79">
        <w:t xml:space="preserve"> </w:t>
      </w:r>
      <w:r w:rsidRPr="005436D2">
        <w:t>як</w:t>
      </w:r>
      <w:r w:rsidR="00745A79">
        <w:t xml:space="preserve"> </w:t>
      </w:r>
      <w:r w:rsidRPr="005436D2">
        <w:t>escape-символу</w:t>
      </w:r>
      <w:r w:rsidR="00745A79">
        <w:t xml:space="preserve"> </w:t>
      </w:r>
      <w:r w:rsidRPr="005436D2">
        <w:t>застосовується</w:t>
      </w:r>
      <w:r w:rsidR="00745A79">
        <w:t xml:space="preserve"> </w:t>
      </w:r>
      <w:r w:rsidRPr="005436D2">
        <w:t>як</w:t>
      </w:r>
      <w:r w:rsidR="00745A79">
        <w:t xml:space="preserve"> </w:t>
      </w:r>
      <w:r w:rsidRPr="005436D2">
        <w:t>усередині,</w:t>
      </w:r>
      <w:r w:rsidR="00745A79">
        <w:t xml:space="preserve"> </w:t>
      </w:r>
      <w:r w:rsidRPr="005436D2">
        <w:t>і</w:t>
      </w:r>
      <w:r w:rsidR="00745A79">
        <w:t xml:space="preserve"> </w:t>
      </w:r>
      <w:r w:rsidRPr="005436D2">
        <w:t>поза</w:t>
      </w:r>
      <w:r w:rsidR="00745A79">
        <w:t xml:space="preserve"> </w:t>
      </w:r>
      <w:r w:rsidRPr="005436D2">
        <w:t>класів</w:t>
      </w:r>
      <w:r w:rsidR="00745A79">
        <w:t xml:space="preserve"> </w:t>
      </w:r>
      <w:r w:rsidRPr="005436D2">
        <w:t>символів.</w:t>
      </w:r>
    </w:p>
    <w:p w14:paraId="6AF2BD82" w14:textId="17A38D88" w:rsidR="005436D2" w:rsidRPr="005436D2" w:rsidRDefault="005436D2" w:rsidP="005436D2">
      <w:pPr>
        <w:pStyle w:val="af7"/>
      </w:pPr>
      <w:r w:rsidRPr="005436D2">
        <w:t>Наприклад,</w:t>
      </w:r>
      <w:r w:rsidR="00745A79">
        <w:t xml:space="preserve"> </w:t>
      </w:r>
      <w:r w:rsidRPr="005436D2">
        <w:t>якщо</w:t>
      </w:r>
      <w:r w:rsidR="00745A79">
        <w:t xml:space="preserve"> </w:t>
      </w:r>
      <w:r w:rsidRPr="005436D2">
        <w:t>ви</w:t>
      </w:r>
      <w:r w:rsidR="00745A79">
        <w:t xml:space="preserve"> </w:t>
      </w:r>
      <w:r w:rsidRPr="005436D2">
        <w:t>хочете</w:t>
      </w:r>
      <w:r w:rsidR="00745A79">
        <w:t xml:space="preserve"> </w:t>
      </w:r>
      <w:r w:rsidRPr="005436D2">
        <w:t>знайти</w:t>
      </w:r>
      <w:r w:rsidR="00745A79">
        <w:t xml:space="preserve"> </w:t>
      </w:r>
      <w:r w:rsidRPr="005436D2">
        <w:t>збіг</w:t>
      </w:r>
      <w:r w:rsidR="00745A79">
        <w:t xml:space="preserve"> </w:t>
      </w:r>
      <w:r w:rsidRPr="005436D2">
        <w:t>із</w:t>
      </w:r>
      <w:r w:rsidR="00745A79">
        <w:t xml:space="preserve"> </w:t>
      </w:r>
      <w:r w:rsidRPr="005436D2">
        <w:t>символом</w:t>
      </w:r>
      <w:r w:rsidR="00745A79">
        <w:t xml:space="preserve"> </w:t>
      </w:r>
      <w:r w:rsidRPr="005436D2">
        <w:t>"*",</w:t>
      </w:r>
      <w:r w:rsidR="00745A79">
        <w:t xml:space="preserve"> </w:t>
      </w:r>
      <w:r w:rsidRPr="005436D2">
        <w:t>ви</w:t>
      </w:r>
      <w:r w:rsidR="00745A79">
        <w:t xml:space="preserve"> </w:t>
      </w:r>
      <w:r w:rsidRPr="005436D2">
        <w:t>записуєте</w:t>
      </w:r>
      <w:r w:rsidR="00745A79">
        <w:t xml:space="preserve"> </w:t>
      </w:r>
      <w:r w:rsidRPr="005436D2">
        <w:t>в</w:t>
      </w:r>
      <w:r w:rsidR="00745A79">
        <w:t xml:space="preserve"> </w:t>
      </w:r>
      <w:r w:rsidRPr="005436D2">
        <w:t>патерні</w:t>
      </w:r>
      <w:r w:rsidR="00745A79">
        <w:t xml:space="preserve"> </w:t>
      </w:r>
      <w:r w:rsidRPr="005436D2">
        <w:t>"\*".</w:t>
      </w:r>
      <w:r w:rsidR="00745A79">
        <w:t xml:space="preserve"> </w:t>
      </w:r>
      <w:r w:rsidRPr="005436D2">
        <w:t>Це</w:t>
      </w:r>
      <w:r w:rsidR="00745A79">
        <w:t xml:space="preserve"> </w:t>
      </w:r>
      <w:r w:rsidRPr="005436D2">
        <w:t>буде</w:t>
      </w:r>
      <w:r w:rsidR="00745A79">
        <w:t xml:space="preserve"> </w:t>
      </w:r>
      <w:r w:rsidRPr="005436D2">
        <w:t>працювати</w:t>
      </w:r>
      <w:r w:rsidR="00745A79">
        <w:t xml:space="preserve"> </w:t>
      </w:r>
      <w:r w:rsidRPr="005436D2">
        <w:t>незалежно</w:t>
      </w:r>
      <w:r w:rsidR="00745A79">
        <w:t xml:space="preserve"> </w:t>
      </w:r>
      <w:r w:rsidRPr="005436D2">
        <w:t>від</w:t>
      </w:r>
      <w:r w:rsidR="00745A79">
        <w:t xml:space="preserve"> </w:t>
      </w:r>
      <w:r w:rsidRPr="005436D2">
        <w:t>того,</w:t>
      </w:r>
      <w:r w:rsidR="00745A79">
        <w:t xml:space="preserve"> </w:t>
      </w:r>
      <w:r w:rsidRPr="005436D2">
        <w:t>чи</w:t>
      </w:r>
      <w:r w:rsidR="00745A79">
        <w:t xml:space="preserve"> </w:t>
      </w:r>
      <w:r w:rsidRPr="005436D2">
        <w:t>може</w:t>
      </w:r>
      <w:r w:rsidR="00745A79">
        <w:t xml:space="preserve"> </w:t>
      </w:r>
      <w:r w:rsidRPr="005436D2">
        <w:t>наступ</w:t>
      </w:r>
      <w:r w:rsidR="00745A79">
        <w:t xml:space="preserve"> </w:t>
      </w:r>
      <w:r w:rsidRPr="005436D2">
        <w:t>ний</w:t>
      </w:r>
      <w:r w:rsidR="00745A79">
        <w:t xml:space="preserve"> </w:t>
      </w:r>
      <w:r w:rsidRPr="005436D2">
        <w:t>символ</w:t>
      </w:r>
      <w:r w:rsidR="00745A79">
        <w:t xml:space="preserve"> </w:t>
      </w:r>
      <w:r w:rsidRPr="005436D2">
        <w:t>інтерпретуватися</w:t>
      </w:r>
      <w:r w:rsidR="00745A79">
        <w:t xml:space="preserve"> </w:t>
      </w:r>
      <w:r w:rsidRPr="005436D2">
        <w:t>як</w:t>
      </w:r>
      <w:r w:rsidR="00745A79">
        <w:t xml:space="preserve"> </w:t>
      </w:r>
      <w:r w:rsidRPr="005436D2">
        <w:t>метасимвол,</w:t>
      </w:r>
      <w:r w:rsidR="00745A79">
        <w:t xml:space="preserve"> </w:t>
      </w:r>
      <w:r w:rsidRPr="005436D2">
        <w:t>тому</w:t>
      </w:r>
      <w:r w:rsidR="00745A79">
        <w:t xml:space="preserve"> </w:t>
      </w:r>
      <w:r w:rsidRPr="005436D2">
        <w:t>завжди</w:t>
      </w:r>
      <w:r w:rsidR="00745A79">
        <w:t xml:space="preserve"> </w:t>
      </w:r>
      <w:r w:rsidRPr="005436D2">
        <w:t>надійніше</w:t>
      </w:r>
      <w:r w:rsidR="00745A79">
        <w:t xml:space="preserve"> </w:t>
      </w:r>
      <w:r w:rsidRPr="005436D2">
        <w:t>записувати</w:t>
      </w:r>
      <w:r w:rsidR="00745A79">
        <w:t xml:space="preserve"> </w:t>
      </w:r>
      <w:r w:rsidRPr="005436D2">
        <w:lastRenderedPageBreak/>
        <w:t>неалфавітний</w:t>
      </w:r>
      <w:r w:rsidR="00745A79">
        <w:t xml:space="preserve"> </w:t>
      </w:r>
      <w:r w:rsidRPr="005436D2">
        <w:t>символ</w:t>
      </w:r>
      <w:r w:rsidR="00745A79">
        <w:t xml:space="preserve"> </w:t>
      </w:r>
      <w:r w:rsidRPr="005436D2">
        <w:t>з</w:t>
      </w:r>
      <w:r w:rsidR="00745A79">
        <w:t xml:space="preserve"> </w:t>
      </w:r>
      <w:r w:rsidRPr="005436D2">
        <w:t>"\",</w:t>
      </w:r>
      <w:r w:rsidR="00745A79">
        <w:t xml:space="preserve"> </w:t>
      </w:r>
      <w:r w:rsidRPr="005436D2">
        <w:t>щоб</w:t>
      </w:r>
      <w:r w:rsidR="00745A79">
        <w:t xml:space="preserve"> </w:t>
      </w:r>
      <w:r w:rsidRPr="005436D2">
        <w:t>специфікувати,</w:t>
      </w:r>
      <w:r w:rsidR="00745A79">
        <w:t xml:space="preserve"> </w:t>
      </w:r>
      <w:r w:rsidRPr="005436D2">
        <w:t>що</w:t>
      </w:r>
      <w:r w:rsidR="00745A79">
        <w:t xml:space="preserve"> </w:t>
      </w:r>
      <w:r w:rsidRPr="005436D2">
        <w:t>він</w:t>
      </w:r>
      <w:r w:rsidR="00745A79">
        <w:t xml:space="preserve"> </w:t>
      </w:r>
      <w:r w:rsidRPr="005436D2">
        <w:t>уяв</w:t>
      </w:r>
      <w:r w:rsidR="00745A79">
        <w:t xml:space="preserve"> </w:t>
      </w:r>
      <w:r w:rsidRPr="005436D2">
        <w:t>ляє</w:t>
      </w:r>
      <w:r w:rsidR="00745A79">
        <w:t xml:space="preserve"> </w:t>
      </w:r>
      <w:r w:rsidRPr="005436D2">
        <w:t>себе.</w:t>
      </w:r>
      <w:r w:rsidR="00745A79">
        <w:t xml:space="preserve"> </w:t>
      </w:r>
      <w:r w:rsidRPr="005436D2">
        <w:t>Особливо</w:t>
      </w:r>
      <w:r w:rsidR="00745A79">
        <w:t xml:space="preserve"> </w:t>
      </w:r>
      <w:r w:rsidRPr="005436D2">
        <w:t>якщо</w:t>
      </w:r>
      <w:r w:rsidR="00745A79">
        <w:t xml:space="preserve"> </w:t>
      </w:r>
      <w:r w:rsidRPr="005436D2">
        <w:t>ви</w:t>
      </w:r>
      <w:r w:rsidR="00745A79">
        <w:t xml:space="preserve"> </w:t>
      </w:r>
      <w:r w:rsidRPr="005436D2">
        <w:t>хочете</w:t>
      </w:r>
      <w:r w:rsidR="00745A79">
        <w:t xml:space="preserve"> </w:t>
      </w:r>
      <w:r w:rsidRPr="005436D2">
        <w:t>знайти</w:t>
      </w:r>
      <w:r w:rsidR="00745A79">
        <w:t xml:space="preserve"> </w:t>
      </w:r>
      <w:r w:rsidRPr="005436D2">
        <w:t>збіг</w:t>
      </w:r>
      <w:r w:rsidR="00745A79">
        <w:t xml:space="preserve"> </w:t>
      </w:r>
      <w:r w:rsidRPr="005436D2">
        <w:t>з</w:t>
      </w:r>
      <w:r w:rsidR="00745A79">
        <w:t xml:space="preserve"> </w:t>
      </w:r>
      <w:r w:rsidRPr="005436D2">
        <w:t>backslash</w:t>
      </w:r>
      <w:r w:rsidR="00745A79">
        <w:t xml:space="preserve"> </w:t>
      </w:r>
      <w:r w:rsidRPr="005436D2">
        <w:t>тоді</w:t>
      </w:r>
      <w:r w:rsidR="00745A79">
        <w:t xml:space="preserve"> </w:t>
      </w:r>
      <w:r w:rsidRPr="005436D2">
        <w:t>ви</w:t>
      </w:r>
      <w:r w:rsidR="00745A79">
        <w:t xml:space="preserve"> </w:t>
      </w:r>
      <w:r w:rsidRPr="005436D2">
        <w:t>записуєте</w:t>
      </w:r>
      <w:r w:rsidR="00745A79">
        <w:t xml:space="preserve"> </w:t>
      </w:r>
      <w:r w:rsidRPr="005436D2">
        <w:t>"\\".</w:t>
      </w:r>
    </w:p>
    <w:p w14:paraId="7D5D0A0D" w14:textId="45E1473B" w:rsidR="005436D2" w:rsidRPr="005436D2" w:rsidRDefault="005436D2" w:rsidP="005436D2">
      <w:pPr>
        <w:pStyle w:val="af7"/>
      </w:pPr>
      <w:r w:rsidRPr="005436D2">
        <w:t>Якщо</w:t>
      </w:r>
      <w:r w:rsidR="00745A79">
        <w:t xml:space="preserve"> </w:t>
      </w:r>
      <w:r w:rsidRPr="005436D2">
        <w:t>патерн</w:t>
      </w:r>
      <w:r w:rsidR="00745A79">
        <w:t xml:space="preserve"> </w:t>
      </w:r>
      <w:r w:rsidRPr="005436D2">
        <w:t>компілюється</w:t>
      </w:r>
      <w:r w:rsidR="00745A79">
        <w:t xml:space="preserve"> </w:t>
      </w:r>
      <w:r w:rsidRPr="005436D2">
        <w:t>із</w:t>
      </w:r>
      <w:r w:rsidR="00745A79">
        <w:t xml:space="preserve"> </w:t>
      </w:r>
      <w:r w:rsidRPr="005436D2">
        <w:t>опцієюPCRE_EXTENDED,</w:t>
      </w:r>
      <w:r w:rsidR="00745A79">
        <w:t xml:space="preserve"> </w:t>
      </w:r>
      <w:r w:rsidRPr="005436D2">
        <w:t>то</w:t>
      </w:r>
      <w:r w:rsidR="00745A79">
        <w:t xml:space="preserve"> </w:t>
      </w:r>
      <w:r w:rsidRPr="005436D2">
        <w:t>пробіли</w:t>
      </w:r>
      <w:r w:rsidR="00745A79">
        <w:t xml:space="preserve"> </w:t>
      </w:r>
      <w:r w:rsidRPr="005436D2">
        <w:t>в</w:t>
      </w:r>
      <w:r w:rsidR="00745A79">
        <w:t xml:space="preserve"> </w:t>
      </w:r>
      <w:r w:rsidRPr="005436D2">
        <w:t>патерні</w:t>
      </w:r>
      <w:r w:rsidR="00745A79">
        <w:t xml:space="preserve"> </w:t>
      </w:r>
      <w:r w:rsidRPr="005436D2">
        <w:t>(крім</w:t>
      </w:r>
      <w:r w:rsidR="00745A79">
        <w:t xml:space="preserve"> </w:t>
      </w:r>
      <w:r w:rsidRPr="005436D2">
        <w:t>пробілів</w:t>
      </w:r>
      <w:r w:rsidR="00745A79">
        <w:t xml:space="preserve"> </w:t>
      </w:r>
      <w:r w:rsidRPr="005436D2">
        <w:t>у</w:t>
      </w:r>
      <w:r w:rsidR="00745A79">
        <w:t xml:space="preserve"> </w:t>
      </w:r>
      <w:r w:rsidRPr="005436D2">
        <w:t>класі</w:t>
      </w:r>
      <w:r w:rsidR="00745A79">
        <w:t xml:space="preserve"> </w:t>
      </w:r>
      <w:r w:rsidRPr="005436D2">
        <w:t>символів)</w:t>
      </w:r>
      <w:r w:rsidR="00745A79">
        <w:t xml:space="preserve"> </w:t>
      </w:r>
      <w:r w:rsidRPr="005436D2">
        <w:t>і</w:t>
      </w:r>
      <w:r w:rsidR="00745A79">
        <w:t xml:space="preserve"> </w:t>
      </w:r>
      <w:r w:rsidRPr="005436D2">
        <w:t>символи</w:t>
      </w:r>
      <w:r w:rsidR="00745A79">
        <w:t xml:space="preserve"> </w:t>
      </w:r>
      <w:r w:rsidRPr="005436D2">
        <w:t>між</w:t>
      </w:r>
      <w:r w:rsidR="00745A79">
        <w:t xml:space="preserve"> </w:t>
      </w:r>
      <w:r w:rsidRPr="005436D2">
        <w:t>"#"</w:t>
      </w:r>
      <w:r w:rsidR="00745A79">
        <w:t xml:space="preserve"> </w:t>
      </w:r>
      <w:r w:rsidRPr="005436D2">
        <w:t>поза</w:t>
      </w:r>
      <w:r w:rsidR="00745A79">
        <w:t xml:space="preserve"> </w:t>
      </w:r>
      <w:r w:rsidRPr="005436D2">
        <w:t>класом</w:t>
      </w:r>
      <w:r w:rsidR="00745A79">
        <w:t xml:space="preserve"> </w:t>
      </w:r>
      <w:r w:rsidRPr="005436D2">
        <w:t>символів</w:t>
      </w:r>
      <w:r w:rsidR="00745A79">
        <w:t xml:space="preserve"> </w:t>
      </w:r>
      <w:r w:rsidRPr="005436D2">
        <w:t>і</w:t>
      </w:r>
      <w:r w:rsidR="00745A79">
        <w:t xml:space="preserve"> </w:t>
      </w:r>
      <w:r w:rsidRPr="005436D2">
        <w:t>наступним</w:t>
      </w:r>
      <w:r w:rsidR="00745A79">
        <w:t xml:space="preserve"> </w:t>
      </w:r>
      <w:r w:rsidRPr="005436D2">
        <w:t>символом</w:t>
      </w:r>
      <w:r w:rsidR="00745A79">
        <w:t xml:space="preserve"> </w:t>
      </w:r>
      <w:r w:rsidRPr="005436D2">
        <w:t>newline</w:t>
      </w:r>
      <w:r w:rsidR="00745A79">
        <w:t xml:space="preserve"> </w:t>
      </w:r>
      <w:r w:rsidRPr="005436D2">
        <w:t>ігноруються.</w:t>
      </w:r>
    </w:p>
    <w:p w14:paraId="5699EA34" w14:textId="519A793B" w:rsidR="00660A24" w:rsidRDefault="005436D2" w:rsidP="005436D2">
      <w:pPr>
        <w:pStyle w:val="af7"/>
        <w:rPr>
          <w:lang w:val="en-US"/>
        </w:rPr>
      </w:pPr>
      <w:r w:rsidRPr="005436D2">
        <w:t>По-друге,</w:t>
      </w:r>
      <w:r w:rsidR="00745A79">
        <w:t xml:space="preserve"> </w:t>
      </w:r>
      <w:r w:rsidRPr="005436D2">
        <w:t>backslash</w:t>
      </w:r>
      <w:r w:rsidR="00745A79">
        <w:t xml:space="preserve"> </w:t>
      </w:r>
      <w:r w:rsidRPr="005436D2">
        <w:t>надає</w:t>
      </w:r>
      <w:r w:rsidR="00745A79">
        <w:t xml:space="preserve"> </w:t>
      </w:r>
      <w:r w:rsidRPr="005436D2">
        <w:t>спосіб</w:t>
      </w:r>
      <w:r w:rsidR="00745A79">
        <w:t xml:space="preserve"> </w:t>
      </w:r>
      <w:r w:rsidRPr="005436D2">
        <w:t>кодування</w:t>
      </w:r>
      <w:r w:rsidR="00745A79">
        <w:t xml:space="preserve"> </w:t>
      </w:r>
      <w:r w:rsidRPr="005436D2">
        <w:t>в</w:t>
      </w:r>
      <w:r w:rsidR="00745A79">
        <w:t xml:space="preserve"> </w:t>
      </w:r>
      <w:r w:rsidRPr="005436D2">
        <w:t>патерні</w:t>
      </w:r>
      <w:r w:rsidR="00745A79">
        <w:t xml:space="preserve"> </w:t>
      </w:r>
      <w:r w:rsidRPr="005436D2">
        <w:t>недрукованих</w:t>
      </w:r>
      <w:r w:rsidR="00745A79">
        <w:t xml:space="preserve"> </w:t>
      </w:r>
      <w:r w:rsidRPr="005436D2">
        <w:t>символів</w:t>
      </w:r>
      <w:r w:rsidR="00745A79">
        <w:t xml:space="preserve"> </w:t>
      </w:r>
      <w:r w:rsidRPr="005436D2">
        <w:t>видимим</w:t>
      </w:r>
      <w:r w:rsidR="00745A79">
        <w:t xml:space="preserve"> </w:t>
      </w:r>
      <w:r w:rsidRPr="005436D2">
        <w:t>чином.</w:t>
      </w:r>
      <w:r w:rsidR="00745A79">
        <w:t xml:space="preserve"> </w:t>
      </w:r>
      <w:r w:rsidRPr="005436D2">
        <w:t>Обмежень</w:t>
      </w:r>
      <w:r w:rsidR="00745A79">
        <w:t xml:space="preserve"> </w:t>
      </w:r>
      <w:r w:rsidRPr="005436D2">
        <w:t>на</w:t>
      </w:r>
      <w:r w:rsidR="00745A79">
        <w:t xml:space="preserve"> </w:t>
      </w:r>
      <w:r w:rsidRPr="005436D2">
        <w:t>появу</w:t>
      </w:r>
      <w:r w:rsidR="00745A79">
        <w:t xml:space="preserve"> </w:t>
      </w:r>
      <w:r w:rsidRPr="005436D2">
        <w:t>недрукованих</w:t>
      </w:r>
      <w:r w:rsidR="00745A79">
        <w:t xml:space="preserve"> </w:t>
      </w:r>
      <w:r w:rsidRPr="005436D2">
        <w:t>символів</w:t>
      </w:r>
      <w:r w:rsidR="00745A79">
        <w:t xml:space="preserve"> </w:t>
      </w:r>
      <w:r w:rsidRPr="005436D2">
        <w:t>немає,</w:t>
      </w:r>
      <w:r w:rsidR="00745A79">
        <w:t xml:space="preserve"> </w:t>
      </w:r>
      <w:r w:rsidRPr="005436D2">
        <w:t>за</w:t>
      </w:r>
      <w:r w:rsidR="00745A79">
        <w:t xml:space="preserve"> </w:t>
      </w:r>
      <w:r w:rsidRPr="005436D2">
        <w:t>винятком</w:t>
      </w:r>
      <w:r w:rsidR="00745A79">
        <w:t xml:space="preserve"> </w:t>
      </w:r>
      <w:r w:rsidRPr="005436D2">
        <w:t>двійкового</w:t>
      </w:r>
      <w:r w:rsidR="00745A79">
        <w:t xml:space="preserve"> </w:t>
      </w:r>
      <w:r w:rsidRPr="005436D2">
        <w:t>нуля,</w:t>
      </w:r>
      <w:r w:rsidR="00745A79">
        <w:t xml:space="preserve"> </w:t>
      </w:r>
      <w:r w:rsidRPr="005436D2">
        <w:t>який</w:t>
      </w:r>
      <w:r w:rsidR="00745A79">
        <w:t xml:space="preserve"> </w:t>
      </w:r>
      <w:r w:rsidRPr="005436D2">
        <w:t>закінчує</w:t>
      </w:r>
      <w:r w:rsidR="00745A79">
        <w:t xml:space="preserve"> </w:t>
      </w:r>
      <w:r w:rsidRPr="005436D2">
        <w:t>патерн,</w:t>
      </w:r>
      <w:r w:rsidR="00745A79">
        <w:t xml:space="preserve"> </w:t>
      </w:r>
      <w:r w:rsidRPr="005436D2">
        <w:t>але</w:t>
      </w:r>
      <w:r w:rsidR="00745A79">
        <w:t xml:space="preserve"> </w:t>
      </w:r>
      <w:r w:rsidRPr="005436D2">
        <w:t>якщо</w:t>
      </w:r>
      <w:r w:rsidR="00745A79">
        <w:t xml:space="preserve"> </w:t>
      </w:r>
      <w:r w:rsidRPr="005436D2">
        <w:t>патерн</w:t>
      </w:r>
      <w:r w:rsidR="00745A79">
        <w:t xml:space="preserve"> </w:t>
      </w:r>
      <w:r w:rsidRPr="005436D2">
        <w:t>готується</w:t>
      </w:r>
      <w:r w:rsidR="00745A79">
        <w:t xml:space="preserve"> </w:t>
      </w:r>
      <w:r w:rsidRPr="005436D2">
        <w:t>шляхом</w:t>
      </w:r>
      <w:r w:rsidR="00745A79">
        <w:t xml:space="preserve"> </w:t>
      </w:r>
      <w:r w:rsidRPr="005436D2">
        <w:t>редагування</w:t>
      </w:r>
      <w:r w:rsidR="00745A79">
        <w:t xml:space="preserve"> </w:t>
      </w:r>
      <w:r w:rsidRPr="005436D2">
        <w:t>тексту,</w:t>
      </w:r>
      <w:r w:rsidR="00745A79">
        <w:t xml:space="preserve"> </w:t>
      </w:r>
      <w:r w:rsidRPr="005436D2">
        <w:t>то</w:t>
      </w:r>
      <w:r w:rsidR="00745A79">
        <w:t xml:space="preserve"> </w:t>
      </w:r>
      <w:r w:rsidRPr="005436D2">
        <w:t>зазвичай</w:t>
      </w:r>
      <w:r w:rsidR="00745A79">
        <w:t xml:space="preserve"> </w:t>
      </w:r>
      <w:r w:rsidRPr="005436D2">
        <w:t>легше</w:t>
      </w:r>
      <w:r w:rsidR="00745A79">
        <w:t xml:space="preserve"> </w:t>
      </w:r>
      <w:r w:rsidRPr="005436D2">
        <w:t>вико</w:t>
      </w:r>
      <w:r w:rsidR="00745A79">
        <w:t xml:space="preserve"> </w:t>
      </w:r>
      <w:r w:rsidRPr="005436D2">
        <w:t>ристовувати</w:t>
      </w:r>
      <w:r w:rsidR="00745A79">
        <w:t xml:space="preserve"> </w:t>
      </w:r>
      <w:r w:rsidRPr="005436D2">
        <w:t>одну</w:t>
      </w:r>
      <w:r w:rsidR="00745A79">
        <w:t xml:space="preserve"> </w:t>
      </w:r>
      <w:r w:rsidRPr="005436D2">
        <w:t>з</w:t>
      </w:r>
      <w:r w:rsidR="00745A79">
        <w:t xml:space="preserve"> </w:t>
      </w:r>
      <w:r w:rsidRPr="005436D2">
        <w:t>наступних</w:t>
      </w:r>
      <w:r w:rsidR="00745A79">
        <w:t xml:space="preserve"> </w:t>
      </w:r>
      <w:r w:rsidRPr="005436D2">
        <w:t>escape-послідовностей</w:t>
      </w:r>
      <w:r w:rsidR="00745A79">
        <w:t xml:space="preserve"> </w:t>
      </w:r>
      <w:r w:rsidRPr="005436D2">
        <w:t>(замін),</w:t>
      </w:r>
      <w:r w:rsidR="00745A79">
        <w:t xml:space="preserve"> </w:t>
      </w:r>
      <w:r w:rsidRPr="005436D2">
        <w:t>а</w:t>
      </w:r>
      <w:r w:rsidR="00745A79">
        <w:t xml:space="preserve"> </w:t>
      </w:r>
      <w:r w:rsidRPr="005436D2">
        <w:t>не</w:t>
      </w:r>
      <w:r w:rsidR="00745A79">
        <w:t xml:space="preserve"> </w:t>
      </w:r>
      <w:r w:rsidRPr="005436D2">
        <w:t>бінарний</w:t>
      </w:r>
      <w:r w:rsidR="00745A79">
        <w:t xml:space="preserve"> </w:t>
      </w:r>
      <w:r w:rsidRPr="005436D2">
        <w:t>символ.</w:t>
      </w:r>
    </w:p>
    <w:p w14:paraId="4C0A2159" w14:textId="77777777" w:rsidR="00880E33" w:rsidRPr="00880E33" w:rsidRDefault="00880E33" w:rsidP="005436D2">
      <w:pPr>
        <w:pStyle w:val="af7"/>
        <w:rPr>
          <w:lang w:val="en-US"/>
        </w:rPr>
      </w:pPr>
    </w:p>
    <w:p w14:paraId="0639BF64" w14:textId="209D9FB2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\a</w:t>
      </w:r>
      <w:r w:rsidR="00745A79">
        <w:t xml:space="preserve"> </w:t>
      </w:r>
      <w:r w:rsidRPr="007A3676">
        <w:t>-</w:t>
      </w:r>
      <w:r w:rsidR="00745A79">
        <w:t xml:space="preserve"> </w:t>
      </w:r>
      <w:r w:rsidRPr="007A3676">
        <w:t>alarm</w:t>
      </w:r>
      <w:r>
        <w:t>/попередження,</w:t>
      </w:r>
      <w:r w:rsidR="00745A79">
        <w:t xml:space="preserve"> </w:t>
      </w:r>
      <w:r>
        <w:t>тобто</w:t>
      </w:r>
      <w:r w:rsidR="00745A79">
        <w:t xml:space="preserve"> </w:t>
      </w:r>
      <w:r>
        <w:t>символ</w:t>
      </w:r>
      <w:r w:rsidR="00745A79">
        <w:t xml:space="preserve"> </w:t>
      </w:r>
      <w:r>
        <w:t>BEL</w:t>
      </w:r>
      <w:r w:rsidR="00745A79">
        <w:t xml:space="preserve"> </w:t>
      </w:r>
      <w:r>
        <w:t>(hex</w:t>
      </w:r>
      <w:r w:rsidR="00745A79">
        <w:t xml:space="preserve"> </w:t>
      </w:r>
      <w:r>
        <w:t>07).</w:t>
      </w:r>
      <w:r w:rsidR="00745A79">
        <w:t xml:space="preserve">  </w:t>
      </w:r>
    </w:p>
    <w:p w14:paraId="7070052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3581E85" w14:textId="357BFA6B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\cx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"Control-x",</w:t>
      </w:r>
      <w:r w:rsidR="00745A79">
        <w:t xml:space="preserve"> </w:t>
      </w:r>
      <w:r>
        <w:t>де</w:t>
      </w:r>
      <w:r w:rsidR="00745A79">
        <w:t xml:space="preserve"> </w:t>
      </w:r>
      <w:r>
        <w:t>x</w:t>
      </w:r>
      <w:r w:rsidR="00745A79">
        <w:t xml:space="preserve"> </w:t>
      </w:r>
      <w:r>
        <w:t>—</w:t>
      </w:r>
      <w:r w:rsidR="00745A79">
        <w:t xml:space="preserve"> </w:t>
      </w:r>
      <w:r>
        <w:t>це</w:t>
      </w:r>
      <w:r w:rsidR="00745A79">
        <w:t xml:space="preserve"> </w:t>
      </w:r>
      <w:r>
        <w:t>будь-який</w:t>
      </w:r>
      <w:r w:rsidR="00745A79">
        <w:t xml:space="preserve"> </w:t>
      </w:r>
      <w:r>
        <w:t>символ.</w:t>
      </w:r>
      <w:r w:rsidR="00745A79">
        <w:t xml:space="preserve">  </w:t>
      </w:r>
    </w:p>
    <w:p w14:paraId="669784B8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603D14BE" w14:textId="2E67C859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\e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Escape</w:t>
      </w:r>
      <w:r w:rsidR="00745A79">
        <w:t xml:space="preserve"> </w:t>
      </w:r>
      <w:r>
        <w:t>(hex</w:t>
      </w:r>
      <w:r w:rsidR="00745A79">
        <w:t xml:space="preserve"> </w:t>
      </w:r>
      <w:r>
        <w:t>1B).</w:t>
      </w:r>
      <w:r w:rsidR="00745A79">
        <w:t xml:space="preserve">  </w:t>
      </w:r>
    </w:p>
    <w:p w14:paraId="2251A241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5DF708C6" w14:textId="0BBDA64A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\f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Form</w:t>
      </w:r>
      <w:r w:rsidR="00745A79">
        <w:t xml:space="preserve"> </w:t>
      </w:r>
      <w:r>
        <w:t>feed/переведення</w:t>
      </w:r>
      <w:r w:rsidR="00745A79">
        <w:t xml:space="preserve"> </w:t>
      </w:r>
      <w:r>
        <w:t>сторінки</w:t>
      </w:r>
      <w:r w:rsidR="00745A79">
        <w:t xml:space="preserve"> </w:t>
      </w:r>
      <w:r>
        <w:t>(hex</w:t>
      </w:r>
      <w:r w:rsidR="00745A79">
        <w:t xml:space="preserve"> </w:t>
      </w:r>
      <w:r>
        <w:t>0C).</w:t>
      </w:r>
      <w:r w:rsidR="00745A79">
        <w:t xml:space="preserve">  </w:t>
      </w:r>
    </w:p>
    <w:p w14:paraId="691874BC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19CA562" w14:textId="44A4F5DE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\n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Newline/новий</w:t>
      </w:r>
      <w:r w:rsidR="00745A79">
        <w:t xml:space="preserve"> </w:t>
      </w:r>
      <w:r>
        <w:t>рядок</w:t>
      </w:r>
      <w:r w:rsidR="00745A79">
        <w:t xml:space="preserve"> </w:t>
      </w:r>
      <w:r>
        <w:t>(hex</w:t>
      </w:r>
      <w:r w:rsidR="00745A79">
        <w:t xml:space="preserve"> </w:t>
      </w:r>
      <w:r>
        <w:t>0A).</w:t>
      </w:r>
      <w:r w:rsidR="00745A79">
        <w:t xml:space="preserve">  </w:t>
      </w:r>
    </w:p>
    <w:p w14:paraId="61816B4E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7A28EB0" w14:textId="2ACEA004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\r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Carriage</w:t>
      </w:r>
      <w:r w:rsidR="00745A79">
        <w:t xml:space="preserve"> </w:t>
      </w:r>
      <w:r>
        <w:t>return/повернення</w:t>
      </w:r>
      <w:r w:rsidR="00745A79">
        <w:t xml:space="preserve"> </w:t>
      </w:r>
      <w:r>
        <w:t>каретки</w:t>
      </w:r>
      <w:r w:rsidR="00745A79">
        <w:t xml:space="preserve"> </w:t>
      </w:r>
      <w:r>
        <w:t>(hex</w:t>
      </w:r>
      <w:r w:rsidR="00745A79">
        <w:t xml:space="preserve"> </w:t>
      </w:r>
      <w:r>
        <w:t>0D).</w:t>
      </w:r>
      <w:r w:rsidR="00745A79">
        <w:t xml:space="preserve">  </w:t>
      </w:r>
    </w:p>
    <w:p w14:paraId="02489EDA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01428086" w14:textId="118AF79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\t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Tab/табуляція</w:t>
      </w:r>
      <w:r w:rsidR="00745A79">
        <w:t xml:space="preserve"> </w:t>
      </w:r>
      <w:r>
        <w:t>(hex</w:t>
      </w:r>
      <w:r w:rsidR="00745A79">
        <w:t xml:space="preserve"> </w:t>
      </w:r>
      <w:r>
        <w:t>09).</w:t>
      </w:r>
      <w:r w:rsidR="00745A79">
        <w:t xml:space="preserve">  </w:t>
      </w:r>
    </w:p>
    <w:p w14:paraId="6F494515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4534D23A" w14:textId="4C5AA6DE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\xhh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Символ</w:t>
      </w:r>
      <w:r w:rsidR="00745A79">
        <w:t xml:space="preserve"> </w:t>
      </w:r>
      <w:r>
        <w:t>з</w:t>
      </w:r>
      <w:r w:rsidR="00745A79">
        <w:t xml:space="preserve"> </w:t>
      </w:r>
      <w:r>
        <w:t>16-річним</w:t>
      </w:r>
      <w:r w:rsidR="00745A79">
        <w:t xml:space="preserve"> </w:t>
      </w:r>
      <w:r>
        <w:t>кодом</w:t>
      </w:r>
      <w:r w:rsidR="00745A79">
        <w:t xml:space="preserve"> </w:t>
      </w:r>
      <w:r>
        <w:t>`hh`.</w:t>
      </w:r>
      <w:r w:rsidR="00745A79">
        <w:t xml:space="preserve">  </w:t>
      </w:r>
    </w:p>
    <w:p w14:paraId="1671D849" w14:textId="77777777" w:rsidR="00880E33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</w:p>
    <w:p w14:paraId="389285FF" w14:textId="48797A13" w:rsidR="00660A24" w:rsidRDefault="00880E33" w:rsidP="007A3676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>
        <w:t>\ddd</w:t>
      </w:r>
      <w:r w:rsidR="00745A79">
        <w:t xml:space="preserve"> </w:t>
      </w:r>
      <w:r w:rsidRPr="007A3676">
        <w:t>-</w:t>
      </w:r>
      <w:r w:rsidR="00745A79">
        <w:t xml:space="preserve"> </w:t>
      </w:r>
      <w:r>
        <w:t>Символ</w:t>
      </w:r>
      <w:r w:rsidR="00745A79">
        <w:t xml:space="preserve"> </w:t>
      </w:r>
      <w:r>
        <w:t>з</w:t>
      </w:r>
      <w:r w:rsidR="00745A79">
        <w:t xml:space="preserve"> </w:t>
      </w:r>
      <w:r>
        <w:t>8-річним</w:t>
      </w:r>
      <w:r w:rsidR="00745A79">
        <w:t xml:space="preserve"> </w:t>
      </w:r>
      <w:r>
        <w:t>кодом</w:t>
      </w:r>
      <w:r w:rsidR="00745A79">
        <w:t xml:space="preserve"> </w:t>
      </w:r>
      <w:r>
        <w:t>`ddd`,</w:t>
      </w:r>
      <w:r w:rsidR="00745A79">
        <w:t xml:space="preserve"> </w:t>
      </w:r>
      <w:r>
        <w:t>або</w:t>
      </w:r>
      <w:r w:rsidR="00745A79">
        <w:t xml:space="preserve"> </w:t>
      </w:r>
      <w:r>
        <w:t>backreference/зворотне</w:t>
      </w:r>
      <w:r w:rsidR="00745A79">
        <w:t xml:space="preserve"> </w:t>
      </w:r>
      <w:r>
        <w:t>посилання.</w:t>
      </w:r>
      <w:r w:rsidR="00745A79">
        <w:t xml:space="preserve">  </w:t>
      </w:r>
    </w:p>
    <w:p w14:paraId="5CFD8010" w14:textId="32A1F3D7" w:rsidR="00F252DA" w:rsidRPr="00F252DA" w:rsidRDefault="00F252DA" w:rsidP="00F252DA">
      <w:pPr>
        <w:pStyle w:val="af7"/>
      </w:pPr>
      <w:r w:rsidRPr="00F252DA">
        <w:t>Ефект</w:t>
      </w:r>
      <w:r w:rsidR="00745A79">
        <w:t xml:space="preserve"> </w:t>
      </w:r>
      <w:r w:rsidRPr="00F252DA">
        <w:t>від</w:t>
      </w:r>
      <w:r w:rsidR="00745A79">
        <w:t xml:space="preserve"> </w:t>
      </w:r>
      <w:r w:rsidRPr="00F252DA">
        <w:t>застосування</w:t>
      </w:r>
      <w:r w:rsidR="00745A79">
        <w:t xml:space="preserve"> </w:t>
      </w:r>
      <w:r w:rsidRPr="00F252DA">
        <w:t>\cx</w:t>
      </w:r>
      <w:r w:rsidR="00745A79">
        <w:t xml:space="preserve"> </w:t>
      </w:r>
      <w:r w:rsidRPr="00F252DA">
        <w:t>такий: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"x"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символ</w:t>
      </w:r>
      <w:r w:rsidR="00745A79">
        <w:t xml:space="preserve"> </w:t>
      </w:r>
      <w:r w:rsidRPr="00F252DA">
        <w:t>у</w:t>
      </w:r>
      <w:r w:rsidR="00745A79">
        <w:t xml:space="preserve"> </w:t>
      </w:r>
      <w:r w:rsidRPr="00F252DA">
        <w:t>нижньому</w:t>
      </w:r>
      <w:r w:rsidR="00745A79">
        <w:t xml:space="preserve"> </w:t>
      </w:r>
      <w:r w:rsidRPr="00F252DA">
        <w:t>регістрі,</w:t>
      </w:r>
      <w:r w:rsidR="00745A79">
        <w:t xml:space="preserve"> </w:t>
      </w:r>
      <w:r w:rsidRPr="00F252DA">
        <w:t>він</w:t>
      </w:r>
      <w:r w:rsidR="00745A79">
        <w:t xml:space="preserve"> </w:t>
      </w:r>
      <w:r w:rsidRPr="00F252DA">
        <w:t>конвертується</w:t>
      </w:r>
      <w:r w:rsidR="00745A79">
        <w:t xml:space="preserve"> </w:t>
      </w:r>
      <w:r w:rsidRPr="00F252DA">
        <w:t>у</w:t>
      </w:r>
      <w:r w:rsidR="00745A79">
        <w:t xml:space="preserve"> </w:t>
      </w:r>
      <w:r w:rsidRPr="00F252DA">
        <w:t>верхній</w:t>
      </w:r>
      <w:r w:rsidR="00745A79">
        <w:t xml:space="preserve"> </w:t>
      </w:r>
      <w:r w:rsidRPr="00F252DA">
        <w:t>регістр.</w:t>
      </w:r>
      <w:r w:rsidR="00745A79">
        <w:t xml:space="preserve"> </w:t>
      </w:r>
      <w:r w:rsidRPr="00F252DA">
        <w:t>Потім</w:t>
      </w:r>
      <w:r w:rsidR="00745A79">
        <w:t xml:space="preserve"> </w:t>
      </w:r>
      <w:r w:rsidRPr="00F252DA">
        <w:t>біт</w:t>
      </w:r>
      <w:r w:rsidR="00745A79">
        <w:t xml:space="preserve"> </w:t>
      </w:r>
      <w:r w:rsidRPr="00F252DA">
        <w:t>символу</w:t>
      </w:r>
      <w:r w:rsidR="00745A79">
        <w:t xml:space="preserve"> </w:t>
      </w:r>
      <w:r w:rsidRPr="00F252DA">
        <w:t>6</w:t>
      </w:r>
      <w:r w:rsidR="00745A79">
        <w:t xml:space="preserve"> </w:t>
      </w:r>
      <w:r w:rsidRPr="00F252DA">
        <w:t>(hex</w:t>
      </w:r>
      <w:r w:rsidR="00745A79">
        <w:t xml:space="preserve"> </w:t>
      </w:r>
      <w:r w:rsidRPr="00F252DA">
        <w:t>40)</w:t>
      </w:r>
      <w:r w:rsidR="00745A79">
        <w:t xml:space="preserve"> </w:t>
      </w:r>
      <w:r w:rsidRPr="00F252DA">
        <w:t>інвертується.</w:t>
      </w:r>
      <w:r w:rsidR="00745A79">
        <w:t xml:space="preserve"> </w:t>
      </w:r>
      <w:r w:rsidRPr="00F252DA">
        <w:t>Таким</w:t>
      </w:r>
      <w:r w:rsidR="00745A79">
        <w:t xml:space="preserve"> </w:t>
      </w:r>
      <w:r w:rsidRPr="00F252DA">
        <w:t>чином,</w:t>
      </w:r>
      <w:r w:rsidR="00745A79">
        <w:t xml:space="preserve"> </w:t>
      </w:r>
      <w:r w:rsidRPr="00F252DA">
        <w:t>\cz</w:t>
      </w:r>
      <w:r w:rsidR="00745A79">
        <w:t xml:space="preserve"> </w:t>
      </w:r>
      <w:r w:rsidRPr="00F252DA">
        <w:t>стає</w:t>
      </w:r>
      <w:r w:rsidR="00745A79">
        <w:t xml:space="preserve"> </w:t>
      </w:r>
      <w:r w:rsidRPr="00F252DA">
        <w:t>hex</w:t>
      </w:r>
      <w:r w:rsidR="00745A79">
        <w:t xml:space="preserve"> </w:t>
      </w:r>
      <w:r w:rsidRPr="00F252DA">
        <w:t>1A,</w:t>
      </w:r>
      <w:r w:rsidR="00745A79">
        <w:t xml:space="preserve"> </w:t>
      </w:r>
      <w:r w:rsidRPr="00F252DA">
        <w:t>\c{</w:t>
      </w:r>
      <w:r w:rsidR="00745A79">
        <w:t xml:space="preserve"> </w:t>
      </w:r>
      <w:r w:rsidRPr="00F252DA">
        <w:t>стає</w:t>
      </w:r>
      <w:r w:rsidR="00745A79">
        <w:t xml:space="preserve"> </w:t>
      </w:r>
      <w:r w:rsidRPr="00F252DA">
        <w:t>hex</w:t>
      </w:r>
      <w:r w:rsidR="00745A79">
        <w:t xml:space="preserve"> </w:t>
      </w:r>
      <w:r w:rsidRPr="00F252DA">
        <w:t>3B,</w:t>
      </w:r>
      <w:r w:rsidR="00745A79">
        <w:t xml:space="preserve"> </w:t>
      </w:r>
      <w:r w:rsidRPr="00F252DA">
        <w:t>а</w:t>
      </w:r>
      <w:r w:rsidR="00745A79">
        <w:t xml:space="preserve"> </w:t>
      </w:r>
      <w:r w:rsidRPr="00F252DA">
        <w:t>\c;</w:t>
      </w:r>
      <w:r w:rsidR="00745A79">
        <w:t xml:space="preserve"> </w:t>
      </w:r>
      <w:r w:rsidRPr="00F252DA">
        <w:t>ставати</w:t>
      </w:r>
      <w:r w:rsidR="00745A79">
        <w:t xml:space="preserve"> </w:t>
      </w:r>
      <w:r w:rsidRPr="00F252DA">
        <w:t>hex</w:t>
      </w:r>
      <w:r w:rsidR="00745A79">
        <w:t xml:space="preserve"> </w:t>
      </w:r>
      <w:r w:rsidRPr="00F252DA">
        <w:t>7B.</w:t>
      </w:r>
      <w:r w:rsidR="00745A79">
        <w:t xml:space="preserve"> </w:t>
      </w:r>
    </w:p>
    <w:p w14:paraId="0426C08E" w14:textId="738125D5" w:rsidR="00F252DA" w:rsidRPr="00F252DA" w:rsidRDefault="00F252DA" w:rsidP="00F252DA">
      <w:pPr>
        <w:pStyle w:val="af7"/>
      </w:pPr>
      <w:r w:rsidRPr="00F252DA">
        <w:t>Після</w:t>
      </w:r>
      <w:r w:rsidR="00745A79">
        <w:t xml:space="preserve"> </w:t>
      </w:r>
      <w:r w:rsidRPr="00F252DA">
        <w:t>"x"</w:t>
      </w:r>
      <w:r w:rsidR="00745A79">
        <w:t xml:space="preserve"> </w:t>
      </w:r>
      <w:r w:rsidRPr="00F252DA">
        <w:t>читаються</w:t>
      </w:r>
      <w:r w:rsidR="00745A79">
        <w:t xml:space="preserve"> </w:t>
      </w:r>
      <w:r w:rsidRPr="00F252DA">
        <w:t>не</w:t>
      </w:r>
      <w:r w:rsidR="00745A79">
        <w:t xml:space="preserve"> </w:t>
      </w:r>
      <w:r w:rsidRPr="00F252DA">
        <w:t>більше</w:t>
      </w:r>
      <w:r w:rsidR="00745A79">
        <w:t xml:space="preserve"> </w:t>
      </w:r>
      <w:r w:rsidRPr="00F252DA">
        <w:t>двох</w:t>
      </w:r>
      <w:r w:rsidR="00745A79">
        <w:t xml:space="preserve"> </w:t>
      </w:r>
      <w:r w:rsidRPr="00F252DA">
        <w:t>16-річних</w:t>
      </w:r>
      <w:r w:rsidR="00745A79">
        <w:t xml:space="preserve"> </w:t>
      </w:r>
      <w:r w:rsidRPr="00F252DA">
        <w:t>цифр</w:t>
      </w:r>
      <w:r w:rsidR="00745A79">
        <w:t xml:space="preserve"> </w:t>
      </w:r>
      <w:r w:rsidRPr="00F252DA">
        <w:t>(букви</w:t>
      </w:r>
      <w:r w:rsidR="00745A79">
        <w:t xml:space="preserve"> </w:t>
      </w:r>
      <w:r w:rsidRPr="00F252DA">
        <w:t>можуть</w:t>
      </w:r>
      <w:r w:rsidR="00745A79">
        <w:t xml:space="preserve"> </w:t>
      </w:r>
      <w:r w:rsidRPr="00F252DA">
        <w:t>бути</w:t>
      </w:r>
      <w:r w:rsidR="00745A79">
        <w:t xml:space="preserve"> </w:t>
      </w:r>
      <w:r w:rsidRPr="00F252DA">
        <w:t>в</w:t>
      </w:r>
      <w:r w:rsidR="00745A79">
        <w:t xml:space="preserve"> </w:t>
      </w:r>
      <w:r w:rsidRPr="00F252DA">
        <w:t>будь-якому</w:t>
      </w:r>
      <w:r w:rsidR="00745A79">
        <w:t xml:space="preserve"> </w:t>
      </w:r>
      <w:r w:rsidRPr="00F252DA">
        <w:t>регістрі).</w:t>
      </w:r>
      <w:r w:rsidR="00745A79">
        <w:t xml:space="preserve"> </w:t>
      </w:r>
    </w:p>
    <w:p w14:paraId="5DB5B9C9" w14:textId="23157541" w:rsidR="00F252DA" w:rsidRPr="00F252DA" w:rsidRDefault="00F252DA" w:rsidP="00F252DA">
      <w:pPr>
        <w:pStyle w:val="af7"/>
      </w:pPr>
      <w:r w:rsidRPr="00F252DA">
        <w:t>Після</w:t>
      </w:r>
      <w:r w:rsidR="00745A79">
        <w:t xml:space="preserve"> </w:t>
      </w:r>
      <w:r w:rsidRPr="00F252DA">
        <w:t>"\0"</w:t>
      </w:r>
      <w:r w:rsidR="00745A79">
        <w:t xml:space="preserve"> </w:t>
      </w:r>
      <w:r w:rsidRPr="00F252DA">
        <w:t>читаються</w:t>
      </w:r>
      <w:r w:rsidR="00745A79">
        <w:t xml:space="preserve"> </w:t>
      </w:r>
      <w:r w:rsidRPr="00F252DA">
        <w:t>не</w:t>
      </w:r>
      <w:r w:rsidR="00745A79">
        <w:t xml:space="preserve"> </w:t>
      </w:r>
      <w:r w:rsidRPr="00F252DA">
        <w:t>більше</w:t>
      </w:r>
      <w:r w:rsidR="00745A79">
        <w:t xml:space="preserve"> </w:t>
      </w:r>
      <w:r w:rsidRPr="00F252DA">
        <w:t>чотирьох</w:t>
      </w:r>
      <w:r w:rsidR="00745A79">
        <w:t xml:space="preserve"> </w:t>
      </w:r>
      <w:r w:rsidRPr="00F252DA">
        <w:t>8-річних</w:t>
      </w:r>
      <w:r w:rsidR="00745A79">
        <w:t xml:space="preserve"> </w:t>
      </w:r>
      <w:r w:rsidRPr="00F252DA">
        <w:t>цифр.</w:t>
      </w:r>
      <w:r w:rsidR="00745A79">
        <w:t xml:space="preserve"> </w:t>
      </w:r>
      <w:r w:rsidRPr="00F252DA">
        <w:t>В</w:t>
      </w:r>
      <w:r w:rsidR="00745A79">
        <w:t xml:space="preserve"> </w:t>
      </w:r>
      <w:r w:rsidRPr="00F252DA">
        <w:t>обох</w:t>
      </w:r>
      <w:r w:rsidR="00745A79">
        <w:t xml:space="preserve"> </w:t>
      </w:r>
      <w:r w:rsidRPr="00F252DA">
        <w:t>випадках,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є</w:t>
      </w:r>
      <w:r w:rsidR="00745A79">
        <w:t xml:space="preserve"> </w:t>
      </w:r>
      <w:r w:rsidRPr="00F252DA">
        <w:t>менше</w:t>
      </w:r>
      <w:r w:rsidR="00745A79">
        <w:t xml:space="preserve"> </w:t>
      </w:r>
      <w:r w:rsidRPr="00F252DA">
        <w:t>двох</w:t>
      </w:r>
      <w:r w:rsidR="00745A79">
        <w:t xml:space="preserve"> </w:t>
      </w:r>
      <w:r w:rsidRPr="00F252DA">
        <w:t>цифр,</w:t>
      </w:r>
      <w:r w:rsidR="00745A79">
        <w:t xml:space="preserve"> </w:t>
      </w:r>
      <w:r w:rsidRPr="00F252DA">
        <w:t>використовуються</w:t>
      </w:r>
      <w:r w:rsidR="00745A79">
        <w:t xml:space="preserve"> </w:t>
      </w:r>
      <w:r w:rsidRPr="00F252DA">
        <w:t>ті,</w:t>
      </w:r>
      <w:r w:rsidR="00745A79">
        <w:t xml:space="preserve"> </w:t>
      </w:r>
      <w:r w:rsidRPr="00F252DA">
        <w:t>які</w:t>
      </w:r>
      <w:r w:rsidR="00745A79">
        <w:t xml:space="preserve"> </w:t>
      </w:r>
      <w:r w:rsidRPr="00F252DA">
        <w:t>представлені.</w:t>
      </w:r>
      <w:r w:rsidR="00745A79">
        <w:t xml:space="preserve"> </w:t>
      </w:r>
      <w:r w:rsidRPr="00F252DA">
        <w:t>Таким</w:t>
      </w:r>
      <w:r w:rsidR="00745A79">
        <w:t xml:space="preserve"> </w:t>
      </w:r>
      <w:r w:rsidRPr="00F252DA">
        <w:t>чином,</w:t>
      </w:r>
      <w:r w:rsidR="00745A79">
        <w:t xml:space="preserve"> </w:t>
      </w:r>
      <w:r w:rsidRPr="00F252DA">
        <w:t>послідовність</w:t>
      </w:r>
      <w:r w:rsidR="00745A79">
        <w:t xml:space="preserve"> </w:t>
      </w:r>
      <w:r w:rsidRPr="00F252DA">
        <w:t>"\0\x\07"</w:t>
      </w:r>
      <w:r w:rsidR="00745A79">
        <w:t xml:space="preserve"> </w:t>
      </w:r>
      <w:r w:rsidRPr="00F252DA">
        <w:t>специфікує</w:t>
      </w:r>
      <w:r w:rsidR="00745A79">
        <w:t xml:space="preserve"> </w:t>
      </w:r>
      <w:r w:rsidRPr="00F252DA">
        <w:t>два</w:t>
      </w:r>
      <w:r w:rsidR="00745A79">
        <w:t xml:space="preserve"> </w:t>
      </w:r>
      <w:r w:rsidRPr="00F252DA">
        <w:t>бінарних</w:t>
      </w:r>
      <w:r w:rsidR="00745A79">
        <w:t xml:space="preserve"> </w:t>
      </w:r>
      <w:r w:rsidRPr="00F252DA">
        <w:t>нулі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наступним</w:t>
      </w:r>
      <w:r w:rsidR="00745A79">
        <w:t xml:space="preserve"> </w:t>
      </w:r>
      <w:r w:rsidRPr="00F252DA">
        <w:t>символом</w:t>
      </w:r>
      <w:r w:rsidR="00745A79">
        <w:t xml:space="preserve"> </w:t>
      </w:r>
      <w:r w:rsidRPr="00F252DA">
        <w:t>BEL.</w:t>
      </w:r>
      <w:r w:rsidR="00745A79">
        <w:t xml:space="preserve"> </w:t>
      </w:r>
      <w:r w:rsidRPr="00F252DA">
        <w:t>Переконайтеся,</w:t>
      </w:r>
      <w:r w:rsidR="00745A79">
        <w:t xml:space="preserve"> </w:t>
      </w:r>
      <w:r w:rsidRPr="00F252DA">
        <w:t>що</w:t>
      </w:r>
      <w:r w:rsidR="00745A79">
        <w:t xml:space="preserve"> </w:t>
      </w:r>
      <w:r w:rsidRPr="00F252DA">
        <w:t>ви</w:t>
      </w:r>
      <w:r w:rsidR="00745A79">
        <w:t xml:space="preserve"> </w:t>
      </w:r>
      <w:r w:rsidRPr="00F252DA">
        <w:t>надали</w:t>
      </w:r>
      <w:r w:rsidR="00745A79">
        <w:t xml:space="preserve"> </w:t>
      </w:r>
      <w:r w:rsidRPr="00F252DA">
        <w:t>дві</w:t>
      </w:r>
      <w:r w:rsidR="00745A79">
        <w:t xml:space="preserve"> </w:t>
      </w:r>
      <w:r w:rsidRPr="00F252DA">
        <w:t>цифри</w:t>
      </w:r>
      <w:r w:rsidR="00745A79">
        <w:t xml:space="preserve"> </w:t>
      </w:r>
      <w:r w:rsidRPr="00F252DA">
        <w:t>після</w:t>
      </w:r>
      <w:r w:rsidR="00745A79">
        <w:t xml:space="preserve"> </w:t>
      </w:r>
      <w:r w:rsidRPr="00F252DA">
        <w:t>початкового</w:t>
      </w:r>
      <w:r w:rsidR="00745A79">
        <w:t xml:space="preserve"> </w:t>
      </w:r>
      <w:r w:rsidRPr="00F252DA">
        <w:t>нуля,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наступний</w:t>
      </w:r>
      <w:r w:rsidR="00745A79">
        <w:t xml:space="preserve"> </w:t>
      </w:r>
      <w:r w:rsidRPr="00F252DA">
        <w:t>символ</w:t>
      </w:r>
      <w:r w:rsidR="00745A79">
        <w:t xml:space="preserve"> </w:t>
      </w:r>
      <w:r w:rsidRPr="00F252DA">
        <w:t>є</w:t>
      </w:r>
      <w:r w:rsidR="00745A79">
        <w:t xml:space="preserve"> </w:t>
      </w:r>
      <w:r w:rsidRPr="00F252DA">
        <w:t>8-річним</w:t>
      </w:r>
      <w:r w:rsidR="00745A79">
        <w:t xml:space="preserve"> </w:t>
      </w:r>
      <w:r w:rsidRPr="00F252DA">
        <w:t>числом.</w:t>
      </w:r>
      <w:r w:rsidR="00745A79">
        <w:t xml:space="preserve"> </w:t>
      </w:r>
    </w:p>
    <w:p w14:paraId="3ECE422B" w14:textId="28F59DF5" w:rsidR="00F252DA" w:rsidRPr="00F252DA" w:rsidRDefault="00F252DA" w:rsidP="00F252DA">
      <w:pPr>
        <w:pStyle w:val="af7"/>
      </w:pPr>
      <w:r w:rsidRPr="00F252DA">
        <w:t>Обробка</w:t>
      </w:r>
      <w:r w:rsidR="00745A79">
        <w:t xml:space="preserve"> </w:t>
      </w:r>
      <w:r w:rsidRPr="00F252DA">
        <w:t>backslash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наступними</w:t>
      </w:r>
      <w:r w:rsidR="00745A79">
        <w:t xml:space="preserve"> </w:t>
      </w:r>
      <w:r w:rsidRPr="00F252DA">
        <w:t>цифрами,</w:t>
      </w:r>
      <w:r w:rsidR="00745A79">
        <w:t xml:space="preserve"> </w:t>
      </w:r>
      <w:r w:rsidRPr="00F252DA">
        <w:t>відмінними</w:t>
      </w:r>
      <w:r w:rsidR="00745A79">
        <w:t xml:space="preserve"> </w:t>
      </w:r>
      <w:r w:rsidRPr="00F252DA">
        <w:t>від</w:t>
      </w:r>
      <w:r w:rsidR="00745A79">
        <w:t xml:space="preserve"> </w:t>
      </w:r>
      <w:r w:rsidRPr="00F252DA">
        <w:t>0,</w:t>
      </w:r>
      <w:r w:rsidR="00745A79">
        <w:t xml:space="preserve"> </w:t>
      </w:r>
      <w:r w:rsidRPr="00F252DA">
        <w:t>складніша.</w:t>
      </w:r>
      <w:r w:rsidR="00745A79">
        <w:t xml:space="preserve"> </w:t>
      </w:r>
      <w:r w:rsidRPr="00F252DA">
        <w:t>Поза</w:t>
      </w:r>
      <w:r w:rsidR="00745A79">
        <w:t xml:space="preserve"> </w:t>
      </w:r>
      <w:r w:rsidRPr="00F252DA">
        <w:t>класом</w:t>
      </w:r>
      <w:r w:rsidR="00745A79">
        <w:t xml:space="preserve"> </w:t>
      </w:r>
      <w:r w:rsidRPr="00F252DA">
        <w:t>символів,</w:t>
      </w:r>
      <w:r w:rsidR="00745A79">
        <w:t xml:space="preserve"> </w:t>
      </w:r>
      <w:r w:rsidRPr="00F252DA">
        <w:t>PCRE</w:t>
      </w:r>
      <w:r w:rsidR="00745A79">
        <w:t xml:space="preserve"> </w:t>
      </w:r>
      <w:r w:rsidRPr="00F252DA">
        <w:t>читає</w:t>
      </w:r>
      <w:r w:rsidR="00745A79">
        <w:t xml:space="preserve"> </w:t>
      </w:r>
      <w:r w:rsidRPr="00F252DA">
        <w:t>його</w:t>
      </w:r>
      <w:r w:rsidR="00745A79">
        <w:t xml:space="preserve"> </w:t>
      </w:r>
      <w:r w:rsidRPr="00F252DA">
        <w:t>та</w:t>
      </w:r>
      <w:r w:rsidR="00745A79">
        <w:t xml:space="preserve"> </w:t>
      </w:r>
      <w:r w:rsidRPr="00F252DA">
        <w:t>будь-які</w:t>
      </w:r>
      <w:r w:rsidR="00745A79">
        <w:t xml:space="preserve"> </w:t>
      </w:r>
      <w:r w:rsidRPr="00F252DA">
        <w:t>наступні</w:t>
      </w:r>
      <w:r w:rsidR="00745A79">
        <w:t xml:space="preserve"> </w:t>
      </w:r>
      <w:r w:rsidRPr="00F252DA">
        <w:t>символи</w:t>
      </w:r>
      <w:r w:rsidR="00745A79">
        <w:t xml:space="preserve"> </w:t>
      </w:r>
      <w:r w:rsidRPr="00F252DA">
        <w:t>як</w:t>
      </w:r>
      <w:r w:rsidR="00745A79">
        <w:t xml:space="preserve"> </w:t>
      </w:r>
      <w:r w:rsidRPr="00F252DA">
        <w:t>10-річне</w:t>
      </w:r>
      <w:r w:rsidR="00745A79">
        <w:t xml:space="preserve"> </w:t>
      </w:r>
      <w:r w:rsidRPr="00F252DA">
        <w:t>число.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число</w:t>
      </w:r>
      <w:r w:rsidR="00745A79">
        <w:t xml:space="preserve"> </w:t>
      </w:r>
      <w:r w:rsidRPr="00F252DA">
        <w:t>менше</w:t>
      </w:r>
      <w:r w:rsidR="00745A79">
        <w:t xml:space="preserve"> </w:t>
      </w:r>
      <w:r w:rsidRPr="00F252DA">
        <w:t>10</w:t>
      </w:r>
      <w:r w:rsidR="00745A79">
        <w:t xml:space="preserve"> </w:t>
      </w:r>
      <w:r w:rsidRPr="00F252DA">
        <w:t>або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у</w:t>
      </w:r>
      <w:r w:rsidR="00745A79">
        <w:t xml:space="preserve"> </w:t>
      </w:r>
      <w:r w:rsidRPr="00F252DA">
        <w:t>виразі</w:t>
      </w:r>
      <w:r w:rsidR="00745A79">
        <w:t xml:space="preserve"> </w:t>
      </w:r>
      <w:r w:rsidRPr="00F252DA">
        <w:t>є</w:t>
      </w:r>
      <w:r w:rsidR="00745A79">
        <w:t xml:space="preserve"> </w:t>
      </w:r>
      <w:r w:rsidRPr="00F252DA">
        <w:t>щонайменше</w:t>
      </w:r>
      <w:r w:rsidR="00745A79">
        <w:t xml:space="preserve"> </w:t>
      </w:r>
      <w:r w:rsidRPr="00F252DA">
        <w:t>стільки</w:t>
      </w:r>
      <w:r w:rsidR="00745A79">
        <w:t xml:space="preserve"> </w:t>
      </w:r>
      <w:r w:rsidRPr="00F252DA">
        <w:t>захоплюючих</w:t>
      </w:r>
      <w:r w:rsidR="00745A79">
        <w:t xml:space="preserve"> </w:t>
      </w:r>
      <w:r w:rsidRPr="00F252DA">
        <w:t>лівих</w:t>
      </w:r>
      <w:r w:rsidR="00745A79">
        <w:t xml:space="preserve"> </w:t>
      </w:r>
      <w:r w:rsidRPr="00F252DA">
        <w:t>дужок,</w:t>
      </w:r>
      <w:r w:rsidR="00745A79">
        <w:t xml:space="preserve"> </w:t>
      </w:r>
      <w:r w:rsidRPr="00F252DA">
        <w:t>вся</w:t>
      </w:r>
      <w:r w:rsidR="00745A79">
        <w:t xml:space="preserve"> </w:t>
      </w:r>
      <w:r w:rsidRPr="00F252DA">
        <w:t>послідовність</w:t>
      </w:r>
      <w:r w:rsidR="00745A79">
        <w:t xml:space="preserve"> </w:t>
      </w:r>
      <w:r w:rsidRPr="00F252DA">
        <w:t>вважається</w:t>
      </w:r>
      <w:r w:rsidR="00745A79">
        <w:t xml:space="preserve"> </w:t>
      </w:r>
      <w:r w:rsidRPr="00F252DA">
        <w:t>back</w:t>
      </w:r>
      <w:r w:rsidR="00745A79">
        <w:t xml:space="preserve"> </w:t>
      </w:r>
      <w:r w:rsidRPr="00F252DA">
        <w:t>reference\зворотним</w:t>
      </w:r>
      <w:r w:rsidR="00745A79">
        <w:t xml:space="preserve"> </w:t>
      </w:r>
      <w:r w:rsidRPr="00F252DA">
        <w:t>посиланням.</w:t>
      </w:r>
      <w:r w:rsidR="00745A79">
        <w:t xml:space="preserve"> </w:t>
      </w:r>
      <w:r w:rsidRPr="00F252DA">
        <w:t>Опис</w:t>
      </w:r>
      <w:r w:rsidR="00745A79">
        <w:t xml:space="preserve"> </w:t>
      </w:r>
      <w:r w:rsidRPr="00F252DA">
        <w:t>того,</w:t>
      </w:r>
      <w:r w:rsidR="00745A79">
        <w:t xml:space="preserve"> </w:t>
      </w:r>
      <w:r w:rsidRPr="00F252DA">
        <w:t>як</w:t>
      </w:r>
      <w:r w:rsidR="00745A79">
        <w:t xml:space="preserve"> </w:t>
      </w:r>
      <w:r w:rsidRPr="00F252DA">
        <w:t>цей</w:t>
      </w:r>
      <w:r w:rsidR="00745A79">
        <w:t xml:space="preserve"> </w:t>
      </w:r>
      <w:r w:rsidRPr="00F252DA">
        <w:t>механізм</w:t>
      </w:r>
      <w:r w:rsidR="00745A79">
        <w:t xml:space="preserve"> </w:t>
      </w:r>
      <w:r w:rsidRPr="00F252DA">
        <w:t>працює,</w:t>
      </w:r>
      <w:r w:rsidR="00745A79">
        <w:t xml:space="preserve"> </w:t>
      </w:r>
      <w:r w:rsidRPr="00F252DA">
        <w:t>буде</w:t>
      </w:r>
      <w:r w:rsidR="00745A79">
        <w:t xml:space="preserve"> </w:t>
      </w:r>
      <w:r w:rsidRPr="00F252DA">
        <w:t>дано</w:t>
      </w:r>
      <w:r w:rsidR="00745A79">
        <w:t xml:space="preserve"> </w:t>
      </w:r>
      <w:r w:rsidRPr="00F252DA">
        <w:t>пізніше</w:t>
      </w:r>
      <w:r w:rsidR="00745A79">
        <w:t xml:space="preserve"> </w:t>
      </w:r>
      <w:r w:rsidRPr="00F252DA">
        <w:t>у</w:t>
      </w:r>
      <w:r w:rsidR="00745A79">
        <w:t xml:space="preserve"> </w:t>
      </w:r>
      <w:r w:rsidRPr="00F252DA">
        <w:t>дискусії</w:t>
      </w:r>
      <w:r w:rsidR="00745A79">
        <w:t xml:space="preserve"> </w:t>
      </w:r>
      <w:r w:rsidRPr="00F252DA">
        <w:t>про</w:t>
      </w:r>
      <w:r w:rsidR="00745A79">
        <w:t xml:space="preserve"> </w:t>
      </w:r>
      <w:r w:rsidRPr="00F252DA">
        <w:t>субпатерни</w:t>
      </w:r>
      <w:r w:rsidR="00745A79">
        <w:t xml:space="preserve"> </w:t>
      </w:r>
      <w:r w:rsidRPr="00F252DA">
        <w:t>у</w:t>
      </w:r>
      <w:r w:rsidR="00745A79">
        <w:t xml:space="preserve"> </w:t>
      </w:r>
      <w:r w:rsidRPr="00F252DA">
        <w:t>дужках.</w:t>
      </w:r>
      <w:r w:rsidR="00745A79">
        <w:t xml:space="preserve"> </w:t>
      </w:r>
    </w:p>
    <w:p w14:paraId="09CD32E2" w14:textId="47A099FF" w:rsidR="00F252DA" w:rsidRPr="00F252DA" w:rsidRDefault="00F252DA" w:rsidP="00F252DA">
      <w:pPr>
        <w:pStyle w:val="af7"/>
      </w:pPr>
      <w:r w:rsidRPr="00F252DA">
        <w:lastRenderedPageBreak/>
        <w:t>Усередині</w:t>
      </w:r>
      <w:r w:rsidR="00745A79">
        <w:t xml:space="preserve"> </w:t>
      </w:r>
      <w:r w:rsidRPr="00F252DA">
        <w:t>класу</w:t>
      </w:r>
      <w:r w:rsidR="00745A79">
        <w:t xml:space="preserve"> </w:t>
      </w:r>
      <w:r w:rsidRPr="00F252DA">
        <w:t>символів,</w:t>
      </w:r>
      <w:r w:rsidR="00745A79">
        <w:t xml:space="preserve"> </w:t>
      </w:r>
      <w:r w:rsidRPr="00F252DA">
        <w:t>або</w:t>
      </w:r>
      <w:r w:rsidR="00745A79">
        <w:t xml:space="preserve"> </w:t>
      </w:r>
      <w:r w:rsidRPr="00F252DA">
        <w:t>якщо</w:t>
      </w:r>
      <w:r w:rsidR="00745A79">
        <w:t xml:space="preserve"> </w:t>
      </w:r>
      <w:r w:rsidRPr="00F252DA">
        <w:t>10-річне</w:t>
      </w:r>
      <w:r w:rsidR="00745A79">
        <w:t xml:space="preserve"> </w:t>
      </w:r>
      <w:r w:rsidRPr="00F252DA">
        <w:t>число</w:t>
      </w:r>
      <w:r w:rsidR="00745A79">
        <w:t xml:space="preserve"> </w:t>
      </w:r>
      <w:r w:rsidRPr="00F252DA">
        <w:t>більше</w:t>
      </w:r>
      <w:r w:rsidR="00745A79">
        <w:t xml:space="preserve"> </w:t>
      </w:r>
      <w:r w:rsidRPr="00F252DA">
        <w:t>9</w:t>
      </w:r>
      <w:r w:rsidR="00745A79">
        <w:t xml:space="preserve"> </w:t>
      </w:r>
      <w:r w:rsidRPr="00F252DA">
        <w:t>і</w:t>
      </w:r>
      <w:r w:rsidR="00745A79">
        <w:t xml:space="preserve"> </w:t>
      </w:r>
      <w:r w:rsidRPr="00F252DA">
        <w:t>немає</w:t>
      </w:r>
      <w:r w:rsidR="00745A79">
        <w:t xml:space="preserve"> </w:t>
      </w:r>
      <w:r w:rsidRPr="00F252DA">
        <w:t>такої</w:t>
      </w:r>
      <w:r w:rsidR="00745A79">
        <w:t xml:space="preserve"> </w:t>
      </w:r>
      <w:r w:rsidRPr="00F252DA">
        <w:t>кількості</w:t>
      </w:r>
      <w:r w:rsidR="00745A79">
        <w:t xml:space="preserve"> </w:t>
      </w:r>
      <w:r w:rsidRPr="00F252DA">
        <w:t>захоплюючих</w:t>
      </w:r>
      <w:r w:rsidR="00745A79">
        <w:t xml:space="preserve"> </w:t>
      </w:r>
      <w:r w:rsidRPr="00F252DA">
        <w:t>субпатернів,</w:t>
      </w:r>
      <w:r w:rsidR="00745A79">
        <w:t xml:space="preserve"> </w:t>
      </w:r>
      <w:r w:rsidRPr="00F252DA">
        <w:t>PCRE</w:t>
      </w:r>
      <w:r w:rsidR="00745A79">
        <w:t xml:space="preserve"> </w:t>
      </w:r>
      <w:r w:rsidRPr="00F252DA">
        <w:t>зчитує</w:t>
      </w:r>
      <w:r w:rsidR="00745A79">
        <w:t xml:space="preserve"> </w:t>
      </w:r>
      <w:r w:rsidRPr="00F252DA">
        <w:t>до</w:t>
      </w:r>
      <w:r w:rsidR="00745A79">
        <w:t xml:space="preserve"> </w:t>
      </w:r>
      <w:r w:rsidRPr="00F252DA">
        <w:t>трьох</w:t>
      </w:r>
      <w:r w:rsidR="00745A79">
        <w:t xml:space="preserve"> </w:t>
      </w:r>
      <w:r w:rsidRPr="00F252DA">
        <w:t>8-річних</w:t>
      </w:r>
      <w:r w:rsidR="00745A79">
        <w:t xml:space="preserve"> </w:t>
      </w:r>
      <w:r w:rsidRPr="00F252DA">
        <w:t>цифр,</w:t>
      </w:r>
      <w:r w:rsidR="00745A79">
        <w:t xml:space="preserve"> </w:t>
      </w:r>
      <w:r w:rsidRPr="00F252DA">
        <w:t>що</w:t>
      </w:r>
      <w:r w:rsidR="00745A79">
        <w:t xml:space="preserve"> </w:t>
      </w:r>
      <w:r w:rsidRPr="00F252DA">
        <w:t>йдуть</w:t>
      </w:r>
      <w:r w:rsidR="00745A79">
        <w:t xml:space="preserve"> </w:t>
      </w:r>
      <w:r w:rsidRPr="00F252DA">
        <w:t>після</w:t>
      </w:r>
      <w:r w:rsidR="00745A79">
        <w:t xml:space="preserve"> </w:t>
      </w:r>
      <w:r w:rsidRPr="00F252DA">
        <w:t>backslash,</w:t>
      </w:r>
      <w:r w:rsidR="00745A79">
        <w:t xml:space="preserve"> </w:t>
      </w:r>
      <w:r w:rsidRPr="00F252DA">
        <w:t>і</w:t>
      </w:r>
      <w:r w:rsidR="00745A79">
        <w:t xml:space="preserve"> </w:t>
      </w:r>
      <w:r w:rsidRPr="00F252DA">
        <w:t>генерує</w:t>
      </w:r>
      <w:r w:rsidR="00745A79">
        <w:t xml:space="preserve"> </w:t>
      </w:r>
      <w:r w:rsidRPr="00F252DA">
        <w:t>один</w:t>
      </w:r>
      <w:r w:rsidR="00745A79">
        <w:t xml:space="preserve"> </w:t>
      </w:r>
      <w:r w:rsidRPr="00F252DA">
        <w:t>байт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останніх</w:t>
      </w:r>
      <w:r w:rsidR="00745A79">
        <w:t xml:space="preserve"> </w:t>
      </w:r>
      <w:r w:rsidRPr="00F252DA">
        <w:t>значних</w:t>
      </w:r>
      <w:r w:rsidR="00745A79">
        <w:t xml:space="preserve"> </w:t>
      </w:r>
      <w:r w:rsidRPr="00F252DA">
        <w:t>8</w:t>
      </w:r>
      <w:r w:rsidR="00745A79">
        <w:t xml:space="preserve"> </w:t>
      </w:r>
      <w:r w:rsidRPr="00F252DA">
        <w:t>бітів</w:t>
      </w:r>
      <w:r w:rsidR="00745A79">
        <w:t xml:space="preserve"> </w:t>
      </w:r>
      <w:r w:rsidRPr="00F252DA">
        <w:t>цього</w:t>
      </w:r>
      <w:r w:rsidR="00745A79">
        <w:t xml:space="preserve"> </w:t>
      </w:r>
      <w:r w:rsidRPr="00F252DA">
        <w:t>значення.</w:t>
      </w:r>
      <w:r w:rsidR="00745A79">
        <w:t xml:space="preserve"> </w:t>
      </w:r>
      <w:r w:rsidRPr="00F252DA">
        <w:t>Будь-які</w:t>
      </w:r>
      <w:r w:rsidR="00745A79">
        <w:t xml:space="preserve"> </w:t>
      </w:r>
      <w:r w:rsidRPr="00F252DA">
        <w:t>наступні</w:t>
      </w:r>
      <w:r w:rsidR="00745A79">
        <w:t xml:space="preserve"> </w:t>
      </w:r>
      <w:r w:rsidRPr="00F252DA">
        <w:t>цифри</w:t>
      </w:r>
      <w:r w:rsidR="00745A79">
        <w:t xml:space="preserve"> </w:t>
      </w:r>
      <w:r w:rsidRPr="00F252DA">
        <w:t>представляють</w:t>
      </w:r>
      <w:r w:rsidR="00745A79">
        <w:t xml:space="preserve"> </w:t>
      </w:r>
      <w:r w:rsidRPr="00F252DA">
        <w:t>себе.</w:t>
      </w:r>
      <w:r w:rsidR="00745A79">
        <w:t xml:space="preserve"> </w:t>
      </w:r>
      <w:r w:rsidRPr="00F252DA">
        <w:t>Наприклад:</w:t>
      </w:r>
      <w:r w:rsidR="00745A79">
        <w:t xml:space="preserve"> </w:t>
      </w:r>
    </w:p>
    <w:p w14:paraId="274E26D7" w14:textId="780A9976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\040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інший</w:t>
      </w:r>
      <w:r w:rsidR="00745A79">
        <w:t xml:space="preserve"> </w:t>
      </w:r>
      <w:r w:rsidRPr="00F252DA">
        <w:t>спосіб</w:t>
      </w:r>
      <w:r w:rsidR="00745A79">
        <w:t xml:space="preserve"> </w:t>
      </w:r>
      <w:r w:rsidRPr="00F252DA">
        <w:t>запису</w:t>
      </w:r>
      <w:r w:rsidR="00745A79">
        <w:t xml:space="preserve"> </w:t>
      </w:r>
      <w:r w:rsidRPr="00F252DA">
        <w:t>символу</w:t>
      </w:r>
      <w:r w:rsidR="00745A79">
        <w:t xml:space="preserve"> </w:t>
      </w:r>
      <w:r w:rsidRPr="00F252DA">
        <w:t>пробілу</w:t>
      </w:r>
      <w:r w:rsidR="00745A79">
        <w:t xml:space="preserve"> </w:t>
      </w:r>
      <w:r w:rsidRPr="00F252DA">
        <w:t>(space).</w:t>
      </w:r>
    </w:p>
    <w:p w14:paraId="7C34D467" w14:textId="03E94210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\40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те</w:t>
      </w:r>
      <w:r w:rsidR="00745A79">
        <w:t xml:space="preserve"> </w:t>
      </w:r>
      <w:r w:rsidRPr="00F252DA">
        <w:t>саме,</w:t>
      </w:r>
      <w:r w:rsidR="00745A79">
        <w:t xml:space="preserve"> </w:t>
      </w:r>
      <w:r w:rsidRPr="00F252DA">
        <w:t>за</w:t>
      </w:r>
      <w:r w:rsidR="00745A79">
        <w:t xml:space="preserve"> </w:t>
      </w:r>
      <w:r w:rsidRPr="00F252DA">
        <w:t>умови,</w:t>
      </w:r>
      <w:r w:rsidR="00745A79">
        <w:t xml:space="preserve"> </w:t>
      </w:r>
      <w:r w:rsidRPr="00F252DA">
        <w:t>що</w:t>
      </w:r>
      <w:r w:rsidR="00745A79">
        <w:t xml:space="preserve"> </w:t>
      </w:r>
      <w:r w:rsidRPr="00F252DA">
        <w:t>є</w:t>
      </w:r>
      <w:r w:rsidR="00745A79">
        <w:t xml:space="preserve"> </w:t>
      </w:r>
      <w:r w:rsidRPr="00F252DA">
        <w:t>менше</w:t>
      </w:r>
      <w:r w:rsidR="00745A79">
        <w:t xml:space="preserve"> </w:t>
      </w:r>
      <w:r w:rsidRPr="00F252DA">
        <w:t>40</w:t>
      </w:r>
      <w:r w:rsidR="00745A79">
        <w:t xml:space="preserve"> </w:t>
      </w:r>
      <w:r w:rsidRPr="00F252DA">
        <w:t>попередніх</w:t>
      </w:r>
      <w:r w:rsidR="00745A79">
        <w:t xml:space="preserve"> </w:t>
      </w:r>
      <w:r w:rsidRPr="00F252DA">
        <w:t>захоплюючих</w:t>
      </w:r>
      <w:r w:rsidR="00745A79">
        <w:t xml:space="preserve"> </w:t>
      </w:r>
      <w:r w:rsidRPr="00F252DA">
        <w:t>субпатернів.</w:t>
      </w:r>
    </w:p>
    <w:p w14:paraId="11C56C81" w14:textId="77AC34A9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\7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завжди</w:t>
      </w:r>
      <w:r w:rsidR="00745A79">
        <w:t xml:space="preserve"> </w:t>
      </w:r>
      <w:r w:rsidRPr="00F252DA">
        <w:t>back</w:t>
      </w:r>
      <w:r w:rsidR="00745A79">
        <w:t xml:space="preserve"> </w:t>
      </w:r>
      <w:r w:rsidRPr="00F252DA">
        <w:t>reference/зворотне</w:t>
      </w:r>
      <w:r w:rsidR="00745A79">
        <w:t xml:space="preserve"> </w:t>
      </w:r>
      <w:r w:rsidRPr="00F252DA">
        <w:t>посилання.</w:t>
      </w:r>
    </w:p>
    <w:p w14:paraId="5DE058B8" w14:textId="42BE1BC5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може</w:t>
      </w:r>
      <w:r w:rsidR="00745A79">
        <w:t xml:space="preserve"> </w:t>
      </w:r>
      <w:r w:rsidRPr="00F252DA">
        <w:t>бути</w:t>
      </w:r>
      <w:r w:rsidR="00745A79">
        <w:t xml:space="preserve"> </w:t>
      </w:r>
      <w:r w:rsidRPr="00F252DA">
        <w:t>back</w:t>
      </w:r>
      <w:r w:rsidR="00745A79">
        <w:t xml:space="preserve"> </w:t>
      </w:r>
      <w:r w:rsidRPr="00F252DA">
        <w:t>reference</w:t>
      </w:r>
      <w:r w:rsidR="00745A79">
        <w:t xml:space="preserve"> </w:t>
      </w:r>
      <w:r w:rsidRPr="00F252DA">
        <w:t>або</w:t>
      </w:r>
      <w:r w:rsidR="00745A79">
        <w:t xml:space="preserve"> </w:t>
      </w:r>
      <w:r w:rsidRPr="00F252DA">
        <w:t>інший</w:t>
      </w:r>
      <w:r w:rsidR="00745A79">
        <w:t xml:space="preserve"> </w:t>
      </w:r>
      <w:r w:rsidRPr="00F252DA">
        <w:t>спосіб</w:t>
      </w:r>
      <w:r w:rsidR="00745A79">
        <w:t xml:space="preserve"> </w:t>
      </w:r>
      <w:r w:rsidRPr="00F252DA">
        <w:t>запису</w:t>
      </w:r>
      <w:r w:rsidR="00745A79">
        <w:t xml:space="preserve"> </w:t>
      </w:r>
      <w:r w:rsidRPr="00F252DA">
        <w:t>символу</w:t>
      </w:r>
      <w:r w:rsidR="00745A79">
        <w:t xml:space="preserve"> </w:t>
      </w:r>
      <w:r w:rsidRPr="00F252DA">
        <w:t>табуляції</w:t>
      </w:r>
      <w:r w:rsidR="00745A79">
        <w:t xml:space="preserve"> </w:t>
      </w:r>
      <w:r w:rsidRPr="00F252DA">
        <w:t>(tab).</w:t>
      </w:r>
    </w:p>
    <w:p w14:paraId="02B86C1B" w14:textId="0A8336D6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завжди</w:t>
      </w:r>
      <w:r w:rsidR="00745A79">
        <w:t xml:space="preserve"> </w:t>
      </w:r>
      <w:r w:rsidRPr="00F252DA">
        <w:t>символ</w:t>
      </w:r>
      <w:r w:rsidR="00745A79">
        <w:t xml:space="preserve"> </w:t>
      </w:r>
      <w:r w:rsidRPr="00F252DA">
        <w:t>табуляції</w:t>
      </w:r>
      <w:r w:rsidR="00745A79">
        <w:t xml:space="preserve"> </w:t>
      </w:r>
      <w:r w:rsidRPr="00F252DA">
        <w:t>(tab).</w:t>
      </w:r>
    </w:p>
    <w:p w14:paraId="7817F271" w14:textId="1460E346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\0113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символ</w:t>
      </w:r>
      <w:r w:rsidR="00745A79">
        <w:t xml:space="preserve"> </w:t>
      </w:r>
      <w:r w:rsidRPr="00F252DA">
        <w:t>табуляції</w:t>
      </w:r>
      <w:r w:rsidR="00745A79">
        <w:t xml:space="preserve"> </w:t>
      </w:r>
      <w:r w:rsidRPr="00F252DA">
        <w:t>(tab)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наступним</w:t>
      </w:r>
      <w:r w:rsidR="00745A79">
        <w:t xml:space="preserve"> </w:t>
      </w:r>
      <w:r w:rsidRPr="00F252DA">
        <w:t>символом</w:t>
      </w:r>
      <w:r w:rsidR="00745A79">
        <w:t xml:space="preserve"> </w:t>
      </w:r>
      <w:r w:rsidRPr="00F252DA">
        <w:t>"3".</w:t>
      </w:r>
    </w:p>
    <w:p w14:paraId="49BCC074" w14:textId="5093B4A5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\113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символ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8-річним</w:t>
      </w:r>
      <w:r w:rsidR="00745A79">
        <w:t xml:space="preserve"> </w:t>
      </w:r>
      <w:r w:rsidRPr="00F252DA">
        <w:t>кодом</w:t>
      </w:r>
      <w:r w:rsidR="00745A79">
        <w:t xml:space="preserve"> </w:t>
      </w:r>
      <w:r w:rsidRPr="00F252DA">
        <w:t>113</w:t>
      </w:r>
      <w:r w:rsidR="00745A79">
        <w:t xml:space="preserve"> </w:t>
      </w:r>
      <w:r w:rsidRPr="00F252DA">
        <w:t>(оскільки</w:t>
      </w:r>
      <w:r w:rsidR="00745A79">
        <w:t xml:space="preserve"> </w:t>
      </w:r>
      <w:r w:rsidRPr="00F252DA">
        <w:t>не</w:t>
      </w:r>
      <w:r w:rsidR="00745A79">
        <w:t xml:space="preserve"> </w:t>
      </w:r>
      <w:r w:rsidRPr="00F252DA">
        <w:t>може</w:t>
      </w:r>
      <w:r w:rsidR="00745A79">
        <w:t xml:space="preserve"> </w:t>
      </w:r>
      <w:r w:rsidRPr="00F252DA">
        <w:t>бути</w:t>
      </w:r>
      <w:r w:rsidR="00745A79">
        <w:t xml:space="preserve"> </w:t>
      </w:r>
      <w:r w:rsidRPr="00F252DA">
        <w:t>більше</w:t>
      </w:r>
      <w:r w:rsidR="00745A79">
        <w:t xml:space="preserve"> </w:t>
      </w:r>
      <w:r w:rsidRPr="00F252DA">
        <w:t>99</w:t>
      </w:r>
      <w:r w:rsidR="00745A79">
        <w:t xml:space="preserve"> </w:t>
      </w:r>
      <w:r w:rsidRPr="00F252DA">
        <w:t>зворотних</w:t>
      </w:r>
      <w:r w:rsidR="00745A79">
        <w:t xml:space="preserve"> </w:t>
      </w:r>
      <w:r w:rsidRPr="00F252DA">
        <w:t>посилань).</w:t>
      </w:r>
    </w:p>
    <w:p w14:paraId="69300605" w14:textId="39936FC3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F252DA">
        <w:t>\377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байт,</w:t>
      </w:r>
      <w:r w:rsidR="00745A79">
        <w:t xml:space="preserve"> </w:t>
      </w:r>
      <w:r w:rsidRPr="00F252DA">
        <w:t>що</w:t>
      </w:r>
      <w:r w:rsidR="00745A79">
        <w:t xml:space="preserve"> </w:t>
      </w:r>
      <w:r w:rsidRPr="00F252DA">
        <w:t>складається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бітових</w:t>
      </w:r>
      <w:r w:rsidR="00745A79">
        <w:t xml:space="preserve"> </w:t>
      </w:r>
      <w:r w:rsidRPr="00F252DA">
        <w:t>"1".</w:t>
      </w:r>
    </w:p>
    <w:p w14:paraId="7263CC86" w14:textId="073E1A8F" w:rsidR="00F252DA" w:rsidRPr="00F252DA" w:rsidRDefault="00F252DA" w:rsidP="00F252DA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bookmarkStart w:id="13" w:name="_Hlk183725342"/>
      <w:r w:rsidRPr="00F252DA">
        <w:t>\81</w:t>
      </w:r>
      <w:r w:rsidR="00745A79">
        <w:t xml:space="preserve"> </w:t>
      </w:r>
      <w:r w:rsidRPr="00F252DA">
        <w:t>-</w:t>
      </w:r>
      <w:r w:rsidR="00745A79">
        <w:t xml:space="preserve"> </w:t>
      </w:r>
      <w:r w:rsidRPr="00F252DA">
        <w:t>це</w:t>
      </w:r>
      <w:r w:rsidR="00745A79">
        <w:t xml:space="preserve"> </w:t>
      </w:r>
      <w:r w:rsidRPr="00F252DA">
        <w:t>back</w:t>
      </w:r>
      <w:r w:rsidR="00745A79">
        <w:t xml:space="preserve"> </w:t>
      </w:r>
      <w:r w:rsidRPr="00F252DA">
        <w:t>reference</w:t>
      </w:r>
      <w:r w:rsidR="00745A79">
        <w:t xml:space="preserve"> </w:t>
      </w:r>
      <w:r w:rsidRPr="00F252DA">
        <w:t>або</w:t>
      </w:r>
      <w:r w:rsidR="00745A79">
        <w:t xml:space="preserve"> </w:t>
      </w:r>
      <w:r w:rsidRPr="00F252DA">
        <w:t>бінарний</w:t>
      </w:r>
      <w:r w:rsidR="00745A79">
        <w:t xml:space="preserve"> </w:t>
      </w:r>
      <w:r w:rsidRPr="00F252DA">
        <w:t>нуль</w:t>
      </w:r>
      <w:r w:rsidR="00745A79">
        <w:t xml:space="preserve"> </w:t>
      </w:r>
      <w:r w:rsidRPr="00F252DA">
        <w:t>з</w:t>
      </w:r>
      <w:r w:rsidR="00745A79">
        <w:t xml:space="preserve"> </w:t>
      </w:r>
      <w:r w:rsidRPr="00F252DA">
        <w:t>наступними</w:t>
      </w:r>
      <w:r w:rsidR="00745A79">
        <w:t xml:space="preserve"> </w:t>
      </w:r>
      <w:r w:rsidRPr="00F252DA">
        <w:t>двома</w:t>
      </w:r>
      <w:r w:rsidR="00745A79">
        <w:t xml:space="preserve"> </w:t>
      </w:r>
      <w:r w:rsidRPr="00F252DA">
        <w:t>символами</w:t>
      </w:r>
      <w:r w:rsidR="00745A79">
        <w:t xml:space="preserve"> </w:t>
      </w:r>
      <w:r w:rsidRPr="00F252DA">
        <w:t>"8"</w:t>
      </w:r>
      <w:r w:rsidR="00745A79">
        <w:t xml:space="preserve"> </w:t>
      </w:r>
      <w:r w:rsidRPr="00F252DA">
        <w:t>та</w:t>
      </w:r>
      <w:r w:rsidR="00745A79">
        <w:t xml:space="preserve"> </w:t>
      </w:r>
      <w:r w:rsidRPr="00F252DA">
        <w:t>"1".</w:t>
      </w:r>
    </w:p>
    <w:bookmarkEnd w:id="13"/>
    <w:p w14:paraId="4A072CC8" w14:textId="7C27BEEF" w:rsidR="00351A54" w:rsidRPr="00351A54" w:rsidRDefault="00351A54" w:rsidP="00351A54">
      <w:pPr>
        <w:pStyle w:val="af7"/>
      </w:pPr>
      <w:r w:rsidRPr="00351A54">
        <w:t>Зауважте,</w:t>
      </w:r>
      <w:r w:rsidR="00745A79">
        <w:t xml:space="preserve"> </w:t>
      </w:r>
      <w:r w:rsidRPr="00351A54">
        <w:t>що</w:t>
      </w:r>
      <w:r w:rsidR="00745A79">
        <w:t xml:space="preserve"> </w:t>
      </w:r>
      <w:r w:rsidRPr="00351A54">
        <w:t>8-річні</w:t>
      </w:r>
      <w:r w:rsidR="00745A79">
        <w:t xml:space="preserve"> </w:t>
      </w:r>
      <w:r w:rsidRPr="00351A54">
        <w:t>значення</w:t>
      </w:r>
      <w:r w:rsidR="00745A79">
        <w:t xml:space="preserve"> </w:t>
      </w:r>
      <w:r w:rsidRPr="00351A54">
        <w:t>100</w:t>
      </w:r>
      <w:r w:rsidR="00745A79">
        <w:t xml:space="preserve"> </w:t>
      </w:r>
      <w:r w:rsidRPr="00351A54">
        <w:t>або</w:t>
      </w:r>
      <w:r w:rsidR="00745A79">
        <w:t xml:space="preserve"> </w:t>
      </w:r>
      <w:r w:rsidRPr="00351A54">
        <w:t>більше</w:t>
      </w:r>
      <w:r w:rsidR="00745A79">
        <w:t xml:space="preserve"> </w:t>
      </w:r>
      <w:r w:rsidRPr="00351A54">
        <w:t>повинні</w:t>
      </w:r>
      <w:r w:rsidR="00745A79">
        <w:t xml:space="preserve"> </w:t>
      </w:r>
      <w:r w:rsidRPr="00351A54">
        <w:t>не</w:t>
      </w:r>
      <w:r w:rsidR="00745A79">
        <w:t xml:space="preserve"> </w:t>
      </w:r>
      <w:r w:rsidRPr="00351A54">
        <w:t>вводитися</w:t>
      </w:r>
      <w:r w:rsidR="00745A79">
        <w:t xml:space="preserve"> </w:t>
      </w:r>
      <w:r w:rsidRPr="00351A54">
        <w:t>з</w:t>
      </w:r>
      <w:r w:rsidR="00745A79">
        <w:t xml:space="preserve"> </w:t>
      </w:r>
      <w:r w:rsidRPr="00351A54">
        <w:t>провідним</w:t>
      </w:r>
      <w:r w:rsidR="00745A79">
        <w:t xml:space="preserve"> </w:t>
      </w:r>
      <w:r w:rsidRPr="00351A54">
        <w:t>0,</w:t>
      </w:r>
      <w:r w:rsidR="00745A79">
        <w:t xml:space="preserve"> </w:t>
      </w:r>
      <w:r w:rsidRPr="00351A54">
        <w:t>оскільки</w:t>
      </w:r>
      <w:r w:rsidR="00745A79">
        <w:t xml:space="preserve"> </w:t>
      </w:r>
      <w:r w:rsidRPr="00351A54">
        <w:t>читається</w:t>
      </w:r>
      <w:r w:rsidR="00745A79">
        <w:t xml:space="preserve"> </w:t>
      </w:r>
      <w:r w:rsidRPr="00351A54">
        <w:t>не</w:t>
      </w:r>
      <w:r w:rsidR="00745A79">
        <w:t xml:space="preserve"> </w:t>
      </w:r>
      <w:r w:rsidRPr="00351A54">
        <w:t>більше</w:t>
      </w:r>
      <w:r w:rsidR="00745A79">
        <w:t xml:space="preserve"> </w:t>
      </w:r>
      <w:r w:rsidRPr="00351A54">
        <w:t>трьох</w:t>
      </w:r>
      <w:r w:rsidR="00745A79">
        <w:t xml:space="preserve"> </w:t>
      </w:r>
      <w:r w:rsidRPr="00351A54">
        <w:t>8-річних</w:t>
      </w:r>
      <w:r w:rsidR="00745A79">
        <w:t xml:space="preserve"> </w:t>
      </w:r>
      <w:r w:rsidRPr="00351A54">
        <w:t>цифр.</w:t>
      </w:r>
      <w:r w:rsidR="00745A79">
        <w:t xml:space="preserve"> </w:t>
      </w:r>
    </w:p>
    <w:p w14:paraId="104DCCA0" w14:textId="74DBC9B8" w:rsidR="00351A54" w:rsidRPr="00351A54" w:rsidRDefault="00351A54" w:rsidP="00351A54">
      <w:pPr>
        <w:pStyle w:val="af7"/>
      </w:pPr>
      <w:r w:rsidRPr="00351A54">
        <w:t>Усі</w:t>
      </w:r>
      <w:r w:rsidR="00745A79">
        <w:t xml:space="preserve"> </w:t>
      </w:r>
      <w:r w:rsidRPr="00351A54">
        <w:t>послідовності,</w:t>
      </w:r>
      <w:r w:rsidR="00745A79">
        <w:t xml:space="preserve"> </w:t>
      </w:r>
      <w:r w:rsidRPr="00351A54">
        <w:t>що</w:t>
      </w:r>
      <w:r w:rsidR="00745A79">
        <w:t xml:space="preserve"> </w:t>
      </w:r>
      <w:r w:rsidRPr="00351A54">
        <w:t>визначають</w:t>
      </w:r>
      <w:r w:rsidR="00745A79">
        <w:t xml:space="preserve"> </w:t>
      </w:r>
      <w:r w:rsidRPr="00351A54">
        <w:t>однобайтне</w:t>
      </w:r>
      <w:r w:rsidR="00745A79">
        <w:t xml:space="preserve"> </w:t>
      </w:r>
      <w:r w:rsidRPr="00351A54">
        <w:t>значення,</w:t>
      </w:r>
      <w:r w:rsidR="00745A79">
        <w:t xml:space="preserve"> </w:t>
      </w:r>
      <w:r w:rsidRPr="00351A54">
        <w:t>можуть</w:t>
      </w:r>
      <w:r w:rsidR="00745A79">
        <w:t xml:space="preserve"> </w:t>
      </w:r>
      <w:r w:rsidRPr="00351A54">
        <w:t>використовуватися</w:t>
      </w:r>
      <w:r w:rsidR="00745A79">
        <w:t xml:space="preserve"> </w:t>
      </w:r>
      <w:r w:rsidRPr="00351A54">
        <w:t>як</w:t>
      </w:r>
      <w:r w:rsidR="00745A79">
        <w:t xml:space="preserve"> </w:t>
      </w:r>
      <w:r w:rsidRPr="00351A54">
        <w:t>усередині,</w:t>
      </w:r>
      <w:r w:rsidR="00745A79">
        <w:t xml:space="preserve"> </w:t>
      </w:r>
      <w:r w:rsidRPr="00351A54">
        <w:t>так</w:t>
      </w:r>
      <w:r w:rsidR="00745A79">
        <w:t xml:space="preserve"> </w:t>
      </w:r>
      <w:r w:rsidRPr="00351A54">
        <w:t>і</w:t>
      </w:r>
      <w:r w:rsidR="00745A79">
        <w:t xml:space="preserve"> </w:t>
      </w:r>
      <w:r w:rsidRPr="00351A54">
        <w:t>поза</w:t>
      </w:r>
      <w:r w:rsidR="00745A79">
        <w:t xml:space="preserve"> </w:t>
      </w:r>
      <w:r w:rsidRPr="00351A54">
        <w:t>класами</w:t>
      </w:r>
      <w:r w:rsidR="00745A79">
        <w:t xml:space="preserve"> </w:t>
      </w:r>
      <w:r w:rsidRPr="00351A54">
        <w:t>символів.</w:t>
      </w:r>
      <w:r w:rsidR="00745A79">
        <w:t xml:space="preserve"> </w:t>
      </w:r>
      <w:r w:rsidRPr="00351A54">
        <w:t>Крім</w:t>
      </w:r>
      <w:r w:rsidR="00745A79">
        <w:t xml:space="preserve"> </w:t>
      </w:r>
      <w:r w:rsidRPr="00351A54">
        <w:t>того,</w:t>
      </w:r>
      <w:r w:rsidR="00745A79">
        <w:t xml:space="preserve"> </w:t>
      </w:r>
      <w:r w:rsidRPr="00351A54">
        <w:t>всередині</w:t>
      </w:r>
      <w:r w:rsidR="00745A79">
        <w:t xml:space="preserve"> </w:t>
      </w:r>
      <w:r w:rsidRPr="00351A54">
        <w:t>класу</w:t>
      </w:r>
      <w:r w:rsidR="00745A79">
        <w:t xml:space="preserve"> </w:t>
      </w:r>
      <w:r w:rsidRPr="00351A54">
        <w:t>символів</w:t>
      </w:r>
      <w:r w:rsidR="00745A79">
        <w:t xml:space="preserve"> </w:t>
      </w:r>
      <w:r w:rsidRPr="00351A54">
        <w:t>послідовність</w:t>
      </w:r>
      <w:r w:rsidR="00745A79">
        <w:t xml:space="preserve"> </w:t>
      </w:r>
      <w:r w:rsidRPr="00351A54">
        <w:t>"b"</w:t>
      </w:r>
      <w:r w:rsidR="00745A79">
        <w:t xml:space="preserve"> </w:t>
      </w:r>
      <w:r w:rsidRPr="00351A54">
        <w:t>інтерпретується</w:t>
      </w:r>
      <w:r w:rsidR="00745A79">
        <w:t xml:space="preserve"> </w:t>
      </w:r>
      <w:r w:rsidRPr="00351A54">
        <w:t>як</w:t>
      </w:r>
      <w:r w:rsidR="00745A79">
        <w:t xml:space="preserve"> </w:t>
      </w:r>
      <w:r w:rsidRPr="00351A54">
        <w:t>символ</w:t>
      </w:r>
      <w:r w:rsidR="00745A79">
        <w:t xml:space="preserve"> </w:t>
      </w:r>
      <w:r w:rsidRPr="00351A54">
        <w:t>backspace</w:t>
      </w:r>
      <w:r w:rsidR="00745A79">
        <w:t xml:space="preserve"> </w:t>
      </w:r>
      <w:r w:rsidRPr="00351A54">
        <w:t>(hex</w:t>
      </w:r>
      <w:r w:rsidR="00745A79">
        <w:t xml:space="preserve"> </w:t>
      </w:r>
      <w:r w:rsidRPr="00351A54">
        <w:t>08).</w:t>
      </w:r>
      <w:r w:rsidR="00745A79">
        <w:t xml:space="preserve"> </w:t>
      </w:r>
      <w:r w:rsidRPr="00351A54">
        <w:t>Поза</w:t>
      </w:r>
      <w:r w:rsidR="00745A79">
        <w:t xml:space="preserve"> </w:t>
      </w:r>
      <w:r w:rsidRPr="00351A54">
        <w:t>класом</w:t>
      </w:r>
      <w:r w:rsidR="00745A79">
        <w:t xml:space="preserve"> </w:t>
      </w:r>
      <w:r w:rsidRPr="00351A54">
        <w:t>символів</w:t>
      </w:r>
      <w:r w:rsidR="00745A79">
        <w:t xml:space="preserve"> </w:t>
      </w:r>
      <w:r w:rsidRPr="00351A54">
        <w:t>вона</w:t>
      </w:r>
      <w:r w:rsidR="00745A79">
        <w:t xml:space="preserve"> </w:t>
      </w:r>
      <w:r w:rsidRPr="00351A54">
        <w:t>має</w:t>
      </w:r>
      <w:r w:rsidR="00745A79">
        <w:t xml:space="preserve"> </w:t>
      </w:r>
      <w:r w:rsidRPr="00351A54">
        <w:t>інше</w:t>
      </w:r>
      <w:r w:rsidR="00745A79">
        <w:t xml:space="preserve"> </w:t>
      </w:r>
      <w:r w:rsidRPr="00351A54">
        <w:t>значення</w:t>
      </w:r>
      <w:r w:rsidR="00745A79">
        <w:t xml:space="preserve"> </w:t>
      </w:r>
    </w:p>
    <w:p w14:paraId="5F50A4A5" w14:textId="77777777" w:rsidR="00660A24" w:rsidRDefault="00660A24" w:rsidP="00A8360B">
      <w:pPr>
        <w:pStyle w:val="af7"/>
        <w:rPr>
          <w:lang w:val="en-US"/>
        </w:rPr>
      </w:pPr>
    </w:p>
    <w:p w14:paraId="10587CE0" w14:textId="6CA36E3A" w:rsidR="00351A54" w:rsidRPr="00351A54" w:rsidRDefault="00351A54" w:rsidP="00351A54">
      <w:pPr>
        <w:pStyle w:val="af7"/>
        <w:rPr>
          <w:lang w:val="ru-UA"/>
        </w:rPr>
      </w:pPr>
      <w:r w:rsidRPr="00351A54">
        <w:rPr>
          <w:lang w:val="ru-UA"/>
        </w:rPr>
        <w:t>Третій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варіант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використання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backslash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-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специфікація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загального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типу</w:t>
      </w:r>
      <w:r w:rsidR="00745A79">
        <w:rPr>
          <w:lang w:val="ru-UA"/>
        </w:rPr>
        <w:t xml:space="preserve"> </w:t>
      </w:r>
      <w:r w:rsidRPr="00351A54">
        <w:rPr>
          <w:lang w:val="ru-UA"/>
        </w:rPr>
        <w:t>символів:</w:t>
      </w:r>
      <w:r w:rsidR="00745A79">
        <w:rPr>
          <w:lang w:val="ru-UA"/>
        </w:rPr>
        <w:t xml:space="preserve"> </w:t>
      </w:r>
    </w:p>
    <w:p w14:paraId="6516F676" w14:textId="580D7698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будь-яке</w:t>
      </w:r>
      <w:r w:rsidR="00745A79">
        <w:t xml:space="preserve"> </w:t>
      </w:r>
      <w:r w:rsidRPr="00DC5AB3">
        <w:t>10-річне</w:t>
      </w:r>
      <w:r w:rsidR="00745A79">
        <w:t xml:space="preserve"> </w:t>
      </w:r>
      <w:r w:rsidRPr="00DC5AB3">
        <w:t>число.</w:t>
      </w:r>
    </w:p>
    <w:p w14:paraId="3CF9E91B" w14:textId="04486FB4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\D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будь-який</w:t>
      </w:r>
      <w:r w:rsidR="00745A79">
        <w:t xml:space="preserve"> </w:t>
      </w:r>
      <w:r w:rsidRPr="00DC5AB3">
        <w:t>символ,</w:t>
      </w:r>
      <w:r w:rsidR="00745A79">
        <w:t xml:space="preserve"> </w:t>
      </w:r>
      <w:r w:rsidRPr="00DC5AB3">
        <w:t>який</w:t>
      </w:r>
      <w:r w:rsidR="00745A79">
        <w:t xml:space="preserve"> </w:t>
      </w:r>
      <w:r w:rsidRPr="00DC5AB3">
        <w:t>не</w:t>
      </w:r>
      <w:r w:rsidR="00745A79">
        <w:t xml:space="preserve"> </w:t>
      </w:r>
      <w:r w:rsidRPr="00DC5AB3">
        <w:t>є</w:t>
      </w:r>
      <w:r w:rsidR="00745A79">
        <w:t xml:space="preserve"> </w:t>
      </w:r>
      <w:r w:rsidRPr="00DC5AB3">
        <w:t>10-річним</w:t>
      </w:r>
      <w:r w:rsidR="00745A79">
        <w:t xml:space="preserve"> </w:t>
      </w:r>
      <w:r w:rsidRPr="00DC5AB3">
        <w:t>числом.</w:t>
      </w:r>
    </w:p>
    <w:p w14:paraId="5A707B49" w14:textId="50297F95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будь-який</w:t>
      </w:r>
      <w:r w:rsidR="00745A79">
        <w:t xml:space="preserve"> </w:t>
      </w:r>
      <w:r w:rsidRPr="00DC5AB3">
        <w:t>пробільний</w:t>
      </w:r>
      <w:r w:rsidR="00745A79">
        <w:t xml:space="preserve"> </w:t>
      </w:r>
      <w:r w:rsidRPr="00DC5AB3">
        <w:t>символ.</w:t>
      </w:r>
    </w:p>
    <w:p w14:paraId="28368E7D" w14:textId="20C43C46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\S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будь-який</w:t>
      </w:r>
      <w:r w:rsidR="00745A79">
        <w:t xml:space="preserve"> </w:t>
      </w:r>
      <w:r w:rsidRPr="00DC5AB3">
        <w:t>непробільний</w:t>
      </w:r>
      <w:r w:rsidR="00745A79">
        <w:t xml:space="preserve"> </w:t>
      </w:r>
      <w:r w:rsidRPr="00DC5AB3">
        <w:t>символ.</w:t>
      </w:r>
    </w:p>
    <w:p w14:paraId="50052BA0" w14:textId="3867918C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будь-який</w:t>
      </w:r>
      <w:r w:rsidR="00745A79">
        <w:t xml:space="preserve"> </w:t>
      </w:r>
      <w:r w:rsidRPr="00DC5AB3">
        <w:t>"word/словниковий"</w:t>
      </w:r>
      <w:r w:rsidR="00745A79">
        <w:t xml:space="preserve"> </w:t>
      </w:r>
      <w:r w:rsidRPr="00DC5AB3">
        <w:t>символ.</w:t>
      </w:r>
    </w:p>
    <w:p w14:paraId="71676746" w14:textId="5413C520" w:rsidR="00DC5AB3" w:rsidRPr="00DC5AB3" w:rsidRDefault="00DC5AB3" w:rsidP="00DC5AB3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DC5AB3">
        <w:t>\W</w:t>
      </w:r>
      <w:r w:rsidR="00745A79">
        <w:t xml:space="preserve"> </w:t>
      </w:r>
      <w:r w:rsidRPr="00DC5AB3">
        <w:t>-</w:t>
      </w:r>
      <w:r w:rsidR="00745A79">
        <w:t xml:space="preserve"> </w:t>
      </w:r>
      <w:r w:rsidRPr="00DC5AB3">
        <w:t>це</w:t>
      </w:r>
      <w:r w:rsidR="00745A79">
        <w:t xml:space="preserve"> </w:t>
      </w:r>
      <w:r w:rsidRPr="00DC5AB3">
        <w:t>будь-який</w:t>
      </w:r>
      <w:r w:rsidR="00745A79">
        <w:t xml:space="preserve"> </w:t>
      </w:r>
      <w:r w:rsidRPr="00DC5AB3">
        <w:t>"non-word/несловниковий"</w:t>
      </w:r>
      <w:r w:rsidR="00745A79">
        <w:t xml:space="preserve"> </w:t>
      </w:r>
      <w:r w:rsidRPr="00DC5AB3">
        <w:t>символ.</w:t>
      </w:r>
    </w:p>
    <w:p w14:paraId="7830E6C0" w14:textId="1E175D2E" w:rsidR="002C5CF7" w:rsidRPr="002C5CF7" w:rsidRDefault="002C5CF7" w:rsidP="002C5CF7">
      <w:pPr>
        <w:pStyle w:val="af7"/>
      </w:pPr>
      <w:r w:rsidRPr="002C5CF7">
        <w:t>Кожна</w:t>
      </w:r>
      <w:r w:rsidR="00745A79">
        <w:t xml:space="preserve"> </w:t>
      </w:r>
      <w:r w:rsidRPr="002C5CF7">
        <w:t>пара</w:t>
      </w:r>
      <w:r w:rsidR="00745A79">
        <w:t xml:space="preserve"> </w:t>
      </w:r>
      <w:r w:rsidRPr="002C5CF7">
        <w:t>escape-послідовностей</w:t>
      </w:r>
      <w:r w:rsidR="00745A79">
        <w:t xml:space="preserve"> </w:t>
      </w:r>
      <w:r w:rsidRPr="002C5CF7">
        <w:t>поділяє</w:t>
      </w:r>
      <w:r w:rsidR="00745A79">
        <w:t xml:space="preserve"> </w:t>
      </w:r>
      <w:r w:rsidRPr="002C5CF7">
        <w:t>повний</w:t>
      </w:r>
      <w:r w:rsidR="00745A79">
        <w:t xml:space="preserve"> </w:t>
      </w:r>
      <w:r w:rsidRPr="002C5CF7">
        <w:t>набір</w:t>
      </w:r>
      <w:r w:rsidR="00745A79">
        <w:t xml:space="preserve"> </w:t>
      </w:r>
      <w:r w:rsidRPr="002C5CF7">
        <w:t>символів</w:t>
      </w:r>
      <w:r w:rsidR="00745A79">
        <w:t xml:space="preserve"> </w:t>
      </w:r>
      <w:r w:rsidRPr="002C5CF7">
        <w:t>на</w:t>
      </w:r>
      <w:r w:rsidR="00745A79">
        <w:t xml:space="preserve"> </w:t>
      </w:r>
      <w:r w:rsidRPr="002C5CF7">
        <w:t>два</w:t>
      </w:r>
      <w:r w:rsidR="00745A79">
        <w:t xml:space="preserve"> </w:t>
      </w:r>
      <w:r w:rsidRPr="002C5CF7">
        <w:t>різні</w:t>
      </w:r>
      <w:r w:rsidR="00745A79">
        <w:t xml:space="preserve"> </w:t>
      </w:r>
      <w:r w:rsidRPr="002C5CF7">
        <w:t>набори.</w:t>
      </w:r>
      <w:r w:rsidR="00745A79">
        <w:t xml:space="preserve"> </w:t>
      </w:r>
      <w:r w:rsidRPr="002C5CF7">
        <w:t>Будь-який</w:t>
      </w:r>
      <w:r w:rsidR="00745A79">
        <w:t xml:space="preserve"> </w:t>
      </w:r>
      <w:r w:rsidRPr="002C5CF7">
        <w:t>цей</w:t>
      </w:r>
      <w:r w:rsidR="00745A79">
        <w:t xml:space="preserve"> </w:t>
      </w:r>
      <w:r w:rsidRPr="002C5CF7">
        <w:t>символ</w:t>
      </w:r>
      <w:r w:rsidR="00745A79">
        <w:t xml:space="preserve"> </w:t>
      </w:r>
      <w:r w:rsidRPr="002C5CF7">
        <w:t>збігається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однією,</w:t>
      </w:r>
      <w:r w:rsidR="00745A79">
        <w:t xml:space="preserve"> </w:t>
      </w:r>
      <w:r w:rsidRPr="002C5CF7">
        <w:t>і</w:t>
      </w:r>
      <w:r w:rsidR="00745A79">
        <w:t xml:space="preserve"> </w:t>
      </w:r>
      <w:r w:rsidRPr="002C5CF7">
        <w:t>лише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однією</w:t>
      </w:r>
      <w:r w:rsidR="00745A79">
        <w:t xml:space="preserve"> </w:t>
      </w:r>
      <w:r w:rsidRPr="002C5CF7">
        <w:t>парою.</w:t>
      </w:r>
      <w:r w:rsidR="00745A79">
        <w:t xml:space="preserve"> </w:t>
      </w:r>
    </w:p>
    <w:p w14:paraId="071155AE" w14:textId="6EB27F32" w:rsidR="002C5CF7" w:rsidRPr="002C5CF7" w:rsidRDefault="002C5CF7" w:rsidP="002C5CF7">
      <w:pPr>
        <w:pStyle w:val="af7"/>
      </w:pPr>
      <w:r w:rsidRPr="002C5CF7">
        <w:t>Символ</w:t>
      </w:r>
      <w:r w:rsidR="00745A79">
        <w:t xml:space="preserve"> </w:t>
      </w:r>
      <w:r w:rsidRPr="002C5CF7">
        <w:t>"word"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будь-яка</w:t>
      </w:r>
      <w:r w:rsidR="00745A79">
        <w:t xml:space="preserve"> </w:t>
      </w:r>
      <w:r w:rsidRPr="002C5CF7">
        <w:t>літера,</w:t>
      </w:r>
      <w:r w:rsidR="00745A79">
        <w:t xml:space="preserve"> </w:t>
      </w:r>
      <w:r w:rsidRPr="002C5CF7">
        <w:t>або</w:t>
      </w:r>
      <w:r w:rsidR="00745A79">
        <w:t xml:space="preserve"> </w:t>
      </w:r>
      <w:r w:rsidRPr="002C5CF7">
        <w:t>цифра,</w:t>
      </w:r>
      <w:r w:rsidR="00745A79">
        <w:t xml:space="preserve"> </w:t>
      </w:r>
      <w:r w:rsidRPr="002C5CF7">
        <w:t>або</w:t>
      </w:r>
      <w:r w:rsidR="00745A79">
        <w:t xml:space="preserve"> </w:t>
      </w:r>
      <w:r w:rsidRPr="002C5CF7">
        <w:t>символ</w:t>
      </w:r>
      <w:r w:rsidR="00745A79">
        <w:t xml:space="preserve"> </w:t>
      </w:r>
      <w:r w:rsidRPr="002C5CF7">
        <w:t>підкреслення,</w:t>
      </w:r>
      <w:r w:rsidR="00745A79">
        <w:t xml:space="preserve"> </w:t>
      </w:r>
      <w:r w:rsidRPr="002C5CF7">
        <w:t>тобто</w:t>
      </w:r>
      <w:r w:rsidR="00745A79">
        <w:t xml:space="preserve"> </w:t>
      </w:r>
      <w:r w:rsidRPr="002C5CF7">
        <w:t>будь-який</w:t>
      </w:r>
      <w:r w:rsidR="00745A79">
        <w:t xml:space="preserve"> </w:t>
      </w:r>
      <w:r w:rsidRPr="002C5CF7">
        <w:t>символ,</w:t>
      </w:r>
      <w:r w:rsidR="00745A79">
        <w:t xml:space="preserve"> </w:t>
      </w:r>
      <w:r w:rsidRPr="002C5CF7">
        <w:t>який</w:t>
      </w:r>
      <w:r w:rsidR="00745A79">
        <w:t xml:space="preserve"> </w:t>
      </w:r>
      <w:r w:rsidRPr="002C5CF7">
        <w:t>може</w:t>
      </w:r>
      <w:r w:rsidR="00745A79">
        <w:t xml:space="preserve"> </w:t>
      </w:r>
      <w:r w:rsidRPr="002C5CF7">
        <w:t>бути</w:t>
      </w:r>
      <w:r w:rsidR="00745A79">
        <w:t xml:space="preserve"> </w:t>
      </w:r>
      <w:r w:rsidRPr="002C5CF7">
        <w:t>частиною</w:t>
      </w:r>
      <w:r w:rsidR="00745A79">
        <w:t xml:space="preserve"> </w:t>
      </w:r>
      <w:r w:rsidRPr="002C5CF7">
        <w:t>"word"</w:t>
      </w:r>
      <w:r w:rsidR="00745A79">
        <w:t xml:space="preserve"> </w:t>
      </w:r>
      <w:r w:rsidRPr="002C5CF7">
        <w:t>у</w:t>
      </w:r>
      <w:r w:rsidR="00745A79">
        <w:t xml:space="preserve"> </w:t>
      </w:r>
      <w:r w:rsidRPr="002C5CF7">
        <w:t>Perl.</w:t>
      </w:r>
      <w:r w:rsidR="00745A79">
        <w:t xml:space="preserve"> </w:t>
      </w:r>
      <w:r w:rsidRPr="002C5CF7">
        <w:t>Визначення</w:t>
      </w:r>
      <w:r w:rsidR="00745A79">
        <w:t xml:space="preserve"> </w:t>
      </w:r>
      <w:r w:rsidRPr="002C5CF7">
        <w:t>літер</w:t>
      </w:r>
      <w:r w:rsidR="00745A79">
        <w:t xml:space="preserve"> </w:t>
      </w:r>
      <w:r w:rsidRPr="002C5CF7">
        <w:t>та</w:t>
      </w:r>
      <w:r w:rsidR="00745A79">
        <w:t xml:space="preserve"> </w:t>
      </w:r>
      <w:r w:rsidRPr="002C5CF7">
        <w:t>цифр</w:t>
      </w:r>
      <w:r w:rsidR="00745A79">
        <w:t xml:space="preserve"> </w:t>
      </w:r>
      <w:r w:rsidRPr="002C5CF7">
        <w:t>контролюється</w:t>
      </w:r>
      <w:r w:rsidR="00745A79">
        <w:t xml:space="preserve"> </w:t>
      </w:r>
      <w:r w:rsidRPr="002C5CF7">
        <w:t>таблицями</w:t>
      </w:r>
      <w:r w:rsidR="00745A79">
        <w:t xml:space="preserve"> </w:t>
      </w:r>
      <w:r w:rsidRPr="002C5CF7">
        <w:t>символів</w:t>
      </w:r>
      <w:r w:rsidR="00745A79">
        <w:t xml:space="preserve"> </w:t>
      </w:r>
      <w:r w:rsidRPr="002C5CF7">
        <w:t>PCRE</w:t>
      </w:r>
      <w:r w:rsidR="00745A79">
        <w:t xml:space="preserve"> </w:t>
      </w:r>
      <w:r w:rsidRPr="002C5CF7">
        <w:t>і</w:t>
      </w:r>
      <w:r w:rsidR="00745A79">
        <w:t xml:space="preserve"> </w:t>
      </w:r>
      <w:r w:rsidRPr="002C5CF7">
        <w:t>може</w:t>
      </w:r>
      <w:r w:rsidR="00745A79">
        <w:t xml:space="preserve"> </w:t>
      </w:r>
      <w:r w:rsidRPr="002C5CF7">
        <w:t>змінюватись,</w:t>
      </w:r>
      <w:r w:rsidR="00745A79">
        <w:t xml:space="preserve"> </w:t>
      </w:r>
      <w:r w:rsidRPr="002C5CF7">
        <w:t>якщо</w:t>
      </w:r>
      <w:r w:rsidR="00745A79">
        <w:t xml:space="preserve"> </w:t>
      </w:r>
      <w:r w:rsidRPr="002C5CF7">
        <w:t>має</w:t>
      </w:r>
      <w:r w:rsidR="00745A79">
        <w:t xml:space="preserve"> </w:t>
      </w:r>
      <w:r w:rsidRPr="002C5CF7">
        <w:t>місце</w:t>
      </w:r>
      <w:r w:rsidR="00745A79">
        <w:t xml:space="preserve"> </w:t>
      </w:r>
      <w:r w:rsidRPr="002C5CF7">
        <w:t>підстановка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локальною</w:t>
      </w:r>
      <w:r w:rsidR="00745A79">
        <w:t xml:space="preserve"> </w:t>
      </w:r>
      <w:r w:rsidRPr="002C5CF7">
        <w:t>специфікою</w:t>
      </w:r>
      <w:r w:rsidR="00745A79">
        <w:t xml:space="preserve"> </w:t>
      </w:r>
      <w:r w:rsidRPr="002C5CF7">
        <w:t>(див.</w:t>
      </w:r>
      <w:r w:rsidR="00745A79">
        <w:t xml:space="preserve"> </w:t>
      </w:r>
      <w:r w:rsidRPr="002C5CF7">
        <w:t>раніше</w:t>
      </w:r>
      <w:r w:rsidR="00745A79">
        <w:t xml:space="preserve"> </w:t>
      </w:r>
      <w:r w:rsidRPr="002C5CF7">
        <w:t>"Підтримка</w:t>
      </w:r>
      <w:r w:rsidR="00745A79">
        <w:t xml:space="preserve"> </w:t>
      </w:r>
      <w:r w:rsidRPr="002C5CF7">
        <w:t>локалізації").</w:t>
      </w:r>
      <w:r w:rsidR="00745A79">
        <w:t xml:space="preserve"> </w:t>
      </w:r>
      <w:r w:rsidRPr="002C5CF7">
        <w:t>Наприклад,</w:t>
      </w:r>
      <w:r w:rsidR="00745A79">
        <w:t xml:space="preserve"> </w:t>
      </w:r>
      <w:r w:rsidRPr="002C5CF7">
        <w:t>при</w:t>
      </w:r>
      <w:r w:rsidR="00745A79">
        <w:t xml:space="preserve"> </w:t>
      </w:r>
      <w:r w:rsidRPr="002C5CF7">
        <w:t>локалізації</w:t>
      </w:r>
      <w:r w:rsidR="00745A79">
        <w:t xml:space="preserve"> </w:t>
      </w:r>
      <w:r w:rsidRPr="002C5CF7">
        <w:t>"fr"</w:t>
      </w:r>
      <w:r w:rsidR="00745A79">
        <w:t xml:space="preserve"> </w:t>
      </w:r>
      <w:r w:rsidRPr="002C5CF7">
        <w:t>(French)</w:t>
      </w:r>
      <w:r w:rsidR="00745A79">
        <w:t xml:space="preserve"> </w:t>
      </w:r>
      <w:r w:rsidRPr="002C5CF7">
        <w:t>використовуються</w:t>
      </w:r>
      <w:r w:rsidR="00745A79">
        <w:t xml:space="preserve"> </w:t>
      </w:r>
      <w:r w:rsidRPr="002C5CF7">
        <w:t>деякі</w:t>
      </w:r>
      <w:r w:rsidR="00745A79">
        <w:t xml:space="preserve"> </w:t>
      </w:r>
      <w:r w:rsidRPr="002C5CF7">
        <w:t>символи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кодами</w:t>
      </w:r>
      <w:r w:rsidR="00745A79">
        <w:t xml:space="preserve"> </w:t>
      </w:r>
      <w:r w:rsidRPr="002C5CF7">
        <w:t>вище</w:t>
      </w:r>
      <w:r w:rsidR="00745A79">
        <w:t xml:space="preserve"> </w:t>
      </w:r>
      <w:r w:rsidRPr="002C5CF7">
        <w:t>128</w:t>
      </w:r>
      <w:r w:rsidR="00745A79">
        <w:t xml:space="preserve"> </w:t>
      </w:r>
      <w:r w:rsidRPr="002C5CF7">
        <w:t>для</w:t>
      </w:r>
      <w:r w:rsidR="00745A79">
        <w:t xml:space="preserve"> </w:t>
      </w:r>
      <w:r w:rsidRPr="002C5CF7">
        <w:t>введення</w:t>
      </w:r>
      <w:r w:rsidR="00745A79">
        <w:t xml:space="preserve"> </w:t>
      </w:r>
      <w:r w:rsidRPr="002C5CF7">
        <w:t>букв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акцентами</w:t>
      </w:r>
      <w:r w:rsidR="00745A79">
        <w:t xml:space="preserve"> </w:t>
      </w:r>
      <w:r w:rsidRPr="002C5CF7">
        <w:t>і</w:t>
      </w:r>
      <w:r w:rsidR="00745A79">
        <w:t xml:space="preserve"> </w:t>
      </w:r>
      <w:r w:rsidRPr="002C5CF7">
        <w:t>вони</w:t>
      </w:r>
      <w:r w:rsidR="00745A79">
        <w:t xml:space="preserve"> </w:t>
      </w:r>
      <w:r w:rsidRPr="002C5CF7">
        <w:t>збігаються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\w.</w:t>
      </w:r>
      <w:r w:rsidR="00745A79">
        <w:t xml:space="preserve"> </w:t>
      </w:r>
    </w:p>
    <w:p w14:paraId="3F10A657" w14:textId="4DD848BD" w:rsidR="002C5CF7" w:rsidRPr="002C5CF7" w:rsidRDefault="002C5CF7" w:rsidP="002C5CF7">
      <w:pPr>
        <w:pStyle w:val="af7"/>
      </w:pPr>
      <w:r w:rsidRPr="002C5CF7">
        <w:t>Ці</w:t>
      </w:r>
      <w:r w:rsidR="00745A79">
        <w:t xml:space="preserve"> </w:t>
      </w:r>
      <w:r w:rsidRPr="002C5CF7">
        <w:t>послідовності</w:t>
      </w:r>
      <w:r w:rsidR="00745A79">
        <w:t xml:space="preserve"> </w:t>
      </w:r>
      <w:r w:rsidRPr="002C5CF7">
        <w:t>типів</w:t>
      </w:r>
      <w:r w:rsidR="00745A79">
        <w:t xml:space="preserve"> </w:t>
      </w:r>
      <w:r w:rsidRPr="002C5CF7">
        <w:t>символів</w:t>
      </w:r>
      <w:r w:rsidR="00745A79">
        <w:t xml:space="preserve"> </w:t>
      </w:r>
      <w:r w:rsidRPr="002C5CF7">
        <w:t>можуть</w:t>
      </w:r>
      <w:r w:rsidR="00745A79">
        <w:t xml:space="preserve"> </w:t>
      </w:r>
      <w:r w:rsidRPr="002C5CF7">
        <w:t>з'являтися</w:t>
      </w:r>
      <w:r w:rsidR="00745A79">
        <w:t xml:space="preserve"> </w:t>
      </w:r>
      <w:r w:rsidRPr="002C5CF7">
        <w:t>як</w:t>
      </w:r>
      <w:r w:rsidR="00745A79">
        <w:t xml:space="preserve"> </w:t>
      </w:r>
      <w:r w:rsidRPr="002C5CF7">
        <w:t>усередині,</w:t>
      </w:r>
      <w:r w:rsidR="00745A79">
        <w:t xml:space="preserve"> </w:t>
      </w:r>
      <w:r w:rsidRPr="002C5CF7">
        <w:t>так</w:t>
      </w:r>
      <w:r w:rsidR="00745A79">
        <w:t xml:space="preserve"> </w:t>
      </w:r>
      <w:r w:rsidRPr="002C5CF7">
        <w:t>і</w:t>
      </w:r>
      <w:r w:rsidR="00745A79">
        <w:t xml:space="preserve"> </w:t>
      </w:r>
      <w:r w:rsidRPr="002C5CF7">
        <w:t>за</w:t>
      </w:r>
      <w:r w:rsidR="00745A79">
        <w:t xml:space="preserve"> </w:t>
      </w:r>
      <w:r w:rsidRPr="002C5CF7">
        <w:t>межами</w:t>
      </w:r>
      <w:r w:rsidR="00745A79">
        <w:t xml:space="preserve"> </w:t>
      </w:r>
      <w:r w:rsidRPr="002C5CF7">
        <w:t>класів</w:t>
      </w:r>
      <w:r w:rsidR="00745A79">
        <w:t xml:space="preserve"> </w:t>
      </w:r>
      <w:r w:rsidRPr="002C5CF7">
        <w:t>символів.</w:t>
      </w:r>
      <w:r w:rsidR="00745A79">
        <w:t xml:space="preserve"> </w:t>
      </w:r>
      <w:r w:rsidRPr="002C5CF7">
        <w:t>Кожен</w:t>
      </w:r>
      <w:r w:rsidR="00745A79">
        <w:t xml:space="preserve"> </w:t>
      </w:r>
      <w:r w:rsidRPr="002C5CF7">
        <w:t>із</w:t>
      </w:r>
      <w:r w:rsidR="00745A79">
        <w:t xml:space="preserve"> </w:t>
      </w:r>
      <w:r w:rsidRPr="002C5CF7">
        <w:t>них</w:t>
      </w:r>
      <w:r w:rsidR="00745A79">
        <w:t xml:space="preserve"> </w:t>
      </w:r>
      <w:r w:rsidRPr="002C5CF7">
        <w:t>збігається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одним</w:t>
      </w:r>
      <w:r w:rsidR="00745A79">
        <w:t xml:space="preserve"> </w:t>
      </w:r>
      <w:r w:rsidRPr="002C5CF7">
        <w:t>символом</w:t>
      </w:r>
      <w:r w:rsidR="00745A79">
        <w:t xml:space="preserve"> </w:t>
      </w:r>
      <w:r w:rsidRPr="002C5CF7">
        <w:t>відповідного</w:t>
      </w:r>
      <w:r w:rsidR="00745A79">
        <w:t xml:space="preserve"> </w:t>
      </w:r>
      <w:r w:rsidRPr="002C5CF7">
        <w:t>типу.</w:t>
      </w:r>
      <w:r w:rsidR="00745A79">
        <w:t xml:space="preserve"> </w:t>
      </w:r>
      <w:r w:rsidRPr="002C5CF7">
        <w:t>Якщо</w:t>
      </w:r>
      <w:r w:rsidR="00745A79">
        <w:t xml:space="preserve"> </w:t>
      </w:r>
      <w:r w:rsidRPr="002C5CF7">
        <w:t>поточна</w:t>
      </w:r>
      <w:r w:rsidR="00745A79">
        <w:t xml:space="preserve"> </w:t>
      </w:r>
      <w:r w:rsidRPr="002C5CF7">
        <w:t>точка</w:t>
      </w:r>
      <w:r w:rsidR="00745A79">
        <w:t xml:space="preserve"> </w:t>
      </w:r>
      <w:r w:rsidRPr="002C5CF7">
        <w:t>збігу</w:t>
      </w:r>
      <w:r w:rsidR="00745A79">
        <w:t xml:space="preserve"> </w:t>
      </w:r>
      <w:r w:rsidRPr="002C5CF7">
        <w:t>є</w:t>
      </w:r>
      <w:r w:rsidR="00745A79">
        <w:t xml:space="preserve"> </w:t>
      </w:r>
      <w:r w:rsidRPr="002C5CF7">
        <w:t>кінцем</w:t>
      </w:r>
      <w:r w:rsidR="00745A79">
        <w:t xml:space="preserve"> </w:t>
      </w:r>
      <w:r w:rsidRPr="002C5CF7">
        <w:t>рядка-суб'єкта,</w:t>
      </w:r>
      <w:r w:rsidR="00745A79">
        <w:t xml:space="preserve"> </w:t>
      </w:r>
      <w:r w:rsidRPr="002C5CF7">
        <w:t>всі</w:t>
      </w:r>
      <w:r w:rsidR="00745A79">
        <w:t xml:space="preserve"> </w:t>
      </w:r>
      <w:r w:rsidRPr="002C5CF7">
        <w:t>вони</w:t>
      </w:r>
      <w:r w:rsidR="00745A79">
        <w:t xml:space="preserve"> </w:t>
      </w:r>
      <w:r w:rsidRPr="002C5CF7">
        <w:t>зазнають</w:t>
      </w:r>
      <w:r w:rsidR="00745A79">
        <w:t xml:space="preserve"> </w:t>
      </w:r>
      <w:r w:rsidRPr="002C5CF7">
        <w:t>невдачі,</w:t>
      </w:r>
      <w:r w:rsidR="00745A79">
        <w:t xml:space="preserve"> </w:t>
      </w:r>
      <w:r w:rsidRPr="002C5CF7">
        <w:t>оскільки</w:t>
      </w:r>
      <w:r w:rsidR="00745A79">
        <w:t xml:space="preserve"> </w:t>
      </w:r>
      <w:r w:rsidRPr="002C5CF7">
        <w:t>немає</w:t>
      </w:r>
      <w:r w:rsidR="00745A79">
        <w:t xml:space="preserve"> </w:t>
      </w:r>
      <w:r w:rsidRPr="002C5CF7">
        <w:t>символу</w:t>
      </w:r>
      <w:r w:rsidR="00745A79">
        <w:t xml:space="preserve"> </w:t>
      </w:r>
      <w:r w:rsidRPr="002C5CF7">
        <w:t>для</w:t>
      </w:r>
      <w:r w:rsidR="00745A79">
        <w:t xml:space="preserve"> </w:t>
      </w:r>
      <w:r w:rsidRPr="002C5CF7">
        <w:t>порівняння.</w:t>
      </w:r>
      <w:r w:rsidR="00745A79">
        <w:t xml:space="preserve"> </w:t>
      </w:r>
    </w:p>
    <w:p w14:paraId="7CCA1EEF" w14:textId="52CE7AE8" w:rsidR="002C5CF7" w:rsidRPr="002C5CF7" w:rsidRDefault="002C5CF7" w:rsidP="002C5CF7">
      <w:pPr>
        <w:pStyle w:val="af7"/>
      </w:pPr>
      <w:r w:rsidRPr="002C5CF7">
        <w:lastRenderedPageBreak/>
        <w:t>Четвертий</w:t>
      </w:r>
      <w:r w:rsidR="00745A79">
        <w:t xml:space="preserve"> </w:t>
      </w:r>
      <w:r w:rsidRPr="002C5CF7">
        <w:t>варіант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використання</w:t>
      </w:r>
      <w:r w:rsidR="00745A79">
        <w:t xml:space="preserve"> </w:t>
      </w:r>
      <w:r w:rsidRPr="002C5CF7">
        <w:t>backslash</w:t>
      </w:r>
      <w:r w:rsidR="00745A79">
        <w:t xml:space="preserve"> </w:t>
      </w:r>
      <w:r w:rsidRPr="002C5CF7">
        <w:t>для</w:t>
      </w:r>
      <w:r w:rsidR="00745A79">
        <w:t xml:space="preserve"> </w:t>
      </w:r>
      <w:r w:rsidRPr="002C5CF7">
        <w:t>деяких</w:t>
      </w:r>
      <w:r w:rsidR="00745A79">
        <w:t xml:space="preserve"> </w:t>
      </w:r>
      <w:r w:rsidRPr="002C5CF7">
        <w:t>простих</w:t>
      </w:r>
      <w:r w:rsidR="00745A79">
        <w:t xml:space="preserve"> </w:t>
      </w:r>
      <w:r w:rsidRPr="002C5CF7">
        <w:t>тверджень.</w:t>
      </w:r>
      <w:r w:rsidR="00745A79">
        <w:t xml:space="preserve"> </w:t>
      </w:r>
      <w:r w:rsidRPr="002C5CF7">
        <w:t>Затвердження</w:t>
      </w:r>
      <w:r w:rsidR="00745A79">
        <w:t xml:space="preserve"> </w:t>
      </w:r>
      <w:r w:rsidRPr="002C5CF7">
        <w:t>специфікує</w:t>
      </w:r>
      <w:r w:rsidR="00745A79">
        <w:t xml:space="preserve"> </w:t>
      </w:r>
      <w:r w:rsidRPr="002C5CF7">
        <w:t>умову,</w:t>
      </w:r>
      <w:r w:rsidR="00745A79">
        <w:t xml:space="preserve"> </w:t>
      </w:r>
      <w:r w:rsidRPr="002C5CF7">
        <w:t>яка</w:t>
      </w:r>
      <w:r w:rsidR="00745A79">
        <w:t xml:space="preserve"> </w:t>
      </w:r>
      <w:r w:rsidRPr="002C5CF7">
        <w:t>має</w:t>
      </w:r>
      <w:r w:rsidR="00745A79">
        <w:t xml:space="preserve"> </w:t>
      </w:r>
      <w:r w:rsidRPr="002C5CF7">
        <w:t>бути</w:t>
      </w:r>
      <w:r w:rsidR="00745A79">
        <w:t xml:space="preserve"> </w:t>
      </w:r>
      <w:r w:rsidRPr="002C5CF7">
        <w:t>знайдена</w:t>
      </w:r>
      <w:r w:rsidR="00745A79">
        <w:t xml:space="preserve"> </w:t>
      </w:r>
      <w:r w:rsidRPr="002C5CF7">
        <w:t>в</w:t>
      </w:r>
      <w:r w:rsidR="00745A79">
        <w:t xml:space="preserve"> </w:t>
      </w:r>
      <w:r w:rsidRPr="002C5CF7">
        <w:t>певній</w:t>
      </w:r>
      <w:r w:rsidR="00745A79">
        <w:t xml:space="preserve"> </w:t>
      </w:r>
      <w:r w:rsidRPr="002C5CF7">
        <w:t>точці</w:t>
      </w:r>
      <w:r w:rsidR="00745A79">
        <w:t xml:space="preserve"> </w:t>
      </w:r>
      <w:r w:rsidRPr="002C5CF7">
        <w:t>під</w:t>
      </w:r>
      <w:r w:rsidR="00745A79">
        <w:t xml:space="preserve"> </w:t>
      </w:r>
      <w:r w:rsidRPr="002C5CF7">
        <w:t>час</w:t>
      </w:r>
      <w:r w:rsidR="00745A79">
        <w:t xml:space="preserve"> </w:t>
      </w:r>
      <w:r w:rsidRPr="002C5CF7">
        <w:t>встановлення,</w:t>
      </w:r>
      <w:r w:rsidR="00745A79">
        <w:t xml:space="preserve"> </w:t>
      </w:r>
      <w:r w:rsidRPr="002C5CF7">
        <w:t>не</w:t>
      </w:r>
      <w:r w:rsidR="00745A79">
        <w:t xml:space="preserve"> </w:t>
      </w:r>
      <w:r w:rsidRPr="002C5CF7">
        <w:t>використовуючи</w:t>
      </w:r>
      <w:r w:rsidR="00745A79">
        <w:t xml:space="preserve"> </w:t>
      </w:r>
      <w:r w:rsidRPr="002C5CF7">
        <w:t>жодних</w:t>
      </w:r>
      <w:r w:rsidR="00745A79">
        <w:t xml:space="preserve"> </w:t>
      </w:r>
      <w:r w:rsidRPr="002C5CF7">
        <w:t>символів</w:t>
      </w:r>
      <w:r w:rsidR="00745A79">
        <w:t xml:space="preserve"> </w:t>
      </w:r>
      <w:r w:rsidRPr="002C5CF7">
        <w:t>з</w:t>
      </w:r>
      <w:r w:rsidR="00745A79">
        <w:t xml:space="preserve"> </w:t>
      </w:r>
      <w:r w:rsidRPr="002C5CF7">
        <w:t>рядка-суб'єкта.</w:t>
      </w:r>
      <w:r w:rsidR="00745A79">
        <w:t xml:space="preserve"> </w:t>
      </w:r>
      <w:r w:rsidRPr="002C5CF7">
        <w:t>Використання</w:t>
      </w:r>
      <w:r w:rsidR="00745A79">
        <w:t xml:space="preserve"> </w:t>
      </w:r>
      <w:r w:rsidRPr="002C5CF7">
        <w:t>субпатернів</w:t>
      </w:r>
      <w:r w:rsidR="00745A79">
        <w:t xml:space="preserve"> </w:t>
      </w:r>
      <w:r w:rsidRPr="002C5CF7">
        <w:t>для</w:t>
      </w:r>
      <w:r w:rsidR="00745A79">
        <w:t xml:space="preserve"> </w:t>
      </w:r>
      <w:r w:rsidRPr="002C5CF7">
        <w:t>складніших</w:t>
      </w:r>
      <w:r w:rsidR="00745A79">
        <w:t xml:space="preserve"> </w:t>
      </w:r>
      <w:r w:rsidRPr="002C5CF7">
        <w:t>тверджень</w:t>
      </w:r>
      <w:r w:rsidR="00745A79">
        <w:t xml:space="preserve"> </w:t>
      </w:r>
      <w:r w:rsidRPr="002C5CF7">
        <w:t>розглядається</w:t>
      </w:r>
      <w:r w:rsidR="00745A79">
        <w:t xml:space="preserve"> </w:t>
      </w:r>
      <w:r w:rsidRPr="002C5CF7">
        <w:t>далі.</w:t>
      </w:r>
      <w:r w:rsidR="00745A79">
        <w:t xml:space="preserve"> </w:t>
      </w:r>
      <w:r w:rsidRPr="002C5CF7">
        <w:t>Твердження</w:t>
      </w:r>
      <w:r w:rsidR="00745A79">
        <w:t xml:space="preserve"> </w:t>
      </w:r>
      <w:r w:rsidRPr="002C5CF7">
        <w:t>зі</w:t>
      </w:r>
      <w:r w:rsidR="00745A79">
        <w:t xml:space="preserve"> </w:t>
      </w:r>
      <w:r w:rsidRPr="002C5CF7">
        <w:t>зворотними</w:t>
      </w:r>
      <w:r w:rsidR="00745A79">
        <w:t xml:space="preserve"> </w:t>
      </w:r>
      <w:r w:rsidRPr="002C5CF7">
        <w:t>слешами</w:t>
      </w:r>
      <w:r w:rsidR="00745A79">
        <w:t xml:space="preserve"> </w:t>
      </w:r>
      <w:r w:rsidRPr="002C5CF7">
        <w:t>це:</w:t>
      </w:r>
      <w:r w:rsidR="00745A79">
        <w:t xml:space="preserve"> </w:t>
      </w:r>
    </w:p>
    <w:p w14:paraId="633CFA6D" w14:textId="4268F99B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межа</w:t>
      </w:r>
      <w:r w:rsidR="00745A79">
        <w:t xml:space="preserve"> </w:t>
      </w:r>
      <w:r w:rsidRPr="002C5CF7">
        <w:t>слова.</w:t>
      </w:r>
    </w:p>
    <w:p w14:paraId="356000D7" w14:textId="066AAB04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\B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не</w:t>
      </w:r>
      <w:r w:rsidR="00745A79">
        <w:t xml:space="preserve"> </w:t>
      </w:r>
      <w:r w:rsidRPr="002C5CF7">
        <w:t>межа</w:t>
      </w:r>
      <w:r w:rsidR="00745A79">
        <w:t xml:space="preserve"> </w:t>
      </w:r>
      <w:r w:rsidRPr="002C5CF7">
        <w:t>слова.</w:t>
      </w:r>
    </w:p>
    <w:p w14:paraId="3F0CF865" w14:textId="306B8A5D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\A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початок</w:t>
      </w:r>
      <w:r w:rsidR="00745A79">
        <w:t xml:space="preserve"> </w:t>
      </w:r>
      <w:r w:rsidRPr="002C5CF7">
        <w:t>суб'єкта</w:t>
      </w:r>
      <w:r w:rsidR="00745A79">
        <w:t xml:space="preserve"> </w:t>
      </w:r>
      <w:r w:rsidRPr="002C5CF7">
        <w:t>(не</w:t>
      </w:r>
      <w:r w:rsidR="00745A79">
        <w:t xml:space="preserve"> </w:t>
      </w:r>
      <w:r w:rsidRPr="002C5CF7">
        <w:t>залежить</w:t>
      </w:r>
      <w:r w:rsidR="00745A79">
        <w:t xml:space="preserve"> </w:t>
      </w:r>
      <w:r w:rsidRPr="002C5CF7">
        <w:t>від</w:t>
      </w:r>
      <w:r w:rsidR="00745A79">
        <w:t xml:space="preserve"> </w:t>
      </w:r>
      <w:r w:rsidRPr="002C5CF7">
        <w:t>багаторядкового</w:t>
      </w:r>
      <w:r w:rsidR="00745A79">
        <w:t xml:space="preserve"> </w:t>
      </w:r>
      <w:r w:rsidRPr="002C5CF7">
        <w:t>режиму).</w:t>
      </w:r>
    </w:p>
    <w:p w14:paraId="6FA20EAF" w14:textId="3DF3C158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кінець</w:t>
      </w:r>
      <w:r w:rsidR="00745A79">
        <w:t xml:space="preserve"> </w:t>
      </w:r>
      <w:r w:rsidRPr="002C5CF7">
        <w:t>суб'єкта</w:t>
      </w:r>
      <w:r w:rsidR="00745A79">
        <w:t xml:space="preserve"> </w:t>
      </w:r>
      <w:r w:rsidRPr="002C5CF7">
        <w:t>або</w:t>
      </w:r>
      <w:r w:rsidR="00745A79">
        <w:t xml:space="preserve"> </w:t>
      </w:r>
      <w:r w:rsidRPr="002C5CF7">
        <w:t>символ</w:t>
      </w:r>
      <w:r w:rsidR="00745A79">
        <w:t xml:space="preserve"> </w:t>
      </w:r>
      <w:r w:rsidRPr="002C5CF7">
        <w:t>newline</w:t>
      </w:r>
      <w:r w:rsidR="00745A79">
        <w:t xml:space="preserve"> </w:t>
      </w:r>
      <w:r w:rsidRPr="002C5CF7">
        <w:t>в</w:t>
      </w:r>
      <w:r w:rsidR="00745A79">
        <w:t xml:space="preserve"> </w:t>
      </w:r>
      <w:r w:rsidRPr="002C5CF7">
        <w:t>кінці</w:t>
      </w:r>
      <w:r w:rsidR="00745A79">
        <w:t xml:space="preserve"> </w:t>
      </w:r>
      <w:r w:rsidRPr="002C5CF7">
        <w:t>(не</w:t>
      </w:r>
      <w:r w:rsidR="00745A79">
        <w:t xml:space="preserve"> </w:t>
      </w:r>
      <w:r w:rsidRPr="002C5CF7">
        <w:t>залежить</w:t>
      </w:r>
      <w:r w:rsidR="00745A79">
        <w:t xml:space="preserve"> </w:t>
      </w:r>
      <w:r w:rsidRPr="002C5CF7">
        <w:t>від</w:t>
      </w:r>
      <w:r w:rsidR="00745A79">
        <w:t xml:space="preserve"> </w:t>
      </w:r>
      <w:r w:rsidRPr="002C5CF7">
        <w:t>багаторядкового</w:t>
      </w:r>
      <w:r w:rsidR="00745A79">
        <w:t xml:space="preserve"> </w:t>
      </w:r>
      <w:r w:rsidRPr="002C5CF7">
        <w:t>режиму).</w:t>
      </w:r>
    </w:p>
    <w:p w14:paraId="371A412B" w14:textId="7DC356DD" w:rsidR="002C5CF7" w:rsidRPr="002C5CF7" w:rsidRDefault="002C5CF7" w:rsidP="002C5CF7">
      <w:pPr>
        <w:pStyle w:val="af7"/>
        <w:numPr>
          <w:ilvl w:val="0"/>
          <w:numId w:val="191"/>
        </w:numPr>
        <w:tabs>
          <w:tab w:val="left" w:pos="851"/>
        </w:tabs>
        <w:ind w:left="0" w:firstLine="567"/>
      </w:pPr>
      <w:r w:rsidRPr="002C5CF7">
        <w:t>\z</w:t>
      </w:r>
      <w:r w:rsidR="00745A79">
        <w:t xml:space="preserve"> </w:t>
      </w:r>
      <w:r w:rsidRPr="002C5CF7">
        <w:t>-</w:t>
      </w:r>
      <w:r w:rsidR="00745A79">
        <w:t xml:space="preserve"> </w:t>
      </w:r>
      <w:r w:rsidRPr="002C5CF7">
        <w:t>це</w:t>
      </w:r>
      <w:r w:rsidR="00745A79">
        <w:t xml:space="preserve"> </w:t>
      </w:r>
      <w:r w:rsidRPr="002C5CF7">
        <w:t>кінець</w:t>
      </w:r>
      <w:r w:rsidR="00745A79">
        <w:t xml:space="preserve"> </w:t>
      </w:r>
      <w:r w:rsidRPr="002C5CF7">
        <w:t>суб'єкта</w:t>
      </w:r>
      <w:r w:rsidR="00745A79">
        <w:t xml:space="preserve"> </w:t>
      </w:r>
      <w:r w:rsidRPr="002C5CF7">
        <w:t>(не</w:t>
      </w:r>
      <w:r w:rsidR="00745A79">
        <w:t xml:space="preserve"> </w:t>
      </w:r>
      <w:r w:rsidRPr="002C5CF7">
        <w:t>залежить</w:t>
      </w:r>
      <w:r w:rsidR="00745A79">
        <w:t xml:space="preserve"> </w:t>
      </w:r>
      <w:r w:rsidRPr="002C5CF7">
        <w:t>від</w:t>
      </w:r>
      <w:r w:rsidR="00745A79">
        <w:t xml:space="preserve"> </w:t>
      </w:r>
      <w:r w:rsidRPr="002C5CF7">
        <w:t>багаторядкового</w:t>
      </w:r>
      <w:r w:rsidR="00745A79">
        <w:t xml:space="preserve"> </w:t>
      </w:r>
      <w:r w:rsidRPr="002C5CF7">
        <w:t>режиму).</w:t>
      </w:r>
    </w:p>
    <w:p w14:paraId="4C3D2FE1" w14:textId="34F66031" w:rsidR="00B959B4" w:rsidRPr="00B959B4" w:rsidRDefault="00B959B4" w:rsidP="00B959B4">
      <w:pPr>
        <w:pStyle w:val="af7"/>
      </w:pPr>
      <w:r w:rsidRPr="00B959B4">
        <w:t>Ці</w:t>
      </w:r>
      <w:r w:rsidR="00745A79">
        <w:t xml:space="preserve"> </w:t>
      </w:r>
      <w:r w:rsidRPr="00B959B4">
        <w:t>твердження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можуть</w:t>
      </w:r>
      <w:r w:rsidR="00745A79">
        <w:t xml:space="preserve"> </w:t>
      </w:r>
      <w:r w:rsidRPr="00B959B4">
        <w:t>з'являтися</w:t>
      </w:r>
      <w:r w:rsidR="00745A79">
        <w:t xml:space="preserve"> </w:t>
      </w:r>
      <w:r w:rsidRPr="00B959B4">
        <w:t>в</w:t>
      </w:r>
      <w:r w:rsidR="00745A79">
        <w:t xml:space="preserve"> </w:t>
      </w:r>
      <w:r w:rsidRPr="00B959B4">
        <w:t>класах</w:t>
      </w:r>
      <w:r w:rsidR="00745A79">
        <w:t xml:space="preserve"> </w:t>
      </w:r>
      <w:r w:rsidRPr="00B959B4">
        <w:t>символів</w:t>
      </w:r>
      <w:r w:rsidR="00745A79">
        <w:t xml:space="preserve"> </w:t>
      </w:r>
      <w:r w:rsidRPr="00B959B4">
        <w:t>(але</w:t>
      </w:r>
      <w:r w:rsidR="00745A79">
        <w:t xml:space="preserve"> </w:t>
      </w:r>
      <w:r w:rsidRPr="00B959B4">
        <w:t>зауважте,</w:t>
      </w:r>
      <w:r w:rsidR="00745A79">
        <w:t xml:space="preserve"> </w:t>
      </w:r>
      <w:r w:rsidRPr="00B959B4">
        <w:t>що</w:t>
      </w:r>
      <w:r w:rsidR="00745A79">
        <w:t xml:space="preserve"> </w:t>
      </w:r>
      <w:r w:rsidRPr="00B959B4">
        <w:t>"b"</w:t>
      </w:r>
      <w:r w:rsidR="00745A79">
        <w:t xml:space="preserve"> </w:t>
      </w:r>
      <w:r w:rsidRPr="00B959B4">
        <w:t>має</w:t>
      </w:r>
      <w:r w:rsidR="00745A79">
        <w:t xml:space="preserve"> </w:t>
      </w:r>
      <w:r w:rsidRPr="00B959B4">
        <w:t>інше</w:t>
      </w:r>
      <w:r w:rsidR="00745A79">
        <w:t xml:space="preserve"> </w:t>
      </w:r>
      <w:r w:rsidRPr="00B959B4">
        <w:t>значення,</w:t>
      </w:r>
      <w:r w:rsidR="00745A79">
        <w:t xml:space="preserve"> </w:t>
      </w:r>
      <w:r w:rsidRPr="00B959B4">
        <w:t>а</w:t>
      </w:r>
      <w:r w:rsidR="00745A79">
        <w:t xml:space="preserve"> </w:t>
      </w:r>
      <w:r w:rsidRPr="00B959B4">
        <w:t>саме</w:t>
      </w:r>
      <w:r w:rsidR="00745A79">
        <w:t xml:space="preserve"> </w:t>
      </w:r>
      <w:r w:rsidRPr="00B959B4">
        <w:t>символ</w:t>
      </w:r>
      <w:r w:rsidR="00745A79">
        <w:t xml:space="preserve"> </w:t>
      </w:r>
      <w:r w:rsidRPr="00B959B4">
        <w:t>backspace,</w:t>
      </w:r>
      <w:r w:rsidR="00745A79">
        <w:t xml:space="preserve"> </w:t>
      </w:r>
      <w:r w:rsidRPr="00B959B4">
        <w:t>усередині</w:t>
      </w:r>
      <w:r w:rsidR="00745A79">
        <w:t xml:space="preserve"> </w:t>
      </w:r>
      <w:r w:rsidRPr="00B959B4">
        <w:t>класу</w:t>
      </w:r>
      <w:r w:rsidR="00745A79">
        <w:t xml:space="preserve"> </w:t>
      </w:r>
      <w:r w:rsidRPr="00B959B4">
        <w:t>символів).</w:t>
      </w:r>
      <w:r w:rsidR="00745A79">
        <w:t xml:space="preserve"> </w:t>
      </w:r>
    </w:p>
    <w:p w14:paraId="62629E5B" w14:textId="0CEE8C6B" w:rsidR="00B959B4" w:rsidRPr="00B959B4" w:rsidRDefault="00B959B4" w:rsidP="00B959B4">
      <w:pPr>
        <w:pStyle w:val="af7"/>
      </w:pPr>
      <w:r w:rsidRPr="00B959B4">
        <w:t>Кордон</w:t>
      </w:r>
      <w:r w:rsidR="00745A79">
        <w:t xml:space="preserve"> </w:t>
      </w:r>
      <w:r w:rsidRPr="00B959B4">
        <w:t>слова</w:t>
      </w:r>
      <w:r w:rsidR="00745A79">
        <w:t xml:space="preserve"> </w:t>
      </w:r>
      <w:r w:rsidRPr="00B959B4">
        <w:t>це</w:t>
      </w:r>
      <w:r w:rsidR="00745A79">
        <w:t xml:space="preserve"> </w:t>
      </w:r>
      <w:r w:rsidRPr="00B959B4">
        <w:t>така</w:t>
      </w:r>
      <w:r w:rsidR="00745A79">
        <w:t xml:space="preserve"> </w:t>
      </w:r>
      <w:r w:rsidRPr="00B959B4">
        <w:t>позиція</w:t>
      </w:r>
      <w:r w:rsidR="00745A79">
        <w:t xml:space="preserve"> </w:t>
      </w:r>
      <w:r w:rsidRPr="00B959B4">
        <w:t>в</w:t>
      </w:r>
      <w:r w:rsidR="00745A79">
        <w:t xml:space="preserve"> </w:t>
      </w:r>
      <w:r w:rsidRPr="00B959B4">
        <w:t>рядку-суб'єкті,</w:t>
      </w:r>
      <w:r w:rsidR="00745A79">
        <w:t xml:space="preserve"> </w:t>
      </w:r>
      <w:r w:rsidRPr="00B959B4">
        <w:t>де</w:t>
      </w:r>
      <w:r w:rsidR="00745A79">
        <w:t xml:space="preserve"> </w:t>
      </w:r>
      <w:r w:rsidRPr="00B959B4">
        <w:t>поточний</w:t>
      </w:r>
      <w:r w:rsidR="00745A79">
        <w:t xml:space="preserve"> </w:t>
      </w:r>
      <w:r w:rsidRPr="00B959B4">
        <w:t>і</w:t>
      </w:r>
      <w:r w:rsidR="00745A79">
        <w:t xml:space="preserve"> </w:t>
      </w:r>
      <w:r w:rsidRPr="00B959B4">
        <w:t>попередній</w:t>
      </w:r>
      <w:r w:rsidR="00745A79">
        <w:t xml:space="preserve"> </w:t>
      </w:r>
      <w:r w:rsidRPr="00B959B4">
        <w:t>символи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збігаються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\w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\W</w:t>
      </w:r>
      <w:r w:rsidR="00745A79">
        <w:t xml:space="preserve"> </w:t>
      </w:r>
      <w:r w:rsidRPr="00B959B4">
        <w:t>(тобто</w:t>
      </w:r>
      <w:r w:rsidR="00745A79">
        <w:t xml:space="preserve"> </w:t>
      </w:r>
      <w:r w:rsidRPr="00B959B4">
        <w:t>один</w:t>
      </w:r>
      <w:r w:rsidR="00745A79">
        <w:t xml:space="preserve"> </w:t>
      </w:r>
      <w:r w:rsidRPr="00B959B4">
        <w:t>збігається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\w,</w:t>
      </w:r>
      <w:r w:rsidR="00745A79">
        <w:t xml:space="preserve"> </w:t>
      </w:r>
      <w:r w:rsidRPr="00B959B4">
        <w:t>а</w:t>
      </w:r>
      <w:r w:rsidR="00745A79">
        <w:t xml:space="preserve"> </w:t>
      </w:r>
      <w:r w:rsidRPr="00B959B4">
        <w:t>інший</w:t>
      </w:r>
      <w:r w:rsidR="00745A79">
        <w:t xml:space="preserve"> </w:t>
      </w:r>
      <w:r w:rsidRPr="00B959B4">
        <w:t>-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\W),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початок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кінець</w:t>
      </w:r>
      <w:r w:rsidR="00745A79">
        <w:t xml:space="preserve"> </w:t>
      </w:r>
      <w:r w:rsidRPr="00B959B4">
        <w:t>рядка,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перший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останній</w:t>
      </w:r>
      <w:r w:rsidR="00745A79">
        <w:t xml:space="preserve"> </w:t>
      </w:r>
      <w:r w:rsidRPr="00B959B4">
        <w:t>символ</w:t>
      </w:r>
      <w:r w:rsidR="00745A79">
        <w:t xml:space="preserve"> </w:t>
      </w:r>
      <w:r w:rsidRPr="00B959B4">
        <w:t>збігається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\w</w:t>
      </w:r>
      <w:r w:rsidR="00745A79">
        <w:t xml:space="preserve"> </w:t>
      </w:r>
      <w:r w:rsidRPr="00B959B4">
        <w:t>відповідно.</w:t>
      </w:r>
      <w:r w:rsidR="00745A79">
        <w:t xml:space="preserve"> </w:t>
      </w:r>
    </w:p>
    <w:p w14:paraId="7C61FE2B" w14:textId="1DFF25BE" w:rsidR="00B959B4" w:rsidRPr="00B959B4" w:rsidRDefault="00B959B4" w:rsidP="00B959B4">
      <w:pPr>
        <w:pStyle w:val="af7"/>
      </w:pPr>
      <w:r w:rsidRPr="00B959B4">
        <w:t>Твердження</w:t>
      </w:r>
      <w:r w:rsidR="00745A79">
        <w:t xml:space="preserve"> </w:t>
      </w:r>
      <w:r w:rsidRPr="00B959B4">
        <w:t>\A,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і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відрізняються</w:t>
      </w:r>
      <w:r w:rsidR="00745A79">
        <w:t xml:space="preserve"> </w:t>
      </w:r>
      <w:r w:rsidRPr="00B959B4">
        <w:t>від</w:t>
      </w:r>
      <w:r w:rsidR="00745A79">
        <w:t xml:space="preserve"> </w:t>
      </w:r>
      <w:r w:rsidRPr="00B959B4">
        <w:t>традиційних</w:t>
      </w:r>
      <w:r w:rsidR="00745A79">
        <w:t xml:space="preserve"> </w:t>
      </w:r>
      <w:r w:rsidRPr="00B959B4">
        <w:t>circumflex</w:t>
      </w:r>
      <w:r w:rsidR="00745A79">
        <w:t xml:space="preserve"> </w:t>
      </w:r>
      <w:r w:rsidRPr="00B959B4">
        <w:t>і</w:t>
      </w:r>
      <w:r w:rsidR="00745A79">
        <w:t xml:space="preserve"> </w:t>
      </w:r>
      <w:r w:rsidRPr="00B959B4">
        <w:t>dollar</w:t>
      </w:r>
      <w:r w:rsidR="00745A79">
        <w:t xml:space="preserve"> </w:t>
      </w:r>
      <w:r w:rsidRPr="00B959B4">
        <w:t>(описано</w:t>
      </w:r>
      <w:r w:rsidR="00745A79">
        <w:t xml:space="preserve"> </w:t>
      </w:r>
      <w:r w:rsidRPr="00B959B4">
        <w:t>далі)</w:t>
      </w:r>
      <w:r w:rsidR="00745A79">
        <w:t xml:space="preserve"> </w:t>
      </w:r>
      <w:r w:rsidRPr="00B959B4">
        <w:t>тим,</w:t>
      </w:r>
      <w:r w:rsidR="00745A79">
        <w:t xml:space="preserve"> </w:t>
      </w:r>
      <w:r w:rsidRPr="00B959B4">
        <w:t>що</w:t>
      </w:r>
      <w:r w:rsidR="00745A79">
        <w:t xml:space="preserve"> </w:t>
      </w:r>
      <w:r w:rsidRPr="00B959B4">
        <w:t>вони</w:t>
      </w:r>
      <w:r w:rsidR="00745A79">
        <w:t xml:space="preserve"> </w:t>
      </w:r>
      <w:r w:rsidRPr="00B959B4">
        <w:t>збігаються</w:t>
      </w:r>
      <w:r w:rsidR="00745A79">
        <w:t xml:space="preserve"> </w:t>
      </w:r>
      <w:r w:rsidRPr="00B959B4">
        <w:t>тільки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початком</w:t>
      </w:r>
      <w:r w:rsidR="00745A79">
        <w:t xml:space="preserve"> </w:t>
      </w:r>
      <w:r w:rsidRPr="00B959B4">
        <w:t>і</w:t>
      </w:r>
      <w:r w:rsidR="00745A79">
        <w:t xml:space="preserve"> </w:t>
      </w:r>
      <w:r w:rsidRPr="00B959B4">
        <w:t>кінцем</w:t>
      </w:r>
      <w:r w:rsidR="00745A79">
        <w:t xml:space="preserve"> </w:t>
      </w:r>
      <w:r w:rsidRPr="00B959B4">
        <w:t>рядка</w:t>
      </w:r>
      <w:r w:rsidR="00745A79">
        <w:t xml:space="preserve"> </w:t>
      </w:r>
      <w:r w:rsidRPr="00B959B4">
        <w:t>суб'єкта,</w:t>
      </w:r>
      <w:r w:rsidR="00745A79">
        <w:t xml:space="preserve"> </w:t>
      </w:r>
      <w:r w:rsidRPr="00B959B4">
        <w:t>незалежно</w:t>
      </w:r>
      <w:r w:rsidR="00745A79">
        <w:t xml:space="preserve"> </w:t>
      </w:r>
      <w:r w:rsidRPr="00B959B4">
        <w:t>від</w:t>
      </w:r>
      <w:r w:rsidR="00745A79">
        <w:t xml:space="preserve"> </w:t>
      </w:r>
      <w:r w:rsidRPr="00B959B4">
        <w:t>встановлених</w:t>
      </w:r>
      <w:r w:rsidR="00745A79">
        <w:t xml:space="preserve"> </w:t>
      </w:r>
      <w:r w:rsidRPr="00B959B4">
        <w:t>опцій.</w:t>
      </w:r>
      <w:r w:rsidR="00745A79">
        <w:t xml:space="preserve"> </w:t>
      </w:r>
      <w:r w:rsidRPr="00B959B4">
        <w:t>На</w:t>
      </w:r>
      <w:r w:rsidR="00745A79">
        <w:t xml:space="preserve"> </w:t>
      </w:r>
      <w:r w:rsidRPr="00B959B4">
        <w:t>них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впливають</w:t>
      </w:r>
      <w:r w:rsidR="00745A79">
        <w:t xml:space="preserve"> </w:t>
      </w:r>
      <w:r w:rsidRPr="00B959B4">
        <w:t>опції</w:t>
      </w:r>
      <w:r w:rsidR="00745A79">
        <w:t xml:space="preserve"> </w:t>
      </w:r>
      <w:r w:rsidRPr="00B959B4">
        <w:t>PCRE_NOTBOL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PCRE_NOTEOL.</w:t>
      </w:r>
      <w:r w:rsidR="00745A79">
        <w:t xml:space="preserve"> </w:t>
      </w:r>
      <w:r w:rsidRPr="00B959B4">
        <w:t>Різниця</w:t>
      </w:r>
      <w:r w:rsidR="00745A79">
        <w:t xml:space="preserve"> </w:t>
      </w:r>
      <w:r w:rsidRPr="00B959B4">
        <w:t>між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та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у</w:t>
      </w:r>
      <w:r w:rsidR="00745A79">
        <w:t xml:space="preserve"> </w:t>
      </w:r>
      <w:r w:rsidRPr="00B959B4">
        <w:t>тому,</w:t>
      </w:r>
      <w:r w:rsidR="00745A79">
        <w:t xml:space="preserve"> </w:t>
      </w:r>
      <w:r w:rsidRPr="00B959B4">
        <w:t>що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збігається</w:t>
      </w:r>
      <w:r w:rsidR="00745A79">
        <w:t xml:space="preserve"> </w:t>
      </w:r>
      <w:r w:rsidRPr="00B959B4">
        <w:t>до</w:t>
      </w:r>
      <w:r w:rsidR="00745A79">
        <w:t xml:space="preserve"> </w:t>
      </w:r>
      <w:r w:rsidRPr="00B959B4">
        <w:t>newline,</w:t>
      </w:r>
      <w:r w:rsidR="00745A79">
        <w:t xml:space="preserve"> </w:t>
      </w:r>
      <w:r w:rsidRPr="00B959B4">
        <w:t>тобто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останнім</w:t>
      </w:r>
      <w:r w:rsidR="00745A79">
        <w:t xml:space="preserve"> </w:t>
      </w:r>
      <w:r w:rsidRPr="00B959B4">
        <w:t>символом</w:t>
      </w:r>
      <w:r w:rsidR="00745A79">
        <w:t xml:space="preserve"> </w:t>
      </w:r>
      <w:r w:rsidRPr="00B959B4">
        <w:t>рядка,</w:t>
      </w:r>
      <w:r w:rsidR="00745A79">
        <w:t xml:space="preserve"> </w:t>
      </w:r>
      <w:r w:rsidRPr="00B959B4">
        <w:t>а</w:t>
      </w:r>
      <w:r w:rsidR="00745A79">
        <w:t xml:space="preserve"> </w:t>
      </w:r>
      <w:r w:rsidRPr="00B959B4">
        <w:t>також</w:t>
      </w:r>
      <w:r w:rsidR="00745A79">
        <w:t xml:space="preserve"> </w:t>
      </w:r>
      <w:r w:rsidRPr="00B959B4">
        <w:t>кінцем</w:t>
      </w:r>
      <w:r w:rsidR="00745A79">
        <w:t xml:space="preserve"> </w:t>
      </w:r>
      <w:r w:rsidRPr="00B959B4">
        <w:t>рядка,</w:t>
      </w:r>
      <w:r w:rsidR="00745A79">
        <w:t xml:space="preserve"> </w:t>
      </w:r>
      <w:r w:rsidRPr="00B959B4">
        <w:t>тоді</w:t>
      </w:r>
      <w:r w:rsidR="00745A79">
        <w:t xml:space="preserve"> </w:t>
      </w:r>
      <w:r w:rsidRPr="00B959B4">
        <w:t>як</w:t>
      </w:r>
      <w:r w:rsidR="00745A79">
        <w:t xml:space="preserve"> </w:t>
      </w:r>
      <w:r w:rsidRPr="00B959B4">
        <w:t>\z</w:t>
      </w:r>
      <w:r w:rsidR="00745A79">
        <w:t xml:space="preserve"> </w:t>
      </w:r>
      <w:r w:rsidRPr="00B959B4">
        <w:t>збігається</w:t>
      </w:r>
      <w:r w:rsidR="00745A79">
        <w:t xml:space="preserve"> </w:t>
      </w:r>
      <w:r w:rsidRPr="00B959B4">
        <w:t>лише</w:t>
      </w:r>
      <w:r w:rsidR="00745A79">
        <w:t xml:space="preserve"> </w:t>
      </w:r>
      <w:r w:rsidRPr="00B959B4">
        <w:t>наприкінці</w:t>
      </w:r>
      <w:r w:rsidR="00745A79">
        <w:t xml:space="preserve"> </w:t>
      </w:r>
      <w:r w:rsidRPr="00B959B4">
        <w:t>рядка.</w:t>
      </w:r>
      <w:r w:rsidR="00745A79">
        <w:t xml:space="preserve"> </w:t>
      </w:r>
    </w:p>
    <w:p w14:paraId="6F385B9B" w14:textId="05670F7E" w:rsidR="00B959B4" w:rsidRPr="00B959B4" w:rsidRDefault="00B959B4" w:rsidP="00B959B4">
      <w:pPr>
        <w:pStyle w:val="af9"/>
      </w:pPr>
      <w:r w:rsidRPr="00B959B4">
        <w:t>Circumflex</w:t>
      </w:r>
      <w:r w:rsidR="00745A79">
        <w:t xml:space="preserve"> </w:t>
      </w:r>
      <w:r w:rsidRPr="00B959B4">
        <w:t>та</w:t>
      </w:r>
      <w:r w:rsidR="00745A79">
        <w:t xml:space="preserve"> </w:t>
      </w:r>
      <w:r w:rsidRPr="00B959B4">
        <w:t>dollar</w:t>
      </w:r>
      <w:r w:rsidR="00745A79">
        <w:t xml:space="preserve"> </w:t>
      </w:r>
    </w:p>
    <w:p w14:paraId="7492C4B6" w14:textId="5259C6C8" w:rsidR="00B959B4" w:rsidRPr="00B959B4" w:rsidRDefault="00B959B4" w:rsidP="00B959B4">
      <w:pPr>
        <w:pStyle w:val="af7"/>
      </w:pPr>
      <w:r w:rsidRPr="00B959B4">
        <w:t>Поза</w:t>
      </w:r>
      <w:r w:rsidR="00745A79">
        <w:t xml:space="preserve"> </w:t>
      </w:r>
      <w:r w:rsidRPr="00B959B4">
        <w:t>класом</w:t>
      </w:r>
      <w:r w:rsidR="00745A79">
        <w:t xml:space="preserve"> </w:t>
      </w:r>
      <w:r w:rsidRPr="00B959B4">
        <w:t>символів,</w:t>
      </w:r>
      <w:r w:rsidR="00745A79">
        <w:t xml:space="preserve"> </w:t>
      </w:r>
      <w:r w:rsidRPr="00B959B4">
        <w:t>у</w:t>
      </w:r>
      <w:r w:rsidR="00745A79">
        <w:t xml:space="preserve"> </w:t>
      </w:r>
      <w:r w:rsidRPr="00B959B4">
        <w:t>режимі</w:t>
      </w:r>
      <w:r w:rsidR="00745A79">
        <w:t xml:space="preserve"> </w:t>
      </w:r>
      <w:r w:rsidRPr="00B959B4">
        <w:t>підстановки</w:t>
      </w:r>
      <w:r w:rsidR="00745A79">
        <w:t xml:space="preserve"> </w:t>
      </w:r>
      <w:r w:rsidRPr="00B959B4">
        <w:t>за</w:t>
      </w:r>
      <w:r w:rsidR="00745A79">
        <w:t xml:space="preserve"> </w:t>
      </w:r>
      <w:r w:rsidRPr="00B959B4">
        <w:t>замовчуванням,</w:t>
      </w:r>
      <w:r w:rsidR="00745A79">
        <w:t xml:space="preserve"> </w:t>
      </w:r>
      <w:r w:rsidRPr="00B959B4">
        <w:t>символ</w:t>
      </w:r>
      <w:r w:rsidR="00745A79">
        <w:t xml:space="preserve"> </w:t>
      </w:r>
      <w:r w:rsidRPr="00B959B4">
        <w:t>circumflex</w:t>
      </w:r>
      <w:r w:rsidR="00745A79">
        <w:t xml:space="preserve"> </w:t>
      </w:r>
      <w:r w:rsidRPr="00B959B4">
        <w:t>(^)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твердженням,</w:t>
      </w:r>
      <w:r w:rsidR="00745A79">
        <w:t xml:space="preserve"> </w:t>
      </w:r>
      <w:r w:rsidRPr="00B959B4">
        <w:t>яке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true,</w:t>
      </w:r>
      <w:r w:rsidR="00745A79">
        <w:t xml:space="preserve"> </w:t>
      </w:r>
      <w:r w:rsidRPr="00B959B4">
        <w:t>тільки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поточна</w:t>
      </w:r>
      <w:r w:rsidR="00745A79">
        <w:t xml:space="preserve"> </w:t>
      </w:r>
      <w:r w:rsidRPr="00B959B4">
        <w:t>точка</w:t>
      </w:r>
      <w:r w:rsidR="00745A79">
        <w:t xml:space="preserve"> </w:t>
      </w:r>
      <w:r w:rsidRPr="00B959B4">
        <w:t>збігу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початком</w:t>
      </w:r>
      <w:r w:rsidR="00745A79">
        <w:t xml:space="preserve"> </w:t>
      </w:r>
      <w:r w:rsidRPr="00B959B4">
        <w:t>рядка-суб'єкта.</w:t>
      </w:r>
      <w:r w:rsidR="00745A79">
        <w:t xml:space="preserve"> </w:t>
      </w:r>
      <w:r w:rsidRPr="00B959B4">
        <w:t>Усередині</w:t>
      </w:r>
      <w:r w:rsidR="00745A79">
        <w:t xml:space="preserve"> </w:t>
      </w:r>
      <w:r w:rsidRPr="00B959B4">
        <w:t>класу</w:t>
      </w:r>
      <w:r w:rsidR="00745A79">
        <w:t xml:space="preserve"> </w:t>
      </w:r>
      <w:r w:rsidRPr="00B959B4">
        <w:t>символів</w:t>
      </w:r>
      <w:r w:rsidR="00745A79">
        <w:t xml:space="preserve"> </w:t>
      </w:r>
      <w:r w:rsidRPr="00B959B4">
        <w:t>circumflex</w:t>
      </w:r>
      <w:r w:rsidR="00745A79">
        <w:t xml:space="preserve"> </w:t>
      </w:r>
      <w:r w:rsidRPr="00B959B4">
        <w:t>має</w:t>
      </w:r>
      <w:r w:rsidR="00745A79">
        <w:t xml:space="preserve"> </w:t>
      </w:r>
      <w:r w:rsidRPr="00B959B4">
        <w:t>зовсім</w:t>
      </w:r>
      <w:r w:rsidR="00745A79">
        <w:t xml:space="preserve"> </w:t>
      </w:r>
      <w:r w:rsidRPr="00B959B4">
        <w:t>інше</w:t>
      </w:r>
      <w:r w:rsidR="00745A79">
        <w:t xml:space="preserve"> </w:t>
      </w:r>
      <w:r w:rsidRPr="00B959B4">
        <w:t>значення</w:t>
      </w:r>
      <w:r w:rsidR="00745A79">
        <w:t xml:space="preserve"> </w:t>
      </w:r>
      <w:r w:rsidRPr="00B959B4">
        <w:t>(див.</w:t>
      </w:r>
      <w:r w:rsidR="00745A79">
        <w:t xml:space="preserve"> </w:t>
      </w:r>
      <w:r w:rsidRPr="00B959B4">
        <w:t>далі).</w:t>
      </w:r>
      <w:r w:rsidR="00745A79">
        <w:t xml:space="preserve"> </w:t>
      </w:r>
    </w:p>
    <w:p w14:paraId="3D91803D" w14:textId="30106232" w:rsidR="00B959B4" w:rsidRPr="00B959B4" w:rsidRDefault="00B959B4" w:rsidP="00B959B4">
      <w:pPr>
        <w:pStyle w:val="af7"/>
      </w:pPr>
      <w:r w:rsidRPr="00B959B4">
        <w:t>Circumflex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повинен</w:t>
      </w:r>
      <w:r w:rsidR="00745A79">
        <w:t xml:space="preserve"> </w:t>
      </w:r>
      <w:r w:rsidRPr="00B959B4">
        <w:t>бути</w:t>
      </w:r>
      <w:r w:rsidR="00745A79">
        <w:t xml:space="preserve"> </w:t>
      </w:r>
      <w:r w:rsidRPr="00B959B4">
        <w:t>першим</w:t>
      </w:r>
      <w:r w:rsidR="00745A79">
        <w:t xml:space="preserve"> </w:t>
      </w:r>
      <w:r w:rsidRPr="00B959B4">
        <w:t>символом</w:t>
      </w:r>
      <w:r w:rsidR="00745A79">
        <w:t xml:space="preserve"> </w:t>
      </w:r>
      <w:r w:rsidRPr="00B959B4">
        <w:t>патерна,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використовуються</w:t>
      </w:r>
      <w:r w:rsidR="00745A79">
        <w:t xml:space="preserve"> </w:t>
      </w:r>
      <w:r w:rsidRPr="00B959B4">
        <w:t>кілька</w:t>
      </w:r>
      <w:r w:rsidR="00745A79">
        <w:t xml:space="preserve"> </w:t>
      </w:r>
      <w:r w:rsidRPr="00B959B4">
        <w:t>альтернатив,</w:t>
      </w:r>
      <w:r w:rsidR="00745A79">
        <w:t xml:space="preserve"> </w:t>
      </w:r>
      <w:r w:rsidRPr="00B959B4">
        <w:t>але</w:t>
      </w:r>
      <w:r w:rsidR="00745A79">
        <w:t xml:space="preserve"> </w:t>
      </w:r>
      <w:r w:rsidRPr="00B959B4">
        <w:t>повинен</w:t>
      </w:r>
      <w:r w:rsidR="00745A79">
        <w:t xml:space="preserve"> </w:t>
      </w:r>
      <w:r w:rsidRPr="00B959B4">
        <w:t>бути</w:t>
      </w:r>
      <w:r w:rsidR="00745A79">
        <w:t xml:space="preserve"> </w:t>
      </w:r>
      <w:r w:rsidRPr="00B959B4">
        <w:t>першим</w:t>
      </w:r>
      <w:r w:rsidR="00745A79">
        <w:t xml:space="preserve"> </w:t>
      </w:r>
      <w:r w:rsidRPr="00B959B4">
        <w:t>у</w:t>
      </w:r>
      <w:r w:rsidR="00745A79">
        <w:t xml:space="preserve"> </w:t>
      </w:r>
      <w:r w:rsidRPr="00B959B4">
        <w:t>кожній</w:t>
      </w:r>
      <w:r w:rsidR="00745A79">
        <w:t xml:space="preserve"> </w:t>
      </w:r>
      <w:r w:rsidRPr="00B959B4">
        <w:t>альтернативі,</w:t>
      </w:r>
      <w:r w:rsidR="00745A79">
        <w:t xml:space="preserve"> </w:t>
      </w:r>
      <w:r w:rsidRPr="00B959B4">
        <w:t>в</w:t>
      </w:r>
      <w:r w:rsidR="00745A79">
        <w:t xml:space="preserve"> </w:t>
      </w:r>
      <w:r w:rsidRPr="00B959B4">
        <w:t>якій</w:t>
      </w:r>
      <w:r w:rsidR="00745A79">
        <w:t xml:space="preserve"> </w:t>
      </w:r>
      <w:r w:rsidRPr="00B959B4">
        <w:t>з'являється,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патерн</w:t>
      </w:r>
      <w:r w:rsidR="00745A79">
        <w:t xml:space="preserve"> </w:t>
      </w:r>
      <w:r w:rsidRPr="00B959B4">
        <w:t>збігається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цією</w:t>
      </w:r>
      <w:r w:rsidR="00745A79">
        <w:t xml:space="preserve"> </w:t>
      </w:r>
      <w:r w:rsidRPr="00B959B4">
        <w:t>гілкою.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всі</w:t>
      </w:r>
      <w:r w:rsidR="00745A79">
        <w:t xml:space="preserve"> </w:t>
      </w:r>
      <w:r w:rsidRPr="00B959B4">
        <w:t>наявні</w:t>
      </w:r>
      <w:r w:rsidR="00745A79">
        <w:t xml:space="preserve"> </w:t>
      </w:r>
      <w:r w:rsidRPr="00B959B4">
        <w:t>альтернативи</w:t>
      </w:r>
      <w:r w:rsidR="00745A79">
        <w:t xml:space="preserve"> </w:t>
      </w:r>
      <w:r w:rsidRPr="00B959B4">
        <w:t>починаються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circumflex</w:t>
      </w:r>
      <w:r w:rsidR="00745A79">
        <w:t xml:space="preserve"> </w:t>
      </w:r>
      <w:r w:rsidRPr="00B959B4">
        <w:t>(^),</w:t>
      </w:r>
      <w:r w:rsidR="00745A79">
        <w:t xml:space="preserve"> </w:t>
      </w:r>
      <w:r w:rsidRPr="00B959B4">
        <w:t>тобто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патерн</w:t>
      </w:r>
      <w:r w:rsidR="00745A79">
        <w:t xml:space="preserve"> </w:t>
      </w:r>
      <w:r w:rsidRPr="00B959B4">
        <w:t>обмежений</w:t>
      </w:r>
      <w:r w:rsidR="00745A79">
        <w:t xml:space="preserve"> </w:t>
      </w:r>
      <w:r w:rsidRPr="00B959B4">
        <w:t>для</w:t>
      </w:r>
      <w:r w:rsidR="00745A79">
        <w:t xml:space="preserve"> </w:t>
      </w:r>
      <w:r w:rsidRPr="00B959B4">
        <w:t>збігу</w:t>
      </w:r>
      <w:r w:rsidR="00745A79">
        <w:t xml:space="preserve"> </w:t>
      </w:r>
      <w:r w:rsidRPr="00B959B4">
        <w:t>тільки</w:t>
      </w:r>
      <w:r w:rsidR="00745A79">
        <w:t xml:space="preserve"> </w:t>
      </w:r>
      <w:r w:rsidRPr="00B959B4">
        <w:t>на</w:t>
      </w:r>
      <w:r w:rsidR="00745A79">
        <w:t xml:space="preserve"> </w:t>
      </w:r>
      <w:r w:rsidRPr="00B959B4">
        <w:t>початку</w:t>
      </w:r>
      <w:r w:rsidR="00745A79">
        <w:t xml:space="preserve"> </w:t>
      </w:r>
      <w:r w:rsidRPr="00B959B4">
        <w:t>суб'єкта,</w:t>
      </w:r>
      <w:r w:rsidR="00745A79">
        <w:t xml:space="preserve"> </w:t>
      </w:r>
      <w:r w:rsidRPr="00B959B4">
        <w:t>говориться,</w:t>
      </w:r>
      <w:r w:rsidR="00745A79">
        <w:t xml:space="preserve"> </w:t>
      </w:r>
      <w:r w:rsidRPr="00B959B4">
        <w:t>що</w:t>
      </w:r>
      <w:r w:rsidR="00745A79">
        <w:t xml:space="preserve"> </w:t>
      </w:r>
      <w:r w:rsidRPr="00B959B4">
        <w:t>це</w:t>
      </w:r>
      <w:r w:rsidR="00745A79">
        <w:t xml:space="preserve"> </w:t>
      </w:r>
      <w:r w:rsidRPr="00B959B4">
        <w:t>"заякорений/anchored"</w:t>
      </w:r>
      <w:r w:rsidR="00745A79">
        <w:t xml:space="preserve"> </w:t>
      </w:r>
      <w:r w:rsidRPr="00B959B4">
        <w:t>патерн.</w:t>
      </w:r>
      <w:r w:rsidR="00745A79">
        <w:t xml:space="preserve"> </w:t>
      </w:r>
      <w:r w:rsidRPr="00B959B4">
        <w:t>(Є</w:t>
      </w:r>
      <w:r w:rsidR="00745A79">
        <w:t xml:space="preserve"> </w:t>
      </w:r>
      <w:r w:rsidRPr="00B959B4">
        <w:t>також</w:t>
      </w:r>
      <w:r w:rsidR="00745A79">
        <w:t xml:space="preserve"> </w:t>
      </w:r>
      <w:r w:rsidRPr="00B959B4">
        <w:t>інші</w:t>
      </w:r>
      <w:r w:rsidR="00745A79">
        <w:t xml:space="preserve"> </w:t>
      </w:r>
      <w:r w:rsidRPr="00B959B4">
        <w:t>конструкції,</w:t>
      </w:r>
      <w:r w:rsidR="00745A79">
        <w:t xml:space="preserve"> </w:t>
      </w:r>
      <w:r w:rsidRPr="00B959B4">
        <w:t>які</w:t>
      </w:r>
      <w:r w:rsidR="00745A79">
        <w:t xml:space="preserve"> </w:t>
      </w:r>
      <w:r w:rsidRPr="00B959B4">
        <w:t>можуть</w:t>
      </w:r>
      <w:r w:rsidR="00745A79">
        <w:t xml:space="preserve"> </w:t>
      </w:r>
      <w:r w:rsidRPr="00B959B4">
        <w:t>викликати</w:t>
      </w:r>
      <w:r w:rsidR="00745A79">
        <w:t xml:space="preserve"> </w:t>
      </w:r>
      <w:r w:rsidRPr="00B959B4">
        <w:t>заякорювання</w:t>
      </w:r>
      <w:r w:rsidR="00745A79">
        <w:t xml:space="preserve"> </w:t>
      </w:r>
      <w:r w:rsidRPr="00B959B4">
        <w:t>патерна.)</w:t>
      </w:r>
      <w:r w:rsidR="00745A79">
        <w:t xml:space="preserve"> </w:t>
      </w:r>
    </w:p>
    <w:p w14:paraId="11F1833F" w14:textId="19DFF68D" w:rsidR="00B959B4" w:rsidRPr="00B959B4" w:rsidRDefault="00B959B4" w:rsidP="00B959B4">
      <w:pPr>
        <w:pStyle w:val="af7"/>
      </w:pPr>
      <w:r w:rsidRPr="00B959B4">
        <w:t>Символ</w:t>
      </w:r>
      <w:r w:rsidR="00745A79">
        <w:t xml:space="preserve"> </w:t>
      </w:r>
      <w:r w:rsidRPr="00B959B4">
        <w:t>dollar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твердженням,</w:t>
      </w:r>
      <w:r w:rsidR="00745A79">
        <w:t xml:space="preserve"> </w:t>
      </w:r>
      <w:r w:rsidRPr="00B959B4">
        <w:t>яке</w:t>
      </w:r>
      <w:r w:rsidR="00745A79">
        <w:t xml:space="preserve"> </w:t>
      </w:r>
      <w:r w:rsidRPr="00B959B4">
        <w:t>TRUE,</w:t>
      </w:r>
      <w:r w:rsidR="00745A79">
        <w:t xml:space="preserve"> </w:t>
      </w:r>
      <w:r w:rsidRPr="00B959B4">
        <w:t>тільки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поточна</w:t>
      </w:r>
      <w:r w:rsidR="00745A79">
        <w:t xml:space="preserve"> </w:t>
      </w:r>
      <w:r w:rsidRPr="00B959B4">
        <w:t>точка</w:t>
      </w:r>
      <w:r w:rsidR="00745A79">
        <w:t xml:space="preserve"> </w:t>
      </w:r>
      <w:r w:rsidRPr="00B959B4">
        <w:t>збігу</w:t>
      </w:r>
      <w:r w:rsidR="00745A79">
        <w:t xml:space="preserve"> </w:t>
      </w:r>
      <w:r w:rsidRPr="00B959B4">
        <w:t>знаходиться</w:t>
      </w:r>
      <w:r w:rsidR="00745A79">
        <w:t xml:space="preserve"> </w:t>
      </w:r>
      <w:r w:rsidRPr="00B959B4">
        <w:t>в</w:t>
      </w:r>
      <w:r w:rsidR="00745A79">
        <w:t xml:space="preserve"> </w:t>
      </w:r>
      <w:r w:rsidRPr="00B959B4">
        <w:t>кінці</w:t>
      </w:r>
      <w:r w:rsidR="00745A79">
        <w:t xml:space="preserve"> </w:t>
      </w:r>
      <w:r w:rsidRPr="00B959B4">
        <w:t>рядка-суб'єкта</w:t>
      </w:r>
      <w:r w:rsidR="00745A79">
        <w:t xml:space="preserve"> </w:t>
      </w:r>
      <w:r w:rsidRPr="00B959B4">
        <w:t>або</w:t>
      </w:r>
      <w:r w:rsidR="00745A79">
        <w:t xml:space="preserve"> </w:t>
      </w:r>
      <w:r w:rsidRPr="00B959B4">
        <w:t>відразу</w:t>
      </w:r>
      <w:r w:rsidR="00745A79">
        <w:t xml:space="preserve"> </w:t>
      </w:r>
      <w:r w:rsidRPr="00B959B4">
        <w:t>після</w:t>
      </w:r>
      <w:r w:rsidR="00745A79">
        <w:t xml:space="preserve"> </w:t>
      </w:r>
      <w:r w:rsidRPr="00B959B4">
        <w:t>символу</w:t>
      </w:r>
      <w:r w:rsidR="00745A79">
        <w:t xml:space="preserve"> </w:t>
      </w:r>
      <w:r w:rsidRPr="00B959B4">
        <w:t>newline,</w:t>
      </w:r>
      <w:r w:rsidR="00745A79">
        <w:t xml:space="preserve"> </w:t>
      </w:r>
      <w:r w:rsidRPr="00B959B4">
        <w:t>який</w:t>
      </w:r>
      <w:r w:rsidR="00745A79">
        <w:t xml:space="preserve"> </w:t>
      </w:r>
      <w:r w:rsidRPr="00B959B4">
        <w:t>є</w:t>
      </w:r>
      <w:r w:rsidR="00745A79">
        <w:t xml:space="preserve"> </w:t>
      </w:r>
      <w:r w:rsidRPr="00B959B4">
        <w:t>останнім</w:t>
      </w:r>
      <w:r w:rsidR="00745A79">
        <w:t xml:space="preserve"> </w:t>
      </w:r>
      <w:r w:rsidRPr="00B959B4">
        <w:t>символом</w:t>
      </w:r>
      <w:r w:rsidR="00745A79">
        <w:t xml:space="preserve"> </w:t>
      </w:r>
      <w:r w:rsidRPr="00B959B4">
        <w:t>рядка</w:t>
      </w:r>
      <w:r w:rsidR="00745A79">
        <w:t xml:space="preserve"> </w:t>
      </w:r>
      <w:r w:rsidRPr="00B959B4">
        <w:t>(за</w:t>
      </w:r>
      <w:r w:rsidR="00745A79">
        <w:t xml:space="preserve"> </w:t>
      </w:r>
      <w:r w:rsidRPr="00B959B4">
        <w:t>замовчуванням).</w:t>
      </w:r>
      <w:r w:rsidR="00745A79">
        <w:t xml:space="preserve"> </w:t>
      </w:r>
      <w:r w:rsidRPr="00B959B4">
        <w:t>Dollar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повинен</w:t>
      </w:r>
      <w:r w:rsidR="00745A79">
        <w:t xml:space="preserve"> </w:t>
      </w:r>
      <w:r w:rsidRPr="00B959B4">
        <w:t>бути</w:t>
      </w:r>
      <w:r w:rsidR="00745A79">
        <w:t xml:space="preserve"> </w:t>
      </w:r>
      <w:r w:rsidRPr="00B959B4">
        <w:t>останнім</w:t>
      </w:r>
      <w:r w:rsidR="00745A79">
        <w:t xml:space="preserve"> </w:t>
      </w:r>
      <w:r w:rsidRPr="00B959B4">
        <w:t>символом</w:t>
      </w:r>
      <w:r w:rsidR="00745A79">
        <w:t xml:space="preserve"> </w:t>
      </w:r>
      <w:r w:rsidRPr="00B959B4">
        <w:t>патерна,</w:t>
      </w:r>
      <w:r w:rsidR="00745A79">
        <w:t xml:space="preserve"> </w:t>
      </w:r>
      <w:r w:rsidRPr="00B959B4">
        <w:t>якщо</w:t>
      </w:r>
      <w:r w:rsidR="00745A79">
        <w:t xml:space="preserve"> </w:t>
      </w:r>
      <w:r w:rsidRPr="00B959B4">
        <w:t>дано</w:t>
      </w:r>
      <w:r w:rsidR="00745A79">
        <w:t xml:space="preserve"> </w:t>
      </w:r>
      <w:r w:rsidRPr="00B959B4">
        <w:t>кілька</w:t>
      </w:r>
      <w:r w:rsidR="00745A79">
        <w:t xml:space="preserve"> </w:t>
      </w:r>
      <w:r w:rsidRPr="00B959B4">
        <w:t>альтернатив,</w:t>
      </w:r>
      <w:r w:rsidR="00745A79">
        <w:t xml:space="preserve"> </w:t>
      </w:r>
      <w:r w:rsidRPr="00B959B4">
        <w:t>але</w:t>
      </w:r>
      <w:r w:rsidR="00745A79">
        <w:t xml:space="preserve"> </w:t>
      </w:r>
      <w:r w:rsidRPr="00B959B4">
        <w:t>має</w:t>
      </w:r>
      <w:r w:rsidR="00745A79">
        <w:t xml:space="preserve"> </w:t>
      </w:r>
      <w:r w:rsidRPr="00B959B4">
        <w:t>бути</w:t>
      </w:r>
      <w:r w:rsidR="00745A79">
        <w:t xml:space="preserve"> </w:t>
      </w:r>
      <w:r w:rsidRPr="00B959B4">
        <w:t>останнім</w:t>
      </w:r>
      <w:r w:rsidR="00745A79">
        <w:t xml:space="preserve"> </w:t>
      </w:r>
      <w:r w:rsidRPr="00B959B4">
        <w:t>символом</w:t>
      </w:r>
      <w:r w:rsidR="00745A79">
        <w:t xml:space="preserve"> </w:t>
      </w:r>
      <w:r w:rsidRPr="00B959B4">
        <w:t>у</w:t>
      </w:r>
      <w:r w:rsidR="00745A79">
        <w:t xml:space="preserve"> </w:t>
      </w:r>
      <w:r w:rsidRPr="00B959B4">
        <w:t>будь-якій</w:t>
      </w:r>
      <w:r w:rsidR="00745A79">
        <w:t xml:space="preserve"> </w:t>
      </w:r>
      <w:r w:rsidRPr="00B959B4">
        <w:t>гілки,</w:t>
      </w:r>
      <w:r w:rsidR="00745A79">
        <w:t xml:space="preserve"> </w:t>
      </w:r>
      <w:r w:rsidRPr="00B959B4">
        <w:t>в</w:t>
      </w:r>
      <w:r w:rsidR="00745A79">
        <w:t xml:space="preserve"> </w:t>
      </w:r>
      <w:r w:rsidRPr="00B959B4">
        <w:t>якій</w:t>
      </w:r>
      <w:r w:rsidR="00745A79">
        <w:t xml:space="preserve"> </w:t>
      </w:r>
      <w:r w:rsidRPr="00B959B4">
        <w:t>він</w:t>
      </w:r>
      <w:r w:rsidR="00745A79">
        <w:t xml:space="preserve"> </w:t>
      </w:r>
      <w:r w:rsidRPr="00B959B4">
        <w:t>з'являється.</w:t>
      </w:r>
      <w:r w:rsidR="00745A79">
        <w:t xml:space="preserve"> </w:t>
      </w:r>
      <w:r w:rsidRPr="00B959B4">
        <w:t>Dollar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має</w:t>
      </w:r>
      <w:r w:rsidR="00745A79">
        <w:t xml:space="preserve"> </w:t>
      </w:r>
      <w:r w:rsidRPr="00B959B4">
        <w:t>спеціального</w:t>
      </w:r>
      <w:r w:rsidR="00745A79">
        <w:t xml:space="preserve"> </w:t>
      </w:r>
      <w:r w:rsidRPr="00B959B4">
        <w:t>значення</w:t>
      </w:r>
      <w:r w:rsidR="00745A79">
        <w:t xml:space="preserve"> </w:t>
      </w:r>
      <w:r w:rsidRPr="00B959B4">
        <w:t>у</w:t>
      </w:r>
      <w:r w:rsidR="00745A79">
        <w:t xml:space="preserve"> </w:t>
      </w:r>
      <w:r w:rsidRPr="00B959B4">
        <w:t>класі</w:t>
      </w:r>
      <w:r w:rsidR="00745A79">
        <w:t xml:space="preserve"> </w:t>
      </w:r>
      <w:r w:rsidRPr="00B959B4">
        <w:t>символів.</w:t>
      </w:r>
      <w:r w:rsidR="00745A79">
        <w:t xml:space="preserve"> </w:t>
      </w:r>
    </w:p>
    <w:p w14:paraId="7944CE9E" w14:textId="50E5E2F6" w:rsidR="00B959B4" w:rsidRPr="00B959B4" w:rsidRDefault="00B959B4" w:rsidP="00B959B4">
      <w:pPr>
        <w:pStyle w:val="af7"/>
      </w:pPr>
      <w:r w:rsidRPr="00B959B4">
        <w:t>Значення</w:t>
      </w:r>
      <w:r w:rsidR="00745A79">
        <w:t xml:space="preserve"> </w:t>
      </w:r>
      <w:r w:rsidRPr="00B959B4">
        <w:t>dollar</w:t>
      </w:r>
      <w:r w:rsidR="00745A79">
        <w:t xml:space="preserve"> </w:t>
      </w:r>
      <w:r w:rsidRPr="00B959B4">
        <w:t>може</w:t>
      </w:r>
      <w:r w:rsidR="00745A79">
        <w:t xml:space="preserve"> </w:t>
      </w:r>
      <w:r w:rsidRPr="00B959B4">
        <w:t>бути</w:t>
      </w:r>
      <w:r w:rsidR="00745A79">
        <w:t xml:space="preserve"> </w:t>
      </w:r>
      <w:r w:rsidRPr="00B959B4">
        <w:t>змінено</w:t>
      </w:r>
      <w:r w:rsidR="00745A79">
        <w:t xml:space="preserve"> </w:t>
      </w:r>
      <w:r w:rsidRPr="00B959B4">
        <w:t>так,</w:t>
      </w:r>
      <w:r w:rsidR="00745A79">
        <w:t xml:space="preserve"> </w:t>
      </w:r>
      <w:r w:rsidRPr="00B959B4">
        <w:t>щоб</w:t>
      </w:r>
      <w:r w:rsidR="00745A79">
        <w:t xml:space="preserve"> </w:t>
      </w:r>
      <w:r w:rsidRPr="00B959B4">
        <w:t>він</w:t>
      </w:r>
      <w:r w:rsidR="00745A79">
        <w:t xml:space="preserve"> </w:t>
      </w:r>
      <w:r w:rsidRPr="00B959B4">
        <w:t>збігався</w:t>
      </w:r>
      <w:r w:rsidR="00745A79">
        <w:t xml:space="preserve"> </w:t>
      </w:r>
      <w:r w:rsidRPr="00B959B4">
        <w:t>тільки</w:t>
      </w:r>
      <w:r w:rsidR="00745A79">
        <w:t xml:space="preserve"> </w:t>
      </w:r>
      <w:r w:rsidRPr="00B959B4">
        <w:t>з</w:t>
      </w:r>
      <w:r w:rsidR="00745A79">
        <w:t xml:space="preserve"> </w:t>
      </w:r>
      <w:r w:rsidRPr="00B959B4">
        <w:t>кінцем</w:t>
      </w:r>
      <w:r w:rsidR="00745A79">
        <w:t xml:space="preserve"> </w:t>
      </w:r>
      <w:r w:rsidRPr="00B959B4">
        <w:t>рядка,</w:t>
      </w:r>
      <w:r w:rsidR="00745A79">
        <w:t xml:space="preserve"> </w:t>
      </w:r>
      <w:r w:rsidRPr="00B959B4">
        <w:t>через</w:t>
      </w:r>
      <w:r w:rsidR="00745A79">
        <w:t xml:space="preserve"> </w:t>
      </w:r>
      <w:r w:rsidRPr="00B959B4">
        <w:t>установку</w:t>
      </w:r>
      <w:r w:rsidR="00745A79">
        <w:t xml:space="preserve"> </w:t>
      </w:r>
      <w:r w:rsidRPr="00B959B4">
        <w:t>опції</w:t>
      </w:r>
      <w:r w:rsidR="00745A79">
        <w:t xml:space="preserve"> </w:t>
      </w:r>
      <w:r w:rsidRPr="00B959B4">
        <w:t>PCRE_DOLLAR_ENDONLY</w:t>
      </w:r>
      <w:r w:rsidR="00745A79">
        <w:t xml:space="preserve"> </w:t>
      </w:r>
      <w:r w:rsidRPr="00B959B4">
        <w:t>під</w:t>
      </w:r>
      <w:r w:rsidR="00745A79">
        <w:t xml:space="preserve"> </w:t>
      </w:r>
      <w:r w:rsidRPr="00B959B4">
        <w:t>час</w:t>
      </w:r>
      <w:r w:rsidR="00745A79">
        <w:t xml:space="preserve"> </w:t>
      </w:r>
      <w:r w:rsidRPr="00B959B4">
        <w:t>компіляції</w:t>
      </w:r>
      <w:r w:rsidR="00745A79">
        <w:t xml:space="preserve"> </w:t>
      </w:r>
      <w:r w:rsidRPr="00B959B4">
        <w:t>чи</w:t>
      </w:r>
      <w:r w:rsidR="00745A79">
        <w:t xml:space="preserve"> </w:t>
      </w:r>
      <w:r w:rsidRPr="00B959B4">
        <w:t>підстановки.</w:t>
      </w:r>
      <w:r w:rsidR="00745A79">
        <w:t xml:space="preserve"> </w:t>
      </w:r>
      <w:r w:rsidRPr="00B959B4">
        <w:t>Це</w:t>
      </w:r>
      <w:r w:rsidR="00745A79">
        <w:t xml:space="preserve"> </w:t>
      </w:r>
      <w:r w:rsidRPr="00B959B4">
        <w:t>не</w:t>
      </w:r>
      <w:r w:rsidR="00745A79">
        <w:t xml:space="preserve"> </w:t>
      </w:r>
      <w:r w:rsidRPr="00B959B4">
        <w:t>впливає</w:t>
      </w:r>
      <w:r w:rsidR="00745A79">
        <w:t xml:space="preserve"> </w:t>
      </w:r>
      <w:r w:rsidRPr="00B959B4">
        <w:t>на</w:t>
      </w:r>
      <w:r w:rsidR="00745A79">
        <w:t xml:space="preserve"> </w:t>
      </w:r>
      <w:r w:rsidRPr="00B959B4">
        <w:t>затвердження</w:t>
      </w:r>
      <w:r w:rsidR="00745A79">
        <w:t xml:space="preserve"> </w:t>
      </w:r>
      <w:r w:rsidRPr="00B959B4">
        <w:t>\Z.</w:t>
      </w:r>
      <w:r w:rsidR="00745A79">
        <w:t xml:space="preserve"> </w:t>
      </w:r>
    </w:p>
    <w:p w14:paraId="4F089547" w14:textId="2A650BFB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lastRenderedPageBreak/>
        <w:t>Значення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circumflex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dollar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змінюється,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встановлена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опція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PCRE_MULTILINE.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цьому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випадку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вони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збігаються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відразу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після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відразу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внутрішнього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символу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\n,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відповідно,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додаток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збігу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початку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кінці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рядка-суб'єкта.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Наприклад,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/^abc$/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рядком-суб'єктом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"def\nabc"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багаторядковому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режимі,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інакше.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Відповідно,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патерни,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які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заякорені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однорядковому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режимі,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всі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гілки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починаються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"^",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заякореними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багаторядковому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режимі.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Опція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PCRE_DOLLAR_ENDONLY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ігнорується,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встановлена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PCRE_MULTILINE.</w:t>
      </w:r>
      <w:r w:rsidR="00745A79">
        <w:rPr>
          <w:lang w:val="ru-UA"/>
        </w:rPr>
        <w:t xml:space="preserve"> </w:t>
      </w:r>
    </w:p>
    <w:p w14:paraId="1753A321" w14:textId="63350559" w:rsidR="00B959B4" w:rsidRPr="00B959B4" w:rsidRDefault="00B959B4" w:rsidP="00B959B4">
      <w:pPr>
        <w:pStyle w:val="af7"/>
        <w:rPr>
          <w:lang w:val="ru-UA"/>
        </w:rPr>
      </w:pPr>
      <w:r w:rsidRPr="00B959B4">
        <w:rPr>
          <w:lang w:val="ru-UA"/>
        </w:rPr>
        <w:t>Зауважте,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послідовності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\A,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\Z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\z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використовуватися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збігу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початком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кінцем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суб'єкта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обох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режимах,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всі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верви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початку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патерну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\A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завжди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заякорені,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незалежно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від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того,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встановленаPCRE_MULTILINEчи</w:t>
      </w:r>
      <w:r w:rsidR="00745A79">
        <w:rPr>
          <w:lang w:val="ru-UA"/>
        </w:rPr>
        <w:t xml:space="preserve"> </w:t>
      </w:r>
      <w:r w:rsidRPr="00B959B4">
        <w:rPr>
          <w:lang w:val="ru-UA"/>
        </w:rPr>
        <w:t>ні.</w:t>
      </w:r>
      <w:r w:rsidR="00745A79">
        <w:rPr>
          <w:lang w:val="ru-UA"/>
        </w:rPr>
        <w:t xml:space="preserve"> </w:t>
      </w:r>
    </w:p>
    <w:p w14:paraId="3DCEEB60" w14:textId="6C8BA57D" w:rsidR="00B959B4" w:rsidRPr="00B959B4" w:rsidRDefault="00B959B4" w:rsidP="00B959B4">
      <w:pPr>
        <w:pStyle w:val="af9"/>
      </w:pPr>
      <w:r w:rsidRPr="00B959B4">
        <w:t>FULL</w:t>
      </w:r>
      <w:r w:rsidR="00745A79">
        <w:t xml:space="preserve"> </w:t>
      </w:r>
      <w:r w:rsidRPr="00B959B4">
        <w:t>STOP/ПОВНИЙ</w:t>
      </w:r>
      <w:r w:rsidR="00745A79">
        <w:t xml:space="preserve"> </w:t>
      </w:r>
      <w:r w:rsidRPr="00B959B4">
        <w:t>ЗУПИНОК</w:t>
      </w:r>
      <w:r w:rsidR="00745A79">
        <w:t xml:space="preserve"> </w:t>
      </w:r>
    </w:p>
    <w:p w14:paraId="109E6F7D" w14:textId="30775CAD" w:rsidR="00764C8F" w:rsidRPr="00764C8F" w:rsidRDefault="00764C8F" w:rsidP="00764C8F">
      <w:pPr>
        <w:pStyle w:val="af7"/>
        <w:rPr>
          <w:lang w:val="ru-UA"/>
        </w:rPr>
      </w:pPr>
      <w:r w:rsidRPr="00764C8F">
        <w:rPr>
          <w:lang w:val="ru-UA"/>
        </w:rPr>
        <w:t>Поза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класом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точка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патерні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одним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суб'єкта,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включаючи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друкується,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символом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(за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замовчуванням)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newline.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встановлено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опцію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PCRE_DOTALL,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точки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збігаються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також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символами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newline.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Обробка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точки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залежить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від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обробки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circumflex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dollar,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їх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ріднить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тільки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те,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вони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обидва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вводять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символи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newline.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Крапка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має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спеціального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значення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класі</w:t>
      </w:r>
      <w:r w:rsidR="00745A79">
        <w:rPr>
          <w:lang w:val="ru-UA"/>
        </w:rPr>
        <w:t xml:space="preserve"> </w:t>
      </w:r>
      <w:r w:rsidRPr="00764C8F">
        <w:rPr>
          <w:lang w:val="ru-UA"/>
        </w:rPr>
        <w:t>символів.</w:t>
      </w:r>
      <w:r w:rsidR="00745A79">
        <w:rPr>
          <w:lang w:val="ru-UA"/>
        </w:rPr>
        <w:t xml:space="preserve"> </w:t>
      </w:r>
    </w:p>
    <w:p w14:paraId="6EC34857" w14:textId="49AA0168" w:rsidR="00342829" w:rsidRPr="00342829" w:rsidRDefault="00342829" w:rsidP="00342829">
      <w:pPr>
        <w:pStyle w:val="af9"/>
      </w:pPr>
      <w:r w:rsidRPr="00342829">
        <w:t>Квадратні</w:t>
      </w:r>
      <w:r w:rsidR="00745A79">
        <w:t xml:space="preserve"> </w:t>
      </w:r>
      <w:r w:rsidRPr="00342829">
        <w:t>дужки</w:t>
      </w:r>
      <w:r w:rsidR="00745A79">
        <w:t xml:space="preserve"> </w:t>
      </w:r>
    </w:p>
    <w:p w14:paraId="1C64F42D" w14:textId="0800765E" w:rsidR="00342829" w:rsidRPr="00342829" w:rsidRDefault="00342829" w:rsidP="00342829">
      <w:pPr>
        <w:pStyle w:val="af7"/>
      </w:pPr>
      <w:r w:rsidRPr="00342829">
        <w:t>Відкриваюча</w:t>
      </w:r>
      <w:r w:rsidR="00745A79">
        <w:t xml:space="preserve"> </w:t>
      </w:r>
      <w:r w:rsidRPr="00342829">
        <w:t>квадратна</w:t>
      </w:r>
      <w:r w:rsidR="00745A79">
        <w:t xml:space="preserve"> </w:t>
      </w:r>
      <w:r w:rsidRPr="00342829">
        <w:t>дужка</w:t>
      </w:r>
      <w:r w:rsidR="00745A79">
        <w:t xml:space="preserve"> </w:t>
      </w:r>
      <w:r w:rsidRPr="00342829">
        <w:t>вводить</w:t>
      </w:r>
      <w:r w:rsidR="00745A79">
        <w:t xml:space="preserve"> </w:t>
      </w:r>
      <w:r w:rsidRPr="00342829">
        <w:t>клас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закінчується</w:t>
      </w:r>
      <w:r w:rsidR="00745A79">
        <w:t xml:space="preserve"> </w:t>
      </w:r>
      <w:r w:rsidRPr="00342829">
        <w:t>квадратною</w:t>
      </w:r>
      <w:r w:rsidR="00745A79">
        <w:t xml:space="preserve"> </w:t>
      </w:r>
      <w:r w:rsidRPr="00342829">
        <w:t>дужкою,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закриває.</w:t>
      </w:r>
      <w:r w:rsidR="00745A79">
        <w:t xml:space="preserve"> </w:t>
      </w:r>
      <w:r w:rsidRPr="00342829">
        <w:t>Квадратна</w:t>
      </w:r>
      <w:r w:rsidR="00745A79">
        <w:t xml:space="preserve"> </w:t>
      </w:r>
      <w:r w:rsidRPr="00342829">
        <w:t>дужка,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закриває,</w:t>
      </w:r>
      <w:r w:rsidR="00745A79">
        <w:t xml:space="preserve"> </w:t>
      </w:r>
      <w:r w:rsidRPr="00342829">
        <w:t>сама</w:t>
      </w:r>
      <w:r w:rsidR="00745A79">
        <w:t xml:space="preserve"> </w:t>
      </w:r>
      <w:r w:rsidRPr="00342829">
        <w:t>по</w:t>
      </w:r>
      <w:r w:rsidR="00745A79">
        <w:t xml:space="preserve"> </w:t>
      </w:r>
      <w:r w:rsidRPr="00342829">
        <w:t>собі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спеціальним</w:t>
      </w:r>
      <w:r w:rsidR="00745A79">
        <w:t xml:space="preserve"> </w:t>
      </w:r>
      <w:r w:rsidRPr="00342829">
        <w:t>символом.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квадратна</w:t>
      </w:r>
      <w:r w:rsidR="00745A79">
        <w:t xml:space="preserve"> </w:t>
      </w:r>
      <w:r w:rsidRPr="00342829">
        <w:t>дужка,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закриває,</w:t>
      </w:r>
      <w:r w:rsidR="00745A79">
        <w:t xml:space="preserve"> </w:t>
      </w:r>
      <w:r w:rsidRPr="00342829">
        <w:t>необхідна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член</w:t>
      </w:r>
      <w:r w:rsidR="00745A79">
        <w:t xml:space="preserve"> </w:t>
      </w:r>
      <w:r w:rsidRPr="00342829">
        <w:t>класу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вона</w:t>
      </w:r>
      <w:r w:rsidR="00745A79">
        <w:t xml:space="preserve"> </w:t>
      </w:r>
      <w:r w:rsidRPr="00342829">
        <w:t>повинна</w:t>
      </w:r>
      <w:r w:rsidR="00745A79">
        <w:t xml:space="preserve"> </w:t>
      </w:r>
      <w:r w:rsidRPr="00342829">
        <w:t>бути</w:t>
      </w:r>
      <w:r w:rsidR="00745A79">
        <w:t xml:space="preserve"> </w:t>
      </w:r>
      <w:r w:rsidRPr="00342829">
        <w:t>пер-</w:t>
      </w:r>
      <w:r w:rsidR="00745A79">
        <w:t xml:space="preserve"> </w:t>
      </w:r>
      <w:r w:rsidRPr="00342829">
        <w:t>шим</w:t>
      </w:r>
      <w:r w:rsidR="00745A79">
        <w:t xml:space="preserve"> </w:t>
      </w:r>
      <w:r w:rsidRPr="00342829">
        <w:t>символом</w:t>
      </w:r>
      <w:r w:rsidR="00745A79">
        <w:t xml:space="preserve"> </w:t>
      </w:r>
      <w:r w:rsidRPr="00342829">
        <w:t>даних</w:t>
      </w:r>
      <w:r w:rsidR="00745A79">
        <w:t xml:space="preserve"> </w:t>
      </w:r>
      <w:r w:rsidRPr="00342829">
        <w:t>класу</w:t>
      </w:r>
      <w:r w:rsidR="00745A79">
        <w:t xml:space="preserve"> </w:t>
      </w:r>
      <w:r w:rsidRPr="00342829">
        <w:t>(після</w:t>
      </w:r>
      <w:r w:rsidR="00745A79">
        <w:t xml:space="preserve"> </w:t>
      </w:r>
      <w:r w:rsidRPr="00342829">
        <w:t>початкового</w:t>
      </w:r>
      <w:r w:rsidR="00745A79">
        <w:t xml:space="preserve"> </w:t>
      </w:r>
      <w:r w:rsidRPr="00342829">
        <w:t>circumflex,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є)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повинна</w:t>
      </w:r>
      <w:r w:rsidR="00745A79">
        <w:t xml:space="preserve"> </w:t>
      </w:r>
      <w:r w:rsidRPr="00342829">
        <w:t>замінюватися</w:t>
      </w:r>
      <w:r w:rsidR="00745A79">
        <w:t xml:space="preserve"> </w:t>
      </w:r>
      <w:r w:rsidRPr="00342829">
        <w:t>за</w:t>
      </w:r>
      <w:r w:rsidR="00745A79">
        <w:t xml:space="preserve"> </w:t>
      </w:r>
      <w:r w:rsidRPr="00342829">
        <w:t>допомогою</w:t>
      </w:r>
      <w:r w:rsidR="00745A79">
        <w:t xml:space="preserve"> </w:t>
      </w:r>
      <w:r w:rsidRPr="00342829">
        <w:t>backslash.</w:t>
      </w:r>
      <w:r w:rsidR="00745A79">
        <w:t xml:space="preserve"> </w:t>
      </w:r>
    </w:p>
    <w:p w14:paraId="67F828C7" w14:textId="50693C31" w:rsidR="00342829" w:rsidRPr="00342829" w:rsidRDefault="00342829" w:rsidP="00342829">
      <w:pPr>
        <w:pStyle w:val="af7"/>
      </w:pPr>
      <w:r w:rsidRPr="00342829">
        <w:t>Клас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одиночним</w:t>
      </w:r>
      <w:r w:rsidR="00745A79">
        <w:t xml:space="preserve"> </w:t>
      </w:r>
      <w:r w:rsidRPr="00342829">
        <w:t>символом</w:t>
      </w:r>
      <w:r w:rsidR="00745A79">
        <w:t xml:space="preserve"> </w:t>
      </w:r>
      <w:r w:rsidRPr="00342829">
        <w:t>рядка-суб'єкта;</w:t>
      </w:r>
      <w:r w:rsidR="00745A79">
        <w:t xml:space="preserve"> </w:t>
      </w:r>
      <w:r w:rsidRPr="00342829">
        <w:t>Сим-</w:t>
      </w:r>
      <w:r w:rsidR="00745A79">
        <w:t xml:space="preserve"> </w:t>
      </w:r>
      <w:r w:rsidRPr="00342829">
        <w:t>вол</w:t>
      </w:r>
      <w:r w:rsidR="00745A79">
        <w:t xml:space="preserve"> </w:t>
      </w:r>
      <w:r w:rsidRPr="00342829">
        <w:t>повинен</w:t>
      </w:r>
      <w:r w:rsidR="00745A79">
        <w:t xml:space="preserve"> </w:t>
      </w:r>
      <w:r w:rsidRPr="00342829">
        <w:t>бути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набору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визначеного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даному</w:t>
      </w:r>
      <w:r w:rsidR="00745A79">
        <w:t xml:space="preserve"> </w:t>
      </w:r>
      <w:r w:rsidRPr="00342829">
        <w:t>класі,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тільки</w:t>
      </w:r>
      <w:r w:rsidR="00745A79">
        <w:t xml:space="preserve"> </w:t>
      </w:r>
      <w:r w:rsidRPr="00342829">
        <w:t>першим</w:t>
      </w:r>
      <w:r w:rsidR="00745A79">
        <w:t xml:space="preserve"> </w:t>
      </w:r>
      <w:r w:rsidRPr="00342829">
        <w:t>символом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класі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circumflex</w:t>
      </w:r>
      <w:r w:rsidR="00745A79">
        <w:t xml:space="preserve"> </w:t>
      </w:r>
      <w:r w:rsidRPr="00342829">
        <w:t>-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цьому</w:t>
      </w:r>
      <w:r w:rsidR="00745A79">
        <w:t xml:space="preserve"> </w:t>
      </w:r>
      <w:r w:rsidRPr="00342829">
        <w:t>випадку</w:t>
      </w:r>
      <w:r w:rsidR="00745A79">
        <w:t xml:space="preserve"> </w:t>
      </w:r>
      <w:r w:rsidRPr="00342829">
        <w:t>символ</w:t>
      </w:r>
      <w:r w:rsidR="00745A79">
        <w:t xml:space="preserve"> </w:t>
      </w:r>
      <w:r w:rsidRPr="00342829">
        <w:t>рядка-суб'єкта</w:t>
      </w:r>
      <w:r w:rsidR="00745A79">
        <w:t xml:space="preserve"> </w:t>
      </w:r>
      <w:r w:rsidRPr="00342829">
        <w:t>повинен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входити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набір,</w:t>
      </w:r>
      <w:r w:rsidR="00745A79">
        <w:t xml:space="preserve"> </w:t>
      </w:r>
      <w:r w:rsidRPr="00342829">
        <w:t>визначений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да-</w:t>
      </w:r>
      <w:r w:rsidR="00745A79">
        <w:t xml:space="preserve"> </w:t>
      </w:r>
      <w:r w:rsidRPr="00342829">
        <w:t>ному</w:t>
      </w:r>
      <w:r w:rsidR="00745A79">
        <w:t xml:space="preserve"> </w:t>
      </w:r>
      <w:r w:rsidRPr="00342829">
        <w:t>класі.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circumflex</w:t>
      </w:r>
      <w:r w:rsidR="00745A79">
        <w:t xml:space="preserve"> </w:t>
      </w:r>
      <w:r w:rsidRPr="00342829">
        <w:t>необхідний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член</w:t>
      </w:r>
      <w:r w:rsidR="00745A79">
        <w:t xml:space="preserve"> </w:t>
      </w:r>
      <w:r w:rsidRPr="00342829">
        <w:t>класу,</w:t>
      </w:r>
      <w:r w:rsidR="00745A79">
        <w:t xml:space="preserve"> </w:t>
      </w:r>
      <w:r w:rsidRPr="00342829">
        <w:t>переконайтеся,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першим</w:t>
      </w:r>
      <w:r w:rsidR="00745A79">
        <w:t xml:space="preserve"> </w:t>
      </w:r>
      <w:r w:rsidRPr="00342829">
        <w:t>символом,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escape-ируйте</w:t>
      </w:r>
      <w:r w:rsidR="00745A79">
        <w:t xml:space="preserve"> </w:t>
      </w:r>
      <w:r w:rsidRPr="00342829">
        <w:t>його</w:t>
      </w:r>
      <w:r w:rsidR="00745A79">
        <w:t xml:space="preserve"> </w:t>
      </w:r>
      <w:r w:rsidRPr="00342829">
        <w:t>за</w:t>
      </w:r>
      <w:r w:rsidR="00745A79">
        <w:t xml:space="preserve"> </w:t>
      </w:r>
      <w:r w:rsidRPr="00342829">
        <w:t>допомогою</w:t>
      </w:r>
      <w:r w:rsidR="00745A79">
        <w:t xml:space="preserve"> </w:t>
      </w:r>
      <w:r w:rsidRPr="00342829">
        <w:t>зворотного</w:t>
      </w:r>
      <w:r w:rsidR="00745A79">
        <w:t xml:space="preserve"> </w:t>
      </w:r>
      <w:r w:rsidRPr="00342829">
        <w:t>слеша</w:t>
      </w:r>
      <w:r w:rsidR="00745A79">
        <w:t xml:space="preserve"> </w:t>
      </w:r>
      <w:r w:rsidRPr="00342829">
        <w:t>(\).</w:t>
      </w:r>
      <w:r w:rsidR="00745A79">
        <w:t xml:space="preserve"> </w:t>
      </w:r>
    </w:p>
    <w:p w14:paraId="3641509B" w14:textId="788D078C" w:rsidR="00342829" w:rsidRPr="00342829" w:rsidRDefault="00342829" w:rsidP="00342829">
      <w:pPr>
        <w:pStyle w:val="af7"/>
      </w:pPr>
      <w:r w:rsidRPr="00342829">
        <w:t>Наприклад,</w:t>
      </w:r>
      <w:r w:rsidR="00745A79">
        <w:t xml:space="preserve"> </w:t>
      </w:r>
      <w:r w:rsidRPr="00342829">
        <w:t>клас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[aeiou]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будь-якою</w:t>
      </w:r>
      <w:r w:rsidR="00745A79">
        <w:t xml:space="preserve"> </w:t>
      </w:r>
      <w:r w:rsidRPr="00342829">
        <w:t>голосною</w:t>
      </w:r>
      <w:r w:rsidR="00745A79">
        <w:t xml:space="preserve"> </w:t>
      </w:r>
      <w:r w:rsidRPr="00342829">
        <w:t>бук-</w:t>
      </w:r>
      <w:r w:rsidR="00745A79">
        <w:t xml:space="preserve"> </w:t>
      </w:r>
      <w:r w:rsidRPr="00342829">
        <w:t>вою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нижньому</w:t>
      </w:r>
      <w:r w:rsidR="00745A79">
        <w:t xml:space="preserve"> </w:t>
      </w:r>
      <w:r w:rsidRPr="00342829">
        <w:t>регістрі,</w:t>
      </w:r>
      <w:r w:rsidR="00745A79">
        <w:t xml:space="preserve"> </w:t>
      </w:r>
      <w:r w:rsidRPr="00342829">
        <w:t>а</w:t>
      </w:r>
      <w:r w:rsidR="00745A79">
        <w:t xml:space="preserve"> </w:t>
      </w:r>
      <w:r w:rsidRPr="00342829">
        <w:t>[^aeiou]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будь-яким</w:t>
      </w:r>
      <w:r w:rsidR="00745A79">
        <w:t xml:space="preserve"> </w:t>
      </w:r>
      <w:r w:rsidRPr="00342829">
        <w:t>символом,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голосною</w:t>
      </w:r>
      <w:r w:rsidR="00745A79">
        <w:t xml:space="preserve"> </w:t>
      </w:r>
      <w:r w:rsidRPr="00342829">
        <w:t>буквою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нижньому</w:t>
      </w:r>
      <w:r w:rsidR="00745A79">
        <w:t xml:space="preserve"> </w:t>
      </w:r>
      <w:r w:rsidRPr="00342829">
        <w:t>регістрі.Зверніть</w:t>
      </w:r>
      <w:r w:rsidR="00745A79">
        <w:t xml:space="preserve"> </w:t>
      </w:r>
      <w:r w:rsidRPr="00342829">
        <w:t>увагу,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circumflex</w:t>
      </w:r>
      <w:r w:rsidR="00745A79">
        <w:t xml:space="preserve"> </w:t>
      </w:r>
      <w:r w:rsidRPr="00342829">
        <w:t>це</w:t>
      </w:r>
      <w:r w:rsidR="00745A79">
        <w:t xml:space="preserve"> </w:t>
      </w:r>
      <w:r w:rsidRPr="00342829">
        <w:t>просто</w:t>
      </w:r>
      <w:r w:rsidR="00745A79">
        <w:t xml:space="preserve"> </w:t>
      </w:r>
      <w:r w:rsidRPr="00342829">
        <w:t>зручний</w:t>
      </w:r>
      <w:r w:rsidR="00745A79">
        <w:t xml:space="preserve"> </w:t>
      </w:r>
      <w:r w:rsidRPr="00342829">
        <w:t>символ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позначення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які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використовуються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збіги.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твердженням: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просто</w:t>
      </w:r>
      <w:r w:rsidR="00745A79">
        <w:t xml:space="preserve"> </w:t>
      </w:r>
      <w:r w:rsidRPr="00342829">
        <w:t>викори-</w:t>
      </w:r>
      <w:r w:rsidR="00745A79">
        <w:t xml:space="preserve"> </w:t>
      </w:r>
      <w:r w:rsidRPr="00342829">
        <w:t>стовує</w:t>
      </w:r>
      <w:r w:rsidR="00745A79">
        <w:t xml:space="preserve"> </w:t>
      </w:r>
      <w:r w:rsidRPr="00342829">
        <w:t>символи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рядка-суб'єкта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зазнає</w:t>
      </w:r>
      <w:r w:rsidR="00745A79">
        <w:t xml:space="preserve"> </w:t>
      </w:r>
      <w:r w:rsidRPr="00342829">
        <w:t>невдачі,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покажчик</w:t>
      </w:r>
      <w:r w:rsidR="00745A79">
        <w:t xml:space="preserve"> </w:t>
      </w:r>
      <w:r w:rsidRPr="00342829">
        <w:t>зна-</w:t>
      </w:r>
      <w:r w:rsidR="00745A79">
        <w:t xml:space="preserve"> </w:t>
      </w:r>
      <w:r w:rsidRPr="00342829">
        <w:t>ходиться</w:t>
      </w:r>
      <w:r w:rsidR="00745A79">
        <w:t xml:space="preserve"> </w:t>
      </w:r>
      <w:r w:rsidRPr="00342829">
        <w:t>наприкінці</w:t>
      </w:r>
      <w:r w:rsidR="00745A79">
        <w:t xml:space="preserve"> </w:t>
      </w:r>
      <w:r w:rsidRPr="00342829">
        <w:t>рядка.</w:t>
      </w:r>
      <w:r w:rsidR="00745A79">
        <w:t xml:space="preserve"> </w:t>
      </w:r>
    </w:p>
    <w:p w14:paraId="65E567A2" w14:textId="7154355E" w:rsidR="00342829" w:rsidRPr="00342829" w:rsidRDefault="00342829" w:rsidP="00342829">
      <w:pPr>
        <w:pStyle w:val="af7"/>
      </w:pPr>
      <w:r w:rsidRPr="00342829">
        <w:t>Якщо</w:t>
      </w:r>
      <w:r w:rsidR="00745A79">
        <w:t xml:space="preserve"> </w:t>
      </w:r>
      <w:r w:rsidRPr="00342829">
        <w:t>встановлено</w:t>
      </w:r>
      <w:r w:rsidR="00745A79">
        <w:t xml:space="preserve"> </w:t>
      </w:r>
      <w:r w:rsidRPr="00342829">
        <w:t>збіг</w:t>
      </w:r>
      <w:r w:rsidR="00745A79">
        <w:t xml:space="preserve"> </w:t>
      </w:r>
      <w:r w:rsidRPr="00342829">
        <w:t>без</w:t>
      </w:r>
      <w:r w:rsidR="00745A79">
        <w:t xml:space="preserve"> </w:t>
      </w:r>
      <w:r w:rsidRPr="00342829">
        <w:t>урахування</w:t>
      </w:r>
      <w:r w:rsidR="00745A79">
        <w:t xml:space="preserve"> </w:t>
      </w:r>
      <w:r w:rsidRPr="00342829">
        <w:t>регістру,</w:t>
      </w:r>
      <w:r w:rsidR="00745A79">
        <w:t xml:space="preserve"> </w:t>
      </w:r>
      <w:r w:rsidRPr="00342829">
        <w:t>то</w:t>
      </w:r>
      <w:r w:rsidR="00745A79">
        <w:t xml:space="preserve"> </w:t>
      </w:r>
      <w:r w:rsidRPr="00342829">
        <w:t>будь-яка</w:t>
      </w:r>
      <w:r w:rsidR="00745A79">
        <w:t xml:space="preserve"> </w:t>
      </w:r>
      <w:r w:rsidRPr="00342829">
        <w:t>буква</w:t>
      </w:r>
      <w:r w:rsidR="00745A79">
        <w:t xml:space="preserve"> </w:t>
      </w:r>
      <w:r w:rsidRPr="00342829">
        <w:t>класу</w:t>
      </w:r>
      <w:r w:rsidR="00745A79">
        <w:t xml:space="preserve"> </w:t>
      </w:r>
      <w:r w:rsidRPr="00342829">
        <w:t>представляє</w:t>
      </w:r>
      <w:r w:rsidR="00745A79">
        <w:t xml:space="preserve"> </w:t>
      </w:r>
      <w:r w:rsidRPr="00342829">
        <w:t>символи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нижнього,</w:t>
      </w:r>
      <w:r w:rsidR="00745A79">
        <w:t xml:space="preserve"> </w:t>
      </w:r>
      <w:r w:rsidRPr="00342829">
        <w:t>так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верхнього</w:t>
      </w:r>
      <w:r w:rsidR="00745A79">
        <w:t xml:space="preserve"> </w:t>
      </w:r>
      <w:r w:rsidRPr="00342829">
        <w:t>регістрів,</w:t>
      </w:r>
      <w:r w:rsidR="00745A79">
        <w:t xml:space="preserve"> </w:t>
      </w:r>
      <w:r w:rsidRPr="00342829">
        <w:t>тому,</w:t>
      </w:r>
      <w:r w:rsidR="00745A79">
        <w:t xml:space="preserve"> </w:t>
      </w:r>
      <w:r w:rsidRPr="00342829">
        <w:t>наприклад,</w:t>
      </w:r>
      <w:r w:rsidR="00745A79">
        <w:t xml:space="preserve"> </w:t>
      </w:r>
      <w:r w:rsidRPr="00342829">
        <w:t>безреєстровий</w:t>
      </w:r>
      <w:r w:rsidR="00745A79">
        <w:t xml:space="preserve"> </w:t>
      </w:r>
      <w:r w:rsidRPr="00342829">
        <w:t>[aeiou]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"A"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"a",</w:t>
      </w:r>
      <w:r w:rsidR="00745A79">
        <w:t xml:space="preserve"> </w:t>
      </w:r>
      <w:r w:rsidRPr="00342829">
        <w:t>безреєс-</w:t>
      </w:r>
      <w:r w:rsidR="00745A79">
        <w:t xml:space="preserve"> </w:t>
      </w:r>
      <w:r w:rsidRPr="00342829">
        <w:t>тровий</w:t>
      </w:r>
      <w:r w:rsidR="00745A79">
        <w:t xml:space="preserve"> </w:t>
      </w:r>
      <w:r w:rsidRPr="00342829">
        <w:t>[^aeiou]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не-</w:t>
      </w:r>
      <w:r w:rsidR="00745A79">
        <w:t xml:space="preserve"> </w:t>
      </w:r>
      <w:r w:rsidRPr="00342829">
        <w:t>"A"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не-"a",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той</w:t>
      </w:r>
      <w:r w:rsidR="00745A79">
        <w:t xml:space="preserve"> </w:t>
      </w:r>
      <w:r w:rsidRPr="00342829">
        <w:t>час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реєстрова</w:t>
      </w:r>
      <w:r w:rsidR="00745A79">
        <w:t xml:space="preserve"> </w:t>
      </w:r>
      <w:r w:rsidRPr="00342829">
        <w:t>ве-</w:t>
      </w:r>
      <w:r w:rsidR="00745A79">
        <w:t xml:space="preserve"> </w:t>
      </w:r>
      <w:r w:rsidRPr="00342829">
        <w:t>рсія</w:t>
      </w:r>
      <w:r w:rsidR="00745A79">
        <w:t xml:space="preserve"> </w:t>
      </w:r>
      <w:r w:rsidRPr="00342829">
        <w:t>збігається.</w:t>
      </w:r>
      <w:r w:rsidR="00745A79">
        <w:t xml:space="preserve"> </w:t>
      </w:r>
    </w:p>
    <w:p w14:paraId="2CC5A29F" w14:textId="6B5C8CE6" w:rsidR="00342829" w:rsidRPr="00342829" w:rsidRDefault="00342829" w:rsidP="00342829">
      <w:pPr>
        <w:pStyle w:val="af7"/>
      </w:pPr>
      <w:r w:rsidRPr="00342829">
        <w:t>Символ</w:t>
      </w:r>
      <w:r w:rsidR="00745A79">
        <w:t xml:space="preserve"> </w:t>
      </w:r>
      <w:r w:rsidRPr="00342829">
        <w:t>newline</w:t>
      </w:r>
      <w:r w:rsidR="00745A79">
        <w:t xml:space="preserve"> </w:t>
      </w:r>
      <w:r w:rsidRPr="00342829">
        <w:t>ніколи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розглядається</w:t>
      </w:r>
      <w:r w:rsidR="00745A79">
        <w:t xml:space="preserve"> </w:t>
      </w:r>
      <w:r w:rsidRPr="00342829">
        <w:t>спеціально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класах</w:t>
      </w:r>
      <w:r w:rsidR="00745A79">
        <w:t xml:space="preserve"> </w:t>
      </w:r>
      <w:r w:rsidRPr="00342829">
        <w:t>симво-</w:t>
      </w:r>
      <w:r w:rsidR="00745A79">
        <w:t xml:space="preserve"> </w:t>
      </w:r>
      <w:r w:rsidRPr="00342829">
        <w:t>лів,</w:t>
      </w:r>
      <w:r w:rsidR="00745A79">
        <w:t xml:space="preserve"> </w:t>
      </w:r>
      <w:r w:rsidRPr="00342829">
        <w:t>незалежно</w:t>
      </w:r>
      <w:r w:rsidR="00745A79">
        <w:t xml:space="preserve"> </w:t>
      </w:r>
      <w:r w:rsidRPr="00342829">
        <w:t>від</w:t>
      </w:r>
      <w:r w:rsidR="00745A79">
        <w:t xml:space="preserve"> </w:t>
      </w:r>
      <w:r w:rsidRPr="00342829">
        <w:t>того,</w:t>
      </w:r>
      <w:r w:rsidR="00745A79">
        <w:t xml:space="preserve"> </w:t>
      </w:r>
      <w:r w:rsidRPr="00342829">
        <w:t>встановлені</w:t>
      </w:r>
      <w:r w:rsidR="00745A79">
        <w:t xml:space="preserve"> </w:t>
      </w:r>
      <w:r w:rsidRPr="00342829">
        <w:t>опції</w:t>
      </w:r>
      <w:r w:rsidR="00745A79">
        <w:t xml:space="preserve"> </w:t>
      </w:r>
      <w:r w:rsidRPr="00342829">
        <w:t>PCRE_DOTALL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PCRE_MULTILINE</w:t>
      </w:r>
      <w:r w:rsidR="00745A79">
        <w:t xml:space="preserve"> </w:t>
      </w:r>
      <w:r w:rsidRPr="00342829">
        <w:t>чи</w:t>
      </w:r>
      <w:r w:rsidR="00745A79">
        <w:t xml:space="preserve"> </w:t>
      </w:r>
      <w:r w:rsidRPr="00342829">
        <w:t>ні.</w:t>
      </w:r>
      <w:r w:rsidR="00745A79">
        <w:t xml:space="preserve"> </w:t>
      </w:r>
      <w:r w:rsidRPr="00342829">
        <w:t>Клас,</w:t>
      </w:r>
      <w:r w:rsidR="00745A79">
        <w:t xml:space="preserve"> </w:t>
      </w:r>
      <w:r w:rsidRPr="00342829">
        <w:t>такий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[^a],</w:t>
      </w:r>
      <w:r w:rsidR="00745A79">
        <w:t xml:space="preserve"> </w:t>
      </w:r>
      <w:r w:rsidRPr="00342829">
        <w:t>зав-</w:t>
      </w:r>
      <w:r w:rsidR="00745A79">
        <w:t xml:space="preserve"> </w:t>
      </w:r>
      <w:r w:rsidRPr="00342829">
        <w:t>жди</w:t>
      </w:r>
      <w:r w:rsidR="00745A79">
        <w:t xml:space="preserve"> </w:t>
      </w:r>
      <w:r w:rsidRPr="00342829">
        <w:t>збігатиметься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newline.</w:t>
      </w:r>
      <w:r w:rsidR="00745A79">
        <w:t xml:space="preserve"> </w:t>
      </w:r>
    </w:p>
    <w:p w14:paraId="34FC6F66" w14:textId="75B16306" w:rsidR="00342829" w:rsidRPr="00342829" w:rsidRDefault="00342829" w:rsidP="00342829">
      <w:pPr>
        <w:pStyle w:val="af7"/>
      </w:pPr>
      <w:r w:rsidRPr="00342829">
        <w:lastRenderedPageBreak/>
        <w:t>Знак</w:t>
      </w:r>
      <w:r w:rsidR="00745A79">
        <w:t xml:space="preserve"> </w:t>
      </w:r>
      <w:r w:rsidRPr="00342829">
        <w:t>"мінус"</w:t>
      </w:r>
      <w:r w:rsidR="00745A79">
        <w:t xml:space="preserve"> </w:t>
      </w:r>
      <w:r w:rsidRPr="00342829">
        <w:t>(дефіс)</w:t>
      </w:r>
      <w:r w:rsidR="00745A79">
        <w:t xml:space="preserve"> </w:t>
      </w:r>
      <w:r w:rsidRPr="00342829">
        <w:t>можна</w:t>
      </w:r>
      <w:r w:rsidR="00745A79">
        <w:t xml:space="preserve"> </w:t>
      </w:r>
      <w:r w:rsidRPr="00342829">
        <w:t>використовувати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специфікації</w:t>
      </w:r>
      <w:r w:rsidR="00745A79">
        <w:t xml:space="preserve"> </w:t>
      </w:r>
      <w:r w:rsidRPr="00342829">
        <w:t>діапа-</w:t>
      </w:r>
      <w:r w:rsidR="00745A79">
        <w:t xml:space="preserve"> </w:t>
      </w:r>
      <w:r w:rsidRPr="00342829">
        <w:t>зону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класі</w:t>
      </w:r>
      <w:r w:rsidR="00745A79">
        <w:t xml:space="preserve"> </w:t>
      </w:r>
      <w:r w:rsidRPr="00342829">
        <w:t>символів.</w:t>
      </w:r>
      <w:r w:rsidR="00745A79">
        <w:t xml:space="preserve"> </w:t>
      </w:r>
      <w:r w:rsidRPr="00342829">
        <w:t>Наприклад,</w:t>
      </w:r>
      <w:r w:rsidR="00745A79">
        <w:t xml:space="preserve"> </w:t>
      </w:r>
      <w:r w:rsidRPr="00342829">
        <w:t>[dm]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будь-</w:t>
      </w:r>
      <w:r w:rsidR="00745A79">
        <w:t xml:space="preserve"> </w:t>
      </w:r>
      <w:r w:rsidRPr="00342829">
        <w:t>якою</w:t>
      </w:r>
      <w:r w:rsidR="00745A79">
        <w:t xml:space="preserve"> </w:t>
      </w:r>
      <w:r w:rsidRPr="00342829">
        <w:t>літерою</w:t>
      </w:r>
      <w:r w:rsidR="00745A79">
        <w:t xml:space="preserve"> </w:t>
      </w:r>
      <w:r w:rsidRPr="00342829">
        <w:t>від</w:t>
      </w:r>
      <w:r w:rsidR="00745A79">
        <w:t xml:space="preserve"> </w:t>
      </w:r>
      <w:r w:rsidRPr="00342829">
        <w:t>d</w:t>
      </w:r>
      <w:r w:rsidR="00745A79">
        <w:t xml:space="preserve"> </w:t>
      </w:r>
      <w:r w:rsidRPr="00342829">
        <w:t>до</w:t>
      </w:r>
      <w:r w:rsidR="00745A79">
        <w:t xml:space="preserve"> </w:t>
      </w:r>
      <w:r w:rsidRPr="00342829">
        <w:t>m</w:t>
      </w:r>
      <w:r w:rsidR="00745A79">
        <w:t xml:space="preserve"> </w:t>
      </w:r>
      <w:r w:rsidRPr="00342829">
        <w:t>включно.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знак</w:t>
      </w:r>
      <w:r w:rsidR="00745A79">
        <w:t xml:space="preserve"> </w:t>
      </w:r>
      <w:r w:rsidRPr="00342829">
        <w:t>мінус</w:t>
      </w:r>
      <w:r w:rsidR="00745A79">
        <w:t xml:space="preserve"> </w:t>
      </w:r>
      <w:r w:rsidRPr="00342829">
        <w:t>необхідний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член</w:t>
      </w:r>
      <w:r w:rsidR="00745A79">
        <w:t xml:space="preserve"> </w:t>
      </w:r>
      <w:r w:rsidRPr="00342829">
        <w:t>класу,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повинен</w:t>
      </w:r>
      <w:r w:rsidR="00745A79">
        <w:t xml:space="preserve"> </w:t>
      </w:r>
      <w:r w:rsidRPr="00342829">
        <w:t>вводитися</w:t>
      </w:r>
      <w:r w:rsidR="00745A79">
        <w:t xml:space="preserve"> </w:t>
      </w:r>
      <w:r w:rsidRPr="00342829">
        <w:t>заміною</w:t>
      </w:r>
      <w:r w:rsidR="00745A79">
        <w:t xml:space="preserve"> </w:t>
      </w:r>
      <w:r w:rsidRPr="00342829">
        <w:t>за</w:t>
      </w:r>
      <w:r w:rsidR="00745A79">
        <w:t xml:space="preserve"> </w:t>
      </w:r>
      <w:r w:rsidRPr="00342829">
        <w:t>допомогою</w:t>
      </w:r>
      <w:r w:rsidR="00745A79">
        <w:t xml:space="preserve"> </w:t>
      </w:r>
      <w:r w:rsidRPr="00342829">
        <w:t>backslash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з'являтися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позиції,</w:t>
      </w:r>
      <w:r w:rsidR="00745A79">
        <w:t xml:space="preserve"> </w:t>
      </w:r>
      <w:r w:rsidRPr="00342829">
        <w:t>де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може</w:t>
      </w:r>
      <w:r w:rsidR="00745A79">
        <w:t xml:space="preserve"> </w:t>
      </w:r>
      <w:r w:rsidRPr="00342829">
        <w:t>інтерпретуватися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діапазон,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позначає,</w:t>
      </w:r>
      <w:r w:rsidR="00745A79">
        <w:t xml:space="preserve"> </w:t>
      </w:r>
      <w:r w:rsidRPr="00342829">
        <w:t>тобто.</w:t>
      </w:r>
      <w:r w:rsidR="00745A79">
        <w:t xml:space="preserve"> </w:t>
      </w:r>
      <w:r w:rsidRPr="00342829">
        <w:t>зазвичай,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перший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останній</w:t>
      </w:r>
      <w:r w:rsidR="00745A79">
        <w:t xml:space="preserve"> </w:t>
      </w:r>
      <w:r w:rsidRPr="00342829">
        <w:t>символ</w:t>
      </w:r>
      <w:r w:rsidR="00745A79">
        <w:t xml:space="preserve"> </w:t>
      </w:r>
      <w:r w:rsidRPr="00342829">
        <w:t>класу.</w:t>
      </w:r>
      <w:r w:rsidR="00745A79">
        <w:t xml:space="preserve"> </w:t>
      </w:r>
    </w:p>
    <w:p w14:paraId="534A7A63" w14:textId="2A065508" w:rsidR="00342829" w:rsidRPr="00342829" w:rsidRDefault="00342829" w:rsidP="00342829">
      <w:pPr>
        <w:pStyle w:val="af7"/>
      </w:pPr>
      <w:r w:rsidRPr="00342829">
        <w:t>Неможливо</w:t>
      </w:r>
      <w:r w:rsidR="00745A79">
        <w:t xml:space="preserve"> </w:t>
      </w:r>
      <w:r w:rsidRPr="00342829">
        <w:t>мати</w:t>
      </w:r>
      <w:r w:rsidR="00745A79">
        <w:t xml:space="preserve"> </w:t>
      </w:r>
      <w:r w:rsidRPr="00342829">
        <w:t>літеральний</w:t>
      </w:r>
      <w:r w:rsidR="00745A79">
        <w:t xml:space="preserve"> </w:t>
      </w:r>
      <w:r w:rsidRPr="00342829">
        <w:t>символ</w:t>
      </w:r>
      <w:r w:rsidR="00745A79">
        <w:t xml:space="preserve"> </w:t>
      </w:r>
      <w:r w:rsidRPr="00342829">
        <w:t>"]"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кінець</w:t>
      </w:r>
      <w:r w:rsidR="00745A79">
        <w:t xml:space="preserve"> </w:t>
      </w:r>
      <w:r w:rsidRPr="00342829">
        <w:t>діапазону.</w:t>
      </w:r>
      <w:r w:rsidR="00745A79">
        <w:t xml:space="preserve"> </w:t>
      </w:r>
      <w:r w:rsidRPr="00342829">
        <w:t>Патерн</w:t>
      </w:r>
      <w:r w:rsidR="00745A79">
        <w:t xml:space="preserve"> </w:t>
      </w:r>
      <w:r w:rsidRPr="00342829">
        <w:t>[W-46]</w:t>
      </w:r>
      <w:r w:rsidR="00745A79">
        <w:t xml:space="preserve"> </w:t>
      </w:r>
      <w:r w:rsidRPr="00342829">
        <w:t>інтерпретується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клас</w:t>
      </w:r>
      <w:r w:rsidR="00745A79">
        <w:t xml:space="preserve"> </w:t>
      </w:r>
      <w:r w:rsidRPr="00342829">
        <w:t>із</w:t>
      </w:r>
      <w:r w:rsidR="00745A79">
        <w:t xml:space="preserve"> </w:t>
      </w:r>
      <w:r w:rsidRPr="00342829">
        <w:t>двох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("W"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"-")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наступним</w:t>
      </w:r>
      <w:r w:rsidR="00745A79">
        <w:t xml:space="preserve"> </w:t>
      </w:r>
      <w:r w:rsidRPr="00342829">
        <w:t>літеральним</w:t>
      </w:r>
      <w:r w:rsidR="00745A79">
        <w:t xml:space="preserve"> </w:t>
      </w:r>
      <w:r w:rsidRPr="00342829">
        <w:t>рядком</w:t>
      </w:r>
      <w:r w:rsidR="00745A79">
        <w:t xml:space="preserve"> </w:t>
      </w:r>
      <w:r w:rsidRPr="00342829">
        <w:t>"46]",</w:t>
      </w:r>
      <w:r w:rsidR="00745A79">
        <w:t xml:space="preserve"> </w:t>
      </w:r>
      <w:r w:rsidRPr="00342829">
        <w:t>тому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"W46]"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"-46]".</w:t>
      </w:r>
      <w:r w:rsidR="00745A79">
        <w:t xml:space="preserve"> </w:t>
      </w:r>
      <w:r w:rsidRPr="00342829">
        <w:t>Од-</w:t>
      </w:r>
      <w:r w:rsidR="00745A79">
        <w:t xml:space="preserve"> </w:t>
      </w:r>
      <w:r w:rsidRPr="00342829">
        <w:t>нак,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"]"</w:t>
      </w:r>
      <w:r w:rsidR="00745A79">
        <w:t xml:space="preserve"> </w:t>
      </w:r>
      <w:r w:rsidRPr="00342829">
        <w:t>escape-ований</w:t>
      </w:r>
      <w:r w:rsidR="00745A79">
        <w:t xml:space="preserve"> </w:t>
      </w:r>
      <w:r w:rsidRPr="00342829">
        <w:t>зі</w:t>
      </w:r>
      <w:r w:rsidR="00745A79">
        <w:t xml:space="preserve"> </w:t>
      </w:r>
      <w:r w:rsidRPr="00342829">
        <w:t>зворотним</w:t>
      </w:r>
      <w:r w:rsidR="00745A79">
        <w:t xml:space="preserve"> </w:t>
      </w:r>
      <w:r w:rsidRPr="00342829">
        <w:t>слешем,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інтерпретується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кінець</w:t>
      </w:r>
      <w:r w:rsidR="00745A79">
        <w:t xml:space="preserve"> </w:t>
      </w:r>
      <w:r w:rsidRPr="00342829">
        <w:t>діапазону,</w:t>
      </w:r>
      <w:r w:rsidR="00745A79">
        <w:t xml:space="preserve"> </w:t>
      </w:r>
      <w:r w:rsidRPr="00342829">
        <w:t>тому</w:t>
      </w:r>
      <w:r w:rsidR="00745A79">
        <w:t xml:space="preserve"> </w:t>
      </w:r>
      <w:r w:rsidRPr="00342829">
        <w:t>[W-\]46]</w:t>
      </w:r>
      <w:r w:rsidR="00745A79">
        <w:t xml:space="preserve"> </w:t>
      </w:r>
      <w:r w:rsidRPr="00342829">
        <w:t>інтерпретується</w:t>
      </w:r>
      <w:r w:rsidR="00745A79">
        <w:t xml:space="preserve"> </w:t>
      </w:r>
      <w:r w:rsidRPr="00342829">
        <w:t>як</w:t>
      </w:r>
      <w:r w:rsidR="00745A79">
        <w:t xml:space="preserve"> </w:t>
      </w:r>
      <w:r w:rsidRPr="00342829">
        <w:t>єдиний</w:t>
      </w:r>
      <w:r w:rsidR="00745A79">
        <w:t xml:space="preserve"> </w:t>
      </w:r>
      <w:r w:rsidRPr="00342829">
        <w:t>клас,</w:t>
      </w:r>
      <w:r w:rsidR="00745A79">
        <w:t xml:space="preserve"> </w:t>
      </w:r>
      <w:r w:rsidRPr="00342829">
        <w:t>що</w:t>
      </w:r>
      <w:r w:rsidR="00745A79">
        <w:t xml:space="preserve"> </w:t>
      </w:r>
      <w:r w:rsidRPr="00342829">
        <w:t>містить</w:t>
      </w:r>
      <w:r w:rsidR="00745A79">
        <w:t xml:space="preserve"> </w:t>
      </w:r>
      <w:r w:rsidRPr="00342829">
        <w:t>діапазон,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наступними</w:t>
      </w:r>
      <w:r w:rsidR="00745A79">
        <w:t xml:space="preserve"> </w:t>
      </w:r>
      <w:r w:rsidRPr="00342829">
        <w:t>двома</w:t>
      </w:r>
      <w:r w:rsidR="00745A79">
        <w:t xml:space="preserve"> </w:t>
      </w:r>
      <w:r w:rsidRPr="00342829">
        <w:t>окремими</w:t>
      </w:r>
      <w:r w:rsidR="00745A79">
        <w:t xml:space="preserve"> </w:t>
      </w:r>
      <w:r w:rsidRPr="00342829">
        <w:t>символами.</w:t>
      </w:r>
      <w:r w:rsidR="00745A79">
        <w:t xml:space="preserve"> </w:t>
      </w:r>
      <w:r w:rsidRPr="00342829">
        <w:t>8-річна</w:t>
      </w:r>
      <w:r w:rsidR="00745A79">
        <w:t xml:space="preserve"> </w:t>
      </w:r>
      <w:r w:rsidRPr="00342829">
        <w:t>або</w:t>
      </w:r>
      <w:r w:rsidR="00745A79">
        <w:t xml:space="preserve"> </w:t>
      </w:r>
      <w:r w:rsidRPr="00342829">
        <w:t>16-річна</w:t>
      </w:r>
      <w:r w:rsidR="00745A79">
        <w:t xml:space="preserve"> </w:t>
      </w:r>
      <w:r w:rsidRPr="00342829">
        <w:t>вистава</w:t>
      </w:r>
      <w:r w:rsidR="00745A79">
        <w:t xml:space="preserve"> </w:t>
      </w:r>
      <w:r w:rsidRPr="00342829">
        <w:t>"]"</w:t>
      </w:r>
      <w:r w:rsidR="00745A79">
        <w:t xml:space="preserve"> </w:t>
      </w:r>
      <w:r w:rsidRPr="00342829">
        <w:t>також</w:t>
      </w:r>
      <w:r w:rsidR="00745A79">
        <w:t xml:space="preserve"> </w:t>
      </w:r>
      <w:r w:rsidRPr="00342829">
        <w:t>може</w:t>
      </w:r>
      <w:r w:rsidR="00745A79">
        <w:t xml:space="preserve"> </w:t>
      </w:r>
      <w:r w:rsidRPr="00342829">
        <w:t>використовуватися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вказівки</w:t>
      </w:r>
      <w:r w:rsidR="00745A79">
        <w:t xml:space="preserve"> </w:t>
      </w:r>
      <w:r w:rsidRPr="00342829">
        <w:t>на</w:t>
      </w:r>
      <w:r w:rsidR="00745A79">
        <w:t xml:space="preserve"> </w:t>
      </w:r>
      <w:r w:rsidRPr="00342829">
        <w:t>кінець</w:t>
      </w:r>
      <w:r w:rsidR="00745A79">
        <w:t xml:space="preserve"> </w:t>
      </w:r>
      <w:r w:rsidRPr="00342829">
        <w:t>діапазону.</w:t>
      </w:r>
      <w:r w:rsidR="00745A79">
        <w:t xml:space="preserve"> </w:t>
      </w:r>
    </w:p>
    <w:p w14:paraId="6B461C1A" w14:textId="797A02DA" w:rsidR="00342829" w:rsidRPr="00342829" w:rsidRDefault="00342829" w:rsidP="00342829">
      <w:pPr>
        <w:pStyle w:val="af7"/>
      </w:pPr>
      <w:r w:rsidRPr="00342829">
        <w:t>Діапазони</w:t>
      </w:r>
      <w:r w:rsidR="00745A79">
        <w:t xml:space="preserve"> </w:t>
      </w:r>
      <w:r w:rsidRPr="00342829">
        <w:t>оперують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ASCII-кодуванні</w:t>
      </w:r>
      <w:r w:rsidR="00745A79">
        <w:t xml:space="preserve"> </w:t>
      </w:r>
      <w:r w:rsidRPr="00342829">
        <w:t>символів.</w:t>
      </w:r>
      <w:r w:rsidR="00745A79">
        <w:t xml:space="preserve"> </w:t>
      </w:r>
      <w:r w:rsidRPr="00342829">
        <w:t>Вони</w:t>
      </w:r>
      <w:r w:rsidR="00745A79">
        <w:t xml:space="preserve"> </w:t>
      </w:r>
      <w:r w:rsidRPr="00342829">
        <w:t>також</w:t>
      </w:r>
      <w:r w:rsidR="00745A79">
        <w:t xml:space="preserve"> </w:t>
      </w:r>
      <w:r w:rsidRPr="00342829">
        <w:t>можуть</w:t>
      </w:r>
      <w:r w:rsidR="00745A79">
        <w:t xml:space="preserve"> </w:t>
      </w:r>
      <w:r w:rsidRPr="00342829">
        <w:t>використовуватися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специфікованих</w:t>
      </w:r>
      <w:r w:rsidR="00745A79">
        <w:t xml:space="preserve"> </w:t>
      </w:r>
      <w:r w:rsidRPr="00342829">
        <w:t>числами,</w:t>
      </w:r>
      <w:r w:rsidR="00745A79">
        <w:t xml:space="preserve"> </w:t>
      </w:r>
      <w:r w:rsidRPr="00342829">
        <w:t>наприклад</w:t>
      </w:r>
      <w:r w:rsidR="00745A79">
        <w:t xml:space="preserve"> </w:t>
      </w:r>
      <w:r w:rsidRPr="00342829">
        <w:t>[000-037].</w:t>
      </w:r>
      <w:r w:rsidR="00745A79">
        <w:t xml:space="preserve"> </w:t>
      </w:r>
      <w:r w:rsidRPr="00342829">
        <w:t>Якщо</w:t>
      </w:r>
      <w:r w:rsidR="00745A79">
        <w:t xml:space="preserve"> </w:t>
      </w:r>
      <w:r w:rsidRPr="00342829">
        <w:t>діапазон</w:t>
      </w:r>
      <w:r w:rsidR="00745A79">
        <w:t xml:space="preserve"> </w:t>
      </w:r>
      <w:r w:rsidRPr="00342829">
        <w:t>літер</w:t>
      </w:r>
      <w:r w:rsidR="00745A79">
        <w:t xml:space="preserve"> </w:t>
      </w:r>
      <w:r w:rsidRPr="00342829">
        <w:t>встановлено</w:t>
      </w:r>
      <w:r w:rsidR="00745A79">
        <w:t xml:space="preserve"> </w:t>
      </w:r>
      <w:r w:rsidRPr="00342829">
        <w:t>при</w:t>
      </w:r>
      <w:r w:rsidR="00745A79">
        <w:t xml:space="preserve"> </w:t>
      </w:r>
      <w:r w:rsidRPr="00342829">
        <w:t>вимкненому</w:t>
      </w:r>
      <w:r w:rsidR="00745A79">
        <w:t xml:space="preserve"> </w:t>
      </w:r>
      <w:r w:rsidRPr="00342829">
        <w:t>розпізна-</w:t>
      </w:r>
      <w:r w:rsidR="00745A79">
        <w:t xml:space="preserve"> </w:t>
      </w:r>
      <w:r w:rsidRPr="00342829">
        <w:t>ванні</w:t>
      </w:r>
      <w:r w:rsidR="00745A79">
        <w:t xml:space="preserve"> </w:t>
      </w:r>
      <w:r w:rsidRPr="00342829">
        <w:t>регістру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він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літерами</w:t>
      </w:r>
      <w:r w:rsidR="00745A79">
        <w:t xml:space="preserve"> </w:t>
      </w:r>
      <w:r w:rsidRPr="00342829">
        <w:t>у</w:t>
      </w:r>
      <w:r w:rsidR="00745A79">
        <w:t xml:space="preserve"> </w:t>
      </w:r>
      <w:r w:rsidRPr="00342829">
        <w:t>будь-якому</w:t>
      </w:r>
      <w:r w:rsidR="00745A79">
        <w:t xml:space="preserve"> </w:t>
      </w:r>
      <w:r w:rsidRPr="00342829">
        <w:t>регістрі.</w:t>
      </w:r>
      <w:r w:rsidR="00745A79">
        <w:t xml:space="preserve"> </w:t>
      </w:r>
      <w:r w:rsidRPr="00342829">
        <w:t>Наприклад,</w:t>
      </w:r>
      <w:r w:rsidR="00745A79">
        <w:t xml:space="preserve"> </w:t>
      </w:r>
      <w:r w:rsidRPr="00342829">
        <w:t>[Wc]</w:t>
      </w:r>
      <w:r w:rsidR="00745A79">
        <w:t xml:space="preserve"> </w:t>
      </w:r>
      <w:r w:rsidRPr="00342829">
        <w:t>еквівалентно</w:t>
      </w:r>
      <w:r w:rsidR="00745A79">
        <w:t xml:space="preserve"> </w:t>
      </w:r>
      <w:r w:rsidRPr="00342829">
        <w:t>[][\^_`wxyzabc],</w:t>
      </w:r>
      <w:r w:rsidR="00745A79">
        <w:t xml:space="preserve"> </w:t>
      </w:r>
      <w:r w:rsidRPr="00342829">
        <w:t>збігаючись</w:t>
      </w:r>
      <w:r w:rsidR="00745A79">
        <w:t xml:space="preserve"> </w:t>
      </w:r>
      <w:r w:rsidRPr="00342829">
        <w:t>без</w:t>
      </w:r>
      <w:r w:rsidR="00745A79">
        <w:t xml:space="preserve"> </w:t>
      </w:r>
      <w:r w:rsidRPr="00342829">
        <w:t>ураху-</w:t>
      </w:r>
      <w:r w:rsidR="00745A79">
        <w:t xml:space="preserve"> </w:t>
      </w:r>
      <w:r w:rsidRPr="00342829">
        <w:t>вання</w:t>
      </w:r>
      <w:r w:rsidR="00745A79">
        <w:t xml:space="preserve"> </w:t>
      </w:r>
      <w:r w:rsidRPr="00342829">
        <w:t>регістру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при</w:t>
      </w:r>
      <w:r w:rsidR="00745A79">
        <w:t xml:space="preserve"> </w:t>
      </w:r>
      <w:r w:rsidRPr="00342829">
        <w:t>використанні</w:t>
      </w:r>
      <w:r w:rsidR="00745A79">
        <w:t xml:space="preserve"> </w:t>
      </w:r>
      <w:r w:rsidRPr="00342829">
        <w:t>таблиць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для</w:t>
      </w:r>
      <w:r w:rsidR="00745A79">
        <w:t xml:space="preserve"> </w:t>
      </w:r>
      <w:r w:rsidRPr="00342829">
        <w:t>локалізації</w:t>
      </w:r>
      <w:r w:rsidR="00745A79">
        <w:t xml:space="preserve"> </w:t>
      </w:r>
      <w:r w:rsidRPr="00342829">
        <w:t>"fr",</w:t>
      </w:r>
      <w:r w:rsidR="00745A79">
        <w:t xml:space="preserve"> </w:t>
      </w:r>
      <w:r w:rsidRPr="00342829">
        <w:t>[xc8-xxb]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акцентованими</w:t>
      </w:r>
      <w:r w:rsidR="00745A79">
        <w:t xml:space="preserve"> </w:t>
      </w:r>
      <w:r w:rsidRPr="00342829">
        <w:t>символами</w:t>
      </w:r>
      <w:r w:rsidR="00745A79">
        <w:t xml:space="preserve"> </w:t>
      </w:r>
      <w:r w:rsidRPr="00342829">
        <w:t>E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будь-якому</w:t>
      </w:r>
      <w:r w:rsidR="00745A79">
        <w:t xml:space="preserve"> </w:t>
      </w:r>
      <w:r w:rsidRPr="00342829">
        <w:t>регіс-</w:t>
      </w:r>
      <w:r w:rsidR="00745A79">
        <w:t xml:space="preserve"> </w:t>
      </w:r>
      <w:r w:rsidRPr="00342829">
        <w:t>трі.</w:t>
      </w:r>
      <w:r w:rsidR="00745A79">
        <w:t xml:space="preserve"> </w:t>
      </w:r>
    </w:p>
    <w:p w14:paraId="7BB1001C" w14:textId="14139E5F" w:rsidR="00342829" w:rsidRPr="00342829" w:rsidRDefault="00342829" w:rsidP="00342829">
      <w:pPr>
        <w:pStyle w:val="af7"/>
      </w:pPr>
      <w:r w:rsidRPr="00342829">
        <w:t>Типи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\d,</w:t>
      </w:r>
      <w:r w:rsidR="00745A79">
        <w:t xml:space="preserve"> </w:t>
      </w:r>
      <w:r w:rsidRPr="00342829">
        <w:t>\D,</w:t>
      </w:r>
      <w:r w:rsidR="00745A79">
        <w:t xml:space="preserve"> </w:t>
      </w:r>
      <w:r w:rsidRPr="00342829">
        <w:t>\s,</w:t>
      </w:r>
      <w:r w:rsidR="00745A79">
        <w:t xml:space="preserve"> </w:t>
      </w:r>
      <w:r w:rsidRPr="00342829">
        <w:t>\S,</w:t>
      </w:r>
      <w:r w:rsidR="00745A79">
        <w:t xml:space="preserve"> </w:t>
      </w:r>
      <w:r w:rsidRPr="00342829">
        <w:t>\w</w:t>
      </w:r>
      <w:r w:rsidR="00745A79">
        <w:t xml:space="preserve"> </w:t>
      </w:r>
      <w:r w:rsidRPr="00342829">
        <w:t>та</w:t>
      </w:r>
      <w:r w:rsidR="00745A79">
        <w:t xml:space="preserve"> </w:t>
      </w:r>
      <w:r w:rsidRPr="00342829">
        <w:t>\W</w:t>
      </w:r>
      <w:r w:rsidR="00745A79">
        <w:t xml:space="preserve"> </w:t>
      </w:r>
      <w:r w:rsidRPr="00342829">
        <w:t>також</w:t>
      </w:r>
      <w:r w:rsidR="00745A79">
        <w:t xml:space="preserve"> </w:t>
      </w:r>
      <w:r w:rsidRPr="00342829">
        <w:t>можуть</w:t>
      </w:r>
      <w:r w:rsidR="00745A79">
        <w:t xml:space="preserve"> </w:t>
      </w:r>
      <w:r w:rsidRPr="00342829">
        <w:t>з'являтися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класах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і</w:t>
      </w:r>
      <w:r w:rsidR="00745A79">
        <w:t xml:space="preserve"> </w:t>
      </w:r>
      <w:r w:rsidRPr="00342829">
        <w:t>додавати</w:t>
      </w:r>
      <w:r w:rsidR="00745A79">
        <w:t xml:space="preserve"> </w:t>
      </w:r>
      <w:r w:rsidRPr="00342829">
        <w:t>до</w:t>
      </w:r>
      <w:r w:rsidR="00745A79">
        <w:t xml:space="preserve"> </w:t>
      </w:r>
      <w:r w:rsidRPr="00342829">
        <w:t>класу</w:t>
      </w:r>
      <w:r w:rsidR="00745A79">
        <w:t xml:space="preserve"> </w:t>
      </w:r>
      <w:r w:rsidRPr="00342829">
        <w:t>символи,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якими</w:t>
      </w:r>
      <w:r w:rsidR="00745A79">
        <w:t xml:space="preserve"> </w:t>
      </w:r>
      <w:r w:rsidRPr="00342829">
        <w:t>вони</w:t>
      </w:r>
      <w:r w:rsidR="00745A79">
        <w:t xml:space="preserve"> </w:t>
      </w:r>
      <w:r w:rsidRPr="00342829">
        <w:t>збігаються.</w:t>
      </w:r>
      <w:r w:rsidR="00745A79">
        <w:t xml:space="preserve"> </w:t>
      </w:r>
      <w:r w:rsidRPr="00342829">
        <w:t>На-</w:t>
      </w:r>
      <w:r w:rsidR="00745A79">
        <w:t xml:space="preserve"> </w:t>
      </w:r>
      <w:r w:rsidRPr="00342829">
        <w:t>приклад,</w:t>
      </w:r>
      <w:r w:rsidR="00745A79">
        <w:t xml:space="preserve"> </w:t>
      </w:r>
      <w:r w:rsidRPr="00342829">
        <w:t>[\dABCDEF]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будь-яким</w:t>
      </w:r>
      <w:r w:rsidR="00745A79">
        <w:t xml:space="preserve"> </w:t>
      </w:r>
      <w:r w:rsidRPr="00342829">
        <w:t>16-річним</w:t>
      </w:r>
      <w:r w:rsidR="00745A79">
        <w:t xml:space="preserve"> </w:t>
      </w:r>
      <w:r w:rsidRPr="00342829">
        <w:t>числом.</w:t>
      </w:r>
      <w:r w:rsidR="00745A79">
        <w:t xml:space="preserve"> </w:t>
      </w:r>
      <w:r w:rsidRPr="00342829">
        <w:t>Сим-</w:t>
      </w:r>
      <w:r w:rsidR="00745A79">
        <w:t xml:space="preserve"> </w:t>
      </w:r>
      <w:r w:rsidRPr="00342829">
        <w:t>вол</w:t>
      </w:r>
      <w:r w:rsidR="00745A79">
        <w:t xml:space="preserve"> </w:t>
      </w:r>
      <w:r w:rsidRPr="00342829">
        <w:t>circumflex</w:t>
      </w:r>
      <w:r w:rsidR="00745A79">
        <w:t xml:space="preserve"> </w:t>
      </w:r>
      <w:r w:rsidRPr="00342829">
        <w:t>(^)</w:t>
      </w:r>
      <w:r w:rsidR="00745A79">
        <w:t xml:space="preserve"> </w:t>
      </w:r>
      <w:r w:rsidRPr="00342829">
        <w:t>можна</w:t>
      </w:r>
      <w:r w:rsidR="00745A79">
        <w:t xml:space="preserve"> </w:t>
      </w:r>
      <w:r w:rsidRPr="00342829">
        <w:t>використовувати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типами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верхнього</w:t>
      </w:r>
      <w:r w:rsidR="00745A79">
        <w:t xml:space="preserve"> </w:t>
      </w:r>
      <w:r w:rsidRPr="00342829">
        <w:t>регістру,</w:t>
      </w:r>
      <w:r w:rsidR="00745A79">
        <w:t xml:space="preserve"> </w:t>
      </w:r>
      <w:r w:rsidRPr="00342829">
        <w:t>щоб</w:t>
      </w:r>
      <w:r w:rsidR="00745A79">
        <w:t xml:space="preserve"> </w:t>
      </w:r>
      <w:r w:rsidRPr="00342829">
        <w:t>специфікувати</w:t>
      </w:r>
      <w:r w:rsidR="00745A79">
        <w:t xml:space="preserve"> </w:t>
      </w:r>
      <w:r w:rsidRPr="00342829">
        <w:t>більш</w:t>
      </w:r>
      <w:r w:rsidR="00745A79">
        <w:t xml:space="preserve"> </w:t>
      </w:r>
      <w:r w:rsidRPr="00342829">
        <w:t>обмежений</w:t>
      </w:r>
      <w:r w:rsidR="00745A79">
        <w:t xml:space="preserve"> </w:t>
      </w:r>
      <w:r w:rsidRPr="00342829">
        <w:t>набір</w:t>
      </w:r>
      <w:r w:rsidR="00745A79">
        <w:t xml:space="preserve"> </w:t>
      </w:r>
      <w:r w:rsidRPr="00342829">
        <w:t>символів</w:t>
      </w:r>
      <w:r w:rsidR="00745A79">
        <w:t xml:space="preserve"> </w:t>
      </w:r>
      <w:r w:rsidRPr="00342829">
        <w:t>-</w:t>
      </w:r>
      <w:r w:rsidR="00745A79">
        <w:t xml:space="preserve"> </w:t>
      </w:r>
      <w:r w:rsidRPr="00342829">
        <w:t>лише</w:t>
      </w:r>
      <w:r w:rsidR="00745A79">
        <w:t xml:space="preserve"> </w:t>
      </w:r>
      <w:r w:rsidRPr="00342829">
        <w:t>типи</w:t>
      </w:r>
      <w:r w:rsidR="00745A79">
        <w:t xml:space="preserve"> </w:t>
      </w:r>
      <w:r w:rsidRPr="00342829">
        <w:t>нижнього</w:t>
      </w:r>
      <w:r w:rsidR="00745A79">
        <w:t xml:space="preserve"> </w:t>
      </w:r>
      <w:r w:rsidRPr="00342829">
        <w:t>регістру.</w:t>
      </w:r>
      <w:r w:rsidR="00745A79">
        <w:t xml:space="preserve"> </w:t>
      </w:r>
      <w:r w:rsidRPr="00342829">
        <w:t>Наприклад,</w:t>
      </w:r>
      <w:r w:rsidR="00745A79">
        <w:t xml:space="preserve"> </w:t>
      </w:r>
      <w:r w:rsidRPr="00342829">
        <w:t>клас</w:t>
      </w:r>
      <w:r w:rsidR="00745A79">
        <w:t xml:space="preserve"> </w:t>
      </w:r>
      <w:r w:rsidRPr="00342829">
        <w:t>[^\W_]</w:t>
      </w:r>
      <w:r w:rsidR="00745A79">
        <w:t xml:space="preserve"> </w:t>
      </w:r>
      <w:r w:rsidRPr="00342829">
        <w:t>збігається</w:t>
      </w:r>
      <w:r w:rsidR="00745A79">
        <w:t xml:space="preserve"> </w:t>
      </w:r>
      <w:r w:rsidRPr="00342829">
        <w:t>з</w:t>
      </w:r>
      <w:r w:rsidR="00745A79">
        <w:t xml:space="preserve"> </w:t>
      </w:r>
      <w:r w:rsidRPr="00342829">
        <w:t>будь-якою</w:t>
      </w:r>
      <w:r w:rsidR="00745A79">
        <w:t xml:space="preserve"> </w:t>
      </w:r>
      <w:r w:rsidRPr="00342829">
        <w:t>літерою</w:t>
      </w:r>
      <w:r w:rsidR="00745A79">
        <w:t xml:space="preserve"> </w:t>
      </w:r>
      <w:r w:rsidRPr="00342829">
        <w:t>чи</w:t>
      </w:r>
      <w:r w:rsidR="00745A79">
        <w:t xml:space="preserve"> </w:t>
      </w:r>
      <w:r w:rsidRPr="00342829">
        <w:t>цифрою,</w:t>
      </w:r>
      <w:r w:rsidR="00745A79">
        <w:t xml:space="preserve"> </w:t>
      </w:r>
      <w:r w:rsidRPr="00342829">
        <w:t>але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символом</w:t>
      </w:r>
      <w:r w:rsidR="00745A79">
        <w:t xml:space="preserve"> </w:t>
      </w:r>
      <w:r w:rsidRPr="00342829">
        <w:t>підкреслення.</w:t>
      </w:r>
      <w:r w:rsidR="00745A79">
        <w:t xml:space="preserve"> </w:t>
      </w:r>
    </w:p>
    <w:p w14:paraId="505E3D50" w14:textId="38386A2F" w:rsidR="00342829" w:rsidRPr="00342829" w:rsidRDefault="00342829" w:rsidP="00342829">
      <w:pPr>
        <w:pStyle w:val="af7"/>
      </w:pPr>
      <w:r w:rsidRPr="00342829">
        <w:t>Всі</w:t>
      </w:r>
      <w:r w:rsidR="00745A79">
        <w:t xml:space="preserve"> </w:t>
      </w:r>
      <w:r w:rsidRPr="00342829">
        <w:t>неалфавітні</w:t>
      </w:r>
      <w:r w:rsidR="00745A79">
        <w:t xml:space="preserve"> </w:t>
      </w:r>
      <w:r w:rsidRPr="00342829">
        <w:t>символи,</w:t>
      </w:r>
      <w:r w:rsidR="00745A79">
        <w:t xml:space="preserve"> </w:t>
      </w:r>
      <w:r w:rsidRPr="00342829">
        <w:t>крім</w:t>
      </w:r>
      <w:r w:rsidR="00745A79">
        <w:t xml:space="preserve"> </w:t>
      </w:r>
      <w:r w:rsidRPr="00342829">
        <w:t>\,</w:t>
      </w:r>
      <w:r w:rsidR="00745A79">
        <w:t xml:space="preserve"> </w:t>
      </w:r>
      <w:r w:rsidRPr="00342829">
        <w:t>-,</w:t>
      </w:r>
      <w:r w:rsidR="00745A79">
        <w:t xml:space="preserve"> </w:t>
      </w:r>
      <w:r w:rsidRPr="00342829">
        <w:t>^</w:t>
      </w:r>
      <w:r w:rsidR="00745A79">
        <w:t xml:space="preserve"> </w:t>
      </w:r>
      <w:r w:rsidRPr="00342829">
        <w:t>(на</w:t>
      </w:r>
      <w:r w:rsidR="00745A79">
        <w:t xml:space="preserve"> </w:t>
      </w:r>
      <w:r w:rsidRPr="00342829">
        <w:t>початку)</w:t>
      </w:r>
      <w:r w:rsidR="00745A79">
        <w:t xml:space="preserve"> </w:t>
      </w:r>
      <w:r w:rsidRPr="00342829">
        <w:t>та</w:t>
      </w:r>
      <w:r w:rsidR="00745A79">
        <w:t xml:space="preserve"> </w:t>
      </w:r>
      <w:r w:rsidRPr="00342829">
        <w:t>заключного</w:t>
      </w:r>
      <w:r w:rsidR="00745A79">
        <w:t xml:space="preserve"> </w:t>
      </w:r>
      <w:r w:rsidRPr="00342829">
        <w:t>],</w:t>
      </w:r>
      <w:r w:rsidR="00745A79">
        <w:t xml:space="preserve"> </w:t>
      </w:r>
      <w:r w:rsidRPr="00342829">
        <w:t>є</w:t>
      </w:r>
      <w:r w:rsidR="00745A79">
        <w:t xml:space="preserve"> </w:t>
      </w:r>
      <w:r w:rsidRPr="00342829">
        <w:t>не-</w:t>
      </w:r>
      <w:r w:rsidR="00745A79">
        <w:t xml:space="preserve"> </w:t>
      </w:r>
      <w:r w:rsidRPr="00342829">
        <w:t>спеціальними</w:t>
      </w:r>
      <w:r w:rsidR="00745A79">
        <w:t xml:space="preserve"> </w:t>
      </w:r>
      <w:r w:rsidRPr="00342829">
        <w:t>в</w:t>
      </w:r>
      <w:r w:rsidR="00745A79">
        <w:t xml:space="preserve"> </w:t>
      </w:r>
      <w:r w:rsidRPr="00342829">
        <w:t>класах</w:t>
      </w:r>
      <w:r w:rsidR="00745A79">
        <w:t xml:space="preserve"> </w:t>
      </w:r>
      <w:r w:rsidRPr="00342829">
        <w:t>символів,</w:t>
      </w:r>
      <w:r w:rsidR="00745A79">
        <w:t xml:space="preserve"> </w:t>
      </w:r>
      <w:r w:rsidRPr="00342829">
        <w:t>але</w:t>
      </w:r>
      <w:r w:rsidR="00745A79">
        <w:t xml:space="preserve"> </w:t>
      </w:r>
      <w:r w:rsidRPr="00342829">
        <w:t>не</w:t>
      </w:r>
      <w:r w:rsidR="00745A79">
        <w:t xml:space="preserve"> </w:t>
      </w:r>
      <w:r w:rsidRPr="00342829">
        <w:t>зашкодить</w:t>
      </w:r>
      <w:r w:rsidR="00745A79">
        <w:t xml:space="preserve"> </w:t>
      </w:r>
      <w:r w:rsidRPr="00342829">
        <w:t>вводити</w:t>
      </w:r>
      <w:r w:rsidR="00745A79">
        <w:t xml:space="preserve"> </w:t>
      </w:r>
      <w:r w:rsidRPr="00342829">
        <w:t>їх</w:t>
      </w:r>
      <w:r w:rsidR="00745A79">
        <w:t xml:space="preserve"> </w:t>
      </w:r>
      <w:r w:rsidRPr="00342829">
        <w:t>за</w:t>
      </w:r>
      <w:r w:rsidR="00745A79">
        <w:t xml:space="preserve"> </w:t>
      </w:r>
      <w:r w:rsidRPr="00342829">
        <w:t>допо-</w:t>
      </w:r>
      <w:r w:rsidR="00745A79">
        <w:t xml:space="preserve"> </w:t>
      </w:r>
      <w:r w:rsidRPr="00342829">
        <w:t>могою</w:t>
      </w:r>
      <w:r w:rsidR="00745A79">
        <w:t xml:space="preserve"> </w:t>
      </w:r>
      <w:r w:rsidRPr="00342829">
        <w:t>escape-послідовностей.</w:t>
      </w:r>
      <w:r w:rsidR="00745A79">
        <w:t xml:space="preserve"> </w:t>
      </w:r>
    </w:p>
    <w:p w14:paraId="5AC43E6E" w14:textId="357F0D7A" w:rsidR="00F0565E" w:rsidRPr="00F0565E" w:rsidRDefault="00F0565E" w:rsidP="00F0565E">
      <w:pPr>
        <w:pStyle w:val="af9"/>
      </w:pPr>
      <w:r w:rsidRPr="00F0565E">
        <w:t>Vertical</w:t>
      </w:r>
      <w:r w:rsidR="00745A79">
        <w:t xml:space="preserve"> </w:t>
      </w:r>
      <w:r w:rsidRPr="00F0565E">
        <w:t>bar/Вертикальна</w:t>
      </w:r>
      <w:r w:rsidR="00745A79">
        <w:t xml:space="preserve"> </w:t>
      </w:r>
      <w:r w:rsidRPr="00F0565E">
        <w:t>характеристика</w:t>
      </w:r>
      <w:r w:rsidR="00745A79">
        <w:t xml:space="preserve"> </w:t>
      </w:r>
    </w:p>
    <w:p w14:paraId="1BBBC222" w14:textId="2F09F2B5" w:rsidR="00F0565E" w:rsidRPr="00F0565E" w:rsidRDefault="00F0565E" w:rsidP="00F0565E">
      <w:pPr>
        <w:pStyle w:val="af7"/>
      </w:pPr>
      <w:r w:rsidRPr="00F0565E">
        <w:t>Символи</w:t>
      </w:r>
      <w:r w:rsidR="00745A79">
        <w:t xml:space="preserve"> </w:t>
      </w:r>
      <w:r w:rsidRPr="00F0565E">
        <w:t>вертикальної</w:t>
      </w:r>
      <w:r w:rsidR="00745A79">
        <w:t xml:space="preserve"> </w:t>
      </w:r>
      <w:r w:rsidRPr="00F0565E">
        <w:t>риси</w:t>
      </w:r>
      <w:r w:rsidR="00745A79">
        <w:t xml:space="preserve"> </w:t>
      </w:r>
      <w:r w:rsidRPr="00F0565E">
        <w:t>(|)</w:t>
      </w:r>
      <w:r w:rsidR="00745A79">
        <w:t xml:space="preserve"> </w:t>
      </w:r>
      <w:r w:rsidRPr="00F0565E">
        <w:t>використовуються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поділу</w:t>
      </w:r>
      <w:r w:rsidR="00745A79">
        <w:t xml:space="preserve"> </w:t>
      </w:r>
      <w:r w:rsidRPr="00F0565E">
        <w:t>альтер-</w:t>
      </w:r>
      <w:r w:rsidR="00745A79">
        <w:t xml:space="preserve"> </w:t>
      </w:r>
      <w:r w:rsidRPr="00F0565E">
        <w:t>нативних</w:t>
      </w:r>
      <w:r w:rsidR="00745A79">
        <w:t xml:space="preserve"> </w:t>
      </w:r>
      <w:r w:rsidRPr="00F0565E">
        <w:t>патернів.</w:t>
      </w:r>
      <w:r w:rsidR="00745A79">
        <w:t xml:space="preserve"> </w:t>
      </w:r>
      <w:r w:rsidRPr="00F0565E">
        <w:t>Наприклад,</w:t>
      </w:r>
      <w:r w:rsidR="00745A79">
        <w:t xml:space="preserve"> </w:t>
      </w:r>
      <w:r w:rsidRPr="00F0565E">
        <w:t>патерн</w:t>
      </w:r>
      <w:r w:rsidR="00745A79">
        <w:t xml:space="preserve"> </w:t>
      </w:r>
    </w:p>
    <w:p w14:paraId="0D135C3C" w14:textId="03DA8EF3" w:rsidR="00F0565E" w:rsidRPr="00F0565E" w:rsidRDefault="00F0565E" w:rsidP="00F0565E">
      <w:pPr>
        <w:pStyle w:val="af7"/>
      </w:pPr>
      <w:r w:rsidRPr="00F0565E">
        <w:t>gilbert</w:t>
      </w:r>
      <w:r w:rsidR="00745A79">
        <w:t xml:space="preserve"> </w:t>
      </w:r>
      <w:r w:rsidRPr="00F0565E">
        <w:t>|</w:t>
      </w:r>
      <w:r w:rsidR="00745A79">
        <w:t xml:space="preserve"> </w:t>
      </w:r>
      <w:r w:rsidRPr="00F0565E">
        <w:t>sullivan</w:t>
      </w:r>
      <w:r w:rsidR="00745A79">
        <w:t xml:space="preserve"> </w:t>
      </w:r>
    </w:p>
    <w:p w14:paraId="3AC62105" w14:textId="4D243C01" w:rsidR="00F0565E" w:rsidRPr="00F0565E" w:rsidRDefault="00F0565E" w:rsidP="00F0565E">
      <w:pPr>
        <w:pStyle w:val="af7"/>
      </w:pPr>
      <w:r w:rsidRPr="00F0565E">
        <w:t>збігається</w:t>
      </w:r>
      <w:r w:rsidR="00745A79">
        <w:t xml:space="preserve"> </w:t>
      </w:r>
      <w:r w:rsidRPr="00F0565E">
        <w:t>з</w:t>
      </w:r>
      <w:r w:rsidR="00745A79">
        <w:t xml:space="preserve"> </w:t>
      </w:r>
      <w:r w:rsidRPr="00F0565E">
        <w:t>"gilbert"</w:t>
      </w:r>
      <w:r w:rsidR="00745A79">
        <w:t xml:space="preserve"> </w:t>
      </w:r>
      <w:r w:rsidRPr="00F0565E">
        <w:t>або</w:t>
      </w:r>
      <w:r w:rsidR="00745A79">
        <w:t xml:space="preserve"> </w:t>
      </w:r>
      <w:r w:rsidRPr="00F0565E">
        <w:t>"sullivan".</w:t>
      </w:r>
      <w:r w:rsidR="00745A79">
        <w:t xml:space="preserve"> </w:t>
      </w:r>
      <w:r w:rsidRPr="00F0565E">
        <w:t>Можна</w:t>
      </w:r>
      <w:r w:rsidR="00745A79">
        <w:t xml:space="preserve"> </w:t>
      </w:r>
      <w:r w:rsidRPr="00F0565E">
        <w:t>вводити</w:t>
      </w:r>
      <w:r w:rsidR="00745A79">
        <w:t xml:space="preserve"> </w:t>
      </w:r>
      <w:r w:rsidRPr="00F0565E">
        <w:t>будь-яку</w:t>
      </w:r>
      <w:r w:rsidR="00745A79">
        <w:t xml:space="preserve"> </w:t>
      </w:r>
      <w:r w:rsidRPr="00F0565E">
        <w:t>кількість</w:t>
      </w:r>
      <w:r w:rsidR="00745A79">
        <w:t xml:space="preserve"> </w:t>
      </w:r>
      <w:r w:rsidRPr="00F0565E">
        <w:t>альтернатив,</w:t>
      </w:r>
      <w:r w:rsidR="00745A79">
        <w:t xml:space="preserve"> </w:t>
      </w:r>
      <w:r w:rsidRPr="00F0565E">
        <w:t>а</w:t>
      </w:r>
      <w:r w:rsidR="00745A79">
        <w:t xml:space="preserve"> </w:t>
      </w:r>
      <w:r w:rsidRPr="00F0565E">
        <w:t>також</w:t>
      </w:r>
      <w:r w:rsidR="00745A79">
        <w:t xml:space="preserve"> </w:t>
      </w:r>
      <w:r w:rsidRPr="00F0565E">
        <w:t>порожні</w:t>
      </w:r>
      <w:r w:rsidR="00745A79">
        <w:t xml:space="preserve"> </w:t>
      </w:r>
      <w:r w:rsidRPr="00F0565E">
        <w:t>альтернативи</w:t>
      </w:r>
      <w:r w:rsidR="00745A79">
        <w:t xml:space="preserve"> </w:t>
      </w:r>
      <w:r w:rsidRPr="00F0565E">
        <w:t>(збігаються</w:t>
      </w:r>
      <w:r w:rsidR="00745A79">
        <w:t xml:space="preserve"> </w:t>
      </w:r>
      <w:r w:rsidRPr="00F0565E">
        <w:t>з</w:t>
      </w:r>
      <w:r w:rsidR="00745A79">
        <w:t xml:space="preserve"> </w:t>
      </w:r>
      <w:r w:rsidRPr="00F0565E">
        <w:t>порожнім</w:t>
      </w:r>
      <w:r w:rsidR="00745A79">
        <w:t xml:space="preserve"> </w:t>
      </w:r>
      <w:r w:rsidRPr="00F0565E">
        <w:t>рядком).</w:t>
      </w:r>
      <w:r w:rsidR="00745A79">
        <w:t xml:space="preserve"> </w:t>
      </w:r>
      <w:r w:rsidRPr="00F0565E">
        <w:t>Процес</w:t>
      </w:r>
      <w:r w:rsidR="00745A79">
        <w:t xml:space="preserve"> </w:t>
      </w:r>
      <w:r w:rsidRPr="00F0565E">
        <w:t>підстановки</w:t>
      </w:r>
      <w:r w:rsidR="00745A79">
        <w:t xml:space="preserve"> </w:t>
      </w:r>
      <w:r w:rsidRPr="00F0565E">
        <w:t>відчуває</w:t>
      </w:r>
      <w:r w:rsidR="00745A79">
        <w:t xml:space="preserve"> </w:t>
      </w:r>
      <w:r w:rsidRPr="00F0565E">
        <w:t>альтернативи</w:t>
      </w:r>
      <w:r w:rsidR="00745A79">
        <w:t xml:space="preserve"> </w:t>
      </w:r>
      <w:r w:rsidRPr="00F0565E">
        <w:t>по</w:t>
      </w:r>
      <w:r w:rsidR="00745A79">
        <w:t xml:space="preserve"> </w:t>
      </w:r>
      <w:r w:rsidRPr="00F0565E">
        <w:t>черзі,</w:t>
      </w:r>
      <w:r w:rsidR="00745A79">
        <w:t xml:space="preserve"> </w:t>
      </w:r>
      <w:r w:rsidRPr="00F0565E">
        <w:t>зліва</w:t>
      </w:r>
      <w:r w:rsidR="00745A79">
        <w:t xml:space="preserve"> </w:t>
      </w:r>
      <w:r w:rsidRPr="00F0565E">
        <w:t>на-</w:t>
      </w:r>
      <w:r w:rsidR="00745A79">
        <w:t xml:space="preserve"> </w:t>
      </w:r>
      <w:r w:rsidRPr="00F0565E">
        <w:t>право,</w:t>
      </w:r>
      <w:r w:rsidR="00745A79">
        <w:t xml:space="preserve"> </w:t>
      </w:r>
      <w:r w:rsidRPr="00F0565E">
        <w:t>і</w:t>
      </w:r>
      <w:r w:rsidR="00745A79">
        <w:t xml:space="preserve"> </w:t>
      </w:r>
      <w:r w:rsidRPr="00F0565E">
        <w:t>використовується</w:t>
      </w:r>
      <w:r w:rsidR="00745A79">
        <w:t xml:space="preserve"> </w:t>
      </w:r>
      <w:r w:rsidRPr="00F0565E">
        <w:t>перший</w:t>
      </w:r>
      <w:r w:rsidR="00745A79">
        <w:t xml:space="preserve"> </w:t>
      </w:r>
      <w:r w:rsidRPr="00F0565E">
        <w:t>знайдений</w:t>
      </w:r>
      <w:r w:rsidR="00745A79">
        <w:t xml:space="preserve"> </w:t>
      </w:r>
      <w:r w:rsidRPr="00F0565E">
        <w:t>збіг.</w:t>
      </w:r>
      <w:r w:rsidR="00745A79">
        <w:t xml:space="preserve"> </w:t>
      </w:r>
      <w:r w:rsidRPr="00F0565E">
        <w:t>Якщо</w:t>
      </w:r>
      <w:r w:rsidR="00745A79">
        <w:t xml:space="preserve"> </w:t>
      </w:r>
      <w:r w:rsidRPr="00F0565E">
        <w:t>альтернативи</w:t>
      </w:r>
      <w:r w:rsidR="00745A79">
        <w:t xml:space="preserve"> </w:t>
      </w:r>
      <w:r w:rsidRPr="00F0565E">
        <w:t>знаходяться</w:t>
      </w:r>
      <w:r w:rsidR="00745A79">
        <w:t xml:space="preserve"> </w:t>
      </w:r>
      <w:r w:rsidRPr="00F0565E">
        <w:t>у</w:t>
      </w:r>
      <w:r w:rsidR="00745A79">
        <w:t xml:space="preserve"> </w:t>
      </w:r>
      <w:r w:rsidRPr="00F0565E">
        <w:t>субпатерні</w:t>
      </w:r>
      <w:r w:rsidR="00745A79">
        <w:t xml:space="preserve"> </w:t>
      </w:r>
      <w:r w:rsidRPr="00F0565E">
        <w:t>(визначено</w:t>
      </w:r>
      <w:r w:rsidR="00745A79">
        <w:t xml:space="preserve"> </w:t>
      </w:r>
      <w:r w:rsidRPr="00F0565E">
        <w:t>далі),</w:t>
      </w:r>
      <w:r w:rsidR="00745A79">
        <w:t xml:space="preserve"> </w:t>
      </w:r>
      <w:r w:rsidRPr="00F0565E">
        <w:t>"використання"</w:t>
      </w:r>
      <w:r w:rsidR="00745A79">
        <w:t xml:space="preserve"> </w:t>
      </w:r>
      <w:r w:rsidRPr="00F0565E">
        <w:t>означає</w:t>
      </w:r>
      <w:r w:rsidR="00745A79">
        <w:t xml:space="preserve"> </w:t>
      </w:r>
      <w:r w:rsidRPr="00F0565E">
        <w:t>збіг</w:t>
      </w:r>
      <w:r w:rsidR="00745A79">
        <w:t xml:space="preserve"> </w:t>
      </w:r>
      <w:r w:rsidRPr="00F0565E">
        <w:t>залишку</w:t>
      </w:r>
      <w:r w:rsidR="00745A79">
        <w:t xml:space="preserve"> </w:t>
      </w:r>
      <w:r w:rsidRPr="00F0565E">
        <w:t>головного</w:t>
      </w:r>
      <w:r w:rsidR="00745A79">
        <w:t xml:space="preserve"> </w:t>
      </w:r>
      <w:r w:rsidRPr="00F0565E">
        <w:t>патерну,</w:t>
      </w:r>
      <w:r w:rsidR="00745A79">
        <w:t xml:space="preserve"> </w:t>
      </w:r>
      <w:r w:rsidRPr="00F0565E">
        <w:t>а</w:t>
      </w:r>
      <w:r w:rsidR="00745A79">
        <w:t xml:space="preserve"> </w:t>
      </w:r>
      <w:r w:rsidRPr="00F0565E">
        <w:t>також</w:t>
      </w:r>
      <w:r w:rsidR="00745A79">
        <w:t xml:space="preserve"> </w:t>
      </w:r>
      <w:r w:rsidRPr="00F0565E">
        <w:t>альтернативи</w:t>
      </w:r>
      <w:r w:rsidR="00745A79">
        <w:t xml:space="preserve"> </w:t>
      </w:r>
      <w:r w:rsidRPr="00F0565E">
        <w:t>у</w:t>
      </w:r>
      <w:r w:rsidR="00745A79">
        <w:t xml:space="preserve"> </w:t>
      </w:r>
      <w:r w:rsidRPr="00F0565E">
        <w:t>субпатерні.</w:t>
      </w:r>
      <w:r w:rsidR="00745A79">
        <w:t xml:space="preserve"> </w:t>
      </w:r>
    </w:p>
    <w:p w14:paraId="6D24A8A8" w14:textId="419F8603" w:rsidR="00F0565E" w:rsidRPr="00F0565E" w:rsidRDefault="00F0565E" w:rsidP="00F0565E">
      <w:pPr>
        <w:pStyle w:val="af9"/>
      </w:pPr>
      <w:r w:rsidRPr="00F0565E">
        <w:t>Встановлення</w:t>
      </w:r>
      <w:r w:rsidR="00745A79">
        <w:t xml:space="preserve"> </w:t>
      </w:r>
      <w:r w:rsidRPr="00F0565E">
        <w:t>внутрішніх</w:t>
      </w:r>
      <w:r w:rsidR="00745A79">
        <w:t xml:space="preserve"> </w:t>
      </w:r>
      <w:r w:rsidRPr="00F0565E">
        <w:t>опцій</w:t>
      </w:r>
      <w:r w:rsidR="00745A79">
        <w:t xml:space="preserve"> </w:t>
      </w:r>
    </w:p>
    <w:p w14:paraId="0316D154" w14:textId="097EBBE1" w:rsidR="00F0565E" w:rsidRPr="00F0565E" w:rsidRDefault="00F0565E" w:rsidP="00F0565E">
      <w:pPr>
        <w:pStyle w:val="af7"/>
      </w:pPr>
      <w:r w:rsidRPr="00F0565E">
        <w:t>Налаштування</w:t>
      </w:r>
      <w:r w:rsidR="00745A79">
        <w:t xml:space="preserve"> </w:t>
      </w:r>
      <w:r w:rsidRPr="00F0565E">
        <w:t>опцій</w:t>
      </w:r>
      <w:r w:rsidR="00745A79">
        <w:t xml:space="preserve"> </w:t>
      </w:r>
      <w:r w:rsidRPr="00F0565E">
        <w:t>PCRE_CASELESS,</w:t>
      </w:r>
      <w:r w:rsidR="00745A79">
        <w:t xml:space="preserve"> </w:t>
      </w:r>
      <w:r w:rsidRPr="00F0565E">
        <w:t>PCRE_MULTILINE,</w:t>
      </w:r>
      <w:r w:rsidR="00745A79">
        <w:t xml:space="preserve"> </w:t>
      </w:r>
      <w:r w:rsidRPr="00F0565E">
        <w:t>PCRE_DOTALL</w:t>
      </w:r>
      <w:r w:rsidR="00745A79">
        <w:t xml:space="preserve"> </w:t>
      </w:r>
      <w:r w:rsidRPr="00F0565E">
        <w:t>і</w:t>
      </w:r>
      <w:r w:rsidR="00745A79">
        <w:t xml:space="preserve"> </w:t>
      </w:r>
      <w:r w:rsidRPr="00F0565E">
        <w:t>PCRE_EXTENDED</w:t>
      </w:r>
      <w:r w:rsidR="00745A79">
        <w:t xml:space="preserve"> </w:t>
      </w:r>
      <w:r w:rsidRPr="00F0565E">
        <w:t>можуть</w:t>
      </w:r>
      <w:r w:rsidR="00745A79">
        <w:t xml:space="preserve"> </w:t>
      </w:r>
      <w:r w:rsidRPr="00F0565E">
        <w:t>бути</w:t>
      </w:r>
      <w:r w:rsidR="00745A79">
        <w:t xml:space="preserve"> </w:t>
      </w:r>
      <w:r w:rsidRPr="00F0565E">
        <w:t>змінені</w:t>
      </w:r>
      <w:r w:rsidR="00745A79">
        <w:t xml:space="preserve"> </w:t>
      </w:r>
      <w:r w:rsidRPr="00F0565E">
        <w:t>з</w:t>
      </w:r>
      <w:r w:rsidR="00745A79">
        <w:t xml:space="preserve"> </w:t>
      </w:r>
      <w:r w:rsidRPr="00F0565E">
        <w:t>патерна</w:t>
      </w:r>
      <w:r w:rsidR="00745A79">
        <w:t xml:space="preserve"> </w:t>
      </w:r>
      <w:r w:rsidRPr="00F0565E">
        <w:t>за</w:t>
      </w:r>
      <w:r w:rsidR="00745A79">
        <w:t xml:space="preserve"> </w:t>
      </w:r>
      <w:r w:rsidRPr="00F0565E">
        <w:t>допомогою</w:t>
      </w:r>
      <w:r w:rsidR="00745A79">
        <w:t xml:space="preserve"> </w:t>
      </w:r>
      <w:r w:rsidRPr="00F0565E">
        <w:t>послідовності</w:t>
      </w:r>
      <w:r w:rsidR="00745A79">
        <w:t xml:space="preserve"> </w:t>
      </w:r>
      <w:r w:rsidRPr="00F0565E">
        <w:t>літер-</w:t>
      </w:r>
      <w:r w:rsidR="00745A79">
        <w:t xml:space="preserve"> </w:t>
      </w:r>
      <w:r w:rsidRPr="00F0565E">
        <w:t>опцій</w:t>
      </w:r>
      <w:r w:rsidR="00745A79">
        <w:t xml:space="preserve"> </w:t>
      </w:r>
      <w:r w:rsidRPr="00F0565E">
        <w:t>Perl,</w:t>
      </w:r>
      <w:r w:rsidR="00745A79">
        <w:t xml:space="preserve"> </w:t>
      </w:r>
      <w:r w:rsidRPr="00F0565E">
        <w:t>укладених</w:t>
      </w:r>
      <w:r w:rsidR="00745A79">
        <w:t xml:space="preserve"> </w:t>
      </w:r>
      <w:r w:rsidRPr="00F0565E">
        <w:t>між</w:t>
      </w:r>
      <w:r w:rsidR="00745A79">
        <w:t xml:space="preserve"> </w:t>
      </w:r>
      <w:r w:rsidRPr="00F0565E">
        <w:t>символами</w:t>
      </w:r>
      <w:r w:rsidR="00745A79">
        <w:t xml:space="preserve"> </w:t>
      </w:r>
      <w:r w:rsidRPr="00F0565E">
        <w:t>"(?"</w:t>
      </w:r>
      <w:r w:rsidR="00745A79">
        <w:t xml:space="preserve"> </w:t>
      </w:r>
      <w:r w:rsidRPr="00F0565E">
        <w:t>та</w:t>
      </w:r>
      <w:r w:rsidR="00745A79">
        <w:t xml:space="preserve"> </w:t>
      </w:r>
      <w:r w:rsidRPr="00F0565E">
        <w:t>")".</w:t>
      </w:r>
      <w:r w:rsidR="00745A79">
        <w:t xml:space="preserve"> </w:t>
      </w:r>
      <w:r w:rsidRPr="00F0565E">
        <w:t>Ці</w:t>
      </w:r>
      <w:r w:rsidR="00745A79">
        <w:t xml:space="preserve"> </w:t>
      </w:r>
      <w:r w:rsidRPr="00F0565E">
        <w:t>літери-опції</w:t>
      </w:r>
      <w:r w:rsidR="00745A79">
        <w:t xml:space="preserve"> </w:t>
      </w:r>
      <w:r w:rsidRPr="00F0565E">
        <w:t>такі:</w:t>
      </w:r>
      <w:r w:rsidR="00745A79">
        <w:t xml:space="preserve"> </w:t>
      </w:r>
    </w:p>
    <w:p w14:paraId="131AB0D9" w14:textId="27FC0611" w:rsidR="00F0565E" w:rsidRDefault="00F0565E" w:rsidP="00F0565E">
      <w:pPr>
        <w:pStyle w:val="af7"/>
      </w:pPr>
      <w:r w:rsidRPr="00F0565E">
        <w:lastRenderedPageBreak/>
        <w:t>i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PCRE_CASELESS</w:t>
      </w:r>
    </w:p>
    <w:p w14:paraId="7FDC2A01" w14:textId="5AA18626" w:rsidR="00F0565E" w:rsidRDefault="00F0565E" w:rsidP="00F0565E">
      <w:pPr>
        <w:pStyle w:val="af7"/>
      </w:pPr>
      <w:r w:rsidRPr="00F0565E">
        <w:t>m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PCRE_MULTILINE</w:t>
      </w:r>
    </w:p>
    <w:p w14:paraId="7DFFCE7C" w14:textId="115DD9DA" w:rsidR="00F0565E" w:rsidRDefault="00F0565E" w:rsidP="00F0565E">
      <w:pPr>
        <w:pStyle w:val="af7"/>
      </w:pPr>
      <w:r w:rsidRPr="00F0565E">
        <w:t>s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PCRE_DOTALL</w:t>
      </w:r>
    </w:p>
    <w:p w14:paraId="1D6923BD" w14:textId="50EEF7A9" w:rsidR="00F0565E" w:rsidRPr="00F0565E" w:rsidRDefault="00F0565E" w:rsidP="00F0565E">
      <w:pPr>
        <w:pStyle w:val="af7"/>
      </w:pPr>
      <w:r w:rsidRPr="00F0565E">
        <w:t>x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PCRE_EXTENDED</w:t>
      </w:r>
      <w:r w:rsidR="00745A79">
        <w:t xml:space="preserve"> </w:t>
      </w:r>
    </w:p>
    <w:p w14:paraId="658CC12F" w14:textId="6C8754FC" w:rsidR="00F0565E" w:rsidRPr="00F0565E" w:rsidRDefault="00F0565E" w:rsidP="00F0565E">
      <w:pPr>
        <w:pStyle w:val="af7"/>
      </w:pPr>
      <w:r w:rsidRPr="00F0565E">
        <w:t>Наприклад,</w:t>
      </w:r>
      <w:r w:rsidR="00745A79">
        <w:t xml:space="preserve"> </w:t>
      </w:r>
      <w:r w:rsidRPr="00F0565E">
        <w:t>(?im)</w:t>
      </w:r>
      <w:r w:rsidR="00745A79">
        <w:t xml:space="preserve"> </w:t>
      </w:r>
      <w:r w:rsidRPr="00F0565E">
        <w:t>встановлює</w:t>
      </w:r>
      <w:r w:rsidR="00745A79">
        <w:t xml:space="preserve"> </w:t>
      </w:r>
      <w:r w:rsidRPr="00F0565E">
        <w:t>багаторядковий</w:t>
      </w:r>
      <w:r w:rsidR="00745A79">
        <w:t xml:space="preserve"> </w:t>
      </w:r>
      <w:r w:rsidRPr="00F0565E">
        <w:t>пошук</w:t>
      </w:r>
      <w:r w:rsidR="00745A79">
        <w:t xml:space="preserve"> </w:t>
      </w:r>
      <w:r w:rsidRPr="00F0565E">
        <w:t>збігу</w:t>
      </w:r>
      <w:r w:rsidR="00745A79">
        <w:t xml:space="preserve"> </w:t>
      </w:r>
      <w:r w:rsidRPr="00F0565E">
        <w:t>без</w:t>
      </w:r>
      <w:r w:rsidR="00745A79">
        <w:t xml:space="preserve"> </w:t>
      </w:r>
      <w:r w:rsidRPr="00F0565E">
        <w:t>ураху-</w:t>
      </w:r>
      <w:r w:rsidR="00745A79">
        <w:t xml:space="preserve"> </w:t>
      </w:r>
      <w:r w:rsidRPr="00F0565E">
        <w:t>вання</w:t>
      </w:r>
      <w:r w:rsidR="00745A79">
        <w:t xml:space="preserve"> </w:t>
      </w:r>
      <w:r w:rsidRPr="00F0565E">
        <w:t>регістру.</w:t>
      </w:r>
      <w:r w:rsidR="00745A79">
        <w:t xml:space="preserve"> </w:t>
      </w:r>
      <w:r w:rsidRPr="00F0565E">
        <w:t>Можна</w:t>
      </w:r>
      <w:r w:rsidR="00745A79">
        <w:t xml:space="preserve"> </w:t>
      </w:r>
      <w:r w:rsidRPr="00F0565E">
        <w:t>також</w:t>
      </w:r>
      <w:r w:rsidR="00745A79">
        <w:t xml:space="preserve"> </w:t>
      </w:r>
      <w:r w:rsidRPr="00F0565E">
        <w:t>скасовувати</w:t>
      </w:r>
      <w:r w:rsidR="00745A79">
        <w:t xml:space="preserve"> </w:t>
      </w:r>
      <w:r w:rsidRPr="00F0565E">
        <w:t>установку</w:t>
      </w:r>
      <w:r w:rsidR="00745A79">
        <w:t xml:space="preserve"> </w:t>
      </w:r>
      <w:r w:rsidRPr="00F0565E">
        <w:t>опції,</w:t>
      </w:r>
      <w:r w:rsidR="00745A79">
        <w:t xml:space="preserve"> </w:t>
      </w:r>
      <w:r w:rsidRPr="00F0565E">
        <w:t>передуючи</w:t>
      </w:r>
      <w:r w:rsidR="00745A79">
        <w:t xml:space="preserve"> </w:t>
      </w:r>
      <w:r w:rsidRPr="00F0565E">
        <w:t>букві</w:t>
      </w:r>
      <w:r w:rsidR="00745A79">
        <w:t xml:space="preserve"> </w:t>
      </w:r>
      <w:r w:rsidRPr="00F0565E">
        <w:t>дефісом,</w:t>
      </w:r>
      <w:r w:rsidR="00745A79">
        <w:t xml:space="preserve"> </w:t>
      </w:r>
      <w:r w:rsidRPr="00F0565E">
        <w:t>і</w:t>
      </w:r>
      <w:r w:rsidR="00745A79">
        <w:t xml:space="preserve"> </w:t>
      </w:r>
      <w:r w:rsidRPr="00F0565E">
        <w:t>комбінувати</w:t>
      </w:r>
      <w:r w:rsidR="00745A79">
        <w:t xml:space="preserve"> </w:t>
      </w:r>
      <w:r w:rsidRPr="00F0565E">
        <w:t>установку</w:t>
      </w:r>
      <w:r w:rsidR="00745A79">
        <w:t xml:space="preserve"> </w:t>
      </w:r>
      <w:r w:rsidRPr="00F0565E">
        <w:t>та</w:t>
      </w:r>
      <w:r w:rsidR="00745A79">
        <w:t xml:space="preserve"> </w:t>
      </w:r>
      <w:r w:rsidRPr="00F0565E">
        <w:t>скасування</w:t>
      </w:r>
      <w:r w:rsidR="00745A79">
        <w:t xml:space="preserve"> </w:t>
      </w:r>
      <w:r w:rsidRPr="00F0565E">
        <w:t>опцій,</w:t>
      </w:r>
      <w:r w:rsidR="00745A79">
        <w:t xml:space="preserve"> </w:t>
      </w:r>
      <w:r w:rsidRPr="00F0565E">
        <w:t>як</w:t>
      </w:r>
      <w:r w:rsidR="00745A79">
        <w:t xml:space="preserve"> </w:t>
      </w:r>
      <w:r w:rsidRPr="00F0565E">
        <w:t>тут</w:t>
      </w:r>
      <w:r w:rsidR="00745A79">
        <w:t xml:space="preserve"> </w:t>
      </w:r>
      <w:r w:rsidRPr="00F0565E">
        <w:t>(?im-sx),</w:t>
      </w:r>
      <w:r w:rsidR="00745A79">
        <w:t xml:space="preserve"> </w:t>
      </w:r>
      <w:r w:rsidRPr="00F0565E">
        <w:t>де</w:t>
      </w:r>
      <w:r w:rsidR="00745A79">
        <w:t xml:space="preserve"> </w:t>
      </w:r>
      <w:r w:rsidRPr="00F0565E">
        <w:t>встановлюютьсяPCRE_CASELESSіPCRE_MULTILINEта</w:t>
      </w:r>
      <w:r w:rsidR="00745A79">
        <w:t xml:space="preserve"> </w:t>
      </w:r>
      <w:r w:rsidRPr="00F0565E">
        <w:t>скасовуютьсяPCRE_DOTALLіPCRE_EXTENDED.</w:t>
      </w:r>
      <w:r w:rsidR="00745A79">
        <w:t xml:space="preserve"> </w:t>
      </w:r>
      <w:r w:rsidRPr="00F0565E">
        <w:t>Якщо</w:t>
      </w:r>
      <w:r w:rsidR="00745A79">
        <w:t xml:space="preserve"> </w:t>
      </w:r>
      <w:r w:rsidRPr="00F0565E">
        <w:t>літера</w:t>
      </w:r>
      <w:r w:rsidR="00745A79">
        <w:t xml:space="preserve"> </w:t>
      </w:r>
      <w:r w:rsidRPr="00F0565E">
        <w:t>з'явля-</w:t>
      </w:r>
      <w:r w:rsidR="00745A79">
        <w:t xml:space="preserve"> </w:t>
      </w:r>
      <w:r w:rsidRPr="00F0565E">
        <w:t>ється</w:t>
      </w:r>
      <w:r w:rsidR="00745A79">
        <w:t xml:space="preserve"> </w:t>
      </w:r>
      <w:r w:rsidRPr="00F0565E">
        <w:t>як</w:t>
      </w:r>
      <w:r w:rsidR="00745A79">
        <w:t xml:space="preserve"> </w:t>
      </w:r>
      <w:r w:rsidRPr="00F0565E">
        <w:t>до,</w:t>
      </w:r>
      <w:r w:rsidR="00745A79">
        <w:t xml:space="preserve"> </w:t>
      </w:r>
      <w:r w:rsidRPr="00F0565E">
        <w:t>так</w:t>
      </w:r>
      <w:r w:rsidR="00745A79">
        <w:t xml:space="preserve"> </w:t>
      </w:r>
      <w:r w:rsidRPr="00F0565E">
        <w:t>і</w:t>
      </w:r>
      <w:r w:rsidR="00745A79">
        <w:t xml:space="preserve"> </w:t>
      </w:r>
      <w:r w:rsidRPr="00F0565E">
        <w:t>після</w:t>
      </w:r>
      <w:r w:rsidR="00745A79">
        <w:t xml:space="preserve"> </w:t>
      </w:r>
      <w:r w:rsidRPr="00F0565E">
        <w:t>дефісу,</w:t>
      </w:r>
      <w:r w:rsidR="00745A79">
        <w:t xml:space="preserve"> </w:t>
      </w:r>
      <w:r w:rsidRPr="00F0565E">
        <w:t>опція</w:t>
      </w:r>
      <w:r w:rsidR="00745A79">
        <w:t xml:space="preserve"> </w:t>
      </w:r>
      <w:r w:rsidRPr="00F0565E">
        <w:t>скасовується.</w:t>
      </w:r>
      <w:r w:rsidR="00745A79">
        <w:t xml:space="preserve"> </w:t>
      </w:r>
    </w:p>
    <w:p w14:paraId="63DC0967" w14:textId="40BB7BF5" w:rsidR="00F0565E" w:rsidRPr="00F0565E" w:rsidRDefault="00F0565E" w:rsidP="00F0565E">
      <w:pPr>
        <w:pStyle w:val="af7"/>
      </w:pPr>
      <w:r w:rsidRPr="00F0565E">
        <w:t>Область</w:t>
      </w:r>
      <w:r w:rsidR="00745A79">
        <w:t xml:space="preserve"> </w:t>
      </w:r>
      <w:r w:rsidRPr="00F0565E">
        <w:t>видимості</w:t>
      </w:r>
      <w:r w:rsidR="00745A79">
        <w:t xml:space="preserve"> </w:t>
      </w:r>
      <w:r w:rsidRPr="00F0565E">
        <w:t>цих</w:t>
      </w:r>
      <w:r w:rsidR="00745A79">
        <w:t xml:space="preserve"> </w:t>
      </w:r>
      <w:r w:rsidRPr="00F0565E">
        <w:t>змін</w:t>
      </w:r>
      <w:r w:rsidR="00745A79">
        <w:t xml:space="preserve"> </w:t>
      </w:r>
      <w:r w:rsidRPr="00F0565E">
        <w:t>опцій</w:t>
      </w:r>
      <w:r w:rsidR="00745A79">
        <w:t xml:space="preserve"> </w:t>
      </w:r>
      <w:r w:rsidRPr="00F0565E">
        <w:t>залежить</w:t>
      </w:r>
      <w:r w:rsidR="00745A79">
        <w:t xml:space="preserve"> </w:t>
      </w:r>
      <w:r w:rsidRPr="00F0565E">
        <w:t>від</w:t>
      </w:r>
      <w:r w:rsidR="00745A79">
        <w:t xml:space="preserve"> </w:t>
      </w:r>
      <w:r w:rsidRPr="00F0565E">
        <w:t>цього,</w:t>
      </w:r>
      <w:r w:rsidR="00745A79">
        <w:t xml:space="preserve"> </w:t>
      </w:r>
      <w:r w:rsidRPr="00F0565E">
        <w:t>де</w:t>
      </w:r>
      <w:r w:rsidR="00745A79">
        <w:t xml:space="preserve"> </w:t>
      </w:r>
      <w:r w:rsidRPr="00F0565E">
        <w:t>у</w:t>
      </w:r>
      <w:r w:rsidR="00745A79">
        <w:t xml:space="preserve"> </w:t>
      </w:r>
      <w:r w:rsidRPr="00F0565E">
        <w:t>патерне</w:t>
      </w:r>
      <w:r w:rsidR="00745A79">
        <w:t xml:space="preserve"> </w:t>
      </w:r>
      <w:r w:rsidRPr="00F0565E">
        <w:t>зміни</w:t>
      </w:r>
      <w:r w:rsidR="00745A79">
        <w:t xml:space="preserve"> </w:t>
      </w:r>
      <w:r w:rsidRPr="00F0565E">
        <w:t>з'являються.</w:t>
      </w:r>
      <w:r w:rsidR="00745A79">
        <w:t xml:space="preserve"> </w:t>
      </w:r>
      <w:r w:rsidRPr="00F0565E">
        <w:t>Для</w:t>
      </w:r>
      <w:r w:rsidR="00745A79">
        <w:t xml:space="preserve"> </w:t>
      </w:r>
      <w:r w:rsidRPr="00F0565E">
        <w:t>установок</w:t>
      </w:r>
      <w:r w:rsidR="00745A79">
        <w:t xml:space="preserve"> </w:t>
      </w:r>
      <w:r w:rsidRPr="00F0565E">
        <w:t>поза</w:t>
      </w:r>
      <w:r w:rsidR="00745A79">
        <w:t xml:space="preserve"> </w:t>
      </w:r>
      <w:r w:rsidRPr="00F0565E">
        <w:t>субпатерном</w:t>
      </w:r>
      <w:r w:rsidR="00745A79">
        <w:t xml:space="preserve"> </w:t>
      </w:r>
      <w:r w:rsidRPr="00F0565E">
        <w:t>(визначено</w:t>
      </w:r>
      <w:r w:rsidR="00745A79">
        <w:t xml:space="preserve"> </w:t>
      </w:r>
      <w:r w:rsidRPr="00F0565E">
        <w:t>далі),</w:t>
      </w:r>
      <w:r w:rsidR="00745A79">
        <w:t xml:space="preserve"> </w:t>
      </w:r>
      <w:r w:rsidRPr="00F0565E">
        <w:t>ефект</w:t>
      </w:r>
      <w:r w:rsidR="00745A79">
        <w:t xml:space="preserve"> </w:t>
      </w:r>
      <w:r w:rsidRPr="00F0565E">
        <w:t>буде</w:t>
      </w:r>
      <w:r w:rsidR="00745A79">
        <w:t xml:space="preserve"> </w:t>
      </w:r>
      <w:r w:rsidRPr="00F0565E">
        <w:t>таким</w:t>
      </w:r>
      <w:r w:rsidR="00745A79">
        <w:t xml:space="preserve"> </w:t>
      </w:r>
      <w:r w:rsidRPr="00F0565E">
        <w:t>же,</w:t>
      </w:r>
      <w:r w:rsidR="00745A79">
        <w:t xml:space="preserve"> </w:t>
      </w:r>
      <w:r w:rsidRPr="00F0565E">
        <w:t>як</w:t>
      </w:r>
      <w:r w:rsidR="00745A79">
        <w:t xml:space="preserve"> </w:t>
      </w:r>
      <w:r w:rsidRPr="00F0565E">
        <w:t>і</w:t>
      </w:r>
      <w:r w:rsidR="00745A79">
        <w:t xml:space="preserve"> </w:t>
      </w:r>
      <w:r w:rsidRPr="00F0565E">
        <w:t>при</w:t>
      </w:r>
      <w:r w:rsidR="00745A79">
        <w:t xml:space="preserve"> </w:t>
      </w:r>
      <w:r w:rsidRPr="00F0565E">
        <w:t>установці</w:t>
      </w:r>
      <w:r w:rsidR="00745A79">
        <w:t xml:space="preserve"> </w:t>
      </w:r>
      <w:r w:rsidRPr="00F0565E">
        <w:t>та</w:t>
      </w:r>
      <w:r w:rsidR="00745A79">
        <w:t xml:space="preserve"> </w:t>
      </w:r>
      <w:r w:rsidRPr="00F0565E">
        <w:t>скасуванні</w:t>
      </w:r>
      <w:r w:rsidR="00745A79">
        <w:t xml:space="preserve"> </w:t>
      </w:r>
      <w:r w:rsidRPr="00F0565E">
        <w:t>опцій</w:t>
      </w:r>
      <w:r w:rsidR="00745A79">
        <w:t xml:space="preserve"> </w:t>
      </w:r>
      <w:r w:rsidRPr="00F0565E">
        <w:t>на</w:t>
      </w:r>
      <w:r w:rsidR="00745A79">
        <w:t xml:space="preserve"> </w:t>
      </w:r>
      <w:r w:rsidRPr="00F0565E">
        <w:t>початку</w:t>
      </w:r>
      <w:r w:rsidR="00745A79">
        <w:t xml:space="preserve"> </w:t>
      </w:r>
      <w:r w:rsidRPr="00F0565E">
        <w:t>збігу.</w:t>
      </w:r>
      <w:r w:rsidR="00745A79">
        <w:t xml:space="preserve"> </w:t>
      </w:r>
      <w:r w:rsidRPr="00F0565E">
        <w:t>Наступні</w:t>
      </w:r>
      <w:r w:rsidR="00745A79">
        <w:t xml:space="preserve"> </w:t>
      </w:r>
      <w:r w:rsidRPr="00F0565E">
        <w:t>патерни</w:t>
      </w:r>
      <w:r w:rsidR="00745A79">
        <w:t xml:space="preserve"> </w:t>
      </w:r>
      <w:r w:rsidRPr="00F0565E">
        <w:t>поводяться</w:t>
      </w:r>
      <w:r w:rsidR="00745A79">
        <w:t xml:space="preserve"> </w:t>
      </w:r>
      <w:r w:rsidRPr="00F0565E">
        <w:t>абсолютно</w:t>
      </w:r>
      <w:r w:rsidR="00745A79">
        <w:t xml:space="preserve"> </w:t>
      </w:r>
      <w:r w:rsidRPr="00F0565E">
        <w:t>однаково:</w:t>
      </w:r>
      <w:r w:rsidR="00745A79">
        <w:t xml:space="preserve"> </w:t>
      </w:r>
    </w:p>
    <w:p w14:paraId="0B61B2C0" w14:textId="576C0BD7" w:rsidR="00F0565E" w:rsidRPr="00F0565E" w:rsidRDefault="00F0565E" w:rsidP="00F0565E">
      <w:pPr>
        <w:pStyle w:val="af7"/>
      </w:pPr>
      <w:r w:rsidRPr="00F0565E">
        <w:t>(?i)abca(?i)bcab(?i)cabc(?i)</w:t>
      </w:r>
      <w:r w:rsidR="00745A79">
        <w:t xml:space="preserve"> </w:t>
      </w:r>
    </w:p>
    <w:p w14:paraId="3E132CAB" w14:textId="085CE514" w:rsidR="00F0565E" w:rsidRPr="00F0565E" w:rsidRDefault="00F0565E" w:rsidP="00F0565E">
      <w:pPr>
        <w:pStyle w:val="af7"/>
      </w:pPr>
      <w:r w:rsidRPr="00F0565E">
        <w:t>що,</w:t>
      </w:r>
      <w:r w:rsidR="00745A79">
        <w:t xml:space="preserve"> </w:t>
      </w:r>
      <w:r w:rsidRPr="00F0565E">
        <w:t>у</w:t>
      </w:r>
      <w:r w:rsidR="00745A79">
        <w:t xml:space="preserve"> </w:t>
      </w:r>
      <w:r w:rsidRPr="00F0565E">
        <w:t>свою</w:t>
      </w:r>
      <w:r w:rsidR="00745A79">
        <w:t xml:space="preserve"> </w:t>
      </w:r>
      <w:r w:rsidRPr="00F0565E">
        <w:t>чергу,</w:t>
      </w:r>
      <w:r w:rsidR="00745A79">
        <w:t xml:space="preserve"> </w:t>
      </w:r>
      <w:r w:rsidRPr="00F0565E">
        <w:t>те</w:t>
      </w:r>
      <w:r w:rsidR="00745A79">
        <w:t xml:space="preserve"> </w:t>
      </w:r>
      <w:r w:rsidRPr="00F0565E">
        <w:t>саме,</w:t>
      </w:r>
      <w:r w:rsidR="00745A79">
        <w:t xml:space="preserve"> </w:t>
      </w:r>
      <w:r w:rsidRPr="00F0565E">
        <w:t>що</w:t>
      </w:r>
      <w:r w:rsidR="00745A79">
        <w:t xml:space="preserve"> </w:t>
      </w:r>
      <w:r w:rsidRPr="00F0565E">
        <w:t>компіляція</w:t>
      </w:r>
      <w:r w:rsidR="00745A79">
        <w:t xml:space="preserve"> </w:t>
      </w:r>
      <w:r w:rsidRPr="00F0565E">
        <w:t>патерну</w:t>
      </w:r>
      <w:r w:rsidR="00745A79">
        <w:t xml:space="preserve"> </w:t>
      </w:r>
      <w:r w:rsidRPr="00F0565E">
        <w:t>abc</w:t>
      </w:r>
      <w:r w:rsidR="00745A79">
        <w:t xml:space="preserve"> </w:t>
      </w:r>
      <w:r w:rsidRPr="00F0565E">
        <w:t>з</w:t>
      </w:r>
      <w:r w:rsidR="00745A79">
        <w:t xml:space="preserve"> </w:t>
      </w:r>
      <w:r w:rsidRPr="00F0565E">
        <w:t>установ-</w:t>
      </w:r>
      <w:r w:rsidR="00745A79">
        <w:t xml:space="preserve"> </w:t>
      </w:r>
      <w:r w:rsidRPr="00F0565E">
        <w:t>коюPCRE_CASELESS.</w:t>
      </w:r>
      <w:r w:rsidR="00745A79">
        <w:t xml:space="preserve"> </w:t>
      </w:r>
      <w:r w:rsidRPr="00F0565E">
        <w:t>Інакше</w:t>
      </w:r>
      <w:r w:rsidR="00745A79">
        <w:t xml:space="preserve"> </w:t>
      </w:r>
      <w:r w:rsidRPr="00F0565E">
        <w:t>висловлюючись,</w:t>
      </w:r>
      <w:r w:rsidR="00745A79">
        <w:t xml:space="preserve"> </w:t>
      </w:r>
      <w:r w:rsidRPr="00F0565E">
        <w:t>такі</w:t>
      </w:r>
      <w:r w:rsidR="00745A79">
        <w:t xml:space="preserve"> </w:t>
      </w:r>
      <w:r w:rsidRPr="00F0565E">
        <w:t>установки</w:t>
      </w:r>
      <w:r w:rsidR="00745A79">
        <w:t xml:space="preserve"> </w:t>
      </w:r>
      <w:r w:rsidRPr="00F0565E">
        <w:t>"</w:t>
      </w:r>
      <w:r w:rsidR="00745A79">
        <w:t xml:space="preserve"> </w:t>
      </w:r>
      <w:r w:rsidRPr="00F0565E">
        <w:t>верх-</w:t>
      </w:r>
      <w:r w:rsidR="00745A79">
        <w:t xml:space="preserve"> </w:t>
      </w:r>
      <w:r w:rsidRPr="00F0565E">
        <w:t>нього</w:t>
      </w:r>
      <w:r w:rsidR="00745A79">
        <w:t xml:space="preserve"> </w:t>
      </w:r>
      <w:r w:rsidRPr="00F0565E">
        <w:t>рівня</w:t>
      </w:r>
      <w:r w:rsidR="00745A79">
        <w:t xml:space="preserve"> </w:t>
      </w:r>
      <w:r w:rsidRPr="00F0565E">
        <w:t>"</w:t>
      </w:r>
      <w:r w:rsidR="00745A79">
        <w:t xml:space="preserve"> </w:t>
      </w:r>
      <w:r w:rsidRPr="00F0565E">
        <w:t>застосовуються</w:t>
      </w:r>
      <w:r w:rsidR="00745A79">
        <w:t xml:space="preserve"> </w:t>
      </w:r>
      <w:r w:rsidRPr="00F0565E">
        <w:t>до</w:t>
      </w:r>
      <w:r w:rsidR="00745A79">
        <w:t xml:space="preserve"> </w:t>
      </w:r>
      <w:r w:rsidRPr="00F0565E">
        <w:t>всього</w:t>
      </w:r>
      <w:r w:rsidR="00745A79">
        <w:t xml:space="preserve"> </w:t>
      </w:r>
      <w:r w:rsidRPr="00F0565E">
        <w:t>патерну</w:t>
      </w:r>
      <w:r w:rsidR="00745A79">
        <w:t xml:space="preserve"> </w:t>
      </w:r>
      <w:r w:rsidRPr="00F0565E">
        <w:t>(якщо</w:t>
      </w:r>
      <w:r w:rsidR="00745A79">
        <w:t xml:space="preserve"> </w:t>
      </w:r>
      <w:r w:rsidRPr="00F0565E">
        <w:t>відсутні</w:t>
      </w:r>
      <w:r w:rsidR="00745A79">
        <w:t xml:space="preserve"> </w:t>
      </w:r>
      <w:r w:rsidRPr="00F0565E">
        <w:t>інші</w:t>
      </w:r>
      <w:r w:rsidR="00745A79">
        <w:t xml:space="preserve"> </w:t>
      </w:r>
      <w:r w:rsidRPr="00F0565E">
        <w:t>зміни</w:t>
      </w:r>
      <w:r w:rsidR="00745A79">
        <w:t xml:space="preserve"> </w:t>
      </w:r>
      <w:r w:rsidRPr="00F0565E">
        <w:t>у</w:t>
      </w:r>
      <w:r w:rsidR="00745A79">
        <w:t xml:space="preserve"> </w:t>
      </w:r>
      <w:r w:rsidRPr="00F0565E">
        <w:t>субпатернах).</w:t>
      </w:r>
      <w:r w:rsidR="00745A79">
        <w:t xml:space="preserve"> </w:t>
      </w:r>
      <w:r w:rsidRPr="00F0565E">
        <w:t>Якщо</w:t>
      </w:r>
      <w:r w:rsidR="00745A79">
        <w:t xml:space="preserve"> </w:t>
      </w:r>
      <w:r w:rsidRPr="00F0565E">
        <w:t>є</w:t>
      </w:r>
      <w:r w:rsidR="00745A79">
        <w:t xml:space="preserve"> </w:t>
      </w:r>
      <w:r w:rsidRPr="00F0565E">
        <w:t>кілька</w:t>
      </w:r>
      <w:r w:rsidR="00745A79">
        <w:t xml:space="preserve"> </w:t>
      </w:r>
      <w:r w:rsidRPr="00F0565E">
        <w:t>параметрів</w:t>
      </w:r>
      <w:r w:rsidR="00745A79">
        <w:t xml:space="preserve"> </w:t>
      </w:r>
      <w:r w:rsidRPr="00F0565E">
        <w:t>однієї</w:t>
      </w:r>
      <w:r w:rsidR="00745A79">
        <w:t xml:space="preserve"> </w:t>
      </w:r>
      <w:r w:rsidRPr="00F0565E">
        <w:t>опції</w:t>
      </w:r>
      <w:r w:rsidR="00745A79">
        <w:t xml:space="preserve"> </w:t>
      </w:r>
      <w:r w:rsidRPr="00F0565E">
        <w:t>на</w:t>
      </w:r>
      <w:r w:rsidR="00745A79">
        <w:t xml:space="preserve"> </w:t>
      </w:r>
      <w:r w:rsidRPr="00F0565E">
        <w:t>верх-</w:t>
      </w:r>
      <w:r w:rsidR="00745A79">
        <w:t xml:space="preserve"> </w:t>
      </w:r>
      <w:r w:rsidRPr="00F0565E">
        <w:t>ньому</w:t>
      </w:r>
      <w:r w:rsidR="00745A79">
        <w:t xml:space="preserve"> </w:t>
      </w:r>
      <w:r w:rsidRPr="00F0565E">
        <w:t>рівні,</w:t>
      </w:r>
      <w:r w:rsidR="00745A79">
        <w:t xml:space="preserve"> </w:t>
      </w:r>
      <w:r w:rsidRPr="00F0565E">
        <w:t>використовується</w:t>
      </w:r>
      <w:r w:rsidR="00745A79">
        <w:t xml:space="preserve"> </w:t>
      </w:r>
      <w:r w:rsidRPr="00F0565E">
        <w:t>найправіша</w:t>
      </w:r>
      <w:r w:rsidR="00745A79">
        <w:t xml:space="preserve"> </w:t>
      </w:r>
      <w:r w:rsidRPr="00F0565E">
        <w:t>установка.</w:t>
      </w:r>
      <w:r w:rsidR="00745A79">
        <w:t xml:space="preserve"> </w:t>
      </w:r>
    </w:p>
    <w:p w14:paraId="40748A18" w14:textId="69816ECE" w:rsidR="002607F7" w:rsidRPr="002607F7" w:rsidRDefault="002607F7" w:rsidP="002607F7">
      <w:pPr>
        <w:pStyle w:val="af7"/>
      </w:pPr>
      <w:r w:rsidRPr="002607F7">
        <w:t>Якщо</w:t>
      </w:r>
      <w:r w:rsidR="00745A79">
        <w:t xml:space="preserve"> </w:t>
      </w:r>
      <w:r w:rsidRPr="002607F7">
        <w:t>зміна</w:t>
      </w:r>
      <w:r w:rsidR="00745A79">
        <w:t xml:space="preserve"> </w:t>
      </w:r>
      <w:r w:rsidRPr="002607F7">
        <w:t>опції</w:t>
      </w:r>
      <w:r w:rsidR="00745A79">
        <w:t xml:space="preserve"> </w:t>
      </w:r>
      <w:r w:rsidRPr="002607F7">
        <w:t>виникає</w:t>
      </w:r>
      <w:r w:rsidR="00745A79">
        <w:t xml:space="preserve"> </w:t>
      </w:r>
      <w:r w:rsidRPr="002607F7">
        <w:t>всередині</w:t>
      </w:r>
      <w:r w:rsidR="00745A79">
        <w:t xml:space="preserve"> </w:t>
      </w:r>
      <w:r w:rsidRPr="002607F7">
        <w:t>субпатерну,</w:t>
      </w:r>
      <w:r w:rsidR="00745A79">
        <w:t xml:space="preserve"> </w:t>
      </w:r>
      <w:r w:rsidRPr="002607F7">
        <w:t>ефект</w:t>
      </w:r>
      <w:r w:rsidR="00745A79">
        <w:t xml:space="preserve"> </w:t>
      </w:r>
      <w:r w:rsidRPr="002607F7">
        <w:t>може</w:t>
      </w:r>
      <w:r w:rsidR="00745A79">
        <w:t xml:space="preserve"> </w:t>
      </w:r>
      <w:r w:rsidRPr="002607F7">
        <w:t>бути</w:t>
      </w:r>
      <w:r w:rsidR="00745A79">
        <w:t xml:space="preserve"> </w:t>
      </w:r>
      <w:r w:rsidRPr="002607F7">
        <w:t>різ-</w:t>
      </w:r>
      <w:r w:rsidR="00745A79">
        <w:t xml:space="preserve"> </w:t>
      </w:r>
      <w:r w:rsidRPr="002607F7">
        <w:t>ним.</w:t>
      </w:r>
      <w:r w:rsidR="00745A79">
        <w:t xml:space="preserve"> </w:t>
      </w:r>
      <w:r w:rsidRPr="002607F7">
        <w:t>Ця</w:t>
      </w:r>
      <w:r w:rsidR="00745A79">
        <w:t xml:space="preserve"> </w:t>
      </w:r>
      <w:r w:rsidRPr="002607F7">
        <w:t>зміна</w:t>
      </w:r>
      <w:r w:rsidR="00745A79">
        <w:t xml:space="preserve"> </w:t>
      </w:r>
      <w:r w:rsidRPr="002607F7">
        <w:t>поведінки</w:t>
      </w:r>
      <w:r w:rsidR="00745A79">
        <w:t xml:space="preserve"> </w:t>
      </w:r>
      <w:r w:rsidRPr="002607F7">
        <w:t>була</w:t>
      </w:r>
      <w:r w:rsidR="00745A79">
        <w:t xml:space="preserve"> </w:t>
      </w:r>
      <w:r w:rsidRPr="002607F7">
        <w:t>зроблена</w:t>
      </w:r>
      <w:r w:rsidR="00745A79">
        <w:t xml:space="preserve"> </w:t>
      </w:r>
      <w:r w:rsidRPr="002607F7">
        <w:t>в</w:t>
      </w:r>
      <w:r w:rsidR="00745A79">
        <w:t xml:space="preserve"> </w:t>
      </w:r>
      <w:r w:rsidRPr="002607F7">
        <w:t>Perl</w:t>
      </w:r>
      <w:r w:rsidR="00745A79">
        <w:t xml:space="preserve"> </w:t>
      </w:r>
      <w:r w:rsidRPr="002607F7">
        <w:t>5.005.</w:t>
      </w:r>
      <w:r w:rsidR="00745A79">
        <w:t xml:space="preserve"> </w:t>
      </w:r>
      <w:r w:rsidRPr="002607F7">
        <w:t>Зміна</w:t>
      </w:r>
      <w:r w:rsidR="00745A79">
        <w:t xml:space="preserve"> </w:t>
      </w:r>
      <w:r w:rsidRPr="002607F7">
        <w:t>опції</w:t>
      </w:r>
      <w:r w:rsidR="00745A79">
        <w:t xml:space="preserve"> </w:t>
      </w:r>
      <w:r w:rsidRPr="002607F7">
        <w:t>в</w:t>
      </w:r>
      <w:r w:rsidR="00745A79">
        <w:t xml:space="preserve"> </w:t>
      </w:r>
      <w:r w:rsidRPr="002607F7">
        <w:t>субпатерні</w:t>
      </w:r>
      <w:r w:rsidR="00745A79">
        <w:t xml:space="preserve"> </w:t>
      </w:r>
      <w:r w:rsidRPr="002607F7">
        <w:t>впливає</w:t>
      </w:r>
      <w:r w:rsidR="00745A79">
        <w:t xml:space="preserve"> </w:t>
      </w:r>
      <w:r w:rsidRPr="002607F7">
        <w:t>тільки</w:t>
      </w:r>
      <w:r w:rsidR="00745A79">
        <w:t xml:space="preserve"> </w:t>
      </w:r>
      <w:r w:rsidRPr="002607F7">
        <w:t>на</w:t>
      </w:r>
      <w:r w:rsidR="00745A79">
        <w:t xml:space="preserve"> </w:t>
      </w:r>
      <w:r w:rsidRPr="002607F7">
        <w:t>ту</w:t>
      </w:r>
      <w:r w:rsidR="00745A79">
        <w:t xml:space="preserve"> </w:t>
      </w:r>
      <w:r w:rsidRPr="002607F7">
        <w:t>частину</w:t>
      </w:r>
      <w:r w:rsidR="00745A79">
        <w:t xml:space="preserve"> </w:t>
      </w:r>
      <w:r w:rsidRPr="002607F7">
        <w:t>субпатерну,</w:t>
      </w:r>
      <w:r w:rsidR="00745A79">
        <w:t xml:space="preserve"> </w:t>
      </w:r>
      <w:r w:rsidRPr="002607F7">
        <w:t>яка</w:t>
      </w:r>
      <w:r w:rsidR="00745A79">
        <w:t xml:space="preserve"> </w:t>
      </w:r>
      <w:r w:rsidRPr="002607F7">
        <w:t>слідує</w:t>
      </w:r>
      <w:r w:rsidR="00745A79">
        <w:t xml:space="preserve"> </w:t>
      </w:r>
      <w:r w:rsidRPr="002607F7">
        <w:t>за</w:t>
      </w:r>
      <w:r w:rsidR="00745A79">
        <w:t xml:space="preserve"> </w:t>
      </w:r>
      <w:r w:rsidRPr="002607F7">
        <w:t>ним;</w:t>
      </w:r>
      <w:r w:rsidR="00745A79">
        <w:t xml:space="preserve"> </w:t>
      </w:r>
      <w:r w:rsidRPr="002607F7">
        <w:t>так</w:t>
      </w:r>
      <w:r w:rsidR="00745A79">
        <w:t xml:space="preserve"> </w:t>
      </w:r>
    </w:p>
    <w:p w14:paraId="51E2863F" w14:textId="6F41E81A" w:rsidR="002607F7" w:rsidRPr="002607F7" w:rsidRDefault="002607F7" w:rsidP="002607F7">
      <w:pPr>
        <w:pStyle w:val="af7"/>
      </w:pPr>
      <w:r w:rsidRPr="002607F7">
        <w:t>(a(?i)b)c</w:t>
      </w:r>
      <w:r w:rsidR="00745A79">
        <w:t xml:space="preserve"> </w:t>
      </w:r>
    </w:p>
    <w:p w14:paraId="7A44FC52" w14:textId="337F4E67" w:rsidR="002607F7" w:rsidRPr="002607F7" w:rsidRDefault="002607F7" w:rsidP="002607F7">
      <w:pPr>
        <w:pStyle w:val="af7"/>
      </w:pPr>
      <w:r w:rsidRPr="002607F7">
        <w:t>збігається</w:t>
      </w:r>
      <w:r w:rsidR="00745A79">
        <w:t xml:space="preserve"> </w:t>
      </w:r>
      <w:r w:rsidRPr="002607F7">
        <w:t>з</w:t>
      </w:r>
      <w:r w:rsidR="00745A79">
        <w:t xml:space="preserve"> </w:t>
      </w:r>
      <w:r w:rsidRPr="002607F7">
        <w:t>abc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з</w:t>
      </w:r>
      <w:r w:rsidR="00745A79">
        <w:t xml:space="preserve"> </w:t>
      </w:r>
      <w:r w:rsidRPr="002607F7">
        <w:t>aBC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більше</w:t>
      </w:r>
      <w:r w:rsidR="00745A79">
        <w:t xml:space="preserve"> </w:t>
      </w:r>
      <w:r w:rsidRPr="002607F7">
        <w:t>ні</w:t>
      </w:r>
      <w:r w:rsidR="00745A79">
        <w:t xml:space="preserve"> </w:t>
      </w:r>
      <w:r w:rsidRPr="002607F7">
        <w:t>з</w:t>
      </w:r>
      <w:r w:rsidR="00745A79">
        <w:t xml:space="preserve"> </w:t>
      </w:r>
      <w:r w:rsidRPr="002607F7">
        <w:t>чим</w:t>
      </w:r>
      <w:r w:rsidR="00745A79">
        <w:t xml:space="preserve"> </w:t>
      </w:r>
      <w:r w:rsidRPr="002607F7">
        <w:t>(припускаючи,</w:t>
      </w:r>
      <w:r w:rsidR="00745A79">
        <w:t xml:space="preserve"> </w:t>
      </w:r>
      <w:r w:rsidRPr="002607F7">
        <w:t>що</w:t>
      </w:r>
      <w:r w:rsidR="00745A79">
        <w:t xml:space="preserve"> </w:t>
      </w:r>
      <w:r w:rsidRPr="002607F7">
        <w:t>PCRE_CASELESS</w:t>
      </w:r>
      <w:r w:rsidR="00745A79">
        <w:t xml:space="preserve"> </w:t>
      </w:r>
      <w:r w:rsidRPr="002607F7">
        <w:t>не</w:t>
      </w:r>
      <w:r w:rsidR="00745A79">
        <w:t xml:space="preserve"> </w:t>
      </w:r>
      <w:r w:rsidRPr="002607F7">
        <w:t>використовується).</w:t>
      </w:r>
      <w:r w:rsidR="00745A79">
        <w:t xml:space="preserve"> </w:t>
      </w:r>
      <w:r w:rsidRPr="002607F7">
        <w:t>Це</w:t>
      </w:r>
      <w:r w:rsidR="00745A79">
        <w:t xml:space="preserve"> </w:t>
      </w:r>
      <w:r w:rsidRPr="002607F7">
        <w:t>означає,</w:t>
      </w:r>
      <w:r w:rsidR="00745A79">
        <w:t xml:space="preserve"> </w:t>
      </w:r>
      <w:r w:rsidRPr="002607F7">
        <w:t>що</w:t>
      </w:r>
      <w:r w:rsidR="00745A79">
        <w:t xml:space="preserve"> </w:t>
      </w:r>
      <w:r w:rsidRPr="002607F7">
        <w:t>опції</w:t>
      </w:r>
      <w:r w:rsidR="00745A79">
        <w:t xml:space="preserve"> </w:t>
      </w:r>
      <w:r w:rsidRPr="002607F7">
        <w:t>мо-</w:t>
      </w:r>
      <w:r w:rsidR="00745A79">
        <w:t xml:space="preserve"> </w:t>
      </w:r>
      <w:r w:rsidRPr="002607F7">
        <w:t>жуть</w:t>
      </w:r>
      <w:r w:rsidR="00745A79">
        <w:t xml:space="preserve"> </w:t>
      </w:r>
      <w:r w:rsidRPr="002607F7">
        <w:t>бути</w:t>
      </w:r>
      <w:r w:rsidR="00745A79">
        <w:t xml:space="preserve"> </w:t>
      </w:r>
      <w:r w:rsidRPr="002607F7">
        <w:t>змінені</w:t>
      </w:r>
      <w:r w:rsidR="00745A79">
        <w:t xml:space="preserve"> </w:t>
      </w:r>
      <w:r w:rsidRPr="002607F7">
        <w:t>для</w:t>
      </w:r>
      <w:r w:rsidR="00745A79">
        <w:t xml:space="preserve"> </w:t>
      </w:r>
      <w:r w:rsidRPr="002607F7">
        <w:t>отримання</w:t>
      </w:r>
      <w:r w:rsidR="00745A79">
        <w:t xml:space="preserve"> </w:t>
      </w:r>
      <w:r w:rsidRPr="002607F7">
        <w:t>різних</w:t>
      </w:r>
      <w:r w:rsidR="00745A79">
        <w:t xml:space="preserve"> </w:t>
      </w:r>
      <w:r w:rsidRPr="002607F7">
        <w:t>установок</w:t>
      </w:r>
      <w:r w:rsidR="00745A79">
        <w:t xml:space="preserve"> </w:t>
      </w:r>
      <w:r w:rsidRPr="002607F7">
        <w:t>у</w:t>
      </w:r>
      <w:r w:rsidR="00745A79">
        <w:t xml:space="preserve"> </w:t>
      </w:r>
      <w:r w:rsidRPr="002607F7">
        <w:t>різних</w:t>
      </w:r>
      <w:r w:rsidR="00745A79">
        <w:t xml:space="preserve"> </w:t>
      </w:r>
      <w:r w:rsidRPr="002607F7">
        <w:t>частинах</w:t>
      </w:r>
      <w:r w:rsidR="00745A79">
        <w:t xml:space="preserve"> </w:t>
      </w:r>
      <w:r w:rsidRPr="002607F7">
        <w:t>патерну.</w:t>
      </w:r>
      <w:r w:rsidR="00745A79">
        <w:t xml:space="preserve"> </w:t>
      </w:r>
      <w:r w:rsidRPr="002607F7">
        <w:t>Будь-які</w:t>
      </w:r>
      <w:r w:rsidR="00745A79">
        <w:t xml:space="preserve"> </w:t>
      </w:r>
      <w:r w:rsidRPr="002607F7">
        <w:t>зміни,</w:t>
      </w:r>
      <w:r w:rsidR="00745A79">
        <w:t xml:space="preserve"> </w:t>
      </w:r>
      <w:r w:rsidRPr="002607F7">
        <w:t>зроблені</w:t>
      </w:r>
      <w:r w:rsidR="00745A79">
        <w:t xml:space="preserve"> </w:t>
      </w:r>
      <w:r w:rsidRPr="002607F7">
        <w:t>в</w:t>
      </w:r>
      <w:r w:rsidR="00745A79">
        <w:t xml:space="preserve"> </w:t>
      </w:r>
      <w:r w:rsidRPr="002607F7">
        <w:t>одній</w:t>
      </w:r>
      <w:r w:rsidR="00745A79">
        <w:t xml:space="preserve"> </w:t>
      </w:r>
      <w:r w:rsidRPr="002607F7">
        <w:t>альтернативі,</w:t>
      </w:r>
      <w:r w:rsidR="00745A79">
        <w:t xml:space="preserve"> </w:t>
      </w:r>
      <w:r w:rsidRPr="002607F7">
        <w:t>впливають</w:t>
      </w:r>
      <w:r w:rsidR="00745A79">
        <w:t xml:space="preserve"> </w:t>
      </w:r>
      <w:r w:rsidRPr="002607F7">
        <w:t>на</w:t>
      </w:r>
      <w:r w:rsidR="00745A79">
        <w:t xml:space="preserve"> </w:t>
      </w:r>
      <w:r w:rsidRPr="002607F7">
        <w:t>наступні</w:t>
      </w:r>
      <w:r w:rsidR="00745A79">
        <w:t xml:space="preserve"> </w:t>
      </w:r>
      <w:r w:rsidRPr="002607F7">
        <w:t>гілки</w:t>
      </w:r>
      <w:r w:rsidR="00745A79">
        <w:t xml:space="preserve"> </w:t>
      </w:r>
      <w:r w:rsidRPr="002607F7">
        <w:t>всередині</w:t>
      </w:r>
      <w:r w:rsidR="00745A79">
        <w:t xml:space="preserve"> </w:t>
      </w:r>
      <w:r w:rsidRPr="002607F7">
        <w:t>того</w:t>
      </w:r>
      <w:r w:rsidR="00745A79">
        <w:t xml:space="preserve"> </w:t>
      </w:r>
      <w:r w:rsidRPr="002607F7">
        <w:t>самого</w:t>
      </w:r>
      <w:r w:rsidR="00745A79">
        <w:t xml:space="preserve"> </w:t>
      </w:r>
      <w:r w:rsidRPr="002607F7">
        <w:t>субпатерну.</w:t>
      </w:r>
      <w:r w:rsidR="00745A79">
        <w:t xml:space="preserve"> </w:t>
      </w:r>
      <w:r w:rsidRPr="002607F7">
        <w:t>Наприклад,</w:t>
      </w:r>
      <w:r w:rsidR="00745A79">
        <w:t xml:space="preserve"> </w:t>
      </w:r>
    </w:p>
    <w:p w14:paraId="4390C309" w14:textId="4364882B" w:rsidR="002607F7" w:rsidRPr="002607F7" w:rsidRDefault="002607F7" w:rsidP="002607F7">
      <w:pPr>
        <w:pStyle w:val="af7"/>
      </w:pPr>
      <w:r w:rsidRPr="002607F7">
        <w:t>(a(?i)b|c)</w:t>
      </w:r>
      <w:r w:rsidR="00745A79">
        <w:t xml:space="preserve"> </w:t>
      </w:r>
    </w:p>
    <w:p w14:paraId="239703AB" w14:textId="0742DC7C" w:rsidR="002607F7" w:rsidRPr="002607F7" w:rsidRDefault="002607F7" w:rsidP="002607F7">
      <w:pPr>
        <w:pStyle w:val="af7"/>
      </w:pPr>
      <w:r w:rsidRPr="002607F7">
        <w:t>збігається</w:t>
      </w:r>
      <w:r w:rsidR="00745A79">
        <w:t xml:space="preserve"> </w:t>
      </w:r>
      <w:r w:rsidRPr="002607F7">
        <w:t>з</w:t>
      </w:r>
      <w:r w:rsidR="00745A79">
        <w:t xml:space="preserve"> </w:t>
      </w:r>
      <w:r w:rsidRPr="002607F7">
        <w:t>"ab",</w:t>
      </w:r>
      <w:r w:rsidR="00745A79">
        <w:t xml:space="preserve"> </w:t>
      </w:r>
      <w:r w:rsidRPr="002607F7">
        <w:t>"aB",</w:t>
      </w:r>
      <w:r w:rsidR="00745A79">
        <w:t xml:space="preserve"> </w:t>
      </w:r>
      <w:r w:rsidRPr="002607F7">
        <w:t>"c"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"C",</w:t>
      </w:r>
      <w:r w:rsidR="00745A79">
        <w:t xml:space="preserve"> </w:t>
      </w:r>
      <w:r w:rsidRPr="002607F7">
        <w:t>хоча</w:t>
      </w:r>
      <w:r w:rsidR="00745A79">
        <w:t xml:space="preserve"> </w:t>
      </w:r>
      <w:r w:rsidRPr="002607F7">
        <w:t>при</w:t>
      </w:r>
      <w:r w:rsidR="00745A79">
        <w:t xml:space="preserve"> </w:t>
      </w:r>
      <w:r w:rsidRPr="002607F7">
        <w:t>збігу</w:t>
      </w:r>
      <w:r w:rsidR="00745A79">
        <w:t xml:space="preserve"> </w:t>
      </w:r>
      <w:r w:rsidRPr="002607F7">
        <w:t>з</w:t>
      </w:r>
      <w:r w:rsidR="00745A79">
        <w:t xml:space="preserve"> </w:t>
      </w:r>
      <w:r w:rsidRPr="002607F7">
        <w:t>"C"</w:t>
      </w:r>
      <w:r w:rsidR="00745A79">
        <w:t xml:space="preserve"> </w:t>
      </w:r>
      <w:r w:rsidRPr="002607F7">
        <w:t>перша</w:t>
      </w:r>
      <w:r w:rsidR="00745A79">
        <w:t xml:space="preserve"> </w:t>
      </w:r>
      <w:r w:rsidRPr="002607F7">
        <w:t>гілка</w:t>
      </w:r>
      <w:r w:rsidR="00745A79">
        <w:t xml:space="preserve"> </w:t>
      </w:r>
      <w:r w:rsidRPr="002607F7">
        <w:t>зали-</w:t>
      </w:r>
      <w:r w:rsidR="00745A79">
        <w:t xml:space="preserve"> </w:t>
      </w:r>
      <w:r w:rsidRPr="002607F7">
        <w:t>шається</w:t>
      </w:r>
      <w:r w:rsidR="00745A79">
        <w:t xml:space="preserve"> </w:t>
      </w:r>
      <w:r w:rsidRPr="002607F7">
        <w:t>до</w:t>
      </w:r>
      <w:r w:rsidR="00745A79">
        <w:t xml:space="preserve"> </w:t>
      </w:r>
      <w:r w:rsidRPr="002607F7">
        <w:t>установки</w:t>
      </w:r>
      <w:r w:rsidR="00745A79">
        <w:t xml:space="preserve"> </w:t>
      </w:r>
      <w:r w:rsidRPr="002607F7">
        <w:t>опції.</w:t>
      </w:r>
      <w:r w:rsidR="00745A79">
        <w:t xml:space="preserve"> </w:t>
      </w:r>
      <w:r w:rsidRPr="002607F7">
        <w:t>Це</w:t>
      </w:r>
      <w:r w:rsidR="00745A79">
        <w:t xml:space="preserve"> </w:t>
      </w:r>
      <w:r w:rsidRPr="002607F7">
        <w:t>відбувається</w:t>
      </w:r>
      <w:r w:rsidR="00745A79">
        <w:t xml:space="preserve"> </w:t>
      </w:r>
      <w:r w:rsidRPr="002607F7">
        <w:t>тому,</w:t>
      </w:r>
      <w:r w:rsidR="00745A79">
        <w:t xml:space="preserve"> </w:t>
      </w:r>
      <w:r w:rsidRPr="002607F7">
        <w:t>що</w:t>
      </w:r>
      <w:r w:rsidR="00745A79">
        <w:t xml:space="preserve"> </w:t>
      </w:r>
      <w:r w:rsidRPr="002607F7">
        <w:t>установки</w:t>
      </w:r>
      <w:r w:rsidR="00745A79">
        <w:t xml:space="preserve"> </w:t>
      </w:r>
      <w:r w:rsidRPr="002607F7">
        <w:t>опцій</w:t>
      </w:r>
      <w:r w:rsidR="00745A79">
        <w:t xml:space="preserve"> </w:t>
      </w:r>
      <w:r w:rsidRPr="002607F7">
        <w:t>відбуваються</w:t>
      </w:r>
      <w:r w:rsidR="00745A79">
        <w:t xml:space="preserve"> </w:t>
      </w:r>
      <w:r w:rsidRPr="002607F7">
        <w:t>на</w:t>
      </w:r>
      <w:r w:rsidR="00745A79">
        <w:t xml:space="preserve"> </w:t>
      </w:r>
      <w:r w:rsidRPr="002607F7">
        <w:t>етапі</w:t>
      </w:r>
      <w:r w:rsidR="00745A79">
        <w:t xml:space="preserve"> </w:t>
      </w:r>
      <w:r w:rsidRPr="002607F7">
        <w:t>компіляції.</w:t>
      </w:r>
      <w:r w:rsidR="00745A79">
        <w:t xml:space="preserve"> </w:t>
      </w:r>
      <w:r w:rsidRPr="002607F7">
        <w:t>Інакше</w:t>
      </w:r>
      <w:r w:rsidR="00745A79">
        <w:t xml:space="preserve"> </w:t>
      </w:r>
      <w:r w:rsidRPr="002607F7">
        <w:t>поведінка</w:t>
      </w:r>
      <w:r w:rsidR="00745A79">
        <w:t xml:space="preserve"> </w:t>
      </w:r>
      <w:r w:rsidRPr="002607F7">
        <w:t>буде</w:t>
      </w:r>
      <w:r w:rsidR="00745A79">
        <w:t xml:space="preserve"> </w:t>
      </w:r>
      <w:r w:rsidRPr="002607F7">
        <w:t>непередбачуваною.</w:t>
      </w:r>
      <w:r w:rsidR="00745A79">
        <w:t xml:space="preserve"> </w:t>
      </w:r>
    </w:p>
    <w:p w14:paraId="737470F7" w14:textId="032AA6BF" w:rsidR="002607F7" w:rsidRPr="002607F7" w:rsidRDefault="002607F7" w:rsidP="002607F7">
      <w:pPr>
        <w:pStyle w:val="af7"/>
      </w:pPr>
      <w:r w:rsidRPr="002607F7">
        <w:t>PCRE-специфічні</w:t>
      </w:r>
      <w:r w:rsidR="00745A79">
        <w:t xml:space="preserve"> </w:t>
      </w:r>
      <w:r w:rsidRPr="002607F7">
        <w:t>опції</w:t>
      </w:r>
      <w:r w:rsidR="00745A79">
        <w:t xml:space="preserve"> </w:t>
      </w:r>
      <w:r w:rsidRPr="002607F7">
        <w:t>PCRE_UNGREEDY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PCRE_EXTRA</w:t>
      </w:r>
      <w:r w:rsidR="00745A79">
        <w:t xml:space="preserve"> </w:t>
      </w:r>
      <w:r w:rsidRPr="002607F7">
        <w:t>можуть</w:t>
      </w:r>
      <w:r w:rsidR="00745A79">
        <w:t xml:space="preserve"> </w:t>
      </w:r>
      <w:r w:rsidRPr="002607F7">
        <w:t>бути</w:t>
      </w:r>
      <w:r w:rsidR="00745A79">
        <w:t xml:space="preserve"> </w:t>
      </w:r>
      <w:r w:rsidRPr="002607F7">
        <w:t>змінені</w:t>
      </w:r>
      <w:r w:rsidR="00745A79">
        <w:t xml:space="preserve"> </w:t>
      </w:r>
      <w:r w:rsidRPr="002607F7">
        <w:t>так</w:t>
      </w:r>
      <w:r w:rsidR="00745A79">
        <w:t xml:space="preserve"> </w:t>
      </w:r>
      <w:r w:rsidRPr="002607F7">
        <w:t>само,</w:t>
      </w:r>
      <w:r w:rsidR="00745A79">
        <w:t xml:space="preserve"> </w:t>
      </w:r>
      <w:r w:rsidRPr="002607F7">
        <w:t>як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Perl-сумісні</w:t>
      </w:r>
      <w:r w:rsidR="00745A79">
        <w:t xml:space="preserve"> </w:t>
      </w:r>
      <w:r w:rsidRPr="002607F7">
        <w:t>опції</w:t>
      </w:r>
      <w:r w:rsidR="00745A79">
        <w:t xml:space="preserve"> </w:t>
      </w:r>
      <w:r w:rsidRPr="002607F7">
        <w:t>шляхом</w:t>
      </w:r>
      <w:r w:rsidR="00745A79">
        <w:t xml:space="preserve"> </w:t>
      </w:r>
      <w:r w:rsidRPr="002607F7">
        <w:t>використання</w:t>
      </w:r>
      <w:r w:rsidR="00745A79">
        <w:t xml:space="preserve"> </w:t>
      </w:r>
      <w:r w:rsidRPr="002607F7">
        <w:t>символів</w:t>
      </w:r>
      <w:r w:rsidR="00745A79">
        <w:t xml:space="preserve"> </w:t>
      </w:r>
      <w:r w:rsidRPr="002607F7">
        <w:t>U</w:t>
      </w:r>
      <w:r w:rsidR="00745A79">
        <w:t xml:space="preserve"> </w:t>
      </w:r>
      <w:r w:rsidRPr="002607F7">
        <w:t>і</w:t>
      </w:r>
      <w:r w:rsidR="00745A79">
        <w:t xml:space="preserve"> </w:t>
      </w:r>
      <w:r w:rsidRPr="002607F7">
        <w:t>X</w:t>
      </w:r>
      <w:r w:rsidR="00745A79">
        <w:t xml:space="preserve"> </w:t>
      </w:r>
      <w:r w:rsidRPr="002607F7">
        <w:t>відповідно.</w:t>
      </w:r>
      <w:r w:rsidR="00745A79">
        <w:t xml:space="preserve"> </w:t>
      </w:r>
      <w:r w:rsidRPr="002607F7">
        <w:t>Установка</w:t>
      </w:r>
      <w:r w:rsidR="00745A79">
        <w:t xml:space="preserve"> </w:t>
      </w:r>
      <w:r w:rsidRPr="002607F7">
        <w:t>прапора</w:t>
      </w:r>
      <w:r w:rsidR="00745A79">
        <w:t xml:space="preserve"> </w:t>
      </w:r>
      <w:r w:rsidRPr="002607F7">
        <w:t>(?X)</w:t>
      </w:r>
      <w:r w:rsidR="00745A79">
        <w:t xml:space="preserve"> </w:t>
      </w:r>
      <w:r w:rsidRPr="002607F7">
        <w:t>є</w:t>
      </w:r>
      <w:r w:rsidR="00745A79">
        <w:t xml:space="preserve"> </w:t>
      </w:r>
      <w:r w:rsidRPr="002607F7">
        <w:t>спеціальної</w:t>
      </w:r>
      <w:r w:rsidR="00745A79">
        <w:t xml:space="preserve"> </w:t>
      </w:r>
      <w:r w:rsidRPr="002607F7">
        <w:t>тому</w:t>
      </w:r>
      <w:r w:rsidR="00745A79">
        <w:t xml:space="preserve"> </w:t>
      </w:r>
      <w:r w:rsidRPr="002607F7">
        <w:t>плані,</w:t>
      </w:r>
      <w:r w:rsidR="00745A79">
        <w:t xml:space="preserve"> </w:t>
      </w:r>
      <w:r w:rsidRPr="002607F7">
        <w:t>що</w:t>
      </w:r>
      <w:r w:rsidR="00745A79">
        <w:t xml:space="preserve"> </w:t>
      </w:r>
      <w:r w:rsidRPr="002607F7">
        <w:t>він</w:t>
      </w:r>
      <w:r w:rsidR="00745A79">
        <w:t xml:space="preserve"> </w:t>
      </w:r>
      <w:r w:rsidRPr="002607F7">
        <w:t>повинен</w:t>
      </w:r>
      <w:r w:rsidR="00745A79">
        <w:t xml:space="preserve"> </w:t>
      </w:r>
      <w:r w:rsidRPr="002607F7">
        <w:t>з'являтися</w:t>
      </w:r>
      <w:r w:rsidR="00745A79">
        <w:t xml:space="preserve"> </w:t>
      </w:r>
      <w:r w:rsidRPr="002607F7">
        <w:t>в</w:t>
      </w:r>
      <w:r w:rsidR="00745A79">
        <w:t xml:space="preserve"> </w:t>
      </w:r>
      <w:r w:rsidRPr="002607F7">
        <w:t>патерне</w:t>
      </w:r>
      <w:r w:rsidR="00745A79">
        <w:t xml:space="preserve"> </w:t>
      </w:r>
      <w:r w:rsidRPr="002607F7">
        <w:t>раніше,</w:t>
      </w:r>
      <w:r w:rsidR="00745A79">
        <w:t xml:space="preserve"> </w:t>
      </w:r>
      <w:r w:rsidRPr="002607F7">
        <w:t>ніж</w:t>
      </w:r>
      <w:r w:rsidR="00745A79">
        <w:t xml:space="preserve"> </w:t>
      </w:r>
      <w:r w:rsidRPr="002607F7">
        <w:t>буде</w:t>
      </w:r>
      <w:r w:rsidR="00745A79">
        <w:t xml:space="preserve"> </w:t>
      </w:r>
      <w:r w:rsidRPr="002607F7">
        <w:t>включена</w:t>
      </w:r>
      <w:r w:rsidR="00745A79">
        <w:t xml:space="preserve"> </w:t>
      </w:r>
      <w:r w:rsidRPr="002607F7">
        <w:t>будь-яка</w:t>
      </w:r>
      <w:r w:rsidR="00745A79">
        <w:t xml:space="preserve"> </w:t>
      </w:r>
      <w:r w:rsidRPr="002607F7">
        <w:t>додаткова</w:t>
      </w:r>
      <w:r w:rsidR="00745A79">
        <w:t xml:space="preserve"> </w:t>
      </w:r>
      <w:r w:rsidRPr="002607F7">
        <w:t>можливість,</w:t>
      </w:r>
      <w:r w:rsidR="00745A79">
        <w:t xml:space="preserve"> </w:t>
      </w:r>
      <w:r w:rsidRPr="002607F7">
        <w:t>навіть</w:t>
      </w:r>
      <w:r w:rsidR="00745A79">
        <w:t xml:space="preserve"> </w:t>
      </w:r>
      <w:r w:rsidRPr="002607F7">
        <w:t>якщо</w:t>
      </w:r>
      <w:r w:rsidR="00745A79">
        <w:t xml:space="preserve"> </w:t>
      </w:r>
      <w:r w:rsidRPr="002607F7">
        <w:t>вона</w:t>
      </w:r>
      <w:r w:rsidR="00745A79">
        <w:t xml:space="preserve"> </w:t>
      </w:r>
      <w:r w:rsidRPr="002607F7">
        <w:t>на</w:t>
      </w:r>
      <w:r w:rsidR="00745A79">
        <w:t xml:space="preserve"> </w:t>
      </w:r>
      <w:r w:rsidRPr="002607F7">
        <w:t>верхньому</w:t>
      </w:r>
      <w:r w:rsidR="00745A79">
        <w:t xml:space="preserve"> </w:t>
      </w:r>
      <w:r w:rsidRPr="002607F7">
        <w:t>рівні.</w:t>
      </w:r>
      <w:r w:rsidR="00745A79">
        <w:t xml:space="preserve"> </w:t>
      </w:r>
      <w:r w:rsidRPr="002607F7">
        <w:t>Найкраще</w:t>
      </w:r>
      <w:r w:rsidR="00745A79">
        <w:t xml:space="preserve"> </w:t>
      </w:r>
      <w:r w:rsidRPr="002607F7">
        <w:t>поміщати</w:t>
      </w:r>
      <w:r w:rsidR="00745A79">
        <w:t xml:space="preserve"> </w:t>
      </w:r>
      <w:r w:rsidRPr="002607F7">
        <w:t>його</w:t>
      </w:r>
      <w:r w:rsidR="00745A79">
        <w:t xml:space="preserve"> </w:t>
      </w:r>
      <w:r w:rsidRPr="002607F7">
        <w:t>при</w:t>
      </w:r>
      <w:r w:rsidR="00745A79">
        <w:t xml:space="preserve"> </w:t>
      </w:r>
      <w:r w:rsidRPr="002607F7">
        <w:t>старті.</w:t>
      </w:r>
      <w:r w:rsidR="00745A79">
        <w:t xml:space="preserve"> </w:t>
      </w:r>
    </w:p>
    <w:p w14:paraId="3F49E85C" w14:textId="6DD4768D" w:rsidR="002607F7" w:rsidRPr="002607F7" w:rsidRDefault="002607F7" w:rsidP="002607F7">
      <w:pPr>
        <w:pStyle w:val="af9"/>
      </w:pPr>
      <w:r w:rsidRPr="002607F7">
        <w:t>Субпатерни</w:t>
      </w:r>
      <w:r w:rsidR="00745A79">
        <w:t xml:space="preserve"> </w:t>
      </w:r>
    </w:p>
    <w:p w14:paraId="63202FE5" w14:textId="4333D262" w:rsidR="00145AAF" w:rsidRPr="00145AAF" w:rsidRDefault="00145AAF" w:rsidP="00145AAF">
      <w:pPr>
        <w:pStyle w:val="af7"/>
      </w:pPr>
      <w:r w:rsidRPr="00145AAF">
        <w:t>Субпатерни</w:t>
      </w:r>
      <w:r w:rsidR="00745A79">
        <w:t xml:space="preserve"> </w:t>
      </w:r>
      <w:r w:rsidRPr="00145AAF">
        <w:t>обмежені</w:t>
      </w:r>
      <w:r w:rsidR="00745A79">
        <w:t xml:space="preserve"> </w:t>
      </w:r>
      <w:r w:rsidRPr="00145AAF">
        <w:t>дужками</w:t>
      </w:r>
      <w:r w:rsidR="00745A79">
        <w:t xml:space="preserve"> </w:t>
      </w:r>
      <w:r w:rsidRPr="00145AAF">
        <w:t>(круглими),</w:t>
      </w:r>
      <w:r w:rsidR="00745A79">
        <w:t xml:space="preserve"> </w:t>
      </w:r>
      <w:r w:rsidRPr="00145AAF">
        <w:t>які</w:t>
      </w:r>
      <w:r w:rsidR="00745A79">
        <w:t xml:space="preserve"> </w:t>
      </w:r>
      <w:r w:rsidRPr="00145AAF">
        <w:t>можуть</w:t>
      </w:r>
      <w:r w:rsidR="00745A79">
        <w:t xml:space="preserve"> </w:t>
      </w:r>
      <w:r w:rsidRPr="00145AAF">
        <w:t>вкладатись.</w:t>
      </w:r>
      <w:r w:rsidR="00745A79">
        <w:t xml:space="preserve"> </w:t>
      </w:r>
      <w:r w:rsidRPr="00145AAF">
        <w:t>Ма-</w:t>
      </w:r>
      <w:r w:rsidR="00745A79">
        <w:t xml:space="preserve"> </w:t>
      </w:r>
      <w:r w:rsidRPr="00145AAF">
        <w:t>ркування</w:t>
      </w:r>
      <w:r w:rsidR="00745A79">
        <w:t xml:space="preserve"> </w:t>
      </w:r>
      <w:r w:rsidRPr="00145AAF">
        <w:t>частини</w:t>
      </w:r>
      <w:r w:rsidR="00745A79">
        <w:t xml:space="preserve"> </w:t>
      </w:r>
      <w:r w:rsidRPr="00145AAF">
        <w:t>патерну</w:t>
      </w:r>
      <w:r w:rsidR="00745A79">
        <w:t xml:space="preserve"> </w:t>
      </w:r>
      <w:r w:rsidRPr="00145AAF">
        <w:t>як</w:t>
      </w:r>
      <w:r w:rsidR="00745A79">
        <w:t xml:space="preserve"> </w:t>
      </w:r>
      <w:r w:rsidRPr="00145AAF">
        <w:t>субпатерну</w:t>
      </w:r>
      <w:r w:rsidR="00745A79">
        <w:t xml:space="preserve"> </w:t>
      </w:r>
      <w:r w:rsidRPr="00145AAF">
        <w:t>виконує</w:t>
      </w:r>
      <w:r w:rsidR="00745A79">
        <w:t xml:space="preserve"> </w:t>
      </w:r>
      <w:r w:rsidRPr="00145AAF">
        <w:t>дві</w:t>
      </w:r>
      <w:r w:rsidR="00745A79">
        <w:t xml:space="preserve"> </w:t>
      </w:r>
      <w:r w:rsidRPr="00145AAF">
        <w:t>дії:</w:t>
      </w:r>
      <w:r w:rsidR="00745A79">
        <w:t xml:space="preserve"> </w:t>
      </w:r>
    </w:p>
    <w:p w14:paraId="36C51E7D" w14:textId="56AE999A" w:rsidR="00145AAF" w:rsidRDefault="00145AAF" w:rsidP="00145AAF">
      <w:pPr>
        <w:pStyle w:val="af7"/>
        <w:numPr>
          <w:ilvl w:val="0"/>
          <w:numId w:val="193"/>
        </w:numPr>
        <w:tabs>
          <w:tab w:val="left" w:pos="851"/>
        </w:tabs>
        <w:ind w:left="0" w:firstLine="567"/>
        <w:rPr>
          <w:lang w:val="ru-UA"/>
        </w:rPr>
      </w:pPr>
      <w:r w:rsidRPr="00145AAF">
        <w:rPr>
          <w:lang w:val="ru-UA"/>
        </w:rPr>
        <w:t>Локалізує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набір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альтернатив.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Наприклад,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cat(aract|erpillar|)збігається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одним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слів: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"cat",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"cataract"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"caterpillar".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Без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дужок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"cataract",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"erpillar"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порож-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нім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рядком.</w:t>
      </w:r>
      <w:r w:rsidR="00745A79">
        <w:rPr>
          <w:lang w:val="ru-UA"/>
        </w:rPr>
        <w:t xml:space="preserve"> </w:t>
      </w:r>
    </w:p>
    <w:p w14:paraId="27A61ED5" w14:textId="74EC264A" w:rsidR="00145AAF" w:rsidRPr="00145AAF" w:rsidRDefault="00145AAF" w:rsidP="00145AAF">
      <w:pPr>
        <w:pStyle w:val="af7"/>
        <w:numPr>
          <w:ilvl w:val="0"/>
          <w:numId w:val="193"/>
        </w:numPr>
        <w:tabs>
          <w:tab w:val="left" w:pos="851"/>
        </w:tabs>
        <w:ind w:left="0" w:firstLine="567"/>
        <w:rPr>
          <w:lang w:val="ru-UA"/>
        </w:rPr>
      </w:pPr>
      <w:r w:rsidRPr="00145AAF">
        <w:rPr>
          <w:lang w:val="ru-UA"/>
        </w:rPr>
        <w:lastRenderedPageBreak/>
        <w:t>Встановлює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захоплюючий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(як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визначено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вище).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Коли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весь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повністю,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частина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рядка-суб'єкта,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збіглася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субпатерном,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передається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назад,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викликає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за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допо-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могою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аргументу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ovector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функції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pcre_exec().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Відкриваючі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дужки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обчи-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слюються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ліворуч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(починаючи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1)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отримання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кількості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захоплюю-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чих</w:t>
      </w:r>
      <w:r w:rsidR="00745A79">
        <w:rPr>
          <w:lang w:val="ru-UA"/>
        </w:rPr>
        <w:t xml:space="preserve"> </w:t>
      </w:r>
      <w:r w:rsidRPr="00145AAF">
        <w:rPr>
          <w:lang w:val="ru-UA"/>
        </w:rPr>
        <w:t>субпатернів.</w:t>
      </w:r>
      <w:r w:rsidR="00745A79">
        <w:rPr>
          <w:lang w:val="ru-UA"/>
        </w:rPr>
        <w:t xml:space="preserve"> </w:t>
      </w:r>
    </w:p>
    <w:p w14:paraId="3BCD7129" w14:textId="3466B59B" w:rsidR="00CA0718" w:rsidRPr="00CA0718" w:rsidRDefault="00CA0718" w:rsidP="00CA0718">
      <w:pPr>
        <w:pStyle w:val="af7"/>
      </w:pPr>
      <w:r w:rsidRPr="00CA0718">
        <w:t>Наприклад,</w:t>
      </w:r>
      <w:r w:rsidR="00745A79">
        <w:t xml:space="preserve"> </w:t>
      </w:r>
      <w:r w:rsidRPr="00CA0718">
        <w:t>якщо</w:t>
      </w:r>
      <w:r w:rsidR="00745A79">
        <w:t xml:space="preserve"> </w:t>
      </w:r>
      <w:r w:rsidRPr="00CA0718">
        <w:t>рядок</w:t>
      </w:r>
      <w:r w:rsidR="00745A79">
        <w:t xml:space="preserve"> </w:t>
      </w:r>
      <w:r w:rsidRPr="00CA0718">
        <w:t>"the</w:t>
      </w:r>
      <w:r w:rsidR="00745A79">
        <w:t xml:space="preserve"> </w:t>
      </w:r>
      <w:r w:rsidRPr="00CA0718">
        <w:t>red</w:t>
      </w:r>
      <w:r w:rsidR="00745A79">
        <w:t xml:space="preserve"> </w:t>
      </w:r>
      <w:r w:rsidRPr="00CA0718">
        <w:t>king"</w:t>
      </w:r>
      <w:r w:rsidR="00745A79">
        <w:t xml:space="preserve"> </w:t>
      </w:r>
      <w:r w:rsidRPr="00CA0718">
        <w:t>зіставляється</w:t>
      </w:r>
      <w:r w:rsidR="00745A79">
        <w:t xml:space="preserve"> </w:t>
      </w:r>
      <w:r w:rsidRPr="00CA0718">
        <w:t>з</w:t>
      </w:r>
      <w:r w:rsidR="00745A79">
        <w:t xml:space="preserve"> </w:t>
      </w:r>
      <w:r w:rsidRPr="00CA0718">
        <w:t>патерном</w:t>
      </w:r>
      <w:r w:rsidR="00745A79">
        <w:t xml:space="preserve"> </w:t>
      </w:r>
      <w:r w:rsidRPr="00CA0718">
        <w:t>((red</w:t>
      </w:r>
      <w:r w:rsidR="00745A79">
        <w:t xml:space="preserve"> </w:t>
      </w:r>
      <w:r w:rsidRPr="00CA0718">
        <w:t>|</w:t>
      </w:r>
      <w:r w:rsidR="00745A79">
        <w:t xml:space="preserve"> </w:t>
      </w:r>
      <w:r w:rsidRPr="00CA0718">
        <w:t>white)</w:t>
      </w:r>
      <w:r w:rsidR="00745A79">
        <w:t xml:space="preserve"> </w:t>
      </w:r>
      <w:r w:rsidRPr="00CA0718">
        <w:t>(king</w:t>
      </w:r>
      <w:r w:rsidR="00745A79">
        <w:t xml:space="preserve"> </w:t>
      </w:r>
      <w:r w:rsidRPr="00CA0718">
        <w:t>|</w:t>
      </w:r>
      <w:r w:rsidR="00745A79">
        <w:t xml:space="preserve"> </w:t>
      </w:r>
      <w:r w:rsidRPr="00CA0718">
        <w:t>queen))</w:t>
      </w:r>
      <w:r w:rsidR="00745A79">
        <w:t xml:space="preserve"> </w:t>
      </w:r>
      <w:r w:rsidRPr="00CA0718">
        <w:t>будуть</w:t>
      </w:r>
      <w:r w:rsidR="00745A79">
        <w:t xml:space="preserve"> </w:t>
      </w:r>
      <w:r w:rsidRPr="00CA0718">
        <w:t>захоплені</w:t>
      </w:r>
      <w:r w:rsidR="00745A79">
        <w:t xml:space="preserve"> </w:t>
      </w:r>
      <w:r w:rsidRPr="00CA0718">
        <w:t>підрядки</w:t>
      </w:r>
      <w:r w:rsidR="00745A79">
        <w:t xml:space="preserve"> </w:t>
      </w:r>
      <w:r w:rsidRPr="00CA0718">
        <w:t>"red</w:t>
      </w:r>
      <w:r w:rsidR="00745A79">
        <w:t xml:space="preserve"> </w:t>
      </w:r>
      <w:r w:rsidRPr="00CA0718">
        <w:t>king",</w:t>
      </w:r>
      <w:r w:rsidR="00745A79">
        <w:t xml:space="preserve"> </w:t>
      </w:r>
      <w:r w:rsidRPr="00CA0718">
        <w:t>"red"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"king",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вони</w:t>
      </w:r>
      <w:r w:rsidR="00745A79">
        <w:t xml:space="preserve"> </w:t>
      </w:r>
      <w:r w:rsidRPr="00CA0718">
        <w:t>будуть</w:t>
      </w:r>
      <w:r w:rsidR="00745A79">
        <w:t xml:space="preserve"> </w:t>
      </w:r>
      <w:r w:rsidRPr="00CA0718">
        <w:t>пронумеровані</w:t>
      </w:r>
      <w:r w:rsidR="00745A79">
        <w:t xml:space="preserve"> </w:t>
      </w:r>
      <w:r w:rsidRPr="00CA0718">
        <w:t>1,</w:t>
      </w:r>
      <w:r w:rsidR="00745A79">
        <w:t xml:space="preserve"> </w:t>
      </w:r>
      <w:r w:rsidRPr="00CA0718">
        <w:t>2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3.</w:t>
      </w:r>
      <w:r w:rsidR="00745A79">
        <w:t xml:space="preserve"> </w:t>
      </w:r>
    </w:p>
    <w:p w14:paraId="789873CA" w14:textId="3228D733" w:rsidR="00CA0718" w:rsidRPr="00CA0718" w:rsidRDefault="00CA0718" w:rsidP="00CA0718">
      <w:pPr>
        <w:pStyle w:val="af7"/>
      </w:pPr>
      <w:r w:rsidRPr="00CA0718">
        <w:t>Фактично</w:t>
      </w:r>
      <w:r w:rsidR="00745A79">
        <w:t xml:space="preserve"> </w:t>
      </w:r>
      <w:r w:rsidRPr="00CA0718">
        <w:t>таке</w:t>
      </w:r>
      <w:r w:rsidR="00745A79">
        <w:t xml:space="preserve"> </w:t>
      </w:r>
      <w:r w:rsidRPr="00CA0718">
        <w:t>виконання</w:t>
      </w:r>
      <w:r w:rsidR="00745A79">
        <w:t xml:space="preserve"> </w:t>
      </w:r>
      <w:r w:rsidRPr="00CA0718">
        <w:t>звичайними</w:t>
      </w:r>
      <w:r w:rsidR="00745A79">
        <w:t xml:space="preserve"> </w:t>
      </w:r>
      <w:r w:rsidRPr="00CA0718">
        <w:t>дужками</w:t>
      </w:r>
      <w:r w:rsidR="00745A79">
        <w:t xml:space="preserve"> </w:t>
      </w:r>
      <w:r w:rsidRPr="00CA0718">
        <w:t>двох</w:t>
      </w:r>
      <w:r w:rsidR="00745A79">
        <w:t xml:space="preserve"> </w:t>
      </w:r>
      <w:r w:rsidRPr="00CA0718">
        <w:t>функцій</w:t>
      </w:r>
      <w:r w:rsidR="00745A79">
        <w:t xml:space="preserve"> </w:t>
      </w:r>
      <w:r w:rsidRPr="00CA0718">
        <w:t>який</w:t>
      </w:r>
      <w:r w:rsidR="00745A79">
        <w:t xml:space="preserve"> </w:t>
      </w:r>
      <w:r w:rsidRPr="00CA0718">
        <w:t>зав-</w:t>
      </w:r>
      <w:r w:rsidR="00745A79">
        <w:t xml:space="preserve"> </w:t>
      </w:r>
      <w:r w:rsidRPr="00CA0718">
        <w:t>жди</w:t>
      </w:r>
      <w:r w:rsidR="00745A79">
        <w:t xml:space="preserve"> </w:t>
      </w:r>
      <w:r w:rsidRPr="00CA0718">
        <w:t>допомагає.</w:t>
      </w:r>
      <w:r w:rsidR="00745A79">
        <w:t xml:space="preserve"> </w:t>
      </w:r>
      <w:r w:rsidRPr="00CA0718">
        <w:t>Трапляється,</w:t>
      </w:r>
      <w:r w:rsidR="00745A79">
        <w:t xml:space="preserve"> </w:t>
      </w:r>
      <w:r w:rsidRPr="00CA0718">
        <w:t>коли</w:t>
      </w:r>
      <w:r w:rsidR="00745A79">
        <w:t xml:space="preserve"> </w:t>
      </w:r>
      <w:r w:rsidRPr="00CA0718">
        <w:t>необхідний</w:t>
      </w:r>
      <w:r w:rsidR="00745A79">
        <w:t xml:space="preserve"> </w:t>
      </w:r>
      <w:r w:rsidRPr="00CA0718">
        <w:t>угруповання</w:t>
      </w:r>
      <w:r w:rsidR="00745A79">
        <w:t xml:space="preserve"> </w:t>
      </w:r>
      <w:r w:rsidRPr="00CA0718">
        <w:t>субпатер-</w:t>
      </w:r>
      <w:r w:rsidR="00745A79">
        <w:t xml:space="preserve"> </w:t>
      </w:r>
      <w:r w:rsidRPr="00CA0718">
        <w:t>нів</w:t>
      </w:r>
      <w:r w:rsidR="00745A79">
        <w:t xml:space="preserve"> </w:t>
      </w:r>
      <w:r w:rsidRPr="00CA0718">
        <w:t>без</w:t>
      </w:r>
      <w:r w:rsidR="00745A79">
        <w:t xml:space="preserve"> </w:t>
      </w:r>
      <w:r w:rsidRPr="00CA0718">
        <w:t>необхідності</w:t>
      </w:r>
      <w:r w:rsidR="00745A79">
        <w:t xml:space="preserve"> </w:t>
      </w:r>
      <w:r w:rsidRPr="00CA0718">
        <w:t>захоплення.</w:t>
      </w:r>
      <w:r w:rsidR="00745A79">
        <w:t xml:space="preserve"> </w:t>
      </w:r>
      <w:r w:rsidRPr="00CA0718">
        <w:t>Якщо</w:t>
      </w:r>
      <w:r w:rsidR="00745A79">
        <w:t xml:space="preserve"> </w:t>
      </w:r>
      <w:r w:rsidRPr="00CA0718">
        <w:t>після</w:t>
      </w:r>
      <w:r w:rsidR="00745A79">
        <w:t xml:space="preserve"> </w:t>
      </w:r>
      <w:r w:rsidRPr="00CA0718">
        <w:t>відкритої</w:t>
      </w:r>
      <w:r w:rsidR="00745A79">
        <w:t xml:space="preserve"> </w:t>
      </w:r>
      <w:r w:rsidRPr="00CA0718">
        <w:t>дужки</w:t>
      </w:r>
      <w:r w:rsidR="00745A79">
        <w:t xml:space="preserve"> </w:t>
      </w:r>
      <w:r w:rsidRPr="00CA0718">
        <w:t>йде</w:t>
      </w:r>
      <w:r w:rsidR="00745A79">
        <w:t xml:space="preserve"> </w:t>
      </w:r>
      <w:r w:rsidRPr="00CA0718">
        <w:t>"?:",</w:t>
      </w:r>
      <w:r w:rsidR="00745A79">
        <w:t xml:space="preserve"> </w:t>
      </w:r>
      <w:r w:rsidRPr="00CA0718">
        <w:t>субпатерн</w:t>
      </w:r>
      <w:r w:rsidR="00745A79">
        <w:t xml:space="preserve"> </w:t>
      </w:r>
      <w:r w:rsidRPr="00CA0718">
        <w:t>не</w:t>
      </w:r>
      <w:r w:rsidR="00745A79">
        <w:t xml:space="preserve"> </w:t>
      </w:r>
      <w:r w:rsidRPr="00CA0718">
        <w:t>виконує</w:t>
      </w:r>
      <w:r w:rsidR="00745A79">
        <w:t xml:space="preserve"> </w:t>
      </w:r>
      <w:r w:rsidRPr="00CA0718">
        <w:t>захоплення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не</w:t>
      </w:r>
      <w:r w:rsidR="00745A79">
        <w:t xml:space="preserve"> </w:t>
      </w:r>
      <w:r w:rsidRPr="00CA0718">
        <w:t>враховується</w:t>
      </w:r>
      <w:r w:rsidR="00745A79">
        <w:t xml:space="preserve"> </w:t>
      </w:r>
      <w:r w:rsidRPr="00CA0718">
        <w:t>при</w:t>
      </w:r>
      <w:r w:rsidR="00745A79">
        <w:t xml:space="preserve"> </w:t>
      </w:r>
      <w:r w:rsidRPr="00CA0718">
        <w:t>підрахунку</w:t>
      </w:r>
      <w:r w:rsidR="00745A79">
        <w:t xml:space="preserve"> </w:t>
      </w:r>
      <w:r w:rsidRPr="00CA0718">
        <w:t>кі-</w:t>
      </w:r>
      <w:r w:rsidR="00745A79">
        <w:t xml:space="preserve"> </w:t>
      </w:r>
      <w:r w:rsidRPr="00CA0718">
        <w:t>лькості</w:t>
      </w:r>
      <w:r w:rsidR="00745A79">
        <w:t xml:space="preserve"> </w:t>
      </w:r>
      <w:r w:rsidRPr="00CA0718">
        <w:t>субпатернів,</w:t>
      </w:r>
      <w:r w:rsidR="00745A79">
        <w:t xml:space="preserve"> </w:t>
      </w:r>
      <w:r w:rsidRPr="00CA0718">
        <w:t>що</w:t>
      </w:r>
      <w:r w:rsidR="00745A79">
        <w:t xml:space="preserve"> </w:t>
      </w:r>
      <w:r w:rsidRPr="00CA0718">
        <w:t>захопили.</w:t>
      </w:r>
      <w:r w:rsidR="00745A79">
        <w:t xml:space="preserve"> </w:t>
      </w:r>
      <w:r w:rsidRPr="00CA0718">
        <w:t>Наприклад,</w:t>
      </w:r>
      <w:r w:rsidR="00745A79">
        <w:t xml:space="preserve"> </w:t>
      </w:r>
      <w:r w:rsidRPr="00CA0718">
        <w:t>якщо</w:t>
      </w:r>
      <w:r w:rsidR="00745A79">
        <w:t xml:space="preserve"> </w:t>
      </w:r>
      <w:r w:rsidRPr="00CA0718">
        <w:t>рядок</w:t>
      </w:r>
      <w:r w:rsidR="00745A79">
        <w:t xml:space="preserve"> </w:t>
      </w:r>
      <w:r w:rsidRPr="00CA0718">
        <w:t>"the</w:t>
      </w:r>
      <w:r w:rsidR="00745A79">
        <w:t xml:space="preserve"> </w:t>
      </w:r>
      <w:r w:rsidRPr="00CA0718">
        <w:t>white</w:t>
      </w:r>
      <w:r w:rsidR="00745A79">
        <w:t xml:space="preserve"> </w:t>
      </w:r>
      <w:r w:rsidRPr="00CA0718">
        <w:t>queen"</w:t>
      </w:r>
      <w:r w:rsidR="00745A79">
        <w:t xml:space="preserve"> </w:t>
      </w:r>
      <w:r w:rsidRPr="00CA0718">
        <w:t>зіставляється</w:t>
      </w:r>
      <w:r w:rsidR="00745A79">
        <w:t xml:space="preserve"> </w:t>
      </w:r>
      <w:r w:rsidRPr="00CA0718">
        <w:t>з</w:t>
      </w:r>
      <w:r w:rsidR="00745A79">
        <w:t xml:space="preserve"> </w:t>
      </w:r>
      <w:r w:rsidRPr="00CA0718">
        <w:t>патерном((?:red|white)</w:t>
      </w:r>
      <w:r w:rsidR="00745A79">
        <w:t xml:space="preserve"> </w:t>
      </w:r>
      <w:r w:rsidRPr="00CA0718">
        <w:t>(king|queen)),</w:t>
      </w:r>
      <w:r w:rsidR="00745A79">
        <w:t xml:space="preserve"> </w:t>
      </w:r>
      <w:r w:rsidRPr="00CA0718">
        <w:t>то</w:t>
      </w:r>
      <w:r w:rsidR="00745A79">
        <w:t xml:space="preserve"> </w:t>
      </w:r>
      <w:r w:rsidRPr="00CA0718">
        <w:t>будуть</w:t>
      </w:r>
      <w:r w:rsidR="00745A79">
        <w:t xml:space="preserve"> </w:t>
      </w:r>
      <w:r w:rsidRPr="00CA0718">
        <w:t>захоплені</w:t>
      </w:r>
      <w:r w:rsidR="00745A79">
        <w:t xml:space="preserve"> </w:t>
      </w:r>
      <w:r w:rsidRPr="00CA0718">
        <w:t>підрядки</w:t>
      </w:r>
      <w:r w:rsidR="00745A79">
        <w:t xml:space="preserve"> </w:t>
      </w:r>
      <w:r w:rsidRPr="00CA0718">
        <w:t>"white</w:t>
      </w:r>
      <w:r w:rsidR="00745A79">
        <w:t xml:space="preserve"> </w:t>
      </w:r>
      <w:r w:rsidRPr="00CA0718">
        <w:t>queen"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"queen",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вони</w:t>
      </w:r>
      <w:r w:rsidR="00745A79">
        <w:t xml:space="preserve"> </w:t>
      </w:r>
      <w:r w:rsidRPr="00CA0718">
        <w:t>будуть</w:t>
      </w:r>
      <w:r w:rsidR="00745A79">
        <w:t xml:space="preserve"> </w:t>
      </w:r>
      <w:r w:rsidRPr="00CA0718">
        <w:t>пронумеро-</w:t>
      </w:r>
      <w:r w:rsidR="00745A79">
        <w:t xml:space="preserve"> </w:t>
      </w:r>
      <w:r w:rsidRPr="00CA0718">
        <w:t>вані</w:t>
      </w:r>
      <w:r w:rsidR="00745A79">
        <w:t xml:space="preserve"> </w:t>
      </w:r>
      <w:r w:rsidRPr="00CA0718">
        <w:t>1</w:t>
      </w:r>
      <w:r w:rsidR="00745A79">
        <w:t xml:space="preserve"> </w:t>
      </w:r>
      <w:r w:rsidRPr="00CA0718">
        <w:t>і</w:t>
      </w:r>
      <w:r w:rsidR="00745A79">
        <w:t xml:space="preserve"> </w:t>
      </w:r>
      <w:r w:rsidRPr="00CA0718">
        <w:t>2.</w:t>
      </w:r>
      <w:r w:rsidR="00745A79">
        <w:t xml:space="preserve"> </w:t>
      </w:r>
      <w:r w:rsidRPr="00CA0718">
        <w:t>Максимальна</w:t>
      </w:r>
      <w:r w:rsidR="00745A79">
        <w:t xml:space="preserve"> </w:t>
      </w:r>
      <w:r w:rsidRPr="00CA0718">
        <w:t>кількість</w:t>
      </w:r>
      <w:r w:rsidR="00745A79">
        <w:t xml:space="preserve"> </w:t>
      </w:r>
      <w:r w:rsidRPr="00CA0718">
        <w:t>захоплюваних</w:t>
      </w:r>
      <w:r w:rsidR="00745A79">
        <w:t xml:space="preserve"> </w:t>
      </w:r>
      <w:r w:rsidRPr="00CA0718">
        <w:t>підрядок</w:t>
      </w:r>
      <w:r w:rsidR="00745A79">
        <w:t xml:space="preserve"> </w:t>
      </w:r>
      <w:r w:rsidRPr="00CA0718">
        <w:t>-</w:t>
      </w:r>
      <w:r w:rsidR="00745A79">
        <w:t xml:space="preserve"> </w:t>
      </w:r>
      <w:r w:rsidRPr="00CA0718">
        <w:t>99,</w:t>
      </w:r>
      <w:r w:rsidR="00745A79">
        <w:t xml:space="preserve"> </w:t>
      </w:r>
      <w:r w:rsidRPr="00CA0718">
        <w:t>а</w:t>
      </w:r>
      <w:r w:rsidR="00745A79">
        <w:t xml:space="preserve"> </w:t>
      </w:r>
      <w:r w:rsidRPr="00CA0718">
        <w:t>макси-</w:t>
      </w:r>
      <w:r w:rsidR="00745A79">
        <w:t xml:space="preserve"> </w:t>
      </w:r>
      <w:r w:rsidRPr="00CA0718">
        <w:t>мальна</w:t>
      </w:r>
      <w:r w:rsidR="00745A79">
        <w:t xml:space="preserve"> </w:t>
      </w:r>
      <w:r w:rsidRPr="00CA0718">
        <w:t>кількість</w:t>
      </w:r>
      <w:r w:rsidR="00745A79">
        <w:t xml:space="preserve"> </w:t>
      </w:r>
      <w:r w:rsidRPr="00CA0718">
        <w:t>всіх</w:t>
      </w:r>
      <w:r w:rsidR="00745A79">
        <w:t xml:space="preserve"> </w:t>
      </w:r>
      <w:r w:rsidRPr="00CA0718">
        <w:t>субпатернів,</w:t>
      </w:r>
      <w:r w:rsidR="00745A79">
        <w:t xml:space="preserve"> </w:t>
      </w:r>
      <w:r w:rsidRPr="00CA0718">
        <w:t>захоплюючих</w:t>
      </w:r>
      <w:r w:rsidR="00745A79">
        <w:t xml:space="preserve"> </w:t>
      </w:r>
      <w:r w:rsidRPr="00CA0718">
        <w:t>та</w:t>
      </w:r>
      <w:r w:rsidR="00745A79">
        <w:t xml:space="preserve"> </w:t>
      </w:r>
      <w:r w:rsidRPr="00CA0718">
        <w:t>не</w:t>
      </w:r>
      <w:r w:rsidR="00745A79">
        <w:t xml:space="preserve"> </w:t>
      </w:r>
      <w:r w:rsidRPr="00CA0718">
        <w:t>захоплюючих,</w:t>
      </w:r>
      <w:r w:rsidR="00745A79">
        <w:t xml:space="preserve"> </w:t>
      </w:r>
      <w:r w:rsidRPr="00CA0718">
        <w:t>дорівнює</w:t>
      </w:r>
      <w:r w:rsidR="00745A79">
        <w:t xml:space="preserve"> </w:t>
      </w:r>
      <w:r w:rsidRPr="00CA0718">
        <w:t>200.</w:t>
      </w:r>
      <w:r w:rsidR="00745A79">
        <w:t xml:space="preserve"> </w:t>
      </w:r>
    </w:p>
    <w:p w14:paraId="3CA596E8" w14:textId="0F337519" w:rsidR="00CA0718" w:rsidRPr="00CA0718" w:rsidRDefault="00CA0718" w:rsidP="00CA0718">
      <w:pPr>
        <w:pStyle w:val="af7"/>
        <w:rPr>
          <w:lang w:val="ru-UA"/>
        </w:rPr>
      </w:pPr>
      <w:r w:rsidRPr="00CA0718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зручна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абревіатура,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будь-які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установки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опцій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потрібні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поча-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тку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незахоплюючого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субпатерну,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літери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опцій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з'являтися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між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"?"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":".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Таким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чином,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два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субпатерна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(?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i: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saturday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|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sunday)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(?: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(?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i)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saturday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|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sunday)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збігаються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одним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тим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же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набором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рядків.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Оскі-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льки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альтернативні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гілки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пробуються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зліва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направо,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опції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віднов-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люють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значення,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поки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буде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досягнуто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кінця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субпатерну,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установка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опцій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одній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гілки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впливає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наступні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гілки,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тому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наведені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вище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патерни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збігаються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"SUNDAY",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також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CA0718">
        <w:rPr>
          <w:lang w:val="ru-UA"/>
        </w:rPr>
        <w:t>"Saturday".</w:t>
      </w:r>
      <w:r w:rsidR="00745A79">
        <w:rPr>
          <w:lang w:val="ru-UA"/>
        </w:rPr>
        <w:t xml:space="preserve"> </w:t>
      </w:r>
    </w:p>
    <w:p w14:paraId="6E4B412C" w14:textId="16F25C18" w:rsidR="00CA0718" w:rsidRPr="00CA0718" w:rsidRDefault="00CA0718" w:rsidP="00CA0718">
      <w:pPr>
        <w:pStyle w:val="af9"/>
      </w:pPr>
      <w:r w:rsidRPr="00CA0718">
        <w:t>Повторення</w:t>
      </w:r>
      <w:r w:rsidR="00745A79">
        <w:t xml:space="preserve"> </w:t>
      </w:r>
    </w:p>
    <w:p w14:paraId="48B83B1E" w14:textId="34B2C4B0" w:rsidR="00423D21" w:rsidRPr="00423D21" w:rsidRDefault="00423D21" w:rsidP="00423D21">
      <w:pPr>
        <w:pStyle w:val="af7"/>
      </w:pPr>
      <w:r w:rsidRPr="00423D21">
        <w:t>Повторення</w:t>
      </w:r>
      <w:r w:rsidR="00745A79">
        <w:t xml:space="preserve"> </w:t>
      </w:r>
      <w:r w:rsidRPr="00423D21">
        <w:t>специфікується</w:t>
      </w:r>
      <w:r w:rsidR="00745A79">
        <w:t xml:space="preserve"> </w:t>
      </w:r>
      <w:r w:rsidRPr="00423D21">
        <w:t>квантифікаторами,</w:t>
      </w:r>
      <w:r w:rsidR="00745A79">
        <w:t xml:space="preserve"> </w:t>
      </w:r>
      <w:r w:rsidRPr="00423D21">
        <w:t>які</w:t>
      </w:r>
      <w:r w:rsidR="00745A79">
        <w:t xml:space="preserve"> </w:t>
      </w:r>
      <w:r w:rsidRPr="00423D21">
        <w:t>можуть</w:t>
      </w:r>
      <w:r w:rsidR="00745A79">
        <w:t xml:space="preserve"> </w:t>
      </w:r>
      <w:r w:rsidRPr="00423D21">
        <w:t>йти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будь-якого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наступних</w:t>
      </w:r>
      <w:r w:rsidR="00745A79">
        <w:t xml:space="preserve"> </w:t>
      </w:r>
      <w:r w:rsidRPr="00423D21">
        <w:t>елементів:</w:t>
      </w:r>
      <w:r w:rsidR="00745A79">
        <w:t xml:space="preserve"> </w:t>
      </w:r>
    </w:p>
    <w:p w14:paraId="5EC0C3B1" w14:textId="482B86ED" w:rsidR="00423D21" w:rsidRPr="00423D21" w:rsidRDefault="00423D21" w:rsidP="00423D21">
      <w:pPr>
        <w:pStyle w:val="af7"/>
      </w:pPr>
      <w:r w:rsidRPr="00423D21">
        <w:t>одиночного</w:t>
      </w:r>
      <w:r w:rsidR="00745A79">
        <w:t xml:space="preserve"> </w:t>
      </w:r>
      <w:r w:rsidRPr="00423D21">
        <w:t>символу,</w:t>
      </w:r>
      <w:r w:rsidR="00745A79">
        <w:t xml:space="preserve"> </w:t>
      </w:r>
      <w:r w:rsidRPr="00423D21">
        <w:t>можливо,</w:t>
      </w:r>
      <w:r w:rsidR="00745A79">
        <w:t xml:space="preserve"> </w:t>
      </w:r>
      <w:r w:rsidRPr="00423D21">
        <w:t>escape-ованогометасимвола</w:t>
      </w:r>
      <w:r w:rsidR="00745A79">
        <w:t xml:space="preserve"> </w:t>
      </w:r>
      <w:r w:rsidRPr="00423D21">
        <w:t>.класу</w:t>
      </w:r>
      <w:r w:rsidR="00745A79">
        <w:t xml:space="preserve"> </w:t>
      </w:r>
      <w:r w:rsidRPr="00423D21">
        <w:t>си-</w:t>
      </w:r>
      <w:r w:rsidR="00745A79">
        <w:t xml:space="preserve"> </w:t>
      </w:r>
      <w:r w:rsidRPr="00423D21">
        <w:t>мволівзворотного</w:t>
      </w:r>
      <w:r w:rsidR="00745A79">
        <w:t xml:space="preserve"> </w:t>
      </w:r>
      <w:r w:rsidRPr="00423D21">
        <w:t>посилання/back</w:t>
      </w:r>
      <w:r w:rsidR="00745A79">
        <w:t xml:space="preserve"> </w:t>
      </w:r>
      <w:r w:rsidRPr="00423D21">
        <w:t>reference</w:t>
      </w:r>
      <w:r w:rsidR="00745A79">
        <w:t xml:space="preserve"> </w:t>
      </w:r>
      <w:r w:rsidRPr="00423D21">
        <w:t>(див.</w:t>
      </w:r>
      <w:r w:rsidR="00745A79">
        <w:t xml:space="preserve"> </w:t>
      </w:r>
      <w:r w:rsidRPr="00423D21">
        <w:t>наступний</w:t>
      </w:r>
      <w:r w:rsidR="00745A79">
        <w:t xml:space="preserve"> </w:t>
      </w:r>
      <w:r w:rsidRPr="00423D21">
        <w:t>роз-</w:t>
      </w:r>
      <w:r w:rsidR="00745A79">
        <w:t xml:space="preserve"> </w:t>
      </w:r>
      <w:r w:rsidRPr="00423D21">
        <w:t>діл)субпатерна</w:t>
      </w:r>
      <w:r w:rsidR="00745A79">
        <w:t xml:space="preserve"> </w:t>
      </w:r>
      <w:r w:rsidRPr="00423D21">
        <w:t>в</w:t>
      </w:r>
      <w:r w:rsidR="00745A79">
        <w:t xml:space="preserve"> </w:t>
      </w:r>
      <w:r w:rsidRPr="00423D21">
        <w:t>дужках</w:t>
      </w:r>
      <w:r w:rsidR="00745A79">
        <w:t xml:space="preserve"> </w:t>
      </w:r>
      <w:r w:rsidRPr="00423D21">
        <w:t>(якщо</w:t>
      </w:r>
      <w:r w:rsidR="00745A79">
        <w:t xml:space="preserve"> </w:t>
      </w:r>
      <w:r w:rsidRPr="00423D21">
        <w:t>це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затвердження/assertion,</w:t>
      </w:r>
      <w:r w:rsidR="00745A79">
        <w:t xml:space="preserve"> </w:t>
      </w:r>
      <w:r w:rsidRPr="00423D21">
        <w:t>див.</w:t>
      </w:r>
      <w:r w:rsidR="00745A79">
        <w:t xml:space="preserve"> </w:t>
      </w:r>
      <w:r w:rsidRPr="00423D21">
        <w:t>далі)</w:t>
      </w:r>
      <w:r w:rsidR="00745A79">
        <w:t xml:space="preserve"> </w:t>
      </w:r>
    </w:p>
    <w:p w14:paraId="69112B7D" w14:textId="05907F13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t>Квантифікатор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загального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повторення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специфікує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мінімальну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мак-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симальну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кількість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допустимих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збігів,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маючи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два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числа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фігурних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дуж-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ках,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розділені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комою.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Число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менше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65536,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перше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менше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дорівнює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другому.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Наприклад: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z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{2,4}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"zz",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"zzz"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"zzzz".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Фігурна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дужка,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закриває,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сама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собі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спеціальним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символом.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друге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число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відсутнє,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є,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верхньої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межі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має;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відсутні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друге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число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кома,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специфікує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точну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кількість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необхідних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збігів.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Таким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чином,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[aeiou]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{3,}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міні-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мум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трьома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3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послідовними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голосними,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великою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кількі-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стю,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d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{8}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точно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8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цифрами.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Фігурна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дужка,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відкри-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ває,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з'являється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позиції,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неприпустимий,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дужка,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відповідає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синтаксису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квантифікатора,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вважається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літе-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ральним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символом.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Наприклад,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{,6}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літераль-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рядок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4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символів.</w:t>
      </w:r>
      <w:r w:rsidR="00745A79">
        <w:rPr>
          <w:lang w:val="ru-UA"/>
        </w:rPr>
        <w:t xml:space="preserve"> </w:t>
      </w:r>
    </w:p>
    <w:p w14:paraId="5F15874F" w14:textId="31F8566A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lastRenderedPageBreak/>
        <w:t>Квантифікатор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{0}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припустимо,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змушуючи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вираз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поводитися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так,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ніби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попередній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елемент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існують.</w:t>
      </w:r>
      <w:r w:rsidR="00745A79">
        <w:rPr>
          <w:lang w:val="ru-UA"/>
        </w:rPr>
        <w:t xml:space="preserve"> </w:t>
      </w:r>
    </w:p>
    <w:p w14:paraId="57F4D756" w14:textId="156A71B2" w:rsidR="00423D21" w:rsidRPr="00423D21" w:rsidRDefault="00423D21" w:rsidP="00423D21">
      <w:pPr>
        <w:pStyle w:val="af7"/>
        <w:rPr>
          <w:lang w:val="ru-UA"/>
        </w:rPr>
      </w:pPr>
      <w:r w:rsidRPr="00423D21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зручності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(і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зворотної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сумісності)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три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найбільш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поширені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катори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мають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односимвольні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скорочення: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еквівалентний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{0,}+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еквіва-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лентний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{1,}?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еквівалентний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{0,1}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Можна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конструювати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нескінченні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ци-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кли,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ввівши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після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субпатерну,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жодним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символом,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верхньої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межі,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наприклад: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(a?)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Ранні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версії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Perl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джерелами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помилок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процесі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компіляції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таких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патернів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Однак,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трапляються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випадки,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коли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необхідно,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такі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патерни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приймаються,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будь-яке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повторення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такого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субпатерну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фак-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тично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жодними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символами,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цикл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форсовано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перерива-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ється.</w:t>
      </w:r>
      <w:r w:rsidR="00745A79">
        <w:rPr>
          <w:lang w:val="ru-UA"/>
        </w:rPr>
        <w:t xml:space="preserve"> </w:t>
      </w:r>
    </w:p>
    <w:p w14:paraId="6048BC3D" w14:textId="4807DB84" w:rsidR="00423D21" w:rsidRPr="00423D21" w:rsidRDefault="00423D21" w:rsidP="00423D21">
      <w:pPr>
        <w:pStyle w:val="af7"/>
      </w:pPr>
      <w:r w:rsidRPr="00423D21">
        <w:rPr>
          <w:lang w:val="ru-UA"/>
        </w:rPr>
        <w:t>За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замовчуванням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квантифікатори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"жадібними",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тобто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вони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збіга-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ються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максимально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можливу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кількість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разів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(до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максимально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допусти-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мої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кількості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разів),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викликаючи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невдачі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виконання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решти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патерну.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Класичний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приклад,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коли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створює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проблеми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–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спроба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знайти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коментарі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C-програм.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Коментарі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з'являються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між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символами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/*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*/,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всередині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з'являтися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окремі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символи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/.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Спроба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знайти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збіг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C-коментарями,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застосувавши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патерн/\*.*\*/до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рядка/*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перший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ко-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ментар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*/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коментар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/*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другий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коментар</w:t>
      </w:r>
      <w:r w:rsidR="00745A79">
        <w:rPr>
          <w:lang w:val="ru-UA"/>
        </w:rPr>
        <w:t xml:space="preserve"> </w:t>
      </w:r>
      <w:r w:rsidRPr="00423D21">
        <w:rPr>
          <w:lang w:val="ru-UA"/>
        </w:rPr>
        <w:t>*/</w:t>
      </w:r>
      <w:r w:rsidR="00745A79">
        <w:rPr>
          <w:lang w:val="ru-UA"/>
        </w:rPr>
        <w:t xml:space="preserve"> </w:t>
      </w:r>
      <w:r w:rsidRPr="00423D21">
        <w:t>зазнає</w:t>
      </w:r>
      <w:r w:rsidR="00745A79">
        <w:t xml:space="preserve"> </w:t>
      </w:r>
      <w:r w:rsidRPr="00423D21">
        <w:t>невдачі,</w:t>
      </w:r>
      <w:r w:rsidR="00745A79">
        <w:t xml:space="preserve"> </w:t>
      </w:r>
      <w:r w:rsidRPr="00423D21">
        <w:t>оскільки</w:t>
      </w:r>
      <w:r w:rsidR="00745A79">
        <w:t xml:space="preserve"> </w:t>
      </w:r>
      <w:r w:rsidRPr="00423D21">
        <w:t>відбувається</w:t>
      </w:r>
      <w:r w:rsidR="00745A79">
        <w:t xml:space="preserve"> </w:t>
      </w:r>
      <w:r w:rsidRPr="00423D21">
        <w:t>збіг</w:t>
      </w:r>
      <w:r w:rsidR="00745A79">
        <w:t xml:space="preserve"> </w:t>
      </w:r>
      <w:r w:rsidRPr="00423D21">
        <w:t>із</w:t>
      </w:r>
      <w:r w:rsidR="00745A79">
        <w:t xml:space="preserve"> </w:t>
      </w:r>
      <w:r w:rsidRPr="00423D21">
        <w:t>цілим</w:t>
      </w:r>
      <w:r w:rsidR="00745A79">
        <w:t xml:space="preserve"> </w:t>
      </w:r>
      <w:r w:rsidRPr="00423D21">
        <w:t>рядком</w:t>
      </w:r>
      <w:r w:rsidR="00745A79">
        <w:t xml:space="preserve"> </w:t>
      </w:r>
      <w:r w:rsidRPr="00423D21">
        <w:t>через</w:t>
      </w:r>
      <w:r w:rsidR="00745A79">
        <w:t xml:space="preserve"> </w:t>
      </w:r>
      <w:r w:rsidRPr="00423D21">
        <w:t>жадіб-</w:t>
      </w:r>
      <w:r w:rsidR="00745A79">
        <w:t xml:space="preserve"> </w:t>
      </w:r>
      <w:r w:rsidRPr="00423D21">
        <w:t>ність</w:t>
      </w:r>
      <w:r w:rsidR="00745A79">
        <w:t xml:space="preserve"> </w:t>
      </w:r>
      <w:r w:rsidRPr="00423D21">
        <w:t>елемента</w:t>
      </w:r>
      <w:r w:rsidR="00745A79">
        <w:t xml:space="preserve"> </w:t>
      </w:r>
      <w:r w:rsidRPr="00423D21">
        <w:t>.*.</w:t>
      </w:r>
      <w:r w:rsidR="00745A79">
        <w:t xml:space="preserve"> </w:t>
      </w:r>
    </w:p>
    <w:p w14:paraId="616A4FD8" w14:textId="7F64C5CB" w:rsidR="00423D21" w:rsidRPr="00423D21" w:rsidRDefault="00423D21" w:rsidP="00423D21">
      <w:pPr>
        <w:pStyle w:val="af7"/>
      </w:pPr>
      <w:r w:rsidRPr="00423D21">
        <w:t>Однак,</w:t>
      </w:r>
      <w:r w:rsidR="00745A79">
        <w:t xml:space="preserve"> </w:t>
      </w:r>
      <w:r w:rsidRPr="00423D21">
        <w:t>якщо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квантифікатора</w:t>
      </w:r>
      <w:r w:rsidR="00745A79">
        <w:t xml:space="preserve"> </w:t>
      </w:r>
      <w:r w:rsidRPr="00423D21">
        <w:t>йде</w:t>
      </w:r>
      <w:r w:rsidR="00745A79">
        <w:t xml:space="preserve"> </w:t>
      </w:r>
      <w:r w:rsidRPr="00423D21">
        <w:t>питання,</w:t>
      </w:r>
      <w:r w:rsidR="00745A79">
        <w:t xml:space="preserve"> </w:t>
      </w:r>
      <w:r w:rsidRPr="00423D21">
        <w:t>він</w:t>
      </w:r>
      <w:r w:rsidR="00745A79">
        <w:t xml:space="preserve"> </w:t>
      </w:r>
      <w:r w:rsidRPr="00423D21">
        <w:t>перестає</w:t>
      </w:r>
      <w:r w:rsidR="00745A79">
        <w:t xml:space="preserve"> </w:t>
      </w:r>
      <w:r w:rsidRPr="00423D21">
        <w:t>бути</w:t>
      </w:r>
      <w:r w:rsidR="00745A79">
        <w:t xml:space="preserve"> </w:t>
      </w:r>
      <w:r w:rsidRPr="00423D21">
        <w:t>жа-</w:t>
      </w:r>
      <w:r w:rsidR="00745A79">
        <w:t xml:space="preserve"> </w:t>
      </w:r>
      <w:r w:rsidRPr="00423D21">
        <w:t>дібним</w:t>
      </w:r>
      <w:r w:rsidR="00745A79">
        <w:t xml:space="preserve"> </w:t>
      </w:r>
      <w:r w:rsidRPr="00423D21">
        <w:t>і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мінімально</w:t>
      </w:r>
      <w:r w:rsidR="00745A79">
        <w:t xml:space="preserve"> </w:t>
      </w:r>
      <w:r w:rsidRPr="00423D21">
        <w:t>можливу</w:t>
      </w:r>
      <w:r w:rsidR="00745A79">
        <w:t xml:space="preserve"> </w:t>
      </w:r>
      <w:r w:rsidRPr="00423D21">
        <w:t>кількість</w:t>
      </w:r>
      <w:r w:rsidR="00745A79">
        <w:t xml:space="preserve"> </w:t>
      </w:r>
      <w:r w:rsidRPr="00423D21">
        <w:t>разів,</w:t>
      </w:r>
      <w:r w:rsidR="00745A79">
        <w:t xml:space="preserve"> </w:t>
      </w:r>
      <w:r w:rsidRPr="00423D21">
        <w:t>тому</w:t>
      </w:r>
      <w:r w:rsidR="00745A79">
        <w:t xml:space="preserve"> </w:t>
      </w:r>
      <w:r w:rsidRPr="00423D21">
        <w:t>па-</w:t>
      </w:r>
      <w:r w:rsidR="00745A79">
        <w:t xml:space="preserve"> </w:t>
      </w:r>
      <w:r w:rsidRPr="00423D21">
        <w:t>терн/\*.*?\*/вірно</w:t>
      </w:r>
      <w:r w:rsidR="00745A79">
        <w:t xml:space="preserve"> </w:t>
      </w:r>
      <w:r w:rsidRPr="00423D21">
        <w:t>виконується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C-коментарями.</w:t>
      </w:r>
      <w:r w:rsidR="00745A79">
        <w:t xml:space="preserve"> </w:t>
      </w:r>
      <w:r w:rsidRPr="00423D21">
        <w:t>Значення</w:t>
      </w:r>
      <w:r w:rsidR="00745A79">
        <w:t xml:space="preserve"> </w:t>
      </w:r>
      <w:r w:rsidRPr="00423D21">
        <w:t>різних</w:t>
      </w:r>
      <w:r w:rsidR="00745A79">
        <w:t xml:space="preserve"> </w:t>
      </w:r>
      <w:r w:rsidRPr="00423D21">
        <w:t>інших</w:t>
      </w:r>
      <w:r w:rsidR="00745A79">
        <w:t xml:space="preserve"> </w:t>
      </w:r>
      <w:r w:rsidRPr="00423D21">
        <w:t>квантифікаторів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зміниться,</w:t>
      </w:r>
      <w:r w:rsidR="00745A79">
        <w:t xml:space="preserve"> </w:t>
      </w:r>
      <w:r w:rsidRPr="00423D21">
        <w:t>лише</w:t>
      </w:r>
      <w:r w:rsidR="00745A79">
        <w:t xml:space="preserve"> </w:t>
      </w:r>
      <w:r w:rsidRPr="00423D21">
        <w:t>переважна</w:t>
      </w:r>
      <w:r w:rsidR="00745A79">
        <w:t xml:space="preserve"> </w:t>
      </w:r>
      <w:r w:rsidRPr="00423D21">
        <w:t>кількість</w:t>
      </w:r>
      <w:r w:rsidR="00745A79">
        <w:t xml:space="preserve"> </w:t>
      </w:r>
      <w:r w:rsidRPr="00423D21">
        <w:t>збігів.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плу-</w:t>
      </w:r>
      <w:r w:rsidR="00745A79">
        <w:t xml:space="preserve"> </w:t>
      </w:r>
      <w:r w:rsidRPr="00423D21">
        <w:t>тайте</w:t>
      </w:r>
      <w:r w:rsidR="00745A79">
        <w:t xml:space="preserve"> </w:t>
      </w:r>
      <w:r w:rsidRPr="00423D21">
        <w:t>це</w:t>
      </w:r>
      <w:r w:rsidR="00745A79">
        <w:t xml:space="preserve"> </w:t>
      </w:r>
      <w:r w:rsidRPr="00423D21">
        <w:t>використання</w:t>
      </w:r>
      <w:r w:rsidR="00745A79">
        <w:t xml:space="preserve"> </w:t>
      </w:r>
      <w:r w:rsidRPr="00423D21">
        <w:t>питання</w:t>
      </w:r>
      <w:r w:rsidR="00745A79">
        <w:t xml:space="preserve"> </w:t>
      </w:r>
      <w:r w:rsidRPr="00423D21">
        <w:t>питання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його</w:t>
      </w:r>
      <w:r w:rsidR="00745A79">
        <w:t xml:space="preserve"> </w:t>
      </w:r>
      <w:r w:rsidRPr="00423D21">
        <w:t>використанням</w:t>
      </w:r>
      <w:r w:rsidR="00745A79">
        <w:t xml:space="preserve"> </w:t>
      </w:r>
      <w:r w:rsidRPr="00423D21">
        <w:t>як</w:t>
      </w:r>
      <w:r w:rsidR="00745A79">
        <w:t xml:space="preserve"> </w:t>
      </w:r>
      <w:r w:rsidRPr="00423D21">
        <w:t>вла-</w:t>
      </w:r>
      <w:r w:rsidR="00745A79">
        <w:t xml:space="preserve"> </w:t>
      </w:r>
      <w:r w:rsidRPr="00423D21">
        <w:t>сне</w:t>
      </w:r>
      <w:r w:rsidR="00745A79">
        <w:t xml:space="preserve"> </w:t>
      </w:r>
      <w:r w:rsidRPr="00423D21">
        <w:t>квантифікатор.</w:t>
      </w:r>
      <w:r w:rsidR="00745A79">
        <w:t xml:space="preserve"> </w:t>
      </w:r>
      <w:r w:rsidRPr="00423D21">
        <w:t>Оскільки</w:t>
      </w:r>
      <w:r w:rsidR="00745A79">
        <w:t xml:space="preserve"> </w:t>
      </w:r>
      <w:r w:rsidRPr="00423D21">
        <w:t>він</w:t>
      </w:r>
      <w:r w:rsidR="00745A79">
        <w:t xml:space="preserve"> </w:t>
      </w:r>
      <w:r w:rsidRPr="00423D21">
        <w:t>може</w:t>
      </w:r>
      <w:r w:rsidR="00745A79">
        <w:t xml:space="preserve"> </w:t>
      </w:r>
      <w:r w:rsidRPr="00423D21">
        <w:t>використовуватися</w:t>
      </w:r>
      <w:r w:rsidR="00745A79">
        <w:t xml:space="preserve"> </w:t>
      </w:r>
      <w:r w:rsidRPr="00423D21">
        <w:t>подвійно,</w:t>
      </w:r>
      <w:r w:rsidR="00745A79">
        <w:t xml:space="preserve"> </w:t>
      </w:r>
      <w:r w:rsidRPr="00423D21">
        <w:t>вони</w:t>
      </w:r>
      <w:r w:rsidR="00745A79">
        <w:t xml:space="preserve"> </w:t>
      </w:r>
      <w:r w:rsidRPr="00423D21">
        <w:t>іноді</w:t>
      </w:r>
      <w:r w:rsidR="00745A79">
        <w:t xml:space="preserve"> </w:t>
      </w:r>
      <w:r w:rsidRPr="00423D21">
        <w:t>може</w:t>
      </w:r>
      <w:r w:rsidR="00745A79">
        <w:t xml:space="preserve"> </w:t>
      </w:r>
      <w:r w:rsidRPr="00423D21">
        <w:t>з'являтися</w:t>
      </w:r>
      <w:r w:rsidR="00745A79">
        <w:t xml:space="preserve"> </w:t>
      </w:r>
      <w:r w:rsidRPr="00423D21">
        <w:t>подвоєним: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однією</w:t>
      </w:r>
      <w:r w:rsidR="00745A79">
        <w:t xml:space="preserve"> </w:t>
      </w:r>
      <w:r w:rsidRPr="00423D21">
        <w:t>циф-</w:t>
      </w:r>
      <w:r w:rsidR="00745A79">
        <w:t xml:space="preserve"> </w:t>
      </w:r>
      <w:r w:rsidRPr="00423D21">
        <w:t>рою,</w:t>
      </w:r>
      <w:r w:rsidR="00745A79">
        <w:t xml:space="preserve"> </w:t>
      </w:r>
      <w:r w:rsidRPr="00423D21">
        <w:t>переважно,</w:t>
      </w:r>
      <w:r w:rsidR="00745A79">
        <w:t xml:space="preserve"> </w:t>
      </w:r>
      <w:r w:rsidRPr="00423D21">
        <w:t>але</w:t>
      </w:r>
      <w:r w:rsidR="00745A79">
        <w:t xml:space="preserve"> </w:t>
      </w:r>
      <w:r w:rsidRPr="00423D21">
        <w:t>може</w:t>
      </w:r>
      <w:r w:rsidR="00745A79">
        <w:t xml:space="preserve"> </w:t>
      </w:r>
      <w:r w:rsidRPr="00423D21">
        <w:t>збігатися</w:t>
      </w:r>
      <w:r w:rsidR="00745A79">
        <w:t xml:space="preserve"> </w:t>
      </w:r>
      <w:r w:rsidRPr="00423D21">
        <w:t>і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двома,</w:t>
      </w:r>
      <w:r w:rsidR="00745A79">
        <w:t xml:space="preserve"> </w:t>
      </w:r>
      <w:r w:rsidRPr="00423D21">
        <w:t>якщо</w:t>
      </w:r>
      <w:r w:rsidR="00745A79">
        <w:t xml:space="preserve"> </w:t>
      </w:r>
      <w:r w:rsidRPr="00423D21">
        <w:t>це</w:t>
      </w:r>
      <w:r w:rsidR="00745A79">
        <w:t xml:space="preserve"> </w:t>
      </w:r>
      <w:r w:rsidRPr="00423D21">
        <w:t>єдиний</w:t>
      </w:r>
      <w:r w:rsidR="00745A79">
        <w:t xml:space="preserve"> </w:t>
      </w:r>
      <w:r w:rsidRPr="00423D21">
        <w:t>спосіб</w:t>
      </w:r>
      <w:r w:rsidR="00745A79">
        <w:t xml:space="preserve"> </w:t>
      </w:r>
      <w:r w:rsidRPr="00423D21">
        <w:t>збігу</w:t>
      </w:r>
      <w:r w:rsidR="00745A79">
        <w:t xml:space="preserve"> </w:t>
      </w:r>
      <w:r w:rsidRPr="00423D21">
        <w:t>частини</w:t>
      </w:r>
      <w:r w:rsidR="00745A79">
        <w:t xml:space="preserve"> </w:t>
      </w:r>
      <w:r w:rsidRPr="00423D21">
        <w:t>патерну,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залишилася.</w:t>
      </w:r>
      <w:r w:rsidR="00745A79">
        <w:t xml:space="preserve"> </w:t>
      </w:r>
    </w:p>
    <w:p w14:paraId="58DA5E6C" w14:textId="214BD2A1" w:rsidR="00423D21" w:rsidRPr="00423D21" w:rsidRDefault="00423D21" w:rsidP="00423D21">
      <w:pPr>
        <w:pStyle w:val="af7"/>
      </w:pPr>
      <w:r w:rsidRPr="00423D21">
        <w:t>Якщо</w:t>
      </w:r>
      <w:r w:rsidR="00745A79">
        <w:t xml:space="preserve"> </w:t>
      </w:r>
      <w:r w:rsidRPr="00423D21">
        <w:t>встановлено</w:t>
      </w:r>
      <w:r w:rsidR="00745A79">
        <w:t xml:space="preserve"> </w:t>
      </w:r>
      <w:r w:rsidRPr="00423D21">
        <w:t>опціюPCRE_UNGREEDY(відсутня</w:t>
      </w:r>
      <w:r w:rsidR="00745A79">
        <w:t xml:space="preserve"> </w:t>
      </w:r>
      <w:r w:rsidRPr="00423D21">
        <w:t>в</w:t>
      </w:r>
      <w:r w:rsidR="00745A79">
        <w:t xml:space="preserve"> </w:t>
      </w:r>
      <w:r w:rsidRPr="00423D21">
        <w:t>Perl),</w:t>
      </w:r>
      <w:r w:rsidR="00745A79">
        <w:t xml:space="preserve"> </w:t>
      </w:r>
      <w:r w:rsidRPr="00423D21">
        <w:t>то</w:t>
      </w:r>
      <w:r w:rsidR="00745A79">
        <w:t xml:space="preserve"> </w:t>
      </w:r>
      <w:r w:rsidRPr="00423D21">
        <w:t>кван-</w:t>
      </w:r>
      <w:r w:rsidR="00745A79">
        <w:t xml:space="preserve"> </w:t>
      </w:r>
      <w:r w:rsidRPr="00423D21">
        <w:t>тифікатори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жадібні</w:t>
      </w:r>
      <w:r w:rsidR="00745A79">
        <w:t xml:space="preserve"> </w:t>
      </w:r>
      <w:r w:rsidRPr="00423D21">
        <w:t>за</w:t>
      </w:r>
      <w:r w:rsidR="00745A79">
        <w:t xml:space="preserve"> </w:t>
      </w:r>
      <w:r w:rsidRPr="00423D21">
        <w:t>замовчуванням,</w:t>
      </w:r>
      <w:r w:rsidR="00745A79">
        <w:t xml:space="preserve"> </w:t>
      </w:r>
      <w:r w:rsidRPr="00423D21">
        <w:t>але</w:t>
      </w:r>
      <w:r w:rsidR="00745A79">
        <w:t xml:space="preserve"> </w:t>
      </w:r>
      <w:r w:rsidRPr="00423D21">
        <w:t>окремі</w:t>
      </w:r>
      <w:r w:rsidR="00745A79">
        <w:t xml:space="preserve"> </w:t>
      </w:r>
      <w:r w:rsidRPr="00423D21">
        <w:t>можуть</w:t>
      </w:r>
      <w:r w:rsidR="00745A79">
        <w:t xml:space="preserve"> </w:t>
      </w:r>
      <w:r w:rsidRPr="00423D21">
        <w:t>бути</w:t>
      </w:r>
      <w:r w:rsidR="00745A79">
        <w:t xml:space="preserve"> </w:t>
      </w:r>
      <w:r w:rsidRPr="00423D21">
        <w:t>жа-</w:t>
      </w:r>
      <w:r w:rsidR="00745A79">
        <w:t xml:space="preserve"> </w:t>
      </w:r>
      <w:r w:rsidRPr="00423D21">
        <w:t>дібними,</w:t>
      </w:r>
      <w:r w:rsidR="00745A79">
        <w:t xml:space="preserve"> </w:t>
      </w:r>
      <w:r w:rsidRPr="00423D21">
        <w:t>якщо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них</w:t>
      </w:r>
      <w:r w:rsidR="00745A79">
        <w:t xml:space="preserve"> </w:t>
      </w:r>
      <w:r w:rsidRPr="00423D21">
        <w:t>стоїть</w:t>
      </w:r>
      <w:r w:rsidR="00745A79">
        <w:t xml:space="preserve"> </w:t>
      </w:r>
      <w:r w:rsidRPr="00423D21">
        <w:t>знак</w:t>
      </w:r>
      <w:r w:rsidR="00745A79">
        <w:t xml:space="preserve"> </w:t>
      </w:r>
      <w:r w:rsidRPr="00423D21">
        <w:t>питання.</w:t>
      </w:r>
      <w:r w:rsidR="00745A79">
        <w:t xml:space="preserve"> </w:t>
      </w:r>
      <w:r w:rsidRPr="00423D21">
        <w:t>Інакше</w:t>
      </w:r>
      <w:r w:rsidR="00745A79">
        <w:t xml:space="preserve"> </w:t>
      </w:r>
      <w:r w:rsidRPr="00423D21">
        <w:t>кажучи,</w:t>
      </w:r>
      <w:r w:rsidR="00745A79">
        <w:t xml:space="preserve"> </w:t>
      </w:r>
      <w:r w:rsidRPr="00423D21">
        <w:t>питання</w:t>
      </w:r>
      <w:r w:rsidR="00745A79">
        <w:t xml:space="preserve"> </w:t>
      </w:r>
      <w:r w:rsidRPr="00423D21">
        <w:t>інвертує</w:t>
      </w:r>
      <w:r w:rsidR="00745A79">
        <w:t xml:space="preserve"> </w:t>
      </w:r>
      <w:r w:rsidRPr="00423D21">
        <w:t>поведінка</w:t>
      </w:r>
      <w:r w:rsidR="00745A79">
        <w:t xml:space="preserve"> </w:t>
      </w:r>
      <w:r w:rsidRPr="00423D21">
        <w:t>за</w:t>
      </w:r>
      <w:r w:rsidR="00745A79">
        <w:t xml:space="preserve"> </w:t>
      </w:r>
      <w:r w:rsidRPr="00423D21">
        <w:t>умовчанням.</w:t>
      </w:r>
      <w:r w:rsidR="00745A79">
        <w:t xml:space="preserve"> </w:t>
      </w:r>
    </w:p>
    <w:p w14:paraId="4C653B5C" w14:textId="33654048" w:rsidR="00423D21" w:rsidRPr="00423D21" w:rsidRDefault="00423D21" w:rsidP="00423D21">
      <w:pPr>
        <w:pStyle w:val="af7"/>
      </w:pPr>
      <w:r w:rsidRPr="00423D21">
        <w:t>Коли</w:t>
      </w:r>
      <w:r w:rsidR="00745A79">
        <w:t xml:space="preserve"> </w:t>
      </w:r>
      <w:r w:rsidRPr="00423D21">
        <w:t>субпатерн</w:t>
      </w:r>
      <w:r w:rsidR="00745A79">
        <w:t xml:space="preserve"> </w:t>
      </w:r>
      <w:r w:rsidRPr="00423D21">
        <w:t>у</w:t>
      </w:r>
      <w:r w:rsidR="00745A79">
        <w:t xml:space="preserve"> </w:t>
      </w:r>
      <w:r w:rsidRPr="00423D21">
        <w:t>дужках</w:t>
      </w:r>
      <w:r w:rsidR="00745A79">
        <w:t xml:space="preserve"> </w:t>
      </w:r>
      <w:r w:rsidRPr="00423D21">
        <w:t>квантифікований</w:t>
      </w:r>
      <w:r w:rsidR="00745A79">
        <w:t xml:space="preserve"> </w:t>
      </w:r>
      <w:r w:rsidRPr="00423D21">
        <w:t>мінімальною</w:t>
      </w:r>
      <w:r w:rsidR="00745A79">
        <w:t xml:space="preserve"> </w:t>
      </w:r>
      <w:r w:rsidRPr="00423D21">
        <w:t>кількістю</w:t>
      </w:r>
      <w:r w:rsidR="00745A79">
        <w:t xml:space="preserve"> </w:t>
      </w:r>
      <w:r w:rsidRPr="00423D21">
        <w:t>по-</w:t>
      </w:r>
      <w:r w:rsidR="00745A79">
        <w:t xml:space="preserve"> </w:t>
      </w:r>
      <w:r w:rsidRPr="00423D21">
        <w:t>вторень,</w:t>
      </w:r>
      <w:r w:rsidR="00745A79">
        <w:t xml:space="preserve"> </w:t>
      </w:r>
      <w:r w:rsidRPr="00423D21">
        <w:t>яка</w:t>
      </w:r>
      <w:r w:rsidR="00745A79">
        <w:t xml:space="preserve"> </w:t>
      </w:r>
      <w:r w:rsidRPr="00423D21">
        <w:t>більша</w:t>
      </w:r>
      <w:r w:rsidR="00745A79">
        <w:t xml:space="preserve"> </w:t>
      </w:r>
      <w:r w:rsidRPr="00423D21">
        <w:t>за</w:t>
      </w:r>
      <w:r w:rsidR="00745A79">
        <w:t xml:space="preserve"> </w:t>
      </w:r>
      <w:r w:rsidRPr="00423D21">
        <w:t>1,</w:t>
      </w:r>
      <w:r w:rsidR="00745A79">
        <w:t xml:space="preserve"> </w:t>
      </w:r>
      <w:r w:rsidRPr="00423D21">
        <w:t>або</w:t>
      </w:r>
      <w:r w:rsidR="00745A79">
        <w:t xml:space="preserve"> </w:t>
      </w:r>
      <w:r w:rsidRPr="00423D21">
        <w:t>має</w:t>
      </w:r>
      <w:r w:rsidR="00745A79">
        <w:t xml:space="preserve"> </w:t>
      </w:r>
      <w:r w:rsidRPr="00423D21">
        <w:t>обмеження</w:t>
      </w:r>
      <w:r w:rsidR="00745A79">
        <w:t xml:space="preserve"> </w:t>
      </w:r>
      <w:r w:rsidRPr="00423D21">
        <w:t>максимуму,</w:t>
      </w:r>
      <w:r w:rsidR="00745A79">
        <w:t xml:space="preserve"> </w:t>
      </w:r>
      <w:r w:rsidRPr="00423D21">
        <w:t>для</w:t>
      </w:r>
      <w:r w:rsidR="00745A79">
        <w:t xml:space="preserve"> </w:t>
      </w:r>
      <w:r w:rsidRPr="00423D21">
        <w:t>відком-</w:t>
      </w:r>
      <w:r w:rsidR="00745A79">
        <w:t xml:space="preserve"> </w:t>
      </w:r>
      <w:r w:rsidRPr="00423D21">
        <w:t>пільованого</w:t>
      </w:r>
      <w:r w:rsidR="00745A79">
        <w:t xml:space="preserve"> </w:t>
      </w:r>
      <w:r w:rsidRPr="00423D21">
        <w:t>патерну</w:t>
      </w:r>
      <w:r w:rsidR="00745A79">
        <w:t xml:space="preserve"> </w:t>
      </w:r>
      <w:r w:rsidRPr="00423D21">
        <w:t>потрібно</w:t>
      </w:r>
      <w:r w:rsidR="00745A79">
        <w:t xml:space="preserve"> </w:t>
      </w:r>
      <w:r w:rsidRPr="00423D21">
        <w:t>більше</w:t>
      </w:r>
      <w:r w:rsidR="00745A79">
        <w:t xml:space="preserve"> </w:t>
      </w:r>
      <w:r w:rsidRPr="00423D21">
        <w:t>місця,</w:t>
      </w:r>
      <w:r w:rsidR="00745A79">
        <w:t xml:space="preserve"> </w:t>
      </w:r>
      <w:r w:rsidRPr="00423D21">
        <w:t>пропорційно</w:t>
      </w:r>
      <w:r w:rsidR="00745A79">
        <w:t xml:space="preserve"> </w:t>
      </w:r>
      <w:r w:rsidRPr="00423D21">
        <w:t>розміру</w:t>
      </w:r>
      <w:r w:rsidR="00745A79">
        <w:t xml:space="preserve"> </w:t>
      </w:r>
      <w:r w:rsidRPr="00423D21">
        <w:t>міні-</w:t>
      </w:r>
      <w:r w:rsidR="00745A79">
        <w:t xml:space="preserve"> </w:t>
      </w:r>
      <w:r w:rsidRPr="00423D21">
        <w:t>муму</w:t>
      </w:r>
      <w:r w:rsidR="00745A79">
        <w:t xml:space="preserve"> </w:t>
      </w:r>
      <w:r w:rsidRPr="00423D21">
        <w:t>або</w:t>
      </w:r>
      <w:r w:rsidR="00745A79">
        <w:t xml:space="preserve"> </w:t>
      </w:r>
      <w:r w:rsidRPr="00423D21">
        <w:t>максимуму.</w:t>
      </w:r>
      <w:r w:rsidR="00745A79">
        <w:t xml:space="preserve"> </w:t>
      </w:r>
    </w:p>
    <w:p w14:paraId="115014CA" w14:textId="5922E335" w:rsidR="00423D21" w:rsidRPr="00423D21" w:rsidRDefault="00423D21" w:rsidP="00423D21">
      <w:pPr>
        <w:pStyle w:val="af7"/>
      </w:pPr>
      <w:r w:rsidRPr="00423D21">
        <w:t>Якщо</w:t>
      </w:r>
      <w:r w:rsidR="00745A79">
        <w:t xml:space="preserve"> </w:t>
      </w:r>
      <w:r w:rsidRPr="00423D21">
        <w:t>патерн</w:t>
      </w:r>
      <w:r w:rsidR="00745A79">
        <w:t xml:space="preserve"> </w:t>
      </w:r>
      <w:r w:rsidRPr="00423D21">
        <w:t>починається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.*</w:t>
      </w:r>
      <w:r w:rsidR="00745A79">
        <w:t xml:space="preserve"> </w:t>
      </w:r>
      <w:r w:rsidRPr="00423D21">
        <w:t>або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.{0,}</w:t>
      </w:r>
      <w:r w:rsidR="00745A79">
        <w:t xml:space="preserve"> </w:t>
      </w:r>
      <w:r w:rsidRPr="00423D21">
        <w:t>та</w:t>
      </w:r>
      <w:r w:rsidR="00745A79">
        <w:t xml:space="preserve"> </w:t>
      </w:r>
      <w:r w:rsidRPr="00423D21">
        <w:t>встановлено</w:t>
      </w:r>
      <w:r w:rsidR="00745A79">
        <w:t xml:space="preserve"> </w:t>
      </w:r>
      <w:r w:rsidRPr="00423D21">
        <w:t>оп-</w:t>
      </w:r>
      <w:r w:rsidR="00745A79">
        <w:t xml:space="preserve"> </w:t>
      </w:r>
      <w:r w:rsidRPr="00423D21">
        <w:t>ціюPCRE_DOTALL(еквівалентна</w:t>
      </w:r>
      <w:r w:rsidR="00745A79">
        <w:t xml:space="preserve"> </w:t>
      </w:r>
      <w:r w:rsidRPr="00423D21">
        <w:t>Perl'івській</w:t>
      </w:r>
      <w:r w:rsidR="00745A79">
        <w:t xml:space="preserve"> </w:t>
      </w:r>
      <w:r w:rsidRPr="00423D21">
        <w:t>/s),</w:t>
      </w:r>
      <w:r w:rsidR="00745A79">
        <w:t xml:space="preserve"> </w:t>
      </w:r>
      <w:r w:rsidRPr="00423D21">
        <w:t>дозволяючи</w:t>
      </w:r>
      <w:r w:rsidR="00745A79">
        <w:t xml:space="preserve"> </w:t>
      </w:r>
      <w:r w:rsidRPr="00423D21">
        <w:t>таким</w:t>
      </w:r>
      <w:r w:rsidR="00745A79">
        <w:t xml:space="preserve"> </w:t>
      </w:r>
      <w:r w:rsidRPr="00423D21">
        <w:t>чи-</w:t>
      </w:r>
      <w:r w:rsidR="00745A79">
        <w:t xml:space="preserve"> </w:t>
      </w:r>
      <w:r w:rsidRPr="00423D21">
        <w:t>ном</w:t>
      </w:r>
      <w:r w:rsidR="00745A79">
        <w:t xml:space="preserve"> </w:t>
      </w:r>
      <w:r w:rsidRPr="00423D21">
        <w:t>збіг</w:t>
      </w:r>
      <w:r w:rsidR="00745A79">
        <w:t xml:space="preserve"> </w:t>
      </w:r>
      <w:r w:rsidRPr="00423D21">
        <w:t>.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символами</w:t>
      </w:r>
      <w:r w:rsidR="00745A79">
        <w:t xml:space="preserve"> </w:t>
      </w:r>
      <w:r w:rsidRPr="00423D21">
        <w:t>нового</w:t>
      </w:r>
      <w:r w:rsidR="00745A79">
        <w:t xml:space="preserve"> </w:t>
      </w:r>
      <w:r w:rsidRPr="00423D21">
        <w:t>рядка,</w:t>
      </w:r>
      <w:r w:rsidR="00745A79">
        <w:t xml:space="preserve"> </w:t>
      </w:r>
      <w:r w:rsidRPr="00423D21">
        <w:t>то</w:t>
      </w:r>
      <w:r w:rsidR="00745A79">
        <w:t xml:space="preserve"> </w:t>
      </w:r>
      <w:r w:rsidRPr="00423D21">
        <w:t>патерн</w:t>
      </w:r>
      <w:r w:rsidR="00745A79">
        <w:t xml:space="preserve"> </w:t>
      </w:r>
      <w:r w:rsidRPr="00423D21">
        <w:t>неявно</w:t>
      </w:r>
      <w:r w:rsidR="00745A79">
        <w:t xml:space="preserve"> </w:t>
      </w:r>
      <w:r w:rsidRPr="00423D21">
        <w:t>заякорюється,</w:t>
      </w:r>
      <w:r w:rsidR="00745A79">
        <w:t xml:space="preserve"> </w:t>
      </w:r>
      <w:r w:rsidRPr="00423D21">
        <w:t>оскільки</w:t>
      </w:r>
      <w:r w:rsidR="00745A79">
        <w:t xml:space="preserve"> </w:t>
      </w:r>
      <w:r w:rsidRPr="00423D21">
        <w:t>все,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йде</w:t>
      </w:r>
      <w:r w:rsidR="00745A79">
        <w:t xml:space="preserve"> </w:t>
      </w:r>
      <w:r w:rsidRPr="00423D21">
        <w:t>слідом,</w:t>
      </w:r>
      <w:r w:rsidR="00745A79">
        <w:t xml:space="preserve"> </w:t>
      </w:r>
      <w:r w:rsidRPr="00423D21">
        <w:t>випробовуватиметься</w:t>
      </w:r>
      <w:r w:rsidR="00745A79">
        <w:t xml:space="preserve"> </w:t>
      </w:r>
      <w:r w:rsidRPr="00423D21">
        <w:t>щодо</w:t>
      </w:r>
      <w:r w:rsidR="00745A79">
        <w:t xml:space="preserve"> </w:t>
      </w:r>
      <w:r w:rsidRPr="00423D21">
        <w:t>кожної</w:t>
      </w:r>
      <w:r w:rsidR="00745A79">
        <w:t xml:space="preserve"> </w:t>
      </w:r>
      <w:r w:rsidRPr="00423D21">
        <w:t>сим-</w:t>
      </w:r>
      <w:r w:rsidR="00745A79">
        <w:t xml:space="preserve"> </w:t>
      </w:r>
      <w:r w:rsidRPr="00423D21">
        <w:t>вольної</w:t>
      </w:r>
      <w:r w:rsidR="00745A79">
        <w:t xml:space="preserve"> </w:t>
      </w:r>
      <w:r w:rsidRPr="00423D21">
        <w:t>позиції</w:t>
      </w:r>
      <w:r w:rsidR="00745A79">
        <w:t xml:space="preserve"> </w:t>
      </w:r>
      <w:r w:rsidRPr="00423D21">
        <w:t>в</w:t>
      </w:r>
      <w:r w:rsidR="00745A79">
        <w:t xml:space="preserve"> </w:t>
      </w:r>
      <w:r w:rsidRPr="00423D21">
        <w:t>рядку-суб'єкті,</w:t>
      </w:r>
      <w:r w:rsidR="00745A79">
        <w:t xml:space="preserve"> </w:t>
      </w:r>
      <w:r w:rsidRPr="00423D21">
        <w:t>тому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першої</w:t>
      </w:r>
      <w:r w:rsidR="00745A79">
        <w:t xml:space="preserve"> </w:t>
      </w:r>
      <w:r w:rsidRPr="00423D21">
        <w:t>немає</w:t>
      </w:r>
      <w:r w:rsidR="00745A79">
        <w:t xml:space="preserve"> </w:t>
      </w:r>
      <w:r w:rsidRPr="00423D21">
        <w:t>іншої</w:t>
      </w:r>
      <w:r w:rsidR="00745A79">
        <w:t xml:space="preserve"> </w:t>
      </w:r>
      <w:r w:rsidRPr="00423D21">
        <w:t>позиції</w:t>
      </w:r>
      <w:r w:rsidR="00745A79">
        <w:t xml:space="preserve"> </w:t>
      </w:r>
      <w:r w:rsidRPr="00423D21">
        <w:t>для</w:t>
      </w:r>
      <w:r w:rsidR="00745A79">
        <w:t xml:space="preserve"> </w:t>
      </w:r>
      <w:r w:rsidRPr="00423D21">
        <w:t>відновлення</w:t>
      </w:r>
      <w:r w:rsidR="00745A79">
        <w:t xml:space="preserve"> </w:t>
      </w:r>
      <w:r w:rsidRPr="00423D21">
        <w:t>спроб</w:t>
      </w:r>
      <w:r w:rsidR="00745A79">
        <w:t xml:space="preserve"> </w:t>
      </w:r>
      <w:r w:rsidRPr="00423D21">
        <w:t>знайти</w:t>
      </w:r>
      <w:r w:rsidR="00745A79">
        <w:t xml:space="preserve"> </w:t>
      </w:r>
      <w:r w:rsidRPr="00423D21">
        <w:t>повний</w:t>
      </w:r>
      <w:r w:rsidR="00745A79">
        <w:t xml:space="preserve"> </w:t>
      </w:r>
      <w:r w:rsidRPr="00423D21">
        <w:t>збіг.</w:t>
      </w:r>
      <w:r w:rsidR="00745A79">
        <w:t xml:space="preserve"> </w:t>
      </w:r>
      <w:r w:rsidRPr="00423D21">
        <w:t>PCRE</w:t>
      </w:r>
      <w:r w:rsidR="00745A79">
        <w:t xml:space="preserve"> </w:t>
      </w:r>
      <w:r w:rsidRPr="00423D21">
        <w:t>розглядає</w:t>
      </w:r>
      <w:r w:rsidR="00745A79">
        <w:t xml:space="preserve"> </w:t>
      </w:r>
      <w:r w:rsidRPr="00423D21">
        <w:t>такий</w:t>
      </w:r>
      <w:r w:rsidR="00745A79">
        <w:t xml:space="preserve"> </w:t>
      </w:r>
      <w:r w:rsidRPr="00423D21">
        <w:t>па-</w:t>
      </w:r>
      <w:r w:rsidR="00745A79">
        <w:t xml:space="preserve"> </w:t>
      </w:r>
      <w:r w:rsidRPr="00423D21">
        <w:t>терн</w:t>
      </w:r>
      <w:r w:rsidR="00745A79">
        <w:t xml:space="preserve"> </w:t>
      </w:r>
      <w:r w:rsidRPr="00423D21">
        <w:t>так,</w:t>
      </w:r>
      <w:r w:rsidR="00745A79">
        <w:t xml:space="preserve"> </w:t>
      </w:r>
      <w:r w:rsidRPr="00423D21">
        <w:t>якби</w:t>
      </w:r>
      <w:r w:rsidR="00745A79">
        <w:t xml:space="preserve"> </w:t>
      </w:r>
      <w:r w:rsidRPr="00423D21">
        <w:t>йому</w:t>
      </w:r>
      <w:r w:rsidR="00745A79">
        <w:t xml:space="preserve"> </w:t>
      </w:r>
      <w:r w:rsidRPr="00423D21">
        <w:t>передувало</w:t>
      </w:r>
      <w:r w:rsidR="00745A79">
        <w:t xml:space="preserve"> </w:t>
      </w:r>
      <w:r w:rsidRPr="00423D21">
        <w:t>\A.</w:t>
      </w:r>
      <w:r w:rsidR="00745A79">
        <w:t xml:space="preserve"> </w:t>
      </w:r>
      <w:r w:rsidRPr="00423D21">
        <w:t>Коли</w:t>
      </w:r>
      <w:r w:rsidR="00745A79">
        <w:t xml:space="preserve"> </w:t>
      </w:r>
      <w:r w:rsidRPr="00423D21">
        <w:t>відомо,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рядок-суб'єкт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містить</w:t>
      </w:r>
      <w:r w:rsidR="00745A79">
        <w:t xml:space="preserve"> </w:t>
      </w:r>
      <w:r w:rsidRPr="00423D21">
        <w:t>символів</w:t>
      </w:r>
      <w:r w:rsidR="00745A79">
        <w:t xml:space="preserve"> </w:t>
      </w:r>
      <w:r w:rsidRPr="00423D21">
        <w:t>нового</w:t>
      </w:r>
      <w:r w:rsidR="00745A79">
        <w:t xml:space="preserve"> </w:t>
      </w:r>
      <w:r w:rsidRPr="00423D21">
        <w:t>рядка,</w:t>
      </w:r>
      <w:r w:rsidR="00745A79">
        <w:t xml:space="preserve"> </w:t>
      </w:r>
      <w:r w:rsidRPr="00423D21">
        <w:t>краще</w:t>
      </w:r>
      <w:r w:rsidR="00745A79">
        <w:t xml:space="preserve"> </w:t>
      </w:r>
      <w:r w:rsidRPr="00423D21">
        <w:t>встановити</w:t>
      </w:r>
      <w:r w:rsidR="00745A79">
        <w:t xml:space="preserve"> </w:t>
      </w:r>
      <w:r w:rsidRPr="00423D21">
        <w:t>PCRE_DOTALLякщо</w:t>
      </w:r>
      <w:r w:rsidR="00745A79">
        <w:t xml:space="preserve"> </w:t>
      </w:r>
      <w:r w:rsidRPr="00423D21">
        <w:t>патерн</w:t>
      </w:r>
      <w:r w:rsidR="00745A79">
        <w:t xml:space="preserve"> </w:t>
      </w:r>
      <w:r w:rsidRPr="00423D21">
        <w:t>починається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.*,</w:t>
      </w:r>
      <w:r w:rsidR="00745A79">
        <w:t xml:space="preserve"> </w:t>
      </w:r>
      <w:r w:rsidRPr="00423D21">
        <w:t>щоб</w:t>
      </w:r>
      <w:r w:rsidR="00745A79">
        <w:t xml:space="preserve"> </w:t>
      </w:r>
      <w:r w:rsidRPr="00423D21">
        <w:t>отримати</w:t>
      </w:r>
      <w:r w:rsidR="00745A79">
        <w:t xml:space="preserve"> </w:t>
      </w:r>
      <w:r w:rsidRPr="00423D21">
        <w:t>цю</w:t>
      </w:r>
      <w:r w:rsidR="00745A79">
        <w:t xml:space="preserve"> </w:t>
      </w:r>
      <w:r w:rsidRPr="00423D21">
        <w:t>опти-</w:t>
      </w:r>
      <w:r w:rsidR="00745A79">
        <w:t xml:space="preserve"> </w:t>
      </w:r>
      <w:r w:rsidRPr="00423D21">
        <w:t>мізацію,</w:t>
      </w:r>
      <w:r w:rsidR="00745A79">
        <w:t xml:space="preserve"> </w:t>
      </w:r>
      <w:r w:rsidRPr="00423D21">
        <w:t>або,</w:t>
      </w:r>
      <w:r w:rsidR="00745A79">
        <w:t xml:space="preserve"> </w:t>
      </w:r>
      <w:r w:rsidRPr="00423D21">
        <w:t>альтернативно,</w:t>
      </w:r>
      <w:r w:rsidR="00745A79">
        <w:t xml:space="preserve"> </w:t>
      </w:r>
      <w:r w:rsidRPr="00423D21">
        <w:t>використовувати</w:t>
      </w:r>
      <w:r w:rsidR="00745A79">
        <w:t xml:space="preserve"> </w:t>
      </w:r>
      <w:r w:rsidRPr="00423D21">
        <w:t>^</w:t>
      </w:r>
      <w:r w:rsidR="00745A79">
        <w:t xml:space="preserve"> </w:t>
      </w:r>
      <w:r w:rsidRPr="00423D21">
        <w:t>для</w:t>
      </w:r>
      <w:r w:rsidR="00745A79">
        <w:t xml:space="preserve"> </w:t>
      </w:r>
      <w:r w:rsidRPr="00423D21">
        <w:t>явного</w:t>
      </w:r>
      <w:r w:rsidR="00745A79">
        <w:t xml:space="preserve"> </w:t>
      </w:r>
      <w:r w:rsidRPr="00423D21">
        <w:t>позна-</w:t>
      </w:r>
      <w:r w:rsidR="00745A79">
        <w:t xml:space="preserve"> </w:t>
      </w:r>
      <w:r w:rsidRPr="00423D21">
        <w:t>чення</w:t>
      </w:r>
      <w:r w:rsidR="00745A79">
        <w:t xml:space="preserve"> </w:t>
      </w:r>
      <w:r w:rsidRPr="00423D21">
        <w:t>заякорювання.</w:t>
      </w:r>
      <w:r w:rsidR="00745A79">
        <w:t xml:space="preserve"> </w:t>
      </w:r>
    </w:p>
    <w:p w14:paraId="483A42B4" w14:textId="29B2473C" w:rsidR="00423D21" w:rsidRPr="00423D21" w:rsidRDefault="00423D21" w:rsidP="00423D21">
      <w:pPr>
        <w:pStyle w:val="af7"/>
      </w:pPr>
      <w:r w:rsidRPr="00423D21">
        <w:lastRenderedPageBreak/>
        <w:t>Коли</w:t>
      </w:r>
      <w:r w:rsidR="00745A79">
        <w:t xml:space="preserve"> </w:t>
      </w:r>
      <w:r w:rsidRPr="00423D21">
        <w:t>захоплюючий</w:t>
      </w:r>
      <w:r w:rsidR="00745A79">
        <w:t xml:space="preserve"> </w:t>
      </w:r>
      <w:r w:rsidRPr="00423D21">
        <w:t>субпатерн</w:t>
      </w:r>
      <w:r w:rsidR="00745A79">
        <w:t xml:space="preserve"> </w:t>
      </w:r>
      <w:r w:rsidRPr="00423D21">
        <w:t>повторюється,</w:t>
      </w:r>
      <w:r w:rsidR="00745A79">
        <w:t xml:space="preserve"> </w:t>
      </w:r>
      <w:r w:rsidRPr="00423D21">
        <w:t>захопленим</w:t>
      </w:r>
      <w:r w:rsidR="00745A79">
        <w:t xml:space="preserve"> </w:t>
      </w:r>
      <w:r w:rsidRPr="00423D21">
        <w:t>значенням</w:t>
      </w:r>
      <w:r w:rsidR="00745A79">
        <w:t xml:space="preserve"> </w:t>
      </w:r>
      <w:r w:rsidRPr="00423D21">
        <w:t>є</w:t>
      </w:r>
      <w:r w:rsidR="00745A79">
        <w:t xml:space="preserve"> </w:t>
      </w:r>
      <w:r w:rsidRPr="00423D21">
        <w:t>підрядок,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останньою</w:t>
      </w:r>
      <w:r w:rsidR="00745A79">
        <w:t xml:space="preserve"> </w:t>
      </w:r>
      <w:r w:rsidRPr="00423D21">
        <w:t>ітерацією.</w:t>
      </w:r>
      <w:r w:rsidR="00745A79">
        <w:t xml:space="preserve"> </w:t>
      </w:r>
      <w:r w:rsidRPr="00423D21">
        <w:t>Наприклад,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того</w:t>
      </w:r>
      <w:r w:rsidR="00745A79">
        <w:t xml:space="preserve"> </w:t>
      </w:r>
      <w:r w:rsidRPr="00423D21">
        <w:t>як(tweedle[dume]{3}\s*)+збігається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"tweedledum</w:t>
      </w:r>
      <w:r w:rsidR="00745A79">
        <w:t xml:space="preserve"> </w:t>
      </w:r>
      <w:r w:rsidRPr="00423D21">
        <w:t>tweedledee",</w:t>
      </w:r>
      <w:r w:rsidR="00745A79">
        <w:t xml:space="preserve"> </w:t>
      </w:r>
      <w:r w:rsidRPr="00423D21">
        <w:t>значен-</w:t>
      </w:r>
      <w:r w:rsidR="00745A79">
        <w:t xml:space="preserve"> </w:t>
      </w:r>
      <w:r w:rsidRPr="00423D21">
        <w:t>ням</w:t>
      </w:r>
      <w:r w:rsidR="00745A79">
        <w:t xml:space="preserve"> </w:t>
      </w:r>
      <w:r w:rsidRPr="00423D21">
        <w:t>захопленого</w:t>
      </w:r>
      <w:r w:rsidR="00745A79">
        <w:t xml:space="preserve"> </w:t>
      </w:r>
      <w:r w:rsidRPr="00423D21">
        <w:t>підрядка</w:t>
      </w:r>
      <w:r w:rsidR="00745A79">
        <w:t xml:space="preserve"> </w:t>
      </w:r>
      <w:r w:rsidRPr="00423D21">
        <w:t>буде</w:t>
      </w:r>
      <w:r w:rsidR="00745A79">
        <w:t xml:space="preserve"> </w:t>
      </w:r>
      <w:r w:rsidRPr="00423D21">
        <w:t>"tweedledee".</w:t>
      </w:r>
      <w:r w:rsidR="00745A79">
        <w:t xml:space="preserve"> </w:t>
      </w:r>
      <w:r w:rsidRPr="00423D21">
        <w:t>Однак,</w:t>
      </w:r>
      <w:r w:rsidR="00745A79">
        <w:t xml:space="preserve"> </w:t>
      </w:r>
      <w:r w:rsidRPr="00423D21">
        <w:t>якщо</w:t>
      </w:r>
      <w:r w:rsidR="00745A79">
        <w:t xml:space="preserve"> </w:t>
      </w:r>
      <w:r w:rsidRPr="00423D21">
        <w:t>є</w:t>
      </w:r>
      <w:r w:rsidR="00745A79">
        <w:t xml:space="preserve"> </w:t>
      </w:r>
      <w:r w:rsidRPr="00423D21">
        <w:t>вкладені</w:t>
      </w:r>
      <w:r w:rsidR="00745A79">
        <w:t xml:space="preserve"> </w:t>
      </w:r>
      <w:r w:rsidRPr="00423D21">
        <w:t>захоплюючі</w:t>
      </w:r>
      <w:r w:rsidR="00745A79">
        <w:t xml:space="preserve"> </w:t>
      </w:r>
      <w:r w:rsidRPr="00423D21">
        <w:t>субпатерни,</w:t>
      </w:r>
      <w:r w:rsidR="00745A79">
        <w:t xml:space="preserve"> </w:t>
      </w:r>
      <w:r w:rsidRPr="00423D21">
        <w:t>відповідні</w:t>
      </w:r>
      <w:r w:rsidR="00745A79">
        <w:t xml:space="preserve"> </w:t>
      </w:r>
      <w:r w:rsidRPr="00423D21">
        <w:t>захоплені</w:t>
      </w:r>
      <w:r w:rsidR="00745A79">
        <w:t xml:space="preserve"> </w:t>
      </w:r>
      <w:r w:rsidRPr="00423D21">
        <w:t>значення</w:t>
      </w:r>
      <w:r w:rsidR="00745A79">
        <w:t xml:space="preserve"> </w:t>
      </w:r>
      <w:r w:rsidRPr="00423D21">
        <w:t>можуть</w:t>
      </w:r>
      <w:r w:rsidR="00745A79">
        <w:t xml:space="preserve"> </w:t>
      </w:r>
      <w:r w:rsidRPr="00423D21">
        <w:t>бути</w:t>
      </w:r>
      <w:r w:rsidR="00745A79">
        <w:t xml:space="preserve"> </w:t>
      </w:r>
      <w:r w:rsidRPr="00423D21">
        <w:t>встановлені</w:t>
      </w:r>
      <w:r w:rsidR="00745A79">
        <w:t xml:space="preserve"> </w:t>
      </w:r>
      <w:r w:rsidRPr="00423D21">
        <w:t>у</w:t>
      </w:r>
      <w:r w:rsidR="00745A79">
        <w:t xml:space="preserve"> </w:t>
      </w:r>
      <w:r w:rsidRPr="00423D21">
        <w:t>попередніх</w:t>
      </w:r>
      <w:r w:rsidR="00745A79">
        <w:t xml:space="preserve"> </w:t>
      </w:r>
      <w:r w:rsidRPr="00423D21">
        <w:t>ітераціях.</w:t>
      </w:r>
      <w:r w:rsidR="00745A79">
        <w:t xml:space="preserve"> </w:t>
      </w:r>
      <w:r w:rsidRPr="00423D21">
        <w:t>Наприклад,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того</w:t>
      </w:r>
      <w:r w:rsidR="00745A79">
        <w:t xml:space="preserve"> </w:t>
      </w:r>
      <w:r w:rsidRPr="00423D21">
        <w:t>як/(a|(b))+/збігається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"aba",</w:t>
      </w:r>
      <w:r w:rsidR="00745A79">
        <w:t xml:space="preserve"> </w:t>
      </w:r>
      <w:r w:rsidRPr="00423D21">
        <w:t>значенням</w:t>
      </w:r>
      <w:r w:rsidR="00745A79">
        <w:t xml:space="preserve"> </w:t>
      </w:r>
      <w:r w:rsidRPr="00423D21">
        <w:t>другого</w:t>
      </w:r>
      <w:r w:rsidR="00745A79">
        <w:t xml:space="preserve"> </w:t>
      </w:r>
      <w:r w:rsidRPr="00423D21">
        <w:t>захопленого</w:t>
      </w:r>
      <w:r w:rsidR="00745A79">
        <w:t xml:space="preserve"> </w:t>
      </w:r>
      <w:r w:rsidRPr="00423D21">
        <w:t>підрядка</w:t>
      </w:r>
      <w:r w:rsidR="00745A79">
        <w:t xml:space="preserve"> </w:t>
      </w:r>
      <w:r w:rsidRPr="00423D21">
        <w:t>буде</w:t>
      </w:r>
      <w:r w:rsidR="00745A79">
        <w:t xml:space="preserve"> </w:t>
      </w:r>
      <w:r w:rsidRPr="00423D21">
        <w:t>"b".</w:t>
      </w:r>
      <w:r w:rsidR="00745A79">
        <w:t xml:space="preserve"> </w:t>
      </w:r>
    </w:p>
    <w:p w14:paraId="1198622A" w14:textId="05113230" w:rsidR="00423D21" w:rsidRPr="00423D21" w:rsidRDefault="00423D21" w:rsidP="00423D21">
      <w:pPr>
        <w:pStyle w:val="af9"/>
      </w:pPr>
      <w:r w:rsidRPr="00423D21">
        <w:t>Посилання/BACK</w:t>
      </w:r>
      <w:r w:rsidR="00745A79">
        <w:t xml:space="preserve"> </w:t>
      </w:r>
      <w:r w:rsidRPr="00423D21">
        <w:t>REFERENCES</w:t>
      </w:r>
      <w:r w:rsidR="00745A79">
        <w:t xml:space="preserve"> </w:t>
      </w:r>
    </w:p>
    <w:p w14:paraId="2D35EE4F" w14:textId="70D2B024" w:rsidR="00423D21" w:rsidRPr="00423D21" w:rsidRDefault="00423D21" w:rsidP="00423D21">
      <w:pPr>
        <w:pStyle w:val="af7"/>
      </w:pPr>
      <w:r w:rsidRPr="00423D21">
        <w:t>Поза</w:t>
      </w:r>
      <w:r w:rsidR="00745A79">
        <w:t xml:space="preserve"> </w:t>
      </w:r>
      <w:r w:rsidRPr="00423D21">
        <w:t>класом</w:t>
      </w:r>
      <w:r w:rsidR="00745A79">
        <w:t xml:space="preserve"> </w:t>
      </w:r>
      <w:r w:rsidRPr="00423D21">
        <w:t>символів,</w:t>
      </w:r>
      <w:r w:rsidR="00745A79">
        <w:t xml:space="preserve"> </w:t>
      </w:r>
      <w:r w:rsidRPr="00423D21">
        <w:t>зворотний</w:t>
      </w:r>
      <w:r w:rsidR="00745A79">
        <w:t xml:space="preserve"> </w:t>
      </w:r>
      <w:r w:rsidRPr="00423D21">
        <w:t>слеш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наступною</w:t>
      </w:r>
      <w:r w:rsidR="00745A79">
        <w:t xml:space="preserve"> </w:t>
      </w:r>
      <w:r w:rsidRPr="00423D21">
        <w:t>цифрою</w:t>
      </w:r>
      <w:r w:rsidR="00745A79">
        <w:t xml:space="preserve"> </w:t>
      </w:r>
      <w:r w:rsidRPr="00423D21">
        <w:t>більше</w:t>
      </w:r>
      <w:r w:rsidR="00745A79">
        <w:t xml:space="preserve"> </w:t>
      </w:r>
      <w:r w:rsidRPr="00423D21">
        <w:t>0</w:t>
      </w:r>
      <w:r w:rsidR="00745A79">
        <w:t xml:space="preserve"> </w:t>
      </w:r>
      <w:r w:rsidRPr="00423D21">
        <w:t>(і</w:t>
      </w:r>
      <w:r w:rsidR="00745A79">
        <w:t xml:space="preserve"> </w:t>
      </w:r>
      <w:r w:rsidRPr="00423D21">
        <w:t>можливими</w:t>
      </w:r>
      <w:r w:rsidR="00745A79">
        <w:t xml:space="preserve"> </w:t>
      </w:r>
      <w:r w:rsidRPr="00423D21">
        <w:t>наступними</w:t>
      </w:r>
      <w:r w:rsidR="00745A79">
        <w:t xml:space="preserve"> </w:t>
      </w:r>
      <w:r w:rsidRPr="00423D21">
        <w:t>цифрами)</w:t>
      </w:r>
      <w:r w:rsidR="00745A79">
        <w:t xml:space="preserve"> </w:t>
      </w:r>
      <w:r w:rsidRPr="00423D21">
        <w:t>є</w:t>
      </w:r>
      <w:r w:rsidR="00745A79">
        <w:t xml:space="preserve"> </w:t>
      </w:r>
      <w:r w:rsidRPr="00423D21">
        <w:t>зворотним</w:t>
      </w:r>
      <w:r w:rsidR="00745A79">
        <w:t xml:space="preserve"> </w:t>
      </w:r>
      <w:r w:rsidRPr="00423D21">
        <w:t>посиланням</w:t>
      </w:r>
      <w:r w:rsidR="00745A79">
        <w:t xml:space="preserve"> </w:t>
      </w:r>
      <w:r w:rsidRPr="00423D21">
        <w:t>на</w:t>
      </w:r>
      <w:r w:rsidR="00745A79">
        <w:t xml:space="preserve"> </w:t>
      </w:r>
      <w:r w:rsidRPr="00423D21">
        <w:t>попе-</w:t>
      </w:r>
      <w:r w:rsidR="00745A79">
        <w:t xml:space="preserve"> </w:t>
      </w:r>
      <w:r w:rsidRPr="00423D21">
        <w:t>редній</w:t>
      </w:r>
      <w:r w:rsidR="00745A79">
        <w:t xml:space="preserve"> </w:t>
      </w:r>
      <w:r w:rsidRPr="00423D21">
        <w:t>захоплюючий</w:t>
      </w:r>
      <w:r w:rsidR="00745A79">
        <w:t xml:space="preserve"> </w:t>
      </w:r>
      <w:r w:rsidRPr="00423D21">
        <w:t>субпатерн</w:t>
      </w:r>
      <w:r w:rsidR="00745A79">
        <w:t xml:space="preserve"> </w:t>
      </w:r>
      <w:r w:rsidRPr="00423D21">
        <w:t>(тобто</w:t>
      </w:r>
      <w:r w:rsidR="00745A79">
        <w:t xml:space="preserve"> </w:t>
      </w:r>
      <w:r w:rsidRPr="00423D21">
        <w:t>зліва</w:t>
      </w:r>
      <w:r w:rsidR="00745A79">
        <w:t xml:space="preserve"> </w:t>
      </w:r>
      <w:r w:rsidRPr="00423D21">
        <w:t>від</w:t>
      </w:r>
      <w:r w:rsidR="00745A79">
        <w:t xml:space="preserve"> </w:t>
      </w:r>
      <w:r w:rsidRPr="00423D21">
        <w:t>себе)</w:t>
      </w:r>
      <w:r w:rsidR="00745A79">
        <w:t xml:space="preserve"> </w:t>
      </w:r>
      <w:r w:rsidRPr="00423D21">
        <w:t>в</w:t>
      </w:r>
      <w:r w:rsidR="00745A79">
        <w:t xml:space="preserve"> </w:t>
      </w:r>
      <w:r w:rsidRPr="00423D21">
        <w:t>патерні,</w:t>
      </w:r>
      <w:r w:rsidR="00745A79">
        <w:t xml:space="preserve"> </w:t>
      </w:r>
      <w:r w:rsidRPr="00423D21">
        <w:t>припу-</w:t>
      </w:r>
      <w:r w:rsidR="00745A79">
        <w:t xml:space="preserve"> </w:t>
      </w:r>
      <w:r w:rsidRPr="00423D21">
        <w:t>скаючи,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була</w:t>
      </w:r>
      <w:r w:rsidR="00745A79">
        <w:t xml:space="preserve"> </w:t>
      </w:r>
      <w:r w:rsidRPr="00423D21">
        <w:t>достатня</w:t>
      </w:r>
      <w:r w:rsidR="00745A79">
        <w:t xml:space="preserve"> </w:t>
      </w:r>
      <w:r w:rsidRPr="00423D21">
        <w:t>кількість</w:t>
      </w:r>
      <w:r w:rsidR="00745A79">
        <w:t xml:space="preserve"> </w:t>
      </w:r>
      <w:r w:rsidRPr="00423D21">
        <w:t>попередніх</w:t>
      </w:r>
      <w:r w:rsidR="00745A79">
        <w:t xml:space="preserve"> </w:t>
      </w:r>
      <w:r w:rsidRPr="00423D21">
        <w:t>захоплюючих</w:t>
      </w:r>
      <w:r w:rsidR="00745A79">
        <w:t xml:space="preserve"> </w:t>
      </w:r>
      <w:r w:rsidRPr="00423D21">
        <w:t>лівих</w:t>
      </w:r>
      <w:r w:rsidR="00745A79">
        <w:t xml:space="preserve"> </w:t>
      </w:r>
      <w:r w:rsidRPr="00423D21">
        <w:t>ду-</w:t>
      </w:r>
      <w:r w:rsidR="00745A79">
        <w:t xml:space="preserve"> </w:t>
      </w:r>
      <w:r w:rsidRPr="00423D21">
        <w:t>жок.</w:t>
      </w:r>
      <w:r w:rsidR="00745A79">
        <w:t xml:space="preserve"> </w:t>
      </w:r>
    </w:p>
    <w:p w14:paraId="09041D8D" w14:textId="472DC671" w:rsidR="00423D21" w:rsidRPr="00423D21" w:rsidRDefault="00423D21" w:rsidP="00423D21">
      <w:pPr>
        <w:pStyle w:val="af7"/>
      </w:pPr>
      <w:r w:rsidRPr="00423D21">
        <w:t>Однак,</w:t>
      </w:r>
      <w:r w:rsidR="00745A79">
        <w:t xml:space="preserve"> </w:t>
      </w:r>
      <w:r w:rsidRPr="00423D21">
        <w:t>якщо</w:t>
      </w:r>
      <w:r w:rsidR="00745A79">
        <w:t xml:space="preserve"> </w:t>
      </w:r>
      <w:r w:rsidRPr="00423D21">
        <w:t>10-річне</w:t>
      </w:r>
      <w:r w:rsidR="00745A79">
        <w:t xml:space="preserve"> </w:t>
      </w:r>
      <w:r w:rsidRPr="00423D21">
        <w:t>число,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йде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backslash,</w:t>
      </w:r>
      <w:r w:rsidR="00745A79">
        <w:t xml:space="preserve"> </w:t>
      </w:r>
      <w:r w:rsidRPr="00423D21">
        <w:t>менше</w:t>
      </w:r>
      <w:r w:rsidR="00745A79">
        <w:t xml:space="preserve"> </w:t>
      </w:r>
      <w:r w:rsidRPr="00423D21">
        <w:t>10,</w:t>
      </w:r>
      <w:r w:rsidR="00745A79">
        <w:t xml:space="preserve"> </w:t>
      </w:r>
      <w:r w:rsidRPr="00423D21">
        <w:t>воно</w:t>
      </w:r>
      <w:r w:rsidR="00745A79">
        <w:t xml:space="preserve"> </w:t>
      </w:r>
      <w:r w:rsidRPr="00423D21">
        <w:t>завжди</w:t>
      </w:r>
      <w:r w:rsidR="00745A79">
        <w:t xml:space="preserve"> </w:t>
      </w:r>
      <w:r w:rsidRPr="00423D21">
        <w:t>вважається</w:t>
      </w:r>
      <w:r w:rsidR="00745A79">
        <w:t xml:space="preserve"> </w:t>
      </w:r>
      <w:r w:rsidRPr="00423D21">
        <w:t>зворотним</w:t>
      </w:r>
      <w:r w:rsidR="00745A79">
        <w:t xml:space="preserve"> </w:t>
      </w:r>
      <w:r w:rsidRPr="00423D21">
        <w:t>посиланням</w:t>
      </w:r>
      <w:r w:rsidR="00745A79">
        <w:t xml:space="preserve"> </w:t>
      </w:r>
      <w:r w:rsidRPr="00423D21">
        <w:t>і</w:t>
      </w:r>
      <w:r w:rsidR="00745A79">
        <w:t xml:space="preserve"> </w:t>
      </w:r>
      <w:r w:rsidRPr="00423D21">
        <w:t>викликає</w:t>
      </w:r>
      <w:r w:rsidR="00745A79">
        <w:t xml:space="preserve"> </w:t>
      </w:r>
      <w:r w:rsidRPr="00423D21">
        <w:t>помилку</w:t>
      </w:r>
      <w:r w:rsidR="00745A79">
        <w:t xml:space="preserve"> </w:t>
      </w:r>
      <w:r w:rsidRPr="00423D21">
        <w:t>лише</w:t>
      </w:r>
      <w:r w:rsidR="00745A79">
        <w:t xml:space="preserve"> </w:t>
      </w:r>
      <w:r w:rsidRPr="00423D21">
        <w:t>тоді,</w:t>
      </w:r>
      <w:r w:rsidR="00745A79">
        <w:t xml:space="preserve"> </w:t>
      </w:r>
      <w:r w:rsidRPr="00423D21">
        <w:t>коли</w:t>
      </w:r>
      <w:r w:rsidR="00745A79">
        <w:t xml:space="preserve"> </w:t>
      </w:r>
      <w:r w:rsidRPr="00423D21">
        <w:t>у</w:t>
      </w:r>
      <w:r w:rsidR="00745A79">
        <w:t xml:space="preserve"> </w:t>
      </w:r>
      <w:r w:rsidRPr="00423D21">
        <w:t>всьому</w:t>
      </w:r>
      <w:r w:rsidR="00745A79">
        <w:t xml:space="preserve"> </w:t>
      </w:r>
      <w:r w:rsidRPr="00423D21">
        <w:t>патерні</w:t>
      </w:r>
      <w:r w:rsidR="00745A79">
        <w:t xml:space="preserve"> </w:t>
      </w:r>
      <w:r w:rsidRPr="00423D21">
        <w:t>немає</w:t>
      </w:r>
      <w:r w:rsidR="00745A79">
        <w:t xml:space="preserve"> </w:t>
      </w:r>
      <w:r w:rsidRPr="00423D21">
        <w:t>достатньої</w:t>
      </w:r>
      <w:r w:rsidR="00745A79">
        <w:t xml:space="preserve"> </w:t>
      </w:r>
      <w:r w:rsidRPr="00423D21">
        <w:t>кількості</w:t>
      </w:r>
      <w:r w:rsidR="00745A79">
        <w:t xml:space="preserve"> </w:t>
      </w:r>
      <w:r w:rsidRPr="00423D21">
        <w:t>захоплюючих</w:t>
      </w:r>
      <w:r w:rsidR="00745A79">
        <w:t xml:space="preserve"> </w:t>
      </w:r>
      <w:r w:rsidRPr="00423D21">
        <w:t>лі-</w:t>
      </w:r>
      <w:r w:rsidR="00745A79">
        <w:t xml:space="preserve"> </w:t>
      </w:r>
      <w:r w:rsidRPr="00423D21">
        <w:t>вих</w:t>
      </w:r>
      <w:r w:rsidR="00745A79">
        <w:t xml:space="preserve"> </w:t>
      </w:r>
      <w:r w:rsidRPr="00423D21">
        <w:t>дужок.</w:t>
      </w:r>
      <w:r w:rsidR="00745A79">
        <w:t xml:space="preserve"> </w:t>
      </w:r>
      <w:r w:rsidRPr="00423D21">
        <w:t>Іншими</w:t>
      </w:r>
      <w:r w:rsidR="00745A79">
        <w:t xml:space="preserve"> </w:t>
      </w:r>
      <w:r w:rsidRPr="00423D21">
        <w:t>словами,</w:t>
      </w:r>
      <w:r w:rsidR="00745A79">
        <w:t xml:space="preserve"> </w:t>
      </w:r>
      <w:r w:rsidRPr="00423D21">
        <w:t>дужки,</w:t>
      </w:r>
      <w:r w:rsidR="00745A79">
        <w:t xml:space="preserve"> </w:t>
      </w:r>
      <w:r w:rsidRPr="00423D21">
        <w:t>на</w:t>
      </w:r>
      <w:r w:rsidR="00745A79">
        <w:t xml:space="preserve"> </w:t>
      </w:r>
      <w:r w:rsidRPr="00423D21">
        <w:t>які</w:t>
      </w:r>
      <w:r w:rsidR="00745A79">
        <w:t xml:space="preserve"> </w:t>
      </w:r>
      <w:r w:rsidRPr="00423D21">
        <w:t>посилаються,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повинні</w:t>
      </w:r>
      <w:r w:rsidR="00745A79">
        <w:t xml:space="preserve"> </w:t>
      </w:r>
      <w:r w:rsidRPr="00423D21">
        <w:t>бути</w:t>
      </w:r>
      <w:r w:rsidR="00745A79">
        <w:t xml:space="preserve"> </w:t>
      </w:r>
      <w:r w:rsidRPr="00423D21">
        <w:t>ліворуч</w:t>
      </w:r>
      <w:r w:rsidR="00745A79">
        <w:t xml:space="preserve"> </w:t>
      </w:r>
      <w:r w:rsidRPr="00423D21">
        <w:t>від</w:t>
      </w:r>
      <w:r w:rsidR="00745A79">
        <w:t xml:space="preserve"> </w:t>
      </w:r>
      <w:r w:rsidRPr="00423D21">
        <w:t>посилання</w:t>
      </w:r>
      <w:r w:rsidR="00745A79">
        <w:t xml:space="preserve"> </w:t>
      </w:r>
      <w:r w:rsidRPr="00423D21">
        <w:t>для</w:t>
      </w:r>
      <w:r w:rsidR="00745A79">
        <w:t xml:space="preserve"> </w:t>
      </w:r>
      <w:r w:rsidRPr="00423D21">
        <w:t>числа</w:t>
      </w:r>
      <w:r w:rsidR="00745A79">
        <w:t xml:space="preserve"> </w:t>
      </w:r>
      <w:r w:rsidRPr="00423D21">
        <w:t>менше</w:t>
      </w:r>
      <w:r w:rsidR="00745A79">
        <w:t xml:space="preserve"> </w:t>
      </w:r>
      <w:r w:rsidRPr="00423D21">
        <w:t>10.</w:t>
      </w:r>
      <w:r w:rsidR="00745A79">
        <w:t xml:space="preserve"> </w:t>
      </w:r>
      <w:r w:rsidRPr="00423D21">
        <w:t>Див.</w:t>
      </w:r>
      <w:r w:rsidR="00745A79">
        <w:t xml:space="preserve"> </w:t>
      </w:r>
      <w:r w:rsidRPr="00423D21">
        <w:t>розділ</w:t>
      </w:r>
      <w:r w:rsidR="00745A79">
        <w:t xml:space="preserve"> </w:t>
      </w:r>
      <w:r w:rsidRPr="00423D21">
        <w:t>"Зворот-</w:t>
      </w:r>
      <w:r w:rsidR="00745A79">
        <w:t xml:space="preserve"> </w:t>
      </w:r>
      <w:r w:rsidRPr="00423D21">
        <w:t>ний</w:t>
      </w:r>
      <w:r w:rsidR="00745A79">
        <w:t xml:space="preserve"> </w:t>
      </w:r>
      <w:r w:rsidRPr="00423D21">
        <w:t>слеш/Backslash"</w:t>
      </w:r>
      <w:r w:rsidR="00745A79">
        <w:t xml:space="preserve"> </w:t>
      </w:r>
      <w:r w:rsidRPr="00423D21">
        <w:t>раніше</w:t>
      </w:r>
      <w:r w:rsidR="00745A79">
        <w:t xml:space="preserve"> </w:t>
      </w:r>
      <w:r w:rsidRPr="00423D21">
        <w:t>детальну</w:t>
      </w:r>
      <w:r w:rsidR="00745A79">
        <w:t xml:space="preserve"> </w:t>
      </w:r>
      <w:r w:rsidRPr="00423D21">
        <w:t>інформацію</w:t>
      </w:r>
      <w:r w:rsidR="00745A79">
        <w:t xml:space="preserve"> </w:t>
      </w:r>
      <w:r w:rsidRPr="00423D21">
        <w:t>про</w:t>
      </w:r>
      <w:r w:rsidR="00745A79">
        <w:t xml:space="preserve"> </w:t>
      </w:r>
      <w:r w:rsidRPr="00423D21">
        <w:t>обробку</w:t>
      </w:r>
      <w:r w:rsidR="00745A79">
        <w:t xml:space="preserve"> </w:t>
      </w:r>
      <w:r w:rsidRPr="00423D21">
        <w:t>чисел,</w:t>
      </w:r>
      <w:r w:rsidR="00745A79">
        <w:t xml:space="preserve"> </w:t>
      </w:r>
      <w:r w:rsidRPr="00423D21">
        <w:t>що</w:t>
      </w:r>
      <w:r w:rsidR="00745A79">
        <w:t xml:space="preserve"> </w:t>
      </w:r>
      <w:r w:rsidRPr="00423D21">
        <w:t>йдуть</w:t>
      </w:r>
      <w:r w:rsidR="00745A79">
        <w:t xml:space="preserve"> </w:t>
      </w:r>
      <w:r w:rsidRPr="00423D21">
        <w:t>після</w:t>
      </w:r>
      <w:r w:rsidR="00745A79">
        <w:t xml:space="preserve"> </w:t>
      </w:r>
      <w:r w:rsidRPr="00423D21">
        <w:t>зворотного</w:t>
      </w:r>
      <w:r w:rsidR="00745A79">
        <w:t xml:space="preserve"> </w:t>
      </w:r>
      <w:r w:rsidRPr="00423D21">
        <w:t>слеша.</w:t>
      </w:r>
      <w:r w:rsidR="00745A79">
        <w:t xml:space="preserve"> </w:t>
      </w:r>
    </w:p>
    <w:p w14:paraId="52B90C3D" w14:textId="26C6AFD9" w:rsidR="004A1B98" w:rsidRPr="004A1B98" w:rsidRDefault="00423D21" w:rsidP="004A1B98">
      <w:pPr>
        <w:pStyle w:val="af7"/>
        <w:rPr>
          <w:lang w:val="ru-UA"/>
        </w:rPr>
      </w:pPr>
      <w:r w:rsidRPr="00423D21">
        <w:t>Зворотне</w:t>
      </w:r>
      <w:r w:rsidR="00745A79">
        <w:t xml:space="preserve"> </w:t>
      </w:r>
      <w:r w:rsidRPr="00423D21">
        <w:t>посилання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усім</w:t>
      </w:r>
      <w:r w:rsidR="00745A79">
        <w:t xml:space="preserve"> </w:t>
      </w:r>
      <w:r w:rsidRPr="00423D21">
        <w:t>тим,</w:t>
      </w:r>
      <w:r w:rsidR="00745A79">
        <w:t xml:space="preserve"> </w:t>
      </w:r>
      <w:r w:rsidRPr="00423D21">
        <w:t>із</w:t>
      </w:r>
      <w:r w:rsidR="00745A79">
        <w:t xml:space="preserve"> </w:t>
      </w:r>
      <w:r w:rsidRPr="00423D21">
        <w:t>чим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захоплюю-</w:t>
      </w:r>
      <w:r w:rsidR="00745A79">
        <w:t xml:space="preserve"> </w:t>
      </w:r>
      <w:r w:rsidRPr="00423D21">
        <w:t>чий</w:t>
      </w:r>
      <w:r w:rsidR="00745A79">
        <w:t xml:space="preserve"> </w:t>
      </w:r>
      <w:r w:rsidRPr="00423D21">
        <w:t>субпатерн</w:t>
      </w:r>
      <w:r w:rsidR="00745A79">
        <w:t xml:space="preserve"> </w:t>
      </w:r>
      <w:r w:rsidRPr="00423D21">
        <w:t>у</w:t>
      </w:r>
      <w:r w:rsidR="00745A79">
        <w:t xml:space="preserve"> </w:t>
      </w:r>
      <w:r w:rsidRPr="00423D21">
        <w:t>поточному</w:t>
      </w:r>
      <w:r w:rsidR="00745A79">
        <w:t xml:space="preserve"> </w:t>
      </w:r>
      <w:r w:rsidRPr="00423D21">
        <w:t>рядку-суб'єкті,</w:t>
      </w:r>
      <w:r w:rsidR="00745A79">
        <w:t xml:space="preserve"> </w:t>
      </w:r>
      <w:r w:rsidRPr="00423D21">
        <w:t>а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тим,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чим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сам</w:t>
      </w:r>
      <w:r w:rsidR="00745A79">
        <w:t xml:space="preserve"> </w:t>
      </w:r>
      <w:r w:rsidRPr="00423D21">
        <w:t>субпатерн.</w:t>
      </w:r>
      <w:r w:rsidR="00745A79">
        <w:t xml:space="preserve"> </w:t>
      </w:r>
      <w:r w:rsidRPr="00423D21">
        <w:t>Тому</w:t>
      </w:r>
      <w:r w:rsidR="00745A79">
        <w:t xml:space="preserve"> </w:t>
      </w:r>
      <w:r w:rsidRPr="00423D21">
        <w:t>патерн(sens|respons)e</w:t>
      </w:r>
      <w:r w:rsidR="00745A79">
        <w:t xml:space="preserve"> </w:t>
      </w:r>
      <w:r w:rsidRPr="00423D21">
        <w:t>and</w:t>
      </w:r>
      <w:r w:rsidR="00745A79">
        <w:t xml:space="preserve"> </w:t>
      </w:r>
      <w:r w:rsidRPr="00423D21">
        <w:t>\1ibility</w:t>
      </w:r>
      <w:r w:rsidR="00745A79">
        <w:t xml:space="preserve"> </w:t>
      </w:r>
      <w:r w:rsidRPr="00423D21">
        <w:t>збігається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"sense</w:t>
      </w:r>
      <w:r w:rsidR="00745A79">
        <w:t xml:space="preserve"> </w:t>
      </w:r>
      <w:r w:rsidRPr="00423D21">
        <w:t>and</w:t>
      </w:r>
      <w:r w:rsidR="00745A79">
        <w:t xml:space="preserve"> </w:t>
      </w:r>
      <w:r w:rsidRPr="00423D21">
        <w:t>sensibility"</w:t>
      </w:r>
      <w:r w:rsidR="00745A79">
        <w:t xml:space="preserve"> </w:t>
      </w:r>
      <w:r w:rsidRPr="00423D21">
        <w:t>і</w:t>
      </w:r>
      <w:r w:rsidR="00745A79">
        <w:t xml:space="preserve"> </w:t>
      </w:r>
      <w:r w:rsidRPr="00423D21">
        <w:t>"response</w:t>
      </w:r>
      <w:r w:rsidR="00745A79">
        <w:t xml:space="preserve"> </w:t>
      </w:r>
      <w:r w:rsidRPr="00423D21">
        <w:t>and</w:t>
      </w:r>
      <w:r w:rsidR="00745A79">
        <w:t xml:space="preserve"> </w:t>
      </w:r>
      <w:r w:rsidRPr="00423D21">
        <w:t>responsibility",</w:t>
      </w:r>
      <w:r w:rsidR="00745A79">
        <w:t xml:space="preserve"> </w:t>
      </w:r>
      <w:r w:rsidRPr="00423D21">
        <w:t>але</w:t>
      </w:r>
      <w:r w:rsidR="00745A79">
        <w:t xml:space="preserve"> </w:t>
      </w:r>
      <w:r w:rsidRPr="00423D21">
        <w:t>не</w:t>
      </w:r>
      <w:r w:rsidR="00745A79">
        <w:t xml:space="preserve"> </w:t>
      </w:r>
      <w:r w:rsidRPr="00423D21">
        <w:t>з</w:t>
      </w:r>
      <w:r w:rsidR="00745A79">
        <w:t xml:space="preserve"> </w:t>
      </w:r>
      <w:r w:rsidRPr="00423D21">
        <w:t>"sense</w:t>
      </w:r>
      <w:r w:rsidR="00745A79">
        <w:t xml:space="preserve"> </w:t>
      </w:r>
      <w:r w:rsidRPr="00423D21">
        <w:t>and</w:t>
      </w:r>
      <w:r w:rsidR="00745A79">
        <w:t xml:space="preserve"> </w:t>
      </w:r>
      <w:r w:rsidR="004A1B98" w:rsidRPr="004A1B98">
        <w:rPr>
          <w:lang w:val="ru-UA"/>
        </w:rPr>
        <w:t>responsibility".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збіг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урахуванням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регістру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діє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у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момент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появи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зворотного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посилання,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то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регістр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враховується.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Напри-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клад,((?i)rah)\s+\1збігається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"rah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rah"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і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"RAH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RAH",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не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"RAH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rah",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хоча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оригінальний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захоплюючий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без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ураху-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вання</w:t>
      </w:r>
      <w:r w:rsidR="00745A79">
        <w:rPr>
          <w:lang w:val="ru-UA"/>
        </w:rPr>
        <w:t xml:space="preserve"> </w:t>
      </w:r>
      <w:r w:rsidR="004A1B98" w:rsidRPr="004A1B98">
        <w:rPr>
          <w:lang w:val="ru-UA"/>
        </w:rPr>
        <w:t>регістру.</w:t>
      </w:r>
      <w:r w:rsidR="00745A79">
        <w:rPr>
          <w:lang w:val="ru-UA"/>
        </w:rPr>
        <w:t xml:space="preserve"> </w:t>
      </w:r>
    </w:p>
    <w:p w14:paraId="1261F7A0" w14:textId="2896906E" w:rsidR="004A1B98" w:rsidRDefault="004A1B98" w:rsidP="004A1B98">
      <w:pPr>
        <w:pStyle w:val="af7"/>
      </w:pPr>
      <w:r w:rsidRPr="004A1B98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одному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субпатерні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більше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одного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зворотного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посилання.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даний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момент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використовується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певному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збігу,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то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будь-які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зворотні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посилання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нього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зазнають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невдачі.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На-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приклад,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патерн(a|(bc))\2завжди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зазнає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невдачі,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починає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збіга-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тися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"a"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раніше,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ніж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"bc".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99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зворотних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поси-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лань,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всі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цифри,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йдуть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після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backslash,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вважаються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частиною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тенційної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зворотної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посилання.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продовжується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цифро-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вим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символом,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повинен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використовуватися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певний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обмежувач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за-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кінчення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зворотного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посилання.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4A1B98">
        <w:rPr>
          <w:lang w:val="ru-UA"/>
        </w:rPr>
        <w:t>опція</w:t>
      </w:r>
      <w:r w:rsidR="00745A79">
        <w:rPr>
          <w:lang w:val="ru-UA"/>
        </w:rPr>
        <w:t xml:space="preserve"> </w:t>
      </w:r>
      <w:r w:rsidRPr="004A1B98">
        <w:t>PCRE_EXTENDEDвстановлена,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може</w:t>
      </w:r>
      <w:r w:rsidR="00745A79">
        <w:t xml:space="preserve"> </w:t>
      </w:r>
      <w:r w:rsidRPr="004A1B98">
        <w:t>бути</w:t>
      </w:r>
      <w:r w:rsidR="00745A79">
        <w:t xml:space="preserve"> </w:t>
      </w:r>
      <w:r w:rsidRPr="004A1B98">
        <w:t>пробіл.</w:t>
      </w:r>
      <w:r w:rsidR="00745A79">
        <w:t xml:space="preserve"> </w:t>
      </w:r>
      <w:r w:rsidRPr="004A1B98">
        <w:t>Інакше</w:t>
      </w:r>
      <w:r w:rsidR="00745A79">
        <w:t xml:space="preserve"> </w:t>
      </w:r>
      <w:r w:rsidRPr="004A1B98">
        <w:t>може</w:t>
      </w:r>
      <w:r w:rsidR="00745A79">
        <w:t xml:space="preserve"> </w:t>
      </w:r>
      <w:r w:rsidRPr="004A1B98">
        <w:t>ви-</w:t>
      </w:r>
      <w:r w:rsidR="00745A79">
        <w:t xml:space="preserve"> </w:t>
      </w:r>
      <w:r w:rsidRPr="004A1B98">
        <w:t>користовуватися</w:t>
      </w:r>
      <w:r w:rsidR="00745A79">
        <w:t xml:space="preserve"> </w:t>
      </w:r>
      <w:r w:rsidRPr="004A1B98">
        <w:t>порожній</w:t>
      </w:r>
      <w:r w:rsidR="00745A79">
        <w:t xml:space="preserve"> </w:t>
      </w:r>
      <w:r w:rsidRPr="004A1B98">
        <w:t>коментар.</w:t>
      </w:r>
      <w:r w:rsidR="00745A79">
        <w:t xml:space="preserve"> </w:t>
      </w:r>
      <w:r w:rsidRPr="004A1B98">
        <w:t>Зворотне</w:t>
      </w:r>
      <w:r w:rsidR="00745A79">
        <w:t xml:space="preserve"> </w:t>
      </w:r>
      <w:r w:rsidRPr="004A1B98">
        <w:t>посилання,</w:t>
      </w:r>
      <w:r w:rsidR="00745A79">
        <w:t xml:space="preserve"> </w:t>
      </w:r>
      <w:r w:rsidRPr="004A1B98">
        <w:t>яке</w:t>
      </w:r>
      <w:r w:rsidR="00745A79">
        <w:t xml:space="preserve"> </w:t>
      </w:r>
      <w:r w:rsidRPr="004A1B98">
        <w:t>з'явля-</w:t>
      </w:r>
      <w:r w:rsidR="00745A79">
        <w:t xml:space="preserve"> </w:t>
      </w:r>
      <w:r w:rsidRPr="004A1B98">
        <w:t>ється</w:t>
      </w:r>
      <w:r w:rsidR="00745A79">
        <w:t xml:space="preserve"> </w:t>
      </w:r>
      <w:r w:rsidRPr="004A1B98">
        <w:t>всередині</w:t>
      </w:r>
      <w:r w:rsidR="00745A79">
        <w:t xml:space="preserve"> </w:t>
      </w:r>
      <w:r w:rsidRPr="004A1B98">
        <w:t>дужок,</w:t>
      </w:r>
      <w:r w:rsidR="00745A79">
        <w:t xml:space="preserve"> </w:t>
      </w:r>
      <w:r w:rsidRPr="004A1B98">
        <w:t>до</w:t>
      </w:r>
      <w:r w:rsidR="00745A79">
        <w:t xml:space="preserve"> </w:t>
      </w:r>
      <w:r w:rsidRPr="004A1B98">
        <w:t>яких</w:t>
      </w:r>
      <w:r w:rsidR="00745A79">
        <w:t xml:space="preserve"> </w:t>
      </w:r>
      <w:r w:rsidRPr="004A1B98">
        <w:t>вона</w:t>
      </w:r>
      <w:r w:rsidR="00745A79">
        <w:t xml:space="preserve"> </w:t>
      </w:r>
      <w:r w:rsidRPr="004A1B98">
        <w:t>звертається,</w:t>
      </w:r>
      <w:r w:rsidR="00745A79">
        <w:t xml:space="preserve"> </w:t>
      </w:r>
      <w:r w:rsidRPr="004A1B98">
        <w:t>зазнає</w:t>
      </w:r>
      <w:r w:rsidR="00745A79">
        <w:t xml:space="preserve"> </w:t>
      </w:r>
      <w:r w:rsidRPr="004A1B98">
        <w:t>невдачі,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спочатку</w:t>
      </w:r>
      <w:r w:rsidR="00745A79">
        <w:t xml:space="preserve"> </w:t>
      </w:r>
      <w:r w:rsidRPr="004A1B98">
        <w:t>використовується</w:t>
      </w:r>
      <w:r w:rsidR="00745A79">
        <w:t xml:space="preserve"> </w:t>
      </w:r>
      <w:r w:rsidRPr="004A1B98">
        <w:t>субпатерн;</w:t>
      </w:r>
      <w:r w:rsidR="00745A79">
        <w:t xml:space="preserve"> </w:t>
      </w:r>
      <w:r w:rsidRPr="004A1B98">
        <w:t>так,</w:t>
      </w:r>
      <w:r w:rsidR="00745A79">
        <w:t xml:space="preserve"> </w:t>
      </w:r>
      <w:r w:rsidRPr="004A1B98">
        <w:t>наприклад,</w:t>
      </w:r>
      <w:r w:rsidR="00745A79">
        <w:t xml:space="preserve"> </w:t>
      </w:r>
      <w:r w:rsidRPr="004A1B98">
        <w:t>(a1)</w:t>
      </w:r>
      <w:r w:rsidR="00745A79">
        <w:t xml:space="preserve"> </w:t>
      </w:r>
      <w:r w:rsidRPr="004A1B98">
        <w:t>ні-</w:t>
      </w:r>
      <w:r w:rsidR="00745A79">
        <w:t xml:space="preserve"> </w:t>
      </w:r>
      <w:r w:rsidRPr="004A1B98">
        <w:t>коли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збігається.</w:t>
      </w:r>
      <w:r w:rsidR="00745A79">
        <w:t xml:space="preserve"> </w:t>
      </w:r>
      <w:r w:rsidRPr="004A1B98">
        <w:t>Однак</w:t>
      </w:r>
      <w:r w:rsidR="00745A79">
        <w:t xml:space="preserve"> </w:t>
      </w:r>
      <w:r w:rsidRPr="004A1B98">
        <w:t>такі</w:t>
      </w:r>
      <w:r w:rsidR="00745A79">
        <w:t xml:space="preserve"> </w:t>
      </w:r>
      <w:r w:rsidRPr="004A1B98">
        <w:t>посилання</w:t>
      </w:r>
      <w:r w:rsidR="00745A79">
        <w:t xml:space="preserve"> </w:t>
      </w:r>
      <w:r w:rsidRPr="004A1B98">
        <w:t>можуть</w:t>
      </w:r>
      <w:r w:rsidR="00745A79">
        <w:t xml:space="preserve"> </w:t>
      </w:r>
      <w:r w:rsidRPr="004A1B98">
        <w:t>використовуватися</w:t>
      </w:r>
      <w:r w:rsidR="00745A79">
        <w:t xml:space="preserve"> </w:t>
      </w:r>
      <w:r w:rsidRPr="004A1B98">
        <w:t>всередині</w:t>
      </w:r>
      <w:r w:rsidR="00745A79">
        <w:t xml:space="preserve"> </w:t>
      </w:r>
      <w:r w:rsidRPr="004A1B98">
        <w:t>субпатернів,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повторюються.</w:t>
      </w:r>
      <w:r w:rsidR="00745A79">
        <w:t xml:space="preserve"> </w:t>
      </w:r>
      <w:r w:rsidRPr="004A1B98">
        <w:t>Наприклад,</w:t>
      </w:r>
      <w:r w:rsidR="00745A79">
        <w:t xml:space="preserve"> </w:t>
      </w:r>
      <w:r w:rsidRPr="004A1B98">
        <w:t>па-</w:t>
      </w:r>
      <w:r w:rsidR="00745A79">
        <w:t xml:space="preserve"> </w:t>
      </w:r>
      <w:r w:rsidRPr="004A1B98">
        <w:t>терн(a|b\1)+збігається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будь-якою</w:t>
      </w:r>
      <w:r w:rsidR="00745A79">
        <w:t xml:space="preserve"> </w:t>
      </w:r>
      <w:r w:rsidRPr="004A1B98">
        <w:t>кількістю</w:t>
      </w:r>
      <w:r w:rsidR="00745A79">
        <w:t xml:space="preserve"> </w:t>
      </w:r>
      <w:r w:rsidRPr="004A1B98">
        <w:t>"a",</w:t>
      </w:r>
      <w:r w:rsidR="00745A79">
        <w:t xml:space="preserve"> </w:t>
      </w:r>
      <w:r w:rsidRPr="004A1B98">
        <w:t>а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"aba",</w:t>
      </w:r>
      <w:r w:rsidR="00745A79">
        <w:t xml:space="preserve"> </w:t>
      </w:r>
      <w:r w:rsidRPr="004A1B98">
        <w:t>"ababaa"</w:t>
      </w:r>
      <w:r w:rsidR="00745A79">
        <w:t xml:space="preserve"> </w:t>
      </w:r>
      <w:r w:rsidRPr="004A1B98">
        <w:t>etc.</w:t>
      </w:r>
      <w:r w:rsidR="00745A79">
        <w:t xml:space="preserve"> </w:t>
      </w:r>
      <w:r w:rsidRPr="004A1B98">
        <w:t>При</w:t>
      </w:r>
      <w:r w:rsidR="00745A79">
        <w:t xml:space="preserve"> </w:t>
      </w:r>
      <w:r w:rsidRPr="004A1B98">
        <w:t>кожній</w:t>
      </w:r>
      <w:r w:rsidR="00745A79">
        <w:t xml:space="preserve"> </w:t>
      </w:r>
      <w:r w:rsidRPr="004A1B98">
        <w:t>ітерації</w:t>
      </w:r>
      <w:r w:rsidR="00745A79">
        <w:t xml:space="preserve"> </w:t>
      </w:r>
      <w:r w:rsidRPr="004A1B98">
        <w:t>субпатерна</w:t>
      </w:r>
      <w:r w:rsidR="00745A79">
        <w:t xml:space="preserve"> </w:t>
      </w:r>
      <w:r w:rsidRPr="004A1B98">
        <w:t>зворотне</w:t>
      </w:r>
      <w:r w:rsidR="00745A79">
        <w:t xml:space="preserve"> </w:t>
      </w:r>
      <w:r w:rsidRPr="004A1B98">
        <w:t>посилання</w:t>
      </w:r>
      <w:r w:rsidR="00745A79">
        <w:t xml:space="preserve"> </w:t>
      </w:r>
      <w:r w:rsidRPr="004A1B98">
        <w:t>збігається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ряд-</w:t>
      </w:r>
      <w:r w:rsidR="00745A79">
        <w:t xml:space="preserve"> </w:t>
      </w:r>
      <w:r w:rsidRPr="004A1B98">
        <w:t>ком</w:t>
      </w:r>
      <w:r w:rsidR="00745A79">
        <w:t xml:space="preserve"> </w:t>
      </w:r>
      <w:r w:rsidRPr="004A1B98">
        <w:t>символів</w:t>
      </w:r>
      <w:r w:rsidR="00745A79">
        <w:t xml:space="preserve"> </w:t>
      </w:r>
      <w:r w:rsidRPr="004A1B98">
        <w:t>відповідно</w:t>
      </w:r>
      <w:r w:rsidR="00745A79">
        <w:t xml:space="preserve"> </w:t>
      </w:r>
      <w:r w:rsidRPr="004A1B98">
        <w:t>попередньої</w:t>
      </w:r>
      <w:r w:rsidR="00745A79">
        <w:t xml:space="preserve"> </w:t>
      </w:r>
      <w:r w:rsidRPr="004A1B98">
        <w:t>ітерації.</w:t>
      </w:r>
      <w:r w:rsidR="00745A79">
        <w:t xml:space="preserve"> </w:t>
      </w:r>
      <w:r w:rsidRPr="004A1B98">
        <w:t>Щоб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працювало,</w:t>
      </w:r>
      <w:r w:rsidR="00745A79">
        <w:t xml:space="preserve"> </w:t>
      </w:r>
      <w:r w:rsidRPr="004A1B98">
        <w:t>па-</w:t>
      </w:r>
      <w:r w:rsidR="00745A79">
        <w:t xml:space="preserve"> </w:t>
      </w:r>
      <w:r w:rsidRPr="004A1B98">
        <w:t>терн</w:t>
      </w:r>
      <w:r w:rsidR="00745A79">
        <w:t xml:space="preserve"> </w:t>
      </w:r>
      <w:r w:rsidRPr="004A1B98">
        <w:t>має</w:t>
      </w:r>
      <w:r w:rsidR="00745A79">
        <w:t xml:space="preserve"> </w:t>
      </w:r>
      <w:r w:rsidRPr="004A1B98">
        <w:t>бути</w:t>
      </w:r>
      <w:r w:rsidR="00745A79">
        <w:t xml:space="preserve"> </w:t>
      </w:r>
      <w:r w:rsidRPr="004A1B98">
        <w:t>таким,</w:t>
      </w:r>
      <w:r w:rsidR="00745A79">
        <w:t xml:space="preserve"> </w:t>
      </w:r>
      <w:r w:rsidRPr="004A1B98">
        <w:t>щоб</w:t>
      </w:r>
      <w:r w:rsidR="00745A79">
        <w:t xml:space="preserve"> </w:t>
      </w:r>
      <w:r w:rsidRPr="004A1B98">
        <w:t>перша</w:t>
      </w:r>
      <w:r w:rsidR="00745A79">
        <w:t xml:space="preserve"> </w:t>
      </w:r>
      <w:r w:rsidRPr="004A1B98">
        <w:t>ітерація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повинна</w:t>
      </w:r>
      <w:r w:rsidR="00745A79">
        <w:t xml:space="preserve"> </w:t>
      </w:r>
      <w:r w:rsidRPr="004A1B98">
        <w:t>була</w:t>
      </w:r>
      <w:r w:rsidR="00745A79">
        <w:t xml:space="preserve"> </w:t>
      </w:r>
      <w:r w:rsidRPr="004A1B98">
        <w:t>співпадати</w:t>
      </w:r>
      <w:r w:rsidR="00745A79">
        <w:t xml:space="preserve"> </w:t>
      </w:r>
      <w:r w:rsidRPr="004A1B98">
        <w:t>зі</w:t>
      </w:r>
      <w:r w:rsidR="00745A79">
        <w:t xml:space="preserve"> </w:t>
      </w:r>
      <w:r w:rsidRPr="004A1B98">
        <w:t>зворотним</w:t>
      </w:r>
      <w:r w:rsidR="00745A79">
        <w:t xml:space="preserve"> </w:t>
      </w:r>
      <w:r w:rsidRPr="004A1B98">
        <w:t>посиланням.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можна</w:t>
      </w:r>
      <w:r w:rsidR="00745A79">
        <w:t xml:space="preserve"> </w:t>
      </w:r>
      <w:r w:rsidRPr="004A1B98">
        <w:t>зробити</w:t>
      </w:r>
      <w:r w:rsidR="00745A79">
        <w:t xml:space="preserve"> </w:t>
      </w:r>
      <w:r w:rsidRPr="004A1B98">
        <w:t>за</w:t>
      </w:r>
      <w:r w:rsidR="00745A79">
        <w:t xml:space="preserve"> </w:t>
      </w:r>
      <w:r w:rsidRPr="004A1B98">
        <w:t>допомогою</w:t>
      </w:r>
      <w:r w:rsidR="00745A79">
        <w:t xml:space="preserve"> </w:t>
      </w:r>
      <w:r w:rsidRPr="004A1B98">
        <w:t>чергу-</w:t>
      </w:r>
      <w:r w:rsidR="00745A79">
        <w:t xml:space="preserve"> </w:t>
      </w:r>
      <w:r w:rsidRPr="004A1B98">
        <w:t>вання,</w:t>
      </w:r>
      <w:r w:rsidR="00745A79">
        <w:t xml:space="preserve"> </w:t>
      </w:r>
      <w:r w:rsidRPr="004A1B98">
        <w:t>як</w:t>
      </w:r>
      <w:r w:rsidR="00745A79">
        <w:t xml:space="preserve"> </w:t>
      </w:r>
      <w:r w:rsidRPr="004A1B98">
        <w:t>у</w:t>
      </w:r>
      <w:r w:rsidR="00745A79">
        <w:t xml:space="preserve"> </w:t>
      </w:r>
      <w:r w:rsidRPr="004A1B98">
        <w:t>попередньому</w:t>
      </w:r>
      <w:r w:rsidR="00745A79">
        <w:t xml:space="preserve"> </w:t>
      </w:r>
      <w:r w:rsidRPr="004A1B98">
        <w:t>прикладі</w:t>
      </w:r>
      <w:r w:rsidR="00745A79">
        <w:t xml:space="preserve"> </w:t>
      </w:r>
      <w:r w:rsidRPr="004A1B98">
        <w:t>або</w:t>
      </w:r>
      <w:r w:rsidR="00745A79">
        <w:t xml:space="preserve"> </w:t>
      </w:r>
      <w:r w:rsidRPr="004A1B98">
        <w:t>квантифікатором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мінімумом</w:t>
      </w:r>
      <w:r w:rsidR="00745A79">
        <w:t xml:space="preserve"> </w:t>
      </w:r>
      <w:r w:rsidRPr="004A1B98">
        <w:t>0.</w:t>
      </w:r>
      <w:r w:rsidR="00745A79">
        <w:t xml:space="preserve"> </w:t>
      </w:r>
    </w:p>
    <w:p w14:paraId="3777B732" w14:textId="43258BAC" w:rsidR="004A1B98" w:rsidRPr="004A1B98" w:rsidRDefault="004A1B98" w:rsidP="004A1B98">
      <w:pPr>
        <w:pStyle w:val="af9"/>
      </w:pPr>
      <w:r w:rsidRPr="004A1B98">
        <w:lastRenderedPageBreak/>
        <w:t>Твердження/Assertions</w:t>
      </w:r>
      <w:r w:rsidR="00745A79">
        <w:t xml:space="preserve"> </w:t>
      </w:r>
    </w:p>
    <w:p w14:paraId="1608ACE7" w14:textId="39EA3FC1" w:rsidR="004A1B98" w:rsidRPr="004A1B98" w:rsidRDefault="004A1B98" w:rsidP="004A1B98">
      <w:pPr>
        <w:pStyle w:val="af7"/>
      </w:pPr>
      <w:r w:rsidRPr="004A1B98">
        <w:t>Затвердження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перевірка</w:t>
      </w:r>
      <w:r w:rsidR="00745A79">
        <w:t xml:space="preserve"> </w:t>
      </w:r>
      <w:r w:rsidRPr="004A1B98">
        <w:t>символів,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йдуть</w:t>
      </w:r>
      <w:r w:rsidR="00745A79">
        <w:t xml:space="preserve"> </w:t>
      </w:r>
      <w:r w:rsidRPr="004A1B98">
        <w:t>слідом</w:t>
      </w:r>
      <w:r w:rsidR="00745A79">
        <w:t xml:space="preserve"> </w:t>
      </w:r>
      <w:r w:rsidRPr="004A1B98">
        <w:t>або</w:t>
      </w:r>
      <w:r w:rsidR="00745A79">
        <w:t xml:space="preserve"> </w:t>
      </w:r>
      <w:r w:rsidRPr="004A1B98">
        <w:t>попередніх</w:t>
      </w:r>
      <w:r w:rsidR="00745A79">
        <w:t xml:space="preserve"> </w:t>
      </w:r>
      <w:r w:rsidRPr="004A1B98">
        <w:t>точці</w:t>
      </w:r>
      <w:r w:rsidR="00745A79">
        <w:t xml:space="preserve"> </w:t>
      </w:r>
      <w:r w:rsidRPr="004A1B98">
        <w:t>збігу,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використовуючи</w:t>
      </w:r>
      <w:r w:rsidR="00745A79">
        <w:t xml:space="preserve"> </w:t>
      </w:r>
      <w:r w:rsidRPr="004A1B98">
        <w:t>реально</w:t>
      </w:r>
      <w:r w:rsidR="00745A79">
        <w:t xml:space="preserve"> </w:t>
      </w:r>
      <w:r w:rsidRPr="004A1B98">
        <w:t>жодних</w:t>
      </w:r>
      <w:r w:rsidR="00745A79">
        <w:t xml:space="preserve"> </w:t>
      </w:r>
      <w:r w:rsidRPr="004A1B98">
        <w:t>символів.</w:t>
      </w:r>
      <w:r w:rsidR="00745A79">
        <w:t xml:space="preserve"> </w:t>
      </w:r>
      <w:r w:rsidRPr="004A1B98">
        <w:t>Прості</w:t>
      </w:r>
      <w:r w:rsidR="00745A79">
        <w:t xml:space="preserve"> </w:t>
      </w:r>
      <w:r w:rsidRPr="004A1B98">
        <w:t>твер-</w:t>
      </w:r>
      <w:r w:rsidR="00745A79">
        <w:t xml:space="preserve"> </w:t>
      </w:r>
      <w:r w:rsidRPr="004A1B98">
        <w:t>дження,</w:t>
      </w:r>
      <w:r w:rsidR="00745A79">
        <w:t xml:space="preserve"> </w:t>
      </w:r>
      <w:r w:rsidRPr="004A1B98">
        <w:t>кодовані</w:t>
      </w:r>
      <w:r w:rsidR="00745A79">
        <w:t xml:space="preserve"> </w:t>
      </w:r>
      <w:r w:rsidRPr="004A1B98">
        <w:t>як</w:t>
      </w:r>
      <w:r w:rsidR="00745A79">
        <w:t xml:space="preserve"> </w:t>
      </w:r>
      <w:r w:rsidRPr="004A1B98">
        <w:t>\b,</w:t>
      </w:r>
      <w:r w:rsidR="00745A79">
        <w:t xml:space="preserve"> </w:t>
      </w:r>
      <w:r w:rsidRPr="004A1B98">
        <w:t>\B,</w:t>
      </w:r>
      <w:r w:rsidR="00745A79">
        <w:t xml:space="preserve"> </w:t>
      </w:r>
      <w:r w:rsidRPr="004A1B98">
        <w:t>\A,</w:t>
      </w:r>
      <w:r w:rsidR="00745A79">
        <w:t xml:space="preserve"> </w:t>
      </w:r>
      <w:r w:rsidRPr="004A1B98">
        <w:t>\Z,</w:t>
      </w:r>
      <w:r w:rsidR="00745A79">
        <w:t xml:space="preserve"> </w:t>
      </w:r>
      <w:r w:rsidRPr="004A1B98">
        <w:t>\z,</w:t>
      </w:r>
      <w:r w:rsidR="00745A79">
        <w:t xml:space="preserve"> </w:t>
      </w:r>
      <w:r w:rsidRPr="004A1B98">
        <w:t>^</w:t>
      </w:r>
      <w:r w:rsidR="00745A79">
        <w:t xml:space="preserve"> </w:t>
      </w:r>
      <w:r w:rsidRPr="004A1B98">
        <w:t>і</w:t>
      </w:r>
      <w:r w:rsidR="00745A79">
        <w:t xml:space="preserve"> </w:t>
      </w:r>
      <w:r w:rsidRPr="004A1B98">
        <w:t>$,</w:t>
      </w:r>
      <w:r w:rsidR="00745A79">
        <w:t xml:space="preserve"> </w:t>
      </w:r>
      <w:r w:rsidRPr="004A1B98">
        <w:t>були</w:t>
      </w:r>
      <w:r w:rsidR="00745A79">
        <w:t xml:space="preserve"> </w:t>
      </w:r>
      <w:r w:rsidRPr="004A1B98">
        <w:t>розглянуті</w:t>
      </w:r>
      <w:r w:rsidR="00745A79">
        <w:t xml:space="preserve"> </w:t>
      </w:r>
      <w:r w:rsidRPr="004A1B98">
        <w:t>раніше.</w:t>
      </w:r>
      <w:r w:rsidR="00745A79">
        <w:t xml:space="preserve"> </w:t>
      </w:r>
      <w:r w:rsidRPr="004A1B98">
        <w:t>Більш</w:t>
      </w:r>
      <w:r w:rsidR="00745A79">
        <w:t xml:space="preserve"> </w:t>
      </w:r>
      <w:r w:rsidRPr="004A1B98">
        <w:t>складні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кодовані</w:t>
      </w:r>
      <w:r w:rsidR="00745A79">
        <w:t xml:space="preserve"> </w:t>
      </w:r>
      <w:r w:rsidRPr="004A1B98">
        <w:t>як</w:t>
      </w:r>
      <w:r w:rsidR="00745A79">
        <w:t xml:space="preserve"> </w:t>
      </w:r>
      <w:r w:rsidRPr="004A1B98">
        <w:t>субпатерни.</w:t>
      </w:r>
      <w:r w:rsidR="00745A79">
        <w:t xml:space="preserve"> </w:t>
      </w:r>
      <w:r w:rsidRPr="004A1B98">
        <w:t>Є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двох</w:t>
      </w:r>
      <w:r w:rsidR="00745A79">
        <w:t xml:space="preserve"> </w:t>
      </w:r>
      <w:r w:rsidRPr="004A1B98">
        <w:t>видів:</w:t>
      </w:r>
      <w:r w:rsidR="00745A79">
        <w:t xml:space="preserve"> </w:t>
      </w:r>
      <w:r w:rsidRPr="004A1B98">
        <w:t>ті,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дивляться</w:t>
      </w:r>
      <w:r w:rsidR="00745A79">
        <w:t xml:space="preserve"> </w:t>
      </w:r>
      <w:r w:rsidRPr="004A1B98">
        <w:t>вперед/ahead</w:t>
      </w:r>
      <w:r w:rsidR="00745A79">
        <w:t xml:space="preserve"> </w:t>
      </w:r>
      <w:r w:rsidRPr="004A1B98">
        <w:t>від</w:t>
      </w:r>
      <w:r w:rsidR="00745A79">
        <w:t xml:space="preserve"> </w:t>
      </w:r>
      <w:r w:rsidRPr="004A1B98">
        <w:t>поточної</w:t>
      </w:r>
      <w:r w:rsidR="00745A79">
        <w:t xml:space="preserve"> </w:t>
      </w:r>
      <w:r w:rsidRPr="004A1B98">
        <w:t>позиції,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рядку-суб'-</w:t>
      </w:r>
      <w:r w:rsidR="00745A79">
        <w:t xml:space="preserve"> </w:t>
      </w:r>
      <w:r w:rsidRPr="004A1B98">
        <w:t>єкті,</w:t>
      </w:r>
      <w:r w:rsidR="00745A79">
        <w:t xml:space="preserve"> </w:t>
      </w:r>
      <w:r w:rsidRPr="004A1B98">
        <w:t>і</w:t>
      </w:r>
      <w:r w:rsidR="00745A79">
        <w:t xml:space="preserve"> </w:t>
      </w:r>
      <w:r w:rsidRPr="004A1B98">
        <w:t>ті,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дивляться</w:t>
      </w:r>
      <w:r w:rsidR="00745A79">
        <w:t xml:space="preserve"> </w:t>
      </w:r>
      <w:r w:rsidRPr="004A1B98">
        <w:t>назад/behind.</w:t>
      </w:r>
      <w:r w:rsidR="00745A79">
        <w:t xml:space="preserve"> </w:t>
      </w:r>
    </w:p>
    <w:p w14:paraId="52334758" w14:textId="373222ED" w:rsidR="004A1B98" w:rsidRPr="004A1B98" w:rsidRDefault="004A1B98" w:rsidP="004A1B98">
      <w:pPr>
        <w:pStyle w:val="af7"/>
      </w:pPr>
      <w:r w:rsidRPr="004A1B98">
        <w:t>Субпатерн</w:t>
      </w:r>
      <w:r w:rsidR="00745A79">
        <w:t xml:space="preserve"> </w:t>
      </w:r>
      <w:r w:rsidRPr="004A1B98">
        <w:t>затвердження</w:t>
      </w:r>
      <w:r w:rsidR="00745A79">
        <w:t xml:space="preserve"> </w:t>
      </w:r>
      <w:r w:rsidRPr="004A1B98">
        <w:t>збігається</w:t>
      </w:r>
      <w:r w:rsidR="00745A79">
        <w:t xml:space="preserve"> </w:t>
      </w:r>
      <w:r w:rsidRPr="004A1B98">
        <w:t>звичайним</w:t>
      </w:r>
      <w:r w:rsidR="00745A79">
        <w:t xml:space="preserve"> </w:t>
      </w:r>
      <w:r w:rsidRPr="004A1B98">
        <w:t>чином,</w:t>
      </w:r>
      <w:r w:rsidR="00745A79">
        <w:t xml:space="preserve"> </w:t>
      </w:r>
      <w:r w:rsidRPr="004A1B98">
        <w:t>крім</w:t>
      </w:r>
      <w:r w:rsidR="00745A79">
        <w:t xml:space="preserve"> </w:t>
      </w:r>
      <w:r w:rsidRPr="004A1B98">
        <w:t>того,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він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викликає</w:t>
      </w:r>
      <w:r w:rsidR="00745A79">
        <w:t xml:space="preserve"> </w:t>
      </w:r>
      <w:r w:rsidRPr="004A1B98">
        <w:t>зміни</w:t>
      </w:r>
      <w:r w:rsidR="00745A79">
        <w:t xml:space="preserve"> </w:t>
      </w:r>
      <w:r w:rsidRPr="004A1B98">
        <w:t>поточної</w:t>
      </w:r>
      <w:r w:rsidR="00745A79">
        <w:t xml:space="preserve"> </w:t>
      </w:r>
      <w:r w:rsidRPr="004A1B98">
        <w:t>позиції</w:t>
      </w:r>
      <w:r w:rsidR="00745A79">
        <w:t xml:space="preserve"> </w:t>
      </w:r>
      <w:r w:rsidRPr="004A1B98">
        <w:t>збігу.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вперед</w:t>
      </w:r>
      <w:r w:rsidR="00745A79">
        <w:t xml:space="preserve"> </w:t>
      </w:r>
      <w:r w:rsidRPr="004A1B98">
        <w:t>почи-</w:t>
      </w:r>
      <w:r w:rsidR="00745A79">
        <w:t xml:space="preserve"> </w:t>
      </w:r>
      <w:r w:rsidRPr="004A1B98">
        <w:t>наються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(?=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позитивного</w:t>
      </w:r>
      <w:r w:rsidR="00745A79">
        <w:t xml:space="preserve"> </w:t>
      </w:r>
      <w:r w:rsidRPr="004A1B98">
        <w:t>затвердження</w:t>
      </w:r>
      <w:r w:rsidR="00745A79">
        <w:t xml:space="preserve"> </w:t>
      </w:r>
      <w:r w:rsidRPr="004A1B98">
        <w:t>і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(?!</w:t>
      </w:r>
      <w:r w:rsidR="00745A79">
        <w:t xml:space="preserve"> </w:t>
      </w:r>
      <w:r w:rsidRPr="004A1B98">
        <w:t>-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негативного</w:t>
      </w:r>
      <w:r w:rsidR="00745A79">
        <w:t xml:space="preserve"> </w:t>
      </w:r>
      <w:r w:rsidRPr="004A1B98">
        <w:t>затвердження.</w:t>
      </w:r>
      <w:r w:rsidR="00745A79">
        <w:t xml:space="preserve"> </w:t>
      </w:r>
      <w:r w:rsidRPr="004A1B98">
        <w:t>Наприклад,</w:t>
      </w:r>
      <w:r w:rsidR="00745A79">
        <w:t xml:space="preserve"> </w:t>
      </w:r>
      <w:r w:rsidRPr="004A1B98">
        <w:t>w+(?=;)збігається</w:t>
      </w:r>
      <w:r w:rsidR="00745A79">
        <w:t xml:space="preserve"> </w:t>
      </w:r>
      <w:r w:rsidRPr="004A1B98">
        <w:t>зі</w:t>
      </w:r>
      <w:r w:rsidR="00745A79">
        <w:t xml:space="preserve"> </w:t>
      </w:r>
      <w:r w:rsidRPr="004A1B98">
        <w:t>словом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наступною</w:t>
      </w:r>
      <w:r w:rsidR="00745A79">
        <w:t xml:space="preserve"> </w:t>
      </w:r>
      <w:r w:rsidRPr="004A1B98">
        <w:t>то-</w:t>
      </w:r>
      <w:r w:rsidR="00745A79">
        <w:t xml:space="preserve"> </w:t>
      </w:r>
      <w:r w:rsidRPr="004A1B98">
        <w:t>чкою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комою,</w:t>
      </w:r>
      <w:r w:rsidR="00745A79">
        <w:t xml:space="preserve"> </w:t>
      </w:r>
      <w:r w:rsidRPr="004A1B98">
        <w:t>але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включає</w:t>
      </w:r>
      <w:r w:rsidR="00745A79">
        <w:t xml:space="preserve"> </w:t>
      </w:r>
      <w:r w:rsidRPr="004A1B98">
        <w:t>точку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комою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збіг,</w:t>
      </w:r>
      <w:r w:rsidR="00745A79">
        <w:t xml:space="preserve"> </w:t>
      </w:r>
      <w:r w:rsidRPr="004A1B98">
        <w:t>іfoo(?)</w:t>
      </w:r>
      <w:r w:rsidR="00745A79">
        <w:t xml:space="preserve"> </w:t>
      </w:r>
      <w:r w:rsidRPr="004A1B98">
        <w:t>!bar)збіга-</w:t>
      </w:r>
      <w:r w:rsidR="00745A79">
        <w:t xml:space="preserve"> </w:t>
      </w:r>
      <w:r w:rsidRPr="004A1B98">
        <w:t>ється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будь-якою</w:t>
      </w:r>
      <w:r w:rsidR="00745A79">
        <w:t xml:space="preserve"> </w:t>
      </w:r>
      <w:r w:rsidRPr="004A1B98">
        <w:t>появою</w:t>
      </w:r>
      <w:r w:rsidR="00745A79">
        <w:t xml:space="preserve"> </w:t>
      </w:r>
      <w:r w:rsidRPr="004A1B98">
        <w:t>"foo",</w:t>
      </w:r>
      <w:r w:rsidR="00745A79">
        <w:t xml:space="preserve"> </w:t>
      </w:r>
      <w:r w:rsidRPr="004A1B98">
        <w:t>після</w:t>
      </w:r>
      <w:r w:rsidR="00745A79">
        <w:t xml:space="preserve"> </w:t>
      </w:r>
      <w:r w:rsidRPr="004A1B98">
        <w:t>якої</w:t>
      </w:r>
      <w:r w:rsidR="00745A79">
        <w:t xml:space="preserve"> </w:t>
      </w:r>
      <w:r w:rsidRPr="004A1B98">
        <w:t>не</w:t>
      </w:r>
      <w:r w:rsidR="00745A79">
        <w:t xml:space="preserve"> </w:t>
      </w:r>
      <w:r w:rsidRPr="004A1B98">
        <w:t>йде</w:t>
      </w:r>
      <w:r w:rsidR="00745A79">
        <w:t xml:space="preserve"> </w:t>
      </w:r>
      <w:r w:rsidRPr="004A1B98">
        <w:t>"bar".Зверніть</w:t>
      </w:r>
      <w:r w:rsidR="00745A79">
        <w:t xml:space="preserve"> </w:t>
      </w:r>
      <w:r w:rsidRPr="004A1B98">
        <w:t>увагу,</w:t>
      </w:r>
      <w:r w:rsidR="00745A79">
        <w:t xml:space="preserve"> </w:t>
      </w:r>
      <w:r w:rsidRPr="004A1B98">
        <w:t>що</w:t>
      </w:r>
      <w:r w:rsidR="00745A79">
        <w:t xml:space="preserve"> </w:t>
      </w:r>
      <w:r w:rsidRPr="004A1B98">
        <w:t>схожий</w:t>
      </w:r>
      <w:r w:rsidR="00745A79">
        <w:t xml:space="preserve"> </w:t>
      </w:r>
      <w:r w:rsidRPr="004A1B98">
        <w:t>патерн(?!foo)barне</w:t>
      </w:r>
      <w:r w:rsidR="00745A79">
        <w:t xml:space="preserve"> </w:t>
      </w:r>
      <w:r w:rsidRPr="004A1B98">
        <w:t>знайде</w:t>
      </w:r>
      <w:r w:rsidR="00745A79">
        <w:t xml:space="preserve"> </w:t>
      </w:r>
      <w:r w:rsidRPr="004A1B98">
        <w:t>ніяких</w:t>
      </w:r>
      <w:r w:rsidR="00745A79">
        <w:t xml:space="preserve"> </w:t>
      </w:r>
      <w:r w:rsidRPr="004A1B98">
        <w:t>входжень</w:t>
      </w:r>
      <w:r w:rsidR="00745A79">
        <w:t xml:space="preserve"> </w:t>
      </w:r>
      <w:r w:rsidRPr="004A1B98">
        <w:t>"bar",</w:t>
      </w:r>
      <w:r w:rsidR="00745A79">
        <w:t xml:space="preserve"> </w:t>
      </w:r>
      <w:r w:rsidRPr="004A1B98">
        <w:t>перед</w:t>
      </w:r>
      <w:r w:rsidR="00745A79">
        <w:t xml:space="preserve"> </w:t>
      </w:r>
      <w:r w:rsidRPr="004A1B98">
        <w:t>якими</w:t>
      </w:r>
      <w:r w:rsidR="00745A79">
        <w:t xml:space="preserve"> </w:t>
      </w:r>
      <w:r w:rsidRPr="004A1B98">
        <w:t>йде</w:t>
      </w:r>
      <w:r w:rsidR="00745A79">
        <w:t xml:space="preserve"> </w:t>
      </w:r>
      <w:r w:rsidRPr="004A1B98">
        <w:t>що-небудь,</w:t>
      </w:r>
      <w:r w:rsidR="00745A79">
        <w:t xml:space="preserve"> </w:t>
      </w:r>
      <w:r w:rsidRPr="004A1B98">
        <w:t>крім</w:t>
      </w:r>
      <w:r w:rsidR="00745A79">
        <w:t xml:space="preserve"> </w:t>
      </w:r>
      <w:r w:rsidRPr="004A1B98">
        <w:t>"foo";</w:t>
      </w:r>
      <w:r w:rsidR="00745A79">
        <w:t xml:space="preserve"> </w:t>
      </w:r>
      <w:r w:rsidRPr="004A1B98">
        <w:t>він</w:t>
      </w:r>
      <w:r w:rsidR="00745A79">
        <w:t xml:space="preserve"> </w:t>
      </w:r>
      <w:r w:rsidRPr="004A1B98">
        <w:t>знайде,</w:t>
      </w:r>
      <w:r w:rsidR="00745A79">
        <w:t xml:space="preserve"> </w:t>
      </w:r>
      <w:r w:rsidRPr="004A1B98">
        <w:t>проте,</w:t>
      </w:r>
      <w:r w:rsidR="00745A79">
        <w:t xml:space="preserve"> </w:t>
      </w:r>
      <w:r w:rsidRPr="004A1B98">
        <w:t>будь-яке</w:t>
      </w:r>
      <w:r w:rsidR="00745A79">
        <w:t xml:space="preserve"> </w:t>
      </w:r>
      <w:r w:rsidRPr="004A1B98">
        <w:t>вхо-</w:t>
      </w:r>
      <w:r w:rsidR="00745A79">
        <w:t xml:space="preserve"> </w:t>
      </w:r>
      <w:r w:rsidRPr="004A1B98">
        <w:t>дження</w:t>
      </w:r>
      <w:r w:rsidR="00745A79">
        <w:t xml:space="preserve"> </w:t>
      </w:r>
      <w:r w:rsidRPr="004A1B98">
        <w:t>"bar",</w:t>
      </w:r>
      <w:r w:rsidR="00745A79">
        <w:t xml:space="preserve"> </w:t>
      </w:r>
      <w:r w:rsidRPr="004A1B98">
        <w:t>оскільки</w:t>
      </w:r>
      <w:r w:rsidR="00745A79">
        <w:t xml:space="preserve"> </w:t>
      </w:r>
      <w:r w:rsidRPr="004A1B98">
        <w:t>затвердження</w:t>
      </w:r>
      <w:r w:rsidR="00745A79">
        <w:t xml:space="preserve"> </w:t>
      </w:r>
      <w:r w:rsidRPr="004A1B98">
        <w:t>(?!foo)</w:t>
      </w:r>
      <w:r w:rsidR="00745A79">
        <w:t xml:space="preserve"> </w:t>
      </w:r>
      <w:r w:rsidRPr="004A1B98">
        <w:t>завжди</w:t>
      </w:r>
      <w:r w:rsidR="00745A79">
        <w:t xml:space="preserve"> </w:t>
      </w:r>
      <w:r w:rsidRPr="004A1B98">
        <w:t>TRUE,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насту-</w:t>
      </w:r>
      <w:r w:rsidR="00745A79">
        <w:t xml:space="preserve"> </w:t>
      </w:r>
      <w:r w:rsidRPr="004A1B98">
        <w:t>пні</w:t>
      </w:r>
      <w:r w:rsidR="00745A79">
        <w:t xml:space="preserve"> </w:t>
      </w:r>
      <w:r w:rsidRPr="004A1B98">
        <w:t>три</w:t>
      </w:r>
      <w:r w:rsidR="00745A79">
        <w:t xml:space="preserve"> </w:t>
      </w:r>
      <w:r w:rsidRPr="004A1B98">
        <w:t>символи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"bar"</w:t>
      </w:r>
      <w:r w:rsidR="00D50926">
        <w:t>,</w:t>
      </w:r>
      <w:r w:rsidR="00745A79">
        <w:t xml:space="preserve"> </w:t>
      </w:r>
      <w:r w:rsidRPr="004A1B98">
        <w:t>яке</w:t>
      </w:r>
      <w:r w:rsidR="00745A79">
        <w:t xml:space="preserve"> </w:t>
      </w:r>
      <w:r w:rsidRPr="004A1B98">
        <w:t>може</w:t>
      </w:r>
      <w:r w:rsidR="00745A79">
        <w:t xml:space="preserve"> </w:t>
      </w:r>
      <w:r w:rsidRPr="004A1B98">
        <w:t>збігатися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двома</w:t>
      </w:r>
      <w:r w:rsidR="00745A79">
        <w:t xml:space="preserve"> </w:t>
      </w:r>
      <w:r w:rsidRPr="004A1B98">
        <w:t>різними</w:t>
      </w:r>
      <w:r w:rsidR="00745A79">
        <w:t xml:space="preserve"> </w:t>
      </w:r>
      <w:r w:rsidRPr="004A1B98">
        <w:t>розмірами,</w:t>
      </w:r>
      <w:r w:rsidR="00745A79">
        <w:t xml:space="preserve"> </w:t>
      </w:r>
      <w:r w:rsidRPr="004A1B98">
        <w:t>але</w:t>
      </w:r>
      <w:r w:rsidR="00745A79">
        <w:t xml:space="preserve"> </w:t>
      </w:r>
      <w:r w:rsidRPr="004A1B98">
        <w:t>це</w:t>
      </w:r>
      <w:r w:rsidR="00745A79">
        <w:t xml:space="preserve"> </w:t>
      </w:r>
      <w:r w:rsidRPr="004A1B98">
        <w:t>допускається,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переписати</w:t>
      </w:r>
      <w:r w:rsidR="00745A79">
        <w:t xml:space="preserve"> </w:t>
      </w:r>
      <w:r w:rsidRPr="004A1B98">
        <w:t>його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двома</w:t>
      </w:r>
      <w:r w:rsidR="00745A79">
        <w:t xml:space="preserve"> </w:t>
      </w:r>
      <w:r w:rsidRPr="004A1B98">
        <w:t>відгалуженнями</w:t>
      </w:r>
      <w:r w:rsidR="00745A79">
        <w:t xml:space="preserve"> </w:t>
      </w:r>
      <w:r w:rsidRPr="004A1B98">
        <w:t>верхнього</w:t>
      </w:r>
      <w:r w:rsidR="00745A79">
        <w:t xml:space="preserve"> </w:t>
      </w:r>
      <w:r w:rsidRPr="004A1B98">
        <w:t>рі-</w:t>
      </w:r>
      <w:r w:rsidR="00745A79">
        <w:t xml:space="preserve"> </w:t>
      </w:r>
      <w:r w:rsidRPr="004A1B98">
        <w:t>вня:(?&lt;=abc|abde)Твердження</w:t>
      </w:r>
      <w:r w:rsidR="00745A79">
        <w:t xml:space="preserve"> </w:t>
      </w:r>
      <w:r w:rsidRPr="004A1B98">
        <w:t>назад/lookbehind</w:t>
      </w:r>
      <w:r w:rsidR="00745A79">
        <w:t xml:space="preserve"> </w:t>
      </w:r>
      <w:r w:rsidRPr="004A1B98">
        <w:t>реалізовані</w:t>
      </w:r>
      <w:r w:rsidR="00745A79">
        <w:t xml:space="preserve"> </w:t>
      </w:r>
      <w:r w:rsidRPr="004A1B98">
        <w:t>так,</w:t>
      </w:r>
      <w:r w:rsidR="00745A79">
        <w:t xml:space="preserve"> </w:t>
      </w:r>
      <w:r w:rsidRPr="004A1B98">
        <w:t>що,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кожної</w:t>
      </w:r>
      <w:r w:rsidR="00745A79">
        <w:t xml:space="preserve"> </w:t>
      </w:r>
      <w:r w:rsidRPr="004A1B98">
        <w:t>альтернативи,</w:t>
      </w:r>
      <w:r w:rsidR="00745A79">
        <w:t xml:space="preserve"> </w:t>
      </w:r>
      <w:r w:rsidRPr="004A1B98">
        <w:t>тимчасово</w:t>
      </w:r>
      <w:r w:rsidR="00745A79">
        <w:t xml:space="preserve"> </w:t>
      </w:r>
      <w:r w:rsidRPr="004A1B98">
        <w:t>зсувається</w:t>
      </w:r>
      <w:r w:rsidR="00745A79">
        <w:t xml:space="preserve"> </w:t>
      </w:r>
      <w:r w:rsidRPr="004A1B98">
        <w:t>поточна</w:t>
      </w:r>
      <w:r w:rsidR="00745A79">
        <w:t xml:space="preserve"> </w:t>
      </w:r>
      <w:r w:rsidRPr="004A1B98">
        <w:t>позиція</w:t>
      </w:r>
      <w:r w:rsidR="00745A79">
        <w:t xml:space="preserve"> </w:t>
      </w:r>
      <w:r w:rsidRPr="004A1B98">
        <w:t>на</w:t>
      </w:r>
      <w:r w:rsidR="00745A79">
        <w:t xml:space="preserve"> </w:t>
      </w:r>
      <w:r w:rsidRPr="004A1B98">
        <w:t>фіксовану</w:t>
      </w:r>
      <w:r w:rsidR="00745A79">
        <w:t xml:space="preserve"> </w:t>
      </w:r>
      <w:r w:rsidRPr="004A1B98">
        <w:t>ширину,</w:t>
      </w:r>
      <w:r w:rsidR="00745A79">
        <w:t xml:space="preserve"> </w:t>
      </w:r>
      <w:r w:rsidRPr="004A1B98">
        <w:t>а</w:t>
      </w:r>
      <w:r w:rsidR="00745A79">
        <w:t xml:space="preserve"> </w:t>
      </w:r>
      <w:r w:rsidRPr="004A1B98">
        <w:t>потім</w:t>
      </w:r>
      <w:r w:rsidR="00745A79">
        <w:t xml:space="preserve"> </w:t>
      </w:r>
      <w:r w:rsidRPr="004A1B98">
        <w:t>робиться</w:t>
      </w:r>
      <w:r w:rsidR="00745A79">
        <w:t xml:space="preserve"> </w:t>
      </w:r>
      <w:r w:rsidRPr="004A1B98">
        <w:t>спроба</w:t>
      </w:r>
      <w:r w:rsidR="00745A79">
        <w:t xml:space="preserve"> </w:t>
      </w:r>
      <w:r w:rsidRPr="004A1B98">
        <w:t>знайти</w:t>
      </w:r>
      <w:r w:rsidR="00745A79">
        <w:t xml:space="preserve"> </w:t>
      </w:r>
      <w:r w:rsidRPr="004A1B98">
        <w:t>збіг.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перед</w:t>
      </w:r>
      <w:r w:rsidR="00745A79">
        <w:t xml:space="preserve"> </w:t>
      </w:r>
      <w:r w:rsidRPr="004A1B98">
        <w:t>поточною</w:t>
      </w:r>
      <w:r w:rsidR="00745A79">
        <w:t xml:space="preserve"> </w:t>
      </w:r>
      <w:r w:rsidRPr="004A1B98">
        <w:t>позицією</w:t>
      </w:r>
      <w:r w:rsidR="00745A79">
        <w:t xml:space="preserve"> </w:t>
      </w:r>
      <w:r w:rsidRPr="004A1B98">
        <w:t>недостатньо</w:t>
      </w:r>
      <w:r w:rsidR="00745A79">
        <w:t xml:space="preserve"> </w:t>
      </w:r>
      <w:r w:rsidRPr="004A1B98">
        <w:t>символів,</w:t>
      </w:r>
      <w:r w:rsidR="00745A79">
        <w:t xml:space="preserve"> </w:t>
      </w:r>
      <w:r w:rsidRPr="004A1B98">
        <w:t>збіг</w:t>
      </w:r>
      <w:r w:rsidR="00745A79">
        <w:t xml:space="preserve"> </w:t>
      </w:r>
      <w:r w:rsidRPr="004A1B98">
        <w:t>вважається</w:t>
      </w:r>
      <w:r w:rsidR="00745A79">
        <w:t xml:space="preserve"> </w:t>
      </w:r>
      <w:r w:rsidRPr="004A1B98">
        <w:t>невдалим.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назад</w:t>
      </w:r>
      <w:r w:rsidR="00745A79">
        <w:t xml:space="preserve"> </w:t>
      </w:r>
      <w:r w:rsidRPr="004A1B98">
        <w:t>у</w:t>
      </w:r>
      <w:r w:rsidR="00745A79">
        <w:t xml:space="preserve"> </w:t>
      </w:r>
      <w:r w:rsidRPr="004A1B98">
        <w:t>поєднанні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субпатернами</w:t>
      </w:r>
      <w:r w:rsidR="00745A79">
        <w:t xml:space="preserve"> </w:t>
      </w:r>
      <w:r w:rsidRPr="004A1B98">
        <w:t>можуть</w:t>
      </w:r>
      <w:r w:rsidR="00745A79">
        <w:t xml:space="preserve"> </w:t>
      </w:r>
      <w:r w:rsidRPr="004A1B98">
        <w:t>особ-</w:t>
      </w:r>
      <w:r w:rsidR="00745A79">
        <w:t xml:space="preserve"> </w:t>
      </w:r>
      <w:r w:rsidRPr="004A1B98">
        <w:t>ливо</w:t>
      </w:r>
      <w:r w:rsidR="00745A79">
        <w:t xml:space="preserve"> </w:t>
      </w:r>
      <w:r w:rsidRPr="004A1B98">
        <w:t>стати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нагоді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пошуку</w:t>
      </w:r>
      <w:r w:rsidR="00745A79">
        <w:t xml:space="preserve"> </w:t>
      </w:r>
      <w:r w:rsidRPr="004A1B98">
        <w:t>збігів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кінці</w:t>
      </w:r>
      <w:r w:rsidR="00745A79">
        <w:t xml:space="preserve"> </w:t>
      </w:r>
      <w:r w:rsidRPr="004A1B98">
        <w:t>рядків;</w:t>
      </w:r>
      <w:r w:rsidR="00745A79">
        <w:t xml:space="preserve"> </w:t>
      </w:r>
      <w:r w:rsidRPr="004A1B98">
        <w:t>Приклад</w:t>
      </w:r>
      <w:r w:rsidR="00745A79">
        <w:t xml:space="preserve"> </w:t>
      </w:r>
      <w:r w:rsidRPr="004A1B98">
        <w:t>дано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кі-</w:t>
      </w:r>
      <w:r w:rsidR="00745A79">
        <w:t xml:space="preserve"> </w:t>
      </w:r>
      <w:r w:rsidRPr="004A1B98">
        <w:t>нці</w:t>
      </w:r>
      <w:r w:rsidR="00745A79">
        <w:t xml:space="preserve"> </w:t>
      </w:r>
      <w:r w:rsidRPr="004A1B98">
        <w:t>цього</w:t>
      </w:r>
      <w:r w:rsidR="00745A79">
        <w:t xml:space="preserve"> </w:t>
      </w:r>
      <w:r w:rsidRPr="004A1B98">
        <w:t>розділу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субпатернів.</w:t>
      </w:r>
      <w:r w:rsidR="00745A79">
        <w:t xml:space="preserve"> </w:t>
      </w:r>
      <w:r w:rsidRPr="004A1B98">
        <w:t>тимчасово</w:t>
      </w:r>
      <w:r w:rsidR="00745A79">
        <w:t xml:space="preserve"> </w:t>
      </w:r>
      <w:r w:rsidRPr="004A1B98">
        <w:t>зсувається</w:t>
      </w:r>
      <w:r w:rsidR="00745A79">
        <w:t xml:space="preserve"> </w:t>
      </w:r>
      <w:r w:rsidRPr="004A1B98">
        <w:t>по-</w:t>
      </w:r>
      <w:r w:rsidR="00745A79">
        <w:t xml:space="preserve"> </w:t>
      </w:r>
      <w:r w:rsidRPr="004A1B98">
        <w:t>точна</w:t>
      </w:r>
      <w:r w:rsidR="00745A79">
        <w:t xml:space="preserve"> </w:t>
      </w:r>
      <w:r w:rsidRPr="004A1B98">
        <w:t>позиція</w:t>
      </w:r>
      <w:r w:rsidR="00745A79">
        <w:t xml:space="preserve"> </w:t>
      </w:r>
      <w:r w:rsidRPr="004A1B98">
        <w:t>на</w:t>
      </w:r>
      <w:r w:rsidR="00745A79">
        <w:t xml:space="preserve"> </w:t>
      </w:r>
      <w:r w:rsidRPr="004A1B98">
        <w:t>фіксовану</w:t>
      </w:r>
      <w:r w:rsidR="00745A79">
        <w:t xml:space="preserve"> </w:t>
      </w:r>
      <w:r w:rsidRPr="004A1B98">
        <w:t>ширину,</w:t>
      </w:r>
      <w:r w:rsidR="00745A79">
        <w:t xml:space="preserve"> </w:t>
      </w:r>
      <w:r w:rsidRPr="004A1B98">
        <w:t>а</w:t>
      </w:r>
      <w:r w:rsidR="00745A79">
        <w:t xml:space="preserve"> </w:t>
      </w:r>
      <w:r w:rsidRPr="004A1B98">
        <w:t>потім</w:t>
      </w:r>
      <w:r w:rsidR="00745A79">
        <w:t xml:space="preserve"> </w:t>
      </w:r>
      <w:r w:rsidRPr="004A1B98">
        <w:t>робиться</w:t>
      </w:r>
      <w:r w:rsidR="00745A79">
        <w:t xml:space="preserve"> </w:t>
      </w:r>
      <w:r w:rsidRPr="004A1B98">
        <w:t>спроба</w:t>
      </w:r>
      <w:r w:rsidR="00745A79">
        <w:t xml:space="preserve"> </w:t>
      </w:r>
      <w:r w:rsidRPr="004A1B98">
        <w:t>знайти</w:t>
      </w:r>
      <w:r w:rsidR="00745A79">
        <w:t xml:space="preserve"> </w:t>
      </w:r>
      <w:r w:rsidRPr="004A1B98">
        <w:t>збіг.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перед</w:t>
      </w:r>
      <w:r w:rsidR="00745A79">
        <w:t xml:space="preserve"> </w:t>
      </w:r>
      <w:r w:rsidRPr="004A1B98">
        <w:t>поточною</w:t>
      </w:r>
      <w:r w:rsidR="00745A79">
        <w:t xml:space="preserve"> </w:t>
      </w:r>
      <w:r w:rsidRPr="004A1B98">
        <w:t>позицією</w:t>
      </w:r>
      <w:r w:rsidR="00745A79">
        <w:t xml:space="preserve"> </w:t>
      </w:r>
      <w:r w:rsidRPr="004A1B98">
        <w:t>недостатньо</w:t>
      </w:r>
      <w:r w:rsidR="00745A79">
        <w:t xml:space="preserve"> </w:t>
      </w:r>
      <w:r w:rsidRPr="004A1B98">
        <w:t>символів,</w:t>
      </w:r>
      <w:r w:rsidR="00745A79">
        <w:t xml:space="preserve"> </w:t>
      </w:r>
      <w:r w:rsidRPr="004A1B98">
        <w:t>збіг</w:t>
      </w:r>
      <w:r w:rsidR="00745A79">
        <w:t xml:space="preserve"> </w:t>
      </w:r>
      <w:r w:rsidRPr="004A1B98">
        <w:t>вважа-</w:t>
      </w:r>
      <w:r w:rsidR="00745A79">
        <w:t xml:space="preserve"> </w:t>
      </w:r>
      <w:r w:rsidRPr="004A1B98">
        <w:t>ється</w:t>
      </w:r>
      <w:r w:rsidR="00745A79">
        <w:t xml:space="preserve"> </w:t>
      </w:r>
      <w:r w:rsidRPr="004A1B98">
        <w:t>невдалим.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назад</w:t>
      </w:r>
      <w:r w:rsidR="00745A79">
        <w:t xml:space="preserve"> </w:t>
      </w:r>
      <w:r w:rsidRPr="004A1B98">
        <w:t>у</w:t>
      </w:r>
      <w:r w:rsidR="00745A79">
        <w:t xml:space="preserve"> </w:t>
      </w:r>
      <w:r w:rsidRPr="004A1B98">
        <w:t>поєднанні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субпатер-</w:t>
      </w:r>
      <w:r w:rsidR="00745A79">
        <w:t xml:space="preserve"> </w:t>
      </w:r>
      <w:r w:rsidRPr="004A1B98">
        <w:t>нами</w:t>
      </w:r>
      <w:r w:rsidR="00745A79">
        <w:t xml:space="preserve"> </w:t>
      </w:r>
      <w:r w:rsidRPr="004A1B98">
        <w:t>можуть</w:t>
      </w:r>
      <w:r w:rsidR="00745A79">
        <w:t xml:space="preserve"> </w:t>
      </w:r>
      <w:r w:rsidRPr="004A1B98">
        <w:t>особливо</w:t>
      </w:r>
      <w:r w:rsidR="00745A79">
        <w:t xml:space="preserve"> </w:t>
      </w:r>
      <w:r w:rsidRPr="004A1B98">
        <w:t>стати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нагоді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пошуку</w:t>
      </w:r>
      <w:r w:rsidR="00745A79">
        <w:t xml:space="preserve"> </w:t>
      </w:r>
      <w:r w:rsidRPr="004A1B98">
        <w:t>збігів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кінці</w:t>
      </w:r>
      <w:r w:rsidR="00745A79">
        <w:t xml:space="preserve"> </w:t>
      </w:r>
      <w:r w:rsidRPr="004A1B98">
        <w:t>рядків;</w:t>
      </w:r>
      <w:r w:rsidR="00745A79">
        <w:t xml:space="preserve"> </w:t>
      </w:r>
      <w:r w:rsidRPr="004A1B98">
        <w:t>Приклад</w:t>
      </w:r>
      <w:r w:rsidR="00745A79">
        <w:t xml:space="preserve"> </w:t>
      </w:r>
      <w:r w:rsidRPr="004A1B98">
        <w:t>дано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кінці</w:t>
      </w:r>
      <w:r w:rsidR="00745A79">
        <w:t xml:space="preserve"> </w:t>
      </w:r>
      <w:r w:rsidRPr="004A1B98">
        <w:t>цього</w:t>
      </w:r>
      <w:r w:rsidR="00745A79">
        <w:t xml:space="preserve"> </w:t>
      </w:r>
      <w:r w:rsidRPr="004A1B98">
        <w:t>розділу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субпатернів.</w:t>
      </w:r>
      <w:r w:rsidR="00745A79">
        <w:t xml:space="preserve"> </w:t>
      </w:r>
      <w:r w:rsidRPr="004A1B98">
        <w:t>тимча-</w:t>
      </w:r>
      <w:r w:rsidR="00745A79">
        <w:t xml:space="preserve"> </w:t>
      </w:r>
      <w:r w:rsidRPr="004A1B98">
        <w:t>сово</w:t>
      </w:r>
      <w:r w:rsidR="00745A79">
        <w:t xml:space="preserve"> </w:t>
      </w:r>
      <w:r w:rsidRPr="004A1B98">
        <w:t>зсувається</w:t>
      </w:r>
      <w:r w:rsidR="00745A79">
        <w:t xml:space="preserve"> </w:t>
      </w:r>
      <w:r w:rsidRPr="004A1B98">
        <w:t>поточна</w:t>
      </w:r>
      <w:r w:rsidR="00745A79">
        <w:t xml:space="preserve"> </w:t>
      </w:r>
      <w:r w:rsidRPr="004A1B98">
        <w:t>позиція</w:t>
      </w:r>
      <w:r w:rsidR="00745A79">
        <w:t xml:space="preserve"> </w:t>
      </w:r>
      <w:r w:rsidRPr="004A1B98">
        <w:t>на</w:t>
      </w:r>
      <w:r w:rsidR="00745A79">
        <w:t xml:space="preserve"> </w:t>
      </w:r>
      <w:r w:rsidRPr="004A1B98">
        <w:t>фіксовану</w:t>
      </w:r>
      <w:r w:rsidR="00745A79">
        <w:t xml:space="preserve"> </w:t>
      </w:r>
      <w:r w:rsidRPr="004A1B98">
        <w:t>ширину,</w:t>
      </w:r>
      <w:r w:rsidR="00745A79">
        <w:t xml:space="preserve"> </w:t>
      </w:r>
      <w:r w:rsidRPr="004A1B98">
        <w:t>а</w:t>
      </w:r>
      <w:r w:rsidR="00745A79">
        <w:t xml:space="preserve"> </w:t>
      </w:r>
      <w:r w:rsidRPr="004A1B98">
        <w:t>потім</w:t>
      </w:r>
      <w:r w:rsidR="00745A79">
        <w:t xml:space="preserve"> </w:t>
      </w:r>
      <w:r w:rsidRPr="004A1B98">
        <w:t>ро-</w:t>
      </w:r>
      <w:r w:rsidR="00745A79">
        <w:t xml:space="preserve"> </w:t>
      </w:r>
      <w:r w:rsidRPr="004A1B98">
        <w:t>биться</w:t>
      </w:r>
      <w:r w:rsidR="00745A79">
        <w:t xml:space="preserve"> </w:t>
      </w:r>
      <w:r w:rsidRPr="004A1B98">
        <w:t>спроба</w:t>
      </w:r>
      <w:r w:rsidR="00745A79">
        <w:t xml:space="preserve"> </w:t>
      </w:r>
      <w:r w:rsidRPr="004A1B98">
        <w:t>знайти</w:t>
      </w:r>
      <w:r w:rsidR="00745A79">
        <w:t xml:space="preserve"> </w:t>
      </w:r>
      <w:r w:rsidRPr="004A1B98">
        <w:t>збіг.</w:t>
      </w:r>
      <w:r w:rsidR="00745A79">
        <w:t xml:space="preserve"> </w:t>
      </w:r>
      <w:r w:rsidRPr="004A1B98">
        <w:t>Якщо</w:t>
      </w:r>
      <w:r w:rsidR="00745A79">
        <w:t xml:space="preserve"> </w:t>
      </w:r>
      <w:r w:rsidRPr="004A1B98">
        <w:t>перед</w:t>
      </w:r>
      <w:r w:rsidR="00745A79">
        <w:t xml:space="preserve"> </w:t>
      </w:r>
      <w:r w:rsidRPr="004A1B98">
        <w:t>поточною</w:t>
      </w:r>
      <w:r w:rsidR="00745A79">
        <w:t xml:space="preserve"> </w:t>
      </w:r>
      <w:r w:rsidRPr="004A1B98">
        <w:t>позицією</w:t>
      </w:r>
      <w:r w:rsidR="00745A79">
        <w:t xml:space="preserve"> </w:t>
      </w:r>
      <w:r w:rsidRPr="004A1B98">
        <w:t>недостат-</w:t>
      </w:r>
      <w:r w:rsidR="00745A79">
        <w:t xml:space="preserve"> </w:t>
      </w:r>
      <w:r w:rsidRPr="004A1B98">
        <w:t>ньо</w:t>
      </w:r>
      <w:r w:rsidR="00745A79">
        <w:t xml:space="preserve"> </w:t>
      </w:r>
      <w:r w:rsidRPr="004A1B98">
        <w:t>символів,</w:t>
      </w:r>
      <w:r w:rsidR="00745A79">
        <w:t xml:space="preserve"> </w:t>
      </w:r>
      <w:r w:rsidRPr="004A1B98">
        <w:t>збіг</w:t>
      </w:r>
      <w:r w:rsidR="00745A79">
        <w:t xml:space="preserve"> </w:t>
      </w:r>
      <w:r w:rsidRPr="004A1B98">
        <w:t>вважається</w:t>
      </w:r>
      <w:r w:rsidR="00745A79">
        <w:t xml:space="preserve"> </w:t>
      </w:r>
      <w:r w:rsidRPr="004A1B98">
        <w:t>невдалим.</w:t>
      </w:r>
      <w:r w:rsidR="00745A79">
        <w:t xml:space="preserve"> </w:t>
      </w:r>
      <w:r w:rsidRPr="004A1B98">
        <w:t>Твердження</w:t>
      </w:r>
      <w:r w:rsidR="00745A79">
        <w:t xml:space="preserve"> </w:t>
      </w:r>
      <w:r w:rsidRPr="004A1B98">
        <w:t>назад</w:t>
      </w:r>
      <w:r w:rsidR="00745A79">
        <w:t xml:space="preserve"> </w:t>
      </w:r>
      <w:r w:rsidRPr="004A1B98">
        <w:t>у</w:t>
      </w:r>
      <w:r w:rsidR="00745A79">
        <w:t xml:space="preserve"> </w:t>
      </w:r>
      <w:r w:rsidRPr="004A1B98">
        <w:t>поєд-</w:t>
      </w:r>
      <w:r w:rsidR="00745A79">
        <w:t xml:space="preserve"> </w:t>
      </w:r>
      <w:r w:rsidRPr="004A1B98">
        <w:t>нанні</w:t>
      </w:r>
      <w:r w:rsidR="00745A79">
        <w:t xml:space="preserve"> </w:t>
      </w:r>
      <w:r w:rsidRPr="004A1B98">
        <w:t>з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субпатернами</w:t>
      </w:r>
      <w:r w:rsidR="00745A79">
        <w:t xml:space="preserve"> </w:t>
      </w:r>
      <w:r w:rsidRPr="004A1B98">
        <w:t>можуть</w:t>
      </w:r>
      <w:r w:rsidR="00745A79">
        <w:t xml:space="preserve"> </w:t>
      </w:r>
      <w:r w:rsidRPr="004A1B98">
        <w:t>особливо</w:t>
      </w:r>
      <w:r w:rsidR="00745A79">
        <w:t xml:space="preserve"> </w:t>
      </w:r>
      <w:r w:rsidRPr="004A1B98">
        <w:t>стати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нагоді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пошуку</w:t>
      </w:r>
      <w:r w:rsidR="00745A79">
        <w:t xml:space="preserve"> </w:t>
      </w:r>
      <w:r w:rsidRPr="004A1B98">
        <w:t>збігів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кінці</w:t>
      </w:r>
      <w:r w:rsidR="00745A79">
        <w:t xml:space="preserve"> </w:t>
      </w:r>
      <w:r w:rsidRPr="004A1B98">
        <w:t>рядків;</w:t>
      </w:r>
      <w:r w:rsidR="00745A79">
        <w:t xml:space="preserve"> </w:t>
      </w:r>
      <w:r w:rsidRPr="004A1B98">
        <w:t>Приклад</w:t>
      </w:r>
      <w:r w:rsidR="00745A79">
        <w:t xml:space="preserve"> </w:t>
      </w:r>
      <w:r w:rsidRPr="004A1B98">
        <w:t>дано</w:t>
      </w:r>
      <w:r w:rsidR="00745A79">
        <w:t xml:space="preserve"> </w:t>
      </w:r>
      <w:r w:rsidRPr="004A1B98">
        <w:t>в</w:t>
      </w:r>
      <w:r w:rsidR="00745A79">
        <w:t xml:space="preserve"> </w:t>
      </w:r>
      <w:r w:rsidRPr="004A1B98">
        <w:t>кінці</w:t>
      </w:r>
      <w:r w:rsidR="00745A79">
        <w:t xml:space="preserve"> </w:t>
      </w:r>
      <w:r w:rsidRPr="004A1B98">
        <w:t>цього</w:t>
      </w:r>
      <w:r w:rsidR="00745A79">
        <w:t xml:space="preserve"> </w:t>
      </w:r>
      <w:r w:rsidRPr="004A1B98">
        <w:t>розділу</w:t>
      </w:r>
      <w:r w:rsidR="00745A79">
        <w:t xml:space="preserve"> </w:t>
      </w:r>
      <w:r w:rsidRPr="004A1B98">
        <w:t>для</w:t>
      </w:r>
      <w:r w:rsidR="00745A79">
        <w:t xml:space="preserve"> </w:t>
      </w:r>
      <w:r w:rsidRPr="004A1B98">
        <w:t>once-only</w:t>
      </w:r>
      <w:r w:rsidR="00745A79">
        <w:t xml:space="preserve"> </w:t>
      </w:r>
      <w:r w:rsidRPr="004A1B98">
        <w:t>субпатернів.</w:t>
      </w:r>
      <w:r w:rsidR="00745A79">
        <w:t xml:space="preserve"> </w:t>
      </w:r>
    </w:p>
    <w:p w14:paraId="43BA4874" w14:textId="17FBD32D" w:rsidR="00525887" w:rsidRDefault="00525887" w:rsidP="00525887">
      <w:pPr>
        <w:pStyle w:val="af7"/>
        <w:tabs>
          <w:tab w:val="left" w:pos="1457"/>
        </w:tabs>
      </w:pPr>
      <w:r w:rsidRPr="00525887">
        <w:t>Різні</w:t>
      </w:r>
      <w:r w:rsidR="00745A79">
        <w:t xml:space="preserve"> </w:t>
      </w:r>
      <w:r w:rsidRPr="00525887">
        <w:t>твердження</w:t>
      </w:r>
      <w:r w:rsidR="00745A79">
        <w:t xml:space="preserve"> </w:t>
      </w:r>
      <w:r w:rsidRPr="00525887">
        <w:t>(будь-якого</w:t>
      </w:r>
      <w:r w:rsidR="00745A79">
        <w:t xml:space="preserve"> </w:t>
      </w:r>
      <w:r w:rsidRPr="00525887">
        <w:t>виду)</w:t>
      </w:r>
      <w:r w:rsidR="00745A79">
        <w:t xml:space="preserve"> </w:t>
      </w:r>
      <w:r w:rsidRPr="00525887">
        <w:t>можуть</w:t>
      </w:r>
      <w:r w:rsidR="00745A79">
        <w:t xml:space="preserve"> </w:t>
      </w:r>
      <w:r w:rsidRPr="00525887">
        <w:t>слідувати</w:t>
      </w:r>
      <w:r w:rsidR="00745A79">
        <w:t xml:space="preserve"> </w:t>
      </w:r>
      <w:r w:rsidRPr="00525887">
        <w:t>один</w:t>
      </w:r>
      <w:r w:rsidR="00745A79">
        <w:t xml:space="preserve"> </w:t>
      </w:r>
      <w:r w:rsidRPr="00525887">
        <w:t>за</w:t>
      </w:r>
      <w:r w:rsidR="00745A79">
        <w:t xml:space="preserve"> </w:t>
      </w:r>
      <w:r w:rsidRPr="00525887">
        <w:t>одним.</w:t>
      </w:r>
      <w:r w:rsidR="00745A79">
        <w:t xml:space="preserve"> </w:t>
      </w:r>
      <w:r w:rsidRPr="00525887">
        <w:t>Наприклад,(?&lt;=\d{3})(?&lt;!999)fooзбігається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"foo"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попередніми</w:t>
      </w:r>
      <w:r w:rsidR="00745A79">
        <w:t xml:space="preserve"> </w:t>
      </w:r>
      <w:r w:rsidRPr="00525887">
        <w:t>трьома</w:t>
      </w:r>
      <w:r w:rsidR="00745A79">
        <w:t xml:space="preserve"> </w:t>
      </w:r>
      <w:r w:rsidRPr="00525887">
        <w:t>цифрами,</w:t>
      </w:r>
      <w:r w:rsidR="00745A79">
        <w:t xml:space="preserve"> </w:t>
      </w:r>
      <w:r w:rsidRPr="00525887">
        <w:t>які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є</w:t>
      </w:r>
      <w:r w:rsidR="00745A79">
        <w:t xml:space="preserve"> </w:t>
      </w:r>
      <w:r w:rsidRPr="00525887">
        <w:t>"999".</w:t>
      </w:r>
      <w:r w:rsidR="00745A79">
        <w:t xml:space="preserve"> </w:t>
      </w:r>
      <w:r w:rsidRPr="00525887">
        <w:t>Зауважте,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кожне</w:t>
      </w:r>
      <w:r w:rsidR="00745A79">
        <w:t xml:space="preserve"> </w:t>
      </w:r>
      <w:r w:rsidRPr="00525887">
        <w:t>твердження</w:t>
      </w:r>
      <w:r w:rsidR="00745A79">
        <w:t xml:space="preserve"> </w:t>
      </w:r>
      <w:r w:rsidRPr="00525887">
        <w:t>за-</w:t>
      </w:r>
      <w:r w:rsidR="00745A79">
        <w:t xml:space="preserve"> </w:t>
      </w:r>
      <w:r w:rsidRPr="00525887">
        <w:t>стосовується</w:t>
      </w:r>
      <w:r w:rsidR="00745A79">
        <w:t xml:space="preserve"> </w:t>
      </w:r>
      <w:r w:rsidRPr="00525887">
        <w:t>незалежно</w:t>
      </w:r>
      <w:r w:rsidR="00745A79">
        <w:t xml:space="preserve"> </w:t>
      </w:r>
      <w:r w:rsidRPr="00525887">
        <w:t>у</w:t>
      </w:r>
      <w:r w:rsidR="00745A79">
        <w:t xml:space="preserve"> </w:t>
      </w:r>
      <w:r w:rsidRPr="00525887">
        <w:t>тій</w:t>
      </w:r>
      <w:r w:rsidR="00745A79">
        <w:t xml:space="preserve"> </w:t>
      </w:r>
      <w:r w:rsidRPr="00525887">
        <w:t>самій</w:t>
      </w:r>
      <w:r w:rsidR="00745A79">
        <w:t xml:space="preserve"> </w:t>
      </w:r>
      <w:r w:rsidRPr="00525887">
        <w:t>точці</w:t>
      </w:r>
      <w:r w:rsidR="00745A79">
        <w:t xml:space="preserve"> </w:t>
      </w:r>
      <w:r w:rsidRPr="00525887">
        <w:t>рядка-суб'єкта.</w:t>
      </w:r>
      <w:r w:rsidR="00745A79">
        <w:t xml:space="preserve"> </w:t>
      </w:r>
      <w:r w:rsidRPr="00525887">
        <w:t>Спочатку</w:t>
      </w:r>
      <w:r w:rsidR="00745A79">
        <w:t xml:space="preserve"> </w:t>
      </w:r>
      <w:r w:rsidRPr="00525887">
        <w:t>ви-</w:t>
      </w:r>
      <w:r w:rsidR="00745A79">
        <w:t xml:space="preserve"> </w:t>
      </w:r>
      <w:r w:rsidRPr="00525887">
        <w:t>конується</w:t>
      </w:r>
      <w:r w:rsidR="00745A79">
        <w:t xml:space="preserve"> </w:t>
      </w:r>
      <w:r w:rsidRPr="00525887">
        <w:t>перевірка,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попередні</w:t>
      </w:r>
      <w:r w:rsidR="00745A79">
        <w:t xml:space="preserve"> </w:t>
      </w:r>
      <w:r w:rsidRPr="00525887">
        <w:t>три</w:t>
      </w:r>
      <w:r w:rsidR="00745A79">
        <w:t xml:space="preserve"> </w:t>
      </w:r>
      <w:r w:rsidRPr="00525887">
        <w:t>символи</w:t>
      </w:r>
      <w:r w:rsidR="00745A79">
        <w:t xml:space="preserve"> </w:t>
      </w:r>
      <w:r w:rsidRPr="00525887">
        <w:t>це</w:t>
      </w:r>
      <w:r w:rsidR="00745A79">
        <w:t xml:space="preserve"> </w:t>
      </w:r>
      <w:r w:rsidRPr="00525887">
        <w:t>цифри,</w:t>
      </w:r>
      <w:r w:rsidR="00745A79">
        <w:t xml:space="preserve"> </w:t>
      </w:r>
      <w:r w:rsidRPr="00525887">
        <w:t>потім</w:t>
      </w:r>
      <w:r w:rsidR="00745A79">
        <w:t xml:space="preserve"> </w:t>
      </w:r>
      <w:r w:rsidRPr="00525887">
        <w:t>пере-</w:t>
      </w:r>
      <w:r w:rsidR="00745A79">
        <w:t xml:space="preserve"> </w:t>
      </w:r>
      <w:r w:rsidRPr="00525887">
        <w:t>віряється,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ці</w:t>
      </w:r>
      <w:r w:rsidR="00745A79">
        <w:t xml:space="preserve"> </w:t>
      </w:r>
      <w:r w:rsidRPr="00525887">
        <w:t>три</w:t>
      </w:r>
      <w:r w:rsidR="00745A79">
        <w:t xml:space="preserve"> </w:t>
      </w:r>
      <w:r w:rsidRPr="00525887">
        <w:t>цифри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є</w:t>
      </w:r>
      <w:r w:rsidR="00745A79">
        <w:t xml:space="preserve"> </w:t>
      </w:r>
      <w:r w:rsidRPr="00525887">
        <w:t>числом</w:t>
      </w:r>
      <w:r w:rsidR="00745A79">
        <w:t xml:space="preserve"> </w:t>
      </w:r>
      <w:r w:rsidRPr="00525887">
        <w:t>"999".</w:t>
      </w:r>
      <w:r w:rsidR="00745A79">
        <w:t xml:space="preserve"> </w:t>
      </w:r>
      <w:r w:rsidRPr="00525887">
        <w:t>Цей</w:t>
      </w:r>
      <w:r w:rsidR="00745A79">
        <w:t xml:space="preserve"> </w:t>
      </w:r>
      <w:r w:rsidRPr="00525887">
        <w:t>патерн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збіга-</w:t>
      </w:r>
      <w:r w:rsidR="00745A79">
        <w:t xml:space="preserve"> </w:t>
      </w:r>
      <w:r w:rsidRPr="00525887">
        <w:t>ється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"foo"</w:t>
      </w:r>
      <w:r w:rsidR="00745A79">
        <w:t xml:space="preserve"> </w:t>
      </w:r>
      <w:r w:rsidRPr="00525887">
        <w:t>із</w:t>
      </w:r>
      <w:r w:rsidR="00745A79">
        <w:t xml:space="preserve"> </w:t>
      </w:r>
      <w:r w:rsidRPr="00525887">
        <w:t>попередніми</w:t>
      </w:r>
      <w:r w:rsidR="00745A79">
        <w:t xml:space="preserve"> </w:t>
      </w:r>
      <w:r w:rsidRPr="00525887">
        <w:t>шістьма</w:t>
      </w:r>
      <w:r w:rsidR="00745A79">
        <w:t xml:space="preserve"> </w:t>
      </w:r>
      <w:r w:rsidRPr="00525887">
        <w:t>цифрами,</w:t>
      </w:r>
      <w:r w:rsidR="00745A79">
        <w:t xml:space="preserve"> </w:t>
      </w:r>
      <w:r w:rsidRPr="00525887">
        <w:t>перші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яких</w:t>
      </w:r>
      <w:r w:rsidR="00745A79">
        <w:t xml:space="preserve"> </w:t>
      </w:r>
      <w:r w:rsidRPr="00525887">
        <w:t>є</w:t>
      </w:r>
      <w:r w:rsidR="00745A79">
        <w:t xml:space="preserve"> </w:t>
      </w:r>
      <w:r w:rsidRPr="00525887">
        <w:t>циф-</w:t>
      </w:r>
      <w:r w:rsidR="00745A79">
        <w:t xml:space="preserve"> </w:t>
      </w:r>
      <w:r w:rsidRPr="00525887">
        <w:t>рами,</w:t>
      </w:r>
      <w:r w:rsidR="00745A79">
        <w:t xml:space="preserve"> </w:t>
      </w:r>
      <w:r w:rsidRPr="00525887">
        <w:t>а</w:t>
      </w:r>
      <w:r w:rsidR="00745A79">
        <w:t xml:space="preserve"> </w:t>
      </w:r>
      <w:r w:rsidRPr="00525887">
        <w:t>останні</w:t>
      </w:r>
      <w:r w:rsidR="00745A79">
        <w:t xml:space="preserve"> </w:t>
      </w:r>
      <w:r w:rsidRPr="00525887">
        <w:t>три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утворюють</w:t>
      </w:r>
      <w:r w:rsidR="00745A79">
        <w:t xml:space="preserve"> </w:t>
      </w:r>
      <w:r w:rsidRPr="00525887">
        <w:t>"999".</w:t>
      </w:r>
      <w:r w:rsidR="00745A79">
        <w:t xml:space="preserve"> </w:t>
      </w:r>
      <w:r w:rsidRPr="00525887">
        <w:t>Наприклад,</w:t>
      </w:r>
      <w:r w:rsidR="00745A79">
        <w:t xml:space="preserve"> </w:t>
      </w:r>
      <w:r w:rsidRPr="00525887">
        <w:t>він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збігається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"123abcfoo".</w:t>
      </w:r>
      <w:r w:rsidR="00745A79">
        <w:t xml:space="preserve"> </w:t>
      </w:r>
      <w:r w:rsidRPr="00525887">
        <w:t>Це</w:t>
      </w:r>
      <w:r w:rsidR="00745A79">
        <w:t xml:space="preserve"> </w:t>
      </w:r>
      <w:r w:rsidRPr="00525887">
        <w:t>зробить</w:t>
      </w:r>
      <w:r w:rsidR="00745A79">
        <w:t xml:space="preserve"> </w:t>
      </w:r>
      <w:r w:rsidRPr="00525887">
        <w:t>патерн(?&lt;=\d{3}...)(?&lt;!999)fooНа</w:t>
      </w:r>
      <w:r w:rsidR="00745A79">
        <w:t xml:space="preserve"> </w:t>
      </w:r>
      <w:r w:rsidRPr="00525887">
        <w:t>цей</w:t>
      </w:r>
      <w:r w:rsidR="00745A79">
        <w:t xml:space="preserve"> </w:t>
      </w:r>
      <w:r w:rsidRPr="00525887">
        <w:t>раз</w:t>
      </w:r>
      <w:r w:rsidR="00745A79">
        <w:t xml:space="preserve"> </w:t>
      </w:r>
      <w:r w:rsidRPr="00525887">
        <w:t>пе-</w:t>
      </w:r>
      <w:r w:rsidR="00745A79">
        <w:t xml:space="preserve"> </w:t>
      </w:r>
      <w:r w:rsidRPr="00525887">
        <w:t>рше</w:t>
      </w:r>
      <w:r w:rsidR="00745A79">
        <w:t xml:space="preserve"> </w:t>
      </w:r>
      <w:r w:rsidRPr="00525887">
        <w:t>твердження</w:t>
      </w:r>
      <w:r w:rsidR="00745A79">
        <w:t xml:space="preserve"> </w:t>
      </w:r>
      <w:r w:rsidRPr="00525887">
        <w:t>переглядає</w:t>
      </w:r>
      <w:r w:rsidR="00745A79">
        <w:t xml:space="preserve"> </w:t>
      </w:r>
      <w:r w:rsidRPr="00525887">
        <w:t>попередні</w:t>
      </w:r>
      <w:r w:rsidR="00745A79">
        <w:t xml:space="preserve"> </w:t>
      </w:r>
      <w:r w:rsidRPr="00525887">
        <w:t>шість</w:t>
      </w:r>
      <w:r w:rsidR="00745A79">
        <w:t xml:space="preserve"> </w:t>
      </w:r>
      <w:r w:rsidRPr="00525887">
        <w:t>символів,</w:t>
      </w:r>
      <w:r w:rsidR="00745A79">
        <w:t xml:space="preserve"> </w:t>
      </w:r>
      <w:r w:rsidRPr="00525887">
        <w:t>перевіряючи,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перші</w:t>
      </w:r>
      <w:r w:rsidR="00745A79">
        <w:t xml:space="preserve"> </w:t>
      </w:r>
      <w:r w:rsidRPr="00525887">
        <w:t>три</w:t>
      </w:r>
      <w:r w:rsidR="00745A79">
        <w:t xml:space="preserve"> </w:t>
      </w:r>
      <w:r w:rsidRPr="00525887">
        <w:t>є</w:t>
      </w:r>
      <w:r w:rsidR="00745A79">
        <w:t xml:space="preserve"> </w:t>
      </w:r>
      <w:r w:rsidRPr="00525887">
        <w:t>цифрами,</w:t>
      </w:r>
      <w:r w:rsidR="00745A79">
        <w:t xml:space="preserve"> </w:t>
      </w:r>
      <w:r w:rsidRPr="00525887">
        <w:t>а</w:t>
      </w:r>
      <w:r w:rsidR="00745A79">
        <w:t xml:space="preserve"> </w:t>
      </w:r>
      <w:r w:rsidRPr="00525887">
        <w:t>потім</w:t>
      </w:r>
      <w:r w:rsidR="00745A79">
        <w:t xml:space="preserve"> </w:t>
      </w:r>
      <w:r w:rsidRPr="00525887">
        <w:t>друге</w:t>
      </w:r>
      <w:r w:rsidR="00745A79">
        <w:t xml:space="preserve"> </w:t>
      </w:r>
      <w:r w:rsidRPr="00525887">
        <w:t>твердження</w:t>
      </w:r>
      <w:r w:rsidR="00745A79">
        <w:t xml:space="preserve"> </w:t>
      </w:r>
      <w:r w:rsidRPr="00525887">
        <w:t>перевіряє</w:t>
      </w:r>
      <w:r>
        <w:t>.</w:t>
      </w:r>
    </w:p>
    <w:p w14:paraId="5A31EE59" w14:textId="67C395FC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>Твердження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вкладатися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будь-якому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поєднанні.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Напри-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клад,(?&lt;=(?&lt;!foo)bar)bazзбігається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"baz"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попереднім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"bar",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перед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яким,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lastRenderedPageBreak/>
        <w:t>свою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чергу,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немає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"foo",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а(?&lt;=\d{3}(?!).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999)...)fooце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інший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па-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терн,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"foo"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попередніми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трьома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цифрами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будь-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якими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трьома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символами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"999".</w:t>
      </w:r>
      <w:r w:rsidR="00745A79">
        <w:rPr>
          <w:lang w:val="ru-UA"/>
        </w:rPr>
        <w:t xml:space="preserve"> </w:t>
      </w:r>
    </w:p>
    <w:p w14:paraId="77EA7D59" w14:textId="7721A020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>Субпатерни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тверджень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захоплюючими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субпатернами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повторюватися,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немає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сенсу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стверджувати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саме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кілька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ра-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зів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(це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дивлячись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якій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країні...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прим.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перекл.).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твердження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будь-якого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типу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містить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захоплюючі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субпатерни,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вони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обраховуються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нумерації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захоплюючих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субпатернів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всього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патерну.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Проте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захоп-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лення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підрядок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виконується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лише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позитивних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тверджень,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немає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сенсу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негативних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тверджень.</w:t>
      </w:r>
      <w:r w:rsidR="00745A79">
        <w:rPr>
          <w:lang w:val="ru-UA"/>
        </w:rPr>
        <w:t xml:space="preserve"> </w:t>
      </w:r>
    </w:p>
    <w:p w14:paraId="79D7AB86" w14:textId="1C9C8E68" w:rsidR="00525887" w:rsidRPr="00525887" w:rsidRDefault="00525887" w:rsidP="00525887">
      <w:pPr>
        <w:pStyle w:val="af7"/>
        <w:tabs>
          <w:tab w:val="left" w:pos="1457"/>
        </w:tabs>
        <w:rPr>
          <w:lang w:val="ru-UA"/>
        </w:rPr>
      </w:pPr>
      <w:r w:rsidRPr="00525887">
        <w:rPr>
          <w:lang w:val="ru-UA"/>
        </w:rPr>
        <w:t>Твердження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обраховую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максимум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200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субпатернів.</w:t>
      </w:r>
      <w:r w:rsidR="00745A79">
        <w:rPr>
          <w:lang w:val="ru-UA"/>
        </w:rPr>
        <w:t xml:space="preserve"> </w:t>
      </w:r>
    </w:p>
    <w:p w14:paraId="66C535E4" w14:textId="748D9D6F" w:rsidR="00525887" w:rsidRPr="00525887" w:rsidRDefault="00525887" w:rsidP="00525887">
      <w:pPr>
        <w:pStyle w:val="af9"/>
      </w:pPr>
      <w:r w:rsidRPr="00525887">
        <w:t>Once-only/"Одноразові"</w:t>
      </w:r>
      <w:r w:rsidR="00745A79">
        <w:t xml:space="preserve"> </w:t>
      </w:r>
      <w:r w:rsidRPr="00525887">
        <w:t>субпатерни</w:t>
      </w:r>
      <w:r w:rsidR="00745A79">
        <w:t xml:space="preserve"> </w:t>
      </w:r>
    </w:p>
    <w:p w14:paraId="13CE969D" w14:textId="5021EFFC" w:rsidR="00525887" w:rsidRPr="00525887" w:rsidRDefault="00525887" w:rsidP="00525887">
      <w:pPr>
        <w:pStyle w:val="af7"/>
      </w:pPr>
      <w:r w:rsidRPr="00525887">
        <w:t>І</w:t>
      </w:r>
      <w:r w:rsidR="00745A79">
        <w:t xml:space="preserve"> </w:t>
      </w:r>
      <w:r w:rsidRPr="00525887">
        <w:t>при</w:t>
      </w:r>
      <w:r w:rsidR="00745A79">
        <w:t xml:space="preserve"> </w:t>
      </w:r>
      <w:r w:rsidRPr="00525887">
        <w:t>мінімальній,</w:t>
      </w:r>
      <w:r w:rsidR="00745A79">
        <w:t xml:space="preserve"> </w:t>
      </w:r>
      <w:r w:rsidRPr="00525887">
        <w:t>і</w:t>
      </w:r>
      <w:r w:rsidR="00745A79">
        <w:t xml:space="preserve"> </w:t>
      </w:r>
      <w:r w:rsidRPr="00525887">
        <w:t>при</w:t>
      </w:r>
      <w:r w:rsidR="00745A79">
        <w:t xml:space="preserve"> </w:t>
      </w:r>
      <w:r w:rsidRPr="00525887">
        <w:t>максимальній</w:t>
      </w:r>
      <w:r w:rsidR="00745A79">
        <w:t xml:space="preserve"> </w:t>
      </w:r>
      <w:r w:rsidRPr="00525887">
        <w:t>кількості</w:t>
      </w:r>
      <w:r w:rsidR="00745A79">
        <w:t xml:space="preserve"> </w:t>
      </w:r>
      <w:r w:rsidRPr="00525887">
        <w:t>повторень,</w:t>
      </w:r>
      <w:r w:rsidR="00745A79">
        <w:t xml:space="preserve"> </w:t>
      </w:r>
      <w:r w:rsidRPr="00525887">
        <w:t>невдача</w:t>
      </w:r>
      <w:r w:rsidR="00745A79">
        <w:t xml:space="preserve"> </w:t>
      </w:r>
      <w:r w:rsidRPr="00525887">
        <w:t>того,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йде</w:t>
      </w:r>
      <w:r w:rsidR="00745A79">
        <w:t xml:space="preserve"> </w:t>
      </w:r>
      <w:r w:rsidRPr="00525887">
        <w:t>слідом,</w:t>
      </w:r>
      <w:r w:rsidR="00745A79">
        <w:t xml:space="preserve"> </w:t>
      </w:r>
      <w:r w:rsidRPr="00525887">
        <w:t>нормально</w:t>
      </w:r>
      <w:r w:rsidR="00745A79">
        <w:t xml:space="preserve"> </w:t>
      </w:r>
      <w:r w:rsidRPr="00525887">
        <w:t>викликає</w:t>
      </w:r>
      <w:r w:rsidR="00745A79">
        <w:t xml:space="preserve"> </w:t>
      </w:r>
      <w:r w:rsidRPr="00525887">
        <w:t>повторне</w:t>
      </w:r>
      <w:r w:rsidR="00745A79">
        <w:t xml:space="preserve"> </w:t>
      </w:r>
      <w:r w:rsidRPr="00525887">
        <w:t>обчислення</w:t>
      </w:r>
      <w:r w:rsidR="00745A79">
        <w:t xml:space="preserve"> </w:t>
      </w:r>
      <w:r w:rsidRPr="00525887">
        <w:t>повто-</w:t>
      </w:r>
      <w:r w:rsidR="00745A79">
        <w:t xml:space="preserve"> </w:t>
      </w:r>
      <w:r w:rsidRPr="00525887">
        <w:t>рюваного</w:t>
      </w:r>
      <w:r w:rsidR="00745A79">
        <w:t xml:space="preserve"> </w:t>
      </w:r>
      <w:r w:rsidRPr="00525887">
        <w:t>елемента,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метою</w:t>
      </w:r>
      <w:r w:rsidR="00745A79">
        <w:t xml:space="preserve"> </w:t>
      </w:r>
      <w:r w:rsidRPr="00525887">
        <w:t>перевірити,</w:t>
      </w:r>
      <w:r w:rsidR="00745A79">
        <w:t xml:space="preserve"> </w:t>
      </w:r>
      <w:r w:rsidRPr="00525887">
        <w:t>чи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дасть</w:t>
      </w:r>
      <w:r w:rsidR="00745A79">
        <w:t xml:space="preserve"> </w:t>
      </w:r>
      <w:r w:rsidRPr="00525887">
        <w:t>збігу</w:t>
      </w:r>
      <w:r w:rsidR="00745A79">
        <w:t xml:space="preserve"> </w:t>
      </w:r>
      <w:r w:rsidRPr="00525887">
        <w:t>повторення,</w:t>
      </w:r>
      <w:r w:rsidR="00745A79">
        <w:t xml:space="preserve"> </w:t>
      </w:r>
      <w:r w:rsidRPr="00525887">
        <w:t>іншу</w:t>
      </w:r>
      <w:r w:rsidR="00745A79">
        <w:t xml:space="preserve"> </w:t>
      </w:r>
      <w:r w:rsidRPr="00525887">
        <w:t>кількість</w:t>
      </w:r>
      <w:r w:rsidR="00745A79">
        <w:t xml:space="preserve"> </w:t>
      </w:r>
      <w:r w:rsidRPr="00525887">
        <w:t>разів,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залишилася,</w:t>
      </w:r>
      <w:r w:rsidR="00745A79">
        <w:t xml:space="preserve"> </w:t>
      </w:r>
      <w:r w:rsidRPr="00525887">
        <w:t>частини</w:t>
      </w:r>
      <w:r w:rsidR="00745A79">
        <w:t xml:space="preserve"> </w:t>
      </w:r>
      <w:r w:rsidRPr="00525887">
        <w:t>патерну.</w:t>
      </w:r>
      <w:r w:rsidR="00745A79">
        <w:t xml:space="preserve"> </w:t>
      </w:r>
      <w:r w:rsidRPr="00525887">
        <w:t>Іноді</w:t>
      </w:r>
      <w:r w:rsidR="00745A79">
        <w:t xml:space="preserve"> </w:t>
      </w:r>
      <w:r w:rsidRPr="00525887">
        <w:t>потрібно</w:t>
      </w:r>
      <w:r w:rsidR="00745A79">
        <w:t xml:space="preserve"> </w:t>
      </w:r>
      <w:r w:rsidRPr="00525887">
        <w:t>запобігти</w:t>
      </w:r>
      <w:r w:rsidR="00745A79">
        <w:t xml:space="preserve"> </w:t>
      </w:r>
      <w:r w:rsidRPr="00525887">
        <w:t>цьому</w:t>
      </w:r>
      <w:r w:rsidR="00745A79">
        <w:t xml:space="preserve"> </w:t>
      </w:r>
      <w:r w:rsidRPr="00525887">
        <w:t>зміни</w:t>
      </w:r>
      <w:r w:rsidR="00745A79">
        <w:t xml:space="preserve"> </w:t>
      </w:r>
      <w:r w:rsidRPr="00525887">
        <w:t>природи</w:t>
      </w:r>
      <w:r w:rsidR="00745A79">
        <w:t xml:space="preserve"> </w:t>
      </w:r>
      <w:r w:rsidRPr="00525887">
        <w:t>збігу,</w:t>
      </w:r>
      <w:r w:rsidR="00745A79">
        <w:t xml:space="preserve"> </w:t>
      </w:r>
      <w:r w:rsidRPr="00525887">
        <w:t>або</w:t>
      </w:r>
      <w:r w:rsidR="00745A79">
        <w:t xml:space="preserve"> </w:t>
      </w:r>
      <w:r w:rsidRPr="00525887">
        <w:t>щоб</w:t>
      </w:r>
      <w:r w:rsidR="00745A79">
        <w:t xml:space="preserve"> </w:t>
      </w:r>
      <w:r w:rsidRPr="00525887">
        <w:t>викликати</w:t>
      </w:r>
      <w:r w:rsidR="00745A79">
        <w:t xml:space="preserve"> </w:t>
      </w:r>
      <w:r w:rsidRPr="00525887">
        <w:t>невдачу</w:t>
      </w:r>
      <w:r w:rsidR="00745A79">
        <w:t xml:space="preserve"> </w:t>
      </w:r>
      <w:r w:rsidRPr="00525887">
        <w:t>ра-</w:t>
      </w:r>
      <w:r w:rsidR="00745A79">
        <w:t xml:space="preserve"> </w:t>
      </w:r>
      <w:r w:rsidRPr="00525887">
        <w:t>ніше,</w:t>
      </w:r>
      <w:r w:rsidR="00745A79">
        <w:t xml:space="preserve"> </w:t>
      </w:r>
      <w:r w:rsidRPr="00525887">
        <w:t>ніж</w:t>
      </w:r>
      <w:r w:rsidR="00745A79">
        <w:t xml:space="preserve"> </w:t>
      </w:r>
      <w:r w:rsidRPr="00525887">
        <w:t>це</w:t>
      </w:r>
      <w:r w:rsidR="00745A79">
        <w:t xml:space="preserve"> </w:t>
      </w:r>
      <w:r w:rsidRPr="00525887">
        <w:t>могло</w:t>
      </w:r>
      <w:r w:rsidR="00745A79">
        <w:t xml:space="preserve"> </w:t>
      </w:r>
      <w:r w:rsidRPr="00525887">
        <w:t>б</w:t>
      </w:r>
      <w:r w:rsidR="00745A79">
        <w:t xml:space="preserve"> </w:t>
      </w:r>
      <w:r w:rsidRPr="00525887">
        <w:t>бути,</w:t>
      </w:r>
      <w:r w:rsidR="00745A79">
        <w:t xml:space="preserve"> </w:t>
      </w:r>
      <w:r w:rsidRPr="00525887">
        <w:t>якщо</w:t>
      </w:r>
      <w:r w:rsidR="00745A79">
        <w:t xml:space="preserve"> </w:t>
      </w:r>
      <w:r w:rsidRPr="00525887">
        <w:t>автор</w:t>
      </w:r>
      <w:r w:rsidR="00745A79">
        <w:t xml:space="preserve"> </w:t>
      </w:r>
      <w:r w:rsidRPr="00525887">
        <w:t>патерна</w:t>
      </w:r>
      <w:r w:rsidR="00745A79">
        <w:t xml:space="preserve"> </w:t>
      </w:r>
      <w:r w:rsidRPr="00525887">
        <w:t>знає,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більше</w:t>
      </w:r>
      <w:r w:rsidR="00745A79">
        <w:t xml:space="preserve"> </w:t>
      </w:r>
      <w:r w:rsidRPr="00525887">
        <w:t>немає</w:t>
      </w:r>
      <w:r w:rsidR="00745A79">
        <w:t xml:space="preserve"> </w:t>
      </w:r>
      <w:r w:rsidRPr="00525887">
        <w:t>точок</w:t>
      </w:r>
      <w:r w:rsidR="00745A79">
        <w:t xml:space="preserve"> </w:t>
      </w:r>
      <w:r w:rsidRPr="00525887">
        <w:t>для</w:t>
      </w:r>
      <w:r w:rsidR="00745A79">
        <w:t xml:space="preserve"> </w:t>
      </w:r>
      <w:r w:rsidRPr="00525887">
        <w:t>роботи.</w:t>
      </w:r>
      <w:r w:rsidR="00745A79">
        <w:t xml:space="preserve"> </w:t>
      </w:r>
    </w:p>
    <w:p w14:paraId="0D2CCBD8" w14:textId="7927F274" w:rsidR="00525887" w:rsidRPr="00525887" w:rsidRDefault="00525887" w:rsidP="00525887">
      <w:pPr>
        <w:pStyle w:val="af7"/>
        <w:rPr>
          <w:lang w:val="ru-UA"/>
        </w:rPr>
      </w:pPr>
      <w:r w:rsidRPr="00525887">
        <w:t>Розглянемо,</w:t>
      </w:r>
      <w:r w:rsidR="00745A79">
        <w:t xml:space="preserve"> </w:t>
      </w:r>
      <w:r w:rsidRPr="00525887">
        <w:t>наприклад,</w:t>
      </w:r>
      <w:r w:rsidR="00745A79">
        <w:t xml:space="preserve"> </w:t>
      </w:r>
      <w:r w:rsidRPr="00525887">
        <w:t>патерн</w:t>
      </w:r>
      <w:r w:rsidR="00745A79">
        <w:t xml:space="preserve"> </w:t>
      </w:r>
      <w:r w:rsidRPr="00525887">
        <w:t>\d+foo</w:t>
      </w:r>
      <w:r w:rsidR="00745A79">
        <w:t xml:space="preserve"> </w:t>
      </w:r>
      <w:r w:rsidRPr="00525887">
        <w:t>у</w:t>
      </w:r>
      <w:r w:rsidR="00745A79">
        <w:t xml:space="preserve"> </w:t>
      </w:r>
      <w:r w:rsidRPr="00525887">
        <w:t>застосуванні</w:t>
      </w:r>
      <w:r w:rsidR="00745A79">
        <w:t xml:space="preserve"> </w:t>
      </w:r>
      <w:r w:rsidRPr="00525887">
        <w:t>до</w:t>
      </w:r>
      <w:r w:rsidR="00745A79">
        <w:t xml:space="preserve"> </w:t>
      </w:r>
      <w:r w:rsidRPr="00525887">
        <w:t>рядка-суб'-</w:t>
      </w:r>
      <w:r w:rsidR="00745A79">
        <w:t xml:space="preserve"> </w:t>
      </w:r>
      <w:r w:rsidRPr="00525887">
        <w:t>єкта123456barПісля</w:t>
      </w:r>
      <w:r w:rsidR="00745A79">
        <w:t xml:space="preserve"> </w:t>
      </w:r>
      <w:r w:rsidRPr="00525887">
        <w:t>збігу</w:t>
      </w:r>
      <w:r w:rsidR="00745A79">
        <w:t xml:space="preserve"> </w:t>
      </w:r>
      <w:r w:rsidRPr="00525887">
        <w:t>всіх</w:t>
      </w:r>
      <w:r w:rsidR="00745A79">
        <w:t xml:space="preserve"> </w:t>
      </w:r>
      <w:r w:rsidRPr="00525887">
        <w:t>шести</w:t>
      </w:r>
      <w:r w:rsidR="00745A79">
        <w:t xml:space="preserve"> </w:t>
      </w:r>
      <w:r w:rsidRPr="00525887">
        <w:t>цифр</w:t>
      </w:r>
      <w:r w:rsidR="00745A79">
        <w:t xml:space="preserve"> </w:t>
      </w:r>
      <w:r w:rsidRPr="00525887">
        <w:t>і</w:t>
      </w:r>
      <w:r w:rsidR="00745A79">
        <w:t xml:space="preserve"> </w:t>
      </w:r>
      <w:r w:rsidRPr="00525887">
        <w:t>невдачі</w:t>
      </w:r>
      <w:r w:rsidR="00745A79">
        <w:t xml:space="preserve"> </w:t>
      </w:r>
      <w:r w:rsidRPr="00525887">
        <w:t>збігу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"foo",</w:t>
      </w:r>
      <w:r w:rsidR="00745A79">
        <w:t xml:space="preserve"> </w:t>
      </w:r>
      <w:r w:rsidRPr="00525887">
        <w:t>нор-</w:t>
      </w:r>
      <w:r w:rsidR="00745A79">
        <w:t xml:space="preserve"> </w:t>
      </w:r>
      <w:r w:rsidRPr="00525887">
        <w:t>мальною</w:t>
      </w:r>
      <w:r w:rsidR="00745A79">
        <w:t xml:space="preserve"> </w:t>
      </w:r>
      <w:r w:rsidRPr="00525887">
        <w:t>дією</w:t>
      </w:r>
      <w:r w:rsidR="00745A79">
        <w:t xml:space="preserve"> </w:t>
      </w:r>
      <w:r w:rsidRPr="00525887">
        <w:t>буде</w:t>
      </w:r>
      <w:r w:rsidR="00745A79">
        <w:t xml:space="preserve"> </w:t>
      </w:r>
      <w:r w:rsidRPr="00525887">
        <w:t>-</w:t>
      </w:r>
      <w:r w:rsidR="00745A79">
        <w:t xml:space="preserve"> </w:t>
      </w:r>
      <w:r w:rsidRPr="00525887">
        <w:t>спробувати</w:t>
      </w:r>
      <w:r w:rsidR="00745A79">
        <w:t xml:space="preserve"> </w:t>
      </w:r>
      <w:r w:rsidRPr="00525887">
        <w:t>знову</w:t>
      </w:r>
      <w:r w:rsidR="00745A79">
        <w:t xml:space="preserve"> </w:t>
      </w:r>
      <w:r w:rsidRPr="00525887">
        <w:t>тільки</w:t>
      </w:r>
      <w:r w:rsidR="00745A79">
        <w:t xml:space="preserve"> </w:t>
      </w:r>
      <w:r w:rsidRPr="00525887">
        <w:t>вже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п'ятьма</w:t>
      </w:r>
      <w:r w:rsidR="00745A79">
        <w:t xml:space="preserve"> </w:t>
      </w:r>
      <w:r w:rsidRPr="00525887">
        <w:t>цифрами</w:t>
      </w:r>
      <w:r w:rsidR="00745A79">
        <w:t xml:space="preserve"> </w:t>
      </w:r>
      <w:r w:rsidRPr="00525887">
        <w:t>\d+</w:t>
      </w:r>
      <w:r w:rsidR="00745A79">
        <w:t xml:space="preserve"> </w:t>
      </w:r>
      <w:r w:rsidRPr="00525887">
        <w:t>item,</w:t>
      </w:r>
      <w:r w:rsidR="00745A79">
        <w:t xml:space="preserve"> </w:t>
      </w:r>
      <w:r w:rsidRPr="00525887">
        <w:t>а</w:t>
      </w:r>
      <w:r w:rsidR="00745A79">
        <w:t xml:space="preserve"> </w:t>
      </w:r>
      <w:r w:rsidRPr="00525887">
        <w:t>потім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чотирма,</w:t>
      </w:r>
      <w:r w:rsidR="00745A79">
        <w:t xml:space="preserve"> </w:t>
      </w:r>
      <w:r w:rsidRPr="00525887">
        <w:t>і</w:t>
      </w:r>
      <w:r w:rsidR="00745A79">
        <w:t xml:space="preserve"> </w:t>
      </w:r>
      <w:r w:rsidRPr="00525887">
        <w:t>так</w:t>
      </w:r>
      <w:r w:rsidR="00745A79">
        <w:t xml:space="preserve"> </w:t>
      </w:r>
      <w:r w:rsidRPr="00525887">
        <w:t>далі</w:t>
      </w:r>
      <w:r w:rsidR="00745A79">
        <w:t xml:space="preserve"> </w:t>
      </w:r>
      <w:r w:rsidRPr="00525887">
        <w:t>,</w:t>
      </w:r>
      <w:r w:rsidR="00745A79">
        <w:t xml:space="preserve"> </w:t>
      </w:r>
      <w:r w:rsidRPr="00525887">
        <w:t>Перш</w:t>
      </w:r>
      <w:r w:rsidR="00745A79">
        <w:t xml:space="preserve"> </w:t>
      </w:r>
      <w:r w:rsidRPr="00525887">
        <w:t>ніж</w:t>
      </w:r>
      <w:r w:rsidR="00745A79">
        <w:t xml:space="preserve"> </w:t>
      </w:r>
      <w:r w:rsidRPr="00525887">
        <w:t>остаточно</w:t>
      </w:r>
      <w:r w:rsidR="00745A79">
        <w:t xml:space="preserve"> </w:t>
      </w:r>
      <w:r w:rsidRPr="00525887">
        <w:t>зазнати</w:t>
      </w:r>
      <w:r w:rsidR="00745A79">
        <w:t xml:space="preserve"> </w:t>
      </w:r>
      <w:r w:rsidRPr="00525887">
        <w:t>не-</w:t>
      </w:r>
      <w:r w:rsidR="00745A79">
        <w:t xml:space="preserve"> </w:t>
      </w:r>
      <w:r w:rsidRPr="00525887">
        <w:t>вдачі.</w:t>
      </w:r>
      <w:r w:rsidR="00745A79">
        <w:t xml:space="preserve"> </w:t>
      </w:r>
      <w:r w:rsidRPr="00525887">
        <w:t>Одноразові</w:t>
      </w:r>
      <w:r w:rsidR="00745A79">
        <w:t xml:space="preserve"> </w:t>
      </w:r>
      <w:r w:rsidRPr="00525887">
        <w:t>субпатерни</w:t>
      </w:r>
      <w:r w:rsidR="00745A79">
        <w:t xml:space="preserve"> </w:t>
      </w:r>
      <w:r w:rsidRPr="00525887">
        <w:t>надають</w:t>
      </w:r>
      <w:r w:rsidR="00745A79">
        <w:t xml:space="preserve"> </w:t>
      </w:r>
      <w:r w:rsidRPr="00525887">
        <w:t>засіб</w:t>
      </w:r>
      <w:r w:rsidR="00745A79">
        <w:t xml:space="preserve"> </w:t>
      </w:r>
      <w:r w:rsidRPr="00525887">
        <w:t>для</w:t>
      </w:r>
      <w:r w:rsidR="00745A79">
        <w:t xml:space="preserve"> </w:t>
      </w:r>
      <w:r w:rsidRPr="00525887">
        <w:t>специфікування</w:t>
      </w:r>
      <w:r w:rsidR="00745A79">
        <w:t xml:space="preserve"> </w:t>
      </w:r>
      <w:r w:rsidRPr="00525887">
        <w:t>дій,</w:t>
      </w:r>
      <w:r w:rsidR="00745A79">
        <w:t xml:space="preserve"> </w:t>
      </w:r>
      <w:r w:rsidRPr="00525887">
        <w:t>як</w:t>
      </w:r>
      <w:r w:rsidR="00745A79">
        <w:t xml:space="preserve"> </w:t>
      </w:r>
      <w:r w:rsidRPr="00525887">
        <w:t>тільки</w:t>
      </w:r>
      <w:r w:rsidR="00745A79">
        <w:t xml:space="preserve"> </w:t>
      </w:r>
      <w:r w:rsidRPr="00525887">
        <w:t>частина</w:t>
      </w:r>
      <w:r w:rsidR="00745A79">
        <w:t xml:space="preserve"> </w:t>
      </w:r>
      <w:r w:rsidRPr="00525887">
        <w:t>патерну</w:t>
      </w:r>
      <w:r w:rsidR="00745A79">
        <w:t xml:space="preserve"> </w:t>
      </w:r>
      <w:r w:rsidRPr="00525887">
        <w:t>збіглася:</w:t>
      </w:r>
      <w:r w:rsidR="00745A79">
        <w:t xml:space="preserve"> </w:t>
      </w:r>
      <w:r w:rsidRPr="00525887">
        <w:t>тоді</w:t>
      </w:r>
      <w:r w:rsidR="00745A79">
        <w:t xml:space="preserve"> </w:t>
      </w:r>
      <w:r w:rsidRPr="00525887">
        <w:t>він</w:t>
      </w:r>
      <w:r w:rsidR="00745A79">
        <w:t xml:space="preserve"> </w:t>
      </w:r>
      <w:r w:rsidRPr="00525887">
        <w:t>не</w:t>
      </w:r>
      <w:r w:rsidR="00745A79">
        <w:t xml:space="preserve"> </w:t>
      </w:r>
      <w:r w:rsidRPr="00525887">
        <w:t>обчислюється</w:t>
      </w:r>
      <w:r w:rsidR="00745A79">
        <w:t xml:space="preserve"> </w:t>
      </w:r>
      <w:r w:rsidRPr="00525887">
        <w:t>повторно,</w:t>
      </w:r>
      <w:r w:rsidR="00745A79">
        <w:t xml:space="preserve"> </w:t>
      </w:r>
      <w:r w:rsidRPr="00525887">
        <w:t>і</w:t>
      </w:r>
      <w:r w:rsidR="00745A79">
        <w:t xml:space="preserve"> </w:t>
      </w:r>
      <w:r w:rsidRPr="00525887">
        <w:t>пошук</w:t>
      </w:r>
      <w:r w:rsidR="00745A79">
        <w:t xml:space="preserve"> </w:t>
      </w:r>
      <w:r w:rsidRPr="00525887">
        <w:t>збігів</w:t>
      </w:r>
      <w:r w:rsidR="00745A79">
        <w:t xml:space="preserve"> </w:t>
      </w:r>
      <w:r w:rsidRPr="00525887">
        <w:t>негайно</w:t>
      </w:r>
      <w:r w:rsidR="00745A79">
        <w:t xml:space="preserve"> </w:t>
      </w:r>
      <w:r w:rsidRPr="00525887">
        <w:t>завершується</w:t>
      </w:r>
      <w:r w:rsidR="00745A79">
        <w:t xml:space="preserve"> </w:t>
      </w:r>
      <w:r w:rsidRPr="00525887">
        <w:t>за</w:t>
      </w:r>
      <w:r w:rsidR="00745A79">
        <w:t xml:space="preserve"> </w:t>
      </w:r>
      <w:r w:rsidRPr="00525887">
        <w:t>першої</w:t>
      </w:r>
      <w:r w:rsidR="00745A79">
        <w:t xml:space="preserve"> </w:t>
      </w:r>
      <w:r w:rsidRPr="00525887">
        <w:t>невдачі</w:t>
      </w:r>
      <w:r w:rsidR="00745A79">
        <w:t xml:space="preserve"> </w:t>
      </w:r>
      <w:r w:rsidRPr="00525887">
        <w:t>збігу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"foo".</w:t>
      </w:r>
      <w:r w:rsidR="00745A79">
        <w:t xml:space="preserve"> </w:t>
      </w:r>
      <w:r w:rsidRPr="00525887">
        <w:t>Но-</w:t>
      </w:r>
      <w:r w:rsidR="00745A79">
        <w:t xml:space="preserve"> </w:t>
      </w:r>
      <w:r w:rsidRPr="00525887">
        <w:t>тується</w:t>
      </w:r>
      <w:r w:rsidR="00745A79">
        <w:t xml:space="preserve"> </w:t>
      </w:r>
      <w:r w:rsidRPr="00525887">
        <w:t>це</w:t>
      </w:r>
      <w:r w:rsidR="00745A79">
        <w:t xml:space="preserve"> </w:t>
      </w:r>
      <w:r w:rsidRPr="00525887">
        <w:t>іншим</w:t>
      </w:r>
      <w:r w:rsidR="00745A79">
        <w:t xml:space="preserve"> </w:t>
      </w:r>
      <w:r w:rsidRPr="00525887">
        <w:t>видом</w:t>
      </w:r>
      <w:r w:rsidR="00745A79">
        <w:t xml:space="preserve"> </w:t>
      </w:r>
      <w:r w:rsidRPr="00525887">
        <w:t>спеціальних</w:t>
      </w:r>
      <w:r w:rsidR="00745A79">
        <w:t xml:space="preserve"> </w:t>
      </w:r>
      <w:r w:rsidRPr="00525887">
        <w:t>дужок,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починаються</w:t>
      </w:r>
      <w:r w:rsidR="00745A79">
        <w:t xml:space="preserve"> </w:t>
      </w:r>
      <w:r w:rsidRPr="00525887">
        <w:t>з</w:t>
      </w:r>
      <w:r w:rsidR="00745A79">
        <w:t xml:space="preserve"> </w:t>
      </w:r>
      <w:r w:rsidRPr="00525887">
        <w:t>(?&gt;(?&gt;\d+)barЦей</w:t>
      </w:r>
      <w:r w:rsidR="00745A79">
        <w:t xml:space="preserve"> </w:t>
      </w:r>
      <w:r w:rsidRPr="00525887">
        <w:t>вид</w:t>
      </w:r>
      <w:r w:rsidR="00745A79">
        <w:t xml:space="preserve"> </w:t>
      </w:r>
      <w:r w:rsidRPr="00525887">
        <w:t>дужок</w:t>
      </w:r>
      <w:r w:rsidR="00745A79">
        <w:t xml:space="preserve"> </w:t>
      </w:r>
      <w:r w:rsidRPr="00525887">
        <w:t>"переглядає"</w:t>
      </w:r>
      <w:r w:rsidR="00745A79">
        <w:t xml:space="preserve"> </w:t>
      </w:r>
      <w:r w:rsidRPr="00525887">
        <w:t>частину</w:t>
      </w:r>
      <w:r w:rsidR="00745A79">
        <w:t xml:space="preserve"> </w:t>
      </w:r>
      <w:r w:rsidRPr="00525887">
        <w:t>патерну,</w:t>
      </w:r>
      <w:r w:rsidR="00745A79">
        <w:t xml:space="preserve"> </w:t>
      </w:r>
      <w:r w:rsidRPr="00525887">
        <w:t>що</w:t>
      </w:r>
      <w:r w:rsidR="00745A79">
        <w:t xml:space="preserve"> </w:t>
      </w:r>
      <w:r w:rsidRPr="00525887">
        <w:t>міс-</w:t>
      </w:r>
      <w:r w:rsidR="00745A79">
        <w:t xml:space="preserve"> </w:t>
      </w:r>
      <w:r w:rsidRPr="00525887">
        <w:t>титься</w:t>
      </w:r>
      <w:r w:rsidR="00745A79">
        <w:t xml:space="preserve"> </w:t>
      </w:r>
      <w:r w:rsidRPr="00525887">
        <w:t>в</w:t>
      </w:r>
      <w:r w:rsidR="00745A79">
        <w:t xml:space="preserve"> </w:t>
      </w:r>
      <w:r w:rsidRPr="00525887">
        <w:t>них,</w:t>
      </w:r>
      <w:r w:rsidR="00745A79">
        <w:t xml:space="preserve"> </w:t>
      </w:r>
      <w:r w:rsidRPr="00525887">
        <w:t>якщо</w:t>
      </w:r>
      <w:r w:rsidR="00745A79">
        <w:t xml:space="preserve"> </w:t>
      </w:r>
      <w:r w:rsidRPr="00525887">
        <w:t>вона</w:t>
      </w:r>
      <w:r w:rsidR="00745A79">
        <w:t xml:space="preserve"> </w:t>
      </w:r>
      <w:r w:rsidRPr="00525887">
        <w:t>збіглася,</w:t>
      </w:r>
      <w:r w:rsidR="00745A79">
        <w:t xml:space="preserve"> </w:t>
      </w:r>
      <w:r w:rsidRPr="00525887">
        <w:t>а</w:t>
      </w:r>
      <w:r w:rsidR="00745A79">
        <w:t xml:space="preserve"> </w:t>
      </w:r>
      <w:r w:rsidRPr="00525887">
        <w:t>подальша</w:t>
      </w:r>
      <w:r w:rsidR="00745A79">
        <w:t xml:space="preserve"> </w:t>
      </w:r>
      <w:r w:rsidRPr="00525887">
        <w:t>невдача</w:t>
      </w:r>
      <w:r w:rsidR="00745A79">
        <w:t xml:space="preserve"> </w:t>
      </w:r>
      <w:r w:rsidRPr="00525887">
        <w:t>в</w:t>
      </w:r>
      <w:r w:rsidR="00745A79">
        <w:t xml:space="preserve"> </w:t>
      </w:r>
      <w:r w:rsidRPr="00525887">
        <w:t>патерні</w:t>
      </w:r>
      <w:r w:rsidR="00745A79">
        <w:t xml:space="preserve"> </w:t>
      </w:r>
      <w:r w:rsidRPr="00525887">
        <w:t>запо-</w:t>
      </w:r>
      <w:r w:rsidR="00745A79">
        <w:t xml:space="preserve"> </w:t>
      </w:r>
      <w:r w:rsidRPr="00525887">
        <w:t>бігає</w:t>
      </w:r>
      <w:r w:rsidR="00745A79">
        <w:t xml:space="preserve"> </w:t>
      </w:r>
      <w:r w:rsidRPr="00525887">
        <w:t>повернення</w:t>
      </w:r>
      <w:r w:rsidR="00745A79">
        <w:t xml:space="preserve"> </w:t>
      </w:r>
      <w:r w:rsidRPr="00525887">
        <w:t>і</w:t>
      </w:r>
      <w:r w:rsidR="00745A79">
        <w:t xml:space="preserve"> </w:t>
      </w:r>
      <w:r w:rsidRPr="00525887">
        <w:t>повторний</w:t>
      </w:r>
      <w:r w:rsidR="00745A79">
        <w:t xml:space="preserve"> </w:t>
      </w:r>
      <w:r w:rsidRPr="00525887">
        <w:t>перегляд.</w:t>
      </w:r>
      <w:r w:rsidR="00745A79">
        <w:t xml:space="preserve"> </w:t>
      </w:r>
      <w:r w:rsidRPr="00525887">
        <w:t>елементам,</w:t>
      </w:r>
      <w:r w:rsidR="00745A79">
        <w:t xml:space="preserve"> </w:t>
      </w:r>
      <w:r w:rsidRPr="00525887">
        <w:t>однак</w:t>
      </w:r>
      <w:r>
        <w:t>,</w:t>
      </w:r>
      <w:r w:rsidR="00745A79">
        <w:t xml:space="preserve"> </w:t>
      </w:r>
      <w:r>
        <w:t>а</w:t>
      </w:r>
      <w:r w:rsidRPr="00525887">
        <w:rPr>
          <w:lang w:val="ru-UA"/>
        </w:rPr>
        <w:t>льтернативний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опис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такий,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цього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типу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ряд-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ком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символів,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яким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міг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би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ідентичний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окремий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субпатерн,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заякорений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поточній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точці</w:t>
      </w:r>
      <w:r w:rsidR="00745A79">
        <w:rPr>
          <w:lang w:val="ru-UA"/>
        </w:rPr>
        <w:t xml:space="preserve"> </w:t>
      </w:r>
      <w:r w:rsidRPr="00525887">
        <w:rPr>
          <w:lang w:val="ru-UA"/>
        </w:rPr>
        <w:t>рядка-суб'єкта.</w:t>
      </w:r>
      <w:r w:rsidR="00745A79">
        <w:rPr>
          <w:lang w:val="ru-UA"/>
        </w:rPr>
        <w:t xml:space="preserve"> </w:t>
      </w:r>
    </w:p>
    <w:p w14:paraId="74285E3E" w14:textId="7D4C2369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>Одноразові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субпатерни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захоплюючими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субпатернами.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Прості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випа-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дки,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кшталт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вищенаведеного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прикладу,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подати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максима-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лістську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побудову,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поглинає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все,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тоді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\d+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\d+?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підготовлені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щоб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уточнювати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число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цифр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ними,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щоб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збіглася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решта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(?&gt;\d+)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збігатися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тільки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повною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послі-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довністю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цифр.</w:t>
      </w:r>
      <w:r w:rsidR="00745A79">
        <w:rPr>
          <w:lang w:val="ru-UA"/>
        </w:rPr>
        <w:t xml:space="preserve"> </w:t>
      </w:r>
    </w:p>
    <w:p w14:paraId="4BB46CAE" w14:textId="7B42DDDB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>Ця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конструкція,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зрозуміло,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містити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довільно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ускладнені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субпате-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рни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вкладатися.</w:t>
      </w:r>
      <w:r w:rsidR="00745A79">
        <w:rPr>
          <w:lang w:val="ru-UA"/>
        </w:rPr>
        <w:t xml:space="preserve"> </w:t>
      </w:r>
    </w:p>
    <w:p w14:paraId="63BA284C" w14:textId="604C2307" w:rsidR="006C3816" w:rsidRPr="006C3816" w:rsidRDefault="006C3816" w:rsidP="006C3816">
      <w:pPr>
        <w:pStyle w:val="af7"/>
        <w:tabs>
          <w:tab w:val="left" w:pos="1457"/>
        </w:tabs>
        <w:rPr>
          <w:lang w:val="ru-UA"/>
        </w:rPr>
      </w:pPr>
      <w:r w:rsidRPr="006C3816">
        <w:rPr>
          <w:lang w:val="ru-UA"/>
        </w:rPr>
        <w:t>Одноразові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субпатерни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використовувати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поєднанні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твер-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дженнями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назад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специфікації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ефективного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кінці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рядка-суб'-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єкта.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Розглянемо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простий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патерн: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abcd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$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застосований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дов-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гого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рядка,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яким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збігається.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виконується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зліва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право,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шукатиме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кожну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"a"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суб'єкті,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потім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подивиться,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наступного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залишком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патерну.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специфікова-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так:^.*abcd$то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початкове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.*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спочатку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усім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рядком,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але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зазнає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невдачі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(оскільки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немає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lastRenderedPageBreak/>
        <w:t>наступних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"a"),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виконується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повернення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проглядається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все,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крім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останнього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символу,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потім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все,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крім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останніх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двох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далі.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Пошук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"a"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покриває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весь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рядок,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праворуч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наліво,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нічого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краще.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Однак,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писано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так: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^(?&gt;.*)(?&lt;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=abcd)то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повернення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назад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еле-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мента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.*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item;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тільки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цілим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рядком.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Наступне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твер-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дження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назад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виконує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просту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перевірку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останніх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чотирьох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символів.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вона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зазнає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невдачі,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зазнає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невдачі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негайно.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довгих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ря-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дків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цей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підхід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має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значну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відмінність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часі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виконання.</w:t>
      </w:r>
      <w:r w:rsidR="00745A79">
        <w:rPr>
          <w:lang w:val="ru-UA"/>
        </w:rPr>
        <w:t xml:space="preserve"> </w:t>
      </w:r>
    </w:p>
    <w:p w14:paraId="23B47B72" w14:textId="10BB8043" w:rsidR="006C3816" w:rsidRPr="006C3816" w:rsidRDefault="006C3816" w:rsidP="006C3816">
      <w:pPr>
        <w:pStyle w:val="af7"/>
      </w:pPr>
      <w:r w:rsidRPr="006C3816">
        <w:t>Якщо</w:t>
      </w:r>
      <w:r w:rsidR="00745A79">
        <w:t xml:space="preserve"> </w:t>
      </w:r>
      <w:r w:rsidRPr="006C3816">
        <w:t>патерн</w:t>
      </w:r>
      <w:r w:rsidR="00745A79">
        <w:t xml:space="preserve"> </w:t>
      </w:r>
      <w:r w:rsidRPr="006C3816">
        <w:t>містить</w:t>
      </w:r>
      <w:r w:rsidR="00745A79">
        <w:t xml:space="preserve"> </w:t>
      </w:r>
      <w:r w:rsidRPr="006C3816">
        <w:t>необмежену</w:t>
      </w:r>
      <w:r w:rsidR="00745A79">
        <w:t xml:space="preserve"> </w:t>
      </w:r>
      <w:r w:rsidRPr="006C3816">
        <w:t>повторення</w:t>
      </w:r>
      <w:r w:rsidR="00745A79">
        <w:t xml:space="preserve"> </w:t>
      </w:r>
      <w:r w:rsidRPr="006C3816">
        <w:t>всередині</w:t>
      </w:r>
      <w:r w:rsidR="00745A79">
        <w:t xml:space="preserve"> </w:t>
      </w:r>
      <w:r w:rsidRPr="006C3816">
        <w:t>субпатерну,</w:t>
      </w:r>
      <w:r w:rsidR="00745A79">
        <w:t xml:space="preserve"> </w:t>
      </w:r>
      <w:r w:rsidRPr="006C3816">
        <w:t>який</w:t>
      </w:r>
      <w:r w:rsidR="00745A79">
        <w:t xml:space="preserve"> </w:t>
      </w:r>
      <w:r w:rsidRPr="006C3816">
        <w:t>сам</w:t>
      </w:r>
      <w:r w:rsidR="00745A79">
        <w:t xml:space="preserve"> </w:t>
      </w:r>
      <w:r w:rsidRPr="006C3816">
        <w:t>може</w:t>
      </w:r>
      <w:r w:rsidR="00745A79">
        <w:t xml:space="preserve"> </w:t>
      </w:r>
      <w:r w:rsidRPr="006C3816">
        <w:t>повторюватися</w:t>
      </w:r>
      <w:r w:rsidR="00745A79">
        <w:t xml:space="preserve"> </w:t>
      </w:r>
      <w:r w:rsidRPr="006C3816">
        <w:t>необмежену</w:t>
      </w:r>
      <w:r w:rsidR="00745A79">
        <w:t xml:space="preserve"> </w:t>
      </w:r>
      <w:r w:rsidRPr="006C3816">
        <w:t>кількість</w:t>
      </w:r>
      <w:r w:rsidR="00745A79">
        <w:t xml:space="preserve"> </w:t>
      </w:r>
      <w:r w:rsidRPr="006C3816">
        <w:t>разів,</w:t>
      </w:r>
      <w:r w:rsidR="00745A79">
        <w:t xml:space="preserve"> </w:t>
      </w:r>
      <w:r w:rsidRPr="006C3816">
        <w:t>викорис-</w:t>
      </w:r>
      <w:r w:rsidR="00745A79">
        <w:t xml:space="preserve"> </w:t>
      </w:r>
      <w:r w:rsidRPr="006C3816">
        <w:t>тання</w:t>
      </w:r>
      <w:r w:rsidR="00745A79">
        <w:t xml:space="preserve"> </w:t>
      </w:r>
      <w:r w:rsidRPr="006C3816">
        <w:t>once-only</w:t>
      </w:r>
      <w:r w:rsidR="00745A79">
        <w:t xml:space="preserve"> </w:t>
      </w:r>
      <w:r w:rsidRPr="006C3816">
        <w:t>субпатерну</w:t>
      </w:r>
      <w:r w:rsidR="00745A79">
        <w:t xml:space="preserve"> </w:t>
      </w:r>
      <w:r w:rsidRPr="006C3816">
        <w:t>виявляється</w:t>
      </w:r>
      <w:r w:rsidR="00745A79">
        <w:t xml:space="preserve"> </w:t>
      </w:r>
      <w:r w:rsidRPr="006C3816">
        <w:t>єдиним</w:t>
      </w:r>
      <w:r w:rsidR="00745A79">
        <w:t xml:space="preserve"> </w:t>
      </w:r>
      <w:r w:rsidRPr="006C3816">
        <w:t>способом</w:t>
      </w:r>
      <w:r w:rsidR="00745A79">
        <w:t xml:space="preserve"> </w:t>
      </w:r>
      <w:r w:rsidRPr="006C3816">
        <w:t>уникнути</w:t>
      </w:r>
      <w:r w:rsidR="00745A79">
        <w:t xml:space="preserve"> </w:t>
      </w:r>
      <w:r w:rsidRPr="006C3816">
        <w:t>невдалих</w:t>
      </w:r>
      <w:r w:rsidR="00745A79">
        <w:t xml:space="preserve"> </w:t>
      </w:r>
      <w:r w:rsidRPr="006C3816">
        <w:t>збігів,</w:t>
      </w:r>
      <w:r w:rsidR="00745A79">
        <w:t xml:space="preserve"> </w:t>
      </w:r>
      <w:r w:rsidRPr="006C3816">
        <w:t>які</w:t>
      </w:r>
      <w:r w:rsidR="00745A79">
        <w:t xml:space="preserve"> </w:t>
      </w:r>
      <w:r w:rsidRPr="006C3816">
        <w:t>тривають</w:t>
      </w:r>
      <w:r w:rsidR="00745A79">
        <w:t xml:space="preserve"> </w:t>
      </w:r>
      <w:r w:rsidRPr="006C3816">
        <w:t>досить</w:t>
      </w:r>
      <w:r w:rsidR="00745A79">
        <w:t xml:space="preserve"> </w:t>
      </w:r>
      <w:r w:rsidRPr="006C3816">
        <w:t>тривалий</w:t>
      </w:r>
      <w:r w:rsidR="00745A79">
        <w:t xml:space="preserve"> </w:t>
      </w:r>
      <w:r w:rsidRPr="006C3816">
        <w:t>час.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необмеженою</w:t>
      </w:r>
      <w:r w:rsidR="00745A79">
        <w:t xml:space="preserve"> </w:t>
      </w:r>
      <w:r w:rsidRPr="006C3816">
        <w:t>кі-</w:t>
      </w:r>
      <w:r w:rsidR="00745A79">
        <w:t xml:space="preserve"> </w:t>
      </w:r>
      <w:r w:rsidRPr="006C3816">
        <w:t>лькістю</w:t>
      </w:r>
      <w:r w:rsidR="00745A79">
        <w:t xml:space="preserve"> </w:t>
      </w:r>
      <w:r w:rsidRPr="006C3816">
        <w:t>підрядків,</w:t>
      </w:r>
      <w:r w:rsidR="00745A79">
        <w:t xml:space="preserve"> </w:t>
      </w:r>
      <w:r w:rsidRPr="006C3816">
        <w:t>які</w:t>
      </w:r>
      <w:r w:rsidR="00745A79">
        <w:t xml:space="preserve"> </w:t>
      </w:r>
      <w:r w:rsidRPr="006C3816">
        <w:t>складаються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не-цифр,</w:t>
      </w:r>
      <w:r w:rsidR="00745A79">
        <w:t xml:space="preserve"> </w:t>
      </w:r>
      <w:r w:rsidRPr="006C3816">
        <w:t>або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цифр,</w:t>
      </w:r>
      <w:r w:rsidR="00745A79">
        <w:t xml:space="preserve"> </w:t>
      </w:r>
      <w:r w:rsidRPr="006C3816">
        <w:t>ув'язнених</w:t>
      </w:r>
      <w:r w:rsidR="00745A79">
        <w:t xml:space="preserve"> </w:t>
      </w:r>
      <w:r w:rsidRPr="006C3816">
        <w:t>в</w:t>
      </w:r>
      <w:r w:rsidR="00745A79">
        <w:t xml:space="preserve"> </w:t>
      </w:r>
      <w:r w:rsidRPr="006C3816">
        <w:t>&lt;&gt;,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наступним</w:t>
      </w:r>
      <w:r w:rsidR="00745A79">
        <w:t xml:space="preserve"> </w:t>
      </w:r>
      <w:r w:rsidRPr="006C3816">
        <w:t>!</w:t>
      </w:r>
      <w:r w:rsidR="00745A79">
        <w:t xml:space="preserve"> </w:t>
      </w:r>
      <w:r w:rsidRPr="006C3816">
        <w:t>або?.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збіг</w:t>
      </w:r>
      <w:r w:rsidR="00745A79">
        <w:t xml:space="preserve"> </w:t>
      </w:r>
      <w:r w:rsidRPr="006C3816">
        <w:t>є,</w:t>
      </w:r>
      <w:r w:rsidR="00745A79">
        <w:t xml:space="preserve"> </w:t>
      </w:r>
      <w:r w:rsidRPr="006C3816">
        <w:t>він</w:t>
      </w:r>
      <w:r w:rsidR="00745A79">
        <w:t xml:space="preserve"> </w:t>
      </w:r>
      <w:r w:rsidRPr="006C3816">
        <w:t>виконується</w:t>
      </w:r>
      <w:r w:rsidR="00745A79">
        <w:t xml:space="preserve"> </w:t>
      </w:r>
      <w:r w:rsidRPr="006C3816">
        <w:t>швидко.</w:t>
      </w:r>
      <w:r w:rsidR="00745A79">
        <w:t xml:space="preserve"> </w:t>
      </w:r>
      <w:r w:rsidRPr="006C3816">
        <w:t>Однак,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застосує</w:t>
      </w:r>
      <w:r w:rsidR="00745A79">
        <w:t xml:space="preserve"> </w:t>
      </w:r>
      <w:r w:rsidRPr="006C3816">
        <w:t>патерн</w:t>
      </w:r>
      <w:r w:rsidR="00745A79">
        <w:t xml:space="preserve"> </w:t>
      </w:r>
      <w:r w:rsidRPr="006C3816">
        <w:t>буде</w:t>
      </w:r>
      <w:r w:rsidR="00745A79">
        <w:t xml:space="preserve"> </w:t>
      </w:r>
      <w:r w:rsidRPr="006C3816">
        <w:t>витрачено</w:t>
      </w:r>
      <w:r w:rsidR="00745A79">
        <w:t xml:space="preserve"> </w:t>
      </w:r>
      <w:r w:rsidRPr="006C3816">
        <w:t>багато</w:t>
      </w:r>
      <w:r w:rsidR="00745A79">
        <w:t xml:space="preserve"> </w:t>
      </w:r>
      <w:r w:rsidRPr="006C3816">
        <w:t>часу,</w:t>
      </w:r>
      <w:r w:rsidR="00745A79">
        <w:t xml:space="preserve"> </w:t>
      </w:r>
      <w:r w:rsidRPr="006C3816">
        <w:t>перш</w:t>
      </w:r>
      <w:r w:rsidR="00745A79">
        <w:t xml:space="preserve"> </w:t>
      </w:r>
      <w:r w:rsidRPr="006C3816">
        <w:t>ніж</w:t>
      </w:r>
      <w:r w:rsidR="00745A79">
        <w:t xml:space="preserve"> </w:t>
      </w:r>
      <w:r w:rsidRPr="006C3816">
        <w:t>буде</w:t>
      </w:r>
      <w:r w:rsidR="00745A79">
        <w:t xml:space="preserve"> </w:t>
      </w:r>
      <w:r w:rsidRPr="006C3816">
        <w:t>повідомлено</w:t>
      </w:r>
      <w:r w:rsidR="00745A79">
        <w:t xml:space="preserve"> </w:t>
      </w:r>
      <w:r w:rsidRPr="006C3816">
        <w:t>про</w:t>
      </w:r>
      <w:r w:rsidR="00745A79">
        <w:t xml:space="preserve"> </w:t>
      </w:r>
      <w:r w:rsidRPr="006C3816">
        <w:t>невдачу.</w:t>
      </w:r>
      <w:r w:rsidR="00745A79">
        <w:t xml:space="preserve"> </w:t>
      </w:r>
      <w:r w:rsidRPr="006C3816">
        <w:t>Це</w:t>
      </w:r>
      <w:r w:rsidR="00745A79">
        <w:t xml:space="preserve"> </w:t>
      </w:r>
      <w:r w:rsidRPr="006C3816">
        <w:t>тому,</w:t>
      </w:r>
      <w:r w:rsidR="00745A79">
        <w:t xml:space="preserve"> </w:t>
      </w:r>
      <w:r w:rsidRPr="006C3816">
        <w:t>що</w:t>
      </w:r>
      <w:r w:rsidR="00745A79">
        <w:t xml:space="preserve"> </w:t>
      </w:r>
      <w:r w:rsidRPr="006C3816">
        <w:t>цей</w:t>
      </w:r>
      <w:r w:rsidR="00745A79">
        <w:t xml:space="preserve"> </w:t>
      </w:r>
      <w:r w:rsidRPr="006C3816">
        <w:t>рядок</w:t>
      </w:r>
      <w:r w:rsidR="00745A79">
        <w:t xml:space="preserve"> </w:t>
      </w:r>
      <w:r w:rsidRPr="006C3816">
        <w:t>може</w:t>
      </w:r>
      <w:r w:rsidR="00745A79">
        <w:t xml:space="preserve"> </w:t>
      </w:r>
      <w:r w:rsidRPr="006C3816">
        <w:t>бути</w:t>
      </w:r>
      <w:r w:rsidR="00745A79">
        <w:t xml:space="preserve"> </w:t>
      </w:r>
      <w:r w:rsidRPr="006C3816">
        <w:t>поділена</w:t>
      </w:r>
      <w:r w:rsidR="00745A79">
        <w:t xml:space="preserve"> </w:t>
      </w:r>
      <w:r w:rsidRPr="006C3816">
        <w:t>на</w:t>
      </w:r>
      <w:r w:rsidR="00745A79">
        <w:t xml:space="preserve"> </w:t>
      </w:r>
      <w:r w:rsidRPr="006C3816">
        <w:t>два</w:t>
      </w:r>
      <w:r w:rsidR="00745A79">
        <w:t xml:space="preserve"> </w:t>
      </w:r>
      <w:r w:rsidRPr="006C3816">
        <w:t>повторення</w:t>
      </w:r>
      <w:r w:rsidR="00745A79">
        <w:t xml:space="preserve"> </w:t>
      </w:r>
      <w:r w:rsidRPr="006C3816">
        <w:t>великою</w:t>
      </w:r>
      <w:r w:rsidR="00745A79">
        <w:t xml:space="preserve"> </w:t>
      </w:r>
      <w:r w:rsidRPr="006C3816">
        <w:t>кі-</w:t>
      </w:r>
      <w:r w:rsidR="00745A79">
        <w:t xml:space="preserve"> </w:t>
      </w:r>
      <w:r w:rsidRPr="006C3816">
        <w:t>лькістю</w:t>
      </w:r>
      <w:r w:rsidR="00745A79">
        <w:t xml:space="preserve"> </w:t>
      </w:r>
      <w:r w:rsidRPr="006C3816">
        <w:t>способів,</w:t>
      </w:r>
      <w:r w:rsidR="00745A79">
        <w:t xml:space="preserve"> </w:t>
      </w:r>
      <w:r w:rsidRPr="006C3816">
        <w:t>і</w:t>
      </w:r>
      <w:r w:rsidR="00745A79">
        <w:t xml:space="preserve"> </w:t>
      </w:r>
      <w:r w:rsidRPr="006C3816">
        <w:t>всі</w:t>
      </w:r>
      <w:r w:rsidR="00745A79">
        <w:t xml:space="preserve"> </w:t>
      </w:r>
      <w:r w:rsidRPr="006C3816">
        <w:t>вони</w:t>
      </w:r>
      <w:r w:rsidR="00745A79">
        <w:t xml:space="preserve"> </w:t>
      </w:r>
      <w:r w:rsidRPr="006C3816">
        <w:t>будуть</w:t>
      </w:r>
      <w:r w:rsidR="00745A79">
        <w:t xml:space="preserve"> </w:t>
      </w:r>
      <w:r w:rsidRPr="006C3816">
        <w:t>випробувані.</w:t>
      </w:r>
      <w:r w:rsidR="00745A79">
        <w:t xml:space="preserve"> </w:t>
      </w:r>
      <w:r w:rsidRPr="006C3816">
        <w:t>(Приклад</w:t>
      </w:r>
      <w:r w:rsidR="00745A79">
        <w:t xml:space="preserve"> </w:t>
      </w:r>
      <w:r w:rsidRPr="006C3816">
        <w:t>використо-</w:t>
      </w:r>
      <w:r w:rsidR="00745A79">
        <w:t xml:space="preserve"> </w:t>
      </w:r>
      <w:r w:rsidRPr="006C3816">
        <w:t>вує</w:t>
      </w:r>
      <w:r w:rsidR="00745A79">
        <w:t xml:space="preserve"> </w:t>
      </w:r>
      <w:r w:rsidRPr="006C3816">
        <w:t>[!?]</w:t>
      </w:r>
      <w:r w:rsidR="00745A79">
        <w:t xml:space="preserve"> </w:t>
      </w:r>
      <w:r w:rsidRPr="006C3816">
        <w:t>замість</w:t>
      </w:r>
      <w:r w:rsidR="00745A79">
        <w:t xml:space="preserve"> </w:t>
      </w:r>
      <w:r w:rsidRPr="006C3816">
        <w:t>простого</w:t>
      </w:r>
      <w:r w:rsidR="00745A79">
        <w:t xml:space="preserve"> </w:t>
      </w:r>
      <w:r w:rsidRPr="006C3816">
        <w:t>символу</w:t>
      </w:r>
      <w:r w:rsidR="00745A79">
        <w:t xml:space="preserve"> </w:t>
      </w:r>
      <w:r w:rsidRPr="006C3816">
        <w:t>в</w:t>
      </w:r>
      <w:r w:rsidR="00745A79">
        <w:t xml:space="preserve"> </w:t>
      </w:r>
      <w:r w:rsidRPr="006C3816">
        <w:t>кінці,</w:t>
      </w:r>
      <w:r w:rsidR="00745A79">
        <w:t xml:space="preserve"> </w:t>
      </w:r>
      <w:r w:rsidRPr="006C3816">
        <w:t>так</w:t>
      </w:r>
      <w:r w:rsidR="00745A79">
        <w:t xml:space="preserve"> </w:t>
      </w:r>
      <w:r w:rsidRPr="006C3816">
        <w:t>як</w:t>
      </w:r>
      <w:r w:rsidR="00745A79">
        <w:t xml:space="preserve"> </w:t>
      </w:r>
      <w:r w:rsidRPr="006C3816">
        <w:t>і</w:t>
      </w:r>
      <w:r w:rsidR="00745A79">
        <w:t xml:space="preserve"> </w:t>
      </w:r>
      <w:r w:rsidRPr="006C3816">
        <w:t>PCRE,</w:t>
      </w:r>
      <w:r w:rsidR="00745A79">
        <w:t xml:space="preserve"> </w:t>
      </w:r>
      <w:r w:rsidRPr="006C3816">
        <w:t>та</w:t>
      </w:r>
      <w:r w:rsidR="00745A79">
        <w:t xml:space="preserve"> </w:t>
      </w:r>
      <w:r w:rsidRPr="006C3816">
        <w:t>Perl</w:t>
      </w:r>
      <w:r w:rsidR="00745A79">
        <w:t xml:space="preserve"> </w:t>
      </w:r>
      <w:r w:rsidRPr="006C3816">
        <w:t>містять</w:t>
      </w:r>
      <w:r w:rsidR="00745A79">
        <w:t xml:space="preserve"> </w:t>
      </w:r>
      <w:r w:rsidRPr="006C3816">
        <w:t>оптимізацію,</w:t>
      </w:r>
      <w:r w:rsidR="00745A79">
        <w:t xml:space="preserve"> </w:t>
      </w:r>
      <w:r w:rsidRPr="006C3816">
        <w:t>яка</w:t>
      </w:r>
      <w:r w:rsidR="00745A79">
        <w:t xml:space="preserve"> </w:t>
      </w:r>
      <w:r w:rsidRPr="006C3816">
        <w:t>дозволяє</w:t>
      </w:r>
      <w:r w:rsidR="00745A79">
        <w:t xml:space="preserve"> </w:t>
      </w:r>
      <w:r w:rsidRPr="006C3816">
        <w:t>прискорити</w:t>
      </w:r>
      <w:r w:rsidR="00745A79">
        <w:t xml:space="preserve"> </w:t>
      </w:r>
      <w:r w:rsidRPr="006C3816">
        <w:t>виявлення</w:t>
      </w:r>
      <w:r w:rsidR="00745A79">
        <w:t xml:space="preserve"> </w:t>
      </w:r>
      <w:r w:rsidRPr="006C3816">
        <w:t>невдачі,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вико-</w:t>
      </w:r>
      <w:r w:rsidR="00745A79">
        <w:t xml:space="preserve"> </w:t>
      </w:r>
      <w:r w:rsidRPr="006C3816">
        <w:t>ристовується</w:t>
      </w:r>
      <w:r w:rsidR="00745A79">
        <w:t xml:space="preserve"> </w:t>
      </w:r>
      <w:r w:rsidRPr="006C3816">
        <w:t>одиночний</w:t>
      </w:r>
      <w:r w:rsidR="00745A79">
        <w:t xml:space="preserve"> </w:t>
      </w:r>
      <w:r w:rsidRPr="006C3816">
        <w:t>символ.</w:t>
      </w:r>
      <w:r w:rsidR="00745A79">
        <w:t xml:space="preserve"> </w:t>
      </w:r>
      <w:r w:rsidRPr="006C3816">
        <w:t>вони</w:t>
      </w:r>
      <w:r w:rsidR="00745A79">
        <w:t xml:space="preserve"> </w:t>
      </w:r>
      <w:r w:rsidRPr="006C3816">
        <w:t>запам'ятовують</w:t>
      </w:r>
      <w:r w:rsidR="00745A79">
        <w:t xml:space="preserve"> </w:t>
      </w:r>
      <w:r w:rsidRPr="006C3816">
        <w:t>останній</w:t>
      </w:r>
      <w:r w:rsidR="00745A79">
        <w:t xml:space="preserve"> </w:t>
      </w:r>
      <w:r w:rsidRPr="006C3816">
        <w:t>одино-</w:t>
      </w:r>
      <w:r w:rsidR="00745A79">
        <w:t xml:space="preserve"> </w:t>
      </w:r>
      <w:r w:rsidRPr="006C3816">
        <w:t>чний</w:t>
      </w:r>
      <w:r w:rsidR="00745A79">
        <w:t xml:space="preserve"> </w:t>
      </w:r>
      <w:r w:rsidRPr="006C3816">
        <w:t>символ,</w:t>
      </w:r>
      <w:r w:rsidR="00745A79">
        <w:t xml:space="preserve"> </w:t>
      </w:r>
      <w:r w:rsidRPr="006C3816">
        <w:t>необхідний</w:t>
      </w:r>
      <w:r w:rsidR="00745A79">
        <w:t xml:space="preserve"> </w:t>
      </w:r>
      <w:r w:rsidRPr="006C3816">
        <w:t>для</w:t>
      </w:r>
      <w:r w:rsidR="00745A79">
        <w:t xml:space="preserve"> </w:t>
      </w:r>
      <w:r w:rsidRPr="006C3816">
        <w:t>збігу,</w:t>
      </w:r>
      <w:r w:rsidR="00745A79">
        <w:t xml:space="preserve"> </w:t>
      </w:r>
      <w:r w:rsidRPr="006C3816">
        <w:t>і</w:t>
      </w:r>
      <w:r w:rsidR="00745A79">
        <w:t xml:space="preserve"> </w:t>
      </w:r>
      <w:r w:rsidRPr="006C3816">
        <w:t>видають</w:t>
      </w:r>
      <w:r w:rsidR="00745A79">
        <w:t xml:space="preserve"> </w:t>
      </w:r>
      <w:r w:rsidRPr="006C3816">
        <w:t>невдачу</w:t>
      </w:r>
      <w:r w:rsidR="00745A79">
        <w:t xml:space="preserve"> </w:t>
      </w:r>
      <w:r w:rsidRPr="006C3816">
        <w:t>раніше,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цей</w:t>
      </w:r>
      <w:r w:rsidR="00745A79">
        <w:t xml:space="preserve"> </w:t>
      </w:r>
      <w:r w:rsidRPr="006C3816">
        <w:t>символ</w:t>
      </w:r>
      <w:r w:rsidR="00745A79">
        <w:t xml:space="preserve"> </w:t>
      </w:r>
      <w:r w:rsidRPr="006C3816">
        <w:t>відсутній</w:t>
      </w:r>
      <w:r w:rsidR="00745A79">
        <w:t xml:space="preserve"> </w:t>
      </w:r>
      <w:r w:rsidRPr="006C3816">
        <w:t>у</w:t>
      </w:r>
      <w:r w:rsidR="00745A79">
        <w:t xml:space="preserve"> </w:t>
      </w:r>
      <w:r w:rsidRPr="006C3816">
        <w:t>рядку.)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змінити</w:t>
      </w:r>
      <w:r w:rsidR="00745A79">
        <w:t xml:space="preserve"> </w:t>
      </w:r>
      <w:r w:rsidRPr="006C3816">
        <w:t>патерн</w:t>
      </w:r>
      <w:r w:rsidR="00745A79">
        <w:t xml:space="preserve"> </w:t>
      </w:r>
      <w:r w:rsidRPr="006C3816">
        <w:t>так((?&gt;\D+)|&lt;\d+&gt;)*[!?]послідовності</w:t>
      </w:r>
      <w:r w:rsidR="00745A79">
        <w:t xml:space="preserve"> </w:t>
      </w:r>
      <w:r w:rsidRPr="006C3816">
        <w:t>не-цифр</w:t>
      </w:r>
      <w:r w:rsidR="00745A79">
        <w:t xml:space="preserve"> </w:t>
      </w:r>
      <w:r w:rsidRPr="006C3816">
        <w:t>не</w:t>
      </w:r>
      <w:r w:rsidR="00745A79">
        <w:t xml:space="preserve"> </w:t>
      </w:r>
      <w:r w:rsidRPr="006C3816">
        <w:t>можуть</w:t>
      </w:r>
      <w:r w:rsidR="00745A79">
        <w:t xml:space="preserve"> </w:t>
      </w:r>
      <w:r w:rsidRPr="006C3816">
        <w:t>бути</w:t>
      </w:r>
      <w:r w:rsidR="00745A79">
        <w:t xml:space="preserve"> </w:t>
      </w:r>
      <w:r w:rsidRPr="006C3816">
        <w:t>розірвані,</w:t>
      </w:r>
      <w:r w:rsidR="00745A79">
        <w:t xml:space="preserve"> </w:t>
      </w:r>
      <w:r w:rsidRPr="006C3816">
        <w:t>і</w:t>
      </w:r>
      <w:r w:rsidR="00745A79">
        <w:t xml:space="preserve"> </w:t>
      </w:r>
      <w:r w:rsidRPr="006C3816">
        <w:t>невдача</w:t>
      </w:r>
      <w:r w:rsidR="00745A79">
        <w:t xml:space="preserve"> </w:t>
      </w:r>
      <w:r w:rsidRPr="006C3816">
        <w:t>виявляється</w:t>
      </w:r>
      <w:r w:rsidR="00745A79">
        <w:t xml:space="preserve"> </w:t>
      </w:r>
      <w:r w:rsidRPr="006C3816">
        <w:t>швидше.</w:t>
      </w:r>
      <w:r w:rsidR="00745A79">
        <w:t xml:space="preserve"> </w:t>
      </w:r>
    </w:p>
    <w:p w14:paraId="12A7B283" w14:textId="2D79DB8A" w:rsidR="006C3816" w:rsidRPr="006C3816" w:rsidRDefault="006C3816" w:rsidP="006C3816">
      <w:pPr>
        <w:pStyle w:val="af9"/>
      </w:pPr>
      <w:r w:rsidRPr="006C3816">
        <w:t>Умовні</w:t>
      </w:r>
      <w:r w:rsidR="00745A79">
        <w:t xml:space="preserve"> </w:t>
      </w:r>
      <w:r w:rsidRPr="006C3816">
        <w:t>субпатерни</w:t>
      </w:r>
      <w:r w:rsidR="00745A79">
        <w:t xml:space="preserve"> </w:t>
      </w:r>
    </w:p>
    <w:p w14:paraId="2D13EE28" w14:textId="5F3589D1" w:rsidR="006C3816" w:rsidRDefault="006C3816" w:rsidP="006C3816">
      <w:pPr>
        <w:pStyle w:val="af7"/>
      </w:pPr>
      <w:r w:rsidRPr="006C3816">
        <w:t>Можна</w:t>
      </w:r>
      <w:r w:rsidR="00745A79">
        <w:t xml:space="preserve"> </w:t>
      </w:r>
      <w:r w:rsidRPr="006C3816">
        <w:t>змусити</w:t>
      </w:r>
      <w:r w:rsidR="00745A79">
        <w:t xml:space="preserve"> </w:t>
      </w:r>
      <w:r w:rsidRPr="006C3816">
        <w:t>субпатерн</w:t>
      </w:r>
      <w:r w:rsidR="00745A79">
        <w:t xml:space="preserve"> </w:t>
      </w:r>
      <w:r w:rsidRPr="006C3816">
        <w:t>у</w:t>
      </w:r>
      <w:r w:rsidR="00745A79">
        <w:t xml:space="preserve"> </w:t>
      </w:r>
      <w:r w:rsidRPr="006C3816">
        <w:t>процесі</w:t>
      </w:r>
      <w:r w:rsidR="00745A79">
        <w:t xml:space="preserve"> </w:t>
      </w:r>
      <w:r w:rsidRPr="006C3816">
        <w:t>збігу</w:t>
      </w:r>
      <w:r w:rsidR="00745A79">
        <w:t xml:space="preserve"> </w:t>
      </w:r>
      <w:r w:rsidRPr="006C3816">
        <w:t>підкорятися</w:t>
      </w:r>
      <w:r w:rsidR="00745A79">
        <w:t xml:space="preserve"> </w:t>
      </w:r>
      <w:r w:rsidRPr="006C3816">
        <w:t>умовно</w:t>
      </w:r>
      <w:r w:rsidR="00745A79">
        <w:t xml:space="preserve"> </w:t>
      </w:r>
      <w:r w:rsidRPr="006C3816">
        <w:t>або</w:t>
      </w:r>
      <w:r w:rsidR="00745A79">
        <w:t xml:space="preserve"> </w:t>
      </w:r>
      <w:r w:rsidRPr="006C3816">
        <w:t>ви-</w:t>
      </w:r>
      <w:r w:rsidR="00745A79">
        <w:t xml:space="preserve"> </w:t>
      </w:r>
      <w:r w:rsidRPr="006C3816">
        <w:t>бирати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двох</w:t>
      </w:r>
      <w:r w:rsidR="00745A79">
        <w:t xml:space="preserve"> </w:t>
      </w:r>
      <w:r w:rsidRPr="006C3816">
        <w:t>альтернативних</w:t>
      </w:r>
      <w:r w:rsidR="00745A79">
        <w:t xml:space="preserve"> </w:t>
      </w:r>
      <w:r w:rsidRPr="006C3816">
        <w:t>субпатернів,</w:t>
      </w:r>
      <w:r w:rsidR="00745A79">
        <w:t xml:space="preserve"> </w:t>
      </w:r>
      <w:r w:rsidRPr="006C3816">
        <w:t>залежно</w:t>
      </w:r>
      <w:r w:rsidR="00745A79">
        <w:t xml:space="preserve"> </w:t>
      </w:r>
      <w:r w:rsidRPr="006C3816">
        <w:t>від</w:t>
      </w:r>
      <w:r w:rsidR="00745A79">
        <w:t xml:space="preserve"> </w:t>
      </w:r>
      <w:r w:rsidRPr="006C3816">
        <w:t>результату</w:t>
      </w:r>
      <w:r w:rsidR="00745A79">
        <w:t xml:space="preserve"> </w:t>
      </w:r>
      <w:r w:rsidRPr="006C3816">
        <w:t>за-</w:t>
      </w:r>
      <w:r w:rsidR="00745A79">
        <w:t xml:space="preserve"> </w:t>
      </w:r>
      <w:r w:rsidRPr="006C3816">
        <w:t>твердження</w:t>
      </w:r>
      <w:r w:rsidR="00745A79">
        <w:t xml:space="preserve"> </w:t>
      </w:r>
      <w:r w:rsidRPr="006C3816">
        <w:t>або</w:t>
      </w:r>
      <w:r w:rsidR="00745A79">
        <w:t xml:space="preserve"> </w:t>
      </w:r>
      <w:r w:rsidRPr="006C3816">
        <w:t>від</w:t>
      </w:r>
      <w:r w:rsidR="00745A79">
        <w:t xml:space="preserve"> </w:t>
      </w:r>
      <w:r w:rsidRPr="006C3816">
        <w:t>того,</w:t>
      </w:r>
      <w:r w:rsidR="00745A79">
        <w:t xml:space="preserve"> </w:t>
      </w:r>
      <w:r w:rsidRPr="006C3816">
        <w:t>чи</w:t>
      </w:r>
      <w:r w:rsidR="00745A79">
        <w:t xml:space="preserve"> </w:t>
      </w:r>
      <w:r w:rsidRPr="006C3816">
        <w:t>збігся</w:t>
      </w:r>
      <w:r w:rsidR="00745A79">
        <w:t xml:space="preserve"> </w:t>
      </w:r>
      <w:r w:rsidRPr="006C3816">
        <w:t>попередній</w:t>
      </w:r>
      <w:r w:rsidR="00745A79">
        <w:t xml:space="preserve"> </w:t>
      </w:r>
      <w:r w:rsidRPr="006C3816">
        <w:t>захоплюючий</w:t>
      </w:r>
      <w:r w:rsidR="00745A79">
        <w:t xml:space="preserve"> </w:t>
      </w:r>
      <w:r w:rsidRPr="006C3816">
        <w:t>субпатерн</w:t>
      </w:r>
      <w:r w:rsidR="00745A79">
        <w:t xml:space="preserve"> </w:t>
      </w:r>
      <w:r w:rsidRPr="006C3816">
        <w:t>чи</w:t>
      </w:r>
      <w:r w:rsidR="00745A79">
        <w:t xml:space="preserve"> </w:t>
      </w:r>
      <w:r w:rsidRPr="006C3816">
        <w:t>ні.</w:t>
      </w:r>
      <w:r w:rsidR="00745A79">
        <w:t xml:space="preserve"> </w:t>
      </w:r>
      <w:r w:rsidRPr="006C3816">
        <w:t>Ось</w:t>
      </w:r>
      <w:r w:rsidR="00745A79">
        <w:t xml:space="preserve"> </w:t>
      </w:r>
      <w:r w:rsidRPr="006C3816">
        <w:t>дві</w:t>
      </w:r>
      <w:r w:rsidR="00745A79">
        <w:t xml:space="preserve"> </w:t>
      </w:r>
      <w:r w:rsidRPr="006C3816">
        <w:t>можливі</w:t>
      </w:r>
      <w:r w:rsidR="00745A79">
        <w:t xml:space="preserve"> </w:t>
      </w:r>
      <w:r w:rsidRPr="006C3816">
        <w:t>форми</w:t>
      </w:r>
      <w:r w:rsidR="00745A79">
        <w:t xml:space="preserve"> </w:t>
      </w:r>
      <w:r w:rsidRPr="006C3816">
        <w:t>умовного</w:t>
      </w:r>
      <w:r w:rsidR="00745A79">
        <w:t xml:space="preserve"> </w:t>
      </w:r>
      <w:r w:rsidRPr="006C3816">
        <w:t>субпатерну:(?(condition)yes-</w:t>
      </w:r>
      <w:r w:rsidR="00745A79">
        <w:t xml:space="preserve"> </w:t>
      </w:r>
      <w:r w:rsidRPr="006C3816">
        <w:t>pattern)(?(condition)yes-pattern|no-pattern)Якщо</w:t>
      </w:r>
      <w:r w:rsidR="00745A79">
        <w:t xml:space="preserve"> </w:t>
      </w:r>
      <w:r w:rsidRPr="006C3816">
        <w:t>умова</w:t>
      </w:r>
      <w:r w:rsidR="00745A79">
        <w:t xml:space="preserve"> </w:t>
      </w:r>
      <w:r w:rsidRPr="006C3816">
        <w:t>виконана,</w:t>
      </w:r>
      <w:r w:rsidR="00745A79">
        <w:t xml:space="preserve"> </w:t>
      </w:r>
      <w:r w:rsidRPr="006C3816">
        <w:t>вико-</w:t>
      </w:r>
      <w:r w:rsidR="00745A79">
        <w:t xml:space="preserve"> </w:t>
      </w:r>
      <w:r w:rsidRPr="006C3816">
        <w:t>ристовується</w:t>
      </w:r>
      <w:r w:rsidR="00745A79">
        <w:t xml:space="preserve"> </w:t>
      </w:r>
      <w:r w:rsidRPr="006C3816">
        <w:t>yes-pattern;</w:t>
      </w:r>
      <w:r w:rsidR="00745A79">
        <w:t xml:space="preserve"> </w:t>
      </w:r>
      <w:r w:rsidRPr="006C3816">
        <w:t>інакше</w:t>
      </w:r>
      <w:r w:rsidR="00745A79">
        <w:t xml:space="preserve"> </w:t>
      </w:r>
      <w:r w:rsidRPr="006C3816">
        <w:t>використовується</w:t>
      </w:r>
      <w:r w:rsidR="00745A79">
        <w:t xml:space="preserve"> </w:t>
      </w:r>
      <w:r w:rsidRPr="006C3816">
        <w:t>no-pattern</w:t>
      </w:r>
      <w:r w:rsidR="00745A79">
        <w:t xml:space="preserve"> </w:t>
      </w:r>
      <w:r w:rsidRPr="006C3816">
        <w:t>(якщо</w:t>
      </w:r>
      <w:r w:rsidR="00745A79">
        <w:t xml:space="preserve"> </w:t>
      </w:r>
      <w:r w:rsidRPr="006C3816">
        <w:t>є).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субпатерне</w:t>
      </w:r>
      <w:r w:rsidR="00745A79">
        <w:t xml:space="preserve"> </w:t>
      </w:r>
      <w:r w:rsidRPr="006C3816">
        <w:t>є</w:t>
      </w:r>
      <w:r w:rsidR="00745A79">
        <w:t xml:space="preserve"> </w:t>
      </w:r>
      <w:r w:rsidRPr="006C3816">
        <w:t>більше</w:t>
      </w:r>
      <w:r w:rsidR="00745A79">
        <w:t xml:space="preserve"> </w:t>
      </w:r>
      <w:r w:rsidRPr="006C3816">
        <w:t>двох</w:t>
      </w:r>
      <w:r w:rsidR="00745A79">
        <w:t xml:space="preserve"> </w:t>
      </w:r>
      <w:r w:rsidRPr="006C3816">
        <w:t>альтернатив,</w:t>
      </w:r>
      <w:r w:rsidR="00745A79">
        <w:t xml:space="preserve"> </w:t>
      </w:r>
      <w:r w:rsidRPr="006C3816">
        <w:t>виникає</w:t>
      </w:r>
      <w:r w:rsidR="00745A79">
        <w:t xml:space="preserve"> </w:t>
      </w:r>
      <w:r w:rsidRPr="006C3816">
        <w:t>помилка</w:t>
      </w:r>
      <w:r w:rsidR="00745A79">
        <w:t xml:space="preserve"> </w:t>
      </w:r>
      <w:r w:rsidRPr="006C3816">
        <w:t>компі-</w:t>
      </w:r>
      <w:r w:rsidR="00745A79">
        <w:t xml:space="preserve"> </w:t>
      </w:r>
      <w:r w:rsidRPr="006C3816">
        <w:t>ляції.</w:t>
      </w:r>
      <w:r w:rsidR="00745A79">
        <w:t xml:space="preserve"> </w:t>
      </w:r>
    </w:p>
    <w:p w14:paraId="0279B8DE" w14:textId="59747A96" w:rsidR="006C3816" w:rsidRPr="006C3816" w:rsidRDefault="006C3816" w:rsidP="006C3816">
      <w:pPr>
        <w:pStyle w:val="af7"/>
      </w:pPr>
      <w:r w:rsidRPr="006C3816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умови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двох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видів.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текст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між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дужками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складається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послідов-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ності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цифр,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умова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виконана,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захоплюючий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субпатерн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цього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числа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раніше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збігся.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Розглянемо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наступний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який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містить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значну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прогалину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зручності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читання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(припустимо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наявність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оп-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ціїPCRE_EXTENDED)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поділу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патерну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три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частини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полег-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шення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обговорення:(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\(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)?[^()]+(?(1)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\)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)Перша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частина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не-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обов'язковою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дужкою,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відкриває,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і,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символ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є,</w:t>
      </w:r>
      <w:r w:rsidR="00745A79">
        <w:rPr>
          <w:lang w:val="ru-UA"/>
        </w:rPr>
        <w:t xml:space="preserve"> </w:t>
      </w:r>
      <w:r w:rsidRPr="006C3816">
        <w:rPr>
          <w:lang w:val="ru-UA"/>
        </w:rPr>
        <w:t>встановлює</w:t>
      </w:r>
      <w:r w:rsidR="00745A79">
        <w:rPr>
          <w:lang w:val="ru-UA"/>
        </w:rPr>
        <w:t xml:space="preserve"> </w:t>
      </w:r>
      <w:r w:rsidRPr="006C3816">
        <w:t>його</w:t>
      </w:r>
      <w:r w:rsidR="00745A79">
        <w:t xml:space="preserve"> </w:t>
      </w:r>
      <w:r w:rsidRPr="006C3816">
        <w:t>як</w:t>
      </w:r>
      <w:r w:rsidR="00745A79">
        <w:t xml:space="preserve"> </w:t>
      </w:r>
      <w:r w:rsidRPr="006C3816">
        <w:t>першу</w:t>
      </w:r>
      <w:r w:rsidR="00745A79">
        <w:t xml:space="preserve"> </w:t>
      </w:r>
      <w:r w:rsidRPr="006C3816">
        <w:t>збіглу</w:t>
      </w:r>
      <w:r w:rsidR="00745A79">
        <w:t xml:space="preserve"> </w:t>
      </w:r>
      <w:r w:rsidRPr="006C3816">
        <w:t>підрядок.Друга</w:t>
      </w:r>
      <w:r w:rsidR="00745A79">
        <w:t xml:space="preserve"> </w:t>
      </w:r>
      <w:r w:rsidRPr="006C3816">
        <w:t>частина</w:t>
      </w:r>
      <w:r w:rsidR="00745A79">
        <w:t xml:space="preserve"> </w:t>
      </w:r>
      <w:r w:rsidRPr="006C3816">
        <w:t>збігається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одним</w:t>
      </w:r>
      <w:r w:rsidR="00745A79">
        <w:t xml:space="preserve"> </w:t>
      </w:r>
      <w:r w:rsidRPr="006C3816">
        <w:t>або</w:t>
      </w:r>
      <w:r w:rsidR="00745A79">
        <w:t xml:space="preserve"> </w:t>
      </w:r>
      <w:r w:rsidRPr="006C3816">
        <w:t>бі-</w:t>
      </w:r>
      <w:r w:rsidR="00745A79">
        <w:t xml:space="preserve"> </w:t>
      </w:r>
      <w:r w:rsidRPr="006C3816">
        <w:t>льше</w:t>
      </w:r>
      <w:r w:rsidR="00745A79">
        <w:t xml:space="preserve"> </w:t>
      </w:r>
      <w:r w:rsidRPr="006C3816">
        <w:t>символів,</w:t>
      </w:r>
      <w:r w:rsidR="00745A79">
        <w:t xml:space="preserve"> </w:t>
      </w:r>
      <w:r w:rsidRPr="006C3816">
        <w:t>які</w:t>
      </w:r>
      <w:r w:rsidR="00745A79">
        <w:t xml:space="preserve"> </w:t>
      </w:r>
      <w:r w:rsidRPr="006C3816">
        <w:t>не</w:t>
      </w:r>
      <w:r w:rsidR="00745A79">
        <w:t xml:space="preserve"> </w:t>
      </w:r>
      <w:r w:rsidRPr="006C3816">
        <w:t>є</w:t>
      </w:r>
      <w:r w:rsidR="00745A79">
        <w:t xml:space="preserve"> </w:t>
      </w:r>
      <w:r w:rsidRPr="006C3816">
        <w:t>дужками.</w:t>
      </w:r>
      <w:r w:rsidR="00745A79">
        <w:t xml:space="preserve"> </w:t>
      </w:r>
      <w:r w:rsidRPr="006C3816">
        <w:t>Третя</w:t>
      </w:r>
      <w:r w:rsidR="00745A79">
        <w:t xml:space="preserve"> </w:t>
      </w:r>
      <w:r w:rsidRPr="006C3816">
        <w:t>частина</w:t>
      </w:r>
      <w:r w:rsidR="00745A79">
        <w:t xml:space="preserve"> </w:t>
      </w:r>
      <w:r w:rsidRPr="006C3816">
        <w:t>це</w:t>
      </w:r>
      <w:r w:rsidR="00745A79">
        <w:t xml:space="preserve"> </w:t>
      </w:r>
      <w:r w:rsidRPr="006C3816">
        <w:t>умовний</w:t>
      </w:r>
      <w:r w:rsidR="00745A79">
        <w:t xml:space="preserve"> </w:t>
      </w:r>
      <w:r w:rsidRPr="006C3816">
        <w:t>субпа-</w:t>
      </w:r>
      <w:r w:rsidR="00745A79">
        <w:t xml:space="preserve"> </w:t>
      </w:r>
      <w:r w:rsidRPr="006C3816">
        <w:t>терн,</w:t>
      </w:r>
      <w:r w:rsidR="00745A79">
        <w:t xml:space="preserve"> </w:t>
      </w:r>
      <w:r w:rsidRPr="006C3816">
        <w:t>який</w:t>
      </w:r>
      <w:r w:rsidR="00745A79">
        <w:t xml:space="preserve"> </w:t>
      </w:r>
      <w:r w:rsidRPr="006C3816">
        <w:t>перевіряє,</w:t>
      </w:r>
      <w:r w:rsidR="00745A79">
        <w:t xml:space="preserve"> </w:t>
      </w:r>
      <w:r w:rsidRPr="006C3816">
        <w:t>чи</w:t>
      </w:r>
      <w:r w:rsidR="00745A79">
        <w:t xml:space="preserve"> </w:t>
      </w:r>
      <w:r w:rsidRPr="006C3816">
        <w:t>збігається</w:t>
      </w:r>
      <w:r w:rsidR="00745A79">
        <w:t xml:space="preserve"> </w:t>
      </w:r>
      <w:r w:rsidRPr="006C3816">
        <w:t>перший</w:t>
      </w:r>
      <w:r w:rsidR="00745A79">
        <w:t xml:space="preserve"> </w:t>
      </w:r>
      <w:r w:rsidRPr="006C3816">
        <w:t>набір</w:t>
      </w:r>
      <w:r w:rsidR="00745A79">
        <w:t xml:space="preserve"> </w:t>
      </w:r>
      <w:r w:rsidRPr="006C3816">
        <w:t>дужок</w:t>
      </w:r>
      <w:r w:rsidR="00745A79">
        <w:t xml:space="preserve"> </w:t>
      </w:r>
      <w:r w:rsidRPr="006C3816">
        <w:t>чи</w:t>
      </w:r>
      <w:r w:rsidR="00745A79">
        <w:t xml:space="preserve"> </w:t>
      </w:r>
      <w:r w:rsidRPr="006C3816">
        <w:t>ні.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збігся,</w:t>
      </w:r>
      <w:r w:rsidR="00745A79">
        <w:t xml:space="preserve"> </w:t>
      </w:r>
      <w:r w:rsidRPr="006C3816">
        <w:t>тобто</w:t>
      </w:r>
      <w:r w:rsidR="00745A79">
        <w:t xml:space="preserve"> </w:t>
      </w:r>
      <w:r w:rsidRPr="006C3816">
        <w:t>якщо</w:t>
      </w:r>
      <w:r w:rsidR="00745A79">
        <w:t xml:space="preserve"> </w:t>
      </w:r>
      <w:r w:rsidRPr="006C3816">
        <w:t>суб'єкт</w:t>
      </w:r>
      <w:r w:rsidR="00745A79">
        <w:t xml:space="preserve"> </w:t>
      </w:r>
      <w:r w:rsidRPr="006C3816">
        <w:t>починається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дужки,</w:t>
      </w:r>
      <w:r w:rsidR="00745A79">
        <w:t xml:space="preserve"> </w:t>
      </w:r>
      <w:r w:rsidRPr="006C3816">
        <w:t>що</w:t>
      </w:r>
      <w:r w:rsidR="00745A79">
        <w:t xml:space="preserve"> </w:t>
      </w:r>
      <w:r w:rsidRPr="006C3816">
        <w:t>відкриває,</w:t>
      </w:r>
      <w:r w:rsidR="00745A79">
        <w:t xml:space="preserve"> </w:t>
      </w:r>
      <w:r w:rsidRPr="006C3816">
        <w:t>умова</w:t>
      </w:r>
      <w:r w:rsidR="00745A79">
        <w:t xml:space="preserve"> </w:t>
      </w:r>
      <w:r w:rsidRPr="006C3816">
        <w:t>буде</w:t>
      </w:r>
      <w:r w:rsidR="00745A79">
        <w:t xml:space="preserve"> </w:t>
      </w:r>
      <w:r w:rsidRPr="006C3816">
        <w:t>TRUE,</w:t>
      </w:r>
      <w:r w:rsidR="00745A79">
        <w:t xml:space="preserve"> </w:t>
      </w:r>
      <w:r w:rsidRPr="006C3816">
        <w:t>буде</w:t>
      </w:r>
      <w:r w:rsidR="00745A79">
        <w:t xml:space="preserve"> </w:t>
      </w:r>
      <w:r w:rsidRPr="006C3816">
        <w:t>виконуватися</w:t>
      </w:r>
      <w:r w:rsidR="00745A79">
        <w:t xml:space="preserve"> </w:t>
      </w:r>
      <w:r w:rsidRPr="006C3816">
        <w:t>yes-pattern</w:t>
      </w:r>
      <w:r w:rsidR="00745A79">
        <w:t xml:space="preserve"> </w:t>
      </w:r>
      <w:r w:rsidRPr="006C3816">
        <w:t>і</w:t>
      </w:r>
      <w:r w:rsidR="00745A79">
        <w:t xml:space="preserve"> </w:t>
      </w:r>
      <w:r w:rsidRPr="006C3816">
        <w:t>необхідна</w:t>
      </w:r>
      <w:r w:rsidR="00745A79">
        <w:t xml:space="preserve"> </w:t>
      </w:r>
      <w:r w:rsidRPr="006C3816">
        <w:t>закриваюча</w:t>
      </w:r>
      <w:r w:rsidR="00745A79">
        <w:t xml:space="preserve"> </w:t>
      </w:r>
      <w:r w:rsidRPr="006C3816">
        <w:t>ду-</w:t>
      </w:r>
      <w:r w:rsidR="00745A79">
        <w:t xml:space="preserve"> </w:t>
      </w:r>
      <w:r w:rsidRPr="006C3816">
        <w:t>жка.</w:t>
      </w:r>
      <w:r w:rsidR="00745A79">
        <w:t xml:space="preserve"> </w:t>
      </w:r>
      <w:r w:rsidRPr="006C3816">
        <w:t>Інакше</w:t>
      </w:r>
      <w:r w:rsidR="00745A79">
        <w:t xml:space="preserve"> </w:t>
      </w:r>
      <w:r w:rsidRPr="006C3816">
        <w:t>оскільки</w:t>
      </w:r>
      <w:r w:rsidR="00745A79">
        <w:t xml:space="preserve"> </w:t>
      </w:r>
      <w:r w:rsidRPr="006C3816">
        <w:t>no-pattern</w:t>
      </w:r>
      <w:r w:rsidR="00745A79">
        <w:t xml:space="preserve"> </w:t>
      </w:r>
      <w:r w:rsidRPr="006C3816">
        <w:t>відсутня,</w:t>
      </w:r>
      <w:r w:rsidR="00745A79">
        <w:t xml:space="preserve"> </w:t>
      </w:r>
      <w:r w:rsidRPr="006C3816">
        <w:t>субпатерн</w:t>
      </w:r>
      <w:r w:rsidR="00745A79">
        <w:t xml:space="preserve"> </w:t>
      </w:r>
      <w:r w:rsidRPr="006C3816">
        <w:t>не</w:t>
      </w:r>
      <w:r w:rsidR="00745A79">
        <w:t xml:space="preserve"> </w:t>
      </w:r>
      <w:r w:rsidRPr="006C3816">
        <w:t>збігається</w:t>
      </w:r>
      <w:r w:rsidR="00745A79">
        <w:t xml:space="preserve"> </w:t>
      </w:r>
      <w:r w:rsidRPr="006C3816">
        <w:t>ні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чим.</w:t>
      </w:r>
      <w:r w:rsidR="00745A79">
        <w:t xml:space="preserve"> </w:t>
      </w:r>
      <w:r w:rsidRPr="006C3816">
        <w:t>Іншими</w:t>
      </w:r>
      <w:r w:rsidR="00745A79">
        <w:t xml:space="preserve"> </w:t>
      </w:r>
      <w:r w:rsidRPr="006C3816">
        <w:t>словами,</w:t>
      </w:r>
      <w:r w:rsidR="00745A79">
        <w:t xml:space="preserve"> </w:t>
      </w:r>
      <w:r w:rsidRPr="006C3816">
        <w:t>цей</w:t>
      </w:r>
      <w:r w:rsidR="00745A79">
        <w:t xml:space="preserve"> </w:t>
      </w:r>
      <w:r w:rsidRPr="006C3816">
        <w:t>патерн</w:t>
      </w:r>
      <w:r w:rsidR="00745A79">
        <w:t xml:space="preserve"> </w:t>
      </w:r>
      <w:r w:rsidRPr="006C3816">
        <w:t>збігається</w:t>
      </w:r>
      <w:r w:rsidR="00745A79">
        <w:t xml:space="preserve"> </w:t>
      </w:r>
      <w:r w:rsidRPr="006C3816">
        <w:t>з</w:t>
      </w:r>
      <w:r w:rsidR="00745A79">
        <w:t xml:space="preserve"> </w:t>
      </w:r>
      <w:r w:rsidRPr="006C3816">
        <w:t>послідовністю</w:t>
      </w:r>
      <w:r w:rsidR="00745A79">
        <w:t xml:space="preserve"> </w:t>
      </w:r>
      <w:r w:rsidRPr="006C3816">
        <w:t>не-дужок,</w:t>
      </w:r>
      <w:r w:rsidR="00745A79">
        <w:t xml:space="preserve"> </w:t>
      </w:r>
      <w:r w:rsidRPr="006C3816">
        <w:t>можливо,</w:t>
      </w:r>
      <w:r w:rsidR="00745A79">
        <w:t xml:space="preserve"> </w:t>
      </w:r>
      <w:r w:rsidRPr="006C3816">
        <w:t>укладеної</w:t>
      </w:r>
      <w:r w:rsidR="00745A79">
        <w:t xml:space="preserve"> </w:t>
      </w:r>
      <w:r w:rsidRPr="006C3816">
        <w:t>у</w:t>
      </w:r>
      <w:r w:rsidR="00745A79">
        <w:t xml:space="preserve"> </w:t>
      </w:r>
      <w:r w:rsidRPr="006C3816">
        <w:t>дужки.</w:t>
      </w:r>
      <w:r w:rsidR="00745A79">
        <w:t xml:space="preserve"> </w:t>
      </w:r>
    </w:p>
    <w:p w14:paraId="56C1E917" w14:textId="101D7950" w:rsidR="00243B83" w:rsidRPr="00243B83" w:rsidRDefault="00243B83" w:rsidP="00243B83">
      <w:pPr>
        <w:pStyle w:val="af7"/>
      </w:pPr>
      <w:r w:rsidRPr="00243B83">
        <w:lastRenderedPageBreak/>
        <w:t>Якщо</w:t>
      </w:r>
      <w:r w:rsidR="00745A79">
        <w:t xml:space="preserve"> </w:t>
      </w:r>
      <w:r w:rsidRPr="00243B83">
        <w:t>умова</w:t>
      </w:r>
      <w:r w:rsidR="00745A79">
        <w:t xml:space="preserve"> </w:t>
      </w:r>
      <w:r w:rsidRPr="00243B83">
        <w:t>перестав</w:t>
      </w:r>
      <w:r w:rsidR="00745A79">
        <w:t xml:space="preserve"> </w:t>
      </w:r>
      <w:r w:rsidRPr="00243B83">
        <w:t>бути</w:t>
      </w:r>
      <w:r w:rsidR="00745A79">
        <w:t xml:space="preserve"> </w:t>
      </w:r>
      <w:r w:rsidRPr="00243B83">
        <w:t>послідовністю</w:t>
      </w:r>
      <w:r w:rsidR="00745A79">
        <w:t xml:space="preserve"> </w:t>
      </w:r>
      <w:r w:rsidRPr="00243B83">
        <w:t>цифр,</w:t>
      </w:r>
      <w:r w:rsidR="00745A79">
        <w:t xml:space="preserve"> </w:t>
      </w:r>
      <w:r w:rsidRPr="00243B83">
        <w:t>вона</w:t>
      </w:r>
      <w:r w:rsidR="00745A79">
        <w:t xml:space="preserve"> </w:t>
      </w:r>
      <w:r w:rsidRPr="00243B83">
        <w:t>має</w:t>
      </w:r>
      <w:r w:rsidR="00745A79">
        <w:t xml:space="preserve"> </w:t>
      </w:r>
      <w:r w:rsidRPr="00243B83">
        <w:t>бути</w:t>
      </w:r>
      <w:r w:rsidR="00745A79">
        <w:t xml:space="preserve"> </w:t>
      </w:r>
      <w:r w:rsidRPr="00243B83">
        <w:t>твер-</w:t>
      </w:r>
      <w:r w:rsidR="00745A79">
        <w:t xml:space="preserve"> </w:t>
      </w:r>
      <w:r w:rsidRPr="00243B83">
        <w:t>дженням.</w:t>
      </w:r>
      <w:r w:rsidR="00745A79">
        <w:t xml:space="preserve"> </w:t>
      </w:r>
      <w:r w:rsidRPr="00243B83">
        <w:t>Це</w:t>
      </w:r>
      <w:r w:rsidR="00745A79">
        <w:t xml:space="preserve"> </w:t>
      </w:r>
      <w:r w:rsidRPr="00243B83">
        <w:t>може</w:t>
      </w:r>
      <w:r w:rsidR="00745A79">
        <w:t xml:space="preserve"> </w:t>
      </w:r>
      <w:r w:rsidRPr="00243B83">
        <w:t>бути</w:t>
      </w:r>
      <w:r w:rsidR="00745A79">
        <w:t xml:space="preserve"> </w:t>
      </w:r>
      <w:r w:rsidRPr="00243B83">
        <w:t>позитивне</w:t>
      </w:r>
      <w:r w:rsidR="00745A79">
        <w:t xml:space="preserve"> </w:t>
      </w:r>
      <w:r w:rsidRPr="00243B83">
        <w:t>або</w:t>
      </w:r>
      <w:r w:rsidR="00745A79">
        <w:t xml:space="preserve"> </w:t>
      </w:r>
      <w:r w:rsidRPr="00243B83">
        <w:t>негативне</w:t>
      </w:r>
      <w:r w:rsidR="00745A79">
        <w:t xml:space="preserve"> </w:t>
      </w:r>
      <w:r w:rsidRPr="00243B83">
        <w:t>lookahead</w:t>
      </w:r>
      <w:r w:rsidR="00745A79">
        <w:t xml:space="preserve"> </w:t>
      </w:r>
      <w:r w:rsidRPr="00243B83">
        <w:t>або</w:t>
      </w:r>
      <w:r w:rsidR="00745A79">
        <w:t xml:space="preserve"> </w:t>
      </w:r>
      <w:r w:rsidRPr="00243B83">
        <w:t>lookbehind</w:t>
      </w:r>
      <w:r w:rsidR="00745A79">
        <w:t xml:space="preserve"> </w:t>
      </w:r>
      <w:r w:rsidRPr="00243B83">
        <w:t>твердження.</w:t>
      </w:r>
      <w:r w:rsidR="00745A79">
        <w:t xml:space="preserve"> </w:t>
      </w:r>
      <w:r w:rsidRPr="00243B83">
        <w:t>Розглянь</w:t>
      </w:r>
      <w:r w:rsidR="00745A79">
        <w:t xml:space="preserve"> </w:t>
      </w:r>
      <w:r w:rsidRPr="00243B83">
        <w:t>патерн,</w:t>
      </w:r>
      <w:r w:rsidR="00745A79">
        <w:t xml:space="preserve"> </w:t>
      </w:r>
      <w:r w:rsidRPr="00243B83">
        <w:t>знову</w:t>
      </w:r>
      <w:r w:rsidR="00745A79">
        <w:t xml:space="preserve"> </w:t>
      </w:r>
      <w:r w:rsidRPr="00243B83">
        <w:t>містить</w:t>
      </w:r>
      <w:r w:rsidR="00745A79">
        <w:t xml:space="preserve"> </w:t>
      </w:r>
      <w:r w:rsidRPr="00243B83">
        <w:t>незначний</w:t>
      </w:r>
      <w:r w:rsidR="00745A79">
        <w:t xml:space="preserve"> </w:t>
      </w:r>
      <w:r w:rsidRPr="00243B83">
        <w:t>пробіл</w:t>
      </w:r>
      <w:r w:rsidR="00745A79">
        <w:t xml:space="preserve"> </w:t>
      </w:r>
      <w:r w:rsidRPr="00243B83">
        <w:t>і</w:t>
      </w:r>
      <w:r w:rsidR="00745A79">
        <w:t xml:space="preserve"> </w:t>
      </w:r>
      <w:r w:rsidRPr="00243B83">
        <w:t>дві</w:t>
      </w:r>
      <w:r w:rsidR="00745A79">
        <w:t xml:space="preserve"> </w:t>
      </w:r>
      <w:r w:rsidRPr="00243B83">
        <w:t>альтернативи</w:t>
      </w:r>
      <w:r w:rsidR="00745A79">
        <w:t xml:space="preserve"> </w:t>
      </w:r>
      <w:r w:rsidRPr="00243B83">
        <w:t>в</w:t>
      </w:r>
      <w:r w:rsidR="00745A79">
        <w:t xml:space="preserve"> </w:t>
      </w:r>
      <w:r w:rsidRPr="00243B83">
        <w:t>другому</w:t>
      </w:r>
      <w:r w:rsidR="00745A79">
        <w:t xml:space="preserve"> </w:t>
      </w:r>
      <w:r w:rsidRPr="00243B83">
        <w:t>рядку:</w:t>
      </w:r>
      <w:r w:rsidR="00745A79">
        <w:t xml:space="preserve"> </w:t>
      </w:r>
      <w:r w:rsidRPr="00243B83">
        <w:t>}-\d{2}</w:t>
      </w:r>
      <w:r w:rsidR="00745A79">
        <w:t xml:space="preserve"> </w:t>
      </w:r>
      <w:r w:rsidRPr="00243B83">
        <w:t>|\d{2}-\d{2}-</w:t>
      </w:r>
      <w:r w:rsidR="00745A79">
        <w:t xml:space="preserve"> </w:t>
      </w:r>
    </w:p>
    <w:p w14:paraId="6817EE7F" w14:textId="4171678F" w:rsidR="00243B83" w:rsidRPr="00243B83" w:rsidRDefault="00243B83" w:rsidP="00243B83">
      <w:pPr>
        <w:pStyle w:val="af7"/>
      </w:pPr>
      <w:r w:rsidRPr="00243B83">
        <w:t>\d{2}</w:t>
      </w:r>
      <w:r w:rsidR="00745A79">
        <w:t xml:space="preserve"> </w:t>
      </w:r>
      <w:r w:rsidRPr="00243B83">
        <w:t>)Умова</w:t>
      </w:r>
      <w:r w:rsidR="00745A79">
        <w:t xml:space="preserve"> </w:t>
      </w:r>
      <w:r w:rsidRPr="00243B83">
        <w:t>це</w:t>
      </w:r>
      <w:r w:rsidR="00745A79">
        <w:t xml:space="preserve"> </w:t>
      </w:r>
      <w:r w:rsidRPr="00243B83">
        <w:t>позитивне</w:t>
      </w:r>
      <w:r w:rsidR="00745A79">
        <w:t xml:space="preserve"> </w:t>
      </w:r>
      <w:r w:rsidRPr="00243B83">
        <w:t>випереджаюче/lookahead</w:t>
      </w:r>
      <w:r w:rsidR="00745A79">
        <w:t xml:space="preserve"> </w:t>
      </w:r>
      <w:r w:rsidRPr="00243B83">
        <w:t>твердження,</w:t>
      </w:r>
      <w:r w:rsidR="00745A79">
        <w:t xml:space="preserve"> </w:t>
      </w:r>
      <w:r w:rsidRPr="00243B83">
        <w:t>яке</w:t>
      </w:r>
      <w:r w:rsidR="00745A79">
        <w:t xml:space="preserve"> </w:t>
      </w:r>
      <w:r w:rsidRPr="00243B83">
        <w:t>збігається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необов'язковою</w:t>
      </w:r>
      <w:r w:rsidR="00745A79">
        <w:t xml:space="preserve"> </w:t>
      </w:r>
      <w:r w:rsidRPr="00243B83">
        <w:t>послідовністю</w:t>
      </w:r>
      <w:r w:rsidR="00745A79">
        <w:t xml:space="preserve"> </w:t>
      </w:r>
      <w:r w:rsidRPr="00243B83">
        <w:t>не-літер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наступною</w:t>
      </w:r>
      <w:r w:rsidR="00745A79">
        <w:t xml:space="preserve"> </w:t>
      </w:r>
      <w:r w:rsidRPr="00243B83">
        <w:t>літе-</w:t>
      </w:r>
      <w:r w:rsidR="00745A79">
        <w:t xml:space="preserve"> </w:t>
      </w:r>
      <w:r w:rsidRPr="00243B83">
        <w:t>рою.</w:t>
      </w:r>
      <w:r w:rsidR="00745A79">
        <w:t xml:space="preserve"> </w:t>
      </w:r>
      <w:r w:rsidRPr="00243B83">
        <w:t>Іншими</w:t>
      </w:r>
      <w:r w:rsidR="00745A79">
        <w:t xml:space="preserve"> </w:t>
      </w:r>
      <w:r w:rsidRPr="00243B83">
        <w:t>словами,</w:t>
      </w:r>
      <w:r w:rsidR="00745A79">
        <w:t xml:space="preserve"> </w:t>
      </w:r>
      <w:r w:rsidRPr="00243B83">
        <w:t>воно</w:t>
      </w:r>
      <w:r w:rsidR="00745A79">
        <w:t xml:space="preserve"> </w:t>
      </w:r>
      <w:r w:rsidRPr="00243B83">
        <w:t>перевіряє</w:t>
      </w:r>
      <w:r w:rsidR="00745A79">
        <w:t xml:space="preserve"> </w:t>
      </w:r>
      <w:r w:rsidRPr="00243B83">
        <w:t>наявність</w:t>
      </w:r>
      <w:r w:rsidR="00745A79">
        <w:t xml:space="preserve"> </w:t>
      </w:r>
      <w:r w:rsidRPr="00243B83">
        <w:t>мінімум</w:t>
      </w:r>
      <w:r w:rsidR="00745A79">
        <w:t xml:space="preserve"> </w:t>
      </w:r>
      <w:r w:rsidRPr="00243B83">
        <w:t>однієї</w:t>
      </w:r>
      <w:r w:rsidR="00745A79">
        <w:t xml:space="preserve"> </w:t>
      </w:r>
      <w:r w:rsidRPr="00243B83">
        <w:t>літери</w:t>
      </w:r>
      <w:r w:rsidR="00745A79">
        <w:t xml:space="preserve"> </w:t>
      </w:r>
      <w:r w:rsidRPr="00243B83">
        <w:t>у</w:t>
      </w:r>
      <w:r w:rsidR="00745A79">
        <w:t xml:space="preserve"> </w:t>
      </w:r>
      <w:r w:rsidRPr="00243B83">
        <w:t>суб'єкті.</w:t>
      </w:r>
      <w:r w:rsidR="00745A79">
        <w:t xml:space="preserve"> </w:t>
      </w:r>
      <w:r w:rsidRPr="00243B83">
        <w:t>Якщо</w:t>
      </w:r>
      <w:r w:rsidR="00745A79">
        <w:t xml:space="preserve"> </w:t>
      </w:r>
      <w:r w:rsidRPr="00243B83">
        <w:t>букву</w:t>
      </w:r>
      <w:r w:rsidR="00745A79">
        <w:t xml:space="preserve"> </w:t>
      </w:r>
      <w:r w:rsidRPr="00243B83">
        <w:t>знайдено,</w:t>
      </w:r>
      <w:r w:rsidR="00745A79">
        <w:t xml:space="preserve"> </w:t>
      </w:r>
      <w:r w:rsidRPr="00243B83">
        <w:t>знову</w:t>
      </w:r>
      <w:r w:rsidR="00745A79">
        <w:t xml:space="preserve"> </w:t>
      </w:r>
      <w:r w:rsidRPr="00243B83">
        <w:t>перевіряється</w:t>
      </w:r>
      <w:r w:rsidR="00745A79">
        <w:t xml:space="preserve"> </w:t>
      </w:r>
      <w:r w:rsidRPr="00243B83">
        <w:t>збіг</w:t>
      </w:r>
      <w:r w:rsidR="00745A79">
        <w:t xml:space="preserve"> </w:t>
      </w:r>
      <w:r w:rsidRPr="00243B83">
        <w:t>суб'єкта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першою</w:t>
      </w:r>
      <w:r w:rsidR="00745A79">
        <w:t xml:space="preserve"> </w:t>
      </w:r>
      <w:r w:rsidRPr="00243B83">
        <w:t>альтернативою;</w:t>
      </w:r>
      <w:r w:rsidR="00745A79">
        <w:t xml:space="preserve"> </w:t>
      </w:r>
      <w:r w:rsidRPr="00243B83">
        <w:t>інакше</w:t>
      </w:r>
      <w:r w:rsidR="00745A79">
        <w:t xml:space="preserve"> </w:t>
      </w:r>
      <w:r w:rsidRPr="00243B83">
        <w:t>перевіряється</w:t>
      </w:r>
      <w:r w:rsidR="00745A79">
        <w:t xml:space="preserve"> </w:t>
      </w:r>
      <w:r w:rsidRPr="00243B83">
        <w:t>збіг</w:t>
      </w:r>
      <w:r w:rsidR="00745A79">
        <w:t xml:space="preserve"> </w:t>
      </w:r>
      <w:r w:rsidRPr="00243B83">
        <w:t>із</w:t>
      </w:r>
      <w:r w:rsidR="00745A79">
        <w:t xml:space="preserve"> </w:t>
      </w:r>
      <w:r w:rsidRPr="00243B83">
        <w:t>другою</w:t>
      </w:r>
      <w:r w:rsidR="00745A79">
        <w:t xml:space="preserve"> </w:t>
      </w:r>
      <w:r w:rsidRPr="00243B83">
        <w:t>альтерна-</w:t>
      </w:r>
      <w:r w:rsidR="00745A79">
        <w:t xml:space="preserve"> </w:t>
      </w:r>
      <w:r w:rsidRPr="00243B83">
        <w:t>тивою.</w:t>
      </w:r>
      <w:r w:rsidR="00745A79">
        <w:t xml:space="preserve"> </w:t>
      </w:r>
      <w:r w:rsidRPr="00243B83">
        <w:t>Цей</w:t>
      </w:r>
      <w:r w:rsidR="00745A79">
        <w:t xml:space="preserve"> </w:t>
      </w:r>
      <w:r w:rsidRPr="00243B83">
        <w:t>патерн</w:t>
      </w:r>
      <w:r w:rsidR="00745A79">
        <w:t xml:space="preserve"> </w:t>
      </w:r>
      <w:r w:rsidRPr="00243B83">
        <w:t>збігається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рядками</w:t>
      </w:r>
      <w:r w:rsidR="00745A79">
        <w:t xml:space="preserve"> </w:t>
      </w:r>
      <w:r w:rsidRPr="00243B83">
        <w:t>однієї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двох</w:t>
      </w:r>
      <w:r w:rsidR="00745A79">
        <w:t xml:space="preserve"> </w:t>
      </w:r>
      <w:r w:rsidRPr="00243B83">
        <w:t>форм:</w:t>
      </w:r>
      <w:r w:rsidR="00745A79">
        <w:t xml:space="preserve"> </w:t>
      </w:r>
      <w:r w:rsidRPr="00243B83">
        <w:t>dd-aaa-dd</w:t>
      </w:r>
      <w:r w:rsidR="00745A79">
        <w:t xml:space="preserve"> </w:t>
      </w:r>
      <w:r w:rsidRPr="00243B83">
        <w:t>або</w:t>
      </w:r>
      <w:r w:rsidR="00745A79">
        <w:t xml:space="preserve"> </w:t>
      </w:r>
      <w:r w:rsidRPr="00243B83">
        <w:t>dd-dd-dd,</w:t>
      </w:r>
      <w:r w:rsidR="00745A79">
        <w:t xml:space="preserve"> </w:t>
      </w:r>
      <w:r w:rsidRPr="00243B83">
        <w:t>де</w:t>
      </w:r>
      <w:r w:rsidR="00745A79">
        <w:t xml:space="preserve"> </w:t>
      </w:r>
      <w:r w:rsidRPr="00243B83">
        <w:t>aaa</w:t>
      </w:r>
      <w:r w:rsidR="00745A79">
        <w:t xml:space="preserve"> </w:t>
      </w:r>
      <w:r w:rsidRPr="00243B83">
        <w:t>–</w:t>
      </w:r>
      <w:r w:rsidR="00745A79">
        <w:t xml:space="preserve"> </w:t>
      </w:r>
      <w:r w:rsidRPr="00243B83">
        <w:t>це</w:t>
      </w:r>
      <w:r w:rsidR="00745A79">
        <w:t xml:space="preserve"> </w:t>
      </w:r>
      <w:r w:rsidRPr="00243B83">
        <w:t>букви,</w:t>
      </w:r>
      <w:r w:rsidR="00745A79">
        <w:t xml:space="preserve"> </w:t>
      </w:r>
      <w:r w:rsidRPr="00243B83">
        <w:t>а</w:t>
      </w:r>
      <w:r w:rsidR="00745A79">
        <w:t xml:space="preserve"> </w:t>
      </w:r>
      <w:r w:rsidRPr="00243B83">
        <w:t>dd</w:t>
      </w:r>
      <w:r w:rsidR="00745A79">
        <w:t xml:space="preserve"> </w:t>
      </w:r>
      <w:r w:rsidRPr="00243B83">
        <w:t>–</w:t>
      </w:r>
      <w:r w:rsidR="00745A79">
        <w:t xml:space="preserve"> </w:t>
      </w:r>
      <w:r w:rsidRPr="00243B83">
        <w:t>це</w:t>
      </w:r>
      <w:r w:rsidR="00745A79">
        <w:t xml:space="preserve"> </w:t>
      </w:r>
      <w:r w:rsidRPr="00243B83">
        <w:t>цифри.</w:t>
      </w:r>
      <w:r w:rsidR="00745A79">
        <w:t xml:space="preserve"> </w:t>
      </w:r>
    </w:p>
    <w:p w14:paraId="34A0CE0D" w14:textId="008B8914" w:rsidR="00243B83" w:rsidRPr="00243B83" w:rsidRDefault="00243B83" w:rsidP="00243B83">
      <w:pPr>
        <w:pStyle w:val="af9"/>
      </w:pPr>
      <w:r w:rsidRPr="00243B83">
        <w:t>Коментарі</w:t>
      </w:r>
      <w:r w:rsidR="00745A79">
        <w:t xml:space="preserve"> </w:t>
      </w:r>
    </w:p>
    <w:p w14:paraId="6AF134CD" w14:textId="00EB228A" w:rsidR="00243B83" w:rsidRPr="00243B83" w:rsidRDefault="00243B83" w:rsidP="00243B83">
      <w:pPr>
        <w:pStyle w:val="af7"/>
      </w:pPr>
      <w:r w:rsidRPr="00243B83">
        <w:t>Послідовність</w:t>
      </w:r>
      <w:r w:rsidR="00745A79">
        <w:t xml:space="preserve"> </w:t>
      </w:r>
      <w:r w:rsidRPr="00243B83">
        <w:t>символів</w:t>
      </w:r>
      <w:r w:rsidR="00745A79">
        <w:t xml:space="preserve"> </w:t>
      </w:r>
      <w:r w:rsidRPr="00243B83">
        <w:t>(?#</w:t>
      </w:r>
      <w:r w:rsidR="00745A79">
        <w:t xml:space="preserve"> </w:t>
      </w:r>
      <w:r w:rsidRPr="00243B83">
        <w:t>означає</w:t>
      </w:r>
      <w:r w:rsidR="00745A79">
        <w:t xml:space="preserve"> </w:t>
      </w:r>
      <w:r w:rsidRPr="00243B83">
        <w:t>початок</w:t>
      </w:r>
      <w:r w:rsidR="00745A79">
        <w:t xml:space="preserve"> </w:t>
      </w:r>
      <w:r w:rsidRPr="00243B83">
        <w:t>коментаря,</w:t>
      </w:r>
      <w:r w:rsidR="00745A79">
        <w:t xml:space="preserve"> </w:t>
      </w:r>
      <w:r w:rsidRPr="00243B83">
        <w:t>який</w:t>
      </w:r>
      <w:r w:rsidR="00745A79">
        <w:t xml:space="preserve"> </w:t>
      </w:r>
      <w:r w:rsidRPr="00243B83">
        <w:t>триває</w:t>
      </w:r>
      <w:r w:rsidR="00745A79">
        <w:t xml:space="preserve"> </w:t>
      </w:r>
      <w:r w:rsidRPr="00243B83">
        <w:t>до</w:t>
      </w:r>
      <w:r w:rsidR="00745A79">
        <w:t xml:space="preserve"> </w:t>
      </w:r>
      <w:r w:rsidRPr="00243B83">
        <w:t>наступної</w:t>
      </w:r>
      <w:r w:rsidR="00745A79">
        <w:t xml:space="preserve"> </w:t>
      </w:r>
      <w:r w:rsidRPr="00243B83">
        <w:t>дужки,</w:t>
      </w:r>
      <w:r w:rsidR="00745A79">
        <w:t xml:space="preserve"> </w:t>
      </w:r>
      <w:r w:rsidRPr="00243B83">
        <w:t>що</w:t>
      </w:r>
      <w:r w:rsidR="00745A79">
        <w:t xml:space="preserve"> </w:t>
      </w:r>
      <w:r w:rsidRPr="00243B83">
        <w:t>закриває.</w:t>
      </w:r>
      <w:r w:rsidR="00745A79">
        <w:t xml:space="preserve"> </w:t>
      </w:r>
      <w:r w:rsidRPr="00243B83">
        <w:t>Вкладення</w:t>
      </w:r>
      <w:r w:rsidR="00745A79">
        <w:t xml:space="preserve"> </w:t>
      </w:r>
      <w:r w:rsidRPr="00243B83">
        <w:t>дужок</w:t>
      </w:r>
      <w:r w:rsidR="00745A79">
        <w:t xml:space="preserve"> </w:t>
      </w:r>
      <w:r w:rsidRPr="00243B83">
        <w:t>не</w:t>
      </w:r>
      <w:r w:rsidR="00745A79">
        <w:t xml:space="preserve"> </w:t>
      </w:r>
      <w:r w:rsidRPr="00243B83">
        <w:t>допускається.</w:t>
      </w:r>
      <w:r w:rsidR="00745A79">
        <w:t xml:space="preserve"> </w:t>
      </w:r>
      <w:r w:rsidRPr="00243B83">
        <w:t>Символи,</w:t>
      </w:r>
      <w:r w:rsidR="00745A79">
        <w:t xml:space="preserve"> </w:t>
      </w:r>
      <w:r w:rsidRPr="00243B83">
        <w:t>що</w:t>
      </w:r>
      <w:r w:rsidR="00745A79">
        <w:t xml:space="preserve"> </w:t>
      </w:r>
      <w:r w:rsidRPr="00243B83">
        <w:t>утворюють</w:t>
      </w:r>
      <w:r w:rsidR="00745A79">
        <w:t xml:space="preserve"> </w:t>
      </w:r>
      <w:r w:rsidRPr="00243B83">
        <w:t>коментар,</w:t>
      </w:r>
      <w:r w:rsidR="00745A79">
        <w:t xml:space="preserve"> </w:t>
      </w:r>
      <w:r w:rsidRPr="00243B83">
        <w:t>не</w:t>
      </w:r>
      <w:r w:rsidR="00745A79">
        <w:t xml:space="preserve"> </w:t>
      </w:r>
      <w:r w:rsidRPr="00243B83">
        <w:t>є</w:t>
      </w:r>
      <w:r w:rsidR="00745A79">
        <w:t xml:space="preserve"> </w:t>
      </w:r>
      <w:r w:rsidRPr="00243B83">
        <w:t>частиною</w:t>
      </w:r>
      <w:r w:rsidR="00745A79">
        <w:t xml:space="preserve"> </w:t>
      </w:r>
      <w:r w:rsidRPr="00243B83">
        <w:t>збігу</w:t>
      </w:r>
      <w:r w:rsidR="00745A79">
        <w:t xml:space="preserve"> </w:t>
      </w:r>
      <w:r w:rsidRPr="00243B83">
        <w:t>патерну.</w:t>
      </w:r>
      <w:r w:rsidR="00745A79">
        <w:t xml:space="preserve"> </w:t>
      </w:r>
    </w:p>
    <w:p w14:paraId="42839ABA" w14:textId="09C9A095" w:rsidR="00243B83" w:rsidRPr="00243B83" w:rsidRDefault="00243B83" w:rsidP="00243B83">
      <w:pPr>
        <w:pStyle w:val="af7"/>
      </w:pPr>
      <w:r w:rsidRPr="00243B83">
        <w:t>Якщо</w:t>
      </w:r>
      <w:r w:rsidR="00745A79">
        <w:t xml:space="preserve"> </w:t>
      </w:r>
      <w:r w:rsidRPr="00243B83">
        <w:t>встановлено</w:t>
      </w:r>
      <w:r w:rsidR="00745A79">
        <w:t xml:space="preserve"> </w:t>
      </w:r>
      <w:r w:rsidRPr="00243B83">
        <w:t>опціюPCRE_EXTENDED,</w:t>
      </w:r>
      <w:r w:rsidR="00745A79">
        <w:t xml:space="preserve"> </w:t>
      </w:r>
      <w:r w:rsidRPr="00243B83">
        <w:t>не</w:t>
      </w:r>
      <w:r w:rsidR="00745A79">
        <w:t xml:space="preserve"> </w:t>
      </w:r>
      <w:r w:rsidRPr="00243B83">
        <w:t>escape-ований</w:t>
      </w:r>
      <w:r w:rsidR="00745A79">
        <w:t xml:space="preserve"> </w:t>
      </w:r>
      <w:r w:rsidRPr="00243B83">
        <w:t>символ</w:t>
      </w:r>
      <w:r w:rsidR="00745A79">
        <w:t xml:space="preserve"> </w:t>
      </w:r>
      <w:r w:rsidRPr="00243B83">
        <w:t>#</w:t>
      </w:r>
      <w:r w:rsidR="00745A79">
        <w:t xml:space="preserve"> </w:t>
      </w:r>
      <w:r w:rsidRPr="00243B83">
        <w:t>поза</w:t>
      </w:r>
      <w:r w:rsidR="00745A79">
        <w:t xml:space="preserve"> </w:t>
      </w:r>
      <w:r w:rsidRPr="00243B83">
        <w:t>класом</w:t>
      </w:r>
      <w:r w:rsidR="00745A79">
        <w:t xml:space="preserve"> </w:t>
      </w:r>
      <w:r w:rsidRPr="00243B83">
        <w:t>символів</w:t>
      </w:r>
      <w:r w:rsidR="00745A79">
        <w:t xml:space="preserve"> </w:t>
      </w:r>
      <w:r w:rsidRPr="00243B83">
        <w:t>починає</w:t>
      </w:r>
      <w:r w:rsidR="00745A79">
        <w:t xml:space="preserve"> </w:t>
      </w:r>
      <w:r w:rsidRPr="00243B83">
        <w:t>коментар,</w:t>
      </w:r>
      <w:r w:rsidR="00745A79">
        <w:t xml:space="preserve"> </w:t>
      </w:r>
      <w:r w:rsidRPr="00243B83">
        <w:t>який</w:t>
      </w:r>
      <w:r w:rsidR="00745A79">
        <w:t xml:space="preserve"> </w:t>
      </w:r>
      <w:r w:rsidRPr="00243B83">
        <w:t>продовжується</w:t>
      </w:r>
      <w:r w:rsidR="00745A79">
        <w:t xml:space="preserve"> </w:t>
      </w:r>
      <w:r w:rsidRPr="00243B83">
        <w:t>до</w:t>
      </w:r>
      <w:r w:rsidR="00745A79">
        <w:t xml:space="preserve"> </w:t>
      </w:r>
      <w:r w:rsidRPr="00243B83">
        <w:t>на-</w:t>
      </w:r>
      <w:r w:rsidR="00745A79">
        <w:t xml:space="preserve"> </w:t>
      </w:r>
      <w:r w:rsidRPr="00243B83">
        <w:t>ступного</w:t>
      </w:r>
      <w:r w:rsidR="00745A79">
        <w:t xml:space="preserve"> </w:t>
      </w:r>
      <w:r w:rsidRPr="00243B83">
        <w:t>символу</w:t>
      </w:r>
      <w:r w:rsidR="00745A79">
        <w:t xml:space="preserve"> </w:t>
      </w:r>
      <w:r w:rsidRPr="00243B83">
        <w:t>нового</w:t>
      </w:r>
      <w:r w:rsidR="00745A79">
        <w:t xml:space="preserve"> </w:t>
      </w:r>
      <w:r w:rsidRPr="00243B83">
        <w:t>рядка</w:t>
      </w:r>
      <w:r w:rsidR="00745A79">
        <w:t xml:space="preserve"> </w:t>
      </w:r>
      <w:r w:rsidRPr="00243B83">
        <w:t>в</w:t>
      </w:r>
      <w:r w:rsidR="00745A79">
        <w:t xml:space="preserve"> </w:t>
      </w:r>
      <w:r w:rsidRPr="00243B83">
        <w:t>патерні.</w:t>
      </w:r>
      <w:r w:rsidR="00745A79">
        <w:t xml:space="preserve"> </w:t>
      </w:r>
    </w:p>
    <w:p w14:paraId="043E3803" w14:textId="374A3EE6" w:rsidR="00243B83" w:rsidRPr="00243B83" w:rsidRDefault="00243B83" w:rsidP="00243B83">
      <w:pPr>
        <w:pStyle w:val="af9"/>
      </w:pPr>
      <w:r w:rsidRPr="00243B83">
        <w:t>Рекурсивні</w:t>
      </w:r>
      <w:r w:rsidR="00745A79">
        <w:t xml:space="preserve"> </w:t>
      </w:r>
      <w:r w:rsidRPr="00243B83">
        <w:t>паттерни</w:t>
      </w:r>
      <w:r w:rsidR="00745A79">
        <w:t xml:space="preserve"> </w:t>
      </w:r>
    </w:p>
    <w:p w14:paraId="5411D357" w14:textId="064CBFD1" w:rsidR="00243B83" w:rsidRPr="00243B83" w:rsidRDefault="00243B83" w:rsidP="00243B83">
      <w:pPr>
        <w:pStyle w:val="af7"/>
        <w:rPr>
          <w:lang w:val="ru-UA"/>
        </w:rPr>
      </w:pPr>
      <w:r w:rsidRPr="00243B83">
        <w:t>Розглянемо</w:t>
      </w:r>
      <w:r w:rsidR="00745A79">
        <w:t xml:space="preserve"> </w:t>
      </w:r>
      <w:r w:rsidRPr="00243B83">
        <w:t>проблему</w:t>
      </w:r>
      <w:r w:rsidR="00745A79">
        <w:t xml:space="preserve"> </w:t>
      </w:r>
      <w:r w:rsidRPr="00243B83">
        <w:t>збігу</w:t>
      </w:r>
      <w:r w:rsidR="00745A79">
        <w:t xml:space="preserve"> </w:t>
      </w:r>
      <w:r w:rsidRPr="00243B83">
        <w:t>рядка</w:t>
      </w:r>
      <w:r w:rsidR="00745A79">
        <w:t xml:space="preserve"> </w:t>
      </w:r>
      <w:r w:rsidRPr="00243B83">
        <w:t>у</w:t>
      </w:r>
      <w:r w:rsidR="00745A79">
        <w:t xml:space="preserve"> </w:t>
      </w:r>
      <w:r w:rsidRPr="00243B83">
        <w:t>дужках,</w:t>
      </w:r>
      <w:r w:rsidR="00745A79">
        <w:t xml:space="preserve"> </w:t>
      </w:r>
      <w:r w:rsidRPr="00243B83">
        <w:t>коли</w:t>
      </w:r>
      <w:r w:rsidR="00745A79">
        <w:t xml:space="preserve"> </w:t>
      </w:r>
      <w:r w:rsidRPr="00243B83">
        <w:t>допускається</w:t>
      </w:r>
      <w:r w:rsidR="00745A79">
        <w:t xml:space="preserve"> </w:t>
      </w:r>
      <w:r w:rsidRPr="00243B83">
        <w:t>необ-</w:t>
      </w:r>
      <w:r w:rsidR="00745A79">
        <w:t xml:space="preserve"> </w:t>
      </w:r>
      <w:r w:rsidRPr="00243B83">
        <w:t>межене</w:t>
      </w:r>
      <w:r w:rsidR="00745A79">
        <w:t xml:space="preserve"> </w:t>
      </w:r>
      <w:r w:rsidRPr="00243B83">
        <w:t>вкладення</w:t>
      </w:r>
      <w:r w:rsidR="00745A79">
        <w:t xml:space="preserve"> </w:t>
      </w:r>
      <w:r w:rsidRPr="00243B83">
        <w:t>дужок.</w:t>
      </w:r>
      <w:r w:rsidR="00745A79">
        <w:t xml:space="preserve"> </w:t>
      </w:r>
      <w:r w:rsidRPr="00243B83">
        <w:t>Без</w:t>
      </w:r>
      <w:r w:rsidR="00745A79">
        <w:t xml:space="preserve"> </w:t>
      </w:r>
      <w:r w:rsidRPr="00243B83">
        <w:t>використання</w:t>
      </w:r>
      <w:r w:rsidR="00745A79">
        <w:t xml:space="preserve"> </w:t>
      </w:r>
      <w:r w:rsidRPr="00243B83">
        <w:t>рекурсії,</w:t>
      </w:r>
      <w:r w:rsidR="00745A79">
        <w:t xml:space="preserve"> </w:t>
      </w:r>
      <w:r w:rsidRPr="00243B83">
        <w:t>найкраще,</w:t>
      </w:r>
      <w:r w:rsidR="00745A79">
        <w:t xml:space="preserve"> </w:t>
      </w:r>
      <w:r w:rsidRPr="00243B83">
        <w:t>що</w:t>
      </w:r>
      <w:r w:rsidR="00745A79">
        <w:t xml:space="preserve"> </w:t>
      </w:r>
      <w:r w:rsidRPr="00243B83">
        <w:t>можна</w:t>
      </w:r>
      <w:r w:rsidR="00745A79">
        <w:t xml:space="preserve"> </w:t>
      </w:r>
      <w:r w:rsidRPr="00243B83">
        <w:t>зробити,</w:t>
      </w:r>
      <w:r w:rsidR="00745A79">
        <w:t xml:space="preserve"> </w:t>
      </w:r>
      <w:r w:rsidRPr="00243B83">
        <w:t>це</w:t>
      </w:r>
      <w:r w:rsidR="00745A79">
        <w:t xml:space="preserve"> </w:t>
      </w:r>
      <w:r w:rsidRPr="00243B83">
        <w:t>використовувати</w:t>
      </w:r>
      <w:r w:rsidR="00745A79">
        <w:t xml:space="preserve"> </w:t>
      </w:r>
      <w:r w:rsidRPr="00243B83">
        <w:t>патерн,</w:t>
      </w:r>
      <w:r w:rsidR="00745A79">
        <w:t xml:space="preserve"> </w:t>
      </w:r>
      <w:r w:rsidRPr="00243B83">
        <w:t>який</w:t>
      </w:r>
      <w:r w:rsidR="00745A79">
        <w:t xml:space="preserve"> </w:t>
      </w:r>
      <w:r w:rsidRPr="00243B83">
        <w:t>збігається</w:t>
      </w:r>
      <w:r w:rsidR="00745A79">
        <w:t xml:space="preserve"> </w:t>
      </w:r>
      <w:r w:rsidRPr="00243B83">
        <w:t>на</w:t>
      </w:r>
      <w:r w:rsidR="00745A79">
        <w:t xml:space="preserve"> </w:t>
      </w:r>
      <w:r w:rsidRPr="00243B83">
        <w:t>деяку</w:t>
      </w:r>
      <w:r w:rsidR="00745A79">
        <w:t xml:space="preserve"> </w:t>
      </w:r>
      <w:r w:rsidRPr="00243B83">
        <w:t>фіксовану</w:t>
      </w:r>
      <w:r w:rsidR="00745A79">
        <w:t xml:space="preserve"> </w:t>
      </w:r>
      <w:r w:rsidRPr="00243B83">
        <w:t>глибину</w:t>
      </w:r>
      <w:r w:rsidR="00745A79">
        <w:t xml:space="preserve"> </w:t>
      </w:r>
      <w:r w:rsidRPr="00243B83">
        <w:t>вкладення.</w:t>
      </w:r>
      <w:r w:rsidR="00745A79">
        <w:t xml:space="preserve"> </w:t>
      </w:r>
      <w:r w:rsidRPr="00243B83">
        <w:t>Неможливо</w:t>
      </w:r>
      <w:r w:rsidR="00745A79">
        <w:t xml:space="preserve"> </w:t>
      </w:r>
      <w:r w:rsidRPr="00243B83">
        <w:t>обробити</w:t>
      </w:r>
      <w:r w:rsidR="00745A79">
        <w:t xml:space="preserve"> </w:t>
      </w:r>
      <w:r w:rsidRPr="00243B83">
        <w:t>вкладення</w:t>
      </w:r>
      <w:r w:rsidR="00745A79">
        <w:t xml:space="preserve"> </w:t>
      </w:r>
      <w:r w:rsidRPr="00243B83">
        <w:t>дові-</w:t>
      </w:r>
      <w:r w:rsidR="00745A79">
        <w:t xml:space="preserve"> </w:t>
      </w:r>
      <w:r w:rsidRPr="00243B83">
        <w:t>льно</w:t>
      </w:r>
      <w:r w:rsidR="00745A79">
        <w:t xml:space="preserve"> </w:t>
      </w:r>
      <w:r w:rsidRPr="00243B83">
        <w:t>велику</w:t>
      </w:r>
      <w:r w:rsidR="00745A79">
        <w:t xml:space="preserve"> </w:t>
      </w:r>
      <w:r w:rsidRPr="00243B83">
        <w:t>глибину.</w:t>
      </w:r>
      <w:r w:rsidR="00745A79">
        <w:t xml:space="preserve"> </w:t>
      </w:r>
      <w:r w:rsidRPr="00243B83">
        <w:t>Perl</w:t>
      </w:r>
      <w:r w:rsidR="00745A79">
        <w:t xml:space="preserve"> </w:t>
      </w:r>
      <w:r w:rsidRPr="00243B83">
        <w:t>5.6</w:t>
      </w:r>
      <w:r w:rsidR="00745A79">
        <w:t xml:space="preserve"> </w:t>
      </w:r>
      <w:r w:rsidRPr="00243B83">
        <w:t>має</w:t>
      </w:r>
      <w:r w:rsidR="00745A79">
        <w:t xml:space="preserve"> </w:t>
      </w:r>
      <w:r w:rsidRPr="00243B83">
        <w:t>експериментальну</w:t>
      </w:r>
      <w:r w:rsidR="00745A79">
        <w:t xml:space="preserve"> </w:t>
      </w:r>
      <w:r w:rsidRPr="00243B83">
        <w:t>можливість,</w:t>
      </w:r>
      <w:r w:rsidR="00745A79">
        <w:t xml:space="preserve"> </w:t>
      </w:r>
      <w:r w:rsidRPr="00243B83">
        <w:t>що</w:t>
      </w:r>
      <w:r w:rsidR="00745A79">
        <w:t xml:space="preserve"> </w:t>
      </w:r>
      <w:r w:rsidRPr="00243B83">
        <w:rPr>
          <w:lang w:val="ru-UA"/>
        </w:rPr>
        <w:t>дозволяє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(крім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іншого)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виконувати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рекурсію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регулярних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виразів.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Спеці-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альний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елемент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(?R)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надано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цього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специфічного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case/варіанту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ре-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курсії.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PCRE-патерн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вирішує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проблему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дужок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(припускаючи,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опція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PCRE_EXTENDEDвстановлена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так,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пробіл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ігнору-</w:t>
      </w:r>
      <w:r w:rsidR="00745A79">
        <w:rPr>
          <w:lang w:val="ru-UA"/>
        </w:rPr>
        <w:t xml:space="preserve"> </w:t>
      </w:r>
    </w:p>
    <w:p w14:paraId="4AE58E44" w14:textId="4BDDC264" w:rsidR="00243B83" w:rsidRPr="00243B83" w:rsidRDefault="00243B83" w:rsidP="00243B83">
      <w:pPr>
        <w:pStyle w:val="af7"/>
        <w:rPr>
          <w:lang w:val="ru-UA"/>
        </w:rPr>
      </w:pPr>
      <w:r w:rsidRPr="00243B83">
        <w:rPr>
          <w:lang w:val="ru-UA"/>
        </w:rPr>
        <w:t>ється):\(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(?&gt;[^()]+)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|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(?R)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)*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\)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Спочатку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відчиняючою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дужкою.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Потім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будь-якою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кількістю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підрядків,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які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бути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послідовностями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не-дужок,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рекурсивним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збігом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самого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патерну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(тобто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коректно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укладеного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дужки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підрядком).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Нарешті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йде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закрива-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юча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дужка.</w:t>
      </w:r>
      <w:r w:rsidR="00745A79">
        <w:rPr>
          <w:lang w:val="ru-UA"/>
        </w:rPr>
        <w:t xml:space="preserve"> </w:t>
      </w:r>
    </w:p>
    <w:p w14:paraId="57947F99" w14:textId="0BD5C36B" w:rsidR="00243B83" w:rsidRPr="00243B83" w:rsidRDefault="00243B83" w:rsidP="00243B83">
      <w:pPr>
        <w:pStyle w:val="af7"/>
      </w:pPr>
      <w:r w:rsidRPr="00243B83">
        <w:t>Цей</w:t>
      </w:r>
      <w:r w:rsidR="00745A79">
        <w:t xml:space="preserve"> </w:t>
      </w:r>
      <w:r w:rsidRPr="00243B83">
        <w:t>особливий</w:t>
      </w:r>
      <w:r w:rsidR="00745A79">
        <w:t xml:space="preserve"> </w:t>
      </w:r>
      <w:r w:rsidRPr="00243B83">
        <w:t>приклад</w:t>
      </w:r>
      <w:r w:rsidR="00745A79">
        <w:t xml:space="preserve"> </w:t>
      </w:r>
      <w:r w:rsidRPr="00243B83">
        <w:t>патерну</w:t>
      </w:r>
      <w:r w:rsidR="00745A79">
        <w:t xml:space="preserve"> </w:t>
      </w:r>
      <w:r w:rsidRPr="00243B83">
        <w:t>містить</w:t>
      </w:r>
      <w:r w:rsidR="00745A79">
        <w:t xml:space="preserve"> </w:t>
      </w:r>
      <w:r w:rsidRPr="00243B83">
        <w:t>вкладене</w:t>
      </w:r>
      <w:r w:rsidR="00745A79">
        <w:t xml:space="preserve"> </w:t>
      </w:r>
      <w:r w:rsidRPr="00243B83">
        <w:t>нескінченне</w:t>
      </w:r>
      <w:r w:rsidR="00745A79">
        <w:t xml:space="preserve"> </w:t>
      </w:r>
      <w:r w:rsidRPr="00243B83">
        <w:t>повто-</w:t>
      </w:r>
      <w:r w:rsidR="00745A79">
        <w:t xml:space="preserve"> </w:t>
      </w:r>
      <w:r w:rsidRPr="00243B83">
        <w:t>рення,</w:t>
      </w:r>
      <w:r w:rsidR="00745A79">
        <w:t xml:space="preserve"> </w:t>
      </w:r>
      <w:r w:rsidRPr="00243B83">
        <w:t>і,</w:t>
      </w:r>
      <w:r w:rsidR="00745A79">
        <w:t xml:space="preserve"> </w:t>
      </w:r>
      <w:r w:rsidRPr="00243B83">
        <w:t>таким</w:t>
      </w:r>
      <w:r w:rsidR="00745A79">
        <w:t xml:space="preserve"> </w:t>
      </w:r>
      <w:r w:rsidRPr="00243B83">
        <w:t>чином,</w:t>
      </w:r>
      <w:r w:rsidR="00745A79">
        <w:t xml:space="preserve"> </w:t>
      </w:r>
      <w:r w:rsidRPr="00243B83">
        <w:t>використання</w:t>
      </w:r>
      <w:r w:rsidR="00745A79">
        <w:t xml:space="preserve"> </w:t>
      </w:r>
      <w:r w:rsidRPr="00243B83">
        <w:t>одноразового</w:t>
      </w:r>
      <w:r w:rsidR="00745A79">
        <w:t xml:space="preserve"> </w:t>
      </w:r>
      <w:r w:rsidRPr="00243B83">
        <w:t>субпатерну</w:t>
      </w:r>
      <w:r w:rsidR="00745A79">
        <w:t xml:space="preserve"> </w:t>
      </w:r>
      <w:r w:rsidRPr="00243B83">
        <w:t>для</w:t>
      </w:r>
      <w:r w:rsidR="00745A79">
        <w:t xml:space="preserve"> </w:t>
      </w:r>
      <w:r w:rsidRPr="00243B83">
        <w:t>збігу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рядками</w:t>
      </w:r>
      <w:r w:rsidR="00745A79">
        <w:t xml:space="preserve"> </w:t>
      </w:r>
      <w:r w:rsidRPr="00243B83">
        <w:t>з</w:t>
      </w:r>
      <w:r w:rsidR="00745A79">
        <w:t xml:space="preserve"> </w:t>
      </w:r>
      <w:r w:rsidRPr="00243B83">
        <w:t>не-дужок</w:t>
      </w:r>
      <w:r w:rsidR="00745A79">
        <w:t xml:space="preserve"> </w:t>
      </w:r>
      <w:r w:rsidRPr="00243B83">
        <w:t>дуже</w:t>
      </w:r>
      <w:r w:rsidR="00745A79">
        <w:t xml:space="preserve"> </w:t>
      </w:r>
      <w:r w:rsidRPr="00243B83">
        <w:t>важливо,</w:t>
      </w:r>
      <w:r w:rsidR="00745A79">
        <w:t xml:space="preserve"> </w:t>
      </w:r>
      <w:r w:rsidRPr="00243B83">
        <w:t>коли</w:t>
      </w:r>
      <w:r w:rsidR="00745A79">
        <w:t xml:space="preserve"> </w:t>
      </w:r>
      <w:r w:rsidRPr="00243B83">
        <w:t>патерн</w:t>
      </w:r>
      <w:r w:rsidR="00745A79">
        <w:t xml:space="preserve"> </w:t>
      </w:r>
      <w:r w:rsidRPr="00243B83">
        <w:t>застосовується</w:t>
      </w:r>
      <w:r w:rsidR="00745A79">
        <w:t xml:space="preserve"> </w:t>
      </w:r>
      <w:r w:rsidRPr="00243B83">
        <w:t>до</w:t>
      </w:r>
      <w:r w:rsidR="00745A79">
        <w:t xml:space="preserve"> </w:t>
      </w:r>
      <w:r w:rsidRPr="00243B83">
        <w:t>рядків,</w:t>
      </w:r>
      <w:r w:rsidR="00745A79">
        <w:t xml:space="preserve"> </w:t>
      </w:r>
      <w:r w:rsidRPr="00243B83">
        <w:t>які</w:t>
      </w:r>
      <w:r w:rsidR="00745A79">
        <w:t xml:space="preserve"> </w:t>
      </w:r>
      <w:r w:rsidRPr="00243B83">
        <w:t>не</w:t>
      </w:r>
      <w:r w:rsidR="00745A79">
        <w:t xml:space="preserve"> </w:t>
      </w:r>
      <w:r w:rsidRPr="00243B83">
        <w:t>збігаються.</w:t>
      </w:r>
      <w:r w:rsidR="00745A79">
        <w:t xml:space="preserve"> </w:t>
      </w:r>
      <w:r w:rsidRPr="00243B83">
        <w:t>Наприклад,</w:t>
      </w:r>
      <w:r w:rsidR="00745A79">
        <w:t xml:space="preserve"> </w:t>
      </w:r>
      <w:r w:rsidRPr="00243B83">
        <w:t>якщо</w:t>
      </w:r>
      <w:r w:rsidR="00745A79">
        <w:t xml:space="preserve"> </w:t>
      </w:r>
      <w:r w:rsidRPr="00243B83">
        <w:t>його</w:t>
      </w:r>
      <w:r w:rsidR="00745A79">
        <w:t xml:space="preserve"> </w:t>
      </w:r>
      <w:r w:rsidRPr="00243B83">
        <w:t>застосувати</w:t>
      </w:r>
      <w:r w:rsidR="00745A79">
        <w:t xml:space="preserve"> </w:t>
      </w:r>
      <w:r w:rsidRPr="00243B83">
        <w:t>до</w:t>
      </w:r>
      <w:r w:rsidR="00745A79">
        <w:t xml:space="preserve"> </w:t>
      </w:r>
      <w:r w:rsidRPr="00243B83">
        <w:t>(aaaaaaaaaaaaaaaaaaaaaaaaaaaaaaaaaaaaaaaaaaaaaaaaaaaaa)</w:t>
      </w:r>
      <w:r w:rsidR="00745A79">
        <w:t xml:space="preserve"> </w:t>
      </w:r>
      <w:r w:rsidRPr="00243B83">
        <w:t>то</w:t>
      </w:r>
      <w:r w:rsidR="00745A79">
        <w:t xml:space="preserve"> </w:t>
      </w:r>
      <w:r w:rsidRPr="00243B83">
        <w:t>він</w:t>
      </w:r>
      <w:r w:rsidR="00745A79">
        <w:t xml:space="preserve"> </w:t>
      </w:r>
      <w:r w:rsidRPr="00243B83">
        <w:t>швидко</w:t>
      </w:r>
      <w:r w:rsidR="00745A79">
        <w:t xml:space="preserve"> </w:t>
      </w:r>
      <w:r w:rsidRPr="00243B83">
        <w:t>дасть</w:t>
      </w:r>
      <w:r w:rsidR="00745A79">
        <w:t xml:space="preserve"> </w:t>
      </w:r>
      <w:r w:rsidRPr="00243B83">
        <w:t>"немає</w:t>
      </w:r>
      <w:r w:rsidR="00745A79">
        <w:t xml:space="preserve"> </w:t>
      </w:r>
      <w:r w:rsidRPr="00243B83">
        <w:t>збігів".</w:t>
      </w:r>
      <w:r w:rsidR="00745A79">
        <w:t xml:space="preserve"> </w:t>
      </w:r>
      <w:r w:rsidRPr="00243B83">
        <w:t>Однак,</w:t>
      </w:r>
      <w:r w:rsidR="00745A79">
        <w:t xml:space="preserve"> </w:t>
      </w:r>
      <w:r w:rsidRPr="00243B83">
        <w:t>якщо</w:t>
      </w:r>
      <w:r w:rsidR="00745A79">
        <w:t xml:space="preserve"> </w:t>
      </w:r>
      <w:r w:rsidRPr="00243B83">
        <w:t>одноразовий/once-only</w:t>
      </w:r>
      <w:r w:rsidR="00745A79">
        <w:t xml:space="preserve"> </w:t>
      </w:r>
      <w:r w:rsidRPr="00243B83">
        <w:t>субпатерн</w:t>
      </w:r>
      <w:r w:rsidR="00745A79">
        <w:t xml:space="preserve"> </w:t>
      </w:r>
      <w:r w:rsidRPr="00243B83">
        <w:t>не</w:t>
      </w:r>
      <w:r w:rsidR="00745A79">
        <w:t xml:space="preserve"> </w:t>
      </w:r>
      <w:r w:rsidRPr="00243B83">
        <w:t>використовується,</w:t>
      </w:r>
      <w:r w:rsidR="00745A79">
        <w:t xml:space="preserve"> </w:t>
      </w:r>
      <w:r w:rsidRPr="00243B83">
        <w:t>пошук</w:t>
      </w:r>
      <w:r w:rsidR="00745A79">
        <w:t xml:space="preserve"> </w:t>
      </w:r>
      <w:r w:rsidRPr="00243B83">
        <w:t>можуть</w:t>
      </w:r>
      <w:r w:rsidR="00745A79">
        <w:t xml:space="preserve"> </w:t>
      </w:r>
      <w:r w:rsidRPr="00243B83">
        <w:t>кроїти</w:t>
      </w:r>
      <w:r w:rsidR="00745A79">
        <w:t xml:space="preserve"> </w:t>
      </w:r>
      <w:r w:rsidRPr="00243B83">
        <w:t>рядок-суб'єкт,</w:t>
      </w:r>
      <w:r w:rsidR="00745A79">
        <w:t xml:space="preserve"> </w:t>
      </w:r>
      <w:r w:rsidRPr="00243B83">
        <w:t>і</w:t>
      </w:r>
      <w:r w:rsidR="00745A79">
        <w:t xml:space="preserve"> </w:t>
      </w:r>
      <w:r w:rsidRPr="00243B83">
        <w:t>всі</w:t>
      </w:r>
      <w:r w:rsidR="00745A79">
        <w:t xml:space="preserve"> </w:t>
      </w:r>
      <w:r w:rsidRPr="00243B83">
        <w:t>вони</w:t>
      </w:r>
      <w:r w:rsidR="00745A79">
        <w:t xml:space="preserve"> </w:t>
      </w:r>
      <w:r w:rsidRPr="00243B83">
        <w:t>повинні</w:t>
      </w:r>
      <w:r w:rsidR="00745A79">
        <w:t xml:space="preserve"> </w:t>
      </w:r>
      <w:r w:rsidRPr="00243B83">
        <w:t>бути</w:t>
      </w:r>
      <w:r w:rsidR="00745A79">
        <w:t xml:space="preserve"> </w:t>
      </w:r>
      <w:r w:rsidRPr="00243B83">
        <w:t>перевірені,</w:t>
      </w:r>
      <w:r w:rsidR="00745A79">
        <w:t xml:space="preserve"> </w:t>
      </w:r>
      <w:r w:rsidRPr="00243B83">
        <w:t>перш</w:t>
      </w:r>
      <w:r w:rsidR="00745A79">
        <w:t xml:space="preserve"> </w:t>
      </w:r>
      <w:r w:rsidRPr="00243B83">
        <w:t>ніж</w:t>
      </w:r>
      <w:r w:rsidR="00745A79">
        <w:t xml:space="preserve"> </w:t>
      </w:r>
      <w:r w:rsidRPr="00243B83">
        <w:t>буде</w:t>
      </w:r>
      <w:r w:rsidR="00745A79">
        <w:t xml:space="preserve"> </w:t>
      </w:r>
      <w:r w:rsidRPr="00243B83">
        <w:t>видано</w:t>
      </w:r>
      <w:r w:rsidR="00745A79">
        <w:t xml:space="preserve"> </w:t>
      </w:r>
      <w:r w:rsidRPr="00243B83">
        <w:t>повідомлення</w:t>
      </w:r>
      <w:r w:rsidR="00745A79">
        <w:t xml:space="preserve"> </w:t>
      </w:r>
      <w:r w:rsidRPr="00243B83">
        <w:t>про</w:t>
      </w:r>
      <w:r w:rsidR="00745A79">
        <w:t xml:space="preserve"> </w:t>
      </w:r>
      <w:r w:rsidRPr="00243B83">
        <w:t>невдачу</w:t>
      </w:r>
      <w:r w:rsidR="00745A79">
        <w:t xml:space="preserve"> </w:t>
      </w:r>
      <w:r w:rsidRPr="00243B83">
        <w:t>пошуку.</w:t>
      </w:r>
      <w:r w:rsidR="00745A79">
        <w:t xml:space="preserve"> </w:t>
      </w:r>
    </w:p>
    <w:p w14:paraId="219A35CB" w14:textId="15018D0C" w:rsidR="00243B83" w:rsidRPr="00243B83" w:rsidRDefault="00243B83" w:rsidP="00243B83">
      <w:pPr>
        <w:pStyle w:val="af7"/>
      </w:pPr>
      <w:r w:rsidRPr="00243B83">
        <w:t>Значення,</w:t>
      </w:r>
      <w:r w:rsidR="00745A79">
        <w:t xml:space="preserve"> </w:t>
      </w:r>
      <w:r w:rsidRPr="00243B83">
        <w:t>встановлені</w:t>
      </w:r>
      <w:r w:rsidR="00745A79">
        <w:t xml:space="preserve"> </w:t>
      </w:r>
      <w:r w:rsidRPr="00243B83">
        <w:t>для</w:t>
      </w:r>
      <w:r w:rsidR="00745A79">
        <w:t xml:space="preserve"> </w:t>
      </w:r>
      <w:r w:rsidRPr="00243B83">
        <w:t>будь-якого</w:t>
      </w:r>
      <w:r w:rsidR="00745A79">
        <w:t xml:space="preserve"> </w:t>
      </w:r>
      <w:r w:rsidRPr="00243B83">
        <w:t>субпатерну,</w:t>
      </w:r>
      <w:r w:rsidR="00745A79">
        <w:t xml:space="preserve"> </w:t>
      </w:r>
      <w:r w:rsidRPr="00243B83">
        <w:t>беруться</w:t>
      </w:r>
      <w:r w:rsidR="00745A79">
        <w:t xml:space="preserve"> </w:t>
      </w:r>
      <w:r w:rsidRPr="00243B83">
        <w:t>із</w:t>
      </w:r>
      <w:r w:rsidR="00745A79">
        <w:t xml:space="preserve"> </w:t>
      </w:r>
      <w:r w:rsidRPr="00243B83">
        <w:t>зовніш-</w:t>
      </w:r>
      <w:r w:rsidR="00745A79">
        <w:t xml:space="preserve"> </w:t>
      </w:r>
      <w:r w:rsidRPr="00243B83">
        <w:t>нього</w:t>
      </w:r>
      <w:r w:rsidR="00745A79">
        <w:t xml:space="preserve"> </w:t>
      </w:r>
      <w:r w:rsidRPr="00243B83">
        <w:t>рівня</w:t>
      </w:r>
      <w:r w:rsidR="00745A79">
        <w:t xml:space="preserve"> </w:t>
      </w:r>
      <w:r w:rsidRPr="00243B83">
        <w:t>рекурсії,</w:t>
      </w:r>
      <w:r w:rsidR="00745A79">
        <w:t xml:space="preserve"> </w:t>
      </w:r>
      <w:r w:rsidRPr="00243B83">
        <w:t>на</w:t>
      </w:r>
      <w:r w:rsidR="00745A79">
        <w:t xml:space="preserve"> </w:t>
      </w:r>
      <w:r w:rsidRPr="00243B83">
        <w:t>якому</w:t>
      </w:r>
      <w:r w:rsidR="00745A79">
        <w:t xml:space="preserve"> </w:t>
      </w:r>
      <w:r w:rsidRPr="00243B83">
        <w:t>встановлюється</w:t>
      </w:r>
      <w:r w:rsidR="00745A79">
        <w:t xml:space="preserve"> </w:t>
      </w:r>
      <w:r w:rsidRPr="00243B83">
        <w:t>значення</w:t>
      </w:r>
      <w:r w:rsidR="00745A79">
        <w:t xml:space="preserve"> </w:t>
      </w:r>
      <w:r w:rsidRPr="00243B83">
        <w:t>субпатерну.</w:t>
      </w:r>
      <w:r w:rsidR="00745A79">
        <w:t xml:space="preserve"> </w:t>
      </w:r>
      <w:r w:rsidRPr="00243B83">
        <w:t>Якщо</w:t>
      </w:r>
      <w:r w:rsidR="00745A79">
        <w:t xml:space="preserve"> </w:t>
      </w:r>
      <w:r w:rsidRPr="00243B83">
        <w:t>вищенаведений</w:t>
      </w:r>
      <w:r w:rsidR="00745A79">
        <w:t xml:space="preserve"> </w:t>
      </w:r>
      <w:r w:rsidRPr="00243B83">
        <w:t>патерн</w:t>
      </w:r>
      <w:r w:rsidR="00745A79">
        <w:t xml:space="preserve"> </w:t>
      </w:r>
      <w:r w:rsidRPr="00243B83">
        <w:t>підставити</w:t>
      </w:r>
      <w:r w:rsidR="00745A79">
        <w:t xml:space="preserve"> </w:t>
      </w:r>
      <w:r w:rsidRPr="00243B83">
        <w:t>щодо</w:t>
      </w:r>
      <w:r w:rsidR="00745A79">
        <w:t xml:space="preserve"> </w:t>
      </w:r>
      <w:r w:rsidRPr="00243B83">
        <w:t>(ab(cd)ef)</w:t>
      </w:r>
      <w:r w:rsidR="00745A79">
        <w:t xml:space="preserve"> </w:t>
      </w:r>
      <w:r w:rsidRPr="00243B83">
        <w:t>то</w:t>
      </w:r>
      <w:r w:rsidR="00745A79">
        <w:t xml:space="preserve"> </w:t>
      </w:r>
      <w:r w:rsidRPr="00243B83">
        <w:t>значенням</w:t>
      </w:r>
      <w:r w:rsidR="00745A79">
        <w:t xml:space="preserve"> </w:t>
      </w:r>
      <w:r w:rsidRPr="00243B83">
        <w:t>для</w:t>
      </w:r>
      <w:r w:rsidR="00745A79">
        <w:t xml:space="preserve"> </w:t>
      </w:r>
      <w:r w:rsidRPr="00243B83">
        <w:t>захоплюючих</w:t>
      </w:r>
      <w:r w:rsidR="00745A79">
        <w:t xml:space="preserve"> </w:t>
      </w:r>
      <w:r w:rsidRPr="00243B83">
        <w:t>дужок</w:t>
      </w:r>
      <w:r w:rsidR="00745A79">
        <w:t xml:space="preserve"> </w:t>
      </w:r>
      <w:r w:rsidRPr="00243B83">
        <w:t>буде</w:t>
      </w:r>
      <w:r w:rsidR="00745A79">
        <w:t xml:space="preserve"> </w:t>
      </w:r>
      <w:r w:rsidRPr="00243B83">
        <w:t>"ef",</w:t>
      </w:r>
      <w:r w:rsidR="00745A79">
        <w:t xml:space="preserve"> </w:t>
      </w:r>
      <w:r w:rsidRPr="00243B83">
        <w:t>яке</w:t>
      </w:r>
      <w:r w:rsidR="00745A79">
        <w:t xml:space="preserve"> </w:t>
      </w:r>
      <w:r w:rsidRPr="00243B83">
        <w:t>є</w:t>
      </w:r>
      <w:r w:rsidR="00745A79">
        <w:t xml:space="preserve"> </w:t>
      </w:r>
      <w:r w:rsidRPr="00243B83">
        <w:t>останнім</w:t>
      </w:r>
      <w:r w:rsidR="00745A79">
        <w:t xml:space="preserve"> </w:t>
      </w:r>
      <w:r w:rsidRPr="00243B83">
        <w:t>значенням,</w:t>
      </w:r>
      <w:r w:rsidR="00745A79">
        <w:t xml:space="preserve"> </w:t>
      </w:r>
      <w:r w:rsidRPr="00243B83">
        <w:t>що</w:t>
      </w:r>
      <w:r w:rsidR="00745A79">
        <w:t xml:space="preserve"> </w:t>
      </w:r>
      <w:r w:rsidRPr="00243B83">
        <w:t>прий-</w:t>
      </w:r>
      <w:r w:rsidR="00745A79">
        <w:t xml:space="preserve"> </w:t>
      </w:r>
      <w:r w:rsidRPr="00243B83">
        <w:t>мається</w:t>
      </w:r>
      <w:r w:rsidR="00745A79">
        <w:t xml:space="preserve"> </w:t>
      </w:r>
      <w:r w:rsidRPr="00243B83">
        <w:t>на</w:t>
      </w:r>
      <w:r w:rsidR="00745A79">
        <w:t xml:space="preserve"> </w:t>
      </w:r>
      <w:r w:rsidRPr="00243B83">
        <w:t>верхньому</w:t>
      </w:r>
      <w:r w:rsidR="00745A79">
        <w:t xml:space="preserve"> </w:t>
      </w:r>
      <w:r w:rsidRPr="00243B83">
        <w:t>рівні.</w:t>
      </w:r>
      <w:r w:rsidR="00745A79">
        <w:t xml:space="preserve"> </w:t>
      </w:r>
      <w:r w:rsidRPr="00243B83">
        <w:t>Якщо</w:t>
      </w:r>
      <w:r w:rsidR="00745A79">
        <w:t xml:space="preserve"> </w:t>
      </w:r>
      <w:r w:rsidRPr="00243B83">
        <w:t>додати</w:t>
      </w:r>
      <w:r w:rsidR="00745A79">
        <w:t xml:space="preserve"> </w:t>
      </w:r>
      <w:r w:rsidRPr="00243B83">
        <w:t>додаткові</w:t>
      </w:r>
      <w:r w:rsidR="00745A79">
        <w:t xml:space="preserve"> </w:t>
      </w:r>
      <w:r w:rsidRPr="00243B83">
        <w:t>ду-</w:t>
      </w:r>
      <w:r w:rsidR="00745A79">
        <w:t xml:space="preserve"> </w:t>
      </w:r>
    </w:p>
    <w:p w14:paraId="3EA6FF3E" w14:textId="6A47232E" w:rsidR="00243B83" w:rsidRPr="00243B83" w:rsidRDefault="00243B83" w:rsidP="00243B83">
      <w:pPr>
        <w:pStyle w:val="af7"/>
        <w:rPr>
          <w:lang w:val="ru-UA"/>
        </w:rPr>
      </w:pPr>
      <w:r w:rsidRPr="00243B83">
        <w:lastRenderedPageBreak/>
        <w:t>жки\(</w:t>
      </w:r>
      <w:r w:rsidR="00745A79">
        <w:t xml:space="preserve"> </w:t>
      </w:r>
      <w:r w:rsidRPr="00243B83">
        <w:t>(</w:t>
      </w:r>
      <w:r w:rsidR="00745A79">
        <w:t xml:space="preserve"> </w:t>
      </w:r>
      <w:r w:rsidRPr="00243B83">
        <w:t>(</w:t>
      </w:r>
      <w:r w:rsidR="00745A79">
        <w:t xml:space="preserve"> </w:t>
      </w:r>
      <w:r w:rsidRPr="00243B83">
        <w:t>(?&gt;[^()]+)</w:t>
      </w:r>
      <w:r w:rsidR="00745A79">
        <w:t xml:space="preserve"> </w:t>
      </w:r>
      <w:r w:rsidRPr="00243B83">
        <w:t>|</w:t>
      </w:r>
      <w:r w:rsidR="00745A79">
        <w:t xml:space="preserve"> </w:t>
      </w:r>
      <w:r w:rsidRPr="00243B83">
        <w:t>(?R)</w:t>
      </w:r>
      <w:r w:rsidR="00745A79">
        <w:t xml:space="preserve"> </w:t>
      </w:r>
      <w:r w:rsidRPr="00243B83">
        <w:t>)*</w:t>
      </w:r>
      <w:r w:rsidR="00745A79">
        <w:t xml:space="preserve"> </w:t>
      </w:r>
      <w:r w:rsidRPr="00243B83">
        <w:t>)\)</w:t>
      </w:r>
      <w:r w:rsidR="00745A79">
        <w:t xml:space="preserve"> </w:t>
      </w:r>
      <w:r w:rsidRPr="00243B83">
        <w:rPr>
          <w:lang w:val="ru-UA"/>
        </w:rPr>
        <w:t>то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рядок,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захоплюється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ними,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буде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"ab(cd)ef"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вміст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дужок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верх-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нього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рівня.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пам'ять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потім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через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pcre_free.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неможливо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виділити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пам'ять,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зберігає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дані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тільки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перших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15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захоплюючих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дужок,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тому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немає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способу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видати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помилку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out-of-memory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зсередини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ре-</w:t>
      </w:r>
      <w:r w:rsidR="00745A79">
        <w:rPr>
          <w:lang w:val="ru-UA"/>
        </w:rPr>
        <w:t xml:space="preserve"> </w:t>
      </w:r>
      <w:r w:rsidRPr="00243B83">
        <w:rPr>
          <w:lang w:val="ru-UA"/>
        </w:rPr>
        <w:t>курсії.</w:t>
      </w:r>
      <w:r w:rsidR="00745A79">
        <w:rPr>
          <w:lang w:val="ru-UA"/>
        </w:rPr>
        <w:t xml:space="preserve"> </w:t>
      </w:r>
    </w:p>
    <w:p w14:paraId="7CC87E4A" w14:textId="76FC284F" w:rsidR="00243B83" w:rsidRPr="00243B83" w:rsidRDefault="00243B83" w:rsidP="00243B83">
      <w:pPr>
        <w:pStyle w:val="af9"/>
      </w:pPr>
      <w:r w:rsidRPr="00243B83">
        <w:t>Продуктивність</w:t>
      </w:r>
      <w:r w:rsidR="00745A79">
        <w:t xml:space="preserve"> </w:t>
      </w:r>
    </w:p>
    <w:p w14:paraId="7BF3247F" w14:textId="5DF06043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Деякі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елементи,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з'являтися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патернах,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працюють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ефектив-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ніше,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ніж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інші.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Більш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ефективно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використовувати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клас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символів,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такий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[aeiou],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ніж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набір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альтернатив,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такий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(a|e|i|o|u).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цілому,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прос-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тіша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конструкція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більш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ефективною.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Книга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Jeffrey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Friedl'а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містить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ве-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лику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дискусію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щодо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оптимізації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регулярних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виразів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підвищення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продуктивності.</w:t>
      </w:r>
      <w:r w:rsidR="00745A79">
        <w:rPr>
          <w:lang w:val="ru-UA"/>
        </w:rPr>
        <w:t xml:space="preserve"> </w:t>
      </w:r>
    </w:p>
    <w:p w14:paraId="39CC0FE7" w14:textId="1A80EFDB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починається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.*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встановлено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опціюPCRE_DOTALLПа-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терн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неявно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заякорюється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тільки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початку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рядка-суб'єкта.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Однак,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якщоPCRE_DOTALLне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встановлена,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виконати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цю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оптимізацію,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оскільки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метасимвол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гається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тоді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символом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нового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рядка/newline,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рядок-суб'єкт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мі-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стить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newlines,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символом,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йде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безпосеред-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ньо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після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одного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символів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нового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замість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того,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щоб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збігатися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лише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самому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початку.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Наприклад,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патерн(.*)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second</w:t>
      </w:r>
      <w:r w:rsidR="00745A79">
        <w:rPr>
          <w:lang w:val="ru-UA"/>
        </w:rPr>
        <w:t xml:space="preserve"> </w:t>
      </w:r>
    </w:p>
    <w:p w14:paraId="648ADCD2" w14:textId="24CE4B3F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збігається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суб'єкті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"first\nand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second"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(де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\n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нового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рядка)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першим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захопленим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підрядком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"and".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цього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намагається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збігатися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спочатку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після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кожного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нового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суб'єкті.</w:t>
      </w:r>
      <w:r w:rsidR="00745A79">
        <w:rPr>
          <w:lang w:val="ru-UA"/>
        </w:rPr>
        <w:t xml:space="preserve"> </w:t>
      </w:r>
    </w:p>
    <w:p w14:paraId="3E463E34" w14:textId="3933BD1C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використовуєте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такий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рядками-суб'єктами,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міс-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тять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newlines,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найкраща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продуктивність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буде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досягнута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установ-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коюPCRE_DOTALL,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розпочати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^.*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явного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вказі-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вки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заякорювання.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утримає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від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необхідності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сканувати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суб'-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єкт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пошуках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newline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рестарту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нього.</w:t>
      </w:r>
      <w:r w:rsidR="00745A79">
        <w:rPr>
          <w:lang w:val="ru-UA"/>
        </w:rPr>
        <w:t xml:space="preserve"> </w:t>
      </w:r>
    </w:p>
    <w:p w14:paraId="27CD2988" w14:textId="38CB3F17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Уникайте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створення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паттернів,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містять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нескінченні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повторення.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Вони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зайняти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багато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часу,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застосувати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їх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який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містить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збігів.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Розглянемо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фрагмент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патерну</w:t>
      </w:r>
      <w:r w:rsidR="00745A79">
        <w:rPr>
          <w:lang w:val="ru-UA"/>
        </w:rPr>
        <w:t xml:space="preserve"> </w:t>
      </w:r>
    </w:p>
    <w:p w14:paraId="04BF1BAE" w14:textId="00E0E888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(a+)*</w:t>
      </w:r>
      <w:r w:rsidR="00745A79">
        <w:rPr>
          <w:lang w:val="ru-UA"/>
        </w:rPr>
        <w:t xml:space="preserve"> </w:t>
      </w:r>
    </w:p>
    <w:p w14:paraId="32958A73" w14:textId="17B6A888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Він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"aaaa"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33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різними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способами,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кількість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збіль-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шується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дуже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швидко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збільшенням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довжини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рядка.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(Повторення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*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0,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1,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2,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3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або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4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рази,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для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кожного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випадку/case,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відмін-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ного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від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0,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повторення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+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можуть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збігатися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різну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кількість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разів.)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залишок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патерну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такий,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весь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зазнає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невдачі,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має,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принципі,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спробувати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виконати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всі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можливі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варіанти,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це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вима-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гати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величезної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кількості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часу.</w:t>
      </w:r>
      <w:r w:rsidR="00745A79">
        <w:rPr>
          <w:lang w:val="ru-UA"/>
        </w:rPr>
        <w:t xml:space="preserve"> </w:t>
      </w:r>
    </w:p>
    <w:p w14:paraId="2DED2602" w14:textId="56F9A576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За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допомогою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оптимізації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можна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відловити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найпростіші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випадки,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такі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як</w:t>
      </w:r>
      <w:r w:rsidR="00745A79">
        <w:rPr>
          <w:lang w:val="ru-UA"/>
        </w:rPr>
        <w:t xml:space="preserve"> </w:t>
      </w:r>
    </w:p>
    <w:p w14:paraId="7DD7F875" w14:textId="34B27EDA" w:rsidR="005105B9" w:rsidRPr="005105B9" w:rsidRDefault="005105B9" w:rsidP="005105B9">
      <w:pPr>
        <w:pStyle w:val="af7"/>
        <w:rPr>
          <w:lang w:val="ru-UA"/>
        </w:rPr>
      </w:pPr>
      <w:r w:rsidRPr="005105B9">
        <w:rPr>
          <w:lang w:val="ru-UA"/>
        </w:rPr>
        <w:t>(a+)*b</w:t>
      </w:r>
      <w:r w:rsidR="00745A79">
        <w:rPr>
          <w:lang w:val="ru-UA"/>
        </w:rPr>
        <w:t xml:space="preserve"> </w:t>
      </w:r>
    </w:p>
    <w:p w14:paraId="3A3A1B19" w14:textId="26D15E73" w:rsidR="005105B9" w:rsidRPr="005105B9" w:rsidRDefault="005105B9" w:rsidP="005105B9">
      <w:pPr>
        <w:pStyle w:val="af7"/>
      </w:pPr>
      <w:r w:rsidRPr="005105B9">
        <w:rPr>
          <w:lang w:val="ru-UA"/>
        </w:rPr>
        <w:t>де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слідом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йде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літеральний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символ.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Перш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ніж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покладатися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на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стандар-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тну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процедуру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пошуку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збігів,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PCRE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перевіряє,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чи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є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"b"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далі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5105B9">
        <w:rPr>
          <w:lang w:val="ru-UA"/>
        </w:rPr>
        <w:t>рядку-су</w:t>
      </w:r>
      <w:r w:rsidRPr="005105B9">
        <w:t>б'єкті,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якщо</w:t>
      </w:r>
      <w:r w:rsidR="00745A79">
        <w:t xml:space="preserve"> </w:t>
      </w:r>
      <w:r w:rsidRPr="005105B9">
        <w:t>ні,</w:t>
      </w:r>
      <w:r w:rsidR="00745A79">
        <w:t xml:space="preserve"> </w:t>
      </w:r>
      <w:r w:rsidRPr="005105B9">
        <w:t>збіг</w:t>
      </w:r>
      <w:r w:rsidR="00745A79">
        <w:t xml:space="preserve"> </w:t>
      </w:r>
      <w:r w:rsidRPr="005105B9">
        <w:t>негайно</w:t>
      </w:r>
      <w:r w:rsidR="00745A79">
        <w:t xml:space="preserve"> </w:t>
      </w:r>
      <w:r w:rsidRPr="005105B9">
        <w:t>завершується</w:t>
      </w:r>
      <w:r w:rsidR="00745A79">
        <w:t xml:space="preserve"> </w:t>
      </w:r>
      <w:r w:rsidRPr="005105B9">
        <w:t>невдачею.</w:t>
      </w:r>
      <w:r w:rsidR="00745A79">
        <w:t xml:space="preserve"> </w:t>
      </w:r>
      <w:r w:rsidRPr="005105B9">
        <w:t>Однак,</w:t>
      </w:r>
      <w:r w:rsidR="00745A79">
        <w:t xml:space="preserve"> </w:t>
      </w:r>
      <w:r w:rsidRPr="005105B9">
        <w:t>коли</w:t>
      </w:r>
      <w:r w:rsidR="00745A79">
        <w:t xml:space="preserve"> </w:t>
      </w:r>
      <w:r w:rsidRPr="005105B9">
        <w:t>на-</w:t>
      </w:r>
      <w:r w:rsidR="00745A79">
        <w:t xml:space="preserve"> </w:t>
      </w:r>
      <w:r w:rsidRPr="005105B9">
        <w:t>ступного</w:t>
      </w:r>
      <w:r w:rsidR="00745A79">
        <w:t xml:space="preserve"> </w:t>
      </w:r>
      <w:r w:rsidRPr="005105B9">
        <w:t>літералу</w:t>
      </w:r>
      <w:r w:rsidR="00745A79">
        <w:t xml:space="preserve"> </w:t>
      </w:r>
      <w:r w:rsidRPr="005105B9">
        <w:t>немає,</w:t>
      </w:r>
      <w:r w:rsidR="00745A79">
        <w:t xml:space="preserve"> </w:t>
      </w:r>
      <w:r w:rsidRPr="005105B9">
        <w:t>ця</w:t>
      </w:r>
      <w:r w:rsidR="00745A79">
        <w:t xml:space="preserve"> </w:t>
      </w:r>
      <w:r w:rsidRPr="005105B9">
        <w:t>оптимізація</w:t>
      </w:r>
      <w:r w:rsidR="00745A79">
        <w:t xml:space="preserve"> </w:t>
      </w:r>
      <w:r w:rsidRPr="005105B9">
        <w:t>не</w:t>
      </w:r>
      <w:r w:rsidR="00745A79">
        <w:t xml:space="preserve"> </w:t>
      </w:r>
      <w:r w:rsidRPr="005105B9">
        <w:t>може</w:t>
      </w:r>
      <w:r w:rsidR="00745A79">
        <w:t xml:space="preserve"> </w:t>
      </w:r>
      <w:r w:rsidRPr="005105B9">
        <w:t>бути</w:t>
      </w:r>
      <w:r w:rsidR="00745A79">
        <w:t xml:space="preserve"> </w:t>
      </w:r>
      <w:r w:rsidRPr="005105B9">
        <w:t>використана.</w:t>
      </w:r>
      <w:r w:rsidR="00745A79">
        <w:t xml:space="preserve"> </w:t>
      </w:r>
      <w:r w:rsidRPr="005105B9">
        <w:t>Відчуйте</w:t>
      </w:r>
      <w:r w:rsidR="00745A79">
        <w:t xml:space="preserve"> </w:t>
      </w:r>
      <w:r w:rsidRPr="005105B9">
        <w:t>різницю,</w:t>
      </w:r>
      <w:r w:rsidR="00745A79">
        <w:t xml:space="preserve"> </w:t>
      </w:r>
      <w:r w:rsidRPr="005105B9">
        <w:t>порівнявши</w:t>
      </w:r>
      <w:r w:rsidR="00745A79">
        <w:t xml:space="preserve"> </w:t>
      </w:r>
      <w:r w:rsidRPr="005105B9">
        <w:t>поведінку</w:t>
      </w:r>
      <w:r w:rsidRPr="005105B9">
        <w:br/>
        <w:t>(a+)*\d</w:t>
      </w:r>
      <w:r w:rsidR="00745A79">
        <w:t xml:space="preserve"> </w:t>
      </w:r>
    </w:p>
    <w:p w14:paraId="622E69B8" w14:textId="72E276E6" w:rsidR="005105B9" w:rsidRPr="005105B9" w:rsidRDefault="005105B9" w:rsidP="005105B9">
      <w:pPr>
        <w:pStyle w:val="af7"/>
      </w:pPr>
      <w:r w:rsidRPr="005105B9">
        <w:lastRenderedPageBreak/>
        <w:t>з</w:t>
      </w:r>
      <w:r w:rsidR="00745A79">
        <w:t xml:space="preserve"> </w:t>
      </w:r>
      <w:r w:rsidRPr="005105B9">
        <w:t>поведінкою</w:t>
      </w:r>
      <w:r w:rsidR="00745A79">
        <w:t xml:space="preserve"> </w:t>
      </w:r>
      <w:r w:rsidRPr="005105B9">
        <w:t>вищенаведеного</w:t>
      </w:r>
      <w:r w:rsidR="00745A79">
        <w:t xml:space="preserve"> </w:t>
      </w:r>
      <w:r w:rsidRPr="005105B9">
        <w:t>патерну.</w:t>
      </w:r>
      <w:r w:rsidR="00745A79">
        <w:t xml:space="preserve"> </w:t>
      </w:r>
      <w:r w:rsidRPr="005105B9">
        <w:t>Перший</w:t>
      </w:r>
      <w:r w:rsidR="00745A79">
        <w:t xml:space="preserve"> </w:t>
      </w:r>
      <w:r w:rsidRPr="005105B9">
        <w:t>видає</w:t>
      </w:r>
      <w:r w:rsidR="00745A79">
        <w:t xml:space="preserve"> </w:t>
      </w:r>
      <w:r w:rsidRPr="005105B9">
        <w:t>невдачу</w:t>
      </w:r>
      <w:r w:rsidR="00745A79">
        <w:t xml:space="preserve"> </w:t>
      </w:r>
      <w:r w:rsidRPr="005105B9">
        <w:t>од-</w:t>
      </w:r>
      <w:r w:rsidR="00745A79">
        <w:t xml:space="preserve"> </w:t>
      </w:r>
      <w:r w:rsidRPr="005105B9">
        <w:t>разу,</w:t>
      </w:r>
      <w:r w:rsidR="00745A79">
        <w:t xml:space="preserve"> </w:t>
      </w:r>
      <w:r w:rsidRPr="005105B9">
        <w:t>коли</w:t>
      </w:r>
      <w:r w:rsidR="00745A79">
        <w:t xml:space="preserve"> </w:t>
      </w:r>
      <w:r w:rsidRPr="005105B9">
        <w:t>застосовується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рядка</w:t>
      </w:r>
      <w:r w:rsidR="00745A79">
        <w:t xml:space="preserve"> </w:t>
      </w:r>
      <w:r w:rsidRPr="005105B9">
        <w:t>символів</w:t>
      </w:r>
      <w:r w:rsidR="00745A79">
        <w:t xml:space="preserve"> </w:t>
      </w:r>
      <w:r w:rsidRPr="005105B9">
        <w:t>"a",</w:t>
      </w:r>
      <w:r w:rsidR="00745A79">
        <w:t xml:space="preserve"> </w:t>
      </w:r>
      <w:r w:rsidRPr="005105B9">
        <w:t>а</w:t>
      </w:r>
      <w:r w:rsidR="00745A79">
        <w:t xml:space="preserve"> </w:t>
      </w:r>
      <w:r w:rsidRPr="005105B9">
        <w:t>другий</w:t>
      </w:r>
      <w:r w:rsidR="00745A79">
        <w:t xml:space="preserve"> </w:t>
      </w:r>
      <w:r w:rsidRPr="005105B9">
        <w:t>витрачає</w:t>
      </w:r>
      <w:r w:rsidR="00745A79">
        <w:t xml:space="preserve"> </w:t>
      </w:r>
      <w:r w:rsidRPr="005105B9">
        <w:t>зна-</w:t>
      </w:r>
      <w:r w:rsidR="00745A79">
        <w:t xml:space="preserve"> </w:t>
      </w:r>
      <w:r w:rsidRPr="005105B9">
        <w:t>чний</w:t>
      </w:r>
      <w:r w:rsidR="00745A79">
        <w:t xml:space="preserve"> </w:t>
      </w:r>
      <w:r w:rsidRPr="005105B9">
        <w:t>час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пошук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рядках</w:t>
      </w:r>
      <w:r w:rsidR="00745A79">
        <w:t xml:space="preserve"> </w:t>
      </w:r>
      <w:r w:rsidRPr="005105B9">
        <w:t>довжиною</w:t>
      </w:r>
      <w:r w:rsidR="00745A79">
        <w:t xml:space="preserve"> </w:t>
      </w:r>
      <w:r w:rsidRPr="005105B9">
        <w:t>понад</w:t>
      </w:r>
      <w:r w:rsidR="00745A79">
        <w:t xml:space="preserve"> </w:t>
      </w:r>
      <w:r w:rsidRPr="005105B9">
        <w:t>20</w:t>
      </w:r>
      <w:r w:rsidR="00745A79">
        <w:t xml:space="preserve"> </w:t>
      </w:r>
      <w:r w:rsidRPr="005105B9">
        <w:t>символів.</w:t>
      </w:r>
      <w:r w:rsidR="00745A79">
        <w:t xml:space="preserve"> </w:t>
      </w:r>
    </w:p>
    <w:p w14:paraId="6DBAE77F" w14:textId="74C29372" w:rsidR="005105B9" w:rsidRPr="005105B9" w:rsidRDefault="005105B9" w:rsidP="005105B9">
      <w:pPr>
        <w:pStyle w:val="af9"/>
      </w:pPr>
      <w:r w:rsidRPr="005105B9">
        <w:t>Cookies</w:t>
      </w:r>
      <w:r w:rsidR="00745A79">
        <w:t xml:space="preserve"> </w:t>
      </w:r>
    </w:p>
    <w:p w14:paraId="78863CDC" w14:textId="5FB6DFA9" w:rsidR="005105B9" w:rsidRPr="005105B9" w:rsidRDefault="005105B9" w:rsidP="005105B9">
      <w:pPr>
        <w:pStyle w:val="af7"/>
      </w:pPr>
      <w:r w:rsidRPr="005105B9">
        <w:t>PHP</w:t>
      </w:r>
      <w:r w:rsidR="00745A79">
        <w:t xml:space="preserve"> </w:t>
      </w:r>
      <w:r w:rsidRPr="005105B9">
        <w:t>прозоро</w:t>
      </w:r>
      <w:r w:rsidR="00745A79">
        <w:t xml:space="preserve"> </w:t>
      </w:r>
      <w:r w:rsidRPr="005105B9">
        <w:t>підтримує</w:t>
      </w:r>
      <w:r w:rsidR="00745A79">
        <w:t xml:space="preserve"> </w:t>
      </w:r>
      <w:r w:rsidRPr="005105B9">
        <w:t>HTTP</w:t>
      </w:r>
      <w:r w:rsidR="00745A79">
        <w:t xml:space="preserve"> </w:t>
      </w:r>
      <w:r w:rsidRPr="005105B9">
        <w:t>cookies.</w:t>
      </w:r>
      <w:r w:rsidR="00745A79">
        <w:t xml:space="preserve"> </w:t>
      </w:r>
      <w:r w:rsidRPr="005105B9">
        <w:t>Cookies</w:t>
      </w:r>
      <w:r w:rsidR="00745A79">
        <w:t xml:space="preserve"> </w:t>
      </w:r>
      <w:r w:rsidRPr="005105B9">
        <w:t>це</w:t>
      </w:r>
      <w:r w:rsidR="00745A79">
        <w:t xml:space="preserve"> </w:t>
      </w:r>
      <w:r w:rsidRPr="005105B9">
        <w:t>механізм</w:t>
      </w:r>
      <w:r w:rsidR="00745A79">
        <w:t xml:space="preserve"> </w:t>
      </w:r>
      <w:r w:rsidRPr="005105B9">
        <w:t>збері-</w:t>
      </w:r>
      <w:r w:rsidR="00745A79">
        <w:t xml:space="preserve"> </w:t>
      </w:r>
      <w:r w:rsidRPr="005105B9">
        <w:t>гання</w:t>
      </w:r>
      <w:r w:rsidR="00745A79">
        <w:t xml:space="preserve"> </w:t>
      </w:r>
      <w:r w:rsidRPr="005105B9">
        <w:t>даних</w:t>
      </w:r>
      <w:r w:rsidR="00745A79">
        <w:t xml:space="preserve"> </w:t>
      </w:r>
      <w:r w:rsidRPr="005105B9">
        <w:t>броузером</w:t>
      </w:r>
      <w:r w:rsidR="00745A79">
        <w:t xml:space="preserve"> </w:t>
      </w:r>
      <w:r w:rsidRPr="005105B9">
        <w:t>віддаленої</w:t>
      </w:r>
      <w:r w:rsidR="00745A79">
        <w:t xml:space="preserve"> </w:t>
      </w:r>
      <w:r w:rsidRPr="005105B9">
        <w:t>машини</w:t>
      </w:r>
      <w:r w:rsidR="00745A79">
        <w:t xml:space="preserve"> </w:t>
      </w:r>
      <w:r w:rsidRPr="005105B9">
        <w:t>для</w:t>
      </w:r>
      <w:r w:rsidR="00745A79">
        <w:t xml:space="preserve"> </w:t>
      </w:r>
      <w:r w:rsidRPr="005105B9">
        <w:t>відстеження</w:t>
      </w:r>
      <w:r w:rsidR="00745A79">
        <w:t xml:space="preserve"> </w:t>
      </w:r>
      <w:r w:rsidRPr="005105B9">
        <w:t>або</w:t>
      </w:r>
      <w:r w:rsidR="00745A79">
        <w:t xml:space="preserve"> </w:t>
      </w:r>
      <w:r w:rsidRPr="005105B9">
        <w:t>іден-</w:t>
      </w:r>
      <w:r w:rsidR="00745A79">
        <w:t xml:space="preserve"> </w:t>
      </w:r>
      <w:r w:rsidRPr="005105B9">
        <w:t>тифікації</w:t>
      </w:r>
      <w:r w:rsidR="00745A79">
        <w:t xml:space="preserve"> </w:t>
      </w:r>
      <w:r w:rsidRPr="005105B9">
        <w:t>відвідувачів,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повертаються.</w:t>
      </w:r>
      <w:r w:rsidR="00745A79">
        <w:t xml:space="preserve"> </w:t>
      </w:r>
      <w:r w:rsidRPr="005105B9">
        <w:t>Ви</w:t>
      </w:r>
      <w:r w:rsidR="00745A79">
        <w:t xml:space="preserve"> </w:t>
      </w:r>
      <w:r w:rsidRPr="005105B9">
        <w:t>можете</w:t>
      </w:r>
      <w:r w:rsidR="00745A79">
        <w:t xml:space="preserve"> </w:t>
      </w:r>
      <w:r w:rsidRPr="005105B9">
        <w:t>встановити</w:t>
      </w:r>
      <w:r w:rsidR="00745A79">
        <w:t xml:space="preserve"> </w:t>
      </w:r>
      <w:r w:rsidRPr="005105B9">
        <w:t>cookies</w:t>
      </w:r>
      <w:r w:rsidR="00745A79">
        <w:t xml:space="preserve"> </w:t>
      </w:r>
      <w:r w:rsidRPr="005105B9">
        <w:t>за</w:t>
      </w:r>
      <w:r w:rsidR="00745A79">
        <w:t xml:space="preserve"> </w:t>
      </w:r>
      <w:r w:rsidRPr="005105B9">
        <w:t>допомогою</w:t>
      </w:r>
      <w:r w:rsidR="00745A79">
        <w:t xml:space="preserve"> </w:t>
      </w:r>
      <w:r w:rsidRPr="005105B9">
        <w:t>функцій</w:t>
      </w:r>
      <w:r w:rsidR="00745A79">
        <w:t xml:space="preserve"> </w:t>
      </w:r>
      <w:r w:rsidRPr="005105B9">
        <w:t>setcookie()</w:t>
      </w:r>
      <w:r w:rsidR="00745A79">
        <w:t xml:space="preserve"> </w:t>
      </w:r>
      <w:r w:rsidRPr="005105B9">
        <w:t>або</w:t>
      </w:r>
      <w:r w:rsidR="00745A79">
        <w:t xml:space="preserve"> </w:t>
      </w:r>
      <w:r w:rsidRPr="005105B9">
        <w:t>setrawcookie().</w:t>
      </w:r>
      <w:r w:rsidR="00745A79">
        <w:t xml:space="preserve"> </w:t>
      </w:r>
      <w:r w:rsidRPr="005105B9">
        <w:t>Cookies</w:t>
      </w:r>
      <w:r w:rsidR="00745A79">
        <w:t xml:space="preserve"> </w:t>
      </w:r>
      <w:r w:rsidRPr="005105B9">
        <w:t>є</w:t>
      </w:r>
      <w:r w:rsidR="00745A79">
        <w:t xml:space="preserve"> </w:t>
      </w:r>
      <w:r w:rsidRPr="005105B9">
        <w:t>части-</w:t>
      </w:r>
      <w:r w:rsidR="00745A79">
        <w:t xml:space="preserve"> </w:t>
      </w:r>
      <w:r w:rsidRPr="005105B9">
        <w:t>ною</w:t>
      </w:r>
      <w:r w:rsidR="00745A79">
        <w:t xml:space="preserve"> </w:t>
      </w:r>
      <w:r w:rsidRPr="005105B9">
        <w:t>HTTP-заголовка,</w:t>
      </w:r>
      <w:r w:rsidR="00745A79">
        <w:t xml:space="preserve"> </w:t>
      </w:r>
      <w:r w:rsidRPr="005105B9">
        <w:t>тому</w:t>
      </w:r>
      <w:r w:rsidR="00745A79">
        <w:t xml:space="preserve"> </w:t>
      </w:r>
      <w:r w:rsidRPr="005105B9">
        <w:t>setcookie()</w:t>
      </w:r>
      <w:r w:rsidR="00745A79">
        <w:t xml:space="preserve"> </w:t>
      </w:r>
      <w:r w:rsidRPr="005105B9">
        <w:t>має</w:t>
      </w:r>
      <w:r w:rsidR="00745A79">
        <w:t xml:space="preserve"> </w:t>
      </w:r>
      <w:r w:rsidRPr="005105B9">
        <w:t>викликатися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будь-якого</w:t>
      </w:r>
      <w:r w:rsidR="00745A79">
        <w:t xml:space="preserve"> </w:t>
      </w:r>
      <w:r w:rsidRPr="005105B9">
        <w:t>виведення</w:t>
      </w:r>
      <w:r w:rsidR="00745A79">
        <w:t xml:space="preserve"> </w:t>
      </w:r>
      <w:r w:rsidRPr="005105B9">
        <w:t>даних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броузер.</w:t>
      </w:r>
      <w:r w:rsidR="00745A79">
        <w:t xml:space="preserve"> </w:t>
      </w:r>
      <w:r w:rsidRPr="005105B9">
        <w:t>Це</w:t>
      </w:r>
      <w:r w:rsidR="00745A79">
        <w:t xml:space="preserve"> </w:t>
      </w:r>
      <w:r w:rsidRPr="005105B9">
        <w:t>те</w:t>
      </w:r>
      <w:r w:rsidR="00745A79">
        <w:t xml:space="preserve"> </w:t>
      </w:r>
      <w:r w:rsidRPr="005105B9">
        <w:t>саме</w:t>
      </w:r>
      <w:r w:rsidR="00745A79">
        <w:t xml:space="preserve"> </w:t>
      </w:r>
      <w:r w:rsidRPr="005105B9">
        <w:t>обмеження,</w:t>
      </w:r>
      <w:r w:rsidR="00745A79">
        <w:t xml:space="preserve"> </w:t>
      </w:r>
      <w:r w:rsidRPr="005105B9">
        <w:t>яке</w:t>
      </w:r>
      <w:r w:rsidR="00745A79">
        <w:t xml:space="preserve"> </w:t>
      </w:r>
      <w:r w:rsidRPr="005105B9">
        <w:t>має</w:t>
      </w:r>
      <w:r w:rsidR="00745A79">
        <w:t xml:space="preserve"> </w:t>
      </w:r>
      <w:r w:rsidRPr="005105B9">
        <w:t>функція</w:t>
      </w:r>
      <w:r w:rsidR="00745A79">
        <w:t xml:space="preserve"> </w:t>
      </w:r>
      <w:r w:rsidRPr="005105B9">
        <w:t>header().</w:t>
      </w:r>
      <w:r w:rsidR="00745A79">
        <w:t xml:space="preserve"> </w:t>
      </w:r>
      <w:r w:rsidRPr="005105B9">
        <w:t>Ви</w:t>
      </w:r>
      <w:r w:rsidR="00745A79">
        <w:t xml:space="preserve"> </w:t>
      </w:r>
      <w:r w:rsidRPr="005105B9">
        <w:t>можете</w:t>
      </w:r>
      <w:r w:rsidR="00745A79">
        <w:t xml:space="preserve"> </w:t>
      </w:r>
      <w:r w:rsidRPr="005105B9">
        <w:t>використовувати</w:t>
      </w:r>
      <w:r w:rsidR="00745A79">
        <w:t xml:space="preserve"> </w:t>
      </w:r>
      <w:r w:rsidRPr="005105B9">
        <w:t>функції</w:t>
      </w:r>
      <w:r w:rsidR="00745A79">
        <w:t xml:space="preserve"> </w:t>
      </w:r>
      <w:r w:rsidRPr="005105B9">
        <w:t>буферизації</w:t>
      </w:r>
      <w:r w:rsidR="00745A79">
        <w:t xml:space="preserve"> </w:t>
      </w:r>
      <w:r w:rsidRPr="005105B9">
        <w:t>виводу,</w:t>
      </w:r>
      <w:r w:rsidR="00745A79">
        <w:t xml:space="preserve"> </w:t>
      </w:r>
      <w:r w:rsidRPr="005105B9">
        <w:t>щоб</w:t>
      </w:r>
      <w:r w:rsidR="00745A79">
        <w:t xml:space="preserve"> </w:t>
      </w:r>
      <w:r w:rsidRPr="005105B9">
        <w:t>затримати</w:t>
      </w:r>
      <w:r w:rsidR="00745A79">
        <w:t xml:space="preserve"> </w:t>
      </w:r>
      <w:r w:rsidRPr="005105B9">
        <w:t>виведення</w:t>
      </w:r>
      <w:r w:rsidR="00745A79">
        <w:t xml:space="preserve"> </w:t>
      </w:r>
      <w:r w:rsidRPr="005105B9">
        <w:t>результатів</w:t>
      </w:r>
      <w:r w:rsidR="00745A79">
        <w:t xml:space="preserve"> </w:t>
      </w:r>
      <w:r w:rsidRPr="005105B9">
        <w:t>роботи</w:t>
      </w:r>
      <w:r w:rsidR="00745A79">
        <w:t xml:space="preserve"> </w:t>
      </w:r>
      <w:r w:rsidRPr="005105B9">
        <w:t>скрипта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того</w:t>
      </w:r>
      <w:r w:rsidR="00745A79">
        <w:t xml:space="preserve"> </w:t>
      </w:r>
      <w:r w:rsidRPr="005105B9">
        <w:t>моменту,</w:t>
      </w:r>
      <w:r w:rsidR="00745A79">
        <w:t xml:space="preserve"> </w:t>
      </w:r>
      <w:r w:rsidRPr="005105B9">
        <w:t>коли</w:t>
      </w:r>
      <w:r w:rsidR="00745A79">
        <w:t xml:space="preserve"> </w:t>
      </w:r>
      <w:r w:rsidRPr="005105B9">
        <w:t>буде</w:t>
      </w:r>
      <w:r w:rsidR="00745A79">
        <w:t xml:space="preserve"> </w:t>
      </w:r>
      <w:r w:rsidRPr="005105B9">
        <w:t>відомо,</w:t>
      </w:r>
      <w:r w:rsidR="00745A79">
        <w:t xml:space="preserve"> </w:t>
      </w:r>
      <w:r w:rsidRPr="005105B9">
        <w:t>чи</w:t>
      </w:r>
      <w:r w:rsidR="00745A79">
        <w:t xml:space="preserve"> </w:t>
      </w:r>
      <w:r w:rsidRPr="005105B9">
        <w:t>знадобиться</w:t>
      </w:r>
      <w:r w:rsidR="00745A79">
        <w:t xml:space="preserve"> </w:t>
      </w:r>
      <w:r w:rsidRPr="005105B9">
        <w:t>встановлення</w:t>
      </w:r>
      <w:r w:rsidR="00745A79">
        <w:t xml:space="preserve"> </w:t>
      </w:r>
      <w:r w:rsidRPr="005105B9">
        <w:t>cookies</w:t>
      </w:r>
      <w:r w:rsidR="00745A79">
        <w:t xml:space="preserve"> </w:t>
      </w:r>
      <w:r w:rsidRPr="005105B9">
        <w:t>або</w:t>
      </w:r>
      <w:r w:rsidR="00745A79">
        <w:t xml:space="preserve"> </w:t>
      </w:r>
      <w:r w:rsidRPr="005105B9">
        <w:t>інших</w:t>
      </w:r>
      <w:r w:rsidR="00745A79">
        <w:t xml:space="preserve"> </w:t>
      </w:r>
      <w:r w:rsidRPr="005105B9">
        <w:t>за-</w:t>
      </w:r>
      <w:r w:rsidR="00745A79">
        <w:t xml:space="preserve"> </w:t>
      </w:r>
      <w:r w:rsidRPr="005105B9">
        <w:t>головків</w:t>
      </w:r>
      <w:r w:rsidR="00745A79">
        <w:t xml:space="preserve"> </w:t>
      </w:r>
      <w:r w:rsidRPr="005105B9">
        <w:t>HTTP.</w:t>
      </w:r>
      <w:r w:rsidR="00745A79">
        <w:t xml:space="preserve"> </w:t>
      </w:r>
    </w:p>
    <w:p w14:paraId="50D9BB22" w14:textId="39F1CF52" w:rsidR="005105B9" w:rsidRPr="005105B9" w:rsidRDefault="005105B9" w:rsidP="005105B9">
      <w:pPr>
        <w:pStyle w:val="af7"/>
      </w:pPr>
      <w:r w:rsidRPr="005105B9">
        <w:t>Будь-які</w:t>
      </w:r>
      <w:r w:rsidR="00745A79">
        <w:t xml:space="preserve"> </w:t>
      </w:r>
      <w:r w:rsidRPr="005105B9">
        <w:t>cookies,</w:t>
      </w:r>
      <w:r w:rsidR="00745A79">
        <w:t xml:space="preserve"> </w:t>
      </w:r>
      <w:r w:rsidRPr="005105B9">
        <w:t>надіслані</w:t>
      </w:r>
      <w:r w:rsidR="00745A79">
        <w:t xml:space="preserve"> </w:t>
      </w:r>
      <w:r w:rsidRPr="005105B9">
        <w:t>серверу</w:t>
      </w:r>
      <w:r w:rsidR="00745A79">
        <w:t xml:space="preserve"> </w:t>
      </w:r>
      <w:r w:rsidRPr="005105B9">
        <w:t>броузером</w:t>
      </w:r>
      <w:r w:rsidR="00745A79">
        <w:t xml:space="preserve"> </w:t>
      </w:r>
      <w:r w:rsidRPr="005105B9">
        <w:t>клієнта,</w:t>
      </w:r>
      <w:r w:rsidR="00745A79">
        <w:t xml:space="preserve"> </w:t>
      </w:r>
      <w:r w:rsidRPr="005105B9">
        <w:t>будуть</w:t>
      </w:r>
      <w:r w:rsidR="00745A79">
        <w:t xml:space="preserve"> </w:t>
      </w:r>
      <w:r w:rsidRPr="005105B9">
        <w:t>ав-</w:t>
      </w:r>
      <w:r w:rsidR="00745A79">
        <w:t xml:space="preserve"> </w:t>
      </w:r>
      <w:r w:rsidRPr="005105B9">
        <w:t>томатично</w:t>
      </w:r>
      <w:r w:rsidR="00745A79">
        <w:t xml:space="preserve"> </w:t>
      </w:r>
      <w:r w:rsidRPr="005105B9">
        <w:t>перетворені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змінні</w:t>
      </w:r>
      <w:r w:rsidR="00745A79">
        <w:t xml:space="preserve"> </w:t>
      </w:r>
      <w:r w:rsidRPr="005105B9">
        <w:t>PHP,</w:t>
      </w:r>
      <w:r w:rsidR="00745A79">
        <w:t xml:space="preserve"> </w:t>
      </w:r>
      <w:r w:rsidRPr="005105B9">
        <w:t>подібно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даних</w:t>
      </w:r>
      <w:r w:rsidR="00745A79">
        <w:t xml:space="preserve"> </w:t>
      </w:r>
      <w:r w:rsidRPr="005105B9">
        <w:t>методів</w:t>
      </w:r>
      <w:r w:rsidR="00745A79">
        <w:t xml:space="preserve"> </w:t>
      </w:r>
      <w:r w:rsidRPr="005105B9">
        <w:t>GET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POST.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цей</w:t>
      </w:r>
      <w:r w:rsidR="00745A79">
        <w:t xml:space="preserve"> </w:t>
      </w:r>
      <w:r w:rsidRPr="005105B9">
        <w:t>процес</w:t>
      </w:r>
      <w:r w:rsidR="00745A79">
        <w:t xml:space="preserve"> </w:t>
      </w:r>
      <w:r w:rsidRPr="005105B9">
        <w:t>впливають</w:t>
      </w:r>
      <w:r w:rsidR="00745A79">
        <w:t xml:space="preserve"> </w:t>
      </w:r>
      <w:r w:rsidRPr="005105B9">
        <w:t>конфігураційні</w:t>
      </w:r>
      <w:r w:rsidR="00745A79">
        <w:t xml:space="preserve"> </w:t>
      </w:r>
      <w:r w:rsidRPr="005105B9">
        <w:t>директиви</w:t>
      </w:r>
      <w:r w:rsidR="00745A79">
        <w:t xml:space="preserve"> </w:t>
      </w:r>
      <w:r w:rsidRPr="005105B9">
        <w:t>register_globals</w:t>
      </w:r>
      <w:r w:rsidR="00745A79">
        <w:t xml:space="preserve"> </w:t>
      </w:r>
      <w:r w:rsidRPr="005105B9">
        <w:t>та</w:t>
      </w:r>
      <w:r w:rsidR="00745A79">
        <w:t xml:space="preserve"> </w:t>
      </w:r>
      <w:r w:rsidRPr="005105B9">
        <w:t>variables_order.</w:t>
      </w:r>
      <w:r w:rsidR="00745A79">
        <w:t xml:space="preserve"> </w:t>
      </w:r>
      <w:r w:rsidRPr="005105B9">
        <w:t>Для</w:t>
      </w:r>
      <w:r w:rsidR="00745A79">
        <w:t xml:space="preserve"> </w:t>
      </w:r>
      <w:r w:rsidRPr="005105B9">
        <w:t>призначення</w:t>
      </w:r>
      <w:r w:rsidR="00745A79">
        <w:t xml:space="preserve"> </w:t>
      </w:r>
      <w:r w:rsidRPr="005105B9">
        <w:t>кількох</w:t>
      </w:r>
      <w:r w:rsidR="00745A79">
        <w:t xml:space="preserve"> </w:t>
      </w:r>
      <w:r w:rsidRPr="005105B9">
        <w:t>значень</w:t>
      </w:r>
      <w:r w:rsidR="00745A79">
        <w:t xml:space="preserve"> </w:t>
      </w:r>
      <w:r w:rsidRPr="005105B9">
        <w:t>од-</w:t>
      </w:r>
      <w:r w:rsidR="00745A79">
        <w:t xml:space="preserve"> </w:t>
      </w:r>
      <w:r w:rsidRPr="005105B9">
        <w:t>нієї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просто</w:t>
      </w:r>
      <w:r w:rsidR="00745A79">
        <w:t xml:space="preserve"> </w:t>
      </w:r>
      <w:r w:rsidRPr="005105B9">
        <w:t>додайте</w:t>
      </w:r>
      <w:r w:rsidR="00745A79">
        <w:t xml:space="preserve"> </w:t>
      </w:r>
      <w:r w:rsidRPr="005105B9">
        <w:t>[]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її</w:t>
      </w:r>
      <w:r w:rsidR="00745A79">
        <w:t xml:space="preserve"> </w:t>
      </w:r>
      <w:r w:rsidRPr="005105B9">
        <w:t>імені.</w:t>
      </w:r>
      <w:r w:rsidR="00745A79">
        <w:t xml:space="preserve"> </w:t>
      </w:r>
    </w:p>
    <w:p w14:paraId="4BECE0E4" w14:textId="581B47FF" w:rsidR="005105B9" w:rsidRPr="005105B9" w:rsidRDefault="005105B9" w:rsidP="005105B9">
      <w:pPr>
        <w:pStyle w:val="af7"/>
      </w:pPr>
      <w:r w:rsidRPr="005105B9">
        <w:t>У</w:t>
      </w:r>
      <w:r w:rsidR="00745A79">
        <w:t xml:space="preserve"> </w:t>
      </w:r>
      <w:r w:rsidRPr="005105B9">
        <w:t>PHP</w:t>
      </w:r>
      <w:r w:rsidR="00745A79">
        <w:t xml:space="preserve"> </w:t>
      </w:r>
      <w:r w:rsidRPr="005105B9">
        <w:t>4.1.0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вище</w:t>
      </w:r>
      <w:r w:rsidR="00745A79">
        <w:t xml:space="preserve"> </w:t>
      </w:r>
      <w:r w:rsidRPr="005105B9">
        <w:t>глобальний</w:t>
      </w:r>
      <w:r w:rsidR="00745A79">
        <w:t xml:space="preserve"> </w:t>
      </w:r>
      <w:r w:rsidRPr="005105B9">
        <w:t>масив</w:t>
      </w:r>
      <w:r w:rsidR="00745A79">
        <w:t xml:space="preserve"> </w:t>
      </w:r>
      <w:r w:rsidRPr="005105B9">
        <w:t>$_COOKIE</w:t>
      </w:r>
      <w:r w:rsidR="00745A79">
        <w:t xml:space="preserve"> </w:t>
      </w:r>
      <w:r w:rsidRPr="005105B9">
        <w:t>завжди</w:t>
      </w:r>
      <w:r w:rsidR="00745A79">
        <w:t xml:space="preserve"> </w:t>
      </w:r>
      <w:r w:rsidRPr="005105B9">
        <w:t>автомати-</w:t>
      </w:r>
      <w:r w:rsidR="00745A79">
        <w:t xml:space="preserve"> </w:t>
      </w:r>
      <w:r w:rsidRPr="005105B9">
        <w:t>чно</w:t>
      </w:r>
      <w:r w:rsidR="00745A79">
        <w:t xml:space="preserve"> </w:t>
      </w:r>
      <w:r w:rsidRPr="005105B9">
        <w:t>заповнюється</w:t>
      </w:r>
      <w:r w:rsidR="00745A79">
        <w:t xml:space="preserve"> </w:t>
      </w:r>
      <w:r w:rsidRPr="005105B9">
        <w:t>значеннями</w:t>
      </w:r>
      <w:r w:rsidR="00745A79">
        <w:t xml:space="preserve"> </w:t>
      </w:r>
      <w:r w:rsidRPr="005105B9">
        <w:t>отриманих</w:t>
      </w:r>
      <w:r w:rsidR="00745A79">
        <w:t xml:space="preserve"> </w:t>
      </w:r>
      <w:r w:rsidRPr="005105B9">
        <w:t>cookies.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попередніх</w:t>
      </w:r>
      <w:r w:rsidR="00745A79">
        <w:t xml:space="preserve"> </w:t>
      </w:r>
      <w:r w:rsidRPr="005105B9">
        <w:t>версіях</w:t>
      </w:r>
      <w:r w:rsidR="00745A79">
        <w:t xml:space="preserve"> </w:t>
      </w:r>
      <w:r w:rsidRPr="005105B9">
        <w:t>визначається</w:t>
      </w:r>
      <w:r w:rsidR="00745A79">
        <w:t xml:space="preserve"> </w:t>
      </w:r>
      <w:r w:rsidRPr="005105B9">
        <w:t>масив</w:t>
      </w:r>
      <w:r w:rsidR="00745A79">
        <w:t xml:space="preserve"> </w:t>
      </w:r>
      <w:r w:rsidRPr="005105B9">
        <w:t>$HTTP_COOKIE_VARS</w:t>
      </w:r>
      <w:r w:rsidR="00745A79">
        <w:t xml:space="preserve"> </w:t>
      </w:r>
      <w:r w:rsidRPr="005105B9">
        <w:t>але</w:t>
      </w:r>
      <w:r w:rsidR="00745A79">
        <w:t xml:space="preserve"> </w:t>
      </w:r>
      <w:r w:rsidRPr="005105B9">
        <w:t>тільки</w:t>
      </w:r>
      <w:r w:rsidR="00745A79">
        <w:t xml:space="preserve"> </w:t>
      </w:r>
      <w:r w:rsidRPr="005105B9">
        <w:t>коли</w:t>
      </w:r>
      <w:r w:rsidR="00745A79">
        <w:t xml:space="preserve"> </w:t>
      </w:r>
      <w:r w:rsidRPr="005105B9">
        <w:t>включена</w:t>
      </w:r>
      <w:r w:rsidR="00745A79">
        <w:t xml:space="preserve"> </w:t>
      </w:r>
      <w:r w:rsidRPr="005105B9">
        <w:t>директива</w:t>
      </w:r>
      <w:r w:rsidR="00745A79">
        <w:t xml:space="preserve"> </w:t>
      </w:r>
      <w:r w:rsidRPr="005105B9">
        <w:t>track_vars.</w:t>
      </w:r>
      <w:r w:rsidR="00745A79">
        <w:t xml:space="preserve"> </w:t>
      </w:r>
      <w:r w:rsidRPr="005105B9">
        <w:t>(Ця</w:t>
      </w:r>
      <w:r w:rsidR="00745A79">
        <w:t xml:space="preserve"> </w:t>
      </w:r>
      <w:r w:rsidRPr="005105B9">
        <w:t>директива</w:t>
      </w:r>
      <w:r w:rsidR="00745A79">
        <w:t xml:space="preserve"> </w:t>
      </w:r>
      <w:r w:rsidRPr="005105B9">
        <w:t>завжди</w:t>
      </w:r>
      <w:r w:rsidR="00745A79">
        <w:t xml:space="preserve"> </w:t>
      </w:r>
      <w:r w:rsidRPr="005105B9">
        <w:t>включена</w:t>
      </w:r>
      <w:r w:rsidR="00745A79">
        <w:t xml:space="preserve"> </w:t>
      </w:r>
      <w:r w:rsidRPr="005105B9">
        <w:t>з</w:t>
      </w:r>
      <w:r w:rsidR="00745A79">
        <w:t xml:space="preserve"> </w:t>
      </w:r>
      <w:r w:rsidRPr="005105B9">
        <w:t>PHP</w:t>
      </w:r>
      <w:r w:rsidR="00745A79">
        <w:t xml:space="preserve"> </w:t>
      </w:r>
      <w:r w:rsidRPr="005105B9">
        <w:t>4.0.3.)</w:t>
      </w:r>
      <w:r w:rsidR="00745A79">
        <w:t xml:space="preserve"> </w:t>
      </w:r>
    </w:p>
    <w:p w14:paraId="597C66FD" w14:textId="6505EC60" w:rsidR="005105B9" w:rsidRPr="005105B9" w:rsidRDefault="005105B9" w:rsidP="005105B9">
      <w:pPr>
        <w:pStyle w:val="af7"/>
      </w:pPr>
      <w:r w:rsidRPr="005105B9">
        <w:t>Cookie</w:t>
      </w:r>
      <w:r w:rsidR="00745A79">
        <w:t xml:space="preserve"> </w:t>
      </w:r>
      <w:r w:rsidRPr="005105B9">
        <w:t>є</w:t>
      </w:r>
      <w:r w:rsidR="00745A79">
        <w:t xml:space="preserve"> </w:t>
      </w:r>
      <w:r w:rsidRPr="005105B9">
        <w:t>невеликим</w:t>
      </w:r>
      <w:r w:rsidR="00745A79">
        <w:t xml:space="preserve"> </w:t>
      </w:r>
      <w:r w:rsidRPr="005105B9">
        <w:t>пакетом</w:t>
      </w:r>
      <w:r w:rsidR="00745A79">
        <w:t xml:space="preserve"> </w:t>
      </w:r>
      <w:r w:rsidRPr="005105B9">
        <w:t>інформації,</w:t>
      </w:r>
      <w:r w:rsidR="00745A79">
        <w:t xml:space="preserve"> </w:t>
      </w:r>
      <w:r w:rsidRPr="005105B9">
        <w:t>переданим</w:t>
      </w:r>
      <w:r w:rsidR="00745A79">
        <w:t xml:space="preserve"> </w:t>
      </w:r>
      <w:r w:rsidRPr="005105B9">
        <w:t>web-серве-</w:t>
      </w:r>
      <w:r w:rsidR="00745A79">
        <w:t xml:space="preserve"> </w:t>
      </w:r>
      <w:r w:rsidRPr="005105B9">
        <w:t>ром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зберігається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клієнтському</w:t>
      </w:r>
      <w:r w:rsidR="00745A79">
        <w:t xml:space="preserve"> </w:t>
      </w:r>
      <w:r w:rsidRPr="005105B9">
        <w:t>комп'ютері.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можна</w:t>
      </w:r>
      <w:r w:rsidR="00745A79">
        <w:t xml:space="preserve"> </w:t>
      </w:r>
      <w:r w:rsidRPr="005105B9">
        <w:t>збе-</w:t>
      </w:r>
      <w:r w:rsidR="00745A79">
        <w:t xml:space="preserve"> </w:t>
      </w:r>
      <w:r w:rsidRPr="005105B9">
        <w:t>регти</w:t>
      </w:r>
      <w:r w:rsidR="00745A79">
        <w:t xml:space="preserve"> </w:t>
      </w:r>
      <w:r w:rsidRPr="005105B9">
        <w:t>корисні</w:t>
      </w:r>
      <w:r w:rsidR="00745A79">
        <w:t xml:space="preserve"> </w:t>
      </w:r>
      <w:r w:rsidRPr="005105B9">
        <w:t>дані,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описують</w:t>
      </w:r>
      <w:r w:rsidR="00745A79">
        <w:t xml:space="preserve"> </w:t>
      </w:r>
      <w:r w:rsidRPr="005105B9">
        <w:t>стан</w:t>
      </w:r>
      <w:r w:rsidR="00745A79">
        <w:t xml:space="preserve"> </w:t>
      </w:r>
      <w:r w:rsidRPr="005105B9">
        <w:t>сеансу</w:t>
      </w:r>
      <w:r w:rsidR="00745A79">
        <w:t xml:space="preserve"> </w:t>
      </w:r>
      <w:r w:rsidRPr="005105B9">
        <w:t>користувача,</w:t>
      </w:r>
      <w:r w:rsidR="00745A79">
        <w:t xml:space="preserve"> </w:t>
      </w:r>
      <w:r w:rsidRPr="005105B9">
        <w:t>щоб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май-</w:t>
      </w:r>
      <w:r w:rsidR="00745A79">
        <w:t xml:space="preserve"> </w:t>
      </w:r>
      <w:r w:rsidRPr="005105B9">
        <w:t>бутньому</w:t>
      </w:r>
      <w:r w:rsidR="00745A79">
        <w:t xml:space="preserve"> </w:t>
      </w:r>
      <w:r w:rsidRPr="005105B9">
        <w:t>завантажити</w:t>
      </w:r>
      <w:r w:rsidR="00745A79">
        <w:t xml:space="preserve"> </w:t>
      </w:r>
      <w:r w:rsidRPr="005105B9">
        <w:t>їх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відновити</w:t>
      </w:r>
      <w:r w:rsidR="00745A79">
        <w:t xml:space="preserve"> </w:t>
      </w:r>
      <w:r w:rsidRPr="005105B9">
        <w:t>параметри</w:t>
      </w:r>
      <w:r w:rsidR="00745A79">
        <w:t xml:space="preserve"> </w:t>
      </w:r>
      <w:r w:rsidRPr="005105B9">
        <w:t>сеансового</w:t>
      </w:r>
      <w:r w:rsidR="00745A79">
        <w:t xml:space="preserve"> </w:t>
      </w:r>
      <w:r w:rsidRPr="005105B9">
        <w:t>зв'язку</w:t>
      </w:r>
      <w:r w:rsidR="00745A79">
        <w:t xml:space="preserve"> </w:t>
      </w:r>
      <w:r w:rsidRPr="005105B9">
        <w:t>між</w:t>
      </w:r>
      <w:r w:rsidR="00745A79">
        <w:t xml:space="preserve"> </w:t>
      </w:r>
      <w:r w:rsidRPr="005105B9">
        <w:t>сервером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клієнтом.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використовуються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багатьох</w:t>
      </w:r>
      <w:r w:rsidR="00745A79">
        <w:t xml:space="preserve"> </w:t>
      </w:r>
      <w:r w:rsidRPr="005105B9">
        <w:t>сайтах</w:t>
      </w:r>
      <w:r w:rsidR="00745A79">
        <w:t xml:space="preserve"> </w:t>
      </w:r>
      <w:r w:rsidRPr="005105B9">
        <w:t>Ін-</w:t>
      </w:r>
      <w:r w:rsidR="00745A79">
        <w:t xml:space="preserve"> </w:t>
      </w:r>
      <w:r w:rsidRPr="005105B9">
        <w:t>тернету</w:t>
      </w:r>
      <w:r w:rsidR="00745A79">
        <w:t xml:space="preserve"> </w:t>
      </w:r>
      <w:r w:rsidRPr="005105B9">
        <w:t>для</w:t>
      </w:r>
      <w:r w:rsidR="00745A79">
        <w:t xml:space="preserve"> </w:t>
      </w:r>
      <w:r w:rsidRPr="005105B9">
        <w:t>розширення</w:t>
      </w:r>
      <w:r w:rsidR="00745A79">
        <w:t xml:space="preserve"> </w:t>
      </w:r>
      <w:r w:rsidRPr="005105B9">
        <w:t>можливостей</w:t>
      </w:r>
      <w:r w:rsidR="00745A79">
        <w:t xml:space="preserve"> </w:t>
      </w:r>
      <w:r w:rsidRPr="005105B9">
        <w:t>користувача</w:t>
      </w:r>
      <w:r w:rsidR="00745A79">
        <w:t xml:space="preserve"> </w:t>
      </w:r>
      <w:r w:rsidRPr="005105B9">
        <w:t>та</w:t>
      </w:r>
      <w:r w:rsidR="00745A79">
        <w:t xml:space="preserve"> </w:t>
      </w:r>
      <w:r w:rsidRPr="005105B9">
        <w:t>підвищення</w:t>
      </w:r>
      <w:r w:rsidR="00745A79">
        <w:t xml:space="preserve"> </w:t>
      </w:r>
      <w:r w:rsidRPr="005105B9">
        <w:t>ефективності</w:t>
      </w:r>
      <w:r w:rsidR="00745A79">
        <w:t xml:space="preserve"> </w:t>
      </w:r>
      <w:r w:rsidRPr="005105B9">
        <w:t>сайту</w:t>
      </w:r>
      <w:r w:rsidR="00745A79">
        <w:t xml:space="preserve"> </w:t>
      </w:r>
      <w:r w:rsidRPr="005105B9">
        <w:t>за</w:t>
      </w:r>
      <w:r w:rsidR="00745A79">
        <w:t xml:space="preserve"> </w:t>
      </w:r>
      <w:r w:rsidRPr="005105B9">
        <w:t>рахунок</w:t>
      </w:r>
      <w:r w:rsidR="00745A79">
        <w:t xml:space="preserve"> </w:t>
      </w:r>
      <w:r w:rsidRPr="005105B9">
        <w:t>відстеження</w:t>
      </w:r>
      <w:r w:rsidR="00745A79">
        <w:t xml:space="preserve"> </w:t>
      </w:r>
      <w:r w:rsidRPr="005105B9">
        <w:t>дій</w:t>
      </w:r>
      <w:r w:rsidR="00745A79">
        <w:t xml:space="preserve"> </w:t>
      </w:r>
      <w:r w:rsidRPr="005105B9">
        <w:t>та</w:t>
      </w:r>
      <w:r w:rsidR="00745A79">
        <w:t xml:space="preserve"> </w:t>
      </w:r>
      <w:r w:rsidRPr="005105B9">
        <w:t>особистих</w:t>
      </w:r>
      <w:r w:rsidR="00745A79">
        <w:t xml:space="preserve"> </w:t>
      </w:r>
      <w:r w:rsidRPr="005105B9">
        <w:t>уподо-</w:t>
      </w:r>
      <w:r w:rsidR="00745A79">
        <w:t xml:space="preserve"> </w:t>
      </w:r>
      <w:r w:rsidRPr="005105B9">
        <w:t>бань</w:t>
      </w:r>
      <w:r w:rsidR="00745A79">
        <w:t xml:space="preserve"> </w:t>
      </w:r>
      <w:r w:rsidRPr="005105B9">
        <w:t>користувача.</w:t>
      </w:r>
      <w:r w:rsidR="00745A79">
        <w:t xml:space="preserve"> </w:t>
      </w:r>
      <w:r w:rsidRPr="005105B9">
        <w:t>Можливість</w:t>
      </w:r>
      <w:r w:rsidR="00745A79">
        <w:t xml:space="preserve"> </w:t>
      </w:r>
      <w:r w:rsidRPr="005105B9">
        <w:t>зберігання</w:t>
      </w:r>
      <w:r w:rsidR="00745A79">
        <w:t xml:space="preserve"> </w:t>
      </w:r>
      <w:r w:rsidRPr="005105B9">
        <w:t>цих</w:t>
      </w:r>
      <w:r w:rsidR="00745A79">
        <w:t xml:space="preserve"> </w:t>
      </w:r>
      <w:r w:rsidRPr="005105B9">
        <w:t>відомостей</w:t>
      </w:r>
      <w:r w:rsidR="00745A79">
        <w:t xml:space="preserve"> </w:t>
      </w:r>
      <w:r w:rsidRPr="005105B9">
        <w:t>відіграє</w:t>
      </w:r>
      <w:r w:rsidR="00745A79">
        <w:t xml:space="preserve"> </w:t>
      </w:r>
      <w:r w:rsidRPr="005105B9">
        <w:t>клю-</w:t>
      </w:r>
      <w:r w:rsidR="00745A79">
        <w:t xml:space="preserve"> </w:t>
      </w:r>
      <w:r w:rsidRPr="005105B9">
        <w:t>чову</w:t>
      </w:r>
      <w:r w:rsidR="00745A79">
        <w:t xml:space="preserve"> </w:t>
      </w:r>
      <w:r w:rsidRPr="005105B9">
        <w:t>роль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сайтах</w:t>
      </w:r>
      <w:r w:rsidR="00745A79">
        <w:t xml:space="preserve"> </w:t>
      </w:r>
      <w:r w:rsidRPr="005105B9">
        <w:t>електронної</w:t>
      </w:r>
      <w:r w:rsidR="00745A79">
        <w:t xml:space="preserve"> </w:t>
      </w:r>
      <w:r w:rsidRPr="005105B9">
        <w:t>комерції,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підтримують</w:t>
      </w:r>
      <w:r w:rsidR="00745A79">
        <w:t xml:space="preserve"> </w:t>
      </w:r>
      <w:r w:rsidRPr="005105B9">
        <w:t>персона-</w:t>
      </w:r>
      <w:r w:rsidR="00745A79">
        <w:t xml:space="preserve"> </w:t>
      </w:r>
      <w:r w:rsidRPr="005105B9">
        <w:t>льне</w:t>
      </w:r>
      <w:r w:rsidR="00745A79">
        <w:t xml:space="preserve"> </w:t>
      </w:r>
      <w:r w:rsidRPr="005105B9">
        <w:t>налаштування</w:t>
      </w:r>
      <w:r w:rsidR="00745A79">
        <w:t xml:space="preserve"> </w:t>
      </w:r>
      <w:r w:rsidRPr="005105B9">
        <w:t>та</w:t>
      </w:r>
      <w:r w:rsidR="00745A79">
        <w:t xml:space="preserve"> </w:t>
      </w:r>
      <w:r w:rsidRPr="005105B9">
        <w:t>цільову</w:t>
      </w:r>
      <w:r w:rsidR="00745A79">
        <w:t xml:space="preserve"> </w:t>
      </w:r>
      <w:r w:rsidRPr="005105B9">
        <w:t>рекламу.</w:t>
      </w:r>
      <w:r w:rsidR="00745A79">
        <w:t xml:space="preserve"> </w:t>
      </w:r>
    </w:p>
    <w:p w14:paraId="1487E1C9" w14:textId="225D5929" w:rsidR="005105B9" w:rsidRPr="005105B9" w:rsidRDefault="005105B9" w:rsidP="005105B9">
      <w:pPr>
        <w:pStyle w:val="af7"/>
      </w:pPr>
      <w:r w:rsidRPr="005105B9">
        <w:t>Внаслідок</w:t>
      </w:r>
      <w:r w:rsidR="00745A79">
        <w:t xml:space="preserve"> </w:t>
      </w:r>
      <w:r w:rsidRPr="005105B9">
        <w:t>того,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зазвичай</w:t>
      </w:r>
      <w:r w:rsidR="00745A79">
        <w:t xml:space="preserve"> </w:t>
      </w:r>
      <w:r w:rsidRPr="005105B9">
        <w:t>зв'язуються</w:t>
      </w:r>
      <w:r w:rsidR="00745A79">
        <w:t xml:space="preserve"> </w:t>
      </w:r>
      <w:r w:rsidRPr="005105B9">
        <w:t>з</w:t>
      </w:r>
      <w:r w:rsidR="00745A79">
        <w:t xml:space="preserve"> </w:t>
      </w:r>
      <w:r w:rsidRPr="005105B9">
        <w:t>конкретним</w:t>
      </w:r>
      <w:r w:rsidR="00745A79">
        <w:t xml:space="preserve"> </w:t>
      </w:r>
      <w:r w:rsidRPr="005105B9">
        <w:t>ко-</w:t>
      </w:r>
      <w:r w:rsidR="00745A79">
        <w:t xml:space="preserve"> </w:t>
      </w:r>
      <w:r w:rsidRPr="005105B9">
        <w:t>ристувачем,</w:t>
      </w:r>
      <w:r w:rsidR="00745A79">
        <w:t xml:space="preserve"> </w:t>
      </w:r>
      <w:r w:rsidRPr="005105B9">
        <w:t>вони</w:t>
      </w:r>
      <w:r w:rsidR="00745A79">
        <w:t xml:space="preserve"> </w:t>
      </w:r>
      <w:r w:rsidRPr="005105B9">
        <w:t>часто</w:t>
      </w:r>
      <w:r w:rsidR="00745A79">
        <w:t xml:space="preserve"> </w:t>
      </w:r>
      <w:r w:rsidRPr="005105B9">
        <w:t>зберігають</w:t>
      </w:r>
      <w:r w:rsidR="00745A79">
        <w:t xml:space="preserve"> </w:t>
      </w:r>
      <w:r w:rsidRPr="005105B9">
        <w:t>унікальний</w:t>
      </w:r>
      <w:r w:rsidR="00745A79">
        <w:t xml:space="preserve"> </w:t>
      </w:r>
      <w:r w:rsidRPr="005105B9">
        <w:t>ідентифікатор</w:t>
      </w:r>
      <w:r w:rsidR="00745A79">
        <w:t xml:space="preserve"> </w:t>
      </w:r>
      <w:r w:rsidRPr="005105B9">
        <w:t>користу-</w:t>
      </w:r>
      <w:r w:rsidR="00745A79">
        <w:t xml:space="preserve"> </w:t>
      </w:r>
      <w:r w:rsidRPr="005105B9">
        <w:t>вача</w:t>
      </w:r>
      <w:r w:rsidR="00745A79">
        <w:t xml:space="preserve"> </w:t>
      </w:r>
      <w:r w:rsidRPr="005105B9">
        <w:t>(UIN).</w:t>
      </w:r>
      <w:r w:rsidR="00745A79">
        <w:t xml:space="preserve"> </w:t>
      </w:r>
      <w:r w:rsidRPr="005105B9">
        <w:t>Цей</w:t>
      </w:r>
      <w:r w:rsidR="00745A79">
        <w:t xml:space="preserve"> </w:t>
      </w:r>
      <w:r w:rsidRPr="005105B9">
        <w:t>ідентифікатор</w:t>
      </w:r>
      <w:r w:rsidR="00745A79">
        <w:t xml:space="preserve"> </w:t>
      </w:r>
      <w:r w:rsidRPr="005105B9">
        <w:t>заноситься</w:t>
      </w:r>
      <w:r w:rsidR="00745A79">
        <w:t xml:space="preserve"> </w:t>
      </w:r>
      <w:r w:rsidRPr="005105B9">
        <w:t>до</w:t>
      </w:r>
      <w:r w:rsidR="00745A79">
        <w:t xml:space="preserve"> </w:t>
      </w:r>
      <w:r w:rsidRPr="005105B9">
        <w:t>бази</w:t>
      </w:r>
      <w:r w:rsidR="00745A79">
        <w:t xml:space="preserve"> </w:t>
      </w:r>
      <w:r w:rsidRPr="005105B9">
        <w:t>даних</w:t>
      </w:r>
      <w:r w:rsidR="00745A79">
        <w:t xml:space="preserve"> </w:t>
      </w:r>
      <w:r w:rsidRPr="005105B9">
        <w:t>на</w:t>
      </w:r>
      <w:r w:rsidR="00745A79">
        <w:t xml:space="preserve"> </w:t>
      </w:r>
      <w:r w:rsidRPr="005105B9">
        <w:t>сервері</w:t>
      </w:r>
      <w:r w:rsidR="00745A79">
        <w:t xml:space="preserve"> </w:t>
      </w:r>
      <w:r w:rsidRPr="005105B9">
        <w:t>і</w:t>
      </w:r>
      <w:r w:rsidR="00745A79">
        <w:t xml:space="preserve"> </w:t>
      </w:r>
      <w:r w:rsidRPr="005105B9">
        <w:t>використовується</w:t>
      </w:r>
      <w:r w:rsidR="00745A79">
        <w:t xml:space="preserve"> </w:t>
      </w:r>
      <w:r w:rsidRPr="005105B9">
        <w:t>як</w:t>
      </w:r>
      <w:r w:rsidR="00745A79">
        <w:t xml:space="preserve"> </w:t>
      </w:r>
      <w:r w:rsidRPr="005105B9">
        <w:t>ключ</w:t>
      </w:r>
      <w:r w:rsidR="00745A79">
        <w:t xml:space="preserve"> </w:t>
      </w:r>
      <w:r w:rsidRPr="005105B9">
        <w:t>для</w:t>
      </w:r>
      <w:r w:rsidR="00745A79">
        <w:t xml:space="preserve"> </w:t>
      </w:r>
      <w:r w:rsidRPr="005105B9">
        <w:t>вибірки</w:t>
      </w:r>
      <w:r w:rsidR="00745A79">
        <w:t xml:space="preserve"> </w:t>
      </w:r>
      <w:r w:rsidRPr="005105B9">
        <w:t>з</w:t>
      </w:r>
      <w:r w:rsidR="00745A79">
        <w:t xml:space="preserve"> </w:t>
      </w:r>
      <w:r w:rsidRPr="005105B9">
        <w:t>бази</w:t>
      </w:r>
      <w:r w:rsidR="00745A79">
        <w:t xml:space="preserve"> </w:t>
      </w:r>
      <w:r w:rsidRPr="005105B9">
        <w:t>всієї</w:t>
      </w:r>
      <w:r w:rsidR="00745A79">
        <w:t xml:space="preserve"> </w:t>
      </w:r>
      <w:r w:rsidRPr="005105B9">
        <w:t>інформації,</w:t>
      </w:r>
      <w:r w:rsidR="00745A79">
        <w:t xml:space="preserve"> </w:t>
      </w:r>
      <w:r w:rsidRPr="005105B9">
        <w:t>пов'яза-</w:t>
      </w:r>
      <w:r w:rsidR="00745A79">
        <w:t xml:space="preserve"> </w:t>
      </w:r>
      <w:r w:rsidRPr="005105B9">
        <w:t>ної</w:t>
      </w:r>
      <w:r w:rsidR="00745A79">
        <w:t xml:space="preserve"> </w:t>
      </w:r>
      <w:r w:rsidRPr="005105B9">
        <w:t>з</w:t>
      </w:r>
      <w:r w:rsidR="00745A79">
        <w:t xml:space="preserve"> </w:t>
      </w:r>
      <w:r w:rsidRPr="005105B9">
        <w:t>цим</w:t>
      </w:r>
      <w:r w:rsidR="00745A79">
        <w:t xml:space="preserve"> </w:t>
      </w:r>
      <w:r w:rsidRPr="005105B9">
        <w:t>ідентифікатором.</w:t>
      </w:r>
      <w:r w:rsidR="00745A79">
        <w:t xml:space="preserve"> </w:t>
      </w:r>
      <w:r w:rsidRPr="005105B9">
        <w:t>Звичайно,</w:t>
      </w:r>
      <w:r w:rsidR="00745A79">
        <w:t xml:space="preserve"> </w:t>
      </w:r>
      <w:r w:rsidRPr="005105B9">
        <w:t>збереження</w:t>
      </w:r>
      <w:r w:rsidR="00745A79">
        <w:t xml:space="preserve"> </w:t>
      </w:r>
      <w:r w:rsidRPr="005105B9">
        <w:t>UIN</w:t>
      </w:r>
      <w:r w:rsidR="00745A79">
        <w:t xml:space="preserve"> </w:t>
      </w:r>
      <w:r w:rsidRPr="005105B9">
        <w:t>у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не</w:t>
      </w:r>
      <w:r w:rsidR="00745A79">
        <w:t xml:space="preserve"> </w:t>
      </w:r>
      <w:r w:rsidRPr="005105B9">
        <w:t>є</w:t>
      </w:r>
      <w:r w:rsidR="00745A79">
        <w:t xml:space="preserve"> </w:t>
      </w:r>
      <w:r w:rsidRPr="005105B9">
        <w:t>обов'язковою</w:t>
      </w:r>
      <w:r w:rsidR="00745A79">
        <w:t xml:space="preserve"> </w:t>
      </w:r>
      <w:r w:rsidRPr="005105B9">
        <w:t>вимогою;</w:t>
      </w:r>
      <w:r w:rsidR="00745A79">
        <w:t xml:space="preserve"> </w:t>
      </w:r>
      <w:r w:rsidRPr="005105B9">
        <w:t>Ви</w:t>
      </w:r>
      <w:r w:rsidR="00745A79">
        <w:t xml:space="preserve"> </w:t>
      </w:r>
      <w:r w:rsidRPr="005105B9">
        <w:t>можете</w:t>
      </w:r>
      <w:r w:rsidR="00745A79">
        <w:t xml:space="preserve"> </w:t>
      </w:r>
      <w:r w:rsidRPr="005105B9">
        <w:t>зберегти</w:t>
      </w:r>
      <w:r w:rsidR="00745A79">
        <w:t xml:space="preserve"> </w:t>
      </w:r>
      <w:r w:rsidRPr="005105B9">
        <w:t>будь-яку</w:t>
      </w:r>
      <w:r w:rsidR="00745A79">
        <w:t xml:space="preserve"> </w:t>
      </w:r>
      <w:r w:rsidRPr="005105B9">
        <w:t>інформацію</w:t>
      </w:r>
      <w:r w:rsidR="00745A79">
        <w:t xml:space="preserve"> </w:t>
      </w:r>
      <w:r w:rsidRPr="005105B9">
        <w:t>за</w:t>
      </w:r>
      <w:r w:rsidR="00745A79">
        <w:t xml:space="preserve"> </w:t>
      </w:r>
      <w:r w:rsidRPr="005105B9">
        <w:t>умови,</w:t>
      </w:r>
      <w:r w:rsidR="00745A79">
        <w:t xml:space="preserve"> </w:t>
      </w:r>
      <w:r w:rsidRPr="005105B9">
        <w:t>що</w:t>
      </w:r>
      <w:r w:rsidR="00745A79">
        <w:t xml:space="preserve"> </w:t>
      </w:r>
      <w:r w:rsidRPr="005105B9">
        <w:t>її</w:t>
      </w:r>
      <w:r w:rsidR="00745A79">
        <w:t xml:space="preserve"> </w:t>
      </w:r>
      <w:r w:rsidRPr="005105B9">
        <w:t>загальний</w:t>
      </w:r>
      <w:r w:rsidR="00745A79">
        <w:t xml:space="preserve"> </w:t>
      </w:r>
      <w:r w:rsidRPr="005105B9">
        <w:t>обсяг</w:t>
      </w:r>
      <w:r w:rsidR="00745A79">
        <w:t xml:space="preserve"> </w:t>
      </w:r>
      <w:r w:rsidRPr="005105B9">
        <w:t>не</w:t>
      </w:r>
      <w:r w:rsidR="00745A79">
        <w:t xml:space="preserve"> </w:t>
      </w:r>
      <w:r w:rsidRPr="005105B9">
        <w:t>перевищує</w:t>
      </w:r>
      <w:r w:rsidR="00745A79">
        <w:t xml:space="preserve"> </w:t>
      </w:r>
      <w:r w:rsidRPr="005105B9">
        <w:t>4</w:t>
      </w:r>
      <w:r w:rsidR="00745A79">
        <w:t xml:space="preserve"> </w:t>
      </w:r>
      <w:r w:rsidRPr="005105B9">
        <w:t>Кбайт</w:t>
      </w:r>
      <w:r w:rsidR="00745A79">
        <w:t xml:space="preserve"> </w:t>
      </w:r>
      <w:r w:rsidRPr="005105B9">
        <w:t>(4096</w:t>
      </w:r>
      <w:r w:rsidR="00745A79">
        <w:t xml:space="preserve"> </w:t>
      </w:r>
      <w:r w:rsidRPr="005105B9">
        <w:t>байт).</w:t>
      </w:r>
      <w:r w:rsidR="00745A79">
        <w:t xml:space="preserve"> </w:t>
      </w:r>
    </w:p>
    <w:p w14:paraId="368A2D97" w14:textId="5D318237" w:rsidR="005105B9" w:rsidRPr="005105B9" w:rsidRDefault="005105B9" w:rsidP="005105B9">
      <w:pPr>
        <w:pStyle w:val="af9"/>
      </w:pPr>
      <w:r w:rsidRPr="005105B9">
        <w:t>Компоненти</w:t>
      </w:r>
      <w:r w:rsidR="00745A79">
        <w:t xml:space="preserve"> </w:t>
      </w:r>
      <w:r w:rsidRPr="005105B9">
        <w:t>cookie</w:t>
      </w:r>
      <w:r w:rsidR="00745A79">
        <w:t xml:space="preserve"> </w:t>
      </w:r>
    </w:p>
    <w:p w14:paraId="6E03C412" w14:textId="63E15E8E" w:rsidR="005105B9" w:rsidRPr="005105B9" w:rsidRDefault="005105B9" w:rsidP="005105B9">
      <w:pPr>
        <w:pStyle w:val="af7"/>
      </w:pPr>
      <w:r w:rsidRPr="005105B9">
        <w:t>В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зберігаються</w:t>
      </w:r>
      <w:r w:rsidR="00745A79">
        <w:t xml:space="preserve"> </w:t>
      </w:r>
      <w:r w:rsidRPr="005105B9">
        <w:t>інші</w:t>
      </w:r>
      <w:r w:rsidR="00745A79">
        <w:t xml:space="preserve"> </w:t>
      </w:r>
      <w:r w:rsidRPr="005105B9">
        <w:t>компоненти,</w:t>
      </w:r>
      <w:r w:rsidR="00745A79">
        <w:t xml:space="preserve"> </w:t>
      </w:r>
      <w:r w:rsidRPr="005105B9">
        <w:t>за</w:t>
      </w:r>
      <w:r w:rsidR="00745A79">
        <w:t xml:space="preserve"> </w:t>
      </w:r>
      <w:r w:rsidRPr="005105B9">
        <w:t>допомогою</w:t>
      </w:r>
      <w:r w:rsidR="00745A79">
        <w:t xml:space="preserve"> </w:t>
      </w:r>
      <w:r w:rsidRPr="005105B9">
        <w:t>яких</w:t>
      </w:r>
      <w:r w:rsidR="00745A79">
        <w:t xml:space="preserve"> </w:t>
      </w:r>
      <w:r w:rsidRPr="005105B9">
        <w:t>розробник</w:t>
      </w:r>
      <w:r w:rsidR="00745A79">
        <w:t xml:space="preserve"> </w:t>
      </w:r>
      <w:r w:rsidRPr="005105B9">
        <w:t>може</w:t>
      </w:r>
      <w:r w:rsidR="00745A79">
        <w:t xml:space="preserve"> </w:t>
      </w:r>
      <w:r w:rsidRPr="005105B9">
        <w:t>обмежувати</w:t>
      </w:r>
      <w:r w:rsidR="00745A79">
        <w:t xml:space="preserve"> </w:t>
      </w:r>
      <w:r w:rsidRPr="005105B9">
        <w:t>використання</w:t>
      </w:r>
      <w:r w:rsidR="00745A79">
        <w:t xml:space="preserve"> </w:t>
      </w:r>
      <w:r w:rsidRPr="005105B9">
        <w:t>cookie</w:t>
      </w:r>
      <w:r w:rsidR="00745A79">
        <w:t xml:space="preserve"> </w:t>
      </w:r>
      <w:r w:rsidRPr="005105B9">
        <w:t>з</w:t>
      </w:r>
      <w:r w:rsidR="00745A79">
        <w:t xml:space="preserve"> </w:t>
      </w:r>
      <w:r w:rsidRPr="005105B9">
        <w:t>позицій</w:t>
      </w:r>
      <w:r w:rsidR="00745A79">
        <w:t xml:space="preserve"> </w:t>
      </w:r>
      <w:r w:rsidRPr="005105B9">
        <w:t>домену,</w:t>
      </w:r>
      <w:r w:rsidR="00745A79">
        <w:t xml:space="preserve"> </w:t>
      </w:r>
      <w:r w:rsidRPr="005105B9">
        <w:t>шляху,</w:t>
      </w:r>
      <w:r w:rsidR="00745A79">
        <w:t xml:space="preserve"> </w:t>
      </w:r>
      <w:r w:rsidRPr="005105B9">
        <w:t>тер-</w:t>
      </w:r>
      <w:r w:rsidR="00745A79">
        <w:t xml:space="preserve"> </w:t>
      </w:r>
      <w:r w:rsidRPr="005105B9">
        <w:t>міну</w:t>
      </w:r>
      <w:r w:rsidR="00745A79">
        <w:t xml:space="preserve"> </w:t>
      </w:r>
      <w:r w:rsidRPr="005105B9">
        <w:t>дії</w:t>
      </w:r>
      <w:r w:rsidR="00745A79">
        <w:t xml:space="preserve"> </w:t>
      </w:r>
      <w:r w:rsidRPr="005105B9">
        <w:t>та</w:t>
      </w:r>
      <w:r w:rsidR="00745A79">
        <w:t xml:space="preserve"> </w:t>
      </w:r>
      <w:r w:rsidRPr="005105B9">
        <w:t>безпеки.</w:t>
      </w:r>
      <w:r w:rsidR="00745A79">
        <w:t xml:space="preserve"> </w:t>
      </w:r>
      <w:r w:rsidRPr="005105B9">
        <w:t>Нижче</w:t>
      </w:r>
      <w:r w:rsidR="00745A79">
        <w:t xml:space="preserve"> </w:t>
      </w:r>
      <w:r w:rsidRPr="005105B9">
        <w:t>наведено</w:t>
      </w:r>
      <w:r w:rsidR="00745A79">
        <w:t xml:space="preserve"> </w:t>
      </w:r>
      <w:r w:rsidRPr="005105B9">
        <w:t>опис</w:t>
      </w:r>
      <w:r w:rsidR="00745A79">
        <w:t xml:space="preserve"> </w:t>
      </w:r>
      <w:r w:rsidRPr="005105B9">
        <w:t>різних</w:t>
      </w:r>
      <w:r w:rsidR="00745A79">
        <w:t xml:space="preserve"> </w:t>
      </w:r>
      <w:r w:rsidRPr="005105B9">
        <w:t>компонентів</w:t>
      </w:r>
      <w:r w:rsidR="00745A79">
        <w:t xml:space="preserve"> </w:t>
      </w:r>
      <w:r w:rsidRPr="005105B9">
        <w:t>cookie:</w:t>
      </w:r>
      <w:r w:rsidR="00745A79">
        <w:t xml:space="preserve"> </w:t>
      </w:r>
    </w:p>
    <w:p w14:paraId="1F30B697" w14:textId="1189E562" w:rsidR="00377B65" w:rsidRPr="00377B65" w:rsidRDefault="00377B65" w:rsidP="00377B65">
      <w:pPr>
        <w:pStyle w:val="a0"/>
        <w:ind w:left="0" w:firstLine="567"/>
      </w:pPr>
      <w:r w:rsidRPr="00377B65">
        <w:t>Ім'я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ім'я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є</w:t>
      </w:r>
      <w:r w:rsidR="00745A79">
        <w:t xml:space="preserve"> </w:t>
      </w:r>
      <w:r w:rsidRPr="00377B65">
        <w:t>обов'язковим</w:t>
      </w:r>
      <w:r w:rsidR="00745A79">
        <w:t xml:space="preserve"> </w:t>
      </w:r>
      <w:r w:rsidRPr="00377B65">
        <w:t>параметром,</w:t>
      </w:r>
      <w:r w:rsidR="00745A79">
        <w:t xml:space="preserve"> </w:t>
      </w:r>
      <w:r w:rsidRPr="00377B65">
        <w:t>яким</w:t>
      </w:r>
      <w:r w:rsidR="00745A79">
        <w:t xml:space="preserve"> </w:t>
      </w:r>
      <w:r w:rsidRPr="00377B65">
        <w:t>програма</w:t>
      </w:r>
      <w:r w:rsidR="00745A79">
        <w:t xml:space="preserve"> </w:t>
      </w:r>
      <w:r w:rsidRPr="00377B65">
        <w:t>посилається</w:t>
      </w:r>
      <w:r w:rsidR="00745A79">
        <w:t xml:space="preserve"> </w:t>
      </w:r>
      <w:r w:rsidRPr="00377B65">
        <w:t>на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Можна</w:t>
      </w:r>
      <w:r w:rsidR="00745A79">
        <w:t xml:space="preserve"> </w:t>
      </w:r>
      <w:r w:rsidRPr="00377B65">
        <w:t>провести</w:t>
      </w:r>
      <w:r w:rsidR="00745A79">
        <w:t xml:space="preserve"> </w:t>
      </w:r>
      <w:r w:rsidRPr="00377B65">
        <w:t>аналогію</w:t>
      </w:r>
      <w:r w:rsidR="00745A79">
        <w:t xml:space="preserve"> </w:t>
      </w:r>
      <w:r w:rsidRPr="00377B65">
        <w:t>між</w:t>
      </w:r>
      <w:r w:rsidR="00745A79">
        <w:t xml:space="preserve"> </w:t>
      </w:r>
      <w:r w:rsidRPr="00377B65">
        <w:t>ім'ям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та</w:t>
      </w:r>
      <w:r w:rsidR="00745A79">
        <w:t xml:space="preserve"> </w:t>
      </w:r>
      <w:r w:rsidRPr="00377B65">
        <w:t>ім'ям</w:t>
      </w:r>
      <w:r w:rsidR="00745A79">
        <w:t xml:space="preserve"> </w:t>
      </w:r>
      <w:r w:rsidRPr="00377B65">
        <w:t>змінної.</w:t>
      </w:r>
    </w:p>
    <w:p w14:paraId="2AD980DE" w14:textId="709FB079" w:rsidR="00377B65" w:rsidRPr="00377B65" w:rsidRDefault="00377B65" w:rsidP="00377B65">
      <w:pPr>
        <w:pStyle w:val="a0"/>
        <w:ind w:left="0" w:firstLine="567"/>
      </w:pPr>
      <w:r w:rsidRPr="00377B65">
        <w:lastRenderedPageBreak/>
        <w:t>Значення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Фрагмент</w:t>
      </w:r>
      <w:r w:rsidR="00745A79">
        <w:t xml:space="preserve"> </w:t>
      </w:r>
      <w:r w:rsidRPr="00377B65">
        <w:t>даних,</w:t>
      </w:r>
      <w:r w:rsidR="00745A79">
        <w:t xml:space="preserve"> </w:t>
      </w:r>
      <w:r w:rsidRPr="00377B65">
        <w:t>пов'язаний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ім'ям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У</w:t>
      </w:r>
      <w:r w:rsidR="00745A79">
        <w:t xml:space="preserve"> </w:t>
      </w:r>
      <w:r w:rsidRPr="00377B65">
        <w:t>цих</w:t>
      </w:r>
      <w:r w:rsidR="00745A79">
        <w:t xml:space="preserve"> </w:t>
      </w:r>
      <w:r w:rsidRPr="00377B65">
        <w:t>даних</w:t>
      </w:r>
      <w:r w:rsidR="00745A79">
        <w:t xml:space="preserve"> </w:t>
      </w:r>
      <w:r w:rsidRPr="00377B65">
        <w:t>може</w:t>
      </w:r>
      <w:r w:rsidR="00745A79">
        <w:t xml:space="preserve"> </w:t>
      </w:r>
      <w:r w:rsidRPr="00377B65">
        <w:t>зберігатися</w:t>
      </w:r>
      <w:r w:rsidR="00745A79">
        <w:t xml:space="preserve"> </w:t>
      </w:r>
      <w:r w:rsidRPr="00377B65">
        <w:t>будь-яка</w:t>
      </w:r>
      <w:r w:rsidR="00745A79">
        <w:t xml:space="preserve"> </w:t>
      </w:r>
      <w:r w:rsidRPr="00377B65">
        <w:t>інформація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ідентифікатор</w:t>
      </w:r>
      <w:r w:rsidR="00745A79">
        <w:t xml:space="preserve"> </w:t>
      </w:r>
      <w:r w:rsidRPr="00377B65">
        <w:t>корис-</w:t>
      </w:r>
      <w:r w:rsidR="00745A79">
        <w:t xml:space="preserve"> </w:t>
      </w:r>
      <w:r w:rsidRPr="00377B65">
        <w:t>тувача,</w:t>
      </w:r>
      <w:r w:rsidR="00745A79">
        <w:t xml:space="preserve"> </w:t>
      </w:r>
      <w:r w:rsidRPr="00377B65">
        <w:t>колір</w:t>
      </w:r>
      <w:r w:rsidR="00745A79">
        <w:t xml:space="preserve"> </w:t>
      </w:r>
      <w:r w:rsidRPr="00377B65">
        <w:t>тла,</w:t>
      </w:r>
      <w:r w:rsidR="00745A79">
        <w:t xml:space="preserve"> </w:t>
      </w:r>
      <w:r w:rsidRPr="00377B65">
        <w:t>поточна</w:t>
      </w:r>
      <w:r w:rsidR="00745A79">
        <w:t xml:space="preserve"> </w:t>
      </w:r>
      <w:r w:rsidRPr="00377B65">
        <w:t>дата</w:t>
      </w:r>
      <w:r w:rsidR="00745A79">
        <w:t xml:space="preserve"> </w:t>
      </w:r>
      <w:r w:rsidRPr="00377B65">
        <w:t>тощо.</w:t>
      </w:r>
    </w:p>
    <w:p w14:paraId="75319F75" w14:textId="5DD8053E" w:rsidR="00377B65" w:rsidRPr="00377B65" w:rsidRDefault="00377B65" w:rsidP="00377B65">
      <w:pPr>
        <w:pStyle w:val="a0"/>
        <w:ind w:left="0" w:firstLine="567"/>
      </w:pPr>
      <w:r w:rsidRPr="00377B65">
        <w:t>Термін</w:t>
      </w:r>
      <w:r w:rsidR="00745A79">
        <w:t xml:space="preserve"> </w:t>
      </w:r>
      <w:r w:rsidRPr="00377B65">
        <w:t>дії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Дата,</w:t>
      </w:r>
      <w:r w:rsidR="00745A79">
        <w:t xml:space="preserve"> </w:t>
      </w:r>
      <w:r w:rsidRPr="00377B65">
        <w:t>що</w:t>
      </w:r>
      <w:r w:rsidR="00745A79">
        <w:t xml:space="preserve"> </w:t>
      </w:r>
      <w:r w:rsidRPr="00377B65">
        <w:t>визначає</w:t>
      </w:r>
      <w:r w:rsidR="00745A79">
        <w:t xml:space="preserve"> </w:t>
      </w:r>
      <w:r w:rsidRPr="00377B65">
        <w:t>тривалість</w:t>
      </w:r>
      <w:r w:rsidR="00745A79">
        <w:t xml:space="preserve"> </w:t>
      </w:r>
      <w:r w:rsidRPr="00377B65">
        <w:t>існування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Як</w:t>
      </w:r>
      <w:r w:rsidR="00745A79">
        <w:t xml:space="preserve"> </w:t>
      </w:r>
      <w:r w:rsidRPr="00377B65">
        <w:t>тільки</w:t>
      </w:r>
      <w:r w:rsidR="00745A79">
        <w:t xml:space="preserve"> </w:t>
      </w:r>
      <w:r w:rsidRPr="00377B65">
        <w:t>поточна</w:t>
      </w:r>
      <w:r w:rsidR="00745A79">
        <w:t xml:space="preserve"> </w:t>
      </w:r>
      <w:r w:rsidRPr="00377B65">
        <w:t>дата</w:t>
      </w:r>
      <w:r w:rsidR="00745A79">
        <w:t xml:space="preserve"> </w:t>
      </w:r>
      <w:r w:rsidRPr="00377B65">
        <w:t>та</w:t>
      </w:r>
      <w:r w:rsidR="00745A79">
        <w:t xml:space="preserve"> </w:t>
      </w:r>
      <w:r w:rsidRPr="00377B65">
        <w:t>час</w:t>
      </w:r>
      <w:r w:rsidR="00745A79">
        <w:t xml:space="preserve"> </w:t>
      </w:r>
      <w:r w:rsidRPr="00377B65">
        <w:t>перевищують</w:t>
      </w:r>
      <w:r w:rsidR="00745A79">
        <w:t xml:space="preserve"> </w:t>
      </w:r>
      <w:r w:rsidRPr="00377B65">
        <w:t>заданий</w:t>
      </w:r>
      <w:r w:rsidR="00745A79">
        <w:t xml:space="preserve"> </w:t>
      </w:r>
      <w:r w:rsidRPr="00377B65">
        <w:t>термін</w:t>
      </w:r>
      <w:r w:rsidR="00745A79">
        <w:t xml:space="preserve"> </w:t>
      </w:r>
      <w:r w:rsidRPr="00377B65">
        <w:t>дії,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стає</w:t>
      </w:r>
      <w:r w:rsidR="00745A79">
        <w:t xml:space="preserve"> </w:t>
      </w:r>
      <w:r w:rsidRPr="00377B65">
        <w:t>недійсним</w:t>
      </w:r>
      <w:r w:rsidR="00745A79">
        <w:t xml:space="preserve"> </w:t>
      </w:r>
      <w:r w:rsidRPr="00377B65">
        <w:t>та</w:t>
      </w:r>
      <w:r w:rsidR="00745A79">
        <w:t xml:space="preserve"> </w:t>
      </w:r>
      <w:r w:rsidRPr="00377B65">
        <w:t>перестає</w:t>
      </w:r>
      <w:r w:rsidR="00745A79">
        <w:t xml:space="preserve"> </w:t>
      </w:r>
      <w:r w:rsidRPr="00377B65">
        <w:t>використовуватися.</w:t>
      </w:r>
      <w:r w:rsidR="00745A79">
        <w:t xml:space="preserve"> </w:t>
      </w:r>
      <w:r w:rsidRPr="00377B65">
        <w:t>Відпо-</w:t>
      </w:r>
      <w:r w:rsidR="00745A79">
        <w:t xml:space="preserve"> </w:t>
      </w:r>
      <w:r w:rsidRPr="00377B65">
        <w:t>відно</w:t>
      </w:r>
      <w:r w:rsidR="00745A79">
        <w:t xml:space="preserve"> </w:t>
      </w:r>
      <w:r w:rsidRPr="00377B65">
        <w:t>до</w:t>
      </w:r>
      <w:r w:rsidR="00745A79">
        <w:t xml:space="preserve"> </w:t>
      </w:r>
      <w:r w:rsidRPr="00377B65">
        <w:t>специфікації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встановлювати</w:t>
      </w:r>
      <w:r w:rsidR="00745A79">
        <w:t xml:space="preserve"> </w:t>
      </w:r>
      <w:r w:rsidRPr="00377B65">
        <w:t>термін</w:t>
      </w:r>
      <w:r w:rsidR="00745A79">
        <w:t xml:space="preserve"> </w:t>
      </w:r>
      <w:r w:rsidRPr="00377B65">
        <w:t>дії</w:t>
      </w:r>
      <w:r w:rsidR="00745A79">
        <w:t xml:space="preserve"> </w:t>
      </w:r>
      <w:r w:rsidRPr="00377B65">
        <w:t>для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необов'язково.</w:t>
      </w:r>
      <w:r w:rsidR="00745A79">
        <w:t xml:space="preserve"> </w:t>
      </w:r>
      <w:r w:rsidRPr="00377B65">
        <w:t>Тим</w:t>
      </w:r>
      <w:r w:rsidR="00745A79">
        <w:t xml:space="preserve"> </w:t>
      </w:r>
      <w:r w:rsidRPr="00377B65">
        <w:t>не</w:t>
      </w:r>
      <w:r w:rsidR="00745A79">
        <w:t xml:space="preserve"> </w:t>
      </w:r>
      <w:r w:rsidRPr="00377B65">
        <w:t>менш,</w:t>
      </w:r>
      <w:r w:rsidR="00745A79">
        <w:t xml:space="preserve"> </w:t>
      </w:r>
      <w:r w:rsidRPr="00377B65">
        <w:t>PHP</w:t>
      </w:r>
      <w:r w:rsidR="00745A79">
        <w:t xml:space="preserve"> </w:t>
      </w:r>
      <w:r w:rsidRPr="00377B65">
        <w:t>для</w:t>
      </w:r>
      <w:r w:rsidR="00745A79">
        <w:t xml:space="preserve"> </w:t>
      </w:r>
      <w:r w:rsidRPr="00377B65">
        <w:t>роботи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вимага-</w:t>
      </w:r>
      <w:r w:rsidR="00745A79">
        <w:t xml:space="preserve"> </w:t>
      </w:r>
      <w:r w:rsidRPr="00377B65">
        <w:t>ють,</w:t>
      </w:r>
      <w:r w:rsidR="00745A79">
        <w:t xml:space="preserve"> </w:t>
      </w:r>
      <w:r w:rsidRPr="00377B65">
        <w:t>щоб</w:t>
      </w:r>
      <w:r w:rsidR="00745A79">
        <w:t xml:space="preserve"> </w:t>
      </w:r>
      <w:r w:rsidRPr="00377B65">
        <w:t>термін</w:t>
      </w:r>
      <w:r w:rsidR="00745A79">
        <w:t xml:space="preserve"> </w:t>
      </w:r>
      <w:r w:rsidRPr="00377B65">
        <w:t>дії</w:t>
      </w:r>
      <w:r w:rsidR="00745A79">
        <w:t xml:space="preserve"> </w:t>
      </w:r>
      <w:r w:rsidRPr="00377B65">
        <w:t>встановлювався.</w:t>
      </w:r>
      <w:r w:rsidR="00745A79">
        <w:t xml:space="preserve"> </w:t>
      </w:r>
      <w:r w:rsidRPr="00377B65">
        <w:t>Згідно</w:t>
      </w:r>
      <w:r w:rsidR="00745A79">
        <w:t xml:space="preserve"> </w:t>
      </w:r>
      <w:r w:rsidRPr="00377B65">
        <w:t>зі</w:t>
      </w:r>
      <w:r w:rsidR="00745A79">
        <w:t xml:space="preserve"> </w:t>
      </w:r>
      <w:r w:rsidRPr="00377B65">
        <w:t>специфікацією,</w:t>
      </w:r>
      <w:r w:rsidR="00745A79">
        <w:t xml:space="preserve"> </w:t>
      </w:r>
      <w:r w:rsidRPr="00377B65">
        <w:t>якщо</w:t>
      </w:r>
      <w:r w:rsidR="00745A79">
        <w:t xml:space="preserve"> </w:t>
      </w:r>
      <w:r w:rsidRPr="00377B65">
        <w:t>термін</w:t>
      </w:r>
      <w:r w:rsidR="00745A79">
        <w:t xml:space="preserve"> </w:t>
      </w:r>
      <w:r w:rsidRPr="00377B65">
        <w:t>дії</w:t>
      </w:r>
      <w:r w:rsidR="00745A79">
        <w:t xml:space="preserve"> </w:t>
      </w:r>
      <w:r w:rsidRPr="00377B65">
        <w:t>не</w:t>
      </w:r>
      <w:r w:rsidR="00745A79">
        <w:t xml:space="preserve"> </w:t>
      </w:r>
      <w:r w:rsidRPr="00377B65">
        <w:t>вказаний,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стає</w:t>
      </w:r>
      <w:r w:rsidR="00745A79">
        <w:t xml:space="preserve"> </w:t>
      </w:r>
      <w:r w:rsidRPr="00377B65">
        <w:t>недійсним</w:t>
      </w:r>
      <w:r w:rsidR="00745A79">
        <w:t xml:space="preserve"> </w:t>
      </w:r>
      <w:r w:rsidRPr="00377B65">
        <w:t>наприкінці</w:t>
      </w:r>
      <w:r w:rsidR="00745A79">
        <w:t xml:space="preserve"> </w:t>
      </w:r>
      <w:r w:rsidRPr="00377B65">
        <w:t>се-</w:t>
      </w:r>
      <w:r w:rsidR="00745A79">
        <w:t xml:space="preserve"> </w:t>
      </w:r>
      <w:r w:rsidRPr="00377B65">
        <w:t>ансу</w:t>
      </w:r>
      <w:r w:rsidR="00745A79">
        <w:t xml:space="preserve"> </w:t>
      </w:r>
      <w:r w:rsidRPr="00377B65">
        <w:t>(тобто,</w:t>
      </w:r>
      <w:r w:rsidR="00745A79">
        <w:t xml:space="preserve"> </w:t>
      </w:r>
      <w:r w:rsidRPr="00377B65">
        <w:t>коли</w:t>
      </w:r>
      <w:r w:rsidR="00745A79">
        <w:t xml:space="preserve"> </w:t>
      </w:r>
      <w:r w:rsidRPr="00377B65">
        <w:t>користувач</w:t>
      </w:r>
      <w:r w:rsidR="00745A79">
        <w:t xml:space="preserve"> </w:t>
      </w:r>
      <w:r w:rsidRPr="00377B65">
        <w:t>залишає</w:t>
      </w:r>
      <w:r w:rsidR="00745A79">
        <w:t xml:space="preserve"> </w:t>
      </w:r>
      <w:r w:rsidRPr="00377B65">
        <w:t>сайт).</w:t>
      </w:r>
    </w:p>
    <w:p w14:paraId="0BBF5167" w14:textId="19A17633" w:rsidR="00377B65" w:rsidRPr="00377B65" w:rsidRDefault="00377B65" w:rsidP="00377B65">
      <w:pPr>
        <w:pStyle w:val="a0"/>
        <w:ind w:left="0" w:firstLine="567"/>
      </w:pPr>
      <w:r w:rsidRPr="00377B65">
        <w:t>Домен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Домен,</w:t>
      </w:r>
      <w:r w:rsidR="00745A79">
        <w:t xml:space="preserve"> </w:t>
      </w:r>
      <w:r w:rsidRPr="00377B65">
        <w:t>який</w:t>
      </w:r>
      <w:r w:rsidR="00745A79">
        <w:t xml:space="preserve"> </w:t>
      </w:r>
      <w:r w:rsidRPr="00377B65">
        <w:t>створив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і</w:t>
      </w:r>
      <w:r w:rsidR="00745A79">
        <w:t xml:space="preserve"> </w:t>
      </w:r>
      <w:r w:rsidRPr="00377B65">
        <w:t>може</w:t>
      </w:r>
      <w:r w:rsidR="00745A79">
        <w:t xml:space="preserve"> </w:t>
      </w:r>
      <w:r w:rsidRPr="00377B65">
        <w:t>читати</w:t>
      </w:r>
      <w:r w:rsidR="00745A79">
        <w:t xml:space="preserve"> </w:t>
      </w:r>
      <w:r w:rsidRPr="00377B65">
        <w:t>його</w:t>
      </w:r>
      <w:r w:rsidR="00745A79">
        <w:t xml:space="preserve"> </w:t>
      </w:r>
      <w:r w:rsidRPr="00377B65">
        <w:t>значення.</w:t>
      </w:r>
      <w:r w:rsidR="00745A79">
        <w:t xml:space="preserve"> </w:t>
      </w:r>
      <w:r w:rsidRPr="00377B65">
        <w:t>Якщо</w:t>
      </w:r>
      <w:r w:rsidR="00745A79">
        <w:t xml:space="preserve"> </w:t>
      </w:r>
      <w:r w:rsidRPr="00377B65">
        <w:t>домен</w:t>
      </w:r>
      <w:r w:rsidR="00745A79">
        <w:t xml:space="preserve"> </w:t>
      </w:r>
      <w:r w:rsidRPr="00377B65">
        <w:t>складається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декількох</w:t>
      </w:r>
      <w:r w:rsidR="00745A79">
        <w:t xml:space="preserve"> </w:t>
      </w:r>
      <w:r w:rsidRPr="00377B65">
        <w:t>серверів</w:t>
      </w:r>
      <w:r w:rsidR="00745A79">
        <w:t xml:space="preserve"> </w:t>
      </w:r>
      <w:r w:rsidRPr="00377B65">
        <w:t>і</w:t>
      </w:r>
      <w:r w:rsidR="00745A79">
        <w:t xml:space="preserve"> </w:t>
      </w:r>
      <w:r w:rsidRPr="00377B65">
        <w:t>доступ</w:t>
      </w:r>
      <w:r w:rsidR="00745A79">
        <w:t xml:space="preserve"> </w:t>
      </w:r>
      <w:r w:rsidRPr="00377B65">
        <w:t>до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повинен</w:t>
      </w:r>
      <w:r w:rsidR="00745A79">
        <w:t xml:space="preserve"> </w:t>
      </w:r>
      <w:r w:rsidRPr="00377B65">
        <w:t>бути</w:t>
      </w:r>
      <w:r w:rsidR="00745A79">
        <w:t xml:space="preserve"> </w:t>
      </w:r>
      <w:r w:rsidRPr="00377B65">
        <w:t>дозволений</w:t>
      </w:r>
      <w:r w:rsidR="00745A79">
        <w:t xml:space="preserve"> </w:t>
      </w:r>
      <w:r w:rsidRPr="00377B65">
        <w:t>всім</w:t>
      </w:r>
      <w:r w:rsidR="00745A79">
        <w:t xml:space="preserve"> </w:t>
      </w:r>
      <w:r w:rsidRPr="00377B65">
        <w:t>серверам,</w:t>
      </w:r>
      <w:r w:rsidR="00745A79">
        <w:t xml:space="preserve"> </w:t>
      </w:r>
      <w:r w:rsidRPr="00377B65">
        <w:t>ім'я</w:t>
      </w:r>
      <w:r w:rsidR="00745A79">
        <w:t xml:space="preserve"> </w:t>
      </w:r>
      <w:r w:rsidRPr="00377B65">
        <w:t>домену</w:t>
      </w:r>
      <w:r w:rsidR="00745A79">
        <w:t xml:space="preserve"> </w:t>
      </w:r>
      <w:r w:rsidRPr="00377B65">
        <w:t>можна</w:t>
      </w:r>
      <w:r w:rsidR="00745A79">
        <w:t xml:space="preserve"> </w:t>
      </w:r>
      <w:r w:rsidRPr="00377B65">
        <w:t>задати</w:t>
      </w:r>
      <w:r w:rsidR="00745A79">
        <w:t xml:space="preserve"> </w:t>
      </w:r>
      <w:r w:rsidRPr="00377B65">
        <w:t>у</w:t>
      </w:r>
      <w:r w:rsidR="00745A79">
        <w:t xml:space="preserve"> </w:t>
      </w:r>
      <w:r w:rsidRPr="00377B65">
        <w:t>формі</w:t>
      </w:r>
      <w:r w:rsidR="00745A79">
        <w:t xml:space="preserve"> </w:t>
      </w:r>
      <w:r w:rsidRPr="00377B65">
        <w:t>.phprecipes.com.</w:t>
      </w:r>
      <w:r w:rsidR="00745A79">
        <w:t xml:space="preserve"> </w:t>
      </w:r>
      <w:r w:rsidRPr="00377B65">
        <w:t>У</w:t>
      </w:r>
      <w:r w:rsidR="00745A79">
        <w:t xml:space="preserve"> </w:t>
      </w:r>
      <w:r w:rsidRPr="00377B65">
        <w:t>цьому</w:t>
      </w:r>
      <w:r w:rsidR="00745A79">
        <w:t xml:space="preserve"> </w:t>
      </w:r>
      <w:r w:rsidRPr="00377B65">
        <w:t>випадку</w:t>
      </w:r>
      <w:r w:rsidR="00745A79">
        <w:t xml:space="preserve"> </w:t>
      </w:r>
      <w:r w:rsidRPr="00377B65">
        <w:t>всі</w:t>
      </w:r>
      <w:r w:rsidR="00745A79">
        <w:t xml:space="preserve"> </w:t>
      </w:r>
      <w:r w:rsidRPr="00377B65">
        <w:t>потенційні</w:t>
      </w:r>
      <w:r w:rsidR="00745A79">
        <w:t xml:space="preserve"> </w:t>
      </w:r>
      <w:r w:rsidRPr="00377B65">
        <w:t>до-</w:t>
      </w:r>
      <w:r w:rsidR="00745A79">
        <w:t xml:space="preserve"> </w:t>
      </w:r>
      <w:r w:rsidRPr="00377B65">
        <w:t>мени</w:t>
      </w:r>
      <w:r w:rsidR="00745A79">
        <w:t xml:space="preserve"> </w:t>
      </w:r>
      <w:r w:rsidRPr="00377B65">
        <w:t>третього</w:t>
      </w:r>
      <w:r w:rsidR="00745A79">
        <w:t xml:space="preserve"> </w:t>
      </w:r>
      <w:r w:rsidRPr="00377B65">
        <w:t>рівня,</w:t>
      </w:r>
      <w:r w:rsidR="00745A79">
        <w:t xml:space="preserve"> </w:t>
      </w:r>
      <w:r w:rsidRPr="00377B65">
        <w:t>що</w:t>
      </w:r>
      <w:r w:rsidR="00745A79">
        <w:t xml:space="preserve"> </w:t>
      </w:r>
      <w:r w:rsidRPr="00377B65">
        <w:t>належать</w:t>
      </w:r>
      <w:r w:rsidR="00745A79">
        <w:t xml:space="preserve"> </w:t>
      </w:r>
      <w:r w:rsidRPr="00377B65">
        <w:t>сайту</w:t>
      </w:r>
      <w:r w:rsidR="00745A79">
        <w:t xml:space="preserve"> </w:t>
      </w:r>
      <w:r w:rsidRPr="00377B65">
        <w:t>PHPrecipes</w:t>
      </w:r>
      <w:r w:rsidR="00745A79">
        <w:t xml:space="preserve"> </w:t>
      </w:r>
      <w:r w:rsidRPr="00377B65">
        <w:t>(наприклад,</w:t>
      </w:r>
      <w:r w:rsidR="00745A79">
        <w:t xml:space="preserve"> </w:t>
      </w:r>
      <w:r w:rsidRPr="00377B65">
        <w:t>wap.phprecipes.com</w:t>
      </w:r>
      <w:r w:rsidR="00745A79">
        <w:t xml:space="preserve"> </w:t>
      </w:r>
      <w:r w:rsidRPr="00377B65">
        <w:t>або</w:t>
      </w:r>
      <w:r w:rsidR="00745A79">
        <w:t xml:space="preserve"> </w:t>
      </w:r>
      <w:r w:rsidRPr="00377B65">
        <w:t>news.phprecipes.com),</w:t>
      </w:r>
      <w:r w:rsidR="00745A79">
        <w:t xml:space="preserve"> </w:t>
      </w:r>
      <w:r w:rsidRPr="00377B65">
        <w:t>зможуть</w:t>
      </w:r>
      <w:r w:rsidR="00745A79">
        <w:t xml:space="preserve"> </w:t>
      </w:r>
      <w:r w:rsidRPr="00377B65">
        <w:t>працю-</w:t>
      </w:r>
      <w:r w:rsidR="00745A79">
        <w:t xml:space="preserve"> </w:t>
      </w:r>
      <w:r w:rsidRPr="00377B65">
        <w:t>вати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міркувань</w:t>
      </w:r>
      <w:r w:rsidR="00745A79">
        <w:t xml:space="preserve"> </w:t>
      </w:r>
      <w:r w:rsidRPr="00377B65">
        <w:t>безпеки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можуть</w:t>
      </w:r>
      <w:r w:rsidR="00745A79">
        <w:t xml:space="preserve"> </w:t>
      </w:r>
      <w:r w:rsidRPr="00377B65">
        <w:t>встановлюва-</w:t>
      </w:r>
      <w:r w:rsidR="00745A79">
        <w:t xml:space="preserve"> </w:t>
      </w:r>
      <w:r w:rsidRPr="00377B65">
        <w:t>тися</w:t>
      </w:r>
      <w:r w:rsidR="00745A79">
        <w:t xml:space="preserve"> </w:t>
      </w:r>
      <w:r w:rsidRPr="00377B65">
        <w:t>лише</w:t>
      </w:r>
      <w:r w:rsidR="00745A79">
        <w:t xml:space="preserve"> </w:t>
      </w:r>
      <w:r w:rsidRPr="00377B65">
        <w:t>домену</w:t>
      </w:r>
      <w:r w:rsidR="00745A79">
        <w:t xml:space="preserve"> </w:t>
      </w:r>
      <w:r w:rsidRPr="00377B65">
        <w:t>сервера,</w:t>
      </w:r>
      <w:r w:rsidR="00745A79">
        <w:t xml:space="preserve"> </w:t>
      </w:r>
      <w:r w:rsidRPr="00377B65">
        <w:t>який</w:t>
      </w:r>
      <w:r w:rsidR="00745A79">
        <w:t xml:space="preserve"> </w:t>
      </w:r>
      <w:r w:rsidRPr="00377B65">
        <w:t>намагається</w:t>
      </w:r>
      <w:r w:rsidR="00745A79">
        <w:t xml:space="preserve"> </w:t>
      </w:r>
      <w:r w:rsidRPr="00377B65">
        <w:t>створити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Цей</w:t>
      </w:r>
      <w:r w:rsidR="00745A79">
        <w:t xml:space="preserve"> </w:t>
      </w:r>
      <w:r w:rsidRPr="00377B65">
        <w:t>компонент</w:t>
      </w:r>
      <w:r w:rsidR="00745A79">
        <w:t xml:space="preserve"> </w:t>
      </w:r>
      <w:r w:rsidRPr="00377B65">
        <w:t>необов'язковий;</w:t>
      </w:r>
      <w:r w:rsidR="00745A79">
        <w:t xml:space="preserve"> </w:t>
      </w:r>
      <w:r w:rsidRPr="00377B65">
        <w:t>якщо</w:t>
      </w:r>
      <w:r w:rsidR="00745A79">
        <w:t xml:space="preserve"> </w:t>
      </w:r>
      <w:r w:rsidRPr="00377B65">
        <w:t>він</w:t>
      </w:r>
      <w:r w:rsidR="00745A79">
        <w:t xml:space="preserve"> </w:t>
      </w:r>
      <w:r w:rsidRPr="00377B65">
        <w:t>не</w:t>
      </w:r>
      <w:r w:rsidR="00745A79">
        <w:t xml:space="preserve"> </w:t>
      </w:r>
      <w:r w:rsidRPr="00377B65">
        <w:t>вказаний,</w:t>
      </w:r>
      <w:r w:rsidR="00745A79">
        <w:t xml:space="preserve"> </w:t>
      </w:r>
      <w:r w:rsidRPr="00377B65">
        <w:t>за</w:t>
      </w:r>
      <w:r w:rsidR="00745A79">
        <w:t xml:space="preserve"> </w:t>
      </w:r>
      <w:r w:rsidRPr="00377B65">
        <w:t>замов-</w:t>
      </w:r>
      <w:r w:rsidR="00745A79">
        <w:t xml:space="preserve"> </w:t>
      </w:r>
      <w:r w:rsidRPr="00377B65">
        <w:t>чуванням</w:t>
      </w:r>
      <w:r w:rsidR="00745A79">
        <w:t xml:space="preserve"> </w:t>
      </w:r>
      <w:r w:rsidRPr="00377B65">
        <w:t>використовується</w:t>
      </w:r>
      <w:r w:rsidR="00745A79">
        <w:t xml:space="preserve"> </w:t>
      </w:r>
      <w:r w:rsidRPr="00377B65">
        <w:t>ім'я</w:t>
      </w:r>
      <w:r w:rsidR="00745A79">
        <w:t xml:space="preserve"> </w:t>
      </w:r>
      <w:r w:rsidRPr="00377B65">
        <w:t>домену,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якого</w:t>
      </w:r>
      <w:r w:rsidR="00745A79">
        <w:t xml:space="preserve"> </w:t>
      </w:r>
      <w:r w:rsidRPr="00377B65">
        <w:t>була</w:t>
      </w:r>
      <w:r w:rsidR="00745A79">
        <w:t xml:space="preserve"> </w:t>
      </w:r>
      <w:r w:rsidRPr="00377B65">
        <w:t>підлога;</w:t>
      </w:r>
      <w:r w:rsidR="00745A79">
        <w:t xml:space="preserve"> </w:t>
      </w:r>
      <w:r w:rsidRPr="00377B65">
        <w:t>чено</w:t>
      </w:r>
      <w:r w:rsidR="00745A79">
        <w:t xml:space="preserve"> </w:t>
      </w:r>
      <w:r w:rsidRPr="00377B65">
        <w:t>значення</w:t>
      </w:r>
      <w:r w:rsidR="00745A79">
        <w:t xml:space="preserve"> </w:t>
      </w:r>
      <w:r w:rsidRPr="00377B65">
        <w:t>cookie.</w:t>
      </w:r>
    </w:p>
    <w:p w14:paraId="45A2A6AC" w14:textId="67AC7C05" w:rsidR="00377B65" w:rsidRPr="00377B65" w:rsidRDefault="00377B65" w:rsidP="00377B65">
      <w:pPr>
        <w:pStyle w:val="a0"/>
        <w:ind w:left="0" w:firstLine="567"/>
      </w:pPr>
      <w:r w:rsidRPr="00377B65">
        <w:t>Шлях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URL,</w:t>
      </w:r>
      <w:r w:rsidR="00745A79">
        <w:t xml:space="preserve"> </w:t>
      </w:r>
      <w:r w:rsidRPr="00377B65">
        <w:t>з</w:t>
      </w:r>
      <w:r w:rsidR="00745A79">
        <w:t xml:space="preserve"> </w:t>
      </w:r>
      <w:r w:rsidRPr="00377B65">
        <w:t>якого</w:t>
      </w:r>
      <w:r w:rsidR="00745A79">
        <w:t xml:space="preserve"> </w:t>
      </w:r>
      <w:r w:rsidRPr="00377B65">
        <w:t>надається</w:t>
      </w:r>
      <w:r w:rsidR="00745A79">
        <w:t xml:space="preserve"> </w:t>
      </w:r>
      <w:r w:rsidRPr="00377B65">
        <w:t>доступ</w:t>
      </w:r>
      <w:r w:rsidR="00745A79">
        <w:t xml:space="preserve"> </w:t>
      </w:r>
      <w:r w:rsidRPr="00377B65">
        <w:t>до</w:t>
      </w:r>
      <w:r w:rsidR="00745A79">
        <w:t xml:space="preserve"> </w:t>
      </w:r>
      <w:r w:rsidRPr="00377B65">
        <w:t>cookie.</w:t>
      </w:r>
      <w:r w:rsidR="00745A79">
        <w:t xml:space="preserve"> </w:t>
      </w:r>
      <w:r w:rsidRPr="00377B65">
        <w:t>Будь-які</w:t>
      </w:r>
      <w:r w:rsidR="00745A79">
        <w:t xml:space="preserve"> </w:t>
      </w:r>
      <w:r w:rsidRPr="00377B65">
        <w:t>спроби</w:t>
      </w:r>
      <w:r w:rsidR="00745A79">
        <w:t xml:space="preserve"> </w:t>
      </w:r>
      <w:r w:rsidRPr="00377B65">
        <w:t>отримати</w:t>
      </w:r>
      <w:r w:rsidR="00745A79">
        <w:t xml:space="preserve"> </w:t>
      </w:r>
      <w:r w:rsidRPr="00377B65">
        <w:t>доступ</w:t>
      </w:r>
      <w:r w:rsidR="00745A79">
        <w:t xml:space="preserve"> </w:t>
      </w:r>
      <w:r w:rsidRPr="00377B65">
        <w:t>до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за</w:t>
      </w:r>
      <w:r w:rsidR="00745A79">
        <w:t xml:space="preserve"> </w:t>
      </w:r>
      <w:r w:rsidRPr="00377B65">
        <w:t>межами</w:t>
      </w:r>
      <w:r w:rsidR="00745A79">
        <w:t xml:space="preserve"> </w:t>
      </w:r>
      <w:r w:rsidRPr="00377B65">
        <w:t>цього</w:t>
      </w:r>
      <w:r w:rsidR="00745A79">
        <w:t xml:space="preserve"> </w:t>
      </w:r>
      <w:r w:rsidRPr="00377B65">
        <w:t>шляху</w:t>
      </w:r>
      <w:r w:rsidR="00745A79">
        <w:t xml:space="preserve"> </w:t>
      </w:r>
      <w:r w:rsidRPr="00377B65">
        <w:t>припиня-</w:t>
      </w:r>
      <w:r w:rsidR="00745A79">
        <w:t xml:space="preserve"> </w:t>
      </w:r>
      <w:r w:rsidRPr="00377B65">
        <w:t>ються.</w:t>
      </w:r>
      <w:r w:rsidR="00745A79">
        <w:t xml:space="preserve"> </w:t>
      </w:r>
      <w:r w:rsidRPr="00377B65">
        <w:t>Цей</w:t>
      </w:r>
      <w:r w:rsidR="00745A79">
        <w:t xml:space="preserve"> </w:t>
      </w:r>
      <w:r w:rsidRPr="00377B65">
        <w:t>компонент</w:t>
      </w:r>
      <w:r w:rsidR="00745A79">
        <w:t xml:space="preserve"> </w:t>
      </w:r>
      <w:r w:rsidRPr="00377B65">
        <w:t>необов'язковий;</w:t>
      </w:r>
      <w:r w:rsidR="00745A79">
        <w:t xml:space="preserve"> </w:t>
      </w:r>
      <w:r w:rsidRPr="00377B65">
        <w:t>якщо</w:t>
      </w:r>
      <w:r w:rsidR="00745A79">
        <w:t xml:space="preserve"> </w:t>
      </w:r>
      <w:r w:rsidRPr="00377B65">
        <w:t>він</w:t>
      </w:r>
      <w:r w:rsidR="00745A79">
        <w:t xml:space="preserve"> </w:t>
      </w:r>
      <w:r w:rsidRPr="00377B65">
        <w:t>не</w:t>
      </w:r>
      <w:r w:rsidR="00745A79">
        <w:t xml:space="preserve"> </w:t>
      </w:r>
      <w:r w:rsidRPr="00377B65">
        <w:t>заданий,</w:t>
      </w:r>
      <w:r w:rsidR="00745A79">
        <w:t xml:space="preserve"> </w:t>
      </w:r>
      <w:r w:rsidRPr="00377B65">
        <w:t>за</w:t>
      </w:r>
      <w:r w:rsidR="00745A79">
        <w:t xml:space="preserve"> </w:t>
      </w:r>
      <w:r w:rsidRPr="00377B65">
        <w:t>умовчанням</w:t>
      </w:r>
      <w:r w:rsidR="00745A79">
        <w:t xml:space="preserve"> </w:t>
      </w:r>
      <w:r w:rsidRPr="00377B65">
        <w:t>використовується</w:t>
      </w:r>
      <w:r w:rsidR="00745A79">
        <w:t xml:space="preserve"> </w:t>
      </w:r>
      <w:r w:rsidRPr="00377B65">
        <w:t>шлях</w:t>
      </w:r>
      <w:r w:rsidR="00745A79">
        <w:t xml:space="preserve"> </w:t>
      </w:r>
      <w:r w:rsidRPr="00377B65">
        <w:t>до</w:t>
      </w:r>
      <w:r w:rsidR="00745A79">
        <w:t xml:space="preserve"> </w:t>
      </w:r>
      <w:r w:rsidRPr="00377B65">
        <w:t>документа,</w:t>
      </w:r>
      <w:r w:rsidR="00745A79">
        <w:t xml:space="preserve"> </w:t>
      </w:r>
      <w:r w:rsidRPr="00377B65">
        <w:t>який</w:t>
      </w:r>
      <w:r w:rsidR="00745A79">
        <w:t xml:space="preserve"> </w:t>
      </w:r>
      <w:r w:rsidRPr="00377B65">
        <w:t>створив</w:t>
      </w:r>
      <w:r w:rsidR="00745A79">
        <w:t xml:space="preserve"> </w:t>
      </w:r>
      <w:r w:rsidRPr="00377B65">
        <w:t>cookie.</w:t>
      </w:r>
    </w:p>
    <w:p w14:paraId="7E05E047" w14:textId="4EFADB89" w:rsidR="006C3816" w:rsidRDefault="00377B65" w:rsidP="00377B65">
      <w:pPr>
        <w:pStyle w:val="a0"/>
        <w:ind w:left="0" w:firstLine="567"/>
      </w:pPr>
      <w:r w:rsidRPr="00377B65">
        <w:t>Безпека</w:t>
      </w:r>
      <w:r w:rsidR="00745A79">
        <w:t xml:space="preserve"> </w:t>
      </w:r>
      <w:r w:rsidRPr="00377B65">
        <w:t>-</w:t>
      </w:r>
      <w:r w:rsidR="00745A79">
        <w:t xml:space="preserve"> </w:t>
      </w:r>
      <w:r w:rsidRPr="00377B65">
        <w:t>параметр,</w:t>
      </w:r>
      <w:r w:rsidR="00745A79">
        <w:t xml:space="preserve"> </w:t>
      </w:r>
      <w:r w:rsidRPr="00377B65">
        <w:t>який</w:t>
      </w:r>
      <w:r w:rsidR="00745A79">
        <w:t xml:space="preserve"> </w:t>
      </w:r>
      <w:r w:rsidRPr="00377B65">
        <w:t>показує,</w:t>
      </w:r>
      <w:r w:rsidR="00745A79">
        <w:t xml:space="preserve"> </w:t>
      </w:r>
      <w:r w:rsidRPr="00377B65">
        <w:t>чи</w:t>
      </w:r>
      <w:r w:rsidR="00745A79">
        <w:t xml:space="preserve"> </w:t>
      </w:r>
      <w:r w:rsidRPr="00377B65">
        <w:t>допускається</w:t>
      </w:r>
      <w:r w:rsidR="00745A79">
        <w:t xml:space="preserve"> </w:t>
      </w:r>
      <w:r w:rsidRPr="00377B65">
        <w:t>читання</w:t>
      </w:r>
      <w:r w:rsidR="00745A79">
        <w:t xml:space="preserve"> </w:t>
      </w:r>
      <w:r w:rsidRPr="00377B65">
        <w:t>cookie</w:t>
      </w:r>
      <w:r w:rsidR="00745A79">
        <w:t xml:space="preserve"> </w:t>
      </w:r>
      <w:r w:rsidRPr="00377B65">
        <w:t>у</w:t>
      </w:r>
      <w:r w:rsidR="00745A79">
        <w:t xml:space="preserve"> </w:t>
      </w:r>
      <w:r w:rsidRPr="00377B65">
        <w:t>небезпечному</w:t>
      </w:r>
      <w:r w:rsidR="00745A79">
        <w:t xml:space="preserve"> </w:t>
      </w:r>
      <w:r w:rsidRPr="00377B65">
        <w:t>середовищі.</w:t>
      </w:r>
      <w:r w:rsidR="00745A79">
        <w:t xml:space="preserve"> </w:t>
      </w:r>
      <w:r w:rsidRPr="00377B65">
        <w:t>За</w:t>
      </w:r>
      <w:r w:rsidR="00745A79">
        <w:t xml:space="preserve"> </w:t>
      </w:r>
      <w:r w:rsidRPr="00377B65">
        <w:t>промовчанням</w:t>
      </w:r>
      <w:r w:rsidR="00745A79">
        <w:t xml:space="preserve"> </w:t>
      </w:r>
      <w:r w:rsidRPr="00377B65">
        <w:t>використо-</w:t>
      </w:r>
      <w:r w:rsidR="00745A79">
        <w:t xml:space="preserve"> </w:t>
      </w:r>
      <w:r w:rsidRPr="00377B65">
        <w:t>вується</w:t>
      </w:r>
      <w:r w:rsidR="00745A79">
        <w:t xml:space="preserve"> </w:t>
      </w:r>
      <w:r w:rsidRPr="00377B65">
        <w:t>значення</w:t>
      </w:r>
      <w:r w:rsidR="00745A79">
        <w:t xml:space="preserve"> </w:t>
      </w:r>
      <w:r w:rsidRPr="00377B65">
        <w:t>FALSE.</w:t>
      </w:r>
    </w:p>
    <w:p w14:paraId="643BA4D1" w14:textId="7A7C0DDF" w:rsidR="00BD39B6" w:rsidRPr="00BD39B6" w:rsidRDefault="00BD39B6" w:rsidP="00BD39B6">
      <w:pPr>
        <w:pStyle w:val="af9"/>
      </w:pPr>
      <w:r w:rsidRPr="00BD39B6">
        <w:t>Встановлення</w:t>
      </w:r>
      <w:r w:rsidR="00745A79">
        <w:t xml:space="preserve"> </w:t>
      </w:r>
      <w:r w:rsidRPr="00BD39B6">
        <w:t>cookies</w:t>
      </w:r>
      <w:r w:rsidR="00745A79">
        <w:t xml:space="preserve"> </w:t>
      </w:r>
    </w:p>
    <w:p w14:paraId="425B345A" w14:textId="1492464E" w:rsidR="00BD39B6" w:rsidRDefault="00BD39B6" w:rsidP="00BD39B6">
      <w:pPr>
        <w:pStyle w:val="af7"/>
      </w:pPr>
      <w:r w:rsidRPr="00BD39B6">
        <w:t>Установка</w:t>
      </w:r>
      <w:r w:rsidR="00745A79">
        <w:t xml:space="preserve"> </w:t>
      </w:r>
      <w:r w:rsidRPr="00BD39B6">
        <w:t>cookies</w:t>
      </w:r>
      <w:r w:rsidR="00745A79">
        <w:t xml:space="preserve"> </w:t>
      </w:r>
      <w:r w:rsidRPr="00BD39B6">
        <w:t>виконується</w:t>
      </w:r>
      <w:r w:rsidR="00745A79">
        <w:t xml:space="preserve"> </w:t>
      </w:r>
      <w:r w:rsidRPr="00BD39B6">
        <w:t>за</w:t>
      </w:r>
      <w:r w:rsidR="00745A79">
        <w:t xml:space="preserve"> </w:t>
      </w:r>
      <w:r w:rsidRPr="00BD39B6">
        <w:t>допомогою</w:t>
      </w:r>
      <w:r w:rsidR="00745A79">
        <w:t xml:space="preserve"> </w:t>
      </w:r>
      <w:r w:rsidRPr="00BD39B6">
        <w:t>функції</w:t>
      </w:r>
      <w:r w:rsidR="00745A79">
        <w:t xml:space="preserve"> </w:t>
      </w:r>
      <w:r w:rsidRPr="00BD39B6">
        <w:t>setcookie:</w:t>
      </w:r>
      <w:r w:rsidR="00745A79">
        <w:t xml:space="preserve"> </w:t>
      </w:r>
      <w:r w:rsidRPr="00BD39B6">
        <w:t>setcookie</w:t>
      </w:r>
    </w:p>
    <w:p w14:paraId="5F2EC0BD" w14:textId="6ED3DAA8" w:rsidR="00BD39B6" w:rsidRPr="00BD39B6" w:rsidRDefault="00BD39B6" w:rsidP="00BD39B6">
      <w:pPr>
        <w:pStyle w:val="af7"/>
      </w:pPr>
      <w:r w:rsidRPr="00BD39B6">
        <w:t>Синтаксис:</w:t>
      </w:r>
      <w:r w:rsidR="00745A79">
        <w:t xml:space="preserve"> </w:t>
      </w:r>
    </w:p>
    <w:p w14:paraId="4CDD6E3B" w14:textId="5D2DCF0B" w:rsidR="00BD39B6" w:rsidRPr="00BD39B6" w:rsidRDefault="00BD39B6" w:rsidP="00BD39B6">
      <w:pPr>
        <w:pStyle w:val="afc"/>
        <w:rPr>
          <w:sz w:val="21"/>
          <w:szCs w:val="24"/>
        </w:rPr>
      </w:pPr>
      <w:r w:rsidRPr="00BD39B6">
        <w:rPr>
          <w:sz w:val="21"/>
          <w:szCs w:val="24"/>
        </w:rPr>
        <w:t>boolsetcookie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(string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name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string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value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expire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string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path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string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domain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BD39B6">
        <w:rPr>
          <w:sz w:val="21"/>
          <w:szCs w:val="24"/>
        </w:rPr>
        <w:t>secure]]]]])</w:t>
      </w:r>
      <w:r w:rsidR="00745A79">
        <w:rPr>
          <w:sz w:val="21"/>
          <w:szCs w:val="24"/>
        </w:rPr>
        <w:t xml:space="preserve"> </w:t>
      </w:r>
    </w:p>
    <w:p w14:paraId="65DAB4D5" w14:textId="64B13A34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Ця</w:t>
      </w:r>
      <w:r w:rsidR="00745A79">
        <w:t xml:space="preserve"> </w:t>
      </w:r>
      <w:r w:rsidRPr="00BD39B6">
        <w:t>функція</w:t>
      </w:r>
      <w:r w:rsidR="00745A79">
        <w:t xml:space="preserve"> </w:t>
      </w:r>
      <w:r w:rsidRPr="00BD39B6">
        <w:t>має</w:t>
      </w:r>
      <w:r w:rsidR="00745A79">
        <w:t xml:space="preserve"> </w:t>
      </w:r>
      <w:r w:rsidRPr="00BD39B6">
        <w:t>такі</w:t>
      </w:r>
      <w:r w:rsidR="00745A79">
        <w:t xml:space="preserve"> </w:t>
      </w:r>
      <w:r w:rsidRPr="00BD39B6">
        <w:t>аргументи:</w:t>
      </w:r>
      <w:r w:rsidR="00745A79">
        <w:t xml:space="preserve"> </w:t>
      </w:r>
    </w:p>
    <w:p w14:paraId="024CD5E2" w14:textId="1472CBF1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name-</w:t>
      </w:r>
      <w:r w:rsidR="00745A79">
        <w:t xml:space="preserve"> </w:t>
      </w:r>
      <w:r w:rsidRPr="00BD39B6">
        <w:t>ім'я</w:t>
      </w:r>
      <w:r w:rsidR="00745A79">
        <w:t xml:space="preserve"> </w:t>
      </w:r>
      <w:r w:rsidRPr="00BD39B6">
        <w:t>встановлюваного</w:t>
      </w:r>
      <w:r w:rsidR="00745A79">
        <w:t xml:space="preserve"> </w:t>
      </w:r>
      <w:r w:rsidRPr="00BD39B6">
        <w:t>cookie;</w:t>
      </w:r>
    </w:p>
    <w:p w14:paraId="58B5FB45" w14:textId="5B299087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value-</w:t>
      </w:r>
      <w:r w:rsidR="00745A79">
        <w:t xml:space="preserve"> </w:t>
      </w:r>
      <w:r w:rsidRPr="00BD39B6">
        <w:t>значення,</w:t>
      </w:r>
      <w:r w:rsidR="00745A79">
        <w:t xml:space="preserve"> </w:t>
      </w:r>
      <w:r w:rsidRPr="00BD39B6">
        <w:t>яке</w:t>
      </w:r>
      <w:r w:rsidR="00745A79">
        <w:t xml:space="preserve"> </w:t>
      </w:r>
      <w:r w:rsidRPr="00BD39B6">
        <w:t>зберігається</w:t>
      </w:r>
      <w:r w:rsidR="00745A79">
        <w:t xml:space="preserve"> </w:t>
      </w:r>
      <w:r w:rsidRPr="00BD39B6">
        <w:t>в</w:t>
      </w:r>
      <w:r w:rsidR="00745A79">
        <w:t xml:space="preserve"> </w:t>
      </w:r>
      <w:r w:rsidRPr="00BD39B6">
        <w:t>cookie</w:t>
      </w:r>
      <w:r w:rsidR="00745A79">
        <w:t xml:space="preserve"> </w:t>
      </w:r>
      <w:r w:rsidRPr="00BD39B6">
        <w:t>з</w:t>
      </w:r>
      <w:r w:rsidR="00745A79">
        <w:t xml:space="preserve"> </w:t>
      </w:r>
      <w:r w:rsidRPr="00BD39B6">
        <w:t>ім'ям</w:t>
      </w:r>
      <w:r w:rsidR="00745A79">
        <w:t xml:space="preserve"> </w:t>
      </w:r>
      <w:r w:rsidRPr="00BD39B6">
        <w:t>$name;</w:t>
      </w:r>
    </w:p>
    <w:p w14:paraId="58755A70" w14:textId="6FE71122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expire-</w:t>
      </w:r>
      <w:r w:rsidR="00745A79">
        <w:t xml:space="preserve"> </w:t>
      </w:r>
      <w:r w:rsidRPr="00BD39B6">
        <w:t>час</w:t>
      </w:r>
      <w:r w:rsidR="00745A79">
        <w:t xml:space="preserve"> </w:t>
      </w:r>
      <w:r w:rsidRPr="00BD39B6">
        <w:t>у</w:t>
      </w:r>
      <w:r w:rsidR="00745A79">
        <w:t xml:space="preserve"> </w:t>
      </w:r>
      <w:r w:rsidRPr="00BD39B6">
        <w:t>секундах</w:t>
      </w:r>
      <w:r w:rsidR="00745A79">
        <w:t xml:space="preserve"> </w:t>
      </w:r>
      <w:r w:rsidRPr="00BD39B6">
        <w:t>з</w:t>
      </w:r>
      <w:r w:rsidR="00745A79">
        <w:t xml:space="preserve"> </w:t>
      </w:r>
      <w:r w:rsidRPr="00BD39B6">
        <w:t>початку</w:t>
      </w:r>
      <w:r w:rsidR="00745A79">
        <w:t xml:space="preserve"> </w:t>
      </w:r>
      <w:r w:rsidRPr="00BD39B6">
        <w:t>епохи,</w:t>
      </w:r>
      <w:r w:rsidR="00745A79">
        <w:t xml:space="preserve"> </w:t>
      </w:r>
      <w:r w:rsidRPr="00BD39B6">
        <w:t>після</w:t>
      </w:r>
      <w:r w:rsidR="00745A79">
        <w:t xml:space="preserve"> </w:t>
      </w:r>
      <w:r w:rsidRPr="00BD39B6">
        <w:t>якого</w:t>
      </w:r>
      <w:r w:rsidR="00745A79">
        <w:t xml:space="preserve"> </w:t>
      </w:r>
      <w:r w:rsidRPr="00BD39B6">
        <w:t>поточний</w:t>
      </w:r>
      <w:r w:rsidR="00745A79">
        <w:t xml:space="preserve"> </w:t>
      </w:r>
      <w:r w:rsidRPr="00BD39B6">
        <w:t>cookie</w:t>
      </w:r>
      <w:r w:rsidR="00745A79">
        <w:t xml:space="preserve"> </w:t>
      </w:r>
      <w:r w:rsidRPr="00BD39B6">
        <w:t>стає</w:t>
      </w:r>
      <w:r w:rsidR="00745A79">
        <w:t xml:space="preserve"> </w:t>
      </w:r>
      <w:r w:rsidRPr="00BD39B6">
        <w:t>недійсним;</w:t>
      </w:r>
    </w:p>
    <w:p w14:paraId="291B5966" w14:textId="2329A806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path-</w:t>
      </w:r>
      <w:r w:rsidR="00745A79">
        <w:t xml:space="preserve"> </w:t>
      </w:r>
      <w:r w:rsidRPr="00BD39B6">
        <w:t>шлях,</w:t>
      </w:r>
      <w:r w:rsidR="00745A79">
        <w:t xml:space="preserve"> </w:t>
      </w:r>
      <w:r w:rsidRPr="00BD39B6">
        <w:t>яким</w:t>
      </w:r>
      <w:r w:rsidR="00745A79">
        <w:t xml:space="preserve"> </w:t>
      </w:r>
      <w:r w:rsidRPr="00BD39B6">
        <w:t>доступний</w:t>
      </w:r>
      <w:r w:rsidR="00745A79">
        <w:t xml:space="preserve"> </w:t>
      </w:r>
      <w:r w:rsidRPr="00BD39B6">
        <w:t>cookie;</w:t>
      </w:r>
    </w:p>
    <w:p w14:paraId="19416850" w14:textId="44EACEA2" w:rsidR="00BD39B6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domain-</w:t>
      </w:r>
      <w:r w:rsidR="00745A79">
        <w:t xml:space="preserve"> </w:t>
      </w:r>
      <w:r w:rsidRPr="00BD39B6">
        <w:t>Домен,</w:t>
      </w:r>
      <w:r w:rsidR="00745A79">
        <w:t xml:space="preserve"> </w:t>
      </w:r>
      <w:r w:rsidRPr="00BD39B6">
        <w:t>з</w:t>
      </w:r>
      <w:r w:rsidR="00745A79">
        <w:t xml:space="preserve"> </w:t>
      </w:r>
      <w:r w:rsidRPr="00BD39B6">
        <w:t>якого</w:t>
      </w:r>
      <w:r w:rsidR="00745A79">
        <w:t xml:space="preserve"> </w:t>
      </w:r>
      <w:r w:rsidRPr="00BD39B6">
        <w:t>доступний</w:t>
      </w:r>
      <w:r w:rsidR="00745A79">
        <w:t xml:space="preserve"> </w:t>
      </w:r>
      <w:r w:rsidRPr="00BD39B6">
        <w:t>cookie;</w:t>
      </w:r>
    </w:p>
    <w:p w14:paraId="5B0824AC" w14:textId="126466F4" w:rsidR="005105B9" w:rsidRPr="00BD39B6" w:rsidRDefault="00BD39B6" w:rsidP="00BD39B6">
      <w:pPr>
        <w:pStyle w:val="a0"/>
        <w:tabs>
          <w:tab w:val="clear" w:pos="851"/>
          <w:tab w:val="left" w:pos="993"/>
        </w:tabs>
        <w:ind w:left="0" w:firstLine="567"/>
      </w:pPr>
      <w:r w:rsidRPr="00BD39B6">
        <w:t>secure-</w:t>
      </w:r>
      <w:r w:rsidR="00745A79">
        <w:t xml:space="preserve"> </w:t>
      </w:r>
      <w:r w:rsidRPr="00BD39B6">
        <w:t>директива,</w:t>
      </w:r>
      <w:r w:rsidR="00745A79">
        <w:t xml:space="preserve"> </w:t>
      </w:r>
      <w:r w:rsidRPr="00BD39B6">
        <w:t>яка</w:t>
      </w:r>
      <w:r w:rsidR="00745A79">
        <w:t xml:space="preserve"> </w:t>
      </w:r>
      <w:r w:rsidRPr="00BD39B6">
        <w:t>визначає,</w:t>
      </w:r>
      <w:r w:rsidR="00745A79">
        <w:t xml:space="preserve"> </w:t>
      </w:r>
      <w:r w:rsidRPr="00BD39B6">
        <w:t>чи</w:t>
      </w:r>
      <w:r w:rsidR="00745A79">
        <w:t xml:space="preserve"> </w:t>
      </w:r>
      <w:r w:rsidRPr="00BD39B6">
        <w:t>доступний</w:t>
      </w:r>
      <w:r w:rsidR="00745A79">
        <w:t xml:space="preserve"> </w:t>
      </w:r>
      <w:r w:rsidRPr="00BD39B6">
        <w:t>cookie</w:t>
      </w:r>
      <w:r w:rsidR="00745A79">
        <w:t xml:space="preserve"> </w:t>
      </w:r>
      <w:r w:rsidRPr="00BD39B6">
        <w:t>не</w:t>
      </w:r>
      <w:r w:rsidR="00745A79">
        <w:t xml:space="preserve"> </w:t>
      </w:r>
      <w:r w:rsidRPr="00BD39B6">
        <w:t>за</w:t>
      </w:r>
      <w:r w:rsidR="00745A79">
        <w:t xml:space="preserve"> </w:t>
      </w:r>
      <w:r w:rsidRPr="00BD39B6">
        <w:t>запи-</w:t>
      </w:r>
      <w:r w:rsidR="00745A79">
        <w:t xml:space="preserve"> </w:t>
      </w:r>
      <w:r w:rsidRPr="00BD39B6">
        <w:t>том</w:t>
      </w:r>
      <w:r w:rsidR="00745A79">
        <w:t xml:space="preserve"> </w:t>
      </w:r>
      <w:r w:rsidRPr="00BD39B6">
        <w:t>HTPPS.</w:t>
      </w:r>
      <w:r w:rsidR="00745A79">
        <w:t xml:space="preserve"> </w:t>
      </w:r>
      <w:r w:rsidRPr="00BD39B6">
        <w:t>За</w:t>
      </w:r>
      <w:r w:rsidR="00745A79">
        <w:t xml:space="preserve"> </w:t>
      </w:r>
      <w:r w:rsidRPr="00BD39B6">
        <w:t>промовчанням</w:t>
      </w:r>
      <w:r w:rsidR="00745A79">
        <w:t xml:space="preserve"> </w:t>
      </w:r>
      <w:r w:rsidRPr="00BD39B6">
        <w:t>ця</w:t>
      </w:r>
      <w:r w:rsidR="00745A79">
        <w:t xml:space="preserve"> </w:t>
      </w:r>
      <w:r w:rsidRPr="00BD39B6">
        <w:t>директива</w:t>
      </w:r>
      <w:r w:rsidR="00745A79">
        <w:t xml:space="preserve"> </w:t>
      </w:r>
      <w:r w:rsidRPr="00BD39B6">
        <w:t>має</w:t>
      </w:r>
      <w:r w:rsidR="00745A79">
        <w:t xml:space="preserve"> </w:t>
      </w:r>
      <w:r w:rsidRPr="00BD39B6">
        <w:t>значення</w:t>
      </w:r>
      <w:r w:rsidR="00745A79">
        <w:t xml:space="preserve"> </w:t>
      </w:r>
      <w:r w:rsidRPr="00BD39B6">
        <w:t>0,</w:t>
      </w:r>
      <w:r w:rsidR="00745A79">
        <w:t xml:space="preserve"> </w:t>
      </w:r>
      <w:r w:rsidRPr="00BD39B6">
        <w:t>що</w:t>
      </w:r>
      <w:r w:rsidR="00745A79">
        <w:t xml:space="preserve"> </w:t>
      </w:r>
      <w:r w:rsidRPr="00BD39B6">
        <w:t>означає</w:t>
      </w:r>
      <w:r w:rsidR="00745A79">
        <w:t xml:space="preserve"> </w:t>
      </w:r>
      <w:r w:rsidRPr="00BD39B6">
        <w:t>можливість</w:t>
      </w:r>
      <w:r w:rsidR="00745A79">
        <w:t xml:space="preserve"> </w:t>
      </w:r>
      <w:r w:rsidRPr="00BD39B6">
        <w:t>доступу</w:t>
      </w:r>
      <w:r w:rsidR="00745A79">
        <w:t xml:space="preserve"> </w:t>
      </w:r>
      <w:r w:rsidRPr="00BD39B6">
        <w:t>до</w:t>
      </w:r>
      <w:r w:rsidR="00745A79">
        <w:t xml:space="preserve"> </w:t>
      </w:r>
      <w:r w:rsidRPr="00BD39B6">
        <w:t>cookie</w:t>
      </w:r>
      <w:r w:rsidR="00745A79">
        <w:t xml:space="preserve"> </w:t>
      </w:r>
      <w:r w:rsidRPr="00BD39B6">
        <w:t>за</w:t>
      </w:r>
      <w:r w:rsidR="00745A79">
        <w:t xml:space="preserve"> </w:t>
      </w:r>
      <w:r w:rsidRPr="00BD39B6">
        <w:t>звичайним</w:t>
      </w:r>
      <w:r w:rsidR="00745A79">
        <w:t xml:space="preserve"> </w:t>
      </w:r>
      <w:r w:rsidRPr="00BD39B6">
        <w:t>запитом</w:t>
      </w:r>
      <w:r w:rsidR="00745A79">
        <w:t xml:space="preserve"> </w:t>
      </w:r>
      <w:r w:rsidRPr="00BD39B6">
        <w:t>HTTP.</w:t>
      </w:r>
    </w:p>
    <w:p w14:paraId="63656FD3" w14:textId="201B49FF" w:rsidR="00D36C0B" w:rsidRPr="00D36C0B" w:rsidRDefault="00D36C0B" w:rsidP="00D36C0B">
      <w:pPr>
        <w:pStyle w:val="af7"/>
      </w:pPr>
      <w:r w:rsidRPr="00D36C0B">
        <w:t>При</w:t>
      </w:r>
      <w:r w:rsidR="00745A79">
        <w:t xml:space="preserve"> </w:t>
      </w:r>
      <w:r w:rsidRPr="00D36C0B">
        <w:t>роботі</w:t>
      </w:r>
      <w:r w:rsidR="00745A79">
        <w:t xml:space="preserve"> </w:t>
      </w:r>
      <w:r w:rsidRPr="00D36C0B">
        <w:t>з</w:t>
      </w:r>
      <w:r w:rsidR="00745A79">
        <w:t xml:space="preserve"> </w:t>
      </w:r>
      <w:r w:rsidRPr="00D36C0B">
        <w:t>cookie</w:t>
      </w:r>
      <w:r w:rsidR="00745A79">
        <w:t xml:space="preserve"> </w:t>
      </w:r>
      <w:r w:rsidRPr="00D36C0B">
        <w:t>необхідно</w:t>
      </w:r>
      <w:r w:rsidR="00745A79">
        <w:t xml:space="preserve"> </w:t>
      </w:r>
      <w:r w:rsidRPr="00D36C0B">
        <w:t>враховувати</w:t>
      </w:r>
      <w:r w:rsidR="00745A79">
        <w:t xml:space="preserve"> </w:t>
      </w:r>
      <w:r w:rsidRPr="00D36C0B">
        <w:t>важливий</w:t>
      </w:r>
      <w:r w:rsidR="00745A79">
        <w:t xml:space="preserve"> </w:t>
      </w:r>
      <w:r w:rsidRPr="00D36C0B">
        <w:t>момент,</w:t>
      </w:r>
      <w:r w:rsidR="00745A79">
        <w:t xml:space="preserve"> </w:t>
      </w:r>
      <w:r w:rsidRPr="00D36C0B">
        <w:t>що</w:t>
      </w:r>
      <w:r w:rsidR="00745A79">
        <w:t xml:space="preserve"> </w:t>
      </w:r>
      <w:r w:rsidRPr="00D36C0B">
        <w:t>полягає</w:t>
      </w:r>
      <w:r w:rsidR="00745A79">
        <w:t xml:space="preserve"> </w:t>
      </w:r>
      <w:r w:rsidRPr="00D36C0B">
        <w:t>в</w:t>
      </w:r>
      <w:r w:rsidR="00745A79">
        <w:t xml:space="preserve"> </w:t>
      </w:r>
      <w:r w:rsidRPr="00D36C0B">
        <w:t>тому,</w:t>
      </w:r>
      <w:r w:rsidR="00745A79">
        <w:t xml:space="preserve"> </w:t>
      </w:r>
      <w:r w:rsidRPr="00D36C0B">
        <w:t>що</w:t>
      </w:r>
      <w:r w:rsidR="00745A79">
        <w:t xml:space="preserve"> </w:t>
      </w:r>
      <w:r w:rsidRPr="00D36C0B">
        <w:t>cookie</w:t>
      </w:r>
      <w:r w:rsidR="00745A79">
        <w:t xml:space="preserve"> </w:t>
      </w:r>
      <w:r w:rsidRPr="00D36C0B">
        <w:t>треба</w:t>
      </w:r>
      <w:r w:rsidR="00745A79">
        <w:t xml:space="preserve"> </w:t>
      </w:r>
      <w:r w:rsidRPr="00D36C0B">
        <w:t>обов'язково</w:t>
      </w:r>
      <w:r w:rsidR="00745A79">
        <w:t xml:space="preserve"> </w:t>
      </w:r>
      <w:r w:rsidRPr="00D36C0B">
        <w:t>встановлювати</w:t>
      </w:r>
      <w:r w:rsidR="00745A79">
        <w:t xml:space="preserve"> </w:t>
      </w:r>
      <w:r w:rsidRPr="00D36C0B">
        <w:t>перед</w:t>
      </w:r>
      <w:r w:rsidR="00745A79">
        <w:t xml:space="preserve"> </w:t>
      </w:r>
      <w:r w:rsidRPr="00D36C0B">
        <w:t>відправкою</w:t>
      </w:r>
      <w:r w:rsidR="00745A79">
        <w:t xml:space="preserve"> </w:t>
      </w:r>
      <w:r w:rsidRPr="00D36C0B">
        <w:t>в</w:t>
      </w:r>
      <w:r w:rsidR="00745A79">
        <w:t xml:space="preserve"> </w:t>
      </w:r>
      <w:r w:rsidRPr="00D36C0B">
        <w:t>броузер</w:t>
      </w:r>
      <w:r w:rsidR="00745A79">
        <w:t xml:space="preserve"> </w:t>
      </w:r>
      <w:r w:rsidRPr="00D36C0B">
        <w:t>будь-яких</w:t>
      </w:r>
      <w:r w:rsidR="00745A79">
        <w:t xml:space="preserve"> </w:t>
      </w:r>
      <w:r w:rsidRPr="00D36C0B">
        <w:t>заголовків,</w:t>
      </w:r>
      <w:r w:rsidR="00745A79">
        <w:t xml:space="preserve"> </w:t>
      </w:r>
      <w:r w:rsidRPr="00D36C0B">
        <w:t>оскільки</w:t>
      </w:r>
      <w:r w:rsidR="00745A79">
        <w:t xml:space="preserve"> </w:t>
      </w:r>
      <w:r w:rsidRPr="00D36C0B">
        <w:t>самі</w:t>
      </w:r>
      <w:r w:rsidR="00745A79">
        <w:t xml:space="preserve"> </w:t>
      </w:r>
      <w:r w:rsidRPr="00D36C0B">
        <w:t>cookie</w:t>
      </w:r>
      <w:r w:rsidR="00745A79">
        <w:t xml:space="preserve"> </w:t>
      </w:r>
      <w:r w:rsidRPr="00D36C0B">
        <w:t>вста-</w:t>
      </w:r>
      <w:r w:rsidR="00745A79">
        <w:t xml:space="preserve"> </w:t>
      </w:r>
      <w:r w:rsidRPr="00D36C0B">
        <w:t>новлюються</w:t>
      </w:r>
      <w:r w:rsidR="00745A79">
        <w:t xml:space="preserve"> </w:t>
      </w:r>
      <w:r w:rsidRPr="00D36C0B">
        <w:t>у</w:t>
      </w:r>
      <w:r w:rsidR="00745A79">
        <w:t xml:space="preserve"> </w:t>
      </w:r>
      <w:r w:rsidRPr="00D36C0B">
        <w:t>вигляді</w:t>
      </w:r>
      <w:r w:rsidR="00745A79">
        <w:t xml:space="preserve"> </w:t>
      </w:r>
      <w:r w:rsidRPr="00D36C0B">
        <w:t>заголовків.</w:t>
      </w:r>
      <w:r w:rsidR="00745A79">
        <w:t xml:space="preserve"> </w:t>
      </w:r>
      <w:r w:rsidRPr="00D36C0B">
        <w:t>Тому</w:t>
      </w:r>
      <w:r w:rsidR="00745A79">
        <w:t xml:space="preserve"> </w:t>
      </w:r>
      <w:r w:rsidRPr="00D36C0B">
        <w:t>якщо</w:t>
      </w:r>
      <w:r w:rsidR="00745A79">
        <w:t xml:space="preserve"> </w:t>
      </w:r>
      <w:r w:rsidRPr="00D36C0B">
        <w:t>встановити</w:t>
      </w:r>
      <w:r w:rsidR="00745A79">
        <w:t xml:space="preserve"> </w:t>
      </w:r>
      <w:r w:rsidRPr="00D36C0B">
        <w:t>cookies</w:t>
      </w:r>
      <w:r w:rsidR="00745A79">
        <w:t xml:space="preserve"> </w:t>
      </w:r>
      <w:r w:rsidRPr="00D36C0B">
        <w:t>після</w:t>
      </w:r>
      <w:r w:rsidR="00745A79">
        <w:t xml:space="preserve"> </w:t>
      </w:r>
      <w:r w:rsidRPr="00D36C0B">
        <w:t>будь-якого</w:t>
      </w:r>
      <w:r w:rsidR="00745A79">
        <w:t xml:space="preserve"> </w:t>
      </w:r>
      <w:r w:rsidRPr="00D36C0B">
        <w:t>тексту,</w:t>
      </w:r>
      <w:r w:rsidR="00745A79">
        <w:t xml:space="preserve"> </w:t>
      </w:r>
      <w:r w:rsidRPr="00D36C0B">
        <w:t>що</w:t>
      </w:r>
      <w:r w:rsidR="00745A79">
        <w:t xml:space="preserve"> </w:t>
      </w:r>
      <w:r w:rsidRPr="00D36C0B">
        <w:t>надсилається</w:t>
      </w:r>
      <w:r w:rsidR="00745A79">
        <w:t xml:space="preserve"> </w:t>
      </w:r>
      <w:r w:rsidRPr="00D36C0B">
        <w:t>в</w:t>
      </w:r>
      <w:r w:rsidR="00745A79">
        <w:t xml:space="preserve"> </w:t>
      </w:r>
      <w:r w:rsidRPr="00D36C0B">
        <w:t>броузер,</w:t>
      </w:r>
      <w:r w:rsidR="00745A79">
        <w:t xml:space="preserve"> </w:t>
      </w:r>
      <w:r w:rsidRPr="00D36C0B">
        <w:t>виникне</w:t>
      </w:r>
      <w:r w:rsidR="00745A79">
        <w:t xml:space="preserve"> </w:t>
      </w:r>
      <w:r w:rsidRPr="00D36C0B">
        <w:t>хибна</w:t>
      </w:r>
      <w:r w:rsidR="00745A79">
        <w:t xml:space="preserve"> </w:t>
      </w:r>
      <w:r w:rsidRPr="00D36C0B">
        <w:t>ситуа-</w:t>
      </w:r>
      <w:r w:rsidR="00745A79">
        <w:t xml:space="preserve"> </w:t>
      </w:r>
      <w:r w:rsidRPr="00D36C0B">
        <w:t>ція.</w:t>
      </w:r>
      <w:r w:rsidR="00745A79">
        <w:t xml:space="preserve"> </w:t>
      </w:r>
    </w:p>
    <w:p w14:paraId="199E1A5E" w14:textId="71C686B2" w:rsidR="00D36C0B" w:rsidRPr="00D36C0B" w:rsidRDefault="00D36C0B" w:rsidP="00D36C0B">
      <w:pPr>
        <w:pStyle w:val="af9"/>
      </w:pPr>
      <w:r w:rsidRPr="00D36C0B">
        <w:lastRenderedPageBreak/>
        <w:t>Встановлення</w:t>
      </w:r>
      <w:r w:rsidR="00745A79">
        <w:t xml:space="preserve"> </w:t>
      </w:r>
      <w:r w:rsidRPr="00D36C0B">
        <w:t>терміну</w:t>
      </w:r>
      <w:r w:rsidR="00745A79">
        <w:t xml:space="preserve"> </w:t>
      </w:r>
      <w:r w:rsidRPr="00D36C0B">
        <w:t>придатності</w:t>
      </w:r>
      <w:r w:rsidR="00745A79">
        <w:t xml:space="preserve"> </w:t>
      </w:r>
      <w:r w:rsidRPr="00D36C0B">
        <w:t>cookies</w:t>
      </w:r>
      <w:r w:rsidR="00745A79">
        <w:t xml:space="preserve"> </w:t>
      </w:r>
    </w:p>
    <w:p w14:paraId="47E5EC23" w14:textId="50B73B0E" w:rsidR="00D36C0B" w:rsidRPr="00D36C0B" w:rsidRDefault="00D36C0B" w:rsidP="00D36C0B">
      <w:pPr>
        <w:pStyle w:val="af7"/>
      </w:pPr>
      <w:r w:rsidRPr="00D36C0B">
        <w:t>За</w:t>
      </w:r>
      <w:r w:rsidR="00745A79">
        <w:t xml:space="preserve"> </w:t>
      </w:r>
      <w:r w:rsidRPr="00D36C0B">
        <w:t>замовчуванням</w:t>
      </w:r>
      <w:r w:rsidR="00745A79">
        <w:t xml:space="preserve"> </w:t>
      </w:r>
      <w:r w:rsidRPr="00D36C0B">
        <w:t>cookies</w:t>
      </w:r>
      <w:r w:rsidR="00745A79">
        <w:t xml:space="preserve"> </w:t>
      </w:r>
      <w:r w:rsidRPr="00D36C0B">
        <w:t>встановлюються</w:t>
      </w:r>
      <w:r w:rsidR="00745A79">
        <w:t xml:space="preserve"> </w:t>
      </w:r>
      <w:r w:rsidRPr="00D36C0B">
        <w:t>на</w:t>
      </w:r>
      <w:r w:rsidR="00745A79">
        <w:t xml:space="preserve"> </w:t>
      </w:r>
      <w:r w:rsidRPr="00D36C0B">
        <w:t>один</w:t>
      </w:r>
      <w:r w:rsidR="00745A79">
        <w:t xml:space="preserve"> </w:t>
      </w:r>
      <w:r w:rsidRPr="00D36C0B">
        <w:t>сеанс</w:t>
      </w:r>
      <w:r w:rsidR="00745A79">
        <w:t xml:space="preserve"> </w:t>
      </w:r>
      <w:r w:rsidRPr="00D36C0B">
        <w:t>роботи</w:t>
      </w:r>
      <w:r w:rsidR="00745A79">
        <w:t xml:space="preserve"> </w:t>
      </w:r>
      <w:r w:rsidRPr="00D36C0B">
        <w:t>з</w:t>
      </w:r>
      <w:r w:rsidR="00745A79">
        <w:t xml:space="preserve"> </w:t>
      </w:r>
      <w:r w:rsidRPr="00D36C0B">
        <w:t>броузером,</w:t>
      </w:r>
      <w:r w:rsidR="00745A79">
        <w:t xml:space="preserve"> </w:t>
      </w:r>
      <w:r w:rsidRPr="00D36C0B">
        <w:t>проте</w:t>
      </w:r>
      <w:r w:rsidR="00745A79">
        <w:t xml:space="preserve"> </w:t>
      </w:r>
      <w:r w:rsidRPr="00D36C0B">
        <w:t>можна</w:t>
      </w:r>
      <w:r w:rsidR="00745A79">
        <w:t xml:space="preserve"> </w:t>
      </w:r>
      <w:r w:rsidRPr="00D36C0B">
        <w:t>задати</w:t>
      </w:r>
      <w:r w:rsidR="00745A79">
        <w:t xml:space="preserve"> </w:t>
      </w:r>
      <w:r w:rsidRPr="00D36C0B">
        <w:t>їм</w:t>
      </w:r>
      <w:r w:rsidR="00745A79">
        <w:t xml:space="preserve"> </w:t>
      </w:r>
      <w:r w:rsidRPr="00D36C0B">
        <w:t>більш</w:t>
      </w:r>
      <w:r w:rsidR="00745A79">
        <w:t xml:space="preserve"> </w:t>
      </w:r>
      <w:r w:rsidRPr="00D36C0B">
        <w:t>тривалий</w:t>
      </w:r>
      <w:r w:rsidR="00745A79">
        <w:t xml:space="preserve"> </w:t>
      </w:r>
      <w:r w:rsidRPr="00D36C0B">
        <w:t>термін</w:t>
      </w:r>
      <w:r w:rsidR="00745A79">
        <w:t xml:space="preserve"> </w:t>
      </w:r>
      <w:r w:rsidRPr="00D36C0B">
        <w:t>існування.</w:t>
      </w:r>
      <w:r w:rsidR="00745A79">
        <w:t xml:space="preserve"> </w:t>
      </w:r>
      <w:r w:rsidRPr="00D36C0B">
        <w:t>Це</w:t>
      </w:r>
      <w:r w:rsidR="00745A79">
        <w:t xml:space="preserve"> </w:t>
      </w:r>
      <w:r w:rsidRPr="00D36C0B">
        <w:t>дуже</w:t>
      </w:r>
      <w:r w:rsidR="00745A79">
        <w:t xml:space="preserve"> </w:t>
      </w:r>
      <w:r w:rsidRPr="00D36C0B">
        <w:t>зручна</w:t>
      </w:r>
      <w:r w:rsidR="00745A79">
        <w:t xml:space="preserve"> </w:t>
      </w:r>
      <w:r w:rsidRPr="00D36C0B">
        <w:t>та</w:t>
      </w:r>
      <w:r w:rsidR="00745A79">
        <w:t xml:space="preserve"> </w:t>
      </w:r>
      <w:r w:rsidRPr="00D36C0B">
        <w:t>корисна</w:t>
      </w:r>
      <w:r w:rsidR="00745A79">
        <w:t xml:space="preserve"> </w:t>
      </w:r>
      <w:r w:rsidRPr="00D36C0B">
        <w:t>властивість,</w:t>
      </w:r>
      <w:r w:rsidR="00745A79">
        <w:t xml:space="preserve"> </w:t>
      </w:r>
      <w:r w:rsidRPr="00D36C0B">
        <w:t>оскільки</w:t>
      </w:r>
      <w:r w:rsidR="00745A79">
        <w:t xml:space="preserve"> </w:t>
      </w:r>
      <w:r w:rsidRPr="00D36C0B">
        <w:t>в</w:t>
      </w:r>
      <w:r w:rsidR="00745A79">
        <w:t xml:space="preserve"> </w:t>
      </w:r>
      <w:r w:rsidRPr="00D36C0B">
        <w:t>цьому</w:t>
      </w:r>
      <w:r w:rsidR="00745A79">
        <w:t xml:space="preserve"> </w:t>
      </w:r>
      <w:r w:rsidRPr="00D36C0B">
        <w:t>випадку</w:t>
      </w:r>
      <w:r w:rsidR="00745A79">
        <w:t xml:space="preserve"> </w:t>
      </w:r>
      <w:r w:rsidRPr="00D36C0B">
        <w:t>ко-</w:t>
      </w:r>
      <w:r w:rsidR="00745A79">
        <w:t xml:space="preserve"> </w:t>
      </w:r>
      <w:r w:rsidRPr="00D36C0B">
        <w:t>ристувачу</w:t>
      </w:r>
      <w:r w:rsidR="00745A79">
        <w:t xml:space="preserve"> </w:t>
      </w:r>
      <w:r w:rsidRPr="00D36C0B">
        <w:t>не</w:t>
      </w:r>
      <w:r w:rsidR="00745A79">
        <w:t xml:space="preserve"> </w:t>
      </w:r>
      <w:r w:rsidRPr="00D36C0B">
        <w:t>потрібно</w:t>
      </w:r>
      <w:r w:rsidR="00745A79">
        <w:t xml:space="preserve"> </w:t>
      </w:r>
      <w:r w:rsidRPr="00D36C0B">
        <w:t>надавати</w:t>
      </w:r>
      <w:r w:rsidR="00745A79">
        <w:t xml:space="preserve"> </w:t>
      </w:r>
      <w:r w:rsidRPr="00D36C0B">
        <w:t>свої</w:t>
      </w:r>
      <w:r w:rsidR="00745A79">
        <w:t xml:space="preserve"> </w:t>
      </w:r>
      <w:r w:rsidRPr="00D36C0B">
        <w:t>дані</w:t>
      </w:r>
      <w:r w:rsidR="00745A79">
        <w:t xml:space="preserve"> </w:t>
      </w:r>
      <w:r w:rsidRPr="00D36C0B">
        <w:t>знову</w:t>
      </w:r>
      <w:r w:rsidR="00745A79">
        <w:t xml:space="preserve"> </w:t>
      </w:r>
      <w:r w:rsidRPr="00D36C0B">
        <w:t>при</w:t>
      </w:r>
      <w:r w:rsidR="00745A79">
        <w:t xml:space="preserve"> </w:t>
      </w:r>
      <w:r w:rsidRPr="00D36C0B">
        <w:t>кожному</w:t>
      </w:r>
      <w:r w:rsidR="00745A79">
        <w:t xml:space="preserve"> </w:t>
      </w:r>
      <w:r w:rsidRPr="00D36C0B">
        <w:t>відвіду-</w:t>
      </w:r>
      <w:r w:rsidR="00745A79">
        <w:t xml:space="preserve"> </w:t>
      </w:r>
      <w:r w:rsidRPr="00D36C0B">
        <w:t>ванні</w:t>
      </w:r>
      <w:r w:rsidR="00745A79">
        <w:t xml:space="preserve"> </w:t>
      </w:r>
      <w:r w:rsidRPr="00D36C0B">
        <w:t>сайту.</w:t>
      </w:r>
      <w:r w:rsidR="00745A79">
        <w:t xml:space="preserve"> </w:t>
      </w:r>
    </w:p>
    <w:p w14:paraId="5AA0C50B" w14:textId="124E476F" w:rsidR="00D36C0B" w:rsidRPr="00D36C0B" w:rsidRDefault="00D36C0B" w:rsidP="00D36C0B">
      <w:pPr>
        <w:pStyle w:val="af7"/>
      </w:pPr>
      <w:r w:rsidRPr="00D36C0B">
        <w:t>Як</w:t>
      </w:r>
      <w:r w:rsidR="00745A79">
        <w:t xml:space="preserve"> </w:t>
      </w:r>
      <w:r w:rsidRPr="00D36C0B">
        <w:t>мовилося</w:t>
      </w:r>
      <w:r w:rsidR="00745A79">
        <w:t xml:space="preserve"> </w:t>
      </w:r>
      <w:r w:rsidRPr="00D36C0B">
        <w:t>раніше,</w:t>
      </w:r>
      <w:r w:rsidR="00745A79">
        <w:t xml:space="preserve"> </w:t>
      </w:r>
      <w:r w:rsidRPr="00D36C0B">
        <w:t>термін</w:t>
      </w:r>
      <w:r w:rsidR="00745A79">
        <w:t xml:space="preserve"> </w:t>
      </w:r>
      <w:r w:rsidRPr="00D36C0B">
        <w:t>придатності</w:t>
      </w:r>
      <w:r w:rsidR="00745A79">
        <w:t xml:space="preserve"> </w:t>
      </w:r>
      <w:r w:rsidRPr="00D36C0B">
        <w:t>встановлюється</w:t>
      </w:r>
      <w:r w:rsidR="00745A79">
        <w:t xml:space="preserve"> </w:t>
      </w:r>
      <w:r w:rsidRPr="00D36C0B">
        <w:t>у</w:t>
      </w:r>
      <w:r w:rsidR="00745A79">
        <w:t xml:space="preserve"> </w:t>
      </w:r>
      <w:r w:rsidRPr="00D36C0B">
        <w:t>секун-</w:t>
      </w:r>
      <w:r w:rsidR="00745A79">
        <w:t xml:space="preserve"> </w:t>
      </w:r>
      <w:r w:rsidRPr="00D36C0B">
        <w:t>дах</w:t>
      </w:r>
      <w:r w:rsidR="00745A79">
        <w:t xml:space="preserve"> </w:t>
      </w:r>
      <w:r w:rsidRPr="00D36C0B">
        <w:t>щодо</w:t>
      </w:r>
      <w:r w:rsidR="00745A79">
        <w:t xml:space="preserve"> </w:t>
      </w:r>
      <w:r w:rsidRPr="00D36C0B">
        <w:t>початку</w:t>
      </w:r>
      <w:r w:rsidR="00745A79">
        <w:t xml:space="preserve"> </w:t>
      </w:r>
      <w:r w:rsidRPr="00D36C0B">
        <w:t>епохи.</w:t>
      </w:r>
      <w:r w:rsidR="00745A79">
        <w:t xml:space="preserve"> </w:t>
      </w:r>
      <w:r w:rsidRPr="00D36C0B">
        <w:t>У</w:t>
      </w:r>
      <w:r w:rsidR="00745A79">
        <w:t xml:space="preserve"> </w:t>
      </w:r>
      <w:r w:rsidRPr="00D36C0B">
        <w:t>PHP</w:t>
      </w:r>
      <w:r w:rsidR="00745A79">
        <w:t xml:space="preserve"> </w:t>
      </w:r>
      <w:r w:rsidRPr="00D36C0B">
        <w:t>існують</w:t>
      </w:r>
      <w:r w:rsidR="00745A79">
        <w:t xml:space="preserve"> </w:t>
      </w:r>
      <w:r w:rsidRPr="00D36C0B">
        <w:t>функції</w:t>
      </w:r>
      <w:r w:rsidR="00745A79">
        <w:t xml:space="preserve"> </w:t>
      </w:r>
      <w:r w:rsidRPr="00D36C0B">
        <w:t>time</w:t>
      </w:r>
      <w:r w:rsidR="00745A79">
        <w:t xml:space="preserve"> </w:t>
      </w:r>
      <w:r w:rsidRPr="00D36C0B">
        <w:t>та</w:t>
      </w:r>
      <w:r w:rsidR="00745A79">
        <w:t xml:space="preserve"> </w:t>
      </w:r>
      <w:r w:rsidRPr="00D36C0B">
        <w:t>mktime</w:t>
      </w:r>
      <w:r w:rsidR="00745A79">
        <w:t xml:space="preserve"> </w:t>
      </w:r>
      <w:r w:rsidRPr="00D36C0B">
        <w:t>для</w:t>
      </w:r>
      <w:r w:rsidR="00745A79">
        <w:t xml:space="preserve"> </w:t>
      </w:r>
      <w:r w:rsidRPr="00D36C0B">
        <w:t>ро-</w:t>
      </w:r>
      <w:r w:rsidR="00745A79">
        <w:t xml:space="preserve"> </w:t>
      </w:r>
      <w:r w:rsidRPr="00D36C0B">
        <w:t>боти</w:t>
      </w:r>
      <w:r w:rsidR="00745A79">
        <w:t xml:space="preserve"> </w:t>
      </w:r>
      <w:r w:rsidRPr="00D36C0B">
        <w:t>з</w:t>
      </w:r>
      <w:r w:rsidR="00745A79">
        <w:t xml:space="preserve"> </w:t>
      </w:r>
      <w:r w:rsidRPr="00D36C0B">
        <w:t>датою</w:t>
      </w:r>
      <w:r w:rsidR="00745A79">
        <w:t xml:space="preserve"> </w:t>
      </w:r>
      <w:r w:rsidRPr="00D36C0B">
        <w:t>та</w:t>
      </w:r>
      <w:r w:rsidR="00745A79">
        <w:t xml:space="preserve"> </w:t>
      </w:r>
      <w:r w:rsidRPr="00D36C0B">
        <w:t>часом,</w:t>
      </w:r>
      <w:r w:rsidR="00745A79">
        <w:t xml:space="preserve"> </w:t>
      </w:r>
      <w:r w:rsidRPr="00D36C0B">
        <w:t>що</w:t>
      </w:r>
      <w:r w:rsidR="00745A79">
        <w:t xml:space="preserve"> </w:t>
      </w:r>
      <w:r w:rsidRPr="00D36C0B">
        <w:t>дозволяють</w:t>
      </w:r>
      <w:r w:rsidR="00745A79">
        <w:t xml:space="preserve"> </w:t>
      </w:r>
      <w:r w:rsidRPr="00D36C0B">
        <w:t>переводити</w:t>
      </w:r>
      <w:r w:rsidR="00745A79">
        <w:t xml:space="preserve"> </w:t>
      </w:r>
      <w:r w:rsidRPr="00D36C0B">
        <w:t>поточний</w:t>
      </w:r>
      <w:r w:rsidR="00745A79">
        <w:t xml:space="preserve"> </w:t>
      </w:r>
      <w:r w:rsidRPr="00D36C0B">
        <w:t>час</w:t>
      </w:r>
      <w:r w:rsidR="00745A79">
        <w:t xml:space="preserve"> </w:t>
      </w:r>
      <w:r w:rsidRPr="00D36C0B">
        <w:t>у</w:t>
      </w:r>
      <w:r w:rsidR="00745A79">
        <w:t xml:space="preserve"> </w:t>
      </w:r>
      <w:r w:rsidRPr="00D36C0B">
        <w:t>кі-</w:t>
      </w:r>
      <w:r w:rsidR="00745A79">
        <w:t xml:space="preserve"> </w:t>
      </w:r>
      <w:r w:rsidRPr="00D36C0B">
        <w:t>лькість</w:t>
      </w:r>
      <w:r w:rsidR="00745A79">
        <w:t xml:space="preserve"> </w:t>
      </w:r>
      <w:r w:rsidRPr="00D36C0B">
        <w:t>секунд</w:t>
      </w:r>
      <w:r w:rsidR="00745A79">
        <w:t xml:space="preserve"> </w:t>
      </w:r>
      <w:r w:rsidRPr="00D36C0B">
        <w:t>від</w:t>
      </w:r>
      <w:r w:rsidR="00745A79">
        <w:t xml:space="preserve"> </w:t>
      </w:r>
      <w:r w:rsidRPr="00D36C0B">
        <w:t>початку</w:t>
      </w:r>
      <w:r w:rsidR="00745A79">
        <w:t xml:space="preserve"> </w:t>
      </w:r>
      <w:r w:rsidRPr="00D36C0B">
        <w:t>епохи.</w:t>
      </w:r>
      <w:r w:rsidR="00745A79">
        <w:t xml:space="preserve"> </w:t>
      </w:r>
      <w:r w:rsidRPr="00D36C0B">
        <w:t>Функція</w:t>
      </w:r>
      <w:r w:rsidR="00745A79">
        <w:t xml:space="preserve"> </w:t>
      </w:r>
      <w:r w:rsidRPr="00D36C0B">
        <w:t>time</w:t>
      </w:r>
      <w:r w:rsidR="00745A79">
        <w:t xml:space="preserve"> </w:t>
      </w:r>
      <w:r w:rsidRPr="00D36C0B">
        <w:t>просто</w:t>
      </w:r>
      <w:r w:rsidR="00745A79">
        <w:t xml:space="preserve"> </w:t>
      </w:r>
      <w:r w:rsidRPr="00D36C0B">
        <w:t>переводить</w:t>
      </w:r>
      <w:r w:rsidR="00745A79">
        <w:t xml:space="preserve"> </w:t>
      </w:r>
      <w:r w:rsidRPr="00D36C0B">
        <w:t>по-</w:t>
      </w:r>
      <w:r w:rsidR="00745A79">
        <w:t xml:space="preserve"> </w:t>
      </w:r>
      <w:r w:rsidRPr="00D36C0B">
        <w:t>точний</w:t>
      </w:r>
      <w:r w:rsidR="00745A79">
        <w:t xml:space="preserve"> </w:t>
      </w:r>
      <w:r w:rsidRPr="00D36C0B">
        <w:t>системний</w:t>
      </w:r>
      <w:r w:rsidR="00745A79">
        <w:t xml:space="preserve"> </w:t>
      </w:r>
      <w:r w:rsidRPr="00D36C0B">
        <w:t>час</w:t>
      </w:r>
      <w:r w:rsidR="00745A79">
        <w:t xml:space="preserve"> </w:t>
      </w:r>
      <w:r w:rsidRPr="00D36C0B">
        <w:t>у</w:t>
      </w:r>
      <w:r w:rsidR="00745A79">
        <w:t xml:space="preserve"> </w:t>
      </w:r>
      <w:r w:rsidRPr="00D36C0B">
        <w:t>кількість</w:t>
      </w:r>
      <w:r w:rsidR="00745A79">
        <w:t xml:space="preserve"> </w:t>
      </w:r>
      <w:r w:rsidRPr="00D36C0B">
        <w:t>секунд,</w:t>
      </w:r>
      <w:r w:rsidR="00745A79">
        <w:t xml:space="preserve"> </w:t>
      </w:r>
      <w:r w:rsidRPr="00D36C0B">
        <w:t>що</w:t>
      </w:r>
      <w:r w:rsidR="00745A79">
        <w:t xml:space="preserve"> </w:t>
      </w:r>
      <w:r w:rsidRPr="00D36C0B">
        <w:t>минули</w:t>
      </w:r>
      <w:r w:rsidR="00745A79">
        <w:t xml:space="preserve"> </w:t>
      </w:r>
      <w:r w:rsidRPr="00D36C0B">
        <w:t>початку</w:t>
      </w:r>
      <w:r w:rsidR="00745A79">
        <w:t xml:space="preserve"> </w:t>
      </w:r>
      <w:r w:rsidRPr="00D36C0B">
        <w:t>епохи:</w:t>
      </w:r>
      <w:r w:rsidR="00745A79">
        <w:t xml:space="preserve"> </w:t>
      </w:r>
    </w:p>
    <w:p w14:paraId="64B41807" w14:textId="74E46C87" w:rsidR="00D36C0B" w:rsidRPr="00D36C0B" w:rsidRDefault="00D36C0B" w:rsidP="00D36C0B">
      <w:pPr>
        <w:pStyle w:val="af7"/>
      </w:pPr>
      <w:r w:rsidRPr="00D36C0B">
        <w:t>time</w:t>
      </w:r>
      <w:r w:rsidR="00745A79">
        <w:t xml:space="preserve"> </w:t>
      </w:r>
    </w:p>
    <w:p w14:paraId="6C0AA6FF" w14:textId="6AAE983C" w:rsidR="00D36C0B" w:rsidRPr="00D36C0B" w:rsidRDefault="00D36C0B" w:rsidP="00D36C0B">
      <w:pPr>
        <w:pStyle w:val="af7"/>
      </w:pPr>
      <w:r w:rsidRPr="00D36C0B">
        <w:rPr>
          <w:i/>
          <w:iCs/>
        </w:rPr>
        <w:t>Синтаксис:</w:t>
      </w:r>
      <w:r w:rsidR="00745A79">
        <w:rPr>
          <w:i/>
          <w:iCs/>
        </w:rPr>
        <w:t xml:space="preserve"> </w:t>
      </w:r>
      <w:r w:rsidRPr="00D36C0B">
        <w:t>time</w:t>
      </w:r>
      <w:r w:rsidRPr="00D36C0B">
        <w:rPr>
          <w:i/>
          <w:iCs/>
        </w:rPr>
        <w:t>();</w:t>
      </w:r>
      <w:r w:rsidR="00745A79">
        <w:rPr>
          <w:i/>
          <w:iCs/>
        </w:rPr>
        <w:t xml:space="preserve"> </w:t>
      </w:r>
    </w:p>
    <w:p w14:paraId="43A35831" w14:textId="2686FAE9" w:rsidR="00E04E3D" w:rsidRDefault="00D36C0B" w:rsidP="00D36C0B">
      <w:pPr>
        <w:pStyle w:val="af7"/>
      </w:pPr>
      <w:r w:rsidRPr="00D36C0B">
        <w:t>Удосконаленим</w:t>
      </w:r>
      <w:r w:rsidR="00745A79">
        <w:t xml:space="preserve"> </w:t>
      </w:r>
      <w:r w:rsidRPr="00D36C0B">
        <w:t>варіантом</w:t>
      </w:r>
      <w:r w:rsidR="00745A79">
        <w:t xml:space="preserve"> </w:t>
      </w:r>
      <w:r w:rsidRPr="00D36C0B">
        <w:t>функції</w:t>
      </w:r>
      <w:r w:rsidR="00745A79">
        <w:t xml:space="preserve"> </w:t>
      </w:r>
      <w:r w:rsidRPr="00D36C0B">
        <w:t>time</w:t>
      </w:r>
      <w:r w:rsidR="00745A79">
        <w:t xml:space="preserve"> </w:t>
      </w:r>
      <w:r w:rsidRPr="00D36C0B">
        <w:t>є</w:t>
      </w:r>
      <w:r w:rsidR="00745A79">
        <w:t xml:space="preserve"> </w:t>
      </w:r>
      <w:r w:rsidRPr="00D36C0B">
        <w:t>функція</w:t>
      </w:r>
      <w:r w:rsidR="00745A79">
        <w:t xml:space="preserve"> </w:t>
      </w:r>
      <w:r w:rsidRPr="00D36C0B">
        <w:t>mktime</w:t>
      </w:r>
      <w:r w:rsidR="00E04E3D">
        <w:t>.</w:t>
      </w:r>
    </w:p>
    <w:p w14:paraId="6FB57866" w14:textId="7CEA7E10" w:rsidR="00D36C0B" w:rsidRPr="00D36C0B" w:rsidRDefault="00D36C0B" w:rsidP="00D36C0B">
      <w:pPr>
        <w:pStyle w:val="af7"/>
      </w:pPr>
      <w:r w:rsidRPr="00D36C0B">
        <w:rPr>
          <w:i/>
          <w:iCs/>
        </w:rPr>
        <w:t>Синтаксис:</w:t>
      </w:r>
      <w:r w:rsidR="00745A79">
        <w:rPr>
          <w:i/>
          <w:iCs/>
        </w:rPr>
        <w:t xml:space="preserve"> </w:t>
      </w:r>
    </w:p>
    <w:p w14:paraId="1FD8D353" w14:textId="67CE70EF" w:rsidR="00D36C0B" w:rsidRPr="00D36C0B" w:rsidRDefault="00D36C0B" w:rsidP="00D36C0B">
      <w:pPr>
        <w:pStyle w:val="afc"/>
        <w:rPr>
          <w:sz w:val="21"/>
          <w:szCs w:val="24"/>
        </w:rPr>
      </w:pPr>
      <w:r w:rsidRPr="00D36C0B">
        <w:rPr>
          <w:sz w:val="21"/>
          <w:szCs w:val="24"/>
        </w:rPr>
        <w:t>intmktime([int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hour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minute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second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month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day[,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year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[,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int</w:t>
      </w:r>
      <w:r w:rsidR="00745A79">
        <w:rPr>
          <w:sz w:val="21"/>
          <w:szCs w:val="24"/>
        </w:rPr>
        <w:t xml:space="preserve"> </w:t>
      </w:r>
      <w:r w:rsidRPr="00D36C0B">
        <w:rPr>
          <w:sz w:val="21"/>
          <w:szCs w:val="24"/>
        </w:rPr>
        <w:t>is_dst]]]]]]])</w:t>
      </w:r>
      <w:r w:rsidR="00745A79">
        <w:rPr>
          <w:sz w:val="21"/>
          <w:szCs w:val="24"/>
        </w:rPr>
        <w:t xml:space="preserve"> </w:t>
      </w:r>
    </w:p>
    <w:p w14:paraId="5C2FCAC7" w14:textId="79157C43" w:rsidR="00D36C0B" w:rsidRPr="00D36C0B" w:rsidRDefault="00D36C0B" w:rsidP="00D36C0B">
      <w:pPr>
        <w:pStyle w:val="af7"/>
      </w:pPr>
      <w:r w:rsidRPr="00D36C0B">
        <w:t>Аргумент</w:t>
      </w:r>
      <w:r w:rsidR="00745A79">
        <w:t xml:space="preserve"> </w:t>
      </w:r>
      <w:r w:rsidRPr="00D36C0B">
        <w:t>is_dst</w:t>
      </w:r>
      <w:r w:rsidR="00745A79">
        <w:t xml:space="preserve"> </w:t>
      </w:r>
      <w:r w:rsidRPr="00D36C0B">
        <w:t>цієї</w:t>
      </w:r>
      <w:r w:rsidR="00745A79">
        <w:t xml:space="preserve"> </w:t>
      </w:r>
      <w:r w:rsidRPr="00D36C0B">
        <w:t>функції</w:t>
      </w:r>
      <w:r w:rsidR="00745A79">
        <w:t xml:space="preserve"> </w:t>
      </w:r>
      <w:r w:rsidRPr="00D36C0B">
        <w:t>визначає,</w:t>
      </w:r>
      <w:r w:rsidR="00745A79">
        <w:t xml:space="preserve"> </w:t>
      </w:r>
      <w:r w:rsidRPr="00D36C0B">
        <w:t>чи</w:t>
      </w:r>
      <w:r w:rsidR="00745A79">
        <w:t xml:space="preserve"> </w:t>
      </w:r>
      <w:r w:rsidRPr="00D36C0B">
        <w:t>ця</w:t>
      </w:r>
      <w:r w:rsidR="00745A79">
        <w:t xml:space="preserve"> </w:t>
      </w:r>
      <w:r w:rsidRPr="00D36C0B">
        <w:t>дата</w:t>
      </w:r>
      <w:r w:rsidR="00745A79">
        <w:t xml:space="preserve"> </w:t>
      </w:r>
      <w:r w:rsidRPr="00D36C0B">
        <w:t>потрапляє</w:t>
      </w:r>
      <w:r w:rsidR="00745A79">
        <w:t xml:space="preserve"> </w:t>
      </w:r>
      <w:r w:rsidRPr="00D36C0B">
        <w:t>в</w:t>
      </w:r>
      <w:r w:rsidR="00745A79">
        <w:t xml:space="preserve"> </w:t>
      </w:r>
      <w:r w:rsidRPr="00D36C0B">
        <w:t>пе-</w:t>
      </w:r>
      <w:r w:rsidR="00745A79">
        <w:t xml:space="preserve"> </w:t>
      </w:r>
      <w:r w:rsidRPr="00D36C0B">
        <w:t>ріод</w:t>
      </w:r>
      <w:r w:rsidR="00745A79">
        <w:t xml:space="preserve"> </w:t>
      </w:r>
      <w:r w:rsidRPr="00D36C0B">
        <w:t>літнього</w:t>
      </w:r>
      <w:r w:rsidR="00745A79">
        <w:t xml:space="preserve"> </w:t>
      </w:r>
      <w:r w:rsidRPr="00D36C0B">
        <w:t>часу</w:t>
      </w:r>
      <w:r w:rsidR="00745A79">
        <w:t xml:space="preserve"> </w:t>
      </w:r>
      <w:r w:rsidRPr="00D36C0B">
        <w:t>і</w:t>
      </w:r>
      <w:r w:rsidR="00745A79">
        <w:t xml:space="preserve"> </w:t>
      </w:r>
      <w:r w:rsidRPr="00D36C0B">
        <w:t>може</w:t>
      </w:r>
      <w:r w:rsidR="00745A79">
        <w:t xml:space="preserve"> </w:t>
      </w:r>
      <w:r w:rsidRPr="00D36C0B">
        <w:t>приймати</w:t>
      </w:r>
      <w:r w:rsidR="00745A79">
        <w:t xml:space="preserve"> </w:t>
      </w:r>
      <w:r w:rsidRPr="00D36C0B">
        <w:t>наступні</w:t>
      </w:r>
      <w:r w:rsidR="00745A79">
        <w:t xml:space="preserve"> </w:t>
      </w:r>
      <w:r w:rsidRPr="00D36C0B">
        <w:t>значення:</w:t>
      </w:r>
      <w:r w:rsidR="00745A79">
        <w:t xml:space="preserve"> </w:t>
      </w:r>
    </w:p>
    <w:p w14:paraId="386E7FA6" w14:textId="3E18C4A4" w:rsidR="00E04E3D" w:rsidRPr="00E04E3D" w:rsidRDefault="00E04E3D" w:rsidP="00E04E3D">
      <w:pPr>
        <w:pStyle w:val="a0"/>
        <w:ind w:left="0" w:firstLine="567"/>
      </w:pPr>
      <w:r w:rsidRPr="00E04E3D">
        <w:t>-1</w:t>
      </w:r>
      <w:r w:rsidR="00745A79">
        <w:t xml:space="preserve"> </w:t>
      </w:r>
      <w:r w:rsidRPr="00E04E3D">
        <w:t>(За</w:t>
      </w:r>
      <w:r w:rsidR="00745A79">
        <w:t xml:space="preserve"> </w:t>
      </w:r>
      <w:r w:rsidRPr="00E04E3D">
        <w:t>замовчуванням.</w:t>
      </w:r>
      <w:r w:rsidR="00745A79">
        <w:t xml:space="preserve"> </w:t>
      </w:r>
      <w:r w:rsidRPr="00E04E3D">
        <w:t>Це</w:t>
      </w:r>
      <w:r w:rsidR="00745A79">
        <w:t xml:space="preserve"> </w:t>
      </w:r>
      <w:r w:rsidRPr="00E04E3D">
        <w:t>означає,</w:t>
      </w:r>
      <w:r w:rsidR="00745A79">
        <w:t xml:space="preserve"> </w:t>
      </w:r>
      <w:r w:rsidRPr="00E04E3D">
        <w:t>що</w:t>
      </w:r>
      <w:r w:rsidR="00745A79">
        <w:t xml:space="preserve"> </w:t>
      </w:r>
      <w:r w:rsidRPr="00E04E3D">
        <w:t>властивість</w:t>
      </w:r>
      <w:r w:rsidR="00745A79">
        <w:t xml:space="preserve"> </w:t>
      </w:r>
      <w:r w:rsidRPr="00E04E3D">
        <w:t>не</w:t>
      </w:r>
      <w:r w:rsidR="00745A79">
        <w:t xml:space="preserve"> </w:t>
      </w:r>
      <w:r w:rsidRPr="00E04E3D">
        <w:t>задано);</w:t>
      </w:r>
    </w:p>
    <w:p w14:paraId="0223C253" w14:textId="1668461B" w:rsidR="00E04E3D" w:rsidRPr="00E04E3D" w:rsidRDefault="00E04E3D" w:rsidP="00E04E3D">
      <w:pPr>
        <w:pStyle w:val="a0"/>
        <w:ind w:left="0" w:firstLine="567"/>
      </w:pPr>
      <w:r w:rsidRPr="00E04E3D">
        <w:t>0</w:t>
      </w:r>
      <w:r w:rsidR="00745A79">
        <w:t xml:space="preserve"> </w:t>
      </w:r>
      <w:r w:rsidRPr="00E04E3D">
        <w:t>(Тимчасовий</w:t>
      </w:r>
      <w:r w:rsidR="00745A79">
        <w:t xml:space="preserve"> </w:t>
      </w:r>
      <w:r w:rsidRPr="00E04E3D">
        <w:t>інтервал</w:t>
      </w:r>
      <w:r w:rsidR="00745A79">
        <w:t xml:space="preserve"> </w:t>
      </w:r>
      <w:r w:rsidRPr="00E04E3D">
        <w:t>не</w:t>
      </w:r>
      <w:r w:rsidR="00745A79">
        <w:t xml:space="preserve"> </w:t>
      </w:r>
      <w:r w:rsidRPr="00E04E3D">
        <w:t>припадає</w:t>
      </w:r>
      <w:r w:rsidR="00745A79">
        <w:t xml:space="preserve"> </w:t>
      </w:r>
      <w:r w:rsidRPr="00E04E3D">
        <w:t>на</w:t>
      </w:r>
      <w:r w:rsidR="00745A79">
        <w:t xml:space="preserve"> </w:t>
      </w:r>
      <w:r w:rsidRPr="00E04E3D">
        <w:t>період</w:t>
      </w:r>
      <w:r w:rsidR="00745A79">
        <w:t xml:space="preserve"> </w:t>
      </w:r>
      <w:r w:rsidRPr="00E04E3D">
        <w:t>літнього</w:t>
      </w:r>
      <w:r w:rsidR="00745A79">
        <w:t xml:space="preserve"> </w:t>
      </w:r>
      <w:r w:rsidRPr="00E04E3D">
        <w:t>часу);</w:t>
      </w:r>
    </w:p>
    <w:p w14:paraId="0E99E625" w14:textId="2893B0D7" w:rsidR="005105B9" w:rsidRDefault="00E04E3D" w:rsidP="00E04E3D">
      <w:pPr>
        <w:pStyle w:val="a0"/>
        <w:ind w:left="0" w:firstLine="567"/>
      </w:pPr>
      <w:r w:rsidRPr="00E04E3D">
        <w:t>1</w:t>
      </w:r>
      <w:r w:rsidR="00745A79">
        <w:t xml:space="preserve"> </w:t>
      </w:r>
      <w:r w:rsidRPr="00E04E3D">
        <w:t>(Тимчасовий</w:t>
      </w:r>
      <w:r w:rsidR="00745A79">
        <w:t xml:space="preserve"> </w:t>
      </w:r>
      <w:r w:rsidRPr="00E04E3D">
        <w:t>інтервал</w:t>
      </w:r>
      <w:r w:rsidR="00745A79">
        <w:t xml:space="preserve"> </w:t>
      </w:r>
      <w:r w:rsidRPr="00E04E3D">
        <w:t>припадає</w:t>
      </w:r>
      <w:r w:rsidR="00745A79">
        <w:t xml:space="preserve"> </w:t>
      </w:r>
      <w:r w:rsidRPr="00E04E3D">
        <w:t>на</w:t>
      </w:r>
      <w:r w:rsidR="00745A79">
        <w:t xml:space="preserve"> </w:t>
      </w:r>
      <w:r w:rsidRPr="00E04E3D">
        <w:t>період</w:t>
      </w:r>
      <w:r w:rsidR="00745A79">
        <w:t xml:space="preserve"> </w:t>
      </w:r>
      <w:r w:rsidRPr="00E04E3D">
        <w:t>літнього</w:t>
      </w:r>
      <w:r w:rsidR="00745A79">
        <w:t xml:space="preserve"> </w:t>
      </w:r>
      <w:r w:rsidRPr="00E04E3D">
        <w:t>часу).</w:t>
      </w:r>
    </w:p>
    <w:p w14:paraId="29F1DC11" w14:textId="5500C77B" w:rsidR="008344F1" w:rsidRPr="008344F1" w:rsidRDefault="008344F1" w:rsidP="008344F1">
      <w:pPr>
        <w:pStyle w:val="af9"/>
      </w:pPr>
      <w:r w:rsidRPr="008344F1">
        <w:t>Видалення</w:t>
      </w:r>
      <w:r w:rsidR="00745A79">
        <w:t xml:space="preserve"> </w:t>
      </w:r>
      <w:r w:rsidRPr="008344F1">
        <w:t>cookie</w:t>
      </w:r>
      <w:r w:rsidR="00745A79">
        <w:t xml:space="preserve"> </w:t>
      </w:r>
    </w:p>
    <w:p w14:paraId="3E945278" w14:textId="7B523CE7" w:rsidR="008344F1" w:rsidRPr="008344F1" w:rsidRDefault="008344F1" w:rsidP="008344F1">
      <w:pPr>
        <w:pStyle w:val="af7"/>
      </w:pPr>
      <w:r w:rsidRPr="008344F1">
        <w:t>Видалити</w:t>
      </w:r>
      <w:r w:rsidR="00745A79">
        <w:t xml:space="preserve"> </w:t>
      </w:r>
      <w:r w:rsidRPr="008344F1">
        <w:t>cookie</w:t>
      </w:r>
      <w:r w:rsidR="00745A79">
        <w:t xml:space="preserve"> </w:t>
      </w:r>
      <w:r w:rsidRPr="008344F1">
        <w:t>легко.</w:t>
      </w:r>
      <w:r w:rsidR="00745A79">
        <w:t xml:space="preserve"> </w:t>
      </w:r>
      <w:r w:rsidRPr="008344F1">
        <w:t>Для</w:t>
      </w:r>
      <w:r w:rsidR="00745A79">
        <w:t xml:space="preserve"> </w:t>
      </w:r>
      <w:r w:rsidRPr="008344F1">
        <w:t>цього</w:t>
      </w:r>
      <w:r w:rsidR="00745A79">
        <w:t xml:space="preserve"> </w:t>
      </w:r>
      <w:r w:rsidRPr="008344F1">
        <w:t>потрібно</w:t>
      </w:r>
      <w:r w:rsidR="00745A79">
        <w:t xml:space="preserve"> </w:t>
      </w:r>
      <w:r w:rsidRPr="008344F1">
        <w:t>викликати</w:t>
      </w:r>
      <w:r w:rsidR="00745A79">
        <w:t xml:space="preserve"> </w:t>
      </w:r>
      <w:r w:rsidRPr="008344F1">
        <w:t>функцію</w:t>
      </w:r>
      <w:r w:rsidR="00745A79">
        <w:t xml:space="preserve"> </w:t>
      </w:r>
      <w:r w:rsidRPr="008344F1">
        <w:t>setcookie</w:t>
      </w:r>
      <w:r w:rsidR="00745A79">
        <w:t xml:space="preserve"> </w:t>
      </w:r>
      <w:r w:rsidRPr="008344F1">
        <w:t>і</w:t>
      </w:r>
      <w:r w:rsidR="00745A79">
        <w:t xml:space="preserve"> </w:t>
      </w:r>
      <w:r w:rsidRPr="008344F1">
        <w:t>передати</w:t>
      </w:r>
      <w:r w:rsidR="00745A79">
        <w:t xml:space="preserve"> </w:t>
      </w:r>
      <w:r w:rsidRPr="008344F1">
        <w:t>їй</w:t>
      </w:r>
      <w:r w:rsidR="00745A79">
        <w:t xml:space="preserve"> </w:t>
      </w:r>
      <w:r w:rsidRPr="008344F1">
        <w:t>ім'я</w:t>
      </w:r>
      <w:r w:rsidR="00745A79">
        <w:t xml:space="preserve"> </w:t>
      </w:r>
      <w:r w:rsidRPr="008344F1">
        <w:t>того</w:t>
      </w:r>
      <w:r w:rsidR="00745A79">
        <w:t xml:space="preserve"> </w:t>
      </w:r>
      <w:r w:rsidRPr="008344F1">
        <w:t>cookie,</w:t>
      </w:r>
      <w:r w:rsidR="00745A79">
        <w:t xml:space="preserve"> </w:t>
      </w:r>
      <w:r w:rsidRPr="008344F1">
        <w:t>який</w:t>
      </w:r>
      <w:r w:rsidR="00745A79">
        <w:t xml:space="preserve"> </w:t>
      </w:r>
      <w:r w:rsidRPr="008344F1">
        <w:t>підлягає</w:t>
      </w:r>
      <w:r w:rsidR="00745A79">
        <w:t xml:space="preserve"> </w:t>
      </w:r>
      <w:r w:rsidRPr="008344F1">
        <w:t>видаленню:</w:t>
      </w:r>
      <w:r w:rsidR="00745A79">
        <w:t xml:space="preserve"> </w:t>
      </w:r>
    </w:p>
    <w:p w14:paraId="5B2C8B5A" w14:textId="3FDC93E5" w:rsidR="008344F1" w:rsidRPr="008344F1" w:rsidRDefault="008344F1" w:rsidP="008344F1">
      <w:pPr>
        <w:pStyle w:val="af7"/>
      </w:pPr>
      <w:r w:rsidRPr="008344F1">
        <w:t>setcookie("name");</w:t>
      </w:r>
      <w:r w:rsidRPr="008344F1">
        <w:br/>
        <w:t>Інші</w:t>
      </w:r>
      <w:r w:rsidR="00745A79">
        <w:t xml:space="preserve"> </w:t>
      </w:r>
      <w:r w:rsidRPr="008344F1">
        <w:t>встановлені</w:t>
      </w:r>
      <w:r w:rsidR="00745A79">
        <w:t xml:space="preserve"> </w:t>
      </w:r>
      <w:r w:rsidRPr="008344F1">
        <w:t>cookie</w:t>
      </w:r>
      <w:r w:rsidR="00745A79">
        <w:t xml:space="preserve"> </w:t>
      </w:r>
      <w:r w:rsidRPr="008344F1">
        <w:t>не</w:t>
      </w:r>
      <w:r w:rsidR="00745A79">
        <w:t xml:space="preserve"> </w:t>
      </w:r>
      <w:r w:rsidRPr="008344F1">
        <w:t>видаляються.</w:t>
      </w:r>
      <w:r w:rsidR="00745A79">
        <w:t xml:space="preserve"> </w:t>
      </w:r>
    </w:p>
    <w:p w14:paraId="10A28B12" w14:textId="472500AD" w:rsidR="008344F1" w:rsidRPr="008344F1" w:rsidRDefault="008344F1" w:rsidP="008344F1">
      <w:pPr>
        <w:pStyle w:val="af9"/>
      </w:pPr>
      <w:r w:rsidRPr="008344F1">
        <w:t>Проблеми</w:t>
      </w:r>
      <w:r w:rsidR="00745A79">
        <w:t xml:space="preserve"> </w:t>
      </w:r>
      <w:r w:rsidRPr="008344F1">
        <w:t>безпеки,</w:t>
      </w:r>
      <w:r w:rsidR="00745A79">
        <w:t xml:space="preserve"> </w:t>
      </w:r>
      <w:r w:rsidRPr="008344F1">
        <w:t>пов'язані</w:t>
      </w:r>
      <w:r w:rsidR="00745A79">
        <w:t xml:space="preserve"> </w:t>
      </w:r>
      <w:r w:rsidRPr="008344F1">
        <w:t>з</w:t>
      </w:r>
      <w:r w:rsidR="00745A79">
        <w:t xml:space="preserve"> </w:t>
      </w:r>
      <w:r w:rsidRPr="008344F1">
        <w:t>cookies</w:t>
      </w:r>
    </w:p>
    <w:p w14:paraId="46BDDA9A" w14:textId="1D7A07FE" w:rsidR="008344F1" w:rsidRPr="008344F1" w:rsidRDefault="008344F1" w:rsidP="008344F1">
      <w:pPr>
        <w:pStyle w:val="af7"/>
        <w:rPr>
          <w:lang w:val="ru-UA"/>
        </w:rPr>
      </w:pPr>
      <w:r w:rsidRPr="008344F1">
        <w:rPr>
          <w:lang w:val="ru-UA"/>
        </w:rPr>
        <w:t>Іноді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cookies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доводиться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зберігати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конфіденційні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дані,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і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цьому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випадку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розробник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повинен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подбати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про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те,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щоб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інформація,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збе-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рігається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cookie,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не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була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передана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третім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особам.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Існує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кілька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мето-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дів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захисту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інформації,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що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зберігається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в</w:t>
      </w:r>
      <w:r w:rsidR="00745A79">
        <w:rPr>
          <w:lang w:val="ru-UA"/>
        </w:rPr>
        <w:t xml:space="preserve"> </w:t>
      </w:r>
      <w:r w:rsidRPr="008344F1">
        <w:rPr>
          <w:lang w:val="ru-UA"/>
        </w:rPr>
        <w:t>cookie:</w:t>
      </w:r>
    </w:p>
    <w:p w14:paraId="24C1D237" w14:textId="298BD0A5" w:rsidR="008344F1" w:rsidRPr="008344F1" w:rsidRDefault="008344F1" w:rsidP="008344F1">
      <w:pPr>
        <w:pStyle w:val="a0"/>
        <w:ind w:left="0" w:firstLine="567"/>
      </w:pPr>
      <w:r w:rsidRPr="008344F1">
        <w:t>встановлення</w:t>
      </w:r>
      <w:r w:rsidR="00745A79">
        <w:t xml:space="preserve"> </w:t>
      </w:r>
      <w:r w:rsidRPr="008344F1">
        <w:t>області</w:t>
      </w:r>
      <w:r w:rsidR="00745A79">
        <w:t xml:space="preserve"> </w:t>
      </w:r>
      <w:r w:rsidRPr="008344F1">
        <w:t>видимості</w:t>
      </w:r>
      <w:r w:rsidR="00745A79">
        <w:t xml:space="preserve"> </w:t>
      </w:r>
      <w:r w:rsidRPr="008344F1">
        <w:t>cookies;</w:t>
      </w:r>
    </w:p>
    <w:p w14:paraId="3AAA487F" w14:textId="77777777" w:rsidR="008344F1" w:rsidRPr="008344F1" w:rsidRDefault="008344F1" w:rsidP="008344F1">
      <w:pPr>
        <w:pStyle w:val="a0"/>
        <w:ind w:left="0" w:firstLine="567"/>
      </w:pPr>
      <w:r w:rsidRPr="008344F1">
        <w:t>шифрування;</w:t>
      </w:r>
    </w:p>
    <w:p w14:paraId="31ABF2AD" w14:textId="0223E413" w:rsidR="008344F1" w:rsidRPr="008344F1" w:rsidRDefault="008344F1" w:rsidP="008344F1">
      <w:pPr>
        <w:pStyle w:val="a0"/>
        <w:ind w:left="0" w:firstLine="567"/>
      </w:pPr>
      <w:r w:rsidRPr="008344F1">
        <w:t>обмеження</w:t>
      </w:r>
      <w:r w:rsidR="00745A79">
        <w:t xml:space="preserve"> </w:t>
      </w:r>
      <w:r w:rsidRPr="008344F1">
        <w:t>доступу</w:t>
      </w:r>
      <w:r w:rsidR="00745A79">
        <w:t xml:space="preserve"> </w:t>
      </w:r>
      <w:r w:rsidRPr="008344F1">
        <w:t>для</w:t>
      </w:r>
      <w:r w:rsidR="00745A79">
        <w:t xml:space="preserve"> </w:t>
      </w:r>
      <w:r w:rsidRPr="008344F1">
        <w:t>доменів;</w:t>
      </w:r>
    </w:p>
    <w:p w14:paraId="2C8995B7" w14:textId="2993431C" w:rsidR="008344F1" w:rsidRPr="008344F1" w:rsidRDefault="008344F1" w:rsidP="008344F1">
      <w:pPr>
        <w:pStyle w:val="a0"/>
        <w:ind w:left="0" w:firstLine="567"/>
      </w:pPr>
      <w:r w:rsidRPr="008344F1">
        <w:t>надсилання</w:t>
      </w:r>
      <w:r w:rsidR="00745A79">
        <w:t xml:space="preserve"> </w:t>
      </w:r>
      <w:r w:rsidRPr="008344F1">
        <w:t>cookies</w:t>
      </w:r>
      <w:r w:rsidR="00745A79">
        <w:t xml:space="preserve"> </w:t>
      </w:r>
      <w:r w:rsidRPr="008344F1">
        <w:t>за</w:t>
      </w:r>
      <w:r w:rsidR="00745A79">
        <w:t xml:space="preserve"> </w:t>
      </w:r>
      <w:r w:rsidRPr="008344F1">
        <w:t>захищеним</w:t>
      </w:r>
      <w:r w:rsidR="00745A79">
        <w:t xml:space="preserve"> </w:t>
      </w:r>
      <w:r w:rsidRPr="008344F1">
        <w:t>запитом.</w:t>
      </w:r>
    </w:p>
    <w:p w14:paraId="53C25AE6" w14:textId="329443E3" w:rsidR="005105B9" w:rsidRPr="008344F1" w:rsidRDefault="008344F1" w:rsidP="008344F1">
      <w:pPr>
        <w:pStyle w:val="a0"/>
        <w:ind w:left="0" w:firstLine="567"/>
      </w:pPr>
      <w:r w:rsidRPr="008344F1">
        <w:t>Найкращим</w:t>
      </w:r>
      <w:r w:rsidR="00745A79">
        <w:t xml:space="preserve"> </w:t>
      </w:r>
      <w:r w:rsidRPr="008344F1">
        <w:t>рішенням</w:t>
      </w:r>
      <w:r w:rsidR="00745A79">
        <w:t xml:space="preserve"> </w:t>
      </w:r>
      <w:r w:rsidRPr="008344F1">
        <w:t>є</w:t>
      </w:r>
      <w:r w:rsidR="00745A79">
        <w:t xml:space="preserve"> </w:t>
      </w:r>
      <w:r w:rsidRPr="008344F1">
        <w:t>комплексне</w:t>
      </w:r>
      <w:r w:rsidR="00745A79">
        <w:t xml:space="preserve"> </w:t>
      </w:r>
      <w:r w:rsidRPr="008344F1">
        <w:t>застосування</w:t>
      </w:r>
      <w:r w:rsidR="00745A79">
        <w:t xml:space="preserve"> </w:t>
      </w:r>
      <w:r w:rsidRPr="008344F1">
        <w:t>всіх</w:t>
      </w:r>
      <w:r w:rsidR="00745A79">
        <w:t xml:space="preserve"> </w:t>
      </w:r>
      <w:r w:rsidRPr="008344F1">
        <w:t>цих</w:t>
      </w:r>
      <w:r w:rsidR="00745A79">
        <w:t xml:space="preserve"> </w:t>
      </w:r>
      <w:r w:rsidRPr="008344F1">
        <w:t>мето-</w:t>
      </w:r>
      <w:r w:rsidR="00745A79">
        <w:t xml:space="preserve"> </w:t>
      </w:r>
      <w:r w:rsidRPr="008344F1">
        <w:t>дів.</w:t>
      </w:r>
    </w:p>
    <w:p w14:paraId="585BC7FC" w14:textId="5508E007" w:rsidR="00C55A8A" w:rsidRPr="00C55A8A" w:rsidRDefault="00C55A8A" w:rsidP="00C55A8A">
      <w:pPr>
        <w:pStyle w:val="af9"/>
      </w:pPr>
      <w:r w:rsidRPr="00C55A8A">
        <w:t>Встановлення</w:t>
      </w:r>
      <w:r w:rsidR="00745A79">
        <w:t xml:space="preserve"> </w:t>
      </w:r>
      <w:r w:rsidRPr="00C55A8A">
        <w:t>області</w:t>
      </w:r>
      <w:r w:rsidR="00745A79">
        <w:t xml:space="preserve"> </w:t>
      </w:r>
      <w:r w:rsidRPr="00C55A8A">
        <w:t>видимості</w:t>
      </w:r>
      <w:r w:rsidR="00745A79">
        <w:t xml:space="preserve"> </w:t>
      </w:r>
      <w:r w:rsidRPr="00C55A8A">
        <w:t>cookie</w:t>
      </w:r>
      <w:r w:rsidR="00745A79">
        <w:t xml:space="preserve"> </w:t>
      </w:r>
    </w:p>
    <w:p w14:paraId="5413EF34" w14:textId="1F215E83" w:rsidR="00C55A8A" w:rsidRDefault="00C55A8A" w:rsidP="00C55A8A">
      <w:pPr>
        <w:pStyle w:val="af7"/>
      </w:pPr>
      <w:r>
        <w:t>Оскільки,</w:t>
      </w:r>
      <w:r w:rsidR="00745A79">
        <w:t xml:space="preserve"> </w:t>
      </w:r>
      <w:r>
        <w:t>за</w:t>
      </w:r>
      <w:r w:rsidR="00745A79">
        <w:t xml:space="preserve"> </w:t>
      </w:r>
      <w:r>
        <w:t>замовчуванням,</w:t>
      </w:r>
      <w:r w:rsidR="00745A79">
        <w:t xml:space="preserve"> </w:t>
      </w:r>
      <w:r>
        <w:t>доступ</w:t>
      </w:r>
      <w:r w:rsidR="00745A79">
        <w:t xml:space="preserve"> </w:t>
      </w:r>
      <w:r>
        <w:t>до</w:t>
      </w:r>
      <w:r w:rsidR="00745A79">
        <w:t xml:space="preserve"> </w:t>
      </w:r>
      <w:r>
        <w:t>cookie</w:t>
      </w:r>
      <w:r w:rsidR="00745A79">
        <w:t xml:space="preserve"> </w:t>
      </w:r>
      <w:r>
        <w:t>походить</w:t>
      </w:r>
      <w:r w:rsidR="00745A79">
        <w:t xml:space="preserve"> </w:t>
      </w:r>
      <w:r>
        <w:t>з</w:t>
      </w:r>
      <w:r w:rsidR="00745A79">
        <w:t xml:space="preserve"> </w:t>
      </w:r>
      <w:r>
        <w:t>корене-</w:t>
      </w:r>
      <w:r w:rsidR="00745A79">
        <w:t xml:space="preserve"> </w:t>
      </w:r>
      <w:r>
        <w:t>вого</w:t>
      </w:r>
      <w:r w:rsidR="00745A79">
        <w:t xml:space="preserve"> </w:t>
      </w:r>
      <w:r>
        <w:t>каталогу,</w:t>
      </w:r>
      <w:r w:rsidR="00745A79">
        <w:t xml:space="preserve"> </w:t>
      </w:r>
      <w:r>
        <w:t>це</w:t>
      </w:r>
      <w:r w:rsidR="00745A79">
        <w:t xml:space="preserve"> </w:t>
      </w:r>
      <w:r>
        <w:t>може</w:t>
      </w:r>
      <w:r w:rsidR="00745A79">
        <w:t xml:space="preserve"> </w:t>
      </w:r>
      <w:r>
        <w:t>створити</w:t>
      </w:r>
      <w:r w:rsidR="00745A79">
        <w:t xml:space="preserve"> </w:t>
      </w:r>
      <w:r>
        <w:t>"дірки"</w:t>
      </w:r>
      <w:r w:rsidR="00745A79">
        <w:t xml:space="preserve"> </w:t>
      </w:r>
      <w:r>
        <w:t>в</w:t>
      </w:r>
      <w:r w:rsidR="00745A79">
        <w:t xml:space="preserve"> </w:t>
      </w:r>
      <w:r>
        <w:t>системі</w:t>
      </w:r>
      <w:r w:rsidR="00745A79">
        <w:t xml:space="preserve"> </w:t>
      </w:r>
      <w:r>
        <w:t>захисту,</w:t>
      </w:r>
      <w:r w:rsidR="00745A79">
        <w:t xml:space="preserve"> </w:t>
      </w:r>
      <w:r>
        <w:t>оскільки</w:t>
      </w:r>
      <w:r w:rsidR="00745A79">
        <w:t xml:space="preserve"> </w:t>
      </w:r>
      <w:r>
        <w:t>cookies</w:t>
      </w:r>
      <w:r w:rsidR="00745A79">
        <w:t xml:space="preserve"> </w:t>
      </w:r>
      <w:r>
        <w:t>стають</w:t>
      </w:r>
      <w:r w:rsidR="00745A79">
        <w:t xml:space="preserve"> </w:t>
      </w:r>
      <w:r>
        <w:t>доступними</w:t>
      </w:r>
      <w:r w:rsidR="00745A79">
        <w:t xml:space="preserve"> </w:t>
      </w:r>
      <w:r>
        <w:t>у</w:t>
      </w:r>
      <w:r w:rsidR="00745A79">
        <w:t xml:space="preserve"> </w:t>
      </w:r>
      <w:r>
        <w:t>будь-якому</w:t>
      </w:r>
      <w:r w:rsidR="00745A79">
        <w:t xml:space="preserve"> </w:t>
      </w:r>
      <w:r>
        <w:t>підкаталозі</w:t>
      </w:r>
      <w:r w:rsidR="00745A79">
        <w:t xml:space="preserve"> </w:t>
      </w:r>
      <w:r>
        <w:t>цього</w:t>
      </w:r>
      <w:r w:rsidR="00745A79">
        <w:t xml:space="preserve"> </w:t>
      </w:r>
      <w:r>
        <w:t>каталогу.</w:t>
      </w:r>
      <w:r w:rsidR="00745A79">
        <w:t xml:space="preserve"> </w:t>
      </w:r>
      <w:r>
        <w:t>Обмежити</w:t>
      </w:r>
      <w:r w:rsidR="00745A79">
        <w:t xml:space="preserve"> </w:t>
      </w:r>
      <w:r>
        <w:t>доступ</w:t>
      </w:r>
      <w:r w:rsidR="00745A79">
        <w:t xml:space="preserve"> </w:t>
      </w:r>
      <w:r>
        <w:t>до</w:t>
      </w:r>
      <w:r w:rsidR="00745A79">
        <w:t xml:space="preserve"> </w:t>
      </w:r>
      <w:r>
        <w:t>cookies</w:t>
      </w:r>
      <w:r w:rsidR="00745A79">
        <w:t xml:space="preserve"> </w:t>
      </w:r>
      <w:r>
        <w:t>для</w:t>
      </w:r>
      <w:r w:rsidR="00745A79">
        <w:t xml:space="preserve"> </w:t>
      </w:r>
      <w:r>
        <w:t>всіх</w:t>
      </w:r>
      <w:r w:rsidR="00745A79">
        <w:t xml:space="preserve"> </w:t>
      </w:r>
      <w:r>
        <w:t>сторінок,</w:t>
      </w:r>
      <w:r w:rsidR="00745A79">
        <w:t xml:space="preserve"> </w:t>
      </w:r>
      <w:r>
        <w:t>крім</w:t>
      </w:r>
      <w:r w:rsidR="00745A79">
        <w:t xml:space="preserve"> </w:t>
      </w:r>
      <w:r>
        <w:t>розміщених</w:t>
      </w:r>
      <w:r w:rsidR="00745A79">
        <w:t xml:space="preserve"> </w:t>
      </w:r>
      <w:r>
        <w:t>у</w:t>
      </w:r>
      <w:r w:rsidR="00745A79">
        <w:t xml:space="preserve"> </w:t>
      </w:r>
      <w:r>
        <w:t>конк-</w:t>
      </w:r>
      <w:r w:rsidR="00745A79">
        <w:t xml:space="preserve"> </w:t>
      </w:r>
      <w:r>
        <w:t>ретному</w:t>
      </w:r>
      <w:r w:rsidR="00745A79">
        <w:t xml:space="preserve"> </w:t>
      </w:r>
      <w:r>
        <w:t>каталозі,</w:t>
      </w:r>
      <w:r w:rsidR="00745A79">
        <w:t xml:space="preserve"> </w:t>
      </w:r>
      <w:r>
        <w:t>наприклад,</w:t>
      </w:r>
      <w:r w:rsidR="00745A79">
        <w:t xml:space="preserve"> </w:t>
      </w:r>
      <w:r>
        <w:t>/web,</w:t>
      </w:r>
      <w:r w:rsidR="00745A79">
        <w:t xml:space="preserve"> </w:t>
      </w:r>
      <w:r>
        <w:t>можна</w:t>
      </w:r>
      <w:r w:rsidR="00745A79">
        <w:t xml:space="preserve"> </w:t>
      </w:r>
      <w:r>
        <w:t>так:</w:t>
      </w:r>
      <w:r w:rsidR="00745A79">
        <w:t xml:space="preserve"> </w:t>
      </w:r>
    </w:p>
    <w:p w14:paraId="1BCC83DF" w14:textId="0307C962" w:rsidR="00C55A8A" w:rsidRDefault="00C55A8A" w:rsidP="00C55A8A">
      <w:pPr>
        <w:pStyle w:val="af7"/>
      </w:pPr>
      <w:r>
        <w:t>setcookie</w:t>
      </w:r>
      <w:r>
        <w:rPr>
          <w:rFonts w:ascii="Arial" w:hAnsi="Arial" w:cs="Arial"/>
          <w:i/>
          <w:iCs/>
        </w:rPr>
        <w:t>(</w:t>
      </w:r>
      <w:r>
        <w:t>"name",</w:t>
      </w:r>
      <w:r w:rsidR="00745A79">
        <w:t xml:space="preserve"> </w:t>
      </w:r>
      <w:r>
        <w:t>$value,</w:t>
      </w:r>
      <w:r w:rsidR="00745A79">
        <w:t xml:space="preserve"> </w:t>
      </w:r>
      <w:r>
        <w:t>"/web/");</w:t>
      </w:r>
      <w:r w:rsidR="00745A79">
        <w:t xml:space="preserve"> </w:t>
      </w:r>
    </w:p>
    <w:p w14:paraId="0FEBBDA8" w14:textId="0EBD9192" w:rsidR="00C55A8A" w:rsidRDefault="00C55A8A" w:rsidP="00C55A8A">
      <w:pPr>
        <w:pStyle w:val="af7"/>
      </w:pPr>
      <w:r>
        <w:lastRenderedPageBreak/>
        <w:t>Однак</w:t>
      </w:r>
      <w:r w:rsidR="00745A79">
        <w:t xml:space="preserve"> </w:t>
      </w:r>
      <w:r>
        <w:t>і</w:t>
      </w:r>
      <w:r w:rsidR="00745A79">
        <w:t xml:space="preserve"> </w:t>
      </w:r>
      <w:r>
        <w:t>в</w:t>
      </w:r>
      <w:r w:rsidR="00745A79">
        <w:t xml:space="preserve"> </w:t>
      </w:r>
      <w:r>
        <w:t>цьому</w:t>
      </w:r>
      <w:r w:rsidR="00745A79">
        <w:t xml:space="preserve"> </w:t>
      </w:r>
      <w:r>
        <w:t>випадку,</w:t>
      </w:r>
      <w:r w:rsidR="00745A79">
        <w:t xml:space="preserve"> </w:t>
      </w:r>
      <w:r>
        <w:t>наприклад,</w:t>
      </w:r>
      <w:r w:rsidR="00745A79">
        <w:t xml:space="preserve"> </w:t>
      </w:r>
      <w:r>
        <w:t>каталоги</w:t>
      </w:r>
      <w:r w:rsidR="00745A79">
        <w:t xml:space="preserve"> </w:t>
      </w:r>
      <w:r>
        <w:t>/web/index.php,</w:t>
      </w:r>
      <w:r w:rsidR="00745A79">
        <w:t xml:space="preserve"> </w:t>
      </w:r>
      <w:r>
        <w:t>/web1/page.html</w:t>
      </w:r>
      <w:r w:rsidR="00745A79">
        <w:t xml:space="preserve"> </w:t>
      </w:r>
      <w:r>
        <w:t>тощо</w:t>
      </w:r>
      <w:r w:rsidR="00745A79">
        <w:t xml:space="preserve"> </w:t>
      </w:r>
      <w:r>
        <w:t>будуть</w:t>
      </w:r>
      <w:r w:rsidR="00745A79">
        <w:t xml:space="preserve"> </w:t>
      </w:r>
      <w:r>
        <w:t>задовольняти</w:t>
      </w:r>
      <w:r w:rsidR="00745A79">
        <w:t xml:space="preserve"> </w:t>
      </w:r>
      <w:r>
        <w:t>цьому</w:t>
      </w:r>
      <w:r w:rsidR="00745A79">
        <w:t xml:space="preserve"> </w:t>
      </w:r>
      <w:r>
        <w:t>обмеженню.</w:t>
      </w:r>
      <w:r w:rsidR="00745A79">
        <w:t xml:space="preserve"> </w:t>
      </w:r>
      <w:r>
        <w:t>Якщо</w:t>
      </w:r>
      <w:r w:rsidR="00745A79">
        <w:t xml:space="preserve"> </w:t>
      </w:r>
      <w:r>
        <w:t>таке</w:t>
      </w:r>
      <w:r w:rsidR="00745A79">
        <w:t xml:space="preserve"> </w:t>
      </w:r>
      <w:r>
        <w:t>положення</w:t>
      </w:r>
      <w:r w:rsidR="00745A79">
        <w:t xml:space="preserve"> </w:t>
      </w:r>
      <w:r>
        <w:t>також</w:t>
      </w:r>
      <w:r w:rsidR="00745A79">
        <w:t xml:space="preserve"> </w:t>
      </w:r>
      <w:r>
        <w:t>небажане,</w:t>
      </w:r>
      <w:r w:rsidR="00745A79">
        <w:t xml:space="preserve"> </w:t>
      </w:r>
      <w:r>
        <w:t>можна</w:t>
      </w:r>
      <w:r w:rsidR="00745A79">
        <w:t xml:space="preserve"> </w:t>
      </w:r>
      <w:r>
        <w:t>обмежити</w:t>
      </w:r>
      <w:r w:rsidR="00745A79">
        <w:t xml:space="preserve"> </w:t>
      </w:r>
      <w:r>
        <w:t>область</w:t>
      </w:r>
      <w:r w:rsidR="00745A79">
        <w:t xml:space="preserve"> </w:t>
      </w:r>
      <w:r>
        <w:t>видимості</w:t>
      </w:r>
      <w:r w:rsidR="00745A79">
        <w:t xml:space="preserve"> </w:t>
      </w:r>
      <w:r>
        <w:t>cookies</w:t>
      </w:r>
      <w:r w:rsidR="00745A79">
        <w:t xml:space="preserve"> </w:t>
      </w:r>
      <w:r>
        <w:t>до</w:t>
      </w:r>
      <w:r w:rsidR="00745A79">
        <w:t xml:space="preserve"> </w:t>
      </w:r>
      <w:r>
        <w:t>конкретної</w:t>
      </w:r>
      <w:r w:rsidR="00745A79">
        <w:t xml:space="preserve"> </w:t>
      </w:r>
      <w:r>
        <w:t>сторінки:</w:t>
      </w:r>
      <w:r w:rsidR="00745A79">
        <w:t xml:space="preserve"> </w:t>
      </w:r>
    </w:p>
    <w:p w14:paraId="61D79FFC" w14:textId="559D003B" w:rsidR="00C55A8A" w:rsidRDefault="00C55A8A" w:rsidP="00C55A8A">
      <w:pPr>
        <w:pStyle w:val="af7"/>
      </w:pPr>
      <w:r>
        <w:t>setcookie</w:t>
      </w:r>
      <w:r>
        <w:rPr>
          <w:rFonts w:ascii="Arial" w:hAnsi="Arial" w:cs="Arial"/>
          <w:i/>
          <w:iCs/>
        </w:rPr>
        <w:t>(</w:t>
      </w:r>
      <w:r>
        <w:t>"name",</w:t>
      </w:r>
      <w:r w:rsidR="00745A79">
        <w:t xml:space="preserve"> </w:t>
      </w:r>
      <w:r>
        <w:t>$value,</w:t>
      </w:r>
      <w:r w:rsidR="00745A79">
        <w:t xml:space="preserve"> </w:t>
      </w:r>
      <w:r>
        <w:t>"/web/index.php");</w:t>
      </w:r>
      <w:r w:rsidR="00745A79">
        <w:t xml:space="preserve"> </w:t>
      </w:r>
    </w:p>
    <w:p w14:paraId="28216B1A" w14:textId="2D3C933D" w:rsidR="00C55A8A" w:rsidRDefault="00C55A8A" w:rsidP="00C55A8A">
      <w:pPr>
        <w:pStyle w:val="af7"/>
      </w:pPr>
      <w:r>
        <w:t>Однак</w:t>
      </w:r>
      <w:r w:rsidR="00745A79">
        <w:t xml:space="preserve"> </w:t>
      </w:r>
      <w:r>
        <w:t>і</w:t>
      </w:r>
      <w:r w:rsidR="00745A79">
        <w:t xml:space="preserve"> </w:t>
      </w:r>
      <w:r>
        <w:t>такий</w:t>
      </w:r>
      <w:r w:rsidR="00745A79">
        <w:t xml:space="preserve"> </w:t>
      </w:r>
      <w:r>
        <w:t>спосіб</w:t>
      </w:r>
      <w:r w:rsidR="00745A79">
        <w:t xml:space="preserve"> </w:t>
      </w:r>
      <w:r>
        <w:t>повною</w:t>
      </w:r>
      <w:r w:rsidR="00745A79">
        <w:t xml:space="preserve"> </w:t>
      </w:r>
      <w:r>
        <w:t>мірою</w:t>
      </w:r>
      <w:r w:rsidR="00745A79">
        <w:t xml:space="preserve"> </w:t>
      </w:r>
      <w:r>
        <w:t>не</w:t>
      </w:r>
      <w:r w:rsidR="00745A79">
        <w:t xml:space="preserve"> </w:t>
      </w:r>
      <w:r>
        <w:t>вирішує</w:t>
      </w:r>
      <w:r w:rsidR="00745A79">
        <w:t xml:space="preserve"> </w:t>
      </w:r>
      <w:r>
        <w:t>проблему,</w:t>
      </w:r>
      <w:r w:rsidR="00745A79">
        <w:t xml:space="preserve"> </w:t>
      </w:r>
      <w:r>
        <w:t>тому</w:t>
      </w:r>
      <w:r w:rsidR="00745A79">
        <w:t xml:space="preserve"> </w:t>
      </w:r>
      <w:r>
        <w:t>що</w:t>
      </w:r>
      <w:r w:rsidR="00745A79">
        <w:t xml:space="preserve"> </w:t>
      </w:r>
      <w:r>
        <w:t>в</w:t>
      </w:r>
      <w:r w:rsidR="00745A79">
        <w:t xml:space="preserve"> </w:t>
      </w:r>
      <w:r>
        <w:t>цьому</w:t>
      </w:r>
      <w:r w:rsidR="00745A79">
        <w:t xml:space="preserve"> </w:t>
      </w:r>
      <w:r>
        <w:t>випадку</w:t>
      </w:r>
      <w:r w:rsidR="00745A79">
        <w:t xml:space="preserve"> </w:t>
      </w:r>
      <w:r>
        <w:t>доступ</w:t>
      </w:r>
      <w:r w:rsidR="00745A79">
        <w:t xml:space="preserve"> </w:t>
      </w:r>
      <w:r>
        <w:t>до</w:t>
      </w:r>
      <w:r w:rsidR="00745A79">
        <w:t xml:space="preserve"> </w:t>
      </w:r>
      <w:r>
        <w:t>інформації,</w:t>
      </w:r>
      <w:r w:rsidR="00745A79">
        <w:t xml:space="preserve"> </w:t>
      </w:r>
      <w:r>
        <w:t>яка</w:t>
      </w:r>
      <w:r w:rsidR="00745A79">
        <w:t xml:space="preserve"> </w:t>
      </w:r>
      <w:r>
        <w:t>міститься</w:t>
      </w:r>
      <w:r w:rsidR="00745A79">
        <w:t xml:space="preserve"> </w:t>
      </w:r>
      <w:r>
        <w:t>в</w:t>
      </w:r>
      <w:r w:rsidR="00745A79">
        <w:t xml:space="preserve"> </w:t>
      </w:r>
      <w:r>
        <w:t>cookie,</w:t>
      </w:r>
      <w:r w:rsidR="00745A79">
        <w:t xml:space="preserve"> </w:t>
      </w:r>
      <w:r>
        <w:t>може</w:t>
      </w:r>
      <w:r w:rsidR="00745A79">
        <w:t xml:space="preserve"> </w:t>
      </w:r>
      <w:r>
        <w:t>отримати,</w:t>
      </w:r>
      <w:r w:rsidR="00745A79">
        <w:t xml:space="preserve"> </w:t>
      </w:r>
      <w:r>
        <w:t>наприклад,</w:t>
      </w:r>
      <w:r w:rsidR="00745A79">
        <w:t xml:space="preserve"> </w:t>
      </w:r>
      <w:r>
        <w:t>скрипт</w:t>
      </w:r>
      <w:r w:rsidR="00745A79">
        <w:t xml:space="preserve"> </w:t>
      </w:r>
      <w:r>
        <w:t>/web/index.php-script/anti_cookie.php.</w:t>
      </w:r>
      <w:r w:rsidR="00745A79">
        <w:t xml:space="preserve"> </w:t>
      </w:r>
      <w:r>
        <w:t>Тому</w:t>
      </w:r>
      <w:r w:rsidR="00745A79">
        <w:t xml:space="preserve"> </w:t>
      </w:r>
      <w:r>
        <w:t>виникає</w:t>
      </w:r>
      <w:r w:rsidR="00745A79">
        <w:t xml:space="preserve"> </w:t>
      </w:r>
      <w:r>
        <w:t>потреба</w:t>
      </w:r>
      <w:r w:rsidR="00745A79">
        <w:t xml:space="preserve"> </w:t>
      </w:r>
      <w:r>
        <w:t>у</w:t>
      </w:r>
      <w:r w:rsidR="00745A79">
        <w:t xml:space="preserve"> </w:t>
      </w:r>
      <w:r>
        <w:t>шифруванні.</w:t>
      </w:r>
      <w:r w:rsidR="00745A79">
        <w:t xml:space="preserve"> </w:t>
      </w:r>
    </w:p>
    <w:p w14:paraId="10FED429" w14:textId="3F9AF9E7" w:rsidR="00485A77" w:rsidRPr="00485A77" w:rsidRDefault="00485A77" w:rsidP="00485A77">
      <w:pPr>
        <w:pStyle w:val="af9"/>
      </w:pPr>
      <w:r w:rsidRPr="00485A77">
        <w:t>Сесії</w:t>
      </w:r>
      <w:r w:rsidR="00745A79">
        <w:t xml:space="preserve"> </w:t>
      </w:r>
      <w:r w:rsidRPr="00485A77">
        <w:t>у</w:t>
      </w:r>
      <w:r w:rsidR="00745A79">
        <w:t xml:space="preserve"> </w:t>
      </w:r>
      <w:r w:rsidRPr="00485A77">
        <w:t>PHP</w:t>
      </w:r>
      <w:r w:rsidR="00745A79">
        <w:t xml:space="preserve"> </w:t>
      </w:r>
    </w:p>
    <w:p w14:paraId="661120A6" w14:textId="10BEED4F" w:rsidR="00485A77" w:rsidRPr="00485A77" w:rsidRDefault="00485A77" w:rsidP="00485A77">
      <w:pPr>
        <w:pStyle w:val="af7"/>
      </w:pPr>
      <w:r w:rsidRPr="00485A77">
        <w:t>Сесії</w:t>
      </w:r>
      <w:r w:rsidR="00745A79">
        <w:t xml:space="preserve"> </w:t>
      </w:r>
      <w:r w:rsidRPr="00485A77">
        <w:t>та</w:t>
      </w:r>
      <w:r w:rsidR="00745A79">
        <w:t xml:space="preserve"> </w:t>
      </w:r>
      <w:r w:rsidRPr="00485A77">
        <w:t>cookies</w:t>
      </w:r>
      <w:r w:rsidR="00745A79">
        <w:t xml:space="preserve"> </w:t>
      </w:r>
      <w:r w:rsidRPr="00485A77">
        <w:t>призначені</w:t>
      </w:r>
      <w:r w:rsidR="00745A79">
        <w:t xml:space="preserve"> </w:t>
      </w:r>
      <w:r w:rsidRPr="00485A77">
        <w:t>для</w:t>
      </w:r>
      <w:r w:rsidR="00745A79">
        <w:t xml:space="preserve"> </w:t>
      </w:r>
      <w:r w:rsidRPr="00485A77">
        <w:t>збереження</w:t>
      </w:r>
      <w:r w:rsidR="00745A79">
        <w:t xml:space="preserve"> </w:t>
      </w:r>
      <w:r w:rsidRPr="00485A77">
        <w:t>відомостей</w:t>
      </w:r>
      <w:r w:rsidR="00745A79">
        <w:t xml:space="preserve"> </w:t>
      </w:r>
      <w:r w:rsidRPr="00485A77">
        <w:t>про</w:t>
      </w:r>
      <w:r w:rsidR="00745A79">
        <w:t xml:space="preserve"> </w:t>
      </w:r>
      <w:r w:rsidRPr="00485A77">
        <w:t>корис-</w:t>
      </w:r>
      <w:r w:rsidR="00745A79">
        <w:t xml:space="preserve"> </w:t>
      </w:r>
      <w:r w:rsidRPr="00485A77">
        <w:t>тувачів</w:t>
      </w:r>
      <w:r w:rsidR="00745A79">
        <w:t xml:space="preserve"> </w:t>
      </w:r>
      <w:r w:rsidRPr="00485A77">
        <w:t>під</w:t>
      </w:r>
      <w:r w:rsidR="00745A79">
        <w:t xml:space="preserve"> </w:t>
      </w:r>
      <w:r w:rsidRPr="00485A77">
        <w:t>час</w:t>
      </w:r>
      <w:r w:rsidR="00745A79">
        <w:t xml:space="preserve"> </w:t>
      </w:r>
      <w:r w:rsidRPr="00485A77">
        <w:t>переходів</w:t>
      </w:r>
      <w:r w:rsidR="00745A79">
        <w:t xml:space="preserve"> </w:t>
      </w:r>
      <w:r w:rsidRPr="00485A77">
        <w:t>між</w:t>
      </w:r>
      <w:r w:rsidR="00745A79">
        <w:t xml:space="preserve"> </w:t>
      </w:r>
      <w:r w:rsidRPr="00485A77">
        <w:t>кількома</w:t>
      </w:r>
      <w:r w:rsidR="00745A79">
        <w:t xml:space="preserve"> </w:t>
      </w:r>
      <w:r w:rsidRPr="00485A77">
        <w:t>сторінками.</w:t>
      </w:r>
      <w:r w:rsidR="00745A79">
        <w:t xml:space="preserve"> </w:t>
      </w:r>
      <w:r w:rsidRPr="00485A77">
        <w:t>Під</w:t>
      </w:r>
      <w:r w:rsidR="00745A79">
        <w:t xml:space="preserve"> </w:t>
      </w:r>
      <w:r w:rsidRPr="00485A77">
        <w:t>час</w:t>
      </w:r>
      <w:r w:rsidR="00745A79">
        <w:t xml:space="preserve"> </w:t>
      </w:r>
      <w:r w:rsidRPr="00485A77">
        <w:t>викорис-</w:t>
      </w:r>
      <w:r w:rsidR="00745A79">
        <w:t xml:space="preserve"> </w:t>
      </w:r>
      <w:r w:rsidRPr="00485A77">
        <w:t>тання</w:t>
      </w:r>
      <w:r w:rsidR="00745A79">
        <w:t xml:space="preserve"> </w:t>
      </w:r>
      <w:r w:rsidRPr="00485A77">
        <w:t>сесій</w:t>
      </w:r>
      <w:r w:rsidR="00745A79">
        <w:t xml:space="preserve"> </w:t>
      </w:r>
      <w:r w:rsidRPr="00485A77">
        <w:t>дані</w:t>
      </w:r>
      <w:r w:rsidR="00745A79">
        <w:t xml:space="preserve"> </w:t>
      </w:r>
      <w:r w:rsidRPr="00485A77">
        <w:t>зберігаються</w:t>
      </w:r>
      <w:r w:rsidR="00745A79">
        <w:t xml:space="preserve"> </w:t>
      </w:r>
      <w:r w:rsidRPr="00485A77">
        <w:t>у</w:t>
      </w:r>
      <w:r w:rsidR="00745A79">
        <w:t xml:space="preserve"> </w:t>
      </w:r>
      <w:r w:rsidRPr="00485A77">
        <w:t>тимчасових</w:t>
      </w:r>
      <w:r w:rsidR="00745A79">
        <w:t xml:space="preserve"> </w:t>
      </w:r>
      <w:r w:rsidRPr="00485A77">
        <w:t>файлах</w:t>
      </w:r>
      <w:r w:rsidR="00745A79">
        <w:t xml:space="preserve"> </w:t>
      </w:r>
      <w:r w:rsidRPr="00485A77">
        <w:t>на</w:t>
      </w:r>
      <w:r w:rsidR="00745A79">
        <w:t xml:space="preserve"> </w:t>
      </w:r>
      <w:r w:rsidRPr="00485A77">
        <w:t>сервері.</w:t>
      </w:r>
      <w:r w:rsidR="00745A79">
        <w:t xml:space="preserve"> </w:t>
      </w:r>
    </w:p>
    <w:p w14:paraId="2ECC6EF1" w14:textId="28E6BD07" w:rsidR="00485A77" w:rsidRPr="00485A77" w:rsidRDefault="00485A77" w:rsidP="00485A77">
      <w:pPr>
        <w:pStyle w:val="af7"/>
      </w:pPr>
      <w:r w:rsidRPr="00485A77">
        <w:t>Використання</w:t>
      </w:r>
      <w:r w:rsidR="00745A79">
        <w:t xml:space="preserve"> </w:t>
      </w:r>
      <w:r w:rsidRPr="00485A77">
        <w:t>сесій</w:t>
      </w:r>
      <w:r w:rsidR="00745A79">
        <w:t xml:space="preserve"> </w:t>
      </w:r>
      <w:r w:rsidRPr="00485A77">
        <w:t>та</w:t>
      </w:r>
      <w:r w:rsidR="00745A79">
        <w:t xml:space="preserve"> </w:t>
      </w:r>
      <w:r w:rsidRPr="00485A77">
        <w:t>cookies</w:t>
      </w:r>
      <w:r w:rsidR="00745A79">
        <w:t xml:space="preserve"> </w:t>
      </w:r>
      <w:r w:rsidRPr="00485A77">
        <w:t>дуже</w:t>
      </w:r>
      <w:r w:rsidR="00745A79">
        <w:t xml:space="preserve"> </w:t>
      </w:r>
      <w:r w:rsidRPr="00485A77">
        <w:t>зручне</w:t>
      </w:r>
      <w:r w:rsidR="00745A79">
        <w:t xml:space="preserve"> </w:t>
      </w:r>
      <w:r w:rsidRPr="00485A77">
        <w:t>та</w:t>
      </w:r>
      <w:r w:rsidR="00745A79">
        <w:t xml:space="preserve"> </w:t>
      </w:r>
      <w:r w:rsidRPr="00485A77">
        <w:t>виправдане</w:t>
      </w:r>
      <w:r w:rsidR="00745A79">
        <w:t xml:space="preserve"> </w:t>
      </w:r>
      <w:r w:rsidRPr="00485A77">
        <w:t>у</w:t>
      </w:r>
      <w:r w:rsidR="00745A79">
        <w:t xml:space="preserve"> </w:t>
      </w:r>
      <w:r w:rsidRPr="00485A77">
        <w:t>таких</w:t>
      </w:r>
      <w:r w:rsidR="00745A79">
        <w:t xml:space="preserve"> </w:t>
      </w:r>
      <w:r w:rsidRPr="00485A77">
        <w:t>додатках</w:t>
      </w:r>
      <w:r w:rsidR="00745A79">
        <w:t xml:space="preserve"> </w:t>
      </w:r>
      <w:r w:rsidRPr="00485A77">
        <w:t>як</w:t>
      </w:r>
      <w:r w:rsidR="00745A79">
        <w:t xml:space="preserve"> </w:t>
      </w:r>
      <w:r w:rsidRPr="00485A77">
        <w:t>Інтернет-магазини,</w:t>
      </w:r>
      <w:r w:rsidR="00745A79">
        <w:t xml:space="preserve"> </w:t>
      </w:r>
      <w:r w:rsidRPr="00485A77">
        <w:t>форуми,</w:t>
      </w:r>
      <w:r w:rsidR="00745A79">
        <w:t xml:space="preserve"> </w:t>
      </w:r>
      <w:r w:rsidRPr="00485A77">
        <w:t>дошки</w:t>
      </w:r>
      <w:r w:rsidR="00745A79">
        <w:t xml:space="preserve"> </w:t>
      </w:r>
      <w:r w:rsidRPr="00485A77">
        <w:t>оголошень,</w:t>
      </w:r>
      <w:r w:rsidR="00745A79">
        <w:t xml:space="preserve"> </w:t>
      </w:r>
      <w:r w:rsidRPr="00485A77">
        <w:t>коли,</w:t>
      </w:r>
      <w:r w:rsidR="00745A79">
        <w:t xml:space="preserve"> </w:t>
      </w:r>
      <w:r w:rsidRPr="00485A77">
        <w:t>по-</w:t>
      </w:r>
      <w:r w:rsidR="00745A79">
        <w:t xml:space="preserve"> </w:t>
      </w:r>
      <w:r w:rsidRPr="00485A77">
        <w:t>перше,</w:t>
      </w:r>
      <w:r w:rsidR="00745A79">
        <w:t xml:space="preserve"> </w:t>
      </w:r>
      <w:r w:rsidRPr="00485A77">
        <w:t>необхідно</w:t>
      </w:r>
      <w:r w:rsidR="00745A79">
        <w:t xml:space="preserve"> </w:t>
      </w:r>
      <w:r w:rsidRPr="00485A77">
        <w:t>зберігати</w:t>
      </w:r>
      <w:r w:rsidR="00745A79">
        <w:t xml:space="preserve"> </w:t>
      </w:r>
      <w:r w:rsidRPr="00485A77">
        <w:t>інформацію</w:t>
      </w:r>
      <w:r w:rsidR="00745A79">
        <w:t xml:space="preserve"> </w:t>
      </w:r>
      <w:r w:rsidRPr="00485A77">
        <w:t>про</w:t>
      </w:r>
      <w:r w:rsidR="00745A79">
        <w:t xml:space="preserve"> </w:t>
      </w:r>
      <w:r w:rsidRPr="00485A77">
        <w:t>користувачів</w:t>
      </w:r>
      <w:r w:rsidR="00745A79">
        <w:t xml:space="preserve"> </w:t>
      </w:r>
      <w:r w:rsidRPr="00485A77">
        <w:t>протягом</w:t>
      </w:r>
      <w:r w:rsidR="00745A79">
        <w:t xml:space="preserve"> </w:t>
      </w:r>
      <w:r w:rsidRPr="00485A77">
        <w:t>кі-</w:t>
      </w:r>
      <w:r w:rsidR="00745A79">
        <w:t xml:space="preserve"> </w:t>
      </w:r>
      <w:r w:rsidRPr="00485A77">
        <w:t>лькох</w:t>
      </w:r>
      <w:r w:rsidR="00745A79">
        <w:t xml:space="preserve"> </w:t>
      </w:r>
      <w:r w:rsidRPr="00485A77">
        <w:t>сторінок,</w:t>
      </w:r>
      <w:r w:rsidR="00745A79">
        <w:t xml:space="preserve"> </w:t>
      </w:r>
      <w:r w:rsidRPr="00485A77">
        <w:t>а</w:t>
      </w:r>
      <w:r w:rsidR="00745A79">
        <w:t xml:space="preserve"> </w:t>
      </w:r>
      <w:r w:rsidRPr="00485A77">
        <w:t>по-друге,</w:t>
      </w:r>
      <w:r w:rsidR="00745A79">
        <w:t xml:space="preserve"> </w:t>
      </w:r>
      <w:r w:rsidRPr="00485A77">
        <w:t>своєчасно</w:t>
      </w:r>
      <w:r w:rsidR="00745A79">
        <w:t xml:space="preserve"> </w:t>
      </w:r>
      <w:r w:rsidRPr="00485A77">
        <w:t>надавати</w:t>
      </w:r>
      <w:r w:rsidR="00745A79">
        <w:t xml:space="preserve"> </w:t>
      </w:r>
      <w:r w:rsidRPr="00485A77">
        <w:t>користувачеві</w:t>
      </w:r>
      <w:r w:rsidR="00745A79">
        <w:t xml:space="preserve"> </w:t>
      </w:r>
      <w:r w:rsidRPr="00485A77">
        <w:t>нову</w:t>
      </w:r>
      <w:r w:rsidR="00745A79">
        <w:t xml:space="preserve"> </w:t>
      </w:r>
      <w:r w:rsidRPr="00485A77">
        <w:t>ін-</w:t>
      </w:r>
      <w:r w:rsidR="00745A79">
        <w:t xml:space="preserve"> </w:t>
      </w:r>
      <w:r w:rsidRPr="00485A77">
        <w:t>формацію.</w:t>
      </w:r>
      <w:r w:rsidR="00745A79">
        <w:t xml:space="preserve"> </w:t>
      </w:r>
    </w:p>
    <w:p w14:paraId="73C8D3FC" w14:textId="25E155A9" w:rsidR="00485A77" w:rsidRPr="00485A77" w:rsidRDefault="00485A77" w:rsidP="00485A77">
      <w:pPr>
        <w:pStyle w:val="af7"/>
      </w:pPr>
      <w:r w:rsidRPr="00485A77">
        <w:t>Протокол</w:t>
      </w:r>
      <w:r w:rsidR="00745A79">
        <w:t xml:space="preserve"> </w:t>
      </w:r>
      <w:r w:rsidRPr="00485A77">
        <w:t>HTTP</w:t>
      </w:r>
      <w:r w:rsidR="00745A79">
        <w:t xml:space="preserve"> </w:t>
      </w:r>
      <w:r w:rsidRPr="00485A77">
        <w:t>є</w:t>
      </w:r>
      <w:r w:rsidR="00745A79">
        <w:t xml:space="preserve"> </w:t>
      </w:r>
      <w:r w:rsidRPr="00485A77">
        <w:t>протоколом</w:t>
      </w:r>
      <w:r w:rsidR="00745A79">
        <w:t xml:space="preserve"> </w:t>
      </w:r>
      <w:r w:rsidRPr="00485A77">
        <w:t>"без</w:t>
      </w:r>
      <w:r w:rsidR="00745A79">
        <w:t xml:space="preserve"> </w:t>
      </w:r>
      <w:r w:rsidRPr="00485A77">
        <w:t>збереження</w:t>
      </w:r>
      <w:r w:rsidR="00745A79">
        <w:t xml:space="preserve"> </w:t>
      </w:r>
      <w:r w:rsidRPr="00485A77">
        <w:t>стану".</w:t>
      </w:r>
      <w:r w:rsidR="00745A79">
        <w:t xml:space="preserve"> </w:t>
      </w:r>
      <w:r w:rsidRPr="00485A77">
        <w:t>Це</w:t>
      </w:r>
      <w:r w:rsidR="00745A79">
        <w:t xml:space="preserve"> </w:t>
      </w:r>
      <w:r w:rsidRPr="00485A77">
        <w:t>озна-</w:t>
      </w:r>
      <w:r w:rsidR="00745A79">
        <w:t xml:space="preserve"> </w:t>
      </w:r>
      <w:r w:rsidRPr="00485A77">
        <w:t>чає,</w:t>
      </w:r>
      <w:r w:rsidR="00745A79">
        <w:t xml:space="preserve"> </w:t>
      </w:r>
      <w:r w:rsidRPr="00485A77">
        <w:t>що</w:t>
      </w:r>
      <w:r w:rsidR="00745A79">
        <w:t xml:space="preserve"> </w:t>
      </w:r>
      <w:r w:rsidRPr="00485A77">
        <w:t>даний</w:t>
      </w:r>
      <w:r w:rsidR="00745A79">
        <w:t xml:space="preserve"> </w:t>
      </w:r>
      <w:r w:rsidRPr="00485A77">
        <w:t>протокол</w:t>
      </w:r>
      <w:r w:rsidR="00745A79">
        <w:t xml:space="preserve"> </w:t>
      </w:r>
      <w:r w:rsidRPr="00485A77">
        <w:t>не</w:t>
      </w:r>
      <w:r w:rsidR="00745A79">
        <w:t xml:space="preserve"> </w:t>
      </w:r>
      <w:r w:rsidRPr="00485A77">
        <w:t>має</w:t>
      </w:r>
      <w:r w:rsidR="00745A79">
        <w:t xml:space="preserve"> </w:t>
      </w:r>
      <w:r w:rsidRPr="00485A77">
        <w:t>вбудованого</w:t>
      </w:r>
      <w:r w:rsidR="00745A79">
        <w:t xml:space="preserve"> </w:t>
      </w:r>
      <w:r w:rsidRPr="00485A77">
        <w:t>способу</w:t>
      </w:r>
      <w:r w:rsidR="00745A79">
        <w:t xml:space="preserve"> </w:t>
      </w:r>
      <w:r w:rsidRPr="00485A77">
        <w:t>збереження</w:t>
      </w:r>
      <w:r w:rsidR="00745A79">
        <w:t xml:space="preserve"> </w:t>
      </w:r>
      <w:r w:rsidRPr="00485A77">
        <w:t>між</w:t>
      </w:r>
      <w:r w:rsidR="00745A79">
        <w:t xml:space="preserve"> </w:t>
      </w:r>
      <w:r w:rsidRPr="00485A77">
        <w:t>двома</w:t>
      </w:r>
      <w:r w:rsidR="00745A79">
        <w:t xml:space="preserve"> </w:t>
      </w:r>
      <w:r w:rsidRPr="00485A77">
        <w:t>транзакціями.</w:t>
      </w:r>
      <w:r w:rsidR="00745A79">
        <w:t xml:space="preserve"> </w:t>
      </w:r>
      <w:r w:rsidRPr="00485A77">
        <w:t>Т.</w:t>
      </w:r>
      <w:r w:rsidR="00745A79">
        <w:t xml:space="preserve"> </w:t>
      </w:r>
      <w:r w:rsidRPr="00485A77">
        <w:t>е.,</w:t>
      </w:r>
      <w:r w:rsidR="00745A79">
        <w:t xml:space="preserve"> </w:t>
      </w:r>
      <w:r w:rsidRPr="00485A77">
        <w:t>коли</w:t>
      </w:r>
      <w:r w:rsidR="00745A79">
        <w:t xml:space="preserve"> </w:t>
      </w:r>
      <w:r w:rsidRPr="00485A77">
        <w:t>користувач</w:t>
      </w:r>
      <w:r w:rsidR="00745A79">
        <w:t xml:space="preserve"> </w:t>
      </w:r>
      <w:r w:rsidRPr="00485A77">
        <w:t>відкриває</w:t>
      </w:r>
      <w:r w:rsidR="00745A79">
        <w:t xml:space="preserve"> </w:t>
      </w:r>
      <w:r w:rsidRPr="00485A77">
        <w:t>спочатку</w:t>
      </w:r>
      <w:r w:rsidR="00745A79">
        <w:t xml:space="preserve"> </w:t>
      </w:r>
      <w:r w:rsidRPr="00485A77">
        <w:t>одну</w:t>
      </w:r>
      <w:r w:rsidR="00745A79">
        <w:t xml:space="preserve"> </w:t>
      </w:r>
      <w:r w:rsidRPr="00485A77">
        <w:t>сторінку</w:t>
      </w:r>
      <w:r w:rsidR="00745A79">
        <w:t xml:space="preserve"> </w:t>
      </w:r>
      <w:r w:rsidRPr="00485A77">
        <w:t>сайту,</w:t>
      </w:r>
      <w:r w:rsidR="00745A79">
        <w:t xml:space="preserve"> </w:t>
      </w:r>
      <w:r w:rsidRPr="00485A77">
        <w:t>а</w:t>
      </w:r>
      <w:r w:rsidR="00745A79">
        <w:t xml:space="preserve"> </w:t>
      </w:r>
      <w:r w:rsidRPr="00485A77">
        <w:t>потім</w:t>
      </w:r>
      <w:r w:rsidR="00745A79">
        <w:t xml:space="preserve"> </w:t>
      </w:r>
      <w:r w:rsidRPr="00485A77">
        <w:t>переходить</w:t>
      </w:r>
      <w:r w:rsidR="00745A79">
        <w:t xml:space="preserve"> </w:t>
      </w:r>
      <w:r w:rsidRPr="00485A77">
        <w:t>на</w:t>
      </w:r>
      <w:r w:rsidR="00745A79">
        <w:t xml:space="preserve"> </w:t>
      </w:r>
      <w:r w:rsidRPr="00485A77">
        <w:t>іншу</w:t>
      </w:r>
      <w:r w:rsidR="00745A79">
        <w:t xml:space="preserve"> </w:t>
      </w:r>
      <w:r w:rsidRPr="00485A77">
        <w:t>сторінку</w:t>
      </w:r>
      <w:r w:rsidR="00745A79">
        <w:t xml:space="preserve"> </w:t>
      </w:r>
      <w:r w:rsidRPr="00485A77">
        <w:t>цього</w:t>
      </w:r>
      <w:r w:rsidR="00745A79">
        <w:t xml:space="preserve"> </w:t>
      </w:r>
      <w:r w:rsidRPr="00485A77">
        <w:t>ж</w:t>
      </w:r>
      <w:r w:rsidR="00745A79">
        <w:t xml:space="preserve"> </w:t>
      </w:r>
      <w:r w:rsidRPr="00485A77">
        <w:t>сайту,</w:t>
      </w:r>
      <w:r w:rsidR="00745A79">
        <w:t xml:space="preserve"> </w:t>
      </w:r>
      <w:r w:rsidRPr="00485A77">
        <w:t>то</w:t>
      </w:r>
      <w:r w:rsidR="00745A79">
        <w:t xml:space="preserve"> </w:t>
      </w:r>
      <w:r w:rsidRPr="00485A77">
        <w:t>ґрунтуючись</w:t>
      </w:r>
      <w:r w:rsidR="00745A79">
        <w:t xml:space="preserve"> </w:t>
      </w:r>
      <w:r w:rsidRPr="00485A77">
        <w:t>лише</w:t>
      </w:r>
      <w:r w:rsidR="00745A79">
        <w:t xml:space="preserve"> </w:t>
      </w:r>
      <w:r w:rsidRPr="00485A77">
        <w:t>на</w:t>
      </w:r>
      <w:r w:rsidR="00745A79">
        <w:t xml:space="preserve"> </w:t>
      </w:r>
      <w:r w:rsidRPr="00485A77">
        <w:t>засобах,</w:t>
      </w:r>
      <w:r w:rsidR="00745A79">
        <w:t xml:space="preserve"> </w:t>
      </w:r>
      <w:r w:rsidRPr="00485A77">
        <w:t>що</w:t>
      </w:r>
      <w:r w:rsidR="00745A79">
        <w:t xml:space="preserve"> </w:t>
      </w:r>
      <w:r w:rsidRPr="00485A77">
        <w:t>надаються</w:t>
      </w:r>
      <w:r w:rsidR="00745A79">
        <w:t xml:space="preserve"> </w:t>
      </w:r>
      <w:r w:rsidRPr="00485A77">
        <w:t>протоколом</w:t>
      </w:r>
      <w:r w:rsidR="00745A79">
        <w:t xml:space="preserve"> </w:t>
      </w:r>
      <w:r w:rsidRPr="00485A77">
        <w:t>HTTP</w:t>
      </w:r>
      <w:r w:rsidR="00745A79">
        <w:t xml:space="preserve"> </w:t>
      </w:r>
      <w:r w:rsidRPr="00485A77">
        <w:t>немо-</w:t>
      </w:r>
      <w:r w:rsidR="00745A79">
        <w:t xml:space="preserve"> </w:t>
      </w:r>
      <w:r w:rsidRPr="00485A77">
        <w:t>жливо</w:t>
      </w:r>
      <w:r w:rsidR="00745A79">
        <w:t xml:space="preserve"> </w:t>
      </w:r>
      <w:r w:rsidRPr="00485A77">
        <w:t>встановити,</w:t>
      </w:r>
      <w:r w:rsidR="00745A79">
        <w:t xml:space="preserve"> </w:t>
      </w:r>
      <w:r w:rsidRPr="00485A77">
        <w:t>що</w:t>
      </w:r>
      <w:r w:rsidR="00745A79">
        <w:t xml:space="preserve"> </w:t>
      </w:r>
      <w:r w:rsidRPr="00485A77">
        <w:t>обидва</w:t>
      </w:r>
      <w:r w:rsidR="00745A79">
        <w:t xml:space="preserve"> </w:t>
      </w:r>
      <w:r w:rsidRPr="00485A77">
        <w:t>запити</w:t>
      </w:r>
      <w:r w:rsidR="00745A79">
        <w:t xml:space="preserve"> </w:t>
      </w:r>
      <w:r w:rsidRPr="00485A77">
        <w:t>належать</w:t>
      </w:r>
      <w:r w:rsidR="00745A79">
        <w:t xml:space="preserve"> </w:t>
      </w:r>
      <w:r w:rsidRPr="00485A77">
        <w:t>до</w:t>
      </w:r>
      <w:r w:rsidR="00745A79">
        <w:t xml:space="preserve"> </w:t>
      </w:r>
      <w:r w:rsidRPr="00485A77">
        <w:t>одного</w:t>
      </w:r>
      <w:r w:rsidR="00745A79">
        <w:t xml:space="preserve"> </w:t>
      </w:r>
      <w:r w:rsidRPr="00485A77">
        <w:t>користу-</w:t>
      </w:r>
      <w:r w:rsidR="00745A79">
        <w:t xml:space="preserve"> </w:t>
      </w:r>
      <w:r w:rsidRPr="00485A77">
        <w:t>вача.</w:t>
      </w:r>
      <w:r w:rsidR="00745A79">
        <w:t xml:space="preserve"> </w:t>
      </w:r>
      <w:r w:rsidRPr="00485A77">
        <w:t>Т.</w:t>
      </w:r>
      <w:r w:rsidR="00745A79">
        <w:t xml:space="preserve"> </w:t>
      </w:r>
      <w:r w:rsidRPr="00485A77">
        <w:t>о.</w:t>
      </w:r>
      <w:r w:rsidR="00745A79">
        <w:t xml:space="preserve"> </w:t>
      </w:r>
      <w:r w:rsidRPr="00485A77">
        <w:t>потрібний</w:t>
      </w:r>
      <w:r w:rsidR="00745A79">
        <w:t xml:space="preserve"> </w:t>
      </w:r>
      <w:r w:rsidRPr="00485A77">
        <w:t>спосіб,</w:t>
      </w:r>
      <w:r w:rsidR="00745A79">
        <w:t xml:space="preserve"> </w:t>
      </w:r>
      <w:r w:rsidRPr="00485A77">
        <w:t>за</w:t>
      </w:r>
      <w:r w:rsidR="00745A79">
        <w:t xml:space="preserve"> </w:t>
      </w:r>
      <w:r w:rsidRPr="00485A77">
        <w:t>допомогою</w:t>
      </w:r>
      <w:r w:rsidR="00745A79">
        <w:t xml:space="preserve"> </w:t>
      </w:r>
      <w:r w:rsidRPr="00485A77">
        <w:t>якого</w:t>
      </w:r>
      <w:r w:rsidR="00745A79">
        <w:t xml:space="preserve"> </w:t>
      </w:r>
      <w:r w:rsidRPr="00485A77">
        <w:t>було</w:t>
      </w:r>
      <w:r w:rsidR="00745A79">
        <w:t xml:space="preserve"> </w:t>
      </w:r>
      <w:r w:rsidRPr="00485A77">
        <w:t>б</w:t>
      </w:r>
      <w:r w:rsidR="00745A79">
        <w:t xml:space="preserve"> </w:t>
      </w:r>
      <w:r w:rsidRPr="00485A77">
        <w:t>відстежувати</w:t>
      </w:r>
      <w:r w:rsidR="00745A79">
        <w:t xml:space="preserve"> </w:t>
      </w:r>
      <w:r w:rsidRPr="00485A77">
        <w:t>інформацію</w:t>
      </w:r>
      <w:r w:rsidR="00745A79">
        <w:t xml:space="preserve"> </w:t>
      </w:r>
      <w:r w:rsidRPr="00485A77">
        <w:t>про</w:t>
      </w:r>
      <w:r w:rsidR="00745A79">
        <w:t xml:space="preserve"> </w:t>
      </w:r>
      <w:r w:rsidRPr="00485A77">
        <w:t>юзера</w:t>
      </w:r>
      <w:r w:rsidR="00745A79">
        <w:t xml:space="preserve"> </w:t>
      </w:r>
      <w:r w:rsidRPr="00485A77">
        <w:t>протягом</w:t>
      </w:r>
      <w:r w:rsidR="00745A79">
        <w:t xml:space="preserve"> </w:t>
      </w:r>
      <w:r w:rsidRPr="00485A77">
        <w:t>одного</w:t>
      </w:r>
      <w:r w:rsidR="00745A79">
        <w:t xml:space="preserve"> </w:t>
      </w:r>
      <w:r w:rsidRPr="00485A77">
        <w:t>сеансу</w:t>
      </w:r>
      <w:r w:rsidR="00745A79">
        <w:t xml:space="preserve"> </w:t>
      </w:r>
      <w:r w:rsidRPr="00485A77">
        <w:t>зв'язку</w:t>
      </w:r>
      <w:r w:rsidR="00745A79">
        <w:t xml:space="preserve"> </w:t>
      </w:r>
      <w:r w:rsidRPr="00485A77">
        <w:t>з</w:t>
      </w:r>
      <w:r w:rsidR="00745A79">
        <w:t xml:space="preserve"> </w:t>
      </w:r>
      <w:r w:rsidRPr="00485A77">
        <w:t>Web-сайтів.</w:t>
      </w:r>
      <w:r w:rsidR="00745A79">
        <w:t xml:space="preserve"> </w:t>
      </w:r>
      <w:r w:rsidRPr="00485A77">
        <w:t>Одним</w:t>
      </w:r>
      <w:r w:rsidR="00745A79">
        <w:t xml:space="preserve"> </w:t>
      </w:r>
      <w:r w:rsidRPr="00485A77">
        <w:t>із</w:t>
      </w:r>
      <w:r w:rsidR="00745A79">
        <w:t xml:space="preserve"> </w:t>
      </w:r>
      <w:r w:rsidRPr="00485A77">
        <w:t>таких</w:t>
      </w:r>
      <w:r w:rsidR="00745A79">
        <w:t xml:space="preserve"> </w:t>
      </w:r>
      <w:r w:rsidRPr="00485A77">
        <w:t>методів</w:t>
      </w:r>
      <w:r w:rsidR="00745A79">
        <w:t xml:space="preserve"> </w:t>
      </w:r>
      <w:r w:rsidRPr="00485A77">
        <w:t>є</w:t>
      </w:r>
      <w:r w:rsidR="00745A79">
        <w:t xml:space="preserve"> </w:t>
      </w:r>
      <w:r w:rsidRPr="00485A77">
        <w:t>керування</w:t>
      </w:r>
      <w:r w:rsidR="00745A79">
        <w:t xml:space="preserve"> </w:t>
      </w:r>
      <w:r w:rsidRPr="00485A77">
        <w:t>сеансами</w:t>
      </w:r>
      <w:r w:rsidR="00745A79">
        <w:t xml:space="preserve"> </w:t>
      </w:r>
      <w:r w:rsidRPr="00485A77">
        <w:t>за</w:t>
      </w:r>
      <w:r w:rsidR="00745A79">
        <w:t xml:space="preserve"> </w:t>
      </w:r>
      <w:r w:rsidRPr="00485A77">
        <w:t>допомогою</w:t>
      </w:r>
      <w:r w:rsidR="00745A79">
        <w:t xml:space="preserve"> </w:t>
      </w:r>
      <w:r w:rsidRPr="00485A77">
        <w:t>призначе-</w:t>
      </w:r>
      <w:r w:rsidR="00745A79">
        <w:t xml:space="preserve"> </w:t>
      </w:r>
      <w:r w:rsidRPr="00485A77">
        <w:t>них</w:t>
      </w:r>
      <w:r w:rsidR="00745A79">
        <w:t xml:space="preserve"> </w:t>
      </w:r>
      <w:r w:rsidRPr="00485A77">
        <w:t>для</w:t>
      </w:r>
      <w:r w:rsidR="00745A79">
        <w:t xml:space="preserve"> </w:t>
      </w:r>
      <w:r w:rsidRPr="00485A77">
        <w:t>цього</w:t>
      </w:r>
      <w:r w:rsidR="00745A79">
        <w:t xml:space="preserve"> </w:t>
      </w:r>
      <w:r w:rsidRPr="00485A77">
        <w:t>функцій.</w:t>
      </w:r>
      <w:r w:rsidR="00745A79">
        <w:t xml:space="preserve"> </w:t>
      </w:r>
      <w:r w:rsidRPr="00485A77">
        <w:t>Для</w:t>
      </w:r>
      <w:r w:rsidR="00745A79">
        <w:t xml:space="preserve"> </w:t>
      </w:r>
      <w:r w:rsidRPr="00485A77">
        <w:t>нас</w:t>
      </w:r>
      <w:r w:rsidR="00745A79">
        <w:t xml:space="preserve"> </w:t>
      </w:r>
      <w:r w:rsidRPr="00485A77">
        <w:t>важливо</w:t>
      </w:r>
      <w:r w:rsidR="00745A79">
        <w:t xml:space="preserve"> </w:t>
      </w:r>
      <w:r w:rsidRPr="00485A77">
        <w:t>те,</w:t>
      </w:r>
      <w:r w:rsidR="00745A79">
        <w:t xml:space="preserve"> </w:t>
      </w:r>
      <w:r w:rsidRPr="00485A77">
        <w:t>що</w:t>
      </w:r>
      <w:r w:rsidR="00745A79">
        <w:t xml:space="preserve"> </w:t>
      </w:r>
      <w:r w:rsidRPr="00485A77">
        <w:t>сеанс</w:t>
      </w:r>
      <w:r w:rsidR="00745A79">
        <w:t xml:space="preserve"> </w:t>
      </w:r>
      <w:r w:rsidRPr="00485A77">
        <w:t>по</w:t>
      </w:r>
      <w:r w:rsidR="00745A79">
        <w:t xml:space="preserve"> </w:t>
      </w:r>
      <w:r w:rsidRPr="00485A77">
        <w:t>суті</w:t>
      </w:r>
      <w:r w:rsidR="00745A79">
        <w:t xml:space="preserve"> </w:t>
      </w:r>
      <w:r w:rsidRPr="00485A77">
        <w:t>є</w:t>
      </w:r>
      <w:r w:rsidR="00745A79">
        <w:t xml:space="preserve"> </w:t>
      </w:r>
      <w:r w:rsidRPr="00485A77">
        <w:t>групою</w:t>
      </w:r>
      <w:r w:rsidR="00745A79">
        <w:t xml:space="preserve"> </w:t>
      </w:r>
      <w:r w:rsidRPr="00485A77">
        <w:t>змінних,</w:t>
      </w:r>
      <w:r w:rsidR="00745A79">
        <w:t xml:space="preserve"> </w:t>
      </w:r>
      <w:r w:rsidRPr="00485A77">
        <w:t>які,</w:t>
      </w:r>
      <w:r w:rsidR="00745A79">
        <w:t xml:space="preserve"> </w:t>
      </w:r>
      <w:r w:rsidRPr="00485A77">
        <w:t>на</w:t>
      </w:r>
      <w:r w:rsidR="00745A79">
        <w:t xml:space="preserve"> </w:t>
      </w:r>
      <w:r w:rsidRPr="00485A77">
        <w:t>відміну</w:t>
      </w:r>
      <w:r w:rsidR="00745A79">
        <w:t xml:space="preserve"> </w:t>
      </w:r>
      <w:r w:rsidRPr="00485A77">
        <w:t>від</w:t>
      </w:r>
      <w:r w:rsidR="00745A79">
        <w:t xml:space="preserve"> </w:t>
      </w:r>
      <w:r w:rsidRPr="00485A77">
        <w:t>звичайних</w:t>
      </w:r>
      <w:r w:rsidR="00745A79">
        <w:t xml:space="preserve"> </w:t>
      </w:r>
      <w:r w:rsidRPr="00485A77">
        <w:t>змінних,</w:t>
      </w:r>
      <w:r w:rsidR="00745A79">
        <w:t xml:space="preserve"> </w:t>
      </w:r>
      <w:r w:rsidRPr="00485A77">
        <w:t>зберігаються</w:t>
      </w:r>
      <w:r w:rsidR="00745A79">
        <w:t xml:space="preserve"> </w:t>
      </w:r>
      <w:r w:rsidRPr="00485A77">
        <w:t>і</w:t>
      </w:r>
      <w:r w:rsidR="00745A79">
        <w:t xml:space="preserve"> </w:t>
      </w:r>
      <w:r w:rsidRPr="00485A77">
        <w:t>після</w:t>
      </w:r>
      <w:r w:rsidR="00745A79">
        <w:t xml:space="preserve"> </w:t>
      </w:r>
      <w:r w:rsidRPr="00485A77">
        <w:t>за-</w:t>
      </w:r>
      <w:r w:rsidR="00745A79">
        <w:t xml:space="preserve"> </w:t>
      </w:r>
      <w:r w:rsidRPr="00485A77">
        <w:t>вершення</w:t>
      </w:r>
      <w:r w:rsidR="00745A79">
        <w:t xml:space="preserve"> </w:t>
      </w:r>
      <w:r w:rsidRPr="00485A77">
        <w:t>виконання</w:t>
      </w:r>
      <w:r w:rsidR="00745A79">
        <w:t xml:space="preserve"> </w:t>
      </w:r>
      <w:r w:rsidRPr="00485A77">
        <w:t>PHP-сценарію.</w:t>
      </w:r>
      <w:r w:rsidR="00745A79">
        <w:t xml:space="preserve"> </w:t>
      </w:r>
    </w:p>
    <w:p w14:paraId="0E1E1AC0" w14:textId="639A1B79" w:rsidR="00485A77" w:rsidRDefault="00485A77" w:rsidP="00485A77">
      <w:pPr>
        <w:pStyle w:val="af7"/>
      </w:pPr>
      <w:r w:rsidRPr="00485A77">
        <w:t>Працюючи</w:t>
      </w:r>
      <w:r w:rsidR="00745A79">
        <w:t xml:space="preserve"> </w:t>
      </w:r>
      <w:r w:rsidRPr="00485A77">
        <w:t>з</w:t>
      </w:r>
      <w:r w:rsidR="00745A79">
        <w:t xml:space="preserve"> </w:t>
      </w:r>
      <w:r w:rsidRPr="00485A77">
        <w:t>сесіями</w:t>
      </w:r>
      <w:r w:rsidR="00745A79">
        <w:t xml:space="preserve"> </w:t>
      </w:r>
      <w:r w:rsidRPr="00485A77">
        <w:t>розрізняють</w:t>
      </w:r>
      <w:r w:rsidR="00745A79">
        <w:t xml:space="preserve"> </w:t>
      </w:r>
      <w:r w:rsidRPr="00485A77">
        <w:t>такі</w:t>
      </w:r>
      <w:r w:rsidR="00745A79">
        <w:t xml:space="preserve"> </w:t>
      </w:r>
      <w:r w:rsidR="00A46A0F">
        <w:t>е</w:t>
      </w:r>
      <w:r w:rsidRPr="00485A77">
        <w:t>тап</w:t>
      </w:r>
      <w:r>
        <w:t>и</w:t>
      </w:r>
      <w:r w:rsidRPr="00485A77">
        <w:t>:</w:t>
      </w:r>
    </w:p>
    <w:p w14:paraId="32506DE6" w14:textId="2F1834B6" w:rsidR="00485A77" w:rsidRDefault="00485A77" w:rsidP="00485A77">
      <w:pPr>
        <w:pStyle w:val="af7"/>
        <w:numPr>
          <w:ilvl w:val="0"/>
          <w:numId w:val="196"/>
        </w:numPr>
      </w:pPr>
      <w:r w:rsidRPr="00485A77">
        <w:t>відкриття</w:t>
      </w:r>
      <w:r w:rsidR="00745A79">
        <w:t xml:space="preserve"> </w:t>
      </w:r>
      <w:r w:rsidRPr="00485A77">
        <w:t>сесії</w:t>
      </w:r>
    </w:p>
    <w:p w14:paraId="158C25C6" w14:textId="1EBF2C08" w:rsidR="00485A77" w:rsidRDefault="00485A77" w:rsidP="00485A77">
      <w:pPr>
        <w:pStyle w:val="af7"/>
        <w:numPr>
          <w:ilvl w:val="0"/>
          <w:numId w:val="196"/>
        </w:numPr>
      </w:pPr>
      <w:r w:rsidRPr="00485A77">
        <w:t>реєстрація</w:t>
      </w:r>
      <w:r w:rsidR="00745A79">
        <w:t xml:space="preserve"> </w:t>
      </w:r>
      <w:r w:rsidRPr="00485A77">
        <w:t>змінних</w:t>
      </w:r>
      <w:r w:rsidR="00745A79">
        <w:t xml:space="preserve"> </w:t>
      </w:r>
      <w:r w:rsidRPr="00485A77">
        <w:t>сесії</w:t>
      </w:r>
      <w:r w:rsidR="00745A79">
        <w:t xml:space="preserve"> </w:t>
      </w:r>
      <w:r w:rsidRPr="00485A77">
        <w:t>та</w:t>
      </w:r>
      <w:r w:rsidR="00745A79">
        <w:t xml:space="preserve"> </w:t>
      </w:r>
      <w:r w:rsidRPr="00485A77">
        <w:t>їх</w:t>
      </w:r>
      <w:r w:rsidR="00745A79">
        <w:t xml:space="preserve"> </w:t>
      </w:r>
      <w:r w:rsidRPr="00485A77">
        <w:t>використання</w:t>
      </w:r>
    </w:p>
    <w:p w14:paraId="019F0AB6" w14:textId="28F3A5BF" w:rsidR="00485A77" w:rsidRPr="00485A77" w:rsidRDefault="00485A77" w:rsidP="00485A77">
      <w:pPr>
        <w:pStyle w:val="af7"/>
        <w:numPr>
          <w:ilvl w:val="0"/>
          <w:numId w:val="196"/>
        </w:numPr>
      </w:pPr>
      <w:r w:rsidRPr="00485A77">
        <w:t>закриття</w:t>
      </w:r>
      <w:r w:rsidR="00745A79">
        <w:t xml:space="preserve"> </w:t>
      </w:r>
      <w:r w:rsidRPr="00485A77">
        <w:t>сесії</w:t>
      </w:r>
      <w:r w:rsidR="00745A79">
        <w:t xml:space="preserve"> </w:t>
      </w:r>
    </w:p>
    <w:p w14:paraId="696FE10C" w14:textId="51A41C98" w:rsidR="0062558F" w:rsidRPr="0062558F" w:rsidRDefault="0062558F" w:rsidP="0062558F">
      <w:pPr>
        <w:pStyle w:val="af7"/>
      </w:pPr>
      <w:r w:rsidRPr="0062558F">
        <w:t>Найпростіший</w:t>
      </w:r>
      <w:r w:rsidR="00745A79">
        <w:t xml:space="preserve"> </w:t>
      </w:r>
      <w:r w:rsidRPr="0062558F">
        <w:t>спосіб</w:t>
      </w:r>
      <w:r w:rsidR="00745A79">
        <w:t xml:space="preserve"> </w:t>
      </w:r>
      <w:r w:rsidRPr="0062558F">
        <w:t>відкриття</w:t>
      </w:r>
      <w:r w:rsidR="00745A79">
        <w:t xml:space="preserve"> </w:t>
      </w:r>
      <w:r w:rsidRPr="0062558F">
        <w:t>сесії</w:t>
      </w:r>
      <w:r w:rsidR="00745A79">
        <w:t xml:space="preserve"> </w:t>
      </w:r>
      <w:r w:rsidRPr="0062558F">
        <w:t>полягає</w:t>
      </w:r>
      <w:r w:rsidR="00745A79">
        <w:t xml:space="preserve"> </w:t>
      </w:r>
      <w:r w:rsidRPr="0062558F">
        <w:t>у</w:t>
      </w:r>
      <w:r w:rsidR="00745A79">
        <w:t xml:space="preserve"> </w:t>
      </w:r>
      <w:r w:rsidRPr="0062558F">
        <w:t>використанні</w:t>
      </w:r>
      <w:r w:rsidR="00745A79">
        <w:t xml:space="preserve"> </w:t>
      </w:r>
      <w:r w:rsidRPr="0062558F">
        <w:t>функції</w:t>
      </w:r>
      <w:r w:rsidR="00745A79">
        <w:t xml:space="preserve"> </w:t>
      </w:r>
      <w:r w:rsidRPr="0062558F">
        <w:t>session_start,</w:t>
      </w:r>
      <w:r w:rsidR="00745A79">
        <w:t xml:space="preserve"> </w:t>
      </w:r>
      <w:r w:rsidRPr="0062558F">
        <w:t>яка</w:t>
      </w:r>
      <w:r w:rsidR="00745A79">
        <w:t xml:space="preserve"> </w:t>
      </w:r>
      <w:r w:rsidRPr="0062558F">
        <w:t>викликається</w:t>
      </w:r>
      <w:r w:rsidR="00745A79">
        <w:t xml:space="preserve"> </w:t>
      </w:r>
      <w:r w:rsidRPr="0062558F">
        <w:t>на</w:t>
      </w:r>
      <w:r w:rsidR="00745A79">
        <w:t xml:space="preserve"> </w:t>
      </w:r>
      <w:r w:rsidRPr="0062558F">
        <w:t>початку</w:t>
      </w:r>
      <w:r w:rsidR="00745A79">
        <w:t xml:space="preserve"> </w:t>
      </w:r>
      <w:r w:rsidRPr="0062558F">
        <w:t>PHP-сценарію:</w:t>
      </w:r>
      <w:r w:rsidR="00745A79">
        <w:t xml:space="preserve"> </w:t>
      </w:r>
    </w:p>
    <w:p w14:paraId="041975C9" w14:textId="6666F5E3" w:rsidR="0062558F" w:rsidRPr="0062558F" w:rsidRDefault="0062558F" w:rsidP="0062558F">
      <w:pPr>
        <w:pStyle w:val="af7"/>
      </w:pPr>
      <w:r w:rsidRPr="0062558F">
        <w:t>session_start</w:t>
      </w:r>
      <w:r w:rsidR="00745A79">
        <w:t xml:space="preserve"> </w:t>
      </w:r>
    </w:p>
    <w:p w14:paraId="5FC84D20" w14:textId="292E7271" w:rsidR="0062558F" w:rsidRPr="0062558F" w:rsidRDefault="0062558F" w:rsidP="0062558F">
      <w:pPr>
        <w:pStyle w:val="af7"/>
      </w:pPr>
      <w:r w:rsidRPr="0062558F">
        <w:t>Синтаксис:</w:t>
      </w:r>
      <w:r w:rsidR="00745A79">
        <w:t xml:space="preserve"> </w:t>
      </w:r>
    </w:p>
    <w:p w14:paraId="2243ABCE" w14:textId="0E3E0769" w:rsidR="0062558F" w:rsidRPr="0062558F" w:rsidRDefault="0062558F" w:rsidP="0062558F">
      <w:pPr>
        <w:pStyle w:val="af7"/>
      </w:pPr>
      <w:r w:rsidRPr="0062558F">
        <w:t>session_start();</w:t>
      </w:r>
      <w:r w:rsidR="00745A79">
        <w:t xml:space="preserve"> </w:t>
      </w:r>
    </w:p>
    <w:p w14:paraId="1922B5E3" w14:textId="6E2932B6" w:rsidR="0062558F" w:rsidRPr="0062558F" w:rsidRDefault="0062558F" w:rsidP="0062558F">
      <w:pPr>
        <w:pStyle w:val="af7"/>
      </w:pPr>
      <w:r w:rsidRPr="0062558F">
        <w:t>Ця</w:t>
      </w:r>
      <w:r w:rsidR="00745A79">
        <w:t xml:space="preserve"> </w:t>
      </w:r>
      <w:r w:rsidRPr="0062558F">
        <w:t>функція</w:t>
      </w:r>
      <w:r w:rsidR="00745A79">
        <w:t xml:space="preserve"> </w:t>
      </w:r>
      <w:r w:rsidRPr="0062558F">
        <w:t>перевіряє,</w:t>
      </w:r>
      <w:r w:rsidR="00745A79">
        <w:t xml:space="preserve"> </w:t>
      </w:r>
      <w:r w:rsidRPr="0062558F">
        <w:t>чи</w:t>
      </w:r>
      <w:r w:rsidR="00745A79">
        <w:t xml:space="preserve"> </w:t>
      </w:r>
      <w:r w:rsidRPr="0062558F">
        <w:t>існує</w:t>
      </w:r>
      <w:r w:rsidR="00745A79">
        <w:t xml:space="preserve"> </w:t>
      </w:r>
      <w:r w:rsidRPr="0062558F">
        <w:t>ідентифікатор</w:t>
      </w:r>
      <w:r w:rsidR="00745A79">
        <w:t xml:space="preserve"> </w:t>
      </w:r>
      <w:r w:rsidRPr="0062558F">
        <w:t>сесії,</w:t>
      </w:r>
      <w:r w:rsidR="00745A79">
        <w:t xml:space="preserve"> </w:t>
      </w:r>
      <w:r w:rsidRPr="0062558F">
        <w:t>і,</w:t>
      </w:r>
      <w:r w:rsidR="00745A79">
        <w:t xml:space="preserve"> </w:t>
      </w:r>
      <w:r w:rsidRPr="0062558F">
        <w:t>якщо</w:t>
      </w:r>
      <w:r w:rsidR="00745A79">
        <w:t xml:space="preserve"> </w:t>
      </w:r>
      <w:r w:rsidRPr="0062558F">
        <w:t>ні,</w:t>
      </w:r>
      <w:r w:rsidR="00745A79">
        <w:t xml:space="preserve"> </w:t>
      </w:r>
      <w:r w:rsidRPr="0062558F">
        <w:t>ство-</w:t>
      </w:r>
      <w:r w:rsidR="00745A79">
        <w:t xml:space="preserve"> </w:t>
      </w:r>
      <w:r w:rsidRPr="0062558F">
        <w:t>рює</w:t>
      </w:r>
      <w:r w:rsidR="00745A79">
        <w:t xml:space="preserve"> </w:t>
      </w:r>
      <w:r w:rsidRPr="0062558F">
        <w:t>його.</w:t>
      </w:r>
      <w:r w:rsidR="00745A79">
        <w:t xml:space="preserve"> </w:t>
      </w:r>
      <w:r w:rsidRPr="0062558F">
        <w:t>Якщо</w:t>
      </w:r>
      <w:r w:rsidR="00745A79">
        <w:t xml:space="preserve"> </w:t>
      </w:r>
      <w:r w:rsidRPr="0062558F">
        <w:t>ідентифікатор</w:t>
      </w:r>
      <w:r w:rsidR="00745A79">
        <w:t xml:space="preserve"> </w:t>
      </w:r>
      <w:r w:rsidRPr="0062558F">
        <w:t>поточної</w:t>
      </w:r>
      <w:r w:rsidR="00745A79">
        <w:t xml:space="preserve"> </w:t>
      </w:r>
      <w:r w:rsidRPr="0062558F">
        <w:t>сесії</w:t>
      </w:r>
      <w:r w:rsidR="00745A79">
        <w:t xml:space="preserve"> </w:t>
      </w:r>
      <w:r w:rsidRPr="0062558F">
        <w:t>вже</w:t>
      </w:r>
      <w:r w:rsidR="00745A79">
        <w:t xml:space="preserve"> </w:t>
      </w:r>
      <w:r w:rsidRPr="0062558F">
        <w:t>існує,</w:t>
      </w:r>
      <w:r w:rsidR="00745A79">
        <w:t xml:space="preserve"> </w:t>
      </w:r>
      <w:r w:rsidRPr="0062558F">
        <w:t>завантажу-</w:t>
      </w:r>
      <w:r w:rsidR="00745A79">
        <w:t xml:space="preserve"> </w:t>
      </w:r>
      <w:r w:rsidRPr="0062558F">
        <w:t>ються</w:t>
      </w:r>
      <w:r w:rsidR="00745A79">
        <w:t xml:space="preserve"> </w:t>
      </w:r>
      <w:r w:rsidRPr="0062558F">
        <w:t>зареєстровані</w:t>
      </w:r>
      <w:r w:rsidR="00745A79">
        <w:t xml:space="preserve"> </w:t>
      </w:r>
      <w:r w:rsidRPr="0062558F">
        <w:t>змінні</w:t>
      </w:r>
      <w:r w:rsidR="00745A79">
        <w:t xml:space="preserve"> </w:t>
      </w:r>
      <w:r w:rsidRPr="0062558F">
        <w:t>сесії.</w:t>
      </w:r>
      <w:r w:rsidR="00745A79">
        <w:t xml:space="preserve"> </w:t>
      </w:r>
    </w:p>
    <w:p w14:paraId="75522154" w14:textId="1245119D" w:rsidR="0062558F" w:rsidRPr="0062558F" w:rsidRDefault="0062558F" w:rsidP="0062558F">
      <w:pPr>
        <w:pStyle w:val="af9"/>
      </w:pPr>
      <w:r w:rsidRPr="0062558F">
        <w:t>Реєстрація</w:t>
      </w:r>
      <w:r w:rsidR="00745A79">
        <w:t xml:space="preserve"> </w:t>
      </w:r>
      <w:r w:rsidRPr="0062558F">
        <w:t>змінних</w:t>
      </w:r>
      <w:r w:rsidR="00745A79">
        <w:t xml:space="preserve"> </w:t>
      </w:r>
      <w:r w:rsidRPr="0062558F">
        <w:t>сесії</w:t>
      </w:r>
      <w:r w:rsidR="00745A79">
        <w:t xml:space="preserve"> </w:t>
      </w:r>
    </w:p>
    <w:p w14:paraId="6AD592BE" w14:textId="5F544C77" w:rsidR="0062558F" w:rsidRPr="0062558F" w:rsidRDefault="0062558F" w:rsidP="0062558F">
      <w:pPr>
        <w:pStyle w:val="af7"/>
      </w:pPr>
      <w:r w:rsidRPr="0062558F">
        <w:t>Взагалі,</w:t>
      </w:r>
      <w:r w:rsidR="00745A79">
        <w:t xml:space="preserve"> </w:t>
      </w:r>
      <w:r w:rsidRPr="0062558F">
        <w:t>реєстрація</w:t>
      </w:r>
      <w:r w:rsidR="00745A79">
        <w:t xml:space="preserve"> </w:t>
      </w:r>
      <w:r w:rsidRPr="0062558F">
        <w:t>змінних</w:t>
      </w:r>
      <w:r w:rsidR="00745A79">
        <w:t xml:space="preserve"> </w:t>
      </w:r>
      <w:r w:rsidRPr="0062558F">
        <w:t>сесії</w:t>
      </w:r>
      <w:r w:rsidR="00745A79">
        <w:t xml:space="preserve"> </w:t>
      </w:r>
      <w:r w:rsidRPr="0062558F">
        <w:t>здійснюється</w:t>
      </w:r>
      <w:r w:rsidR="00745A79">
        <w:t xml:space="preserve"> </w:t>
      </w:r>
      <w:r w:rsidRPr="0062558F">
        <w:t>за</w:t>
      </w:r>
      <w:r w:rsidR="00745A79">
        <w:t xml:space="preserve"> </w:t>
      </w:r>
      <w:r w:rsidRPr="0062558F">
        <w:t>допомогою</w:t>
      </w:r>
      <w:r w:rsidR="00745A79">
        <w:t xml:space="preserve"> </w:t>
      </w:r>
      <w:r w:rsidRPr="0062558F">
        <w:t>фун-</w:t>
      </w:r>
      <w:r w:rsidR="00745A79">
        <w:t xml:space="preserve"> </w:t>
      </w:r>
      <w:r w:rsidRPr="0062558F">
        <w:t>кції</w:t>
      </w:r>
      <w:r w:rsidR="00745A79">
        <w:t xml:space="preserve"> </w:t>
      </w:r>
      <w:r w:rsidRPr="0062558F">
        <w:t>session_register,</w:t>
      </w:r>
      <w:r w:rsidR="00745A79">
        <w:t xml:space="preserve"> </w:t>
      </w:r>
      <w:r w:rsidRPr="0062558F">
        <w:t>проте,</w:t>
      </w:r>
      <w:r w:rsidR="00745A79">
        <w:t xml:space="preserve"> </w:t>
      </w:r>
      <w:r w:rsidRPr="0062558F">
        <w:t>починаючи</w:t>
      </w:r>
      <w:r w:rsidR="00745A79">
        <w:t xml:space="preserve"> </w:t>
      </w:r>
      <w:r w:rsidRPr="0062558F">
        <w:t>з</w:t>
      </w:r>
      <w:r w:rsidR="00745A79">
        <w:t xml:space="preserve"> </w:t>
      </w:r>
      <w:r w:rsidRPr="0062558F">
        <w:t>версії</w:t>
      </w:r>
      <w:r w:rsidR="00745A79">
        <w:t xml:space="preserve"> </w:t>
      </w:r>
      <w:r w:rsidRPr="0062558F">
        <w:t>PHP</w:t>
      </w:r>
      <w:r w:rsidR="00745A79">
        <w:t xml:space="preserve"> </w:t>
      </w:r>
      <w:r w:rsidRPr="0062558F">
        <w:t>4.2.0,</w:t>
      </w:r>
      <w:r w:rsidR="00745A79">
        <w:t xml:space="preserve"> </w:t>
      </w:r>
      <w:r w:rsidRPr="0062558F">
        <w:t>практика</w:t>
      </w:r>
      <w:r w:rsidR="00745A79">
        <w:t xml:space="preserve"> </w:t>
      </w:r>
      <w:r w:rsidRPr="0062558F">
        <w:t>ре-</w:t>
      </w:r>
      <w:r w:rsidR="00745A79">
        <w:t xml:space="preserve"> </w:t>
      </w:r>
      <w:r w:rsidRPr="0062558F">
        <w:t>єстрування</w:t>
      </w:r>
      <w:r w:rsidR="00745A79">
        <w:t xml:space="preserve"> </w:t>
      </w:r>
      <w:r w:rsidRPr="0062558F">
        <w:t>сеансових</w:t>
      </w:r>
      <w:r w:rsidR="00745A79">
        <w:t xml:space="preserve"> </w:t>
      </w:r>
      <w:r w:rsidRPr="0062558F">
        <w:t>змінних</w:t>
      </w:r>
      <w:r w:rsidR="00745A79">
        <w:t xml:space="preserve"> </w:t>
      </w:r>
      <w:r w:rsidRPr="0062558F">
        <w:t>зазнала</w:t>
      </w:r>
      <w:r w:rsidR="00745A79">
        <w:t xml:space="preserve"> </w:t>
      </w:r>
      <w:r w:rsidRPr="0062558F">
        <w:t>деяких</w:t>
      </w:r>
      <w:r w:rsidR="00745A79">
        <w:t xml:space="preserve"> </w:t>
      </w:r>
      <w:r w:rsidRPr="0062558F">
        <w:t>змін,</w:t>
      </w:r>
      <w:r w:rsidR="00745A79">
        <w:t xml:space="preserve"> </w:t>
      </w:r>
      <w:r w:rsidRPr="0062558F">
        <w:t>що</w:t>
      </w:r>
      <w:r w:rsidR="00745A79">
        <w:t xml:space="preserve"> </w:t>
      </w:r>
      <w:r w:rsidRPr="0062558F">
        <w:t>вносить</w:t>
      </w:r>
      <w:r w:rsidR="00745A79">
        <w:t xml:space="preserve"> </w:t>
      </w:r>
      <w:r w:rsidRPr="0062558F">
        <w:t>у</w:t>
      </w:r>
      <w:r w:rsidR="00745A79">
        <w:t xml:space="preserve"> </w:t>
      </w:r>
      <w:r w:rsidRPr="0062558F">
        <w:t>це</w:t>
      </w:r>
      <w:r w:rsidR="00745A79">
        <w:t xml:space="preserve"> </w:t>
      </w:r>
      <w:r w:rsidRPr="0062558F">
        <w:t>питання</w:t>
      </w:r>
      <w:r w:rsidR="00745A79">
        <w:t xml:space="preserve"> </w:t>
      </w:r>
      <w:r w:rsidRPr="0062558F">
        <w:t>деяку</w:t>
      </w:r>
      <w:r w:rsidR="00745A79">
        <w:t xml:space="preserve"> </w:t>
      </w:r>
      <w:r w:rsidRPr="0062558F">
        <w:t>плутанину.</w:t>
      </w:r>
      <w:r w:rsidR="00745A79">
        <w:t xml:space="preserve"> </w:t>
      </w:r>
      <w:r w:rsidRPr="0062558F">
        <w:t>Справа</w:t>
      </w:r>
      <w:r w:rsidR="00745A79">
        <w:t xml:space="preserve"> </w:t>
      </w:r>
      <w:r w:rsidRPr="0062558F">
        <w:t>в</w:t>
      </w:r>
      <w:r w:rsidR="00745A79">
        <w:t xml:space="preserve"> </w:t>
      </w:r>
      <w:r w:rsidRPr="0062558F">
        <w:t>тому,</w:t>
      </w:r>
      <w:r w:rsidR="00745A79">
        <w:t xml:space="preserve"> </w:t>
      </w:r>
      <w:r w:rsidRPr="0062558F">
        <w:t>що</w:t>
      </w:r>
      <w:r w:rsidR="00745A79">
        <w:t xml:space="preserve"> </w:t>
      </w:r>
      <w:r w:rsidRPr="0062558F">
        <w:t>функція</w:t>
      </w:r>
      <w:r w:rsidR="00745A79">
        <w:t xml:space="preserve"> </w:t>
      </w:r>
      <w:r w:rsidRPr="0062558F">
        <w:t>session_register</w:t>
      </w:r>
      <w:r w:rsidR="00745A79">
        <w:t xml:space="preserve"> </w:t>
      </w:r>
      <w:r w:rsidRPr="0062558F">
        <w:t>застосовується</w:t>
      </w:r>
      <w:r w:rsidR="00745A79">
        <w:t xml:space="preserve"> </w:t>
      </w:r>
      <w:r w:rsidRPr="0062558F">
        <w:t>лише</w:t>
      </w:r>
      <w:r w:rsidR="00745A79">
        <w:t xml:space="preserve"> </w:t>
      </w:r>
      <w:r w:rsidRPr="0062558F">
        <w:t>до</w:t>
      </w:r>
      <w:r w:rsidR="00745A79">
        <w:t xml:space="preserve"> </w:t>
      </w:r>
      <w:r w:rsidRPr="0062558F">
        <w:lastRenderedPageBreak/>
        <w:t>глобальних</w:t>
      </w:r>
      <w:r w:rsidR="00745A79">
        <w:t xml:space="preserve"> </w:t>
      </w:r>
      <w:r w:rsidRPr="0062558F">
        <w:t>змінних</w:t>
      </w:r>
      <w:r w:rsidR="00745A79">
        <w:t xml:space="preserve"> </w:t>
      </w:r>
      <w:r w:rsidRPr="0062558F">
        <w:t>і</w:t>
      </w:r>
      <w:r w:rsidR="00745A79">
        <w:t xml:space="preserve"> </w:t>
      </w:r>
      <w:r w:rsidRPr="0062558F">
        <w:t>вимагає,</w:t>
      </w:r>
      <w:r w:rsidR="00745A79">
        <w:t xml:space="preserve"> </w:t>
      </w:r>
      <w:r w:rsidRPr="0062558F">
        <w:t>щоб</w:t>
      </w:r>
      <w:r w:rsidR="00745A79">
        <w:t xml:space="preserve"> </w:t>
      </w:r>
      <w:r w:rsidRPr="0062558F">
        <w:t>параметр</w:t>
      </w:r>
      <w:r w:rsidR="00745A79">
        <w:t xml:space="preserve"> </w:t>
      </w:r>
      <w:r w:rsidRPr="0062558F">
        <w:t>register_globals</w:t>
      </w:r>
      <w:r w:rsidR="00745A79">
        <w:t xml:space="preserve"> </w:t>
      </w:r>
      <w:r w:rsidRPr="0062558F">
        <w:t>був</w:t>
      </w:r>
      <w:r w:rsidR="00745A79">
        <w:t xml:space="preserve"> </w:t>
      </w:r>
      <w:r w:rsidRPr="0062558F">
        <w:t>увімкнений.</w:t>
      </w:r>
      <w:r w:rsidR="00745A79">
        <w:t xml:space="preserve"> </w:t>
      </w:r>
      <w:r w:rsidRPr="0062558F">
        <w:t>Починаючи</w:t>
      </w:r>
      <w:r w:rsidR="00745A79">
        <w:t xml:space="preserve"> </w:t>
      </w:r>
      <w:r w:rsidRPr="0062558F">
        <w:t>з</w:t>
      </w:r>
      <w:r w:rsidR="00745A79">
        <w:t xml:space="preserve"> </w:t>
      </w:r>
      <w:r w:rsidRPr="0062558F">
        <w:t>цієї</w:t>
      </w:r>
      <w:r w:rsidR="00745A79">
        <w:t xml:space="preserve"> </w:t>
      </w:r>
      <w:r w:rsidRPr="0062558F">
        <w:t>версії</w:t>
      </w:r>
      <w:r w:rsidR="00745A79">
        <w:t xml:space="preserve"> </w:t>
      </w:r>
      <w:r w:rsidRPr="0062558F">
        <w:t>мови,</w:t>
      </w:r>
      <w:r w:rsidR="00745A79">
        <w:t xml:space="preserve"> </w:t>
      </w:r>
      <w:r w:rsidRPr="0062558F">
        <w:t>сеансові</w:t>
      </w:r>
      <w:r w:rsidR="00745A79">
        <w:t xml:space="preserve"> </w:t>
      </w:r>
      <w:r w:rsidRPr="0062558F">
        <w:t>змінні</w:t>
      </w:r>
      <w:r w:rsidR="00745A79">
        <w:t xml:space="preserve"> </w:t>
      </w:r>
      <w:r w:rsidRPr="0062558F">
        <w:t>завжди</w:t>
      </w:r>
      <w:r w:rsidR="00745A79">
        <w:t xml:space="preserve"> </w:t>
      </w:r>
      <w:r w:rsidRPr="0062558F">
        <w:t>реєструються</w:t>
      </w:r>
      <w:r w:rsidR="00745A79">
        <w:t xml:space="preserve"> </w:t>
      </w:r>
      <w:r w:rsidRPr="0062558F">
        <w:t>в</w:t>
      </w:r>
      <w:r w:rsidR="00745A79">
        <w:t xml:space="preserve"> </w:t>
      </w:r>
      <w:r w:rsidRPr="0062558F">
        <w:t>асоціативних</w:t>
      </w:r>
      <w:r w:rsidR="00745A79">
        <w:t xml:space="preserve"> </w:t>
      </w:r>
      <w:r w:rsidRPr="0062558F">
        <w:t>масивах</w:t>
      </w:r>
      <w:r w:rsidR="00745A79">
        <w:t xml:space="preserve"> </w:t>
      </w:r>
      <w:r w:rsidRPr="0062558F">
        <w:t>$HTTP_SESSION_VARS</w:t>
      </w:r>
      <w:r w:rsidR="00745A79">
        <w:t xml:space="preserve"> </w:t>
      </w:r>
      <w:r w:rsidRPr="0062558F">
        <w:t>та</w:t>
      </w:r>
      <w:r w:rsidR="00745A79">
        <w:t xml:space="preserve"> </w:t>
      </w:r>
      <w:r w:rsidRPr="0062558F">
        <w:t>$_SESSION.</w:t>
      </w:r>
      <w:r w:rsidR="00745A79">
        <w:t xml:space="preserve"> </w:t>
      </w:r>
      <w:r w:rsidRPr="0062558F">
        <w:t>Т.ч.,</w:t>
      </w:r>
      <w:r w:rsidR="00745A79">
        <w:t xml:space="preserve"> </w:t>
      </w:r>
      <w:r w:rsidRPr="0062558F">
        <w:t>сесії</w:t>
      </w:r>
      <w:r w:rsidR="00745A79">
        <w:t xml:space="preserve"> </w:t>
      </w:r>
      <w:r w:rsidRPr="0062558F">
        <w:t>коректно</w:t>
      </w:r>
      <w:r w:rsidR="00745A79">
        <w:t xml:space="preserve"> </w:t>
      </w:r>
      <w:r w:rsidRPr="0062558F">
        <w:t>відкривати</w:t>
      </w:r>
      <w:r w:rsidR="00745A79">
        <w:t xml:space="preserve"> </w:t>
      </w:r>
      <w:r w:rsidRPr="0062558F">
        <w:t>присвоєнням</w:t>
      </w:r>
      <w:r w:rsidR="00745A79">
        <w:t xml:space="preserve"> </w:t>
      </w:r>
      <w:r w:rsidRPr="0062558F">
        <w:t>значення</w:t>
      </w:r>
      <w:r w:rsidR="00745A79">
        <w:t xml:space="preserve"> </w:t>
      </w:r>
      <w:r w:rsidRPr="0062558F">
        <w:t>глобальної</w:t>
      </w:r>
      <w:r w:rsidR="00745A79">
        <w:t xml:space="preserve"> </w:t>
      </w:r>
      <w:r w:rsidRPr="0062558F">
        <w:t>змінної:</w:t>
      </w:r>
      <w:r w:rsidR="00745A79">
        <w:t xml:space="preserve"> </w:t>
      </w:r>
    </w:p>
    <w:p w14:paraId="1A48FFD7" w14:textId="0D81C2D5" w:rsidR="0062558F" w:rsidRPr="0062558F" w:rsidRDefault="0062558F" w:rsidP="0062558F">
      <w:pPr>
        <w:pStyle w:val="af7"/>
      </w:pPr>
      <w:r w:rsidRPr="0062558F">
        <w:rPr>
          <w:b/>
          <w:bCs/>
        </w:rPr>
        <w:t>$_SESSION</w:t>
      </w:r>
      <w:r w:rsidRPr="0062558F">
        <w:rPr>
          <w:b/>
          <w:bCs/>
          <w:i/>
          <w:iCs/>
        </w:rPr>
        <w:t>[</w:t>
      </w:r>
      <w:r w:rsidRPr="0062558F">
        <w:rPr>
          <w:b/>
          <w:bCs/>
        </w:rPr>
        <w:t>'username']</w:t>
      </w:r>
      <w:r w:rsidR="00745A79">
        <w:rPr>
          <w:b/>
          <w:bCs/>
        </w:rPr>
        <w:t xml:space="preserve"> </w:t>
      </w:r>
      <w:r w:rsidRPr="0062558F">
        <w:rPr>
          <w:b/>
          <w:bCs/>
        </w:rPr>
        <w:t>=</w:t>
      </w:r>
      <w:r w:rsidR="00745A79">
        <w:rPr>
          <w:b/>
          <w:bCs/>
        </w:rPr>
        <w:t xml:space="preserve"> </w:t>
      </w:r>
      <w:r w:rsidRPr="0062558F">
        <w:rPr>
          <w:b/>
          <w:bCs/>
        </w:rPr>
        <w:t>"username";</w:t>
      </w:r>
      <w:r w:rsidR="00745A79">
        <w:rPr>
          <w:b/>
          <w:bCs/>
        </w:rPr>
        <w:t xml:space="preserve"> </w:t>
      </w:r>
    </w:p>
    <w:p w14:paraId="4D52E722" w14:textId="48877BE0" w:rsidR="00446EE9" w:rsidRPr="00446EE9" w:rsidRDefault="00446EE9" w:rsidP="00446EE9">
      <w:pPr>
        <w:pStyle w:val="af7"/>
      </w:pPr>
      <w:r w:rsidRPr="00446EE9">
        <w:t>//</w:t>
      </w:r>
      <w:r w:rsidR="00745A79">
        <w:t xml:space="preserve"> </w:t>
      </w:r>
      <w:r w:rsidRPr="00446EE9">
        <w:t>або</w:t>
      </w:r>
      <w:r w:rsidRPr="00446EE9">
        <w:br/>
        <w:t>$HTTP_SESSION_VARS</w:t>
      </w:r>
      <w:r w:rsidRPr="00446EE9">
        <w:rPr>
          <w:i/>
          <w:iCs/>
        </w:rPr>
        <w:t>[</w:t>
      </w:r>
      <w:r w:rsidRPr="00446EE9">
        <w:t>'username']</w:t>
      </w:r>
      <w:r w:rsidR="00745A79">
        <w:t xml:space="preserve"> </w:t>
      </w:r>
      <w:r w:rsidRPr="00446EE9">
        <w:t>=</w:t>
      </w:r>
      <w:r w:rsidR="00745A79">
        <w:t xml:space="preserve"> </w:t>
      </w:r>
      <w:r w:rsidRPr="00446EE9">
        <w:t>"username";</w:t>
      </w:r>
      <w:r w:rsidR="00745A79">
        <w:t xml:space="preserve"> </w:t>
      </w:r>
    </w:p>
    <w:p w14:paraId="0079F4DF" w14:textId="5F09ABAB" w:rsidR="00446EE9" w:rsidRPr="00446EE9" w:rsidRDefault="00446EE9" w:rsidP="00446EE9">
      <w:pPr>
        <w:pStyle w:val="af7"/>
      </w:pPr>
      <w:r w:rsidRPr="00446EE9">
        <w:t>Надалі</w:t>
      </w:r>
      <w:r w:rsidR="00745A79">
        <w:t xml:space="preserve"> </w:t>
      </w:r>
      <w:r w:rsidRPr="00446EE9">
        <w:t>під</w:t>
      </w:r>
      <w:r w:rsidR="00745A79">
        <w:t xml:space="preserve"> </w:t>
      </w:r>
      <w:r w:rsidRPr="00446EE9">
        <w:t>час</w:t>
      </w:r>
      <w:r w:rsidR="00745A79">
        <w:t xml:space="preserve"> </w:t>
      </w:r>
      <w:r w:rsidRPr="00446EE9">
        <w:t>виконання</w:t>
      </w:r>
      <w:r w:rsidR="00745A79">
        <w:t xml:space="preserve"> </w:t>
      </w:r>
      <w:r w:rsidRPr="00446EE9">
        <w:t>лабораторних</w:t>
      </w:r>
      <w:r w:rsidR="00745A79">
        <w:t xml:space="preserve"> </w:t>
      </w:r>
      <w:r w:rsidRPr="00446EE9">
        <w:t>робіт</w:t>
      </w:r>
      <w:r w:rsidR="00745A79">
        <w:t xml:space="preserve"> </w:t>
      </w:r>
      <w:r w:rsidRPr="00446EE9">
        <w:t>рекомендується</w:t>
      </w:r>
      <w:r w:rsidR="00745A79">
        <w:t xml:space="preserve"> </w:t>
      </w:r>
      <w:r w:rsidRPr="00446EE9">
        <w:t>ви-</w:t>
      </w:r>
      <w:r w:rsidR="00745A79">
        <w:t xml:space="preserve"> </w:t>
      </w:r>
      <w:r w:rsidRPr="00446EE9">
        <w:t>користовувати</w:t>
      </w:r>
      <w:r w:rsidR="00745A79">
        <w:t xml:space="preserve"> </w:t>
      </w:r>
      <w:r w:rsidRPr="00446EE9">
        <w:t>змінну</w:t>
      </w:r>
      <w:r w:rsidR="00745A79">
        <w:t xml:space="preserve"> </w:t>
      </w:r>
      <w:r w:rsidRPr="00446EE9">
        <w:t>$_SESSION.</w:t>
      </w:r>
      <w:r w:rsidR="00745A79">
        <w:t xml:space="preserve"> </w:t>
      </w:r>
    </w:p>
    <w:p w14:paraId="61B3C99B" w14:textId="68D311B6" w:rsidR="00446EE9" w:rsidRPr="00446EE9" w:rsidRDefault="00446EE9" w:rsidP="00446EE9">
      <w:pPr>
        <w:pStyle w:val="af7"/>
      </w:pPr>
      <w:r w:rsidRPr="00446EE9">
        <w:t>Таким</w:t>
      </w:r>
      <w:r w:rsidR="00745A79">
        <w:t xml:space="preserve"> </w:t>
      </w:r>
      <w:r w:rsidRPr="00446EE9">
        <w:t>чином:</w:t>
      </w:r>
      <w:r w:rsidR="00745A79">
        <w:t xml:space="preserve"> </w:t>
      </w:r>
    </w:p>
    <w:p w14:paraId="7195F509" w14:textId="17D16E77" w:rsidR="00446EE9" w:rsidRPr="00446EE9" w:rsidRDefault="00446EE9" w:rsidP="00446EE9">
      <w:pPr>
        <w:pStyle w:val="af7"/>
        <w:numPr>
          <w:ilvl w:val="0"/>
          <w:numId w:val="197"/>
        </w:numPr>
      </w:pPr>
      <w:r w:rsidRPr="00446EE9">
        <w:t>якщо</w:t>
      </w:r>
      <w:r w:rsidR="00745A79">
        <w:t xml:space="preserve"> </w:t>
      </w:r>
      <w:r w:rsidRPr="00446EE9">
        <w:t>ви</w:t>
      </w:r>
      <w:r w:rsidR="00745A79">
        <w:t xml:space="preserve"> </w:t>
      </w:r>
      <w:r w:rsidRPr="00446EE9">
        <w:t>використовуєте</w:t>
      </w:r>
      <w:r w:rsidR="00745A79">
        <w:t xml:space="preserve"> </w:t>
      </w:r>
      <w:r w:rsidRPr="00446EE9">
        <w:t>функцію</w:t>
      </w:r>
      <w:r w:rsidR="00745A79">
        <w:t xml:space="preserve"> </w:t>
      </w:r>
      <w:r w:rsidRPr="00446EE9">
        <w:t>session_register,</w:t>
      </w:r>
      <w:r w:rsidR="00745A79">
        <w:t xml:space="preserve"> </w:t>
      </w:r>
      <w:r w:rsidRPr="00446EE9">
        <w:t>то</w:t>
      </w:r>
      <w:r w:rsidR="00745A79">
        <w:t xml:space="preserve"> </w:t>
      </w:r>
      <w:r w:rsidRPr="00446EE9">
        <w:t>має</w:t>
      </w:r>
      <w:r w:rsidR="00745A79">
        <w:t xml:space="preserve"> </w:t>
      </w:r>
      <w:r w:rsidRPr="00446EE9">
        <w:t>бути</w:t>
      </w:r>
      <w:r w:rsidR="00745A79">
        <w:t xml:space="preserve"> </w:t>
      </w:r>
      <w:r w:rsidRPr="00446EE9">
        <w:t>увімкнено</w:t>
      </w:r>
      <w:r w:rsidR="00745A79">
        <w:t xml:space="preserve"> </w:t>
      </w:r>
      <w:r w:rsidRPr="00446EE9">
        <w:t>параметр</w:t>
      </w:r>
      <w:r w:rsidR="00745A79">
        <w:t xml:space="preserve"> </w:t>
      </w:r>
      <w:r w:rsidRPr="00446EE9">
        <w:t>register_globals</w:t>
      </w:r>
      <w:r w:rsidR="00745A79">
        <w:t xml:space="preserve"> </w:t>
      </w:r>
    </w:p>
    <w:p w14:paraId="20E65DEC" w14:textId="54C63D2B" w:rsidR="00446EE9" w:rsidRPr="00446EE9" w:rsidRDefault="00446EE9" w:rsidP="00446EE9">
      <w:pPr>
        <w:pStyle w:val="af7"/>
        <w:numPr>
          <w:ilvl w:val="0"/>
          <w:numId w:val="197"/>
        </w:numPr>
      </w:pPr>
      <w:r w:rsidRPr="00446EE9">
        <w:rPr>
          <w:b/>
          <w:bCs/>
        </w:rPr>
        <w:t>при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відключеному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register_globals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ініціалізація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сеансових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змінних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відбувається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шляхом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надання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значень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елементам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асоціативних</w:t>
      </w:r>
      <w:r w:rsidR="00745A79">
        <w:rPr>
          <w:b/>
          <w:bCs/>
        </w:rPr>
        <w:t xml:space="preserve"> </w:t>
      </w:r>
      <w:r w:rsidRPr="00446EE9">
        <w:rPr>
          <w:b/>
          <w:bCs/>
        </w:rPr>
        <w:t>масивів</w:t>
      </w:r>
      <w:r w:rsidR="00745A79">
        <w:rPr>
          <w:b/>
          <w:bCs/>
        </w:rPr>
        <w:t xml:space="preserve"> </w:t>
      </w:r>
    </w:p>
    <w:p w14:paraId="7A3F450A" w14:textId="66745178" w:rsidR="00446EE9" w:rsidRPr="00446EE9" w:rsidRDefault="00446EE9" w:rsidP="00446EE9">
      <w:pPr>
        <w:pStyle w:val="af7"/>
      </w:pPr>
      <w:r w:rsidRPr="00446EE9">
        <w:t>Для</w:t>
      </w:r>
      <w:r w:rsidR="00745A79">
        <w:t xml:space="preserve"> </w:t>
      </w:r>
      <w:r w:rsidRPr="00446EE9">
        <w:t>коректної</w:t>
      </w:r>
      <w:r w:rsidR="00745A79">
        <w:t xml:space="preserve"> </w:t>
      </w:r>
      <w:r w:rsidRPr="00446EE9">
        <w:t>роботи</w:t>
      </w:r>
      <w:r w:rsidR="00745A79">
        <w:t xml:space="preserve"> </w:t>
      </w:r>
      <w:r w:rsidRPr="00446EE9">
        <w:t>програми</w:t>
      </w:r>
      <w:r w:rsidR="00745A79">
        <w:t xml:space="preserve"> </w:t>
      </w:r>
      <w:r w:rsidRPr="00446EE9">
        <w:t>необхідно</w:t>
      </w:r>
      <w:r w:rsidR="00745A79">
        <w:t xml:space="preserve"> </w:t>
      </w:r>
      <w:r w:rsidRPr="00446EE9">
        <w:t>перевіряти,</w:t>
      </w:r>
      <w:r w:rsidR="00745A79">
        <w:t xml:space="preserve"> </w:t>
      </w:r>
      <w:r w:rsidRPr="00446EE9">
        <w:t>чи</w:t>
      </w:r>
      <w:r w:rsidR="00745A79">
        <w:t xml:space="preserve"> </w:t>
      </w:r>
      <w:r w:rsidRPr="00446EE9">
        <w:t>встанов-</w:t>
      </w:r>
      <w:r w:rsidR="00745A79">
        <w:t xml:space="preserve"> </w:t>
      </w:r>
      <w:r w:rsidRPr="00446EE9">
        <w:t>лені</w:t>
      </w:r>
      <w:r w:rsidR="00745A79">
        <w:t xml:space="preserve"> </w:t>
      </w:r>
      <w:r w:rsidRPr="00446EE9">
        <w:t>змінні</w:t>
      </w:r>
      <w:r w:rsidR="00745A79">
        <w:t xml:space="preserve"> </w:t>
      </w:r>
      <w:r w:rsidRPr="00446EE9">
        <w:t>сесії.</w:t>
      </w:r>
      <w:r w:rsidR="00745A79">
        <w:t xml:space="preserve"> </w:t>
      </w:r>
    </w:p>
    <w:p w14:paraId="68489A59" w14:textId="649F182B" w:rsidR="00446EE9" w:rsidRPr="00446EE9" w:rsidRDefault="00446EE9" w:rsidP="00446EE9">
      <w:pPr>
        <w:pStyle w:val="af7"/>
      </w:pPr>
      <w:r w:rsidRPr="00446EE9">
        <w:t>При</w:t>
      </w:r>
      <w:r w:rsidR="00745A79">
        <w:t xml:space="preserve"> </w:t>
      </w:r>
      <w:r w:rsidRPr="00446EE9">
        <w:t>використанні</w:t>
      </w:r>
      <w:r w:rsidR="00745A79">
        <w:t xml:space="preserve"> </w:t>
      </w:r>
      <w:r w:rsidRPr="00446EE9">
        <w:t>асоціативних</w:t>
      </w:r>
      <w:r w:rsidR="00745A79">
        <w:t xml:space="preserve"> </w:t>
      </w:r>
      <w:r w:rsidRPr="00446EE9">
        <w:t>масивів</w:t>
      </w:r>
      <w:r w:rsidR="00745A79">
        <w:t xml:space="preserve"> </w:t>
      </w:r>
      <w:r w:rsidRPr="00446EE9">
        <w:t>$HTTP_SESSION_VARS</w:t>
      </w:r>
      <w:r w:rsidR="00745A79">
        <w:t xml:space="preserve"> </w:t>
      </w:r>
      <w:r w:rsidRPr="00446EE9">
        <w:t>і</w:t>
      </w:r>
      <w:r w:rsidR="00745A79">
        <w:t xml:space="preserve"> </w:t>
      </w:r>
      <w:r w:rsidRPr="00446EE9">
        <w:t>$_SESSION</w:t>
      </w:r>
      <w:r w:rsidR="00745A79">
        <w:t xml:space="preserve"> </w:t>
      </w:r>
      <w:r w:rsidRPr="00446EE9">
        <w:t>необхідно</w:t>
      </w:r>
      <w:r w:rsidR="00745A79">
        <w:t xml:space="preserve"> </w:t>
      </w:r>
      <w:r w:rsidRPr="00446EE9">
        <w:t>безпосередньо</w:t>
      </w:r>
      <w:r w:rsidR="00745A79">
        <w:t xml:space="preserve"> </w:t>
      </w:r>
      <w:r w:rsidRPr="00446EE9">
        <w:t>перевіряти</w:t>
      </w:r>
      <w:r w:rsidR="00745A79">
        <w:t xml:space="preserve"> </w:t>
      </w:r>
      <w:r w:rsidRPr="00446EE9">
        <w:t>елементи</w:t>
      </w:r>
      <w:r w:rsidR="00745A79">
        <w:t xml:space="preserve"> </w:t>
      </w:r>
      <w:r w:rsidRPr="00446EE9">
        <w:t>цих</w:t>
      </w:r>
      <w:r w:rsidR="00745A79">
        <w:t xml:space="preserve"> </w:t>
      </w:r>
      <w:r w:rsidRPr="00446EE9">
        <w:t>маси-</w:t>
      </w:r>
      <w:r w:rsidR="00745A79">
        <w:t xml:space="preserve"> </w:t>
      </w:r>
      <w:r w:rsidRPr="00446EE9">
        <w:t>вів,</w:t>
      </w:r>
      <w:r w:rsidR="00745A79">
        <w:t xml:space="preserve"> </w:t>
      </w:r>
      <w:r w:rsidRPr="00446EE9">
        <w:t>наприклад,</w:t>
      </w:r>
      <w:r w:rsidR="00745A79">
        <w:t xml:space="preserve"> </w:t>
      </w:r>
      <w:r w:rsidRPr="00446EE9">
        <w:t>так:</w:t>
      </w:r>
      <w:r w:rsidR="00745A79">
        <w:t xml:space="preserve"> </w:t>
      </w:r>
    </w:p>
    <w:p w14:paraId="00479729" w14:textId="77777777" w:rsidR="00446EE9" w:rsidRDefault="00446EE9" w:rsidP="00446EE9">
      <w:pPr>
        <w:pStyle w:val="af7"/>
      </w:pPr>
      <w:r w:rsidRPr="00446EE9">
        <w:t>if(isset($_SESSION['username']))</w:t>
      </w:r>
    </w:p>
    <w:p w14:paraId="445642FD" w14:textId="3393CAB2" w:rsidR="00446EE9" w:rsidRPr="00446EE9" w:rsidRDefault="00446EE9" w:rsidP="00446EE9">
      <w:pPr>
        <w:pStyle w:val="af9"/>
      </w:pPr>
      <w:r w:rsidRPr="00446EE9">
        <w:t>Закриття</w:t>
      </w:r>
      <w:r w:rsidR="00745A79">
        <w:t xml:space="preserve"> </w:t>
      </w:r>
      <w:r w:rsidRPr="00446EE9">
        <w:t>сесії</w:t>
      </w:r>
      <w:r w:rsidR="00745A79">
        <w:t xml:space="preserve"> </w:t>
      </w:r>
    </w:p>
    <w:p w14:paraId="026BC800" w14:textId="03B361F1" w:rsidR="00446EE9" w:rsidRPr="00446EE9" w:rsidRDefault="00446EE9" w:rsidP="00446EE9">
      <w:pPr>
        <w:pStyle w:val="af7"/>
      </w:pPr>
      <w:r w:rsidRPr="00446EE9">
        <w:t>Після</w:t>
      </w:r>
      <w:r w:rsidR="00745A79">
        <w:t xml:space="preserve"> </w:t>
      </w:r>
      <w:r w:rsidRPr="00446EE9">
        <w:t>завершення</w:t>
      </w:r>
      <w:r w:rsidR="00745A79">
        <w:t xml:space="preserve"> </w:t>
      </w:r>
      <w:r w:rsidRPr="00446EE9">
        <w:t>роботи</w:t>
      </w:r>
      <w:r w:rsidR="00745A79">
        <w:t xml:space="preserve"> </w:t>
      </w:r>
      <w:r w:rsidRPr="00446EE9">
        <w:t>із</w:t>
      </w:r>
      <w:r w:rsidR="00745A79">
        <w:t xml:space="preserve"> </w:t>
      </w:r>
      <w:r w:rsidRPr="00446EE9">
        <w:t>сесією</w:t>
      </w:r>
      <w:r w:rsidR="00745A79">
        <w:t xml:space="preserve"> </w:t>
      </w:r>
      <w:r w:rsidRPr="00446EE9">
        <w:t>спочатку</w:t>
      </w:r>
      <w:r w:rsidR="00745A79">
        <w:t xml:space="preserve"> </w:t>
      </w:r>
      <w:r w:rsidRPr="00446EE9">
        <w:t>потрібно</w:t>
      </w:r>
      <w:r w:rsidR="00745A79">
        <w:t xml:space="preserve"> </w:t>
      </w:r>
      <w:r w:rsidRPr="00446EE9">
        <w:t>розреєстру-</w:t>
      </w:r>
      <w:r w:rsidR="00745A79">
        <w:t xml:space="preserve"> </w:t>
      </w:r>
      <w:r w:rsidRPr="00446EE9">
        <w:t>вати</w:t>
      </w:r>
      <w:r w:rsidR="00745A79">
        <w:t xml:space="preserve"> </w:t>
      </w:r>
      <w:r w:rsidRPr="00446EE9">
        <w:t>всі</w:t>
      </w:r>
      <w:r w:rsidR="00745A79">
        <w:t xml:space="preserve"> </w:t>
      </w:r>
      <w:r w:rsidRPr="00446EE9">
        <w:t>змінні</w:t>
      </w:r>
      <w:r w:rsidR="00745A79">
        <w:t xml:space="preserve"> </w:t>
      </w:r>
      <w:r w:rsidRPr="00446EE9">
        <w:t>сесії,</w:t>
      </w:r>
      <w:r w:rsidR="00745A79">
        <w:t xml:space="preserve"> </w:t>
      </w:r>
      <w:r w:rsidRPr="00446EE9">
        <w:t>а</w:t>
      </w:r>
      <w:r w:rsidR="00745A79">
        <w:t xml:space="preserve"> </w:t>
      </w:r>
      <w:r w:rsidRPr="00446EE9">
        <w:t>потім</w:t>
      </w:r>
      <w:r w:rsidR="00745A79">
        <w:t xml:space="preserve"> </w:t>
      </w:r>
      <w:r w:rsidRPr="00446EE9">
        <w:t>викликати</w:t>
      </w:r>
      <w:r w:rsidR="00745A79">
        <w:t xml:space="preserve"> </w:t>
      </w:r>
      <w:r w:rsidRPr="00446EE9">
        <w:t>функцію</w:t>
      </w:r>
      <w:r w:rsidR="00745A79">
        <w:t xml:space="preserve"> </w:t>
      </w:r>
      <w:r w:rsidRPr="00446EE9">
        <w:t>session_destroy:</w:t>
      </w:r>
      <w:r w:rsidR="00745A79">
        <w:t xml:space="preserve"> </w:t>
      </w:r>
    </w:p>
    <w:p w14:paraId="7BE45EEB" w14:textId="71A59B4E" w:rsidR="00446EE9" w:rsidRPr="00446EE9" w:rsidRDefault="00446EE9" w:rsidP="00446EE9">
      <w:pPr>
        <w:pStyle w:val="af7"/>
      </w:pPr>
      <w:r w:rsidRPr="00446EE9">
        <w:t>session_destroy</w:t>
      </w:r>
      <w:r w:rsidR="00745A79">
        <w:t xml:space="preserve"> </w:t>
      </w:r>
    </w:p>
    <w:p w14:paraId="031A630D" w14:textId="3CE44677" w:rsidR="00446EE9" w:rsidRPr="00446EE9" w:rsidRDefault="00446EE9" w:rsidP="00446EE9">
      <w:pPr>
        <w:pStyle w:val="af7"/>
      </w:pPr>
      <w:r w:rsidRPr="00446EE9">
        <w:t>Синтаксис:</w:t>
      </w:r>
      <w:r w:rsidR="00745A79">
        <w:t xml:space="preserve"> </w:t>
      </w:r>
    </w:p>
    <w:p w14:paraId="26568F90" w14:textId="15657E36" w:rsidR="00446EE9" w:rsidRPr="00446EE9" w:rsidRDefault="00446EE9" w:rsidP="00446EE9">
      <w:pPr>
        <w:pStyle w:val="af7"/>
      </w:pPr>
      <w:r w:rsidRPr="00446EE9">
        <w:t>session_destroy();</w:t>
      </w:r>
      <w:r w:rsidR="00745A79">
        <w:t xml:space="preserve"> </w:t>
      </w:r>
    </w:p>
    <w:p w14:paraId="61CE56BD" w14:textId="67497F68" w:rsidR="00446EE9" w:rsidRPr="00446EE9" w:rsidRDefault="00446EE9" w:rsidP="00446EE9">
      <w:pPr>
        <w:pStyle w:val="af7"/>
      </w:pPr>
      <w:r w:rsidRPr="00446EE9">
        <w:t>Способи</w:t>
      </w:r>
      <w:r w:rsidR="00745A79">
        <w:t xml:space="preserve"> </w:t>
      </w:r>
      <w:r w:rsidRPr="00446EE9">
        <w:t>розреєстрації</w:t>
      </w:r>
      <w:r w:rsidR="00745A79">
        <w:t xml:space="preserve"> </w:t>
      </w:r>
      <w:r w:rsidRPr="00446EE9">
        <w:t>сеансових</w:t>
      </w:r>
      <w:r w:rsidR="00745A79">
        <w:t xml:space="preserve"> </w:t>
      </w:r>
      <w:r w:rsidRPr="00446EE9">
        <w:t>змінних</w:t>
      </w:r>
      <w:r w:rsidR="00745A79">
        <w:t xml:space="preserve"> </w:t>
      </w:r>
      <w:r w:rsidRPr="00446EE9">
        <w:t>різняться</w:t>
      </w:r>
      <w:r w:rsidR="00745A79">
        <w:t xml:space="preserve"> </w:t>
      </w:r>
      <w:r w:rsidRPr="00446EE9">
        <w:t>залежно</w:t>
      </w:r>
      <w:r w:rsidR="00745A79">
        <w:t xml:space="preserve"> </w:t>
      </w:r>
      <w:r w:rsidRPr="00446EE9">
        <w:t>від</w:t>
      </w:r>
      <w:r w:rsidR="00745A79">
        <w:t xml:space="preserve"> </w:t>
      </w:r>
      <w:r w:rsidRPr="00446EE9">
        <w:t>цього,</w:t>
      </w:r>
      <w:r w:rsidR="00745A79">
        <w:t xml:space="preserve"> </w:t>
      </w:r>
      <w:r w:rsidRPr="00446EE9">
        <w:t>як</w:t>
      </w:r>
      <w:r w:rsidR="00745A79">
        <w:t xml:space="preserve"> </w:t>
      </w:r>
      <w:r w:rsidRPr="00446EE9">
        <w:t>вони</w:t>
      </w:r>
      <w:r w:rsidR="00745A79">
        <w:t xml:space="preserve"> </w:t>
      </w:r>
      <w:r w:rsidRPr="00446EE9">
        <w:t>зареєстровані.</w:t>
      </w:r>
      <w:r w:rsidR="00745A79">
        <w:t xml:space="preserve"> </w:t>
      </w:r>
      <w:r w:rsidRPr="00446EE9">
        <w:t>У</w:t>
      </w:r>
      <w:r w:rsidR="00745A79">
        <w:t xml:space="preserve"> </w:t>
      </w:r>
      <w:r w:rsidRPr="00446EE9">
        <w:t>разі</w:t>
      </w:r>
      <w:r w:rsidR="00745A79">
        <w:t xml:space="preserve"> </w:t>
      </w:r>
      <w:r w:rsidRPr="00446EE9">
        <w:t>використання</w:t>
      </w:r>
      <w:r w:rsidR="00745A79">
        <w:t xml:space="preserve"> </w:t>
      </w:r>
      <w:r w:rsidRPr="00446EE9">
        <w:t>масиву</w:t>
      </w:r>
      <w:r w:rsidR="00745A79">
        <w:t xml:space="preserve"> </w:t>
      </w:r>
      <w:r w:rsidRPr="00446EE9">
        <w:t>$_SESSION</w:t>
      </w:r>
      <w:r w:rsidR="00745A79">
        <w:t xml:space="preserve"> </w:t>
      </w:r>
      <w:r w:rsidRPr="00446EE9">
        <w:t>розреєстрація</w:t>
      </w:r>
      <w:r w:rsidR="00745A79">
        <w:t xml:space="preserve"> </w:t>
      </w:r>
      <w:r w:rsidRPr="00446EE9">
        <w:t>здійснюється</w:t>
      </w:r>
      <w:r w:rsidR="00745A79">
        <w:t xml:space="preserve"> </w:t>
      </w:r>
      <w:r w:rsidRPr="00446EE9">
        <w:t>викликом</w:t>
      </w:r>
      <w:r w:rsidR="00745A79">
        <w:t xml:space="preserve"> </w:t>
      </w:r>
      <w:r w:rsidRPr="00446EE9">
        <w:t>функції</w:t>
      </w:r>
      <w:r w:rsidR="00745A79">
        <w:t xml:space="preserve"> </w:t>
      </w:r>
      <w:r w:rsidRPr="00446EE9">
        <w:t>unset.</w:t>
      </w:r>
      <w:r w:rsidR="00745A79">
        <w:t xml:space="preserve"> </w:t>
      </w:r>
    </w:p>
    <w:p w14:paraId="43E26FD2" w14:textId="4ACC3F87" w:rsidR="00446EE9" w:rsidRPr="00446EE9" w:rsidRDefault="00446EE9" w:rsidP="00446EE9">
      <w:pPr>
        <w:pStyle w:val="af7"/>
      </w:pPr>
      <w:r w:rsidRPr="00446EE9">
        <w:t>unset</w:t>
      </w:r>
      <w:r w:rsidR="00745A79">
        <w:t xml:space="preserve"> </w:t>
      </w:r>
    </w:p>
    <w:p w14:paraId="60E898FD" w14:textId="63C0D9A5" w:rsidR="00446EE9" w:rsidRPr="00446EE9" w:rsidRDefault="00446EE9" w:rsidP="00446EE9">
      <w:pPr>
        <w:pStyle w:val="af7"/>
      </w:pPr>
      <w:r w:rsidRPr="00446EE9">
        <w:t>Синтаксис:</w:t>
      </w:r>
      <w:r w:rsidR="00745A79">
        <w:t xml:space="preserve"> </w:t>
      </w:r>
    </w:p>
    <w:p w14:paraId="5642099C" w14:textId="27399BB3" w:rsidR="00446EE9" w:rsidRPr="00446EE9" w:rsidRDefault="00446EE9" w:rsidP="00446EE9">
      <w:pPr>
        <w:pStyle w:val="af7"/>
      </w:pPr>
      <w:r w:rsidRPr="00446EE9">
        <w:t>unset($_SESSION["username"]);</w:t>
      </w:r>
      <w:r w:rsidR="00745A79">
        <w:t xml:space="preserve"> </w:t>
      </w:r>
    </w:p>
    <w:p w14:paraId="626EFE6D" w14:textId="4C0E43EB" w:rsidR="00636F73" w:rsidRDefault="00636F7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206E6070" w14:textId="50233ADC" w:rsidR="007F5D59" w:rsidRPr="005F416F" w:rsidRDefault="0058419A" w:rsidP="005F416F">
      <w:pPr>
        <w:pStyle w:val="af5"/>
      </w:pPr>
      <w:bookmarkStart w:id="14" w:name="_Toc117906134"/>
      <w:bookmarkStart w:id="15" w:name="_Toc118241800"/>
      <w:bookmarkStart w:id="16" w:name="_Toc119115914"/>
      <w:bookmarkStart w:id="17" w:name="_Toc119116034"/>
      <w:bookmarkStart w:id="18" w:name="_Toc179963234"/>
      <w:bookmarkStart w:id="19" w:name="_Hlk179922194"/>
      <w:r w:rsidRPr="005F416F">
        <w:lastRenderedPageBreak/>
        <w:t>Виконання</w:t>
      </w:r>
      <w:r w:rsidR="00745A79">
        <w:t xml:space="preserve"> </w:t>
      </w:r>
      <w:r w:rsidRPr="005F416F">
        <w:t>роботи</w:t>
      </w:r>
      <w:bookmarkEnd w:id="14"/>
      <w:bookmarkEnd w:id="15"/>
      <w:bookmarkEnd w:id="16"/>
      <w:bookmarkEnd w:id="17"/>
      <w:bookmarkEnd w:id="18"/>
    </w:p>
    <w:p w14:paraId="1E35320A" w14:textId="77777777" w:rsidR="005F416F" w:rsidRPr="005F416F" w:rsidRDefault="005F416F" w:rsidP="005F416F">
      <w:pPr>
        <w:pStyle w:val="af7"/>
      </w:pPr>
    </w:p>
    <w:p w14:paraId="38F1E0F1" w14:textId="30E0933E" w:rsidR="00612B0C" w:rsidRDefault="00612B0C" w:rsidP="00E142CC">
      <w:pPr>
        <w:pStyle w:val="af7"/>
        <w:rPr>
          <w:rStyle w:val="afa"/>
          <w:lang w:val="ru-RU"/>
        </w:rPr>
      </w:pPr>
      <w:bookmarkStart w:id="20" w:name="_Toc121695277"/>
      <w:bookmarkStart w:id="21" w:name="_Toc121991080"/>
      <w:bookmarkStart w:id="22" w:name="_Toc122032061"/>
      <w:bookmarkEnd w:id="19"/>
      <w:r w:rsidRPr="00612B0C">
        <w:rPr>
          <w:rStyle w:val="afa"/>
          <w:lang w:val="ru-RU"/>
        </w:rPr>
        <w:t>Опис</w:t>
      </w:r>
      <w:r w:rsidR="00745A79">
        <w:rPr>
          <w:rStyle w:val="afa"/>
          <w:lang w:val="ru-RU"/>
        </w:rPr>
        <w:t xml:space="preserve"> </w:t>
      </w:r>
      <w:r w:rsidRPr="00612B0C">
        <w:rPr>
          <w:rStyle w:val="afa"/>
          <w:lang w:val="ru-RU"/>
        </w:rPr>
        <w:t>завдань,</w:t>
      </w:r>
      <w:r w:rsidR="00745A79">
        <w:rPr>
          <w:rStyle w:val="afa"/>
          <w:lang w:val="ru-RU"/>
        </w:rPr>
        <w:t xml:space="preserve"> </w:t>
      </w:r>
      <w:r w:rsidRPr="00612B0C">
        <w:rPr>
          <w:rStyle w:val="afa"/>
          <w:lang w:val="ru-RU"/>
        </w:rPr>
        <w:t>що</w:t>
      </w:r>
      <w:r w:rsidR="00745A79">
        <w:rPr>
          <w:rStyle w:val="afa"/>
          <w:lang w:val="ru-RU"/>
        </w:rPr>
        <w:t xml:space="preserve"> </w:t>
      </w:r>
      <w:r w:rsidRPr="00612B0C">
        <w:rPr>
          <w:rStyle w:val="afa"/>
          <w:lang w:val="ru-RU"/>
        </w:rPr>
        <w:t>вирішуються</w:t>
      </w:r>
      <w:r w:rsidR="00745A79">
        <w:rPr>
          <w:rStyle w:val="afa"/>
          <w:lang w:val="ru-RU"/>
        </w:rPr>
        <w:t xml:space="preserve"> </w:t>
      </w:r>
      <w:r w:rsidRPr="00612B0C">
        <w:rPr>
          <w:rStyle w:val="afa"/>
          <w:lang w:val="ru-RU"/>
        </w:rPr>
        <w:t>серверним</w:t>
      </w:r>
      <w:r w:rsidR="00745A79">
        <w:rPr>
          <w:rStyle w:val="afa"/>
          <w:lang w:val="ru-RU"/>
        </w:rPr>
        <w:t xml:space="preserve"> </w:t>
      </w:r>
      <w:r w:rsidRPr="00612B0C">
        <w:rPr>
          <w:rStyle w:val="afa"/>
          <w:lang w:val="ru-RU"/>
        </w:rPr>
        <w:t>сценарієм.</w:t>
      </w:r>
    </w:p>
    <w:p w14:paraId="12A8EC32" w14:textId="3B6E95C7" w:rsidR="008A0CC7" w:rsidRDefault="008A0CC7" w:rsidP="008A0CC7">
      <w:pPr>
        <w:pStyle w:val="af7"/>
      </w:pPr>
      <w:r>
        <w:t>Метою</w:t>
      </w:r>
      <w:r w:rsidR="00745A79">
        <w:t xml:space="preserve"> </w:t>
      </w:r>
      <w:r>
        <w:t>серверного</w:t>
      </w:r>
      <w:r w:rsidR="00745A79">
        <w:t xml:space="preserve"> </w:t>
      </w:r>
      <w:r>
        <w:t>сценарію</w:t>
      </w:r>
      <w:r w:rsidR="00745A79">
        <w:t xml:space="preserve"> </w:t>
      </w:r>
      <w:r>
        <w:t>є</w:t>
      </w:r>
      <w:r w:rsidR="00745A79">
        <w:t xml:space="preserve"> </w:t>
      </w:r>
      <w:r>
        <w:t>реалізація</w:t>
      </w:r>
      <w:r w:rsidR="00745A79">
        <w:t xml:space="preserve"> </w:t>
      </w:r>
      <w:r>
        <w:t>функціональності</w:t>
      </w:r>
      <w:r w:rsidR="00745A79">
        <w:t xml:space="preserve"> </w:t>
      </w:r>
      <w:r>
        <w:t>"гостьової</w:t>
      </w:r>
      <w:r w:rsidR="00745A79">
        <w:t xml:space="preserve"> </w:t>
      </w:r>
      <w:r>
        <w:t>книги",</w:t>
      </w:r>
      <w:r w:rsidR="00745A79">
        <w:t xml:space="preserve"> </w:t>
      </w:r>
      <w:r>
        <w:t>яка</w:t>
      </w:r>
      <w:r w:rsidR="00745A79">
        <w:t xml:space="preserve"> </w:t>
      </w:r>
      <w:r>
        <w:t>дозволяє</w:t>
      </w:r>
      <w:r w:rsidR="00745A79">
        <w:t xml:space="preserve"> </w:t>
      </w:r>
      <w:r>
        <w:t>користувачам</w:t>
      </w:r>
      <w:r w:rsidR="00745A79">
        <w:t xml:space="preserve"> </w:t>
      </w:r>
      <w:r>
        <w:t>залишати</w:t>
      </w:r>
      <w:r w:rsidR="00745A79">
        <w:t xml:space="preserve"> </w:t>
      </w:r>
      <w:r>
        <w:t>свої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та</w:t>
      </w:r>
      <w:r w:rsidR="00745A79">
        <w:t xml:space="preserve"> </w:t>
      </w:r>
      <w:r>
        <w:t>переглядати</w:t>
      </w:r>
      <w:r w:rsidR="00745A79">
        <w:t xml:space="preserve"> </w:t>
      </w:r>
      <w:r>
        <w:t>записи</w:t>
      </w:r>
      <w:r w:rsidR="00745A79">
        <w:t xml:space="preserve"> </w:t>
      </w:r>
      <w:r>
        <w:t>інших</w:t>
      </w:r>
      <w:r w:rsidR="00745A79">
        <w:t xml:space="preserve"> </w:t>
      </w:r>
      <w:r>
        <w:t>гостей.</w:t>
      </w:r>
      <w:r w:rsidR="00745A79">
        <w:t xml:space="preserve"> </w:t>
      </w:r>
      <w:r>
        <w:t>Для</w:t>
      </w:r>
      <w:r w:rsidR="00745A79">
        <w:t xml:space="preserve"> </w:t>
      </w:r>
      <w:r>
        <w:t>досягнення</w:t>
      </w:r>
      <w:r w:rsidR="00745A79">
        <w:t xml:space="preserve"> </w:t>
      </w:r>
      <w:r>
        <w:t>цієї</w:t>
      </w:r>
      <w:r w:rsidR="00745A79">
        <w:t xml:space="preserve"> </w:t>
      </w:r>
      <w:r>
        <w:t>мети</w:t>
      </w:r>
      <w:r w:rsidR="00745A79">
        <w:t xml:space="preserve"> </w:t>
      </w:r>
      <w:r>
        <w:t>серверний</w:t>
      </w:r>
      <w:r w:rsidR="00745A79">
        <w:t xml:space="preserve"> </w:t>
      </w:r>
      <w:r>
        <w:t>сценарій</w:t>
      </w:r>
      <w:r w:rsidR="00745A79">
        <w:t xml:space="preserve"> </w:t>
      </w:r>
      <w:r>
        <w:t>вирішує</w:t>
      </w:r>
      <w:r w:rsidR="00745A79">
        <w:t xml:space="preserve"> </w:t>
      </w:r>
      <w:r>
        <w:t>наступні</w:t>
      </w:r>
      <w:r w:rsidR="00745A79">
        <w:t xml:space="preserve"> </w:t>
      </w:r>
      <w:r>
        <w:t>завдання:</w:t>
      </w:r>
    </w:p>
    <w:p w14:paraId="6042ADE6" w14:textId="74B83358" w:rsid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Прийом</w:t>
      </w:r>
      <w:r w:rsidR="00745A79">
        <w:t xml:space="preserve"> </w:t>
      </w:r>
      <w:r>
        <w:t>і</w:t>
      </w:r>
      <w:r w:rsidR="00745A79">
        <w:t xml:space="preserve"> </w:t>
      </w:r>
      <w:r>
        <w:t>обробка</w:t>
      </w:r>
      <w:r w:rsidR="00745A79">
        <w:t xml:space="preserve"> </w:t>
      </w:r>
      <w:r>
        <w:t>даних</w:t>
      </w:r>
      <w:r w:rsidR="00745A79">
        <w:t xml:space="preserve"> </w:t>
      </w:r>
      <w:r>
        <w:t>від</w:t>
      </w:r>
      <w:r w:rsidR="00745A79">
        <w:t xml:space="preserve"> </w:t>
      </w:r>
      <w:r>
        <w:t>користувачів:</w:t>
      </w:r>
    </w:p>
    <w:p w14:paraId="791629F1" w14:textId="4AF4E07C" w:rsidR="008A0CC7" w:rsidRDefault="008A0CC7" w:rsidP="008A0CC7">
      <w:pPr>
        <w:pStyle w:val="af7"/>
      </w:pPr>
      <w:r>
        <w:t>Отримання</w:t>
      </w:r>
      <w:r w:rsidR="00745A79">
        <w:t xml:space="preserve"> </w:t>
      </w:r>
      <w:r>
        <w:t>електронної</w:t>
      </w:r>
      <w:r w:rsidR="00745A79">
        <w:t xml:space="preserve"> </w:t>
      </w:r>
      <w:r>
        <w:t>пошти</w:t>
      </w:r>
      <w:r w:rsidR="00745A79">
        <w:t xml:space="preserve"> </w:t>
      </w:r>
      <w:r>
        <w:t>та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через</w:t>
      </w:r>
      <w:r w:rsidR="00745A79">
        <w:t xml:space="preserve"> </w:t>
      </w:r>
      <w:r>
        <w:t>HTML-форму.</w:t>
      </w:r>
    </w:p>
    <w:p w14:paraId="6253F723" w14:textId="3917AB50" w:rsidR="008A0CC7" w:rsidRDefault="008A0CC7" w:rsidP="008A0CC7">
      <w:pPr>
        <w:pStyle w:val="af7"/>
      </w:pPr>
      <w:r>
        <w:t>Перевірка</w:t>
      </w:r>
      <w:r w:rsidR="00745A79">
        <w:t xml:space="preserve"> </w:t>
      </w:r>
      <w:r>
        <w:t>коректності</w:t>
      </w:r>
      <w:r w:rsidR="00745A79">
        <w:t xml:space="preserve"> </w:t>
      </w:r>
      <w:r>
        <w:t>введених</w:t>
      </w:r>
      <w:r w:rsidR="00745A79">
        <w:t xml:space="preserve"> </w:t>
      </w:r>
      <w:r>
        <w:t>даних,</w:t>
      </w:r>
      <w:r w:rsidR="00745A79">
        <w:t xml:space="preserve"> </w:t>
      </w:r>
      <w:r>
        <w:t>зокрема</w:t>
      </w:r>
      <w:r w:rsidR="00745A79">
        <w:t xml:space="preserve"> </w:t>
      </w:r>
      <w:r>
        <w:t>валідація</w:t>
      </w:r>
      <w:r w:rsidR="00745A79">
        <w:t xml:space="preserve"> </w:t>
      </w:r>
      <w:r>
        <w:t>електронної</w:t>
      </w:r>
      <w:r w:rsidR="00745A79">
        <w:t xml:space="preserve"> </w:t>
      </w:r>
      <w:r>
        <w:t>пошти.</w:t>
      </w:r>
    </w:p>
    <w:p w14:paraId="1E30165C" w14:textId="09B8389B" w:rsid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Захист</w:t>
      </w:r>
      <w:r w:rsidR="00745A79">
        <w:t xml:space="preserve"> </w:t>
      </w:r>
      <w:r>
        <w:t>від</w:t>
      </w:r>
      <w:r w:rsidR="00745A79">
        <w:t xml:space="preserve"> </w:t>
      </w:r>
      <w:r>
        <w:t>помилок</w:t>
      </w:r>
      <w:r w:rsidR="00745A79">
        <w:t xml:space="preserve"> </w:t>
      </w:r>
      <w:r>
        <w:t>і</w:t>
      </w:r>
      <w:r w:rsidR="00745A79">
        <w:t xml:space="preserve"> </w:t>
      </w:r>
      <w:r>
        <w:t>спаму:</w:t>
      </w:r>
    </w:p>
    <w:p w14:paraId="35D681F1" w14:textId="355A2DE4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Фільтрація</w:t>
      </w:r>
      <w:r w:rsidR="00745A79">
        <w:t xml:space="preserve"> </w:t>
      </w:r>
      <w:r>
        <w:t>HTML-тегів</w:t>
      </w:r>
      <w:r w:rsidR="00745A79">
        <w:t xml:space="preserve"> </w:t>
      </w:r>
      <w:r>
        <w:t>із</w:t>
      </w:r>
      <w:r w:rsidR="00745A79">
        <w:t xml:space="preserve"> </w:t>
      </w:r>
      <w:r>
        <w:t>повідомлень</w:t>
      </w:r>
      <w:r w:rsidR="00745A79">
        <w:t xml:space="preserve"> </w:t>
      </w:r>
      <w:r>
        <w:t>для</w:t>
      </w:r>
      <w:r w:rsidR="00745A79">
        <w:t xml:space="preserve"> </w:t>
      </w:r>
      <w:r>
        <w:t>запобігання</w:t>
      </w:r>
      <w:r w:rsidR="00745A79">
        <w:t xml:space="preserve"> </w:t>
      </w:r>
      <w:r>
        <w:t>XSS-атакам.</w:t>
      </w:r>
    </w:p>
    <w:p w14:paraId="0143CF13" w14:textId="765228B8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Встановлення</w:t>
      </w:r>
      <w:r w:rsidR="00745A79">
        <w:t xml:space="preserve"> </w:t>
      </w:r>
      <w:r>
        <w:t>обмеження</w:t>
      </w:r>
      <w:r w:rsidR="00745A79">
        <w:t xml:space="preserve"> </w:t>
      </w:r>
      <w:r>
        <w:t>на</w:t>
      </w:r>
      <w:r w:rsidR="00745A79">
        <w:t xml:space="preserve"> </w:t>
      </w:r>
      <w:r>
        <w:t>кількість</w:t>
      </w:r>
      <w:r w:rsidR="00745A79">
        <w:t xml:space="preserve"> </w:t>
      </w:r>
      <w:r>
        <w:t>спроб</w:t>
      </w:r>
      <w:r w:rsidR="00745A79">
        <w:t xml:space="preserve"> </w:t>
      </w:r>
      <w:r>
        <w:t>заповнення</w:t>
      </w:r>
      <w:r w:rsidR="00745A79">
        <w:t xml:space="preserve"> </w:t>
      </w:r>
      <w:r>
        <w:t>форми</w:t>
      </w:r>
      <w:r w:rsidR="00745A79">
        <w:t xml:space="preserve"> </w:t>
      </w:r>
      <w:r>
        <w:t>з</w:t>
      </w:r>
      <w:r w:rsidR="00745A79">
        <w:t xml:space="preserve"> </w:t>
      </w:r>
      <w:r>
        <w:t>некоректними</w:t>
      </w:r>
      <w:r w:rsidR="00745A79">
        <w:t xml:space="preserve"> </w:t>
      </w:r>
      <w:r>
        <w:t>даними.</w:t>
      </w:r>
      <w:r w:rsidR="00745A79">
        <w:t xml:space="preserve"> </w:t>
      </w:r>
      <w:r>
        <w:t>У</w:t>
      </w:r>
      <w:r w:rsidR="00745A79">
        <w:t xml:space="preserve"> </w:t>
      </w:r>
      <w:r>
        <w:t>разі</w:t>
      </w:r>
      <w:r w:rsidR="00745A79">
        <w:t xml:space="preserve"> </w:t>
      </w:r>
      <w:r>
        <w:t>перевищення</w:t>
      </w:r>
      <w:r w:rsidR="00745A79">
        <w:t xml:space="preserve"> </w:t>
      </w:r>
      <w:r>
        <w:t>ліміту</w:t>
      </w:r>
      <w:r w:rsidR="00745A79">
        <w:t xml:space="preserve"> </w:t>
      </w:r>
      <w:r>
        <w:t>форма</w:t>
      </w:r>
      <w:r w:rsidR="00745A79">
        <w:t xml:space="preserve"> </w:t>
      </w:r>
      <w:r>
        <w:t>блокується</w:t>
      </w:r>
      <w:r w:rsidR="00745A79">
        <w:t xml:space="preserve"> </w:t>
      </w:r>
      <w:r>
        <w:t>на</w:t>
      </w:r>
      <w:r w:rsidR="00745A79">
        <w:t xml:space="preserve"> </w:t>
      </w:r>
      <w:r>
        <w:t>певний</w:t>
      </w:r>
      <w:r w:rsidR="00745A79">
        <w:t xml:space="preserve"> </w:t>
      </w:r>
      <w:r>
        <w:t>час.</w:t>
      </w:r>
    </w:p>
    <w:p w14:paraId="3CF8C527" w14:textId="6596024C" w:rsid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Зберігання</w:t>
      </w:r>
      <w:r w:rsidR="00745A79">
        <w:t xml:space="preserve"> </w:t>
      </w:r>
      <w:r>
        <w:t>даних:</w:t>
      </w:r>
    </w:p>
    <w:p w14:paraId="2EB04EA9" w14:textId="2727DE67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Запис</w:t>
      </w:r>
      <w:r w:rsidR="00745A79">
        <w:t xml:space="preserve"> </w:t>
      </w:r>
      <w:r>
        <w:t>повідомлень,</w:t>
      </w:r>
      <w:r w:rsidR="00745A79">
        <w:t xml:space="preserve"> </w:t>
      </w:r>
      <w:r>
        <w:t>разом</w:t>
      </w:r>
      <w:r w:rsidR="00745A79">
        <w:t xml:space="preserve"> </w:t>
      </w:r>
      <w:r>
        <w:t>із</w:t>
      </w:r>
      <w:r w:rsidR="00745A79">
        <w:t xml:space="preserve"> </w:t>
      </w:r>
      <w:r>
        <w:t>електронною</w:t>
      </w:r>
      <w:r w:rsidR="00745A79">
        <w:t xml:space="preserve"> </w:t>
      </w:r>
      <w:r>
        <w:t>поштою</w:t>
      </w:r>
      <w:r w:rsidR="00745A79">
        <w:t xml:space="preserve"> </w:t>
      </w:r>
      <w:r>
        <w:t>та</w:t>
      </w:r>
      <w:r w:rsidR="00745A79">
        <w:t xml:space="preserve"> </w:t>
      </w:r>
      <w:r>
        <w:t>часом</w:t>
      </w:r>
      <w:r w:rsidR="00745A79">
        <w:t xml:space="preserve"> </w:t>
      </w:r>
      <w:r>
        <w:t>створення,</w:t>
      </w:r>
      <w:r w:rsidR="00745A79">
        <w:t xml:space="preserve"> </w:t>
      </w:r>
      <w:r>
        <w:t>у</w:t>
      </w:r>
      <w:r w:rsidR="00745A79">
        <w:t xml:space="preserve"> </w:t>
      </w:r>
      <w:r>
        <w:t>текстовий</w:t>
      </w:r>
      <w:r w:rsidR="00745A79">
        <w:t xml:space="preserve"> </w:t>
      </w:r>
      <w:r>
        <w:t>файл</w:t>
      </w:r>
      <w:r w:rsidR="00745A79">
        <w:t xml:space="preserve"> </w:t>
      </w:r>
      <w:r>
        <w:t>`guests.txt`</w:t>
      </w:r>
      <w:r w:rsidR="00745A79">
        <w:t xml:space="preserve"> </w:t>
      </w:r>
      <w:r>
        <w:t>для</w:t>
      </w:r>
      <w:r w:rsidR="00745A79">
        <w:t xml:space="preserve"> </w:t>
      </w:r>
      <w:r>
        <w:t>подальшого</w:t>
      </w:r>
      <w:r w:rsidR="00745A79">
        <w:t xml:space="preserve"> </w:t>
      </w:r>
      <w:r>
        <w:t>збереження</w:t>
      </w:r>
      <w:r w:rsidR="00745A79">
        <w:t xml:space="preserve"> </w:t>
      </w:r>
      <w:r>
        <w:t>й</w:t>
      </w:r>
      <w:r w:rsidR="00745A79">
        <w:t xml:space="preserve"> </w:t>
      </w:r>
      <w:r>
        <w:t>відображення.</w:t>
      </w:r>
    </w:p>
    <w:p w14:paraId="23F66561" w14:textId="0D09072C" w:rsidR="008A0CC7" w:rsidRP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Відображення</w:t>
      </w:r>
      <w:r w:rsidR="00745A79">
        <w:t xml:space="preserve"> </w:t>
      </w:r>
      <w:r>
        <w:t>записів</w:t>
      </w:r>
      <w:r w:rsidR="00745A79">
        <w:t xml:space="preserve"> </w:t>
      </w:r>
      <w:r>
        <w:t>гостей:</w:t>
      </w:r>
    </w:p>
    <w:p w14:paraId="3E9C071D" w14:textId="57834E20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Виведення</w:t>
      </w:r>
      <w:r w:rsidR="00745A79">
        <w:t xml:space="preserve"> </w:t>
      </w:r>
      <w:r>
        <w:t>всіх</w:t>
      </w:r>
      <w:r w:rsidR="00745A79">
        <w:t xml:space="preserve"> </w:t>
      </w:r>
      <w:r>
        <w:t>записів</w:t>
      </w:r>
      <w:r w:rsidR="00745A79">
        <w:t xml:space="preserve"> </w:t>
      </w:r>
      <w:r>
        <w:t>із</w:t>
      </w:r>
      <w:r w:rsidR="00745A79">
        <w:t xml:space="preserve"> </w:t>
      </w:r>
      <w:r>
        <w:t>файлу</w:t>
      </w:r>
      <w:r w:rsidR="00745A79">
        <w:t xml:space="preserve"> </w:t>
      </w:r>
      <w:r>
        <w:t>у</w:t>
      </w:r>
      <w:r w:rsidR="00745A79">
        <w:t xml:space="preserve"> </w:t>
      </w:r>
      <w:r>
        <w:t>форматі</w:t>
      </w:r>
      <w:r w:rsidR="00745A79">
        <w:t xml:space="preserve"> </w:t>
      </w:r>
      <w:r>
        <w:t>HTML-списку</w:t>
      </w:r>
      <w:r w:rsidR="00745A79">
        <w:t xml:space="preserve"> </w:t>
      </w:r>
      <w:r>
        <w:t>для</w:t>
      </w:r>
      <w:r w:rsidR="00745A79">
        <w:t xml:space="preserve"> </w:t>
      </w:r>
      <w:r>
        <w:t>перегляду</w:t>
      </w:r>
      <w:r w:rsidR="00745A79">
        <w:t xml:space="preserve"> </w:t>
      </w:r>
      <w:r>
        <w:t>іншими</w:t>
      </w:r>
      <w:r w:rsidR="00745A79">
        <w:t xml:space="preserve"> </w:t>
      </w:r>
      <w:r>
        <w:t>користувачами.</w:t>
      </w:r>
    </w:p>
    <w:p w14:paraId="02C9CB51" w14:textId="67B44031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Відображення</w:t>
      </w:r>
      <w:r w:rsidR="00745A79">
        <w:t xml:space="preserve"> </w:t>
      </w:r>
      <w:r>
        <w:t>записів</w:t>
      </w:r>
      <w:r w:rsidR="00745A79">
        <w:t xml:space="preserve"> </w:t>
      </w:r>
      <w:r>
        <w:t>у</w:t>
      </w:r>
      <w:r w:rsidR="00745A79">
        <w:t xml:space="preserve"> </w:t>
      </w:r>
      <w:r>
        <w:t>зворотному</w:t>
      </w:r>
      <w:r w:rsidR="00745A79">
        <w:t xml:space="preserve"> </w:t>
      </w:r>
      <w:r>
        <w:t>хронологічному</w:t>
      </w:r>
      <w:r w:rsidR="00745A79">
        <w:t xml:space="preserve"> </w:t>
      </w:r>
      <w:r>
        <w:t>порядку</w:t>
      </w:r>
      <w:r w:rsidR="00745A79">
        <w:t xml:space="preserve"> </w:t>
      </w:r>
      <w:r>
        <w:t>(найновіші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вгорі</w:t>
      </w:r>
      <w:r w:rsidR="00745A79">
        <w:t xml:space="preserve"> </w:t>
      </w:r>
      <w:r>
        <w:t>списку).</w:t>
      </w:r>
    </w:p>
    <w:p w14:paraId="40D30CEA" w14:textId="32A61C19" w:rsid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Обмеження</w:t>
      </w:r>
      <w:r w:rsidR="00745A79">
        <w:t xml:space="preserve"> </w:t>
      </w:r>
      <w:r>
        <w:t>доступу</w:t>
      </w:r>
      <w:r w:rsidR="00745A79">
        <w:t xml:space="preserve"> </w:t>
      </w:r>
      <w:r>
        <w:t>до</w:t>
      </w:r>
      <w:r w:rsidR="00745A79">
        <w:t xml:space="preserve"> </w:t>
      </w:r>
      <w:r>
        <w:t>форми:</w:t>
      </w:r>
    </w:p>
    <w:p w14:paraId="7BA34B30" w14:textId="1A21FB2F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Блокування</w:t>
      </w:r>
      <w:r w:rsidR="00745A79">
        <w:t xml:space="preserve"> </w:t>
      </w:r>
      <w:r>
        <w:t>форми</w:t>
      </w:r>
      <w:r w:rsidR="00745A79">
        <w:t xml:space="preserve"> </w:t>
      </w:r>
      <w:r>
        <w:t>на</w:t>
      </w:r>
      <w:r w:rsidR="00745A79">
        <w:t xml:space="preserve"> </w:t>
      </w:r>
      <w:r>
        <w:t>певний</w:t>
      </w:r>
      <w:r w:rsidR="00745A79">
        <w:t xml:space="preserve"> </w:t>
      </w:r>
      <w:r>
        <w:t>час</w:t>
      </w:r>
      <w:r w:rsidR="00745A79">
        <w:t xml:space="preserve"> </w:t>
      </w:r>
      <w:r>
        <w:t>після</w:t>
      </w:r>
      <w:r w:rsidR="00745A79">
        <w:t xml:space="preserve"> </w:t>
      </w:r>
      <w:r>
        <w:t>трьох</w:t>
      </w:r>
      <w:r w:rsidR="00745A79">
        <w:t xml:space="preserve"> </w:t>
      </w:r>
      <w:r>
        <w:t>невдалих</w:t>
      </w:r>
      <w:r w:rsidR="00745A79">
        <w:t xml:space="preserve"> </w:t>
      </w:r>
      <w:r>
        <w:t>спроб</w:t>
      </w:r>
      <w:r w:rsidR="00745A79">
        <w:t xml:space="preserve"> </w:t>
      </w:r>
      <w:r>
        <w:t>валідації,</w:t>
      </w:r>
      <w:r w:rsidR="00745A79">
        <w:t xml:space="preserve"> </w:t>
      </w:r>
      <w:r>
        <w:t>з</w:t>
      </w:r>
      <w:r w:rsidR="00745A79">
        <w:t xml:space="preserve"> </w:t>
      </w:r>
      <w:r>
        <w:t>відображенням</w:t>
      </w:r>
      <w:r w:rsidR="00745A79">
        <w:t xml:space="preserve"> </w:t>
      </w:r>
      <w:r>
        <w:t>таймера</w:t>
      </w:r>
      <w:r w:rsidR="00745A79">
        <w:t xml:space="preserve"> </w:t>
      </w:r>
      <w:r>
        <w:t>розблокування.</w:t>
      </w:r>
    </w:p>
    <w:p w14:paraId="09305FEA" w14:textId="42E8E494" w:rsidR="008A0CC7" w:rsidRDefault="008A0CC7" w:rsidP="008A0CC7">
      <w:pPr>
        <w:pStyle w:val="a"/>
        <w:numPr>
          <w:ilvl w:val="0"/>
          <w:numId w:val="149"/>
        </w:numPr>
        <w:ind w:left="0" w:firstLine="567"/>
      </w:pPr>
      <w:r>
        <w:t>Керування</w:t>
      </w:r>
      <w:r w:rsidR="00745A79">
        <w:t xml:space="preserve"> </w:t>
      </w:r>
      <w:r>
        <w:t>сесіями:</w:t>
      </w:r>
    </w:p>
    <w:p w14:paraId="1FDC519A" w14:textId="4A2C2B77" w:rsid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>
        <w:t>Використання</w:t>
      </w:r>
      <w:r w:rsidR="00745A79">
        <w:t xml:space="preserve"> </w:t>
      </w:r>
      <w:r>
        <w:t>сесій</w:t>
      </w:r>
      <w:r w:rsidR="00745A79">
        <w:t xml:space="preserve"> </w:t>
      </w:r>
      <w:r>
        <w:t>для</w:t>
      </w:r>
      <w:r w:rsidR="00745A79">
        <w:t xml:space="preserve"> </w:t>
      </w:r>
      <w:r>
        <w:t>збереження</w:t>
      </w:r>
      <w:r w:rsidR="00745A79">
        <w:t xml:space="preserve"> </w:t>
      </w:r>
      <w:r>
        <w:t>інформації</w:t>
      </w:r>
      <w:r w:rsidR="00745A79">
        <w:t xml:space="preserve"> </w:t>
      </w:r>
      <w:r>
        <w:t>про</w:t>
      </w:r>
      <w:r w:rsidR="00745A79">
        <w:t xml:space="preserve"> </w:t>
      </w:r>
      <w:r>
        <w:t>кількість</w:t>
      </w:r>
      <w:r w:rsidR="00745A79">
        <w:t xml:space="preserve"> </w:t>
      </w:r>
      <w:r>
        <w:t>невдалих</w:t>
      </w:r>
      <w:r w:rsidR="00745A79">
        <w:t xml:space="preserve"> </w:t>
      </w:r>
      <w:r>
        <w:t>спроб</w:t>
      </w:r>
      <w:r w:rsidR="00745A79">
        <w:t xml:space="preserve"> </w:t>
      </w:r>
      <w:r>
        <w:t>користувача.</w:t>
      </w:r>
    </w:p>
    <w:p w14:paraId="6EE673E1" w14:textId="0E1669BC" w:rsidR="008A0CC7" w:rsidRDefault="008A0CC7" w:rsidP="008A0CC7">
      <w:pPr>
        <w:pStyle w:val="af7"/>
      </w:pPr>
      <w:r>
        <w:t>Цей</w:t>
      </w:r>
      <w:r w:rsidR="00745A79">
        <w:t xml:space="preserve"> </w:t>
      </w:r>
      <w:r>
        <w:t>сценарій</w:t>
      </w:r>
      <w:r w:rsidR="00745A79">
        <w:t xml:space="preserve"> </w:t>
      </w:r>
      <w:r>
        <w:t>дозволяє</w:t>
      </w:r>
      <w:r w:rsidR="00745A79">
        <w:t xml:space="preserve"> </w:t>
      </w:r>
      <w:r>
        <w:t>створити</w:t>
      </w:r>
      <w:r w:rsidR="00745A79">
        <w:t xml:space="preserve"> </w:t>
      </w:r>
      <w:r>
        <w:t>простий,</w:t>
      </w:r>
      <w:r w:rsidR="00745A79">
        <w:t xml:space="preserve"> </w:t>
      </w:r>
      <w:r>
        <w:t>але</w:t>
      </w:r>
      <w:r w:rsidR="00745A79">
        <w:t xml:space="preserve"> </w:t>
      </w:r>
      <w:r>
        <w:t>функціональний</w:t>
      </w:r>
      <w:r w:rsidR="00745A79">
        <w:t xml:space="preserve"> </w:t>
      </w:r>
      <w:r>
        <w:t>сервіс</w:t>
      </w:r>
      <w:r w:rsidR="00745A79">
        <w:t xml:space="preserve"> </w:t>
      </w:r>
      <w:r>
        <w:t>для</w:t>
      </w:r>
      <w:r w:rsidR="00745A79">
        <w:t xml:space="preserve"> </w:t>
      </w:r>
      <w:r>
        <w:t>взаємодії</w:t>
      </w:r>
      <w:r w:rsidR="00745A79">
        <w:t xml:space="preserve"> </w:t>
      </w:r>
      <w:r>
        <w:t>гостей,</w:t>
      </w:r>
      <w:r w:rsidR="00745A79">
        <w:t xml:space="preserve"> </w:t>
      </w:r>
      <w:r>
        <w:t>дотримуючись</w:t>
      </w:r>
      <w:r w:rsidR="00745A79">
        <w:t xml:space="preserve"> </w:t>
      </w:r>
      <w:r>
        <w:t>основних</w:t>
      </w:r>
      <w:r w:rsidR="00745A79">
        <w:t xml:space="preserve"> </w:t>
      </w:r>
      <w:r>
        <w:t>принципів</w:t>
      </w:r>
      <w:r w:rsidR="00745A79">
        <w:t xml:space="preserve"> </w:t>
      </w:r>
      <w:r>
        <w:t>безпеки</w:t>
      </w:r>
      <w:r w:rsidR="00745A79">
        <w:t xml:space="preserve"> </w:t>
      </w:r>
      <w:r>
        <w:t>й</w:t>
      </w:r>
      <w:r w:rsidR="00745A79">
        <w:t xml:space="preserve"> </w:t>
      </w:r>
      <w:r>
        <w:t>надійності</w:t>
      </w:r>
      <w:r w:rsidR="00745A79">
        <w:t xml:space="preserve"> </w:t>
      </w:r>
      <w:r>
        <w:t>роботи.</w:t>
      </w:r>
    </w:p>
    <w:p w14:paraId="7795D611" w14:textId="32FD9306" w:rsidR="00F77F53" w:rsidRDefault="00516201" w:rsidP="00516201">
      <w:pPr>
        <w:pStyle w:val="af9"/>
      </w:pPr>
      <w:bookmarkStart w:id="23" w:name="_Hlk185948388"/>
      <w:r w:rsidRPr="00516201">
        <w:t>Короткий</w:t>
      </w:r>
      <w:r w:rsidR="00745A79">
        <w:t xml:space="preserve"> </w:t>
      </w:r>
      <w:r w:rsidRPr="00516201">
        <w:t>опис</w:t>
      </w:r>
      <w:r w:rsidR="00745A79">
        <w:t xml:space="preserve"> </w:t>
      </w:r>
      <w:r w:rsidRPr="00516201">
        <w:t>алгоритму</w:t>
      </w:r>
      <w:r w:rsidR="00745A79">
        <w:t xml:space="preserve"> </w:t>
      </w:r>
      <w:r w:rsidRPr="00516201">
        <w:t>роботи</w:t>
      </w:r>
      <w:r w:rsidR="00745A79">
        <w:t xml:space="preserve"> </w:t>
      </w:r>
      <w:r w:rsidRPr="00516201">
        <w:t>сценарію.</w:t>
      </w:r>
    </w:p>
    <w:p w14:paraId="64656176" w14:textId="568520B8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t>Обробка</w:t>
      </w:r>
      <w:r w:rsidR="00745A79">
        <w:t xml:space="preserve"> </w:t>
      </w:r>
      <w:r w:rsidRPr="008A0CC7">
        <w:t>запитів</w:t>
      </w:r>
      <w:r w:rsidR="00745A79">
        <w:t xml:space="preserve"> </w:t>
      </w:r>
      <w:r w:rsidRPr="008A0CC7">
        <w:t>до</w:t>
      </w:r>
      <w:r w:rsidR="00745A79">
        <w:t xml:space="preserve"> </w:t>
      </w:r>
      <w:r w:rsidRPr="008A0CC7">
        <w:t>форми:</w:t>
      </w:r>
    </w:p>
    <w:p w14:paraId="2058D67E" w14:textId="5F6ECFE9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Коли</w:t>
      </w:r>
      <w:r w:rsidR="00745A79">
        <w:t xml:space="preserve"> </w:t>
      </w:r>
      <w:r w:rsidRPr="008A0CC7">
        <w:t>користувач</w:t>
      </w:r>
      <w:r w:rsidR="00745A79">
        <w:t xml:space="preserve"> </w:t>
      </w:r>
      <w:r w:rsidRPr="008A0CC7">
        <w:t>відкриває</w:t>
      </w:r>
      <w:r w:rsidR="00745A79">
        <w:t xml:space="preserve"> </w:t>
      </w:r>
      <w:r w:rsidRPr="008A0CC7">
        <w:t>сторінку</w:t>
      </w:r>
      <w:r w:rsidR="00745A79">
        <w:t xml:space="preserve"> </w:t>
      </w:r>
      <w:r w:rsidRPr="008A0CC7">
        <w:t>з</w:t>
      </w:r>
      <w:r w:rsidR="00745A79">
        <w:t xml:space="preserve"> </w:t>
      </w:r>
      <w:r w:rsidRPr="008A0CC7">
        <w:t>гостьовою</w:t>
      </w:r>
      <w:r w:rsidR="00745A79">
        <w:t xml:space="preserve"> </w:t>
      </w:r>
      <w:r w:rsidRPr="008A0CC7">
        <w:t>книгою,</w:t>
      </w:r>
      <w:r w:rsidR="00745A79">
        <w:t xml:space="preserve"> </w:t>
      </w:r>
      <w:r w:rsidRPr="008A0CC7">
        <w:t>відображається</w:t>
      </w:r>
      <w:r w:rsidR="00745A79">
        <w:t xml:space="preserve"> </w:t>
      </w:r>
      <w:r w:rsidRPr="008A0CC7">
        <w:t>HTML-форма</w:t>
      </w:r>
      <w:r w:rsidR="00745A79">
        <w:t xml:space="preserve"> </w:t>
      </w:r>
      <w:r w:rsidRPr="008A0CC7">
        <w:t>для</w:t>
      </w:r>
      <w:r w:rsidR="00745A79">
        <w:t xml:space="preserve"> </w:t>
      </w:r>
      <w:r w:rsidRPr="008A0CC7">
        <w:t>введення</w:t>
      </w:r>
      <w:r w:rsidR="00745A79">
        <w:t xml:space="preserve"> </w:t>
      </w:r>
      <w:r w:rsidRPr="008A0CC7">
        <w:t>електронної</w:t>
      </w:r>
      <w:r w:rsidR="00745A79">
        <w:t xml:space="preserve"> </w:t>
      </w:r>
      <w:r w:rsidRPr="008A0CC7">
        <w:t>пошти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повідомлення.</w:t>
      </w:r>
    </w:p>
    <w:p w14:paraId="0B296576" w14:textId="2CC396F7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У</w:t>
      </w:r>
      <w:r w:rsidR="00745A79">
        <w:t xml:space="preserve"> </w:t>
      </w:r>
      <w:r w:rsidRPr="008A0CC7">
        <w:t>разі</w:t>
      </w:r>
      <w:r w:rsidR="00745A79">
        <w:t xml:space="preserve"> </w:t>
      </w:r>
      <w:r w:rsidRPr="008A0CC7">
        <w:t>надсилання</w:t>
      </w:r>
      <w:r w:rsidR="00745A79">
        <w:t xml:space="preserve"> </w:t>
      </w:r>
      <w:r w:rsidRPr="008A0CC7">
        <w:t>форми</w:t>
      </w:r>
      <w:r w:rsidR="00745A79">
        <w:t xml:space="preserve"> </w:t>
      </w:r>
      <w:r w:rsidRPr="008A0CC7">
        <w:t>дані</w:t>
      </w:r>
      <w:r w:rsidR="00745A79">
        <w:t xml:space="preserve"> </w:t>
      </w:r>
      <w:r w:rsidRPr="008A0CC7">
        <w:t>передаються</w:t>
      </w:r>
      <w:r w:rsidR="00745A79">
        <w:t xml:space="preserve"> </w:t>
      </w:r>
      <w:r w:rsidRPr="008A0CC7">
        <w:t>серверному</w:t>
      </w:r>
      <w:r w:rsidR="00745A79">
        <w:t xml:space="preserve"> </w:t>
      </w:r>
      <w:r w:rsidRPr="008A0CC7">
        <w:t>сценарію</w:t>
      </w:r>
      <w:r w:rsidR="00745A79">
        <w:t xml:space="preserve"> </w:t>
      </w:r>
      <w:r w:rsidRPr="008A0CC7">
        <w:t>GB.php</w:t>
      </w:r>
      <w:r w:rsidR="00745A79">
        <w:t xml:space="preserve"> </w:t>
      </w:r>
      <w:r w:rsidRPr="008A0CC7">
        <w:t>методом</w:t>
      </w:r>
      <w:r w:rsidR="00745A79">
        <w:t xml:space="preserve"> </w:t>
      </w:r>
      <w:r w:rsidRPr="008A0CC7">
        <w:t>POST.</w:t>
      </w:r>
    </w:p>
    <w:p w14:paraId="4E26107F" w14:textId="4894BEB0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t>Перевірка</w:t>
      </w:r>
      <w:r w:rsidR="00745A79">
        <w:t xml:space="preserve"> </w:t>
      </w:r>
      <w:r w:rsidRPr="008A0CC7">
        <w:t>введених</w:t>
      </w:r>
      <w:r w:rsidR="00745A79">
        <w:t xml:space="preserve"> </w:t>
      </w:r>
      <w:r w:rsidRPr="008A0CC7">
        <w:t>даних:</w:t>
      </w:r>
    </w:p>
    <w:p w14:paraId="2553AD8F" w14:textId="5E795C7D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Електронна</w:t>
      </w:r>
      <w:r w:rsidR="00745A79">
        <w:t xml:space="preserve"> </w:t>
      </w:r>
      <w:r w:rsidRPr="008A0CC7">
        <w:t>пошта</w:t>
      </w:r>
      <w:r w:rsidR="00745A79">
        <w:t xml:space="preserve"> </w:t>
      </w:r>
      <w:r w:rsidRPr="008A0CC7">
        <w:t>перевіряється</w:t>
      </w:r>
      <w:r w:rsidR="00745A79">
        <w:t xml:space="preserve"> </w:t>
      </w:r>
      <w:r w:rsidRPr="008A0CC7">
        <w:t>на</w:t>
      </w:r>
      <w:r w:rsidR="00745A79">
        <w:t xml:space="preserve"> </w:t>
      </w:r>
      <w:r w:rsidRPr="008A0CC7">
        <w:t>відповідність</w:t>
      </w:r>
      <w:r w:rsidR="00745A79">
        <w:t xml:space="preserve"> </w:t>
      </w:r>
      <w:r w:rsidRPr="008A0CC7">
        <w:t>формату</w:t>
      </w:r>
      <w:r w:rsidR="00745A79">
        <w:t xml:space="preserve"> </w:t>
      </w:r>
      <w:r w:rsidRPr="008A0CC7">
        <w:t>за</w:t>
      </w:r>
      <w:r w:rsidR="00745A79">
        <w:t xml:space="preserve"> </w:t>
      </w:r>
      <w:r w:rsidRPr="008A0CC7">
        <w:t>допомогою</w:t>
      </w:r>
      <w:r w:rsidR="00745A79">
        <w:t xml:space="preserve"> </w:t>
      </w:r>
      <w:r w:rsidRPr="008A0CC7">
        <w:t>функції</w:t>
      </w:r>
      <w:r w:rsidR="00745A79">
        <w:t xml:space="preserve"> </w:t>
      </w:r>
      <w:r w:rsidRPr="008A0CC7">
        <w:t>filter_var().</w:t>
      </w:r>
    </w:p>
    <w:p w14:paraId="1635FD20" w14:textId="4CED8DAA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Повідомлення</w:t>
      </w:r>
      <w:r w:rsidR="00745A79">
        <w:t xml:space="preserve"> </w:t>
      </w:r>
      <w:r w:rsidRPr="008A0CC7">
        <w:t>очищується</w:t>
      </w:r>
      <w:r w:rsidR="00745A79">
        <w:t xml:space="preserve"> </w:t>
      </w:r>
      <w:r w:rsidRPr="008A0CC7">
        <w:t>від</w:t>
      </w:r>
      <w:r w:rsidR="00745A79">
        <w:t xml:space="preserve"> </w:t>
      </w:r>
      <w:r w:rsidRPr="008A0CC7">
        <w:t>HTML-тегів</w:t>
      </w:r>
      <w:r w:rsidR="00745A79">
        <w:t xml:space="preserve"> </w:t>
      </w:r>
      <w:r w:rsidRPr="008A0CC7">
        <w:t>для</w:t>
      </w:r>
      <w:r w:rsidR="00745A79">
        <w:t xml:space="preserve"> </w:t>
      </w:r>
      <w:r w:rsidRPr="008A0CC7">
        <w:t>запобігання</w:t>
      </w:r>
      <w:r w:rsidR="00745A79">
        <w:t xml:space="preserve"> </w:t>
      </w:r>
      <w:r w:rsidRPr="008A0CC7">
        <w:t>XSS-атакам</w:t>
      </w:r>
      <w:r w:rsidR="00745A79">
        <w:t xml:space="preserve"> </w:t>
      </w:r>
      <w:r w:rsidRPr="008A0CC7">
        <w:t>за</w:t>
      </w:r>
      <w:r w:rsidR="00745A79">
        <w:t xml:space="preserve"> </w:t>
      </w:r>
      <w:r w:rsidRPr="008A0CC7">
        <w:t>допомогою</w:t>
      </w:r>
      <w:r w:rsidR="00745A79">
        <w:t xml:space="preserve"> </w:t>
      </w:r>
      <w:r w:rsidRPr="008A0CC7">
        <w:t>функції</w:t>
      </w:r>
      <w:r w:rsidR="00745A79">
        <w:t xml:space="preserve"> </w:t>
      </w:r>
      <w:r w:rsidRPr="008A0CC7">
        <w:t>strip_tags().</w:t>
      </w:r>
    </w:p>
    <w:p w14:paraId="303C749D" w14:textId="66F6EEE8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lastRenderedPageBreak/>
        <w:t>Керування</w:t>
      </w:r>
      <w:r w:rsidR="00745A79">
        <w:t xml:space="preserve"> </w:t>
      </w:r>
      <w:r w:rsidRPr="008A0CC7">
        <w:t>спробами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блокування:</w:t>
      </w:r>
    </w:p>
    <w:p w14:paraId="1A528986" w14:textId="1466975E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Сервер</w:t>
      </w:r>
      <w:r w:rsidR="00745A79">
        <w:t xml:space="preserve"> </w:t>
      </w:r>
      <w:r w:rsidRPr="008A0CC7">
        <w:t>зберігає</w:t>
      </w:r>
      <w:r w:rsidR="00745A79">
        <w:t xml:space="preserve"> </w:t>
      </w:r>
      <w:r w:rsidRPr="008A0CC7">
        <w:t>кількість</w:t>
      </w:r>
      <w:r w:rsidR="00745A79">
        <w:t xml:space="preserve"> </w:t>
      </w:r>
      <w:r w:rsidRPr="008A0CC7">
        <w:t>невдалих</w:t>
      </w:r>
      <w:r w:rsidR="00745A79">
        <w:t xml:space="preserve"> </w:t>
      </w:r>
      <w:r w:rsidRPr="008A0CC7">
        <w:t>спроб</w:t>
      </w:r>
      <w:r w:rsidR="00745A79">
        <w:t xml:space="preserve"> </w:t>
      </w:r>
      <w:r w:rsidRPr="008A0CC7">
        <w:t>введення</w:t>
      </w:r>
      <w:r w:rsidR="00745A79">
        <w:t xml:space="preserve"> </w:t>
      </w:r>
      <w:r w:rsidRPr="008A0CC7">
        <w:t>некоректних</w:t>
      </w:r>
      <w:r w:rsidR="00745A79">
        <w:t xml:space="preserve"> </w:t>
      </w:r>
      <w:r w:rsidRPr="008A0CC7">
        <w:t>даних</w:t>
      </w:r>
      <w:r w:rsidR="00745A79">
        <w:t xml:space="preserve"> </w:t>
      </w:r>
      <w:r w:rsidRPr="008A0CC7">
        <w:t>у</w:t>
      </w:r>
      <w:r w:rsidR="00745A79">
        <w:t xml:space="preserve"> </w:t>
      </w:r>
      <w:r w:rsidRPr="008A0CC7">
        <w:t>сесії.</w:t>
      </w:r>
    </w:p>
    <w:p w14:paraId="6B728F07" w14:textId="6FFC71C3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Якщо</w:t>
      </w:r>
      <w:r w:rsidR="00745A79">
        <w:t xml:space="preserve"> </w:t>
      </w:r>
      <w:r w:rsidRPr="008A0CC7">
        <w:t>кількість</w:t>
      </w:r>
      <w:r w:rsidR="00745A79">
        <w:t xml:space="preserve"> </w:t>
      </w:r>
      <w:r w:rsidRPr="008A0CC7">
        <w:t>некоректних</w:t>
      </w:r>
      <w:r w:rsidR="00745A79">
        <w:t xml:space="preserve"> </w:t>
      </w:r>
      <w:r w:rsidRPr="008A0CC7">
        <w:t>спроб</w:t>
      </w:r>
      <w:r w:rsidR="00745A79">
        <w:t xml:space="preserve"> </w:t>
      </w:r>
      <w:r w:rsidRPr="008A0CC7">
        <w:t>досягає</w:t>
      </w:r>
      <w:r w:rsidR="00745A79">
        <w:t xml:space="preserve"> </w:t>
      </w:r>
      <w:r w:rsidRPr="008A0CC7">
        <w:t>трьох,</w:t>
      </w:r>
      <w:r w:rsidR="00745A79">
        <w:t xml:space="preserve"> </w:t>
      </w:r>
      <w:r w:rsidRPr="008A0CC7">
        <w:t>встановлюється</w:t>
      </w:r>
      <w:r w:rsidR="00745A79">
        <w:t xml:space="preserve"> </w:t>
      </w:r>
      <w:r w:rsidRPr="008A0CC7">
        <w:t>блокування</w:t>
      </w:r>
      <w:r w:rsidR="00745A79">
        <w:t xml:space="preserve"> </w:t>
      </w:r>
      <w:r w:rsidRPr="008A0CC7">
        <w:t>форми</w:t>
      </w:r>
      <w:r w:rsidR="00745A79">
        <w:t xml:space="preserve"> </w:t>
      </w:r>
      <w:r w:rsidRPr="008A0CC7">
        <w:t>на</w:t>
      </w:r>
      <w:r w:rsidR="00745A79">
        <w:t xml:space="preserve"> </w:t>
      </w:r>
      <w:r w:rsidRPr="008A0CC7">
        <w:t>визначений</w:t>
      </w:r>
      <w:r w:rsidR="00745A79">
        <w:t xml:space="preserve"> </w:t>
      </w:r>
      <w:r w:rsidRPr="008A0CC7">
        <w:t>час</w:t>
      </w:r>
      <w:r w:rsidR="00745A79">
        <w:t xml:space="preserve"> </w:t>
      </w:r>
      <w:r w:rsidRPr="008A0CC7">
        <w:t>(10</w:t>
      </w:r>
      <w:r w:rsidR="00745A79">
        <w:t xml:space="preserve"> </w:t>
      </w:r>
      <w:r w:rsidRPr="008A0CC7">
        <w:t>секунд).</w:t>
      </w:r>
    </w:p>
    <w:p w14:paraId="24E5E5F9" w14:textId="6EC83877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Під</w:t>
      </w:r>
      <w:r w:rsidR="00745A79">
        <w:t xml:space="preserve"> </w:t>
      </w:r>
      <w:r w:rsidRPr="008A0CC7">
        <w:t>час</w:t>
      </w:r>
      <w:r w:rsidR="00745A79">
        <w:t xml:space="preserve"> </w:t>
      </w:r>
      <w:r w:rsidRPr="008A0CC7">
        <w:t>блокування</w:t>
      </w:r>
      <w:r w:rsidR="00745A79">
        <w:t xml:space="preserve"> </w:t>
      </w:r>
      <w:r w:rsidRPr="008A0CC7">
        <w:t>користувач</w:t>
      </w:r>
      <w:r w:rsidR="00745A79">
        <w:t xml:space="preserve"> </w:t>
      </w:r>
      <w:r w:rsidRPr="008A0CC7">
        <w:t>бачить</w:t>
      </w:r>
      <w:r w:rsidR="00745A79">
        <w:t xml:space="preserve"> </w:t>
      </w:r>
      <w:r w:rsidRPr="008A0CC7">
        <w:t>повідомлення</w:t>
      </w:r>
      <w:r w:rsidR="00745A79">
        <w:t xml:space="preserve"> </w:t>
      </w:r>
      <w:r w:rsidRPr="008A0CC7">
        <w:t>про</w:t>
      </w:r>
      <w:r w:rsidR="00745A79">
        <w:t xml:space="preserve"> </w:t>
      </w:r>
      <w:r w:rsidRPr="008A0CC7">
        <w:t>заблоковану</w:t>
      </w:r>
      <w:r w:rsidR="00745A79">
        <w:t xml:space="preserve"> </w:t>
      </w:r>
      <w:r w:rsidRPr="008A0CC7">
        <w:t>форму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таймер</w:t>
      </w:r>
      <w:r w:rsidR="00745A79">
        <w:t xml:space="preserve"> </w:t>
      </w:r>
      <w:r w:rsidRPr="008A0CC7">
        <w:t>із</w:t>
      </w:r>
      <w:r w:rsidR="00745A79">
        <w:t xml:space="preserve"> </w:t>
      </w:r>
      <w:r w:rsidRPr="008A0CC7">
        <w:t>часом</w:t>
      </w:r>
      <w:r w:rsidR="00745A79">
        <w:t xml:space="preserve"> </w:t>
      </w:r>
      <w:r w:rsidRPr="008A0CC7">
        <w:t>до</w:t>
      </w:r>
      <w:r w:rsidR="00745A79">
        <w:t xml:space="preserve"> </w:t>
      </w:r>
      <w:r w:rsidRPr="008A0CC7">
        <w:t>розблокування.</w:t>
      </w:r>
    </w:p>
    <w:p w14:paraId="22B440A0" w14:textId="19EB95FF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t>Збереження</w:t>
      </w:r>
      <w:r w:rsidR="00745A79">
        <w:t xml:space="preserve"> </w:t>
      </w:r>
      <w:r w:rsidRPr="008A0CC7">
        <w:t>повідомлення:</w:t>
      </w:r>
    </w:p>
    <w:p w14:paraId="781FF251" w14:textId="10ECDF08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Якщо</w:t>
      </w:r>
      <w:r w:rsidR="00745A79">
        <w:t xml:space="preserve"> </w:t>
      </w:r>
      <w:r w:rsidRPr="008A0CC7">
        <w:t>дані</w:t>
      </w:r>
      <w:r w:rsidR="00745A79">
        <w:t xml:space="preserve"> </w:t>
      </w:r>
      <w:r w:rsidRPr="008A0CC7">
        <w:t>успішно</w:t>
      </w:r>
      <w:r w:rsidR="00745A79">
        <w:t xml:space="preserve"> </w:t>
      </w:r>
      <w:r w:rsidRPr="008A0CC7">
        <w:t>пройшли</w:t>
      </w:r>
      <w:r w:rsidR="00745A79">
        <w:t xml:space="preserve"> </w:t>
      </w:r>
      <w:r w:rsidRPr="008A0CC7">
        <w:t>валідацію,</w:t>
      </w:r>
      <w:r w:rsidR="00745A79">
        <w:t xml:space="preserve"> </w:t>
      </w:r>
      <w:r w:rsidRPr="008A0CC7">
        <w:t>повідомлення</w:t>
      </w:r>
      <w:r w:rsidR="00745A79">
        <w:t xml:space="preserve"> </w:t>
      </w:r>
      <w:r w:rsidRPr="008A0CC7">
        <w:t>разом</w:t>
      </w:r>
      <w:r w:rsidR="00745A79">
        <w:t xml:space="preserve"> </w:t>
      </w:r>
      <w:r w:rsidRPr="008A0CC7">
        <w:t>із</w:t>
      </w:r>
      <w:r w:rsidR="00745A79">
        <w:t xml:space="preserve"> </w:t>
      </w:r>
      <w:r w:rsidRPr="008A0CC7">
        <w:t>електронною</w:t>
      </w:r>
      <w:r w:rsidR="00745A79">
        <w:t xml:space="preserve"> </w:t>
      </w:r>
      <w:r w:rsidRPr="008A0CC7">
        <w:t>поштою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міткою</w:t>
      </w:r>
      <w:r w:rsidR="00745A79">
        <w:t xml:space="preserve"> </w:t>
      </w:r>
      <w:r w:rsidRPr="008A0CC7">
        <w:t>часу</w:t>
      </w:r>
      <w:r w:rsidR="00745A79">
        <w:t xml:space="preserve"> </w:t>
      </w:r>
      <w:r w:rsidRPr="008A0CC7">
        <w:t>додається</w:t>
      </w:r>
      <w:r w:rsidR="00745A79">
        <w:t xml:space="preserve"> </w:t>
      </w:r>
      <w:r w:rsidRPr="008A0CC7">
        <w:t>до</w:t>
      </w:r>
      <w:r w:rsidR="00745A79">
        <w:t xml:space="preserve"> </w:t>
      </w:r>
      <w:r w:rsidRPr="008A0CC7">
        <w:t>текстового</w:t>
      </w:r>
      <w:r w:rsidR="00745A79">
        <w:t xml:space="preserve"> </w:t>
      </w:r>
      <w:r w:rsidRPr="008A0CC7">
        <w:t>файлу</w:t>
      </w:r>
      <w:r w:rsidR="00745A79">
        <w:t xml:space="preserve"> </w:t>
      </w:r>
      <w:r w:rsidRPr="008A0CC7">
        <w:t>guests.txt</w:t>
      </w:r>
      <w:r w:rsidR="00745A79">
        <w:t xml:space="preserve"> </w:t>
      </w:r>
      <w:r w:rsidRPr="008A0CC7">
        <w:t>у</w:t>
      </w:r>
      <w:r w:rsidR="00745A79">
        <w:t xml:space="preserve"> </w:t>
      </w:r>
      <w:r w:rsidRPr="008A0CC7">
        <w:t>форматі:</w:t>
      </w:r>
      <w:r w:rsidR="00745A79">
        <w:t xml:space="preserve"> </w:t>
      </w:r>
      <w:r w:rsidRPr="008A0CC7">
        <w:t>email|message|date.</w:t>
      </w:r>
    </w:p>
    <w:p w14:paraId="7CA01677" w14:textId="0EDD434D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Після</w:t>
      </w:r>
      <w:r w:rsidR="00745A79">
        <w:t xml:space="preserve"> </w:t>
      </w:r>
      <w:r w:rsidRPr="008A0CC7">
        <w:t>запису</w:t>
      </w:r>
      <w:r w:rsidR="00745A79">
        <w:t xml:space="preserve"> </w:t>
      </w:r>
      <w:r w:rsidRPr="008A0CC7">
        <w:t>в</w:t>
      </w:r>
      <w:r w:rsidR="00745A79">
        <w:t xml:space="preserve"> </w:t>
      </w:r>
      <w:r w:rsidRPr="008A0CC7">
        <w:t>файл</w:t>
      </w:r>
      <w:r w:rsidR="00745A79">
        <w:t xml:space="preserve"> </w:t>
      </w:r>
      <w:r w:rsidRPr="008A0CC7">
        <w:t>відображається</w:t>
      </w:r>
      <w:r w:rsidR="00745A79">
        <w:t xml:space="preserve"> </w:t>
      </w:r>
      <w:r w:rsidRPr="008A0CC7">
        <w:t>повідомлення</w:t>
      </w:r>
      <w:r w:rsidR="00745A79">
        <w:t xml:space="preserve"> </w:t>
      </w:r>
      <w:r w:rsidRPr="008A0CC7">
        <w:t>про</w:t>
      </w:r>
      <w:r w:rsidR="00745A79">
        <w:t xml:space="preserve"> </w:t>
      </w:r>
      <w:r w:rsidRPr="008A0CC7">
        <w:t>успішне</w:t>
      </w:r>
      <w:r w:rsidR="00745A79">
        <w:t xml:space="preserve"> </w:t>
      </w:r>
      <w:r w:rsidRPr="008A0CC7">
        <w:t>відправлення.</w:t>
      </w:r>
    </w:p>
    <w:p w14:paraId="248ADBFA" w14:textId="27F8A667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t>Відображення</w:t>
      </w:r>
      <w:r w:rsidR="00745A79">
        <w:t xml:space="preserve"> </w:t>
      </w:r>
      <w:r w:rsidRPr="008A0CC7">
        <w:t>списку</w:t>
      </w:r>
      <w:r w:rsidR="00745A79">
        <w:t xml:space="preserve"> </w:t>
      </w:r>
      <w:r w:rsidRPr="008A0CC7">
        <w:t>гостей:</w:t>
      </w:r>
    </w:p>
    <w:p w14:paraId="7E25CC53" w14:textId="46076697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Сценарій</w:t>
      </w:r>
      <w:r w:rsidR="00745A79">
        <w:t xml:space="preserve"> </w:t>
      </w:r>
      <w:r w:rsidRPr="008A0CC7">
        <w:t>display_guests.php</w:t>
      </w:r>
      <w:r w:rsidR="00745A79">
        <w:t xml:space="preserve"> </w:t>
      </w:r>
      <w:r w:rsidRPr="008A0CC7">
        <w:t>читає</w:t>
      </w:r>
      <w:r w:rsidR="00745A79">
        <w:t xml:space="preserve"> </w:t>
      </w:r>
      <w:r w:rsidRPr="008A0CC7">
        <w:t>файл</w:t>
      </w:r>
      <w:r w:rsidR="00745A79">
        <w:t xml:space="preserve"> </w:t>
      </w:r>
      <w:r w:rsidRPr="008A0CC7">
        <w:t>guests.txt,</w:t>
      </w:r>
      <w:r w:rsidR="00745A79">
        <w:t xml:space="preserve"> </w:t>
      </w:r>
      <w:r w:rsidRPr="008A0CC7">
        <w:t>розділяє</w:t>
      </w:r>
      <w:r w:rsidR="00745A79">
        <w:t xml:space="preserve"> </w:t>
      </w:r>
      <w:r w:rsidRPr="008A0CC7">
        <w:t>записи,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генерує</w:t>
      </w:r>
      <w:r w:rsidR="00745A79">
        <w:t xml:space="preserve"> </w:t>
      </w:r>
      <w:r w:rsidRPr="008A0CC7">
        <w:t>HTML-список.</w:t>
      </w:r>
    </w:p>
    <w:p w14:paraId="0B1C8970" w14:textId="2B2767CB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Записи</w:t>
      </w:r>
      <w:r w:rsidR="00745A79">
        <w:t xml:space="preserve"> </w:t>
      </w:r>
      <w:r w:rsidRPr="008A0CC7">
        <w:t>виводяться</w:t>
      </w:r>
      <w:r w:rsidR="00745A79">
        <w:t xml:space="preserve"> </w:t>
      </w:r>
      <w:r w:rsidRPr="008A0CC7">
        <w:t>у</w:t>
      </w:r>
      <w:r w:rsidR="00745A79">
        <w:t xml:space="preserve"> </w:t>
      </w:r>
      <w:r w:rsidRPr="008A0CC7">
        <w:t>зворотному</w:t>
      </w:r>
      <w:r w:rsidR="00745A79">
        <w:t xml:space="preserve"> </w:t>
      </w:r>
      <w:r w:rsidRPr="008A0CC7">
        <w:t>хронологічному</w:t>
      </w:r>
      <w:r w:rsidR="00745A79">
        <w:t xml:space="preserve"> </w:t>
      </w:r>
      <w:r w:rsidRPr="008A0CC7">
        <w:t>порядку</w:t>
      </w:r>
      <w:r w:rsidR="00745A79">
        <w:t xml:space="preserve"> </w:t>
      </w:r>
      <w:r w:rsidRPr="008A0CC7">
        <w:t>(останні</w:t>
      </w:r>
      <w:r w:rsidR="00745A79">
        <w:t xml:space="preserve"> </w:t>
      </w:r>
      <w:r w:rsidRPr="008A0CC7">
        <w:t>додані</w:t>
      </w:r>
      <w:r w:rsidR="00745A79">
        <w:t xml:space="preserve"> </w:t>
      </w:r>
      <w:r w:rsidR="002B0128">
        <w:t>-</w:t>
      </w:r>
      <w:r w:rsidR="00745A79">
        <w:t xml:space="preserve"> </w:t>
      </w:r>
      <w:r w:rsidRPr="008A0CC7">
        <w:t>першими).</w:t>
      </w:r>
    </w:p>
    <w:p w14:paraId="60D135C6" w14:textId="25D11BBB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Якщо</w:t>
      </w:r>
      <w:r w:rsidR="00745A79">
        <w:t xml:space="preserve"> </w:t>
      </w:r>
      <w:r w:rsidRPr="008A0CC7">
        <w:t>файл</w:t>
      </w:r>
      <w:r w:rsidR="00745A79">
        <w:t xml:space="preserve"> </w:t>
      </w:r>
      <w:r w:rsidRPr="008A0CC7">
        <w:t>не</w:t>
      </w:r>
      <w:r w:rsidR="00745A79">
        <w:t xml:space="preserve"> </w:t>
      </w:r>
      <w:r w:rsidRPr="008A0CC7">
        <w:t>існує</w:t>
      </w:r>
      <w:r w:rsidR="00745A79">
        <w:t xml:space="preserve"> </w:t>
      </w:r>
      <w:r w:rsidRPr="008A0CC7">
        <w:t>або</w:t>
      </w:r>
      <w:r w:rsidR="00745A79">
        <w:t xml:space="preserve"> </w:t>
      </w:r>
      <w:r w:rsidRPr="008A0CC7">
        <w:t>порожній,</w:t>
      </w:r>
      <w:r w:rsidR="00745A79">
        <w:t xml:space="preserve"> </w:t>
      </w:r>
      <w:r w:rsidRPr="008A0CC7">
        <w:t>виводиться</w:t>
      </w:r>
      <w:r w:rsidR="00745A79">
        <w:t xml:space="preserve"> </w:t>
      </w:r>
      <w:r w:rsidRPr="008A0CC7">
        <w:t>повідомлення:</w:t>
      </w:r>
      <w:r w:rsidR="00745A79">
        <w:t xml:space="preserve"> </w:t>
      </w:r>
      <w:r w:rsidRPr="008A0CC7">
        <w:t>"Записів</w:t>
      </w:r>
      <w:r w:rsidR="00745A79">
        <w:t xml:space="preserve"> </w:t>
      </w:r>
      <w:r w:rsidRPr="008A0CC7">
        <w:t>поки</w:t>
      </w:r>
      <w:r w:rsidR="00745A79">
        <w:t xml:space="preserve"> </w:t>
      </w:r>
      <w:r w:rsidRPr="008A0CC7">
        <w:t>немає."</w:t>
      </w:r>
    </w:p>
    <w:p w14:paraId="5508CD96" w14:textId="3F94269D" w:rsidR="008A0CC7" w:rsidRPr="008A0CC7" w:rsidRDefault="008A0CC7" w:rsidP="008A0CC7">
      <w:pPr>
        <w:pStyle w:val="a"/>
        <w:numPr>
          <w:ilvl w:val="0"/>
          <w:numId w:val="218"/>
        </w:numPr>
        <w:ind w:left="0" w:firstLine="567"/>
      </w:pPr>
      <w:r w:rsidRPr="008A0CC7">
        <w:t>Розблокування</w:t>
      </w:r>
      <w:r w:rsidR="00745A79">
        <w:t xml:space="preserve"> </w:t>
      </w:r>
      <w:r w:rsidRPr="008A0CC7">
        <w:t>форми:</w:t>
      </w:r>
    </w:p>
    <w:p w14:paraId="4DC3D978" w14:textId="68DEBA92" w:rsidR="008A0CC7" w:rsidRPr="008A0CC7" w:rsidRDefault="008A0CC7" w:rsidP="008A0CC7">
      <w:pPr>
        <w:pStyle w:val="a0"/>
        <w:tabs>
          <w:tab w:val="clear" w:pos="851"/>
          <w:tab w:val="left" w:pos="1134"/>
        </w:tabs>
        <w:ind w:left="0" w:firstLine="851"/>
      </w:pPr>
      <w:r w:rsidRPr="008A0CC7">
        <w:t>Якщо</w:t>
      </w:r>
      <w:r w:rsidR="00745A79">
        <w:t xml:space="preserve"> </w:t>
      </w:r>
      <w:r w:rsidRPr="008A0CC7">
        <w:t>час</w:t>
      </w:r>
      <w:r w:rsidR="00745A79">
        <w:t xml:space="preserve"> </w:t>
      </w:r>
      <w:r w:rsidRPr="008A0CC7">
        <w:t>блокування</w:t>
      </w:r>
      <w:r w:rsidR="00745A79">
        <w:t xml:space="preserve"> </w:t>
      </w:r>
      <w:r w:rsidRPr="008A0CC7">
        <w:t>завершився,</w:t>
      </w:r>
      <w:r w:rsidR="00745A79">
        <w:t xml:space="preserve"> </w:t>
      </w:r>
      <w:r w:rsidRPr="008A0CC7">
        <w:t>сервер</w:t>
      </w:r>
      <w:r w:rsidR="00745A79">
        <w:t xml:space="preserve"> </w:t>
      </w:r>
      <w:r w:rsidRPr="008A0CC7">
        <w:t>автоматично</w:t>
      </w:r>
      <w:r w:rsidR="00745A79">
        <w:t xml:space="preserve"> </w:t>
      </w:r>
      <w:r w:rsidRPr="008A0CC7">
        <w:t>видаляє</w:t>
      </w:r>
      <w:r w:rsidR="00745A79">
        <w:t xml:space="preserve"> </w:t>
      </w:r>
      <w:r w:rsidRPr="008A0CC7">
        <w:t>кукі</w:t>
      </w:r>
      <w:r w:rsidR="00745A79">
        <w:t xml:space="preserve"> </w:t>
      </w:r>
      <w:r w:rsidRPr="008A0CC7">
        <w:t>блокування</w:t>
      </w:r>
      <w:r w:rsidR="00745A79">
        <w:t xml:space="preserve"> </w:t>
      </w:r>
      <w:r w:rsidRPr="008A0CC7">
        <w:t>та</w:t>
      </w:r>
      <w:r w:rsidR="00745A79">
        <w:t xml:space="preserve"> </w:t>
      </w:r>
      <w:r w:rsidRPr="008A0CC7">
        <w:t>дозволяє</w:t>
      </w:r>
      <w:r w:rsidR="00745A79">
        <w:t xml:space="preserve"> </w:t>
      </w:r>
      <w:r w:rsidRPr="008A0CC7">
        <w:t>користувачу</w:t>
      </w:r>
      <w:r w:rsidR="00745A79">
        <w:t xml:space="preserve"> </w:t>
      </w:r>
      <w:r w:rsidRPr="008A0CC7">
        <w:t>повторно</w:t>
      </w:r>
      <w:r w:rsidR="00745A79">
        <w:t xml:space="preserve"> </w:t>
      </w:r>
      <w:r w:rsidRPr="008A0CC7">
        <w:t>користуватися</w:t>
      </w:r>
      <w:r w:rsidR="00745A79">
        <w:t xml:space="preserve"> </w:t>
      </w:r>
      <w:r w:rsidRPr="008A0CC7">
        <w:t>формою.</w:t>
      </w:r>
    </w:p>
    <w:p w14:paraId="555670EF" w14:textId="2209727B" w:rsidR="008A0CC7" w:rsidRDefault="008A0CC7" w:rsidP="008A0CC7">
      <w:pPr>
        <w:pStyle w:val="af7"/>
      </w:pPr>
      <w:r>
        <w:t>Цей</w:t>
      </w:r>
      <w:r w:rsidR="00745A79">
        <w:t xml:space="preserve"> </w:t>
      </w:r>
      <w:r>
        <w:t>алгоритм</w:t>
      </w:r>
      <w:r w:rsidR="00745A79">
        <w:t xml:space="preserve"> </w:t>
      </w:r>
      <w:r>
        <w:t>забезпечує</w:t>
      </w:r>
      <w:r w:rsidR="00745A79">
        <w:t xml:space="preserve"> </w:t>
      </w:r>
      <w:r>
        <w:t>коректну</w:t>
      </w:r>
      <w:r w:rsidR="00745A79">
        <w:t xml:space="preserve"> </w:t>
      </w:r>
      <w:r>
        <w:t>обробку</w:t>
      </w:r>
      <w:r w:rsidR="00745A79">
        <w:t xml:space="preserve"> </w:t>
      </w:r>
      <w:r>
        <w:t>даних,</w:t>
      </w:r>
      <w:r w:rsidR="00745A79">
        <w:t xml:space="preserve"> </w:t>
      </w:r>
      <w:r>
        <w:t>захист</w:t>
      </w:r>
      <w:r w:rsidR="00745A79">
        <w:t xml:space="preserve"> </w:t>
      </w:r>
      <w:r>
        <w:t>від</w:t>
      </w:r>
      <w:r w:rsidR="00745A79">
        <w:t xml:space="preserve"> </w:t>
      </w:r>
      <w:r>
        <w:t>некоректних</w:t>
      </w:r>
      <w:r w:rsidR="00745A79">
        <w:t xml:space="preserve"> </w:t>
      </w:r>
      <w:r>
        <w:t>введень,</w:t>
      </w:r>
      <w:r w:rsidR="00745A79">
        <w:t xml:space="preserve"> </w:t>
      </w:r>
      <w:r>
        <w:t>можливість</w:t>
      </w:r>
      <w:r w:rsidR="00745A79">
        <w:t xml:space="preserve"> </w:t>
      </w:r>
      <w:r>
        <w:t>перегляду</w:t>
      </w:r>
      <w:r w:rsidR="00745A79">
        <w:t xml:space="preserve"> </w:t>
      </w:r>
      <w:r>
        <w:t>записів</w:t>
      </w:r>
      <w:r w:rsidR="00745A79">
        <w:t xml:space="preserve"> </w:t>
      </w:r>
      <w:r>
        <w:t>та</w:t>
      </w:r>
      <w:r w:rsidR="00745A79">
        <w:t xml:space="preserve"> </w:t>
      </w:r>
      <w:r>
        <w:t>базові</w:t>
      </w:r>
      <w:r w:rsidR="00745A79">
        <w:t xml:space="preserve"> </w:t>
      </w:r>
      <w:r>
        <w:t>заходи</w:t>
      </w:r>
      <w:r w:rsidR="00745A79">
        <w:t xml:space="preserve"> </w:t>
      </w:r>
      <w:r>
        <w:t>безпеки,</w:t>
      </w:r>
      <w:r w:rsidR="00745A79">
        <w:t xml:space="preserve"> </w:t>
      </w:r>
      <w:r>
        <w:t>необхідні</w:t>
      </w:r>
      <w:r w:rsidR="00745A79">
        <w:t xml:space="preserve"> </w:t>
      </w:r>
      <w:r>
        <w:t>для</w:t>
      </w:r>
      <w:r w:rsidR="00745A79">
        <w:t xml:space="preserve"> </w:t>
      </w:r>
      <w:r>
        <w:t>стабільної</w:t>
      </w:r>
      <w:r w:rsidR="00745A79">
        <w:t xml:space="preserve"> </w:t>
      </w:r>
      <w:r>
        <w:t>роботи</w:t>
      </w:r>
      <w:r w:rsidR="00745A79">
        <w:t xml:space="preserve"> </w:t>
      </w:r>
      <w:r>
        <w:t>гостьової</w:t>
      </w:r>
      <w:r w:rsidR="00745A79">
        <w:t xml:space="preserve"> </w:t>
      </w:r>
      <w:r>
        <w:t>книги.</w:t>
      </w:r>
    </w:p>
    <w:p w14:paraId="62B32D97" w14:textId="539DB4D2" w:rsidR="00187A77" w:rsidRDefault="005F416F" w:rsidP="005F416F">
      <w:pPr>
        <w:pStyle w:val="af9"/>
      </w:pPr>
      <w:bookmarkStart w:id="24" w:name="_Hlk179925627"/>
      <w:bookmarkEnd w:id="23"/>
      <w:r w:rsidRPr="005F416F">
        <w:t>Опис</w:t>
      </w:r>
      <w:r w:rsidR="00745A79">
        <w:t xml:space="preserve"> </w:t>
      </w:r>
      <w:r w:rsidRPr="005F416F">
        <w:t>використовуваних</w:t>
      </w:r>
      <w:r w:rsidR="00745A79">
        <w:t xml:space="preserve"> </w:t>
      </w:r>
      <w:r w:rsidRPr="005F416F">
        <w:t>вхідних</w:t>
      </w:r>
      <w:r w:rsidR="00745A79">
        <w:t xml:space="preserve"> </w:t>
      </w:r>
      <w:r w:rsidRPr="005F416F">
        <w:t>даних</w:t>
      </w:r>
      <w:r w:rsidR="00745A79">
        <w:t xml:space="preserve"> </w:t>
      </w:r>
      <w:r w:rsidRPr="005F416F">
        <w:t>і</w:t>
      </w:r>
      <w:r w:rsidR="00745A79">
        <w:t xml:space="preserve"> </w:t>
      </w:r>
      <w:r w:rsidRPr="005F416F">
        <w:t>функцій</w:t>
      </w:r>
    </w:p>
    <w:p w14:paraId="0091A552" w14:textId="70CB6D9D" w:rsidR="002B0128" w:rsidRPr="002B0128" w:rsidRDefault="002B0128" w:rsidP="002B0128">
      <w:pPr>
        <w:pStyle w:val="af7"/>
        <w:rPr>
          <w:b/>
          <w:bCs/>
        </w:rPr>
      </w:pPr>
      <w:r w:rsidRPr="002B0128">
        <w:rPr>
          <w:b/>
          <w:bCs/>
        </w:rPr>
        <w:t>Вхідні</w:t>
      </w:r>
      <w:r w:rsidR="00745A79">
        <w:rPr>
          <w:b/>
          <w:bCs/>
        </w:rPr>
        <w:t xml:space="preserve"> </w:t>
      </w:r>
      <w:r w:rsidRPr="002B0128">
        <w:rPr>
          <w:b/>
          <w:bCs/>
        </w:rPr>
        <w:t>дані:</w:t>
      </w:r>
    </w:p>
    <w:p w14:paraId="6E7FE69F" w14:textId="6BB3500D" w:rsidR="002B0128" w:rsidRDefault="002B0128" w:rsidP="002B0128">
      <w:pPr>
        <w:pStyle w:val="a"/>
        <w:numPr>
          <w:ilvl w:val="0"/>
          <w:numId w:val="229"/>
        </w:numPr>
      </w:pPr>
      <w:r>
        <w:t>Електронна</w:t>
      </w:r>
      <w:r w:rsidR="00745A79">
        <w:t xml:space="preserve"> </w:t>
      </w:r>
      <w:r>
        <w:t>пошта</w:t>
      </w:r>
      <w:r w:rsidR="00745A79">
        <w:t xml:space="preserve"> </w:t>
      </w:r>
      <w:r>
        <w:t>(email):**</w:t>
      </w:r>
    </w:p>
    <w:p w14:paraId="3BBF4591" w14:textId="43080A05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Вводиться</w:t>
      </w:r>
      <w:r w:rsidR="00745A79">
        <w:t xml:space="preserve"> </w:t>
      </w:r>
      <w:r>
        <w:t>користувачем</w:t>
      </w:r>
      <w:r w:rsidR="00745A79">
        <w:t xml:space="preserve"> </w:t>
      </w:r>
      <w:r>
        <w:t>у</w:t>
      </w:r>
      <w:r w:rsidR="00745A79">
        <w:t xml:space="preserve"> </w:t>
      </w:r>
      <w:r>
        <w:t>текстове</w:t>
      </w:r>
      <w:r w:rsidR="00745A79">
        <w:t xml:space="preserve"> </w:t>
      </w:r>
      <w:r>
        <w:t>поле</w:t>
      </w:r>
      <w:r w:rsidR="00745A79">
        <w:t xml:space="preserve"> </w:t>
      </w:r>
      <w:r>
        <w:t>HTML-форми.</w:t>
      </w:r>
    </w:p>
    <w:p w14:paraId="33DCAEF5" w14:textId="41570F1F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Перевіряється</w:t>
      </w:r>
      <w:r w:rsidR="00745A79">
        <w:t xml:space="preserve"> </w:t>
      </w:r>
      <w:r>
        <w:t>на</w:t>
      </w:r>
      <w:r w:rsidR="00745A79">
        <w:t xml:space="preserve"> </w:t>
      </w:r>
      <w:r>
        <w:t>коректність</w:t>
      </w:r>
      <w:r w:rsidR="00745A79">
        <w:t xml:space="preserve"> </w:t>
      </w:r>
      <w:r>
        <w:t>формату</w:t>
      </w:r>
      <w:r w:rsidR="00745A79">
        <w:t xml:space="preserve"> </w:t>
      </w:r>
      <w:r>
        <w:t>за</w:t>
      </w:r>
      <w:r w:rsidR="00745A79">
        <w:t xml:space="preserve"> </w:t>
      </w:r>
      <w:r>
        <w:t>допомогою</w:t>
      </w:r>
      <w:r w:rsidR="00745A79">
        <w:t xml:space="preserve"> </w:t>
      </w:r>
      <w:r>
        <w:t>функції</w:t>
      </w:r>
      <w:r w:rsidR="00745A79">
        <w:t xml:space="preserve"> </w:t>
      </w:r>
      <w:r>
        <w:t>PHP</w:t>
      </w:r>
      <w:r w:rsidR="00745A79">
        <w:t xml:space="preserve"> </w:t>
      </w:r>
      <w:r>
        <w:t>`filter_var()`</w:t>
      </w:r>
      <w:r w:rsidR="00745A79">
        <w:t xml:space="preserve"> </w:t>
      </w:r>
      <w:r>
        <w:t>із</w:t>
      </w:r>
      <w:r w:rsidR="00745A79">
        <w:t xml:space="preserve"> </w:t>
      </w:r>
      <w:r>
        <w:t>параметром</w:t>
      </w:r>
      <w:r w:rsidR="00745A79">
        <w:t xml:space="preserve"> </w:t>
      </w:r>
      <w:r>
        <w:t>`FILTER_VALIDATE_EMAIL`.</w:t>
      </w:r>
    </w:p>
    <w:p w14:paraId="4C6913BD" w14:textId="4C776F58" w:rsidR="002B0128" w:rsidRDefault="002B0128" w:rsidP="002B0128">
      <w:pPr>
        <w:pStyle w:val="a"/>
        <w:numPr>
          <w:ilvl w:val="0"/>
          <w:numId w:val="229"/>
        </w:numPr>
      </w:pPr>
      <w:r>
        <w:t>Повідомлення</w:t>
      </w:r>
      <w:r w:rsidR="00745A79">
        <w:t xml:space="preserve"> </w:t>
      </w:r>
      <w:r>
        <w:t>(message):</w:t>
      </w:r>
    </w:p>
    <w:p w14:paraId="762710B9" w14:textId="7EB99491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Текстове</w:t>
      </w:r>
      <w:r w:rsidR="00745A79">
        <w:t xml:space="preserve"> </w:t>
      </w:r>
      <w:r>
        <w:t>повідомлення,</w:t>
      </w:r>
      <w:r w:rsidR="00745A79">
        <w:t xml:space="preserve"> </w:t>
      </w:r>
      <w:r>
        <w:t>введене</w:t>
      </w:r>
      <w:r w:rsidR="00745A79">
        <w:t xml:space="preserve"> </w:t>
      </w:r>
      <w:r>
        <w:t>користувачем</w:t>
      </w:r>
      <w:r w:rsidR="00745A79">
        <w:t xml:space="preserve"> </w:t>
      </w:r>
      <w:r>
        <w:t>у</w:t>
      </w:r>
      <w:r w:rsidR="00745A79">
        <w:t xml:space="preserve"> </w:t>
      </w:r>
      <w:r>
        <w:t>текстове</w:t>
      </w:r>
      <w:r w:rsidR="00745A79">
        <w:t xml:space="preserve"> </w:t>
      </w:r>
      <w:r>
        <w:t>поле</w:t>
      </w:r>
      <w:r w:rsidR="00745A79">
        <w:t xml:space="preserve"> </w:t>
      </w:r>
      <w:r>
        <w:t>форми.</w:t>
      </w:r>
    </w:p>
    <w:p w14:paraId="53B98BF5" w14:textId="6D34631C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Очищується</w:t>
      </w:r>
      <w:r w:rsidR="00745A79">
        <w:t xml:space="preserve"> </w:t>
      </w:r>
      <w:r>
        <w:t>від</w:t>
      </w:r>
      <w:r w:rsidR="00745A79">
        <w:t xml:space="preserve"> </w:t>
      </w:r>
      <w:r>
        <w:t>HTML-тегів</w:t>
      </w:r>
      <w:r w:rsidR="00745A79">
        <w:t xml:space="preserve"> </w:t>
      </w:r>
      <w:r>
        <w:t>за</w:t>
      </w:r>
      <w:r w:rsidR="00745A79">
        <w:t xml:space="preserve"> </w:t>
      </w:r>
      <w:r>
        <w:t>допомогою</w:t>
      </w:r>
      <w:r w:rsidR="00745A79">
        <w:t xml:space="preserve"> </w:t>
      </w:r>
      <w:r>
        <w:t>функції</w:t>
      </w:r>
      <w:r w:rsidR="00745A79">
        <w:t xml:space="preserve"> </w:t>
      </w:r>
      <w:r>
        <w:t>`strip_tags()`</w:t>
      </w:r>
      <w:r w:rsidR="00745A79">
        <w:t xml:space="preserve"> </w:t>
      </w:r>
      <w:r>
        <w:t>для</w:t>
      </w:r>
      <w:r w:rsidR="00745A79">
        <w:t xml:space="preserve"> </w:t>
      </w:r>
      <w:r>
        <w:t>запобігання</w:t>
      </w:r>
      <w:r w:rsidR="00745A79">
        <w:t xml:space="preserve"> </w:t>
      </w:r>
      <w:r>
        <w:t>XSS-атакам.</w:t>
      </w:r>
    </w:p>
    <w:p w14:paraId="103B0E7F" w14:textId="5FF843CE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Усі</w:t>
      </w:r>
      <w:r w:rsidR="00745A79">
        <w:t xml:space="preserve"> </w:t>
      </w:r>
      <w:r>
        <w:t>символи</w:t>
      </w:r>
      <w:r w:rsidR="00745A79">
        <w:t xml:space="preserve"> </w:t>
      </w:r>
      <w:r>
        <w:t>`|`</w:t>
      </w:r>
      <w:r w:rsidR="00745A79">
        <w:t xml:space="preserve"> </w:t>
      </w:r>
      <w:r>
        <w:t>замінюються</w:t>
      </w:r>
      <w:r w:rsidR="00745A79">
        <w:t xml:space="preserve"> </w:t>
      </w:r>
      <w:r>
        <w:t>на</w:t>
      </w:r>
      <w:r w:rsidR="00745A79">
        <w:t xml:space="preserve"> </w:t>
      </w:r>
      <w:r>
        <w:t>`/`,</w:t>
      </w:r>
      <w:r w:rsidR="00745A79">
        <w:t xml:space="preserve"> </w:t>
      </w:r>
      <w:r>
        <w:t>щоб</w:t>
      </w:r>
      <w:r w:rsidR="00745A79">
        <w:t xml:space="preserve"> </w:t>
      </w:r>
      <w:r>
        <w:t>уникнути</w:t>
      </w:r>
      <w:r w:rsidR="00745A79">
        <w:t xml:space="preserve"> </w:t>
      </w:r>
      <w:r>
        <w:t>конфліктів</w:t>
      </w:r>
      <w:r w:rsidR="00745A79">
        <w:t xml:space="preserve"> </w:t>
      </w:r>
      <w:r>
        <w:t>під</w:t>
      </w:r>
      <w:r w:rsidR="00745A79">
        <w:t xml:space="preserve"> </w:t>
      </w:r>
      <w:r>
        <w:t>час</w:t>
      </w:r>
      <w:r w:rsidR="00745A79">
        <w:t xml:space="preserve"> </w:t>
      </w:r>
      <w:r>
        <w:t>зберігання</w:t>
      </w:r>
      <w:r w:rsidR="00745A79">
        <w:t xml:space="preserve"> </w:t>
      </w:r>
      <w:r>
        <w:t>у</w:t>
      </w:r>
      <w:r w:rsidR="00745A79">
        <w:t xml:space="preserve"> </w:t>
      </w:r>
      <w:r>
        <w:t>файлі.</w:t>
      </w:r>
    </w:p>
    <w:p w14:paraId="781B036F" w14:textId="06A77AE8" w:rsidR="002B0128" w:rsidRDefault="002B0128" w:rsidP="002B0128">
      <w:pPr>
        <w:pStyle w:val="a"/>
        <w:numPr>
          <w:ilvl w:val="0"/>
          <w:numId w:val="229"/>
        </w:numPr>
      </w:pPr>
      <w:r>
        <w:t>Кількість</w:t>
      </w:r>
      <w:r w:rsidR="00745A79">
        <w:t xml:space="preserve"> </w:t>
      </w:r>
      <w:r>
        <w:t>спроб</w:t>
      </w:r>
      <w:r w:rsidR="00745A79">
        <w:t xml:space="preserve"> </w:t>
      </w:r>
      <w:r>
        <w:t>(attempts):</w:t>
      </w:r>
    </w:p>
    <w:p w14:paraId="3F5FA72B" w14:textId="4FD4F66B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Зберігається</w:t>
      </w:r>
      <w:r w:rsidR="00745A79">
        <w:t xml:space="preserve"> </w:t>
      </w:r>
      <w:r>
        <w:t>у</w:t>
      </w:r>
      <w:r w:rsidR="00745A79">
        <w:t xml:space="preserve"> </w:t>
      </w:r>
      <w:r>
        <w:t>сесії</w:t>
      </w:r>
      <w:r w:rsidR="00745A79">
        <w:t xml:space="preserve"> </w:t>
      </w:r>
      <w:r>
        <w:t>користувача</w:t>
      </w:r>
      <w:r w:rsidR="00745A79">
        <w:t xml:space="preserve"> </w:t>
      </w:r>
      <w:r>
        <w:t>для</w:t>
      </w:r>
      <w:r w:rsidR="00745A79">
        <w:t xml:space="preserve"> </w:t>
      </w:r>
      <w:r>
        <w:t>відстеження</w:t>
      </w:r>
      <w:r w:rsidR="00745A79">
        <w:t xml:space="preserve"> </w:t>
      </w:r>
      <w:r>
        <w:t>невдалих</w:t>
      </w:r>
      <w:r w:rsidR="00745A79">
        <w:t xml:space="preserve"> </w:t>
      </w:r>
      <w:r>
        <w:t>спроб</w:t>
      </w:r>
      <w:r w:rsidR="00745A79">
        <w:t xml:space="preserve"> </w:t>
      </w:r>
      <w:r>
        <w:t>відправки</w:t>
      </w:r>
      <w:r w:rsidR="00745A79">
        <w:t xml:space="preserve"> </w:t>
      </w:r>
      <w:r>
        <w:t>некоректних</w:t>
      </w:r>
      <w:r w:rsidR="00745A79">
        <w:t xml:space="preserve"> </w:t>
      </w:r>
      <w:r>
        <w:t>даних.</w:t>
      </w:r>
    </w:p>
    <w:p w14:paraId="494B8BA8" w14:textId="483623E0" w:rsidR="002B0128" w:rsidRDefault="002B0128" w:rsidP="002B0128">
      <w:pPr>
        <w:pStyle w:val="a"/>
        <w:numPr>
          <w:ilvl w:val="0"/>
          <w:numId w:val="229"/>
        </w:numPr>
      </w:pPr>
      <w:r>
        <w:t>Файли</w:t>
      </w:r>
      <w:r w:rsidR="00745A79">
        <w:t xml:space="preserve"> </w:t>
      </w:r>
      <w:r>
        <w:t>кукі</w:t>
      </w:r>
      <w:r w:rsidR="00745A79">
        <w:t xml:space="preserve"> </w:t>
      </w:r>
      <w:r>
        <w:t>(cookies):</w:t>
      </w:r>
    </w:p>
    <w:p w14:paraId="7239918E" w14:textId="3DE11BEF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Використовуються</w:t>
      </w:r>
      <w:r w:rsidR="00745A79">
        <w:t xml:space="preserve"> </w:t>
      </w:r>
      <w:r>
        <w:t>для</w:t>
      </w:r>
      <w:r w:rsidR="00745A79">
        <w:t xml:space="preserve"> </w:t>
      </w:r>
      <w:r>
        <w:t>збереження</w:t>
      </w:r>
      <w:r w:rsidR="00745A79">
        <w:t xml:space="preserve"> </w:t>
      </w:r>
      <w:r>
        <w:t>часу</w:t>
      </w:r>
      <w:r w:rsidR="00745A79">
        <w:t xml:space="preserve"> </w:t>
      </w:r>
      <w:r>
        <w:t>блокування</w:t>
      </w:r>
      <w:r w:rsidR="00745A79">
        <w:t xml:space="preserve"> </w:t>
      </w:r>
      <w:r>
        <w:t>форми</w:t>
      </w:r>
      <w:r w:rsidR="00745A79">
        <w:t xml:space="preserve"> </w:t>
      </w:r>
      <w:r>
        <w:t>після</w:t>
      </w:r>
      <w:r w:rsidR="00745A79">
        <w:t xml:space="preserve"> </w:t>
      </w:r>
      <w:r>
        <w:t>перевищення</w:t>
      </w:r>
      <w:r w:rsidR="00745A79">
        <w:t xml:space="preserve"> </w:t>
      </w:r>
      <w:r>
        <w:t>ліміту</w:t>
      </w:r>
      <w:r w:rsidR="00745A79">
        <w:t xml:space="preserve"> </w:t>
      </w:r>
      <w:r>
        <w:t>спроб.</w:t>
      </w:r>
    </w:p>
    <w:p w14:paraId="2591F983" w14:textId="77777777" w:rsidR="002B0128" w:rsidRDefault="002B0128" w:rsidP="002B0128">
      <w:pPr>
        <w:pStyle w:val="af7"/>
      </w:pPr>
    </w:p>
    <w:p w14:paraId="6C1DD2E8" w14:textId="1F617015" w:rsidR="002B0128" w:rsidRPr="002B0128" w:rsidRDefault="002B0128" w:rsidP="002B0128">
      <w:pPr>
        <w:pStyle w:val="af7"/>
        <w:rPr>
          <w:b/>
          <w:bCs/>
        </w:rPr>
      </w:pPr>
      <w:r w:rsidRPr="002B0128">
        <w:rPr>
          <w:b/>
          <w:bCs/>
        </w:rPr>
        <w:lastRenderedPageBreak/>
        <w:t>Вихідні</w:t>
      </w:r>
      <w:r w:rsidR="00745A79">
        <w:rPr>
          <w:b/>
          <w:bCs/>
        </w:rPr>
        <w:t xml:space="preserve"> </w:t>
      </w:r>
      <w:r w:rsidRPr="002B0128">
        <w:rPr>
          <w:b/>
          <w:bCs/>
        </w:rPr>
        <w:t>дані:</w:t>
      </w:r>
    </w:p>
    <w:p w14:paraId="4F30F096" w14:textId="6D286341" w:rsidR="002B0128" w:rsidRDefault="002B0128" w:rsidP="002B0128">
      <w:pPr>
        <w:pStyle w:val="a"/>
        <w:numPr>
          <w:ilvl w:val="0"/>
          <w:numId w:val="233"/>
        </w:numPr>
      </w:pPr>
      <w:r>
        <w:t>Список</w:t>
      </w:r>
      <w:r w:rsidR="00745A79">
        <w:t xml:space="preserve"> </w:t>
      </w:r>
      <w:r>
        <w:t>гостей:</w:t>
      </w:r>
    </w:p>
    <w:p w14:paraId="238A9052" w14:textId="1264D304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Виводиться</w:t>
      </w:r>
      <w:r w:rsidR="00745A79">
        <w:t xml:space="preserve"> </w:t>
      </w:r>
      <w:r>
        <w:t>у</w:t>
      </w:r>
      <w:r w:rsidR="00745A79">
        <w:t xml:space="preserve"> </w:t>
      </w:r>
      <w:r>
        <w:t>вигляді</w:t>
      </w:r>
      <w:r w:rsidR="00745A79">
        <w:t xml:space="preserve"> </w:t>
      </w:r>
      <w:r>
        <w:t>HTML-списку</w:t>
      </w:r>
      <w:r w:rsidR="00745A79">
        <w:t xml:space="preserve"> </w:t>
      </w:r>
      <w:r>
        <w:t>(`&lt;ul&gt;&lt;li&gt;`),</w:t>
      </w:r>
      <w:r w:rsidR="00745A79">
        <w:t xml:space="preserve"> </w:t>
      </w:r>
      <w:r>
        <w:t>згенерованого</w:t>
      </w:r>
      <w:r w:rsidR="00745A79">
        <w:t xml:space="preserve"> </w:t>
      </w:r>
      <w:r>
        <w:t>із</w:t>
      </w:r>
      <w:r w:rsidR="00745A79">
        <w:t xml:space="preserve"> </w:t>
      </w:r>
      <w:r>
        <w:t>записів</w:t>
      </w:r>
      <w:r w:rsidR="00745A79">
        <w:t xml:space="preserve"> </w:t>
      </w:r>
      <w:r>
        <w:t>файлу</w:t>
      </w:r>
      <w:r w:rsidR="00745A79">
        <w:t xml:space="preserve"> </w:t>
      </w:r>
      <w:r>
        <w:t>`guests.txt`.</w:t>
      </w:r>
    </w:p>
    <w:p w14:paraId="15CF6DDD" w14:textId="4FC52194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Містить</w:t>
      </w:r>
      <w:r w:rsidR="00745A79">
        <w:t xml:space="preserve"> </w:t>
      </w:r>
      <w:r>
        <w:t>електронну</w:t>
      </w:r>
      <w:r w:rsidR="00745A79">
        <w:t xml:space="preserve"> </w:t>
      </w:r>
      <w:r>
        <w:t>пошту,</w:t>
      </w:r>
      <w:r w:rsidR="00745A79">
        <w:t xml:space="preserve"> </w:t>
      </w:r>
      <w:r>
        <w:t>текст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та</w:t>
      </w:r>
      <w:r w:rsidR="00745A79">
        <w:t xml:space="preserve"> </w:t>
      </w:r>
      <w:r>
        <w:t>мітку</w:t>
      </w:r>
      <w:r w:rsidR="00745A79">
        <w:t xml:space="preserve"> </w:t>
      </w:r>
      <w:r>
        <w:t>часу.</w:t>
      </w:r>
    </w:p>
    <w:p w14:paraId="5D0559B4" w14:textId="6B269ADB" w:rsidR="002B0128" w:rsidRDefault="002B0128" w:rsidP="002B0128">
      <w:pPr>
        <w:pStyle w:val="a"/>
        <w:numPr>
          <w:ilvl w:val="0"/>
          <w:numId w:val="233"/>
        </w:numPr>
      </w:pPr>
      <w:r>
        <w:t>Повідомлення</w:t>
      </w:r>
      <w:r w:rsidR="00745A79">
        <w:t xml:space="preserve"> </w:t>
      </w:r>
      <w:r>
        <w:t>про</w:t>
      </w:r>
      <w:r w:rsidR="00745A79">
        <w:t xml:space="preserve"> </w:t>
      </w:r>
      <w:r>
        <w:t>статус</w:t>
      </w:r>
      <w:r w:rsidR="00745A79">
        <w:t xml:space="preserve"> </w:t>
      </w:r>
      <w:r>
        <w:t>операції:</w:t>
      </w:r>
    </w:p>
    <w:p w14:paraId="314F2622" w14:textId="573198C9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У</w:t>
      </w:r>
      <w:r w:rsidR="00745A79">
        <w:t xml:space="preserve"> </w:t>
      </w:r>
      <w:r>
        <w:t>разі</w:t>
      </w:r>
      <w:r w:rsidR="00745A79">
        <w:t xml:space="preserve"> </w:t>
      </w:r>
      <w:r>
        <w:t>успішного</w:t>
      </w:r>
      <w:r w:rsidR="00745A79">
        <w:t xml:space="preserve"> </w:t>
      </w:r>
      <w:r>
        <w:t>додавання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виводиться</w:t>
      </w:r>
      <w:r w:rsidR="00745A79">
        <w:t xml:space="preserve"> </w:t>
      </w:r>
      <w:r>
        <w:t>текст</w:t>
      </w:r>
      <w:r w:rsidR="00745A79">
        <w:t xml:space="preserve"> </w:t>
      </w:r>
      <w:r>
        <w:t>"Повідомлення</w:t>
      </w:r>
      <w:r w:rsidR="00745A79">
        <w:t xml:space="preserve"> </w:t>
      </w:r>
      <w:r>
        <w:t>успішно</w:t>
      </w:r>
      <w:r w:rsidR="00745A79">
        <w:t xml:space="preserve"> </w:t>
      </w:r>
      <w:r>
        <w:t>відправлено".</w:t>
      </w:r>
    </w:p>
    <w:p w14:paraId="4476B4BA" w14:textId="53A52D0E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У</w:t>
      </w:r>
      <w:r w:rsidR="00745A79">
        <w:t xml:space="preserve"> </w:t>
      </w:r>
      <w:r>
        <w:t>разі</w:t>
      </w:r>
      <w:r w:rsidR="00745A79">
        <w:t xml:space="preserve"> </w:t>
      </w:r>
      <w:r>
        <w:t>некоректної</w:t>
      </w:r>
      <w:r w:rsidR="00745A79">
        <w:t xml:space="preserve"> </w:t>
      </w:r>
      <w:r>
        <w:t>електронної</w:t>
      </w:r>
      <w:r w:rsidR="00745A79">
        <w:t xml:space="preserve"> </w:t>
      </w:r>
      <w:r>
        <w:t>пошти</w:t>
      </w:r>
      <w:r w:rsidR="00745A79">
        <w:t xml:space="preserve"> </w:t>
      </w:r>
      <w:r>
        <w:t>або</w:t>
      </w:r>
      <w:r w:rsidR="00745A79">
        <w:t xml:space="preserve"> </w:t>
      </w:r>
      <w:r>
        <w:t>блокування</w:t>
      </w:r>
      <w:r w:rsidR="00745A79">
        <w:t xml:space="preserve"> </w:t>
      </w:r>
      <w:r>
        <w:t>форми</w:t>
      </w:r>
      <w:r w:rsidR="00745A79">
        <w:t xml:space="preserve"> </w:t>
      </w:r>
      <w:r>
        <w:t>виводяться</w:t>
      </w:r>
      <w:r w:rsidR="00745A79">
        <w:t xml:space="preserve"> </w:t>
      </w:r>
      <w:r>
        <w:t>відповідні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про</w:t>
      </w:r>
      <w:r w:rsidR="00745A79">
        <w:t xml:space="preserve"> </w:t>
      </w:r>
      <w:r>
        <w:t>помилки.</w:t>
      </w:r>
    </w:p>
    <w:p w14:paraId="19001D43" w14:textId="77777777" w:rsidR="002B0128" w:rsidRDefault="002B0128" w:rsidP="002B0128">
      <w:pPr>
        <w:pStyle w:val="af7"/>
      </w:pPr>
    </w:p>
    <w:p w14:paraId="346F5713" w14:textId="662FEE55" w:rsidR="002B0128" w:rsidRPr="002B0128" w:rsidRDefault="002B0128" w:rsidP="002B0128">
      <w:pPr>
        <w:pStyle w:val="af7"/>
        <w:rPr>
          <w:b/>
          <w:bCs/>
        </w:rPr>
      </w:pPr>
      <w:r w:rsidRPr="002B0128">
        <w:rPr>
          <w:b/>
          <w:bCs/>
        </w:rPr>
        <w:t>Функції:</w:t>
      </w:r>
    </w:p>
    <w:p w14:paraId="2E6C5589" w14:textId="5A11ADA8" w:rsidR="002B0128" w:rsidRPr="002B0128" w:rsidRDefault="002B0128" w:rsidP="002B0128">
      <w:pPr>
        <w:pStyle w:val="a"/>
        <w:numPr>
          <w:ilvl w:val="0"/>
          <w:numId w:val="235"/>
        </w:numPr>
      </w:pPr>
      <w:r w:rsidRPr="002B0128">
        <w:t>`filter_var($email,</w:t>
      </w:r>
      <w:r w:rsidR="00745A79">
        <w:t xml:space="preserve"> </w:t>
      </w:r>
      <w:r w:rsidRPr="002B0128">
        <w:t>FILTER_VALIDATE_EMAIL)`:</w:t>
      </w:r>
    </w:p>
    <w:p w14:paraId="0D1A3640" w14:textId="50C95455" w:rsidR="002B0128" w:rsidRP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 w:rsidRPr="002B0128">
        <w:t>Перевіряє</w:t>
      </w:r>
      <w:r w:rsidR="00745A79">
        <w:t xml:space="preserve"> </w:t>
      </w:r>
      <w:r w:rsidRPr="002B0128">
        <w:t>коректність</w:t>
      </w:r>
      <w:r w:rsidR="00745A79">
        <w:t xml:space="preserve"> </w:t>
      </w:r>
      <w:r w:rsidRPr="002B0128">
        <w:t>введеної</w:t>
      </w:r>
      <w:r w:rsidR="00745A79">
        <w:t xml:space="preserve"> </w:t>
      </w:r>
      <w:r w:rsidRPr="002B0128">
        <w:t>електронної</w:t>
      </w:r>
      <w:r w:rsidR="00745A79">
        <w:t xml:space="preserve"> </w:t>
      </w:r>
      <w:r w:rsidRPr="002B0128">
        <w:t>пошти.</w:t>
      </w:r>
    </w:p>
    <w:p w14:paraId="419FE1AF" w14:textId="7453267F" w:rsidR="002B0128" w:rsidRP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 w:rsidRPr="002B0128">
        <w:t>Повертає</w:t>
      </w:r>
      <w:r w:rsidR="00745A79">
        <w:t xml:space="preserve"> </w:t>
      </w:r>
      <w:r w:rsidRPr="002B0128">
        <w:t>`true`,</w:t>
      </w:r>
      <w:r w:rsidR="00745A79">
        <w:t xml:space="preserve"> </w:t>
      </w:r>
      <w:r w:rsidRPr="002B0128">
        <w:t>якщо</w:t>
      </w:r>
      <w:r w:rsidR="00745A79">
        <w:t xml:space="preserve"> </w:t>
      </w:r>
      <w:r w:rsidRPr="002B0128">
        <w:t>формат</w:t>
      </w:r>
      <w:r w:rsidR="00745A79">
        <w:t xml:space="preserve"> </w:t>
      </w:r>
      <w:r w:rsidRPr="002B0128">
        <w:t>правильний,</w:t>
      </w:r>
      <w:r w:rsidR="00745A79">
        <w:t xml:space="preserve"> </w:t>
      </w:r>
      <w:r w:rsidRPr="002B0128">
        <w:t>і</w:t>
      </w:r>
      <w:r w:rsidR="00745A79">
        <w:t xml:space="preserve"> </w:t>
      </w:r>
      <w:r w:rsidRPr="002B0128">
        <w:t>`false`</w:t>
      </w:r>
      <w:r w:rsidR="00745A79">
        <w:t xml:space="preserve"> </w:t>
      </w:r>
      <w:r w:rsidRPr="002B0128">
        <w:t>—</w:t>
      </w:r>
      <w:r w:rsidR="00745A79">
        <w:t xml:space="preserve"> </w:t>
      </w:r>
      <w:r w:rsidRPr="002B0128">
        <w:t>якщо</w:t>
      </w:r>
      <w:r w:rsidR="00745A79">
        <w:t xml:space="preserve"> </w:t>
      </w:r>
      <w:r w:rsidRPr="002B0128">
        <w:t>ні.</w:t>
      </w:r>
    </w:p>
    <w:p w14:paraId="321EB731" w14:textId="2A3CABA0" w:rsidR="002B0128" w:rsidRDefault="002B0128" w:rsidP="002B0128">
      <w:pPr>
        <w:pStyle w:val="a"/>
        <w:numPr>
          <w:ilvl w:val="0"/>
          <w:numId w:val="235"/>
        </w:numPr>
      </w:pPr>
      <w:r>
        <w:t>`strip_tags($message)`:</w:t>
      </w:r>
    </w:p>
    <w:p w14:paraId="5F66A42C" w14:textId="04359E58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Видаляє</w:t>
      </w:r>
      <w:r w:rsidR="00745A79">
        <w:t xml:space="preserve"> </w:t>
      </w:r>
      <w:r>
        <w:t>HTML-теги</w:t>
      </w:r>
      <w:r w:rsidR="00745A79">
        <w:t xml:space="preserve"> </w:t>
      </w:r>
      <w:r>
        <w:t>з</w:t>
      </w:r>
      <w:r w:rsidR="00745A79">
        <w:t xml:space="preserve"> </w:t>
      </w:r>
      <w:r>
        <w:t>повідомлення</w:t>
      </w:r>
      <w:r w:rsidR="00745A79">
        <w:t xml:space="preserve"> </w:t>
      </w:r>
      <w:r>
        <w:t>для</w:t>
      </w:r>
      <w:r w:rsidR="00745A79">
        <w:t xml:space="preserve"> </w:t>
      </w:r>
      <w:r>
        <w:t>захисту</w:t>
      </w:r>
      <w:r w:rsidR="00745A79">
        <w:t xml:space="preserve"> </w:t>
      </w:r>
      <w:r>
        <w:t>від</w:t>
      </w:r>
      <w:r w:rsidR="00745A79">
        <w:t xml:space="preserve"> </w:t>
      </w:r>
      <w:r>
        <w:t>небезпечних</w:t>
      </w:r>
      <w:r w:rsidR="00745A79">
        <w:t xml:space="preserve"> </w:t>
      </w:r>
      <w:r>
        <w:t>скриптів.</w:t>
      </w:r>
    </w:p>
    <w:p w14:paraId="602E6FFE" w14:textId="6E1B87BF" w:rsidR="002B0128" w:rsidRDefault="002B0128" w:rsidP="002B0128">
      <w:pPr>
        <w:pStyle w:val="a"/>
        <w:numPr>
          <w:ilvl w:val="0"/>
          <w:numId w:val="235"/>
        </w:numPr>
      </w:pPr>
      <w:r>
        <w:t>`file_put_contents('guests.txt',</w:t>
      </w:r>
      <w:r w:rsidR="00745A79">
        <w:t xml:space="preserve"> </w:t>
      </w:r>
      <w:r>
        <w:t>$record,</w:t>
      </w:r>
      <w:r w:rsidR="00745A79">
        <w:t xml:space="preserve"> </w:t>
      </w:r>
      <w:r>
        <w:t>FILE_APPEND)`:</w:t>
      </w:r>
    </w:p>
    <w:p w14:paraId="708B53E3" w14:textId="65956607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Додає</w:t>
      </w:r>
      <w:r w:rsidR="00745A79">
        <w:t xml:space="preserve"> </w:t>
      </w:r>
      <w:r>
        <w:t>новий</w:t>
      </w:r>
      <w:r w:rsidR="00745A79">
        <w:t xml:space="preserve"> </w:t>
      </w:r>
      <w:r>
        <w:t>запис</w:t>
      </w:r>
      <w:r w:rsidR="00745A79">
        <w:t xml:space="preserve"> </w:t>
      </w:r>
      <w:r>
        <w:t>у</w:t>
      </w:r>
      <w:r w:rsidR="00745A79">
        <w:t xml:space="preserve"> </w:t>
      </w:r>
      <w:r>
        <w:t>файл</w:t>
      </w:r>
      <w:r w:rsidR="00745A79">
        <w:t xml:space="preserve"> </w:t>
      </w:r>
      <w:r>
        <w:t>`guests.txt`.</w:t>
      </w:r>
    </w:p>
    <w:p w14:paraId="1C86B068" w14:textId="055DF9AF" w:rsidR="002B0128" w:rsidRDefault="002B0128" w:rsidP="002B0128">
      <w:pPr>
        <w:pStyle w:val="a"/>
        <w:numPr>
          <w:ilvl w:val="0"/>
          <w:numId w:val="235"/>
        </w:numPr>
        <w:ind w:left="0" w:firstLine="567"/>
      </w:pPr>
      <w:r w:rsidRPr="002B0128">
        <w:t>`file('guests.txt',</w:t>
      </w:r>
      <w:r w:rsidR="00745A79">
        <w:t xml:space="preserve"> </w:t>
      </w:r>
      <w:r w:rsidRPr="002B0128">
        <w:t>FILE_IGNORE_NEW_LINES</w:t>
      </w:r>
      <w:r w:rsidR="00745A79">
        <w:t xml:space="preserve"> </w:t>
      </w:r>
      <w:r w:rsidRPr="002B0128">
        <w:t>|</w:t>
      </w:r>
      <w:r w:rsidR="00745A79">
        <w:t xml:space="preserve"> </w:t>
      </w:r>
      <w:r>
        <w:t>FILE_SKIP_EMPTY_LINES)`:</w:t>
      </w:r>
    </w:p>
    <w:p w14:paraId="762A52CE" w14:textId="61733819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Зчитує</w:t>
      </w:r>
      <w:r w:rsidR="00745A79">
        <w:t xml:space="preserve"> </w:t>
      </w:r>
      <w:r>
        <w:t>вміст</w:t>
      </w:r>
      <w:r w:rsidR="00745A79">
        <w:t xml:space="preserve"> </w:t>
      </w:r>
      <w:r>
        <w:t>файлу</w:t>
      </w:r>
      <w:r w:rsidR="00745A79">
        <w:t xml:space="preserve"> </w:t>
      </w:r>
      <w:r>
        <w:t>`guests.txt`</w:t>
      </w:r>
      <w:r w:rsidR="00745A79">
        <w:t xml:space="preserve"> </w:t>
      </w:r>
      <w:r>
        <w:t>у</w:t>
      </w:r>
      <w:r w:rsidR="00745A79">
        <w:t xml:space="preserve"> </w:t>
      </w:r>
      <w:r>
        <w:t>вигляді</w:t>
      </w:r>
      <w:r w:rsidR="00745A79">
        <w:t xml:space="preserve"> </w:t>
      </w:r>
      <w:r>
        <w:t>масиву,</w:t>
      </w:r>
      <w:r w:rsidR="00745A79">
        <w:t xml:space="preserve"> </w:t>
      </w:r>
      <w:r>
        <w:t>де</w:t>
      </w:r>
      <w:r w:rsidR="00745A79">
        <w:t xml:space="preserve"> </w:t>
      </w:r>
      <w:r>
        <w:t>кожен</w:t>
      </w:r>
      <w:r w:rsidR="00745A79">
        <w:t xml:space="preserve"> </w:t>
      </w:r>
      <w:r>
        <w:t>запис</w:t>
      </w:r>
      <w:r w:rsidR="00745A79">
        <w:t xml:space="preserve"> </w:t>
      </w:r>
      <w:r>
        <w:t>відповідає</w:t>
      </w:r>
      <w:r w:rsidR="00745A79">
        <w:t xml:space="preserve"> </w:t>
      </w:r>
      <w:r>
        <w:t>одному</w:t>
      </w:r>
      <w:r w:rsidR="00745A79">
        <w:t xml:space="preserve"> </w:t>
      </w:r>
      <w:r>
        <w:t>рядку.</w:t>
      </w:r>
    </w:p>
    <w:p w14:paraId="2F4A487D" w14:textId="78F6D6F5" w:rsidR="002B0128" w:rsidRDefault="002B0128" w:rsidP="002B0128">
      <w:pPr>
        <w:pStyle w:val="a"/>
        <w:numPr>
          <w:ilvl w:val="0"/>
          <w:numId w:val="235"/>
        </w:numPr>
        <w:ind w:left="0" w:firstLine="567"/>
      </w:pPr>
      <w:r>
        <w:t>`array_reverse($guestRecords)`:</w:t>
      </w:r>
    </w:p>
    <w:p w14:paraId="4FCB9EE7" w14:textId="1A8D24BF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Перевертає</w:t>
      </w:r>
      <w:r w:rsidR="00745A79">
        <w:t xml:space="preserve"> </w:t>
      </w:r>
      <w:r>
        <w:t>порядок</w:t>
      </w:r>
      <w:r w:rsidR="00745A79">
        <w:t xml:space="preserve"> </w:t>
      </w:r>
      <w:r>
        <w:t>записів</w:t>
      </w:r>
      <w:r w:rsidR="00745A79">
        <w:t xml:space="preserve"> </w:t>
      </w:r>
      <w:r>
        <w:t>для</w:t>
      </w:r>
      <w:r w:rsidR="00745A79">
        <w:t xml:space="preserve"> </w:t>
      </w:r>
      <w:r>
        <w:t>виведення</w:t>
      </w:r>
      <w:r w:rsidR="00745A79">
        <w:t xml:space="preserve"> </w:t>
      </w:r>
      <w:r>
        <w:t>найновіших</w:t>
      </w:r>
      <w:r w:rsidR="00745A79">
        <w:t xml:space="preserve"> </w:t>
      </w:r>
      <w:r>
        <w:t>повідомлень</w:t>
      </w:r>
      <w:r w:rsidR="00745A79">
        <w:t xml:space="preserve"> </w:t>
      </w:r>
      <w:r>
        <w:t>першими.</w:t>
      </w:r>
    </w:p>
    <w:p w14:paraId="64DEDE67" w14:textId="48FD9619" w:rsidR="002B0128" w:rsidRDefault="002B0128" w:rsidP="002B0128">
      <w:pPr>
        <w:pStyle w:val="a"/>
        <w:numPr>
          <w:ilvl w:val="0"/>
          <w:numId w:val="235"/>
        </w:numPr>
        <w:ind w:left="0" w:firstLine="567"/>
      </w:pPr>
      <w:r>
        <w:t>Системні</w:t>
      </w:r>
      <w:r w:rsidR="00745A79">
        <w:t xml:space="preserve"> </w:t>
      </w:r>
      <w:r>
        <w:t>функції</w:t>
      </w:r>
      <w:r w:rsidR="00745A79">
        <w:t xml:space="preserve"> </w:t>
      </w:r>
      <w:r>
        <w:t>роботи</w:t>
      </w:r>
      <w:r w:rsidR="00745A79">
        <w:t xml:space="preserve"> </w:t>
      </w:r>
      <w:r>
        <w:t>з</w:t>
      </w:r>
      <w:r w:rsidR="00745A79">
        <w:t xml:space="preserve"> </w:t>
      </w:r>
      <w:r>
        <w:t>сесіями</w:t>
      </w:r>
      <w:r w:rsidR="00745A79">
        <w:t xml:space="preserve"> </w:t>
      </w:r>
      <w:r>
        <w:t>і</w:t>
      </w:r>
      <w:r w:rsidR="00745A79">
        <w:t xml:space="preserve"> </w:t>
      </w:r>
      <w:r>
        <w:t>кукі:</w:t>
      </w:r>
    </w:p>
    <w:p w14:paraId="55070BBB" w14:textId="6CC45E11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`session_start()`:</w:t>
      </w:r>
      <w:r w:rsidR="00745A79">
        <w:t xml:space="preserve"> </w:t>
      </w:r>
      <w:r>
        <w:t>Ініціалізує</w:t>
      </w:r>
      <w:r w:rsidR="00745A79">
        <w:t xml:space="preserve"> </w:t>
      </w:r>
      <w:r>
        <w:t>сесію</w:t>
      </w:r>
      <w:r w:rsidR="00745A79">
        <w:t xml:space="preserve"> </w:t>
      </w:r>
      <w:r>
        <w:t>для</w:t>
      </w:r>
      <w:r w:rsidR="00745A79">
        <w:t xml:space="preserve"> </w:t>
      </w:r>
      <w:r>
        <w:t>збереження</w:t>
      </w:r>
      <w:r w:rsidR="00745A79">
        <w:t xml:space="preserve"> </w:t>
      </w:r>
      <w:r>
        <w:t>кількості</w:t>
      </w:r>
      <w:r w:rsidR="00745A79">
        <w:t xml:space="preserve"> </w:t>
      </w:r>
      <w:r>
        <w:t>спроб.</w:t>
      </w:r>
    </w:p>
    <w:p w14:paraId="0A59D782" w14:textId="645678F5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`setcookie('form_blocked',</w:t>
      </w:r>
      <w:r w:rsidR="00745A79">
        <w:t xml:space="preserve"> </w:t>
      </w:r>
      <w:r>
        <w:t>'1',</w:t>
      </w:r>
      <w:r w:rsidR="00745A79">
        <w:t xml:space="preserve"> </w:t>
      </w:r>
      <w:r>
        <w:t>time()</w:t>
      </w:r>
      <w:r w:rsidR="00745A79">
        <w:t xml:space="preserve"> </w:t>
      </w:r>
      <w:r>
        <w:t>+</w:t>
      </w:r>
      <w:r w:rsidR="00745A79">
        <w:t xml:space="preserve"> </w:t>
      </w:r>
      <w:r>
        <w:t>$lockDuration,</w:t>
      </w:r>
      <w:r w:rsidR="00745A79">
        <w:t xml:space="preserve"> </w:t>
      </w:r>
      <w:r>
        <w:t>'/')`:</w:t>
      </w:r>
      <w:r w:rsidR="00745A79">
        <w:t xml:space="preserve"> </w:t>
      </w:r>
      <w:r>
        <w:t>Встановлює</w:t>
      </w:r>
      <w:r w:rsidR="00745A79">
        <w:t xml:space="preserve"> </w:t>
      </w:r>
      <w:r>
        <w:t>кукі</w:t>
      </w:r>
      <w:r w:rsidR="00745A79">
        <w:t xml:space="preserve"> </w:t>
      </w:r>
      <w:r>
        <w:t>для</w:t>
      </w:r>
      <w:r w:rsidR="00745A79">
        <w:t xml:space="preserve"> </w:t>
      </w:r>
      <w:r>
        <w:t>блокування</w:t>
      </w:r>
      <w:r w:rsidR="00745A79">
        <w:t xml:space="preserve"> </w:t>
      </w:r>
      <w:r>
        <w:t>форми.</w:t>
      </w:r>
    </w:p>
    <w:p w14:paraId="1AE884F1" w14:textId="010755BE" w:rsidR="002B0128" w:rsidRDefault="002B0128" w:rsidP="002B0128">
      <w:pPr>
        <w:pStyle w:val="a"/>
        <w:numPr>
          <w:ilvl w:val="0"/>
          <w:numId w:val="235"/>
        </w:numPr>
        <w:ind w:left="0" w:firstLine="567"/>
      </w:pPr>
      <w:r>
        <w:t>Функція</w:t>
      </w:r>
      <w:r w:rsidR="00745A79">
        <w:t xml:space="preserve"> </w:t>
      </w:r>
      <w:r>
        <w:t>`renderLockedPage($remainingTime)`:</w:t>
      </w:r>
    </w:p>
    <w:p w14:paraId="6540E1CC" w14:textId="0D053042" w:rsidR="002B0128" w:rsidRDefault="002B0128" w:rsidP="002B0128">
      <w:pPr>
        <w:pStyle w:val="a0"/>
        <w:tabs>
          <w:tab w:val="clear" w:pos="851"/>
          <w:tab w:val="left" w:pos="1134"/>
        </w:tabs>
        <w:ind w:left="0" w:firstLine="851"/>
      </w:pPr>
      <w:r>
        <w:t>Генерує</w:t>
      </w:r>
      <w:r w:rsidR="00745A79">
        <w:t xml:space="preserve"> </w:t>
      </w:r>
      <w:r>
        <w:t>HTML-сторінку</w:t>
      </w:r>
      <w:r w:rsidR="00745A79">
        <w:t xml:space="preserve"> </w:t>
      </w:r>
      <w:r>
        <w:t>з</w:t>
      </w:r>
      <w:r w:rsidR="00745A79">
        <w:t xml:space="preserve"> </w:t>
      </w:r>
      <w:r>
        <w:t>таймером</w:t>
      </w:r>
      <w:r w:rsidR="00745A79">
        <w:t xml:space="preserve"> </w:t>
      </w:r>
      <w:r>
        <w:t>блокування,</w:t>
      </w:r>
      <w:r w:rsidR="00745A79">
        <w:t xml:space="preserve"> </w:t>
      </w:r>
      <w:r>
        <w:t>що</w:t>
      </w:r>
      <w:r w:rsidR="00745A79">
        <w:t xml:space="preserve"> </w:t>
      </w:r>
      <w:r>
        <w:t>відраховує</w:t>
      </w:r>
      <w:r w:rsidR="00745A79">
        <w:t xml:space="preserve"> </w:t>
      </w:r>
      <w:r>
        <w:t>час</w:t>
      </w:r>
      <w:r w:rsidR="00745A79">
        <w:t xml:space="preserve"> </w:t>
      </w:r>
      <w:r>
        <w:t>до</w:t>
      </w:r>
      <w:r w:rsidR="00745A79">
        <w:t xml:space="preserve"> </w:t>
      </w:r>
      <w:r>
        <w:t>розблокування</w:t>
      </w:r>
      <w:r w:rsidR="00745A79">
        <w:t xml:space="preserve"> </w:t>
      </w:r>
      <w:r>
        <w:t>форми.</w:t>
      </w:r>
    </w:p>
    <w:p w14:paraId="22580F82" w14:textId="76105178" w:rsidR="002B0128" w:rsidRDefault="002B0128" w:rsidP="002B0128">
      <w:pPr>
        <w:pStyle w:val="af7"/>
      </w:pPr>
      <w:r>
        <w:t>Цей</w:t>
      </w:r>
      <w:r w:rsidR="00745A79">
        <w:t xml:space="preserve"> </w:t>
      </w:r>
      <w:r>
        <w:t>набір</w:t>
      </w:r>
      <w:r w:rsidR="00745A79">
        <w:t xml:space="preserve"> </w:t>
      </w:r>
      <w:r>
        <w:t>вхідних</w:t>
      </w:r>
      <w:r w:rsidR="00745A79">
        <w:t xml:space="preserve"> </w:t>
      </w:r>
      <w:r>
        <w:t>і</w:t>
      </w:r>
      <w:r w:rsidR="00745A79">
        <w:t xml:space="preserve"> </w:t>
      </w:r>
      <w:r>
        <w:t>вихідних</w:t>
      </w:r>
      <w:r w:rsidR="00745A79">
        <w:t xml:space="preserve"> </w:t>
      </w:r>
      <w:r>
        <w:t>даних,</w:t>
      </w:r>
      <w:r w:rsidR="00745A79">
        <w:t xml:space="preserve"> </w:t>
      </w:r>
      <w:r>
        <w:t>а</w:t>
      </w:r>
      <w:r w:rsidR="00745A79">
        <w:t xml:space="preserve"> </w:t>
      </w:r>
      <w:r>
        <w:t>також</w:t>
      </w:r>
      <w:r w:rsidR="00745A79">
        <w:t xml:space="preserve"> </w:t>
      </w:r>
      <w:r>
        <w:t>використаних</w:t>
      </w:r>
      <w:r w:rsidR="00745A79">
        <w:t xml:space="preserve"> </w:t>
      </w:r>
      <w:r>
        <w:t>функцій</w:t>
      </w:r>
      <w:r w:rsidR="00745A79">
        <w:t xml:space="preserve"> </w:t>
      </w:r>
      <w:r>
        <w:t>забезпечує</w:t>
      </w:r>
      <w:r w:rsidR="00745A79">
        <w:t xml:space="preserve"> </w:t>
      </w:r>
      <w:r>
        <w:t>коректну</w:t>
      </w:r>
      <w:r w:rsidR="00745A79">
        <w:t xml:space="preserve"> </w:t>
      </w:r>
      <w:r>
        <w:t>роботу</w:t>
      </w:r>
      <w:r w:rsidR="00745A79">
        <w:t xml:space="preserve"> </w:t>
      </w:r>
      <w:r>
        <w:t>гостьової</w:t>
      </w:r>
      <w:r w:rsidR="00745A79">
        <w:t xml:space="preserve"> </w:t>
      </w:r>
      <w:r>
        <w:t>книги</w:t>
      </w:r>
      <w:r w:rsidR="00745A79">
        <w:t xml:space="preserve"> </w:t>
      </w:r>
      <w:r>
        <w:t>та</w:t>
      </w:r>
      <w:r w:rsidR="00745A79">
        <w:t xml:space="preserve"> </w:t>
      </w:r>
      <w:r>
        <w:t>захист</w:t>
      </w:r>
      <w:r w:rsidR="00745A79">
        <w:t xml:space="preserve"> </w:t>
      </w:r>
      <w:r>
        <w:t>від</w:t>
      </w:r>
      <w:r w:rsidR="00745A79">
        <w:t xml:space="preserve"> </w:t>
      </w:r>
      <w:r>
        <w:t>некоректного</w:t>
      </w:r>
      <w:r w:rsidR="00745A79">
        <w:t xml:space="preserve"> </w:t>
      </w:r>
      <w:r>
        <w:t>введення</w:t>
      </w:r>
      <w:r w:rsidR="00745A79">
        <w:t xml:space="preserve"> </w:t>
      </w:r>
      <w:r>
        <w:t>і</w:t>
      </w:r>
      <w:r w:rsidR="00745A79">
        <w:t xml:space="preserve"> </w:t>
      </w:r>
      <w:r>
        <w:t>перевантаження</w:t>
      </w:r>
      <w:r w:rsidR="00745A79">
        <w:t xml:space="preserve"> </w:t>
      </w:r>
      <w:r>
        <w:t>системи.</w:t>
      </w:r>
    </w:p>
    <w:bookmarkEnd w:id="24"/>
    <w:p w14:paraId="59FD0FD5" w14:textId="633AAB34" w:rsidR="005F416F" w:rsidRPr="00917D86" w:rsidRDefault="00917D86" w:rsidP="00917D86">
      <w:pPr>
        <w:pStyle w:val="af9"/>
      </w:pPr>
      <w:r w:rsidRPr="00917D86">
        <w:t>Лістинг</w:t>
      </w:r>
      <w:r w:rsidR="00745A79">
        <w:t xml:space="preserve"> </w:t>
      </w:r>
      <w:r w:rsidRPr="00917D86">
        <w:t>вихідного</w:t>
      </w:r>
      <w:r w:rsidR="00745A79">
        <w:t xml:space="preserve"> </w:t>
      </w:r>
      <w:r w:rsidRPr="00917D86">
        <w:t>коду</w:t>
      </w:r>
      <w:r w:rsidR="00745A79">
        <w:t xml:space="preserve"> </w:t>
      </w:r>
      <w:r w:rsidRPr="00917D86">
        <w:t>з</w:t>
      </w:r>
      <w:r w:rsidR="00745A79">
        <w:t xml:space="preserve"> </w:t>
      </w:r>
      <w:r w:rsidRPr="00917D86">
        <w:t>коментарями</w:t>
      </w:r>
    </w:p>
    <w:p w14:paraId="4D070641" w14:textId="3B55778D" w:rsidR="005F416F" w:rsidRDefault="00D973A3" w:rsidP="005F416F">
      <w:pPr>
        <w:pStyle w:val="af7"/>
        <w:rPr>
          <w:lang w:val="ru-RU"/>
        </w:rPr>
      </w:pPr>
      <w:r>
        <w:t>Код</w:t>
      </w:r>
      <w:r w:rsidR="00745A79">
        <w:t xml:space="preserve"> </w:t>
      </w:r>
      <w:r>
        <w:t>сценарію</w:t>
      </w:r>
      <w:r w:rsidR="00B10476">
        <w:t>,</w:t>
      </w:r>
      <w:r w:rsidR="00745A79">
        <w:t xml:space="preserve"> </w:t>
      </w:r>
      <w:r w:rsidR="00B10476">
        <w:t>що</w:t>
      </w:r>
      <w:r w:rsidR="00745A79">
        <w:t xml:space="preserve"> </w:t>
      </w:r>
      <w:r w:rsidR="00B10476">
        <w:t>обробляє</w:t>
      </w:r>
      <w:r w:rsidR="00745A79">
        <w:t xml:space="preserve"> </w:t>
      </w:r>
      <w:r w:rsidR="00B10476">
        <w:t>форму</w:t>
      </w:r>
      <w:r w:rsidR="00745A79">
        <w:t xml:space="preserve"> </w:t>
      </w:r>
      <w:r w:rsidR="00B10476">
        <w:t>калькулятора</w:t>
      </w:r>
      <w:r w:rsidR="00745A79">
        <w:t xml:space="preserve"> </w:t>
      </w:r>
      <w:r>
        <w:t>подано</w:t>
      </w:r>
      <w:r w:rsidR="00745A79">
        <w:t xml:space="preserve"> </w:t>
      </w:r>
      <w:r>
        <w:t>в</w:t>
      </w:r>
      <w:r w:rsidR="00745A79">
        <w:t xml:space="preserve"> </w:t>
      </w:r>
      <w:r>
        <w:t>Додатку</w:t>
      </w:r>
      <w:r w:rsidR="00745A79">
        <w:t xml:space="preserve"> </w:t>
      </w:r>
      <w:r w:rsidR="00B10476">
        <w:t>А.</w:t>
      </w:r>
    </w:p>
    <w:p w14:paraId="5ED42D65" w14:textId="2ABD022E" w:rsidR="002B0128" w:rsidRPr="002B0128" w:rsidRDefault="002B0128" w:rsidP="005F416F">
      <w:pPr>
        <w:pStyle w:val="af7"/>
        <w:rPr>
          <w:lang w:val="ru-RU"/>
        </w:rPr>
      </w:pPr>
      <w:r>
        <w:rPr>
          <w:lang w:val="ru-RU"/>
        </w:rPr>
        <w:t>Допомыжний</w:t>
      </w:r>
      <w:r w:rsidR="00745A79">
        <w:rPr>
          <w:lang w:val="ru-RU"/>
        </w:rPr>
        <w:t xml:space="preserve"> </w:t>
      </w:r>
      <w:r>
        <w:rPr>
          <w:lang w:val="ru-RU"/>
        </w:rPr>
        <w:t>код</w:t>
      </w:r>
      <w:r w:rsidR="00745A79">
        <w:rPr>
          <w:lang w:val="ru-RU"/>
        </w:rPr>
        <w:t xml:space="preserve"> </w:t>
      </w:r>
      <w:r>
        <w:rPr>
          <w:lang w:val="ru-RU"/>
        </w:rPr>
        <w:t>подано</w:t>
      </w:r>
      <w:r w:rsidR="00745A79">
        <w:rPr>
          <w:lang w:val="ru-RU"/>
        </w:rPr>
        <w:t xml:space="preserve"> </w:t>
      </w:r>
      <w:r>
        <w:rPr>
          <w:lang w:val="ru-RU"/>
        </w:rPr>
        <w:t>в</w:t>
      </w:r>
      <w:r w:rsidR="00745A79">
        <w:rPr>
          <w:lang w:val="ru-RU"/>
        </w:rPr>
        <w:t xml:space="preserve"> </w:t>
      </w:r>
      <w:r>
        <w:rPr>
          <w:lang w:val="ru-RU"/>
        </w:rPr>
        <w:t>Додатках</w:t>
      </w:r>
      <w:r w:rsidR="00745A79">
        <w:rPr>
          <w:lang w:val="ru-RU"/>
        </w:rPr>
        <w:t xml:space="preserve"> </w:t>
      </w:r>
      <w:r>
        <w:rPr>
          <w:lang w:val="ru-RU"/>
        </w:rPr>
        <w:t>Б-Г.</w:t>
      </w:r>
    </w:p>
    <w:p w14:paraId="15A7649F" w14:textId="7603AF29" w:rsidR="00A405AC" w:rsidRPr="00A405AC" w:rsidRDefault="00C34AB4" w:rsidP="00A405AC">
      <w:pPr>
        <w:pStyle w:val="af9"/>
      </w:pPr>
      <w:bookmarkStart w:id="25" w:name="_Hlk181220992"/>
      <w:r w:rsidRPr="00706AE7">
        <w:t>Результати</w:t>
      </w:r>
      <w:r w:rsidR="00745A79">
        <w:t xml:space="preserve"> </w:t>
      </w:r>
      <w:r w:rsidRPr="00706AE7">
        <w:t>роботи</w:t>
      </w:r>
    </w:p>
    <w:bookmarkEnd w:id="25"/>
    <w:p w14:paraId="08810416" w14:textId="77777777" w:rsidR="00056108" w:rsidRDefault="00056108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bookmarkEnd w:id="20"/>
    <w:bookmarkEnd w:id="21"/>
    <w:bookmarkEnd w:id="22"/>
    <w:p w14:paraId="007BC0B7" w14:textId="681B2F2A" w:rsidR="004A6B2E" w:rsidRDefault="00770A07" w:rsidP="004A6B2E">
      <w:pPr>
        <w:pStyle w:val="af5"/>
        <w:rPr>
          <w:lang w:val="en-US"/>
        </w:rPr>
      </w:pPr>
      <w:r>
        <w:lastRenderedPageBreak/>
        <w:t>висновок</w:t>
      </w:r>
    </w:p>
    <w:p w14:paraId="2D011DD2" w14:textId="47CB3B38" w:rsidR="00745A79" w:rsidRDefault="00745A79" w:rsidP="00745A79">
      <w:pPr>
        <w:pStyle w:val="af7"/>
      </w:pPr>
      <w:bookmarkStart w:id="26" w:name="_Toc117906137"/>
      <w:bookmarkStart w:id="27" w:name="_Toc118241805"/>
      <w:r>
        <w:t>В</w:t>
      </w:r>
      <w:r>
        <w:t xml:space="preserve"> </w:t>
      </w:r>
      <w:r>
        <w:t>рамках</w:t>
      </w:r>
      <w:r>
        <w:t xml:space="preserve"> </w:t>
      </w:r>
      <w:r>
        <w:t>виконання</w:t>
      </w:r>
      <w:r>
        <w:t xml:space="preserve"> </w:t>
      </w:r>
      <w:r>
        <w:t>роботи</w:t>
      </w:r>
      <w:r>
        <w:t xml:space="preserve"> </w:t>
      </w:r>
      <w:r>
        <w:t>було</w:t>
      </w:r>
      <w:r>
        <w:t xml:space="preserve"> </w:t>
      </w:r>
      <w:r>
        <w:t>поставлено</w:t>
      </w:r>
      <w:r>
        <w:t xml:space="preserve"> </w:t>
      </w:r>
      <w:r>
        <w:t>завдання</w:t>
      </w:r>
      <w:r>
        <w:t xml:space="preserve"> </w:t>
      </w:r>
      <w:r>
        <w:t>розробити</w:t>
      </w:r>
      <w:r>
        <w:t xml:space="preserve"> </w:t>
      </w:r>
      <w:r>
        <w:t>серверний</w:t>
      </w:r>
      <w:r>
        <w:t xml:space="preserve"> </w:t>
      </w:r>
      <w:r>
        <w:t>сценарій</w:t>
      </w:r>
      <w:r>
        <w:t xml:space="preserve"> </w:t>
      </w:r>
      <w:r>
        <w:t>на</w:t>
      </w:r>
      <w:r>
        <w:t xml:space="preserve"> </w:t>
      </w:r>
      <w:r>
        <w:t>мові</w:t>
      </w:r>
      <w:r>
        <w:t xml:space="preserve"> </w:t>
      </w:r>
      <w:r>
        <w:t>PHP,</w:t>
      </w:r>
      <w:r>
        <w:t xml:space="preserve"> </w:t>
      </w:r>
      <w:r>
        <w:t>що</w:t>
      </w:r>
      <w:r>
        <w:t xml:space="preserve"> </w:t>
      </w:r>
      <w:r>
        <w:t>реалізує</w:t>
      </w:r>
      <w:r>
        <w:t xml:space="preserve"> </w:t>
      </w:r>
      <w:r>
        <w:t>функціонал</w:t>
      </w:r>
      <w:r>
        <w:t xml:space="preserve"> </w:t>
      </w:r>
      <w:r>
        <w:t>"Гостьової</w:t>
      </w:r>
      <w:r>
        <w:t xml:space="preserve"> </w:t>
      </w:r>
      <w:r>
        <w:t>книги"</w:t>
      </w:r>
      <w:r>
        <w:t xml:space="preserve"> </w:t>
      </w:r>
      <w:r>
        <w:t>для</w:t>
      </w:r>
      <w:r>
        <w:t xml:space="preserve"> </w:t>
      </w:r>
      <w:r>
        <w:t>обробки</w:t>
      </w:r>
      <w:r>
        <w:t xml:space="preserve"> </w:t>
      </w:r>
      <w:r>
        <w:t>повідомлень</w:t>
      </w:r>
      <w:r>
        <w:t xml:space="preserve"> </w:t>
      </w:r>
      <w:r>
        <w:t>користувачів,</w:t>
      </w:r>
      <w:r>
        <w:t xml:space="preserve"> </w:t>
      </w:r>
      <w:r>
        <w:t>їх</w:t>
      </w:r>
      <w:r>
        <w:t xml:space="preserve"> </w:t>
      </w:r>
      <w:r>
        <w:t>збереження</w:t>
      </w:r>
      <w:r>
        <w:t xml:space="preserve"> </w:t>
      </w:r>
      <w:r>
        <w:t>у</w:t>
      </w:r>
      <w:r>
        <w:t xml:space="preserve"> </w:t>
      </w:r>
      <w:r>
        <w:t>файлі</w:t>
      </w:r>
      <w:r>
        <w:t xml:space="preserve"> </w:t>
      </w:r>
      <w:r>
        <w:t>та</w:t>
      </w:r>
      <w:r>
        <w:t xml:space="preserve"> </w:t>
      </w:r>
      <w:r>
        <w:t>виведення</w:t>
      </w:r>
      <w:r>
        <w:t xml:space="preserve"> </w:t>
      </w:r>
      <w:r>
        <w:t>у</w:t>
      </w:r>
      <w:r>
        <w:t xml:space="preserve"> </w:t>
      </w:r>
      <w:r>
        <w:t>зручному</w:t>
      </w:r>
      <w:r>
        <w:t xml:space="preserve"> </w:t>
      </w:r>
      <w:r>
        <w:t>форматі.</w:t>
      </w:r>
      <w:r>
        <w:t xml:space="preserve"> </w:t>
      </w:r>
      <w:r>
        <w:t>Основною</w:t>
      </w:r>
      <w:r>
        <w:t xml:space="preserve"> </w:t>
      </w:r>
      <w:r>
        <w:t>метою</w:t>
      </w:r>
      <w:r>
        <w:t xml:space="preserve"> </w:t>
      </w:r>
      <w:r>
        <w:t>було</w:t>
      </w:r>
      <w:r>
        <w:t xml:space="preserve"> </w:t>
      </w:r>
      <w:r>
        <w:t>здобуття</w:t>
      </w:r>
      <w:r>
        <w:t xml:space="preserve"> </w:t>
      </w:r>
      <w:r>
        <w:t>навичок</w:t>
      </w:r>
      <w:r>
        <w:t xml:space="preserve"> </w:t>
      </w:r>
      <w:r>
        <w:t>роботи</w:t>
      </w:r>
      <w:r>
        <w:t xml:space="preserve"> </w:t>
      </w:r>
      <w:r>
        <w:t>з</w:t>
      </w:r>
      <w:r>
        <w:t xml:space="preserve"> </w:t>
      </w:r>
      <w:r>
        <w:t>PHP,</w:t>
      </w:r>
      <w:r>
        <w:t xml:space="preserve"> </w:t>
      </w:r>
      <w:r>
        <w:t>обробки</w:t>
      </w:r>
      <w:r>
        <w:t xml:space="preserve"> </w:t>
      </w:r>
      <w:r>
        <w:t>файлів</w:t>
      </w:r>
      <w:r>
        <w:t xml:space="preserve"> </w:t>
      </w:r>
      <w:r>
        <w:t>на</w:t>
      </w:r>
      <w:r>
        <w:t xml:space="preserve"> </w:t>
      </w:r>
      <w:r>
        <w:t>сервері,</w:t>
      </w:r>
      <w:r>
        <w:t xml:space="preserve"> </w:t>
      </w:r>
      <w:r>
        <w:t>захисту</w:t>
      </w:r>
      <w:r>
        <w:t xml:space="preserve"> </w:t>
      </w:r>
      <w:r>
        <w:t>від</w:t>
      </w:r>
      <w:r>
        <w:t xml:space="preserve"> </w:t>
      </w:r>
      <w:r>
        <w:t>некоректних</w:t>
      </w:r>
      <w:r>
        <w:t xml:space="preserve"> </w:t>
      </w:r>
      <w:r>
        <w:t>даних</w:t>
      </w:r>
      <w:r>
        <w:t xml:space="preserve"> </w:t>
      </w:r>
      <w:r>
        <w:t>та</w:t>
      </w:r>
      <w:r>
        <w:t xml:space="preserve"> </w:t>
      </w:r>
      <w:r>
        <w:t>організації</w:t>
      </w:r>
      <w:r>
        <w:t xml:space="preserve"> </w:t>
      </w:r>
      <w:r>
        <w:t>взаємодії</w:t>
      </w:r>
      <w:r>
        <w:t xml:space="preserve"> </w:t>
      </w:r>
      <w:r>
        <w:t>через</w:t>
      </w:r>
      <w:r>
        <w:t xml:space="preserve"> </w:t>
      </w:r>
      <w:r>
        <w:t>веб-форми.</w:t>
      </w:r>
    </w:p>
    <w:p w14:paraId="59D41055" w14:textId="5BBDDEF5" w:rsidR="00745A79" w:rsidRDefault="00745A79" w:rsidP="00745A79">
      <w:pPr>
        <w:pStyle w:val="af7"/>
      </w:pPr>
      <w:r>
        <w:t>У</w:t>
      </w:r>
      <w:r>
        <w:t xml:space="preserve"> </w:t>
      </w:r>
      <w:r>
        <w:t>процесі</w:t>
      </w:r>
      <w:r>
        <w:t xml:space="preserve"> </w:t>
      </w:r>
      <w:r>
        <w:t>виконання</w:t>
      </w:r>
      <w:r>
        <w:t xml:space="preserve"> </w:t>
      </w:r>
      <w:r>
        <w:t>роботи</w:t>
      </w:r>
      <w:r>
        <w:t xml:space="preserve"> </w:t>
      </w:r>
      <w:r>
        <w:t>було:</w:t>
      </w:r>
    </w:p>
    <w:p w14:paraId="378368D1" w14:textId="723E3545" w:rsidR="00745A79" w:rsidRDefault="00745A79" w:rsidP="00745A79">
      <w:pPr>
        <w:pStyle w:val="af7"/>
      </w:pPr>
      <w:r>
        <w:t>–</w:t>
      </w:r>
      <w:r>
        <w:t xml:space="preserve"> </w:t>
      </w:r>
      <w:r>
        <w:t>Досліджено</w:t>
      </w:r>
      <w:r>
        <w:t xml:space="preserve"> </w:t>
      </w:r>
      <w:r>
        <w:t>синтаксис</w:t>
      </w:r>
      <w:r>
        <w:t xml:space="preserve"> </w:t>
      </w:r>
      <w:r>
        <w:t>PHP</w:t>
      </w:r>
      <w:r>
        <w:t xml:space="preserve"> </w:t>
      </w:r>
      <w:r>
        <w:t>для</w:t>
      </w:r>
      <w:r>
        <w:t xml:space="preserve"> </w:t>
      </w:r>
      <w:r>
        <w:t>серверного</w:t>
      </w:r>
      <w:r>
        <w:t xml:space="preserve"> </w:t>
      </w:r>
      <w:r>
        <w:t>програмування,</w:t>
      </w:r>
      <w:r>
        <w:t xml:space="preserve"> </w:t>
      </w:r>
      <w:r>
        <w:t>включаючи</w:t>
      </w:r>
      <w:r>
        <w:t xml:space="preserve"> </w:t>
      </w:r>
      <w:r>
        <w:t>методи</w:t>
      </w:r>
      <w:r>
        <w:t xml:space="preserve"> </w:t>
      </w:r>
      <w:r>
        <w:t>обробки</w:t>
      </w:r>
      <w:r>
        <w:t xml:space="preserve"> </w:t>
      </w:r>
      <w:r>
        <w:t>POST-запитів</w:t>
      </w:r>
      <w:r>
        <w:t xml:space="preserve"> </w:t>
      </w:r>
      <w:r>
        <w:t>та</w:t>
      </w:r>
      <w:r>
        <w:t xml:space="preserve"> </w:t>
      </w:r>
      <w:r>
        <w:t>роботу</w:t>
      </w:r>
      <w:r>
        <w:t xml:space="preserve"> </w:t>
      </w:r>
      <w:r>
        <w:t>з</w:t>
      </w:r>
      <w:r>
        <w:t xml:space="preserve"> </w:t>
      </w:r>
      <w:r>
        <w:t>сесіями</w:t>
      </w:r>
      <w:r>
        <w:t xml:space="preserve"> </w:t>
      </w:r>
      <w:r>
        <w:t>і</w:t>
      </w:r>
      <w:r>
        <w:t xml:space="preserve"> </w:t>
      </w:r>
      <w:r>
        <w:t>кукі,</w:t>
      </w:r>
      <w:r>
        <w:t xml:space="preserve"> </w:t>
      </w:r>
      <w:r>
        <w:t>що</w:t>
      </w:r>
      <w:r>
        <w:t xml:space="preserve"> </w:t>
      </w:r>
      <w:r>
        <w:t>дозволило</w:t>
      </w:r>
      <w:r>
        <w:t xml:space="preserve"> </w:t>
      </w:r>
      <w:r>
        <w:t>реалізувати</w:t>
      </w:r>
      <w:r>
        <w:t xml:space="preserve"> </w:t>
      </w:r>
      <w:r>
        <w:t>зручний</w:t>
      </w:r>
      <w:r>
        <w:t xml:space="preserve"> </w:t>
      </w:r>
      <w:r>
        <w:t>і</w:t>
      </w:r>
      <w:r>
        <w:t xml:space="preserve"> </w:t>
      </w:r>
      <w:r>
        <w:t>захищений</w:t>
      </w:r>
      <w:r>
        <w:t xml:space="preserve"> </w:t>
      </w:r>
      <w:r>
        <w:t>сценарій;</w:t>
      </w:r>
      <w:r>
        <w:t xml:space="preserve">  </w:t>
      </w:r>
    </w:p>
    <w:p w14:paraId="4758EEE5" w14:textId="3D44A0A8" w:rsidR="00745A79" w:rsidRPr="00745A79" w:rsidRDefault="00745A79" w:rsidP="00745A79">
      <w:pPr>
        <w:pStyle w:val="af7"/>
        <w:rPr>
          <w:lang w:val="en-US"/>
        </w:rPr>
      </w:pPr>
      <w:r>
        <w:t>–</w:t>
      </w:r>
      <w:r>
        <w:t xml:space="preserve"> </w:t>
      </w:r>
      <w:r>
        <w:t>Ознайомлено</w:t>
      </w:r>
      <w:r>
        <w:t xml:space="preserve"> </w:t>
      </w:r>
      <w:r>
        <w:t>з</w:t>
      </w:r>
      <w:r>
        <w:t xml:space="preserve"> </w:t>
      </w:r>
      <w:r>
        <w:t>механізмами</w:t>
      </w:r>
      <w:r>
        <w:t xml:space="preserve"> </w:t>
      </w:r>
      <w:r>
        <w:t>зчитування,</w:t>
      </w:r>
      <w:r>
        <w:t xml:space="preserve"> </w:t>
      </w:r>
      <w:r>
        <w:t>запису</w:t>
      </w:r>
      <w:r>
        <w:t xml:space="preserve"> </w:t>
      </w:r>
      <w:r>
        <w:t>та</w:t>
      </w:r>
      <w:r>
        <w:t xml:space="preserve"> </w:t>
      </w:r>
      <w:r>
        <w:t>валідації</w:t>
      </w:r>
      <w:r>
        <w:t xml:space="preserve"> </w:t>
      </w:r>
      <w:r>
        <w:t>даних</w:t>
      </w:r>
      <w:r>
        <w:t xml:space="preserve"> </w:t>
      </w:r>
      <w:r>
        <w:t>із</w:t>
      </w:r>
      <w:r>
        <w:t xml:space="preserve"> </w:t>
      </w:r>
      <w:r>
        <w:t>текстових</w:t>
      </w:r>
      <w:r>
        <w:t xml:space="preserve"> </w:t>
      </w:r>
      <w:r>
        <w:t>файлів</w:t>
      </w:r>
      <w:r>
        <w:t xml:space="preserve"> </w:t>
      </w:r>
      <w:r>
        <w:t>у</w:t>
      </w:r>
      <w:r>
        <w:t xml:space="preserve"> </w:t>
      </w:r>
      <w:r>
        <w:t>PHP,</w:t>
      </w:r>
      <w:r>
        <w:t xml:space="preserve"> </w:t>
      </w:r>
      <w:r>
        <w:t>що</w:t>
      </w:r>
      <w:r>
        <w:t xml:space="preserve"> </w:t>
      </w:r>
      <w:r>
        <w:t>забезпечило</w:t>
      </w:r>
      <w:r>
        <w:t xml:space="preserve"> </w:t>
      </w:r>
      <w:r>
        <w:t>надійне</w:t>
      </w:r>
      <w:r>
        <w:t xml:space="preserve"> </w:t>
      </w:r>
      <w:r>
        <w:t>збереження</w:t>
      </w:r>
      <w:r>
        <w:t xml:space="preserve"> </w:t>
      </w:r>
      <w:r>
        <w:t>інформації</w:t>
      </w:r>
      <w:r>
        <w:t xml:space="preserve"> </w:t>
      </w:r>
      <w:r>
        <w:t>про</w:t>
      </w:r>
      <w:r>
        <w:t xml:space="preserve"> </w:t>
      </w:r>
      <w:r>
        <w:t>гостей;</w:t>
      </w:r>
    </w:p>
    <w:p w14:paraId="39D1A048" w14:textId="0B9BC216" w:rsidR="00745A79" w:rsidRDefault="00745A79" w:rsidP="00745A79">
      <w:pPr>
        <w:pStyle w:val="af7"/>
      </w:pPr>
      <w:r>
        <w:t>–</w:t>
      </w:r>
      <w:r>
        <w:t xml:space="preserve"> </w:t>
      </w:r>
      <w:r>
        <w:t>Розроблено</w:t>
      </w:r>
      <w:r>
        <w:t xml:space="preserve"> </w:t>
      </w:r>
      <w:r>
        <w:t>функції</w:t>
      </w:r>
      <w:r>
        <w:t xml:space="preserve"> </w:t>
      </w:r>
      <w:r>
        <w:t>для</w:t>
      </w:r>
      <w:r>
        <w:t xml:space="preserve"> </w:t>
      </w:r>
      <w:r>
        <w:t>перевірки</w:t>
      </w:r>
      <w:r>
        <w:t xml:space="preserve"> </w:t>
      </w:r>
      <w:r>
        <w:t>коректності</w:t>
      </w:r>
      <w:r>
        <w:t xml:space="preserve"> </w:t>
      </w:r>
      <w:r>
        <w:t>введених</w:t>
      </w:r>
      <w:r>
        <w:t xml:space="preserve"> </w:t>
      </w:r>
      <w:r>
        <w:t>електронних</w:t>
      </w:r>
      <w:r>
        <w:t xml:space="preserve"> </w:t>
      </w:r>
      <w:r>
        <w:t>адрес</w:t>
      </w:r>
      <w:r>
        <w:t xml:space="preserve"> </w:t>
      </w:r>
      <w:r>
        <w:t>та</w:t>
      </w:r>
      <w:r>
        <w:t xml:space="preserve"> </w:t>
      </w:r>
      <w:r>
        <w:t>очищення</w:t>
      </w:r>
      <w:r>
        <w:t xml:space="preserve"> </w:t>
      </w:r>
      <w:r>
        <w:t>даних</w:t>
      </w:r>
      <w:r>
        <w:t xml:space="preserve"> </w:t>
      </w:r>
      <w:r>
        <w:t>від</w:t>
      </w:r>
      <w:r>
        <w:t xml:space="preserve"> </w:t>
      </w:r>
      <w:r>
        <w:t>HTML-тегів,</w:t>
      </w:r>
      <w:r>
        <w:t xml:space="preserve"> </w:t>
      </w:r>
      <w:r>
        <w:t>що</w:t>
      </w:r>
      <w:r>
        <w:t xml:space="preserve"> </w:t>
      </w:r>
      <w:r>
        <w:t>запобігло</w:t>
      </w:r>
      <w:r>
        <w:t xml:space="preserve"> </w:t>
      </w:r>
      <w:r>
        <w:t>потенційним</w:t>
      </w:r>
      <w:r>
        <w:t xml:space="preserve"> </w:t>
      </w:r>
      <w:r>
        <w:t>XSS-атакам;</w:t>
      </w:r>
      <w:r>
        <w:t xml:space="preserve">  </w:t>
      </w:r>
    </w:p>
    <w:p w14:paraId="39FEC2DF" w14:textId="69033A46" w:rsidR="00745A79" w:rsidRDefault="00745A79" w:rsidP="00745A79">
      <w:pPr>
        <w:pStyle w:val="af7"/>
      </w:pPr>
      <w:r>
        <w:t>–</w:t>
      </w:r>
      <w:r>
        <w:t xml:space="preserve"> </w:t>
      </w:r>
      <w:r>
        <w:t>Реалізовано</w:t>
      </w:r>
      <w:r>
        <w:t xml:space="preserve"> </w:t>
      </w:r>
      <w:r>
        <w:t>систему</w:t>
      </w:r>
      <w:r>
        <w:t xml:space="preserve"> </w:t>
      </w:r>
      <w:r>
        <w:t>блокування</w:t>
      </w:r>
      <w:r>
        <w:t xml:space="preserve"> </w:t>
      </w:r>
      <w:r>
        <w:t>форми</w:t>
      </w:r>
      <w:r>
        <w:t xml:space="preserve"> </w:t>
      </w:r>
      <w:r>
        <w:t>для</w:t>
      </w:r>
      <w:r>
        <w:t xml:space="preserve"> </w:t>
      </w:r>
      <w:r>
        <w:t>користувачів,</w:t>
      </w:r>
      <w:r>
        <w:t xml:space="preserve"> </w:t>
      </w:r>
      <w:r>
        <w:t>які</w:t>
      </w:r>
      <w:r>
        <w:t xml:space="preserve"> </w:t>
      </w:r>
      <w:r>
        <w:t>перевищили</w:t>
      </w:r>
      <w:r>
        <w:t xml:space="preserve"> </w:t>
      </w:r>
      <w:r>
        <w:t>ліміт</w:t>
      </w:r>
      <w:r>
        <w:t xml:space="preserve"> </w:t>
      </w:r>
      <w:r>
        <w:t>некоректних</w:t>
      </w:r>
      <w:r>
        <w:t xml:space="preserve"> </w:t>
      </w:r>
      <w:r>
        <w:t>спроб,</w:t>
      </w:r>
      <w:r>
        <w:t xml:space="preserve"> </w:t>
      </w:r>
      <w:r>
        <w:t>що</w:t>
      </w:r>
      <w:r>
        <w:t xml:space="preserve"> </w:t>
      </w:r>
      <w:r>
        <w:t>забезпечує</w:t>
      </w:r>
      <w:r>
        <w:t xml:space="preserve"> </w:t>
      </w:r>
      <w:r>
        <w:t>додатковий</w:t>
      </w:r>
      <w:r>
        <w:t xml:space="preserve"> </w:t>
      </w:r>
      <w:r>
        <w:t>рівень</w:t>
      </w:r>
      <w:r>
        <w:t xml:space="preserve"> </w:t>
      </w:r>
      <w:r>
        <w:t>захисту</w:t>
      </w:r>
      <w:r>
        <w:t xml:space="preserve"> </w:t>
      </w:r>
      <w:r>
        <w:t>від</w:t>
      </w:r>
      <w:r>
        <w:t xml:space="preserve"> </w:t>
      </w:r>
      <w:r>
        <w:t>зловживань;</w:t>
      </w:r>
      <w:r>
        <w:t xml:space="preserve">  </w:t>
      </w:r>
    </w:p>
    <w:p w14:paraId="7D86C13F" w14:textId="2E3108F5" w:rsidR="00745A79" w:rsidRDefault="00745A79" w:rsidP="00745A79">
      <w:pPr>
        <w:pStyle w:val="af7"/>
      </w:pPr>
      <w:r>
        <w:t>–</w:t>
      </w:r>
      <w:r>
        <w:t xml:space="preserve"> </w:t>
      </w:r>
      <w:r>
        <w:t>Організовано</w:t>
      </w:r>
      <w:r>
        <w:t xml:space="preserve"> </w:t>
      </w:r>
      <w:r>
        <w:t>виведення</w:t>
      </w:r>
      <w:r>
        <w:t xml:space="preserve"> </w:t>
      </w:r>
      <w:r>
        <w:t>списку</w:t>
      </w:r>
      <w:r>
        <w:t xml:space="preserve"> </w:t>
      </w:r>
      <w:r>
        <w:t>гостей</w:t>
      </w:r>
      <w:r>
        <w:t xml:space="preserve"> </w:t>
      </w:r>
      <w:r>
        <w:t>у</w:t>
      </w:r>
      <w:r>
        <w:t xml:space="preserve"> </w:t>
      </w:r>
      <w:r>
        <w:t>зручному</w:t>
      </w:r>
      <w:r>
        <w:t xml:space="preserve"> </w:t>
      </w:r>
      <w:r>
        <w:t>форматі</w:t>
      </w:r>
      <w:r>
        <w:t xml:space="preserve"> </w:t>
      </w:r>
      <w:r>
        <w:t>HTML,</w:t>
      </w:r>
      <w:r>
        <w:t xml:space="preserve"> </w:t>
      </w:r>
      <w:r>
        <w:t>з</w:t>
      </w:r>
      <w:r>
        <w:t xml:space="preserve"> </w:t>
      </w:r>
      <w:r>
        <w:t>можливістю</w:t>
      </w:r>
      <w:r>
        <w:t xml:space="preserve"> </w:t>
      </w:r>
      <w:r>
        <w:t>автоматичного</w:t>
      </w:r>
      <w:r>
        <w:t xml:space="preserve"> </w:t>
      </w:r>
      <w:r>
        <w:t>оновлення</w:t>
      </w:r>
      <w:r>
        <w:t xml:space="preserve"> </w:t>
      </w:r>
      <w:r>
        <w:t>через</w:t>
      </w:r>
      <w:r>
        <w:t xml:space="preserve"> </w:t>
      </w:r>
      <w:r>
        <w:t>iframe,</w:t>
      </w:r>
      <w:r>
        <w:t xml:space="preserve"> </w:t>
      </w:r>
      <w:r>
        <w:t>що</w:t>
      </w:r>
      <w:r>
        <w:t xml:space="preserve"> </w:t>
      </w:r>
      <w:r>
        <w:t>покращує</w:t>
      </w:r>
      <w:r>
        <w:t xml:space="preserve"> </w:t>
      </w:r>
      <w:r>
        <w:t>взаємодію</w:t>
      </w:r>
      <w:r>
        <w:t xml:space="preserve"> </w:t>
      </w:r>
      <w:r>
        <w:t>з</w:t>
      </w:r>
      <w:r>
        <w:t xml:space="preserve"> </w:t>
      </w:r>
      <w:r>
        <w:t>користувачем;</w:t>
      </w:r>
      <w:r>
        <w:t xml:space="preserve">  </w:t>
      </w:r>
    </w:p>
    <w:p w14:paraId="35B07EBB" w14:textId="1565780C" w:rsidR="00745A79" w:rsidRDefault="00745A79" w:rsidP="00745A79">
      <w:pPr>
        <w:pStyle w:val="af7"/>
      </w:pPr>
      <w:r>
        <w:t>–</w:t>
      </w:r>
      <w:r>
        <w:t xml:space="preserve"> </w:t>
      </w:r>
      <w:r>
        <w:t>Виведено</w:t>
      </w:r>
      <w:r>
        <w:t xml:space="preserve"> </w:t>
      </w:r>
      <w:r>
        <w:t>повідомлення</w:t>
      </w:r>
      <w:r>
        <w:t xml:space="preserve"> </w:t>
      </w:r>
      <w:r>
        <w:t>про</w:t>
      </w:r>
      <w:r>
        <w:t xml:space="preserve"> </w:t>
      </w:r>
      <w:r>
        <w:t>помилки</w:t>
      </w:r>
      <w:r>
        <w:t xml:space="preserve"> </w:t>
      </w:r>
      <w:r>
        <w:t>та</w:t>
      </w:r>
      <w:r>
        <w:t xml:space="preserve"> </w:t>
      </w:r>
      <w:r>
        <w:t>успішну</w:t>
      </w:r>
      <w:r>
        <w:t xml:space="preserve"> </w:t>
      </w:r>
      <w:r>
        <w:t>роботу</w:t>
      </w:r>
      <w:r>
        <w:t xml:space="preserve"> </w:t>
      </w:r>
      <w:r>
        <w:t>сценарію,</w:t>
      </w:r>
      <w:r>
        <w:t xml:space="preserve"> </w:t>
      </w:r>
      <w:r>
        <w:t>що</w:t>
      </w:r>
      <w:r>
        <w:t xml:space="preserve"> </w:t>
      </w:r>
      <w:r>
        <w:t>підвищило</w:t>
      </w:r>
      <w:r>
        <w:t xml:space="preserve"> </w:t>
      </w:r>
      <w:r>
        <w:t>зрозумілість</w:t>
      </w:r>
      <w:r>
        <w:t xml:space="preserve"> </w:t>
      </w:r>
      <w:r>
        <w:t>та</w:t>
      </w:r>
      <w:r>
        <w:t xml:space="preserve"> </w:t>
      </w:r>
      <w:r>
        <w:t>зручність</w:t>
      </w:r>
      <w:r>
        <w:t xml:space="preserve"> </w:t>
      </w:r>
      <w:r>
        <w:t>використання</w:t>
      </w:r>
      <w:r>
        <w:t xml:space="preserve"> </w:t>
      </w:r>
      <w:r>
        <w:t>системи.</w:t>
      </w:r>
      <w:r>
        <w:t xml:space="preserve">  </w:t>
      </w:r>
    </w:p>
    <w:p w14:paraId="263719E8" w14:textId="1F1A569D" w:rsidR="00745A79" w:rsidRDefault="00745A79" w:rsidP="00745A79">
      <w:pPr>
        <w:pStyle w:val="af7"/>
        <w:rPr>
          <w:lang w:val="en-US"/>
        </w:rPr>
      </w:pPr>
      <w:r>
        <w:t>В</w:t>
      </w:r>
      <w:r>
        <w:t xml:space="preserve"> </w:t>
      </w:r>
      <w:r>
        <w:t>результаті</w:t>
      </w:r>
      <w:r>
        <w:t xml:space="preserve"> </w:t>
      </w:r>
      <w:r>
        <w:t>роботи</w:t>
      </w:r>
      <w:r>
        <w:t xml:space="preserve"> </w:t>
      </w:r>
      <w:r>
        <w:t>створено</w:t>
      </w:r>
      <w:r>
        <w:t xml:space="preserve"> </w:t>
      </w:r>
      <w:r>
        <w:t>функціональну</w:t>
      </w:r>
      <w:r>
        <w:t xml:space="preserve"> </w:t>
      </w:r>
      <w:r>
        <w:t>"Гостьову</w:t>
      </w:r>
      <w:r>
        <w:t xml:space="preserve"> </w:t>
      </w:r>
      <w:r>
        <w:t>книгу",</w:t>
      </w:r>
      <w:r>
        <w:t xml:space="preserve"> </w:t>
      </w:r>
      <w:r>
        <w:t>яка</w:t>
      </w:r>
      <w:r>
        <w:t xml:space="preserve"> </w:t>
      </w:r>
      <w:r>
        <w:t>дозволяє</w:t>
      </w:r>
      <w:r>
        <w:t xml:space="preserve"> </w:t>
      </w:r>
      <w:r>
        <w:t>додавати</w:t>
      </w:r>
      <w:r>
        <w:t xml:space="preserve"> </w:t>
      </w:r>
      <w:r>
        <w:t>повідомлення,</w:t>
      </w:r>
      <w:r>
        <w:t xml:space="preserve"> </w:t>
      </w:r>
      <w:r>
        <w:t>переглядати</w:t>
      </w:r>
      <w:r>
        <w:t xml:space="preserve"> </w:t>
      </w:r>
      <w:r>
        <w:t>список</w:t>
      </w:r>
      <w:r>
        <w:t xml:space="preserve"> </w:t>
      </w:r>
      <w:r>
        <w:t>гостей</w:t>
      </w:r>
      <w:r>
        <w:t xml:space="preserve"> </w:t>
      </w:r>
      <w:r>
        <w:t>та</w:t>
      </w:r>
      <w:r>
        <w:t xml:space="preserve"> </w:t>
      </w:r>
      <w:r>
        <w:t>обробляти</w:t>
      </w:r>
      <w:r>
        <w:t xml:space="preserve"> </w:t>
      </w:r>
      <w:r>
        <w:t>некоректні</w:t>
      </w:r>
      <w:r>
        <w:t xml:space="preserve"> </w:t>
      </w:r>
      <w:r>
        <w:t>введення.</w:t>
      </w:r>
      <w:r>
        <w:t xml:space="preserve"> </w:t>
      </w:r>
      <w:r>
        <w:t>Робота</w:t>
      </w:r>
      <w:r>
        <w:t xml:space="preserve"> </w:t>
      </w:r>
      <w:r>
        <w:t>продемонструвала</w:t>
      </w:r>
      <w:r>
        <w:t xml:space="preserve"> </w:t>
      </w:r>
      <w:r>
        <w:t>ефективність</w:t>
      </w:r>
      <w:r>
        <w:t xml:space="preserve"> </w:t>
      </w:r>
      <w:r>
        <w:t>використання</w:t>
      </w:r>
      <w:r>
        <w:t xml:space="preserve"> </w:t>
      </w:r>
      <w:r>
        <w:t>PHP</w:t>
      </w:r>
      <w:r>
        <w:t xml:space="preserve"> </w:t>
      </w:r>
      <w:r>
        <w:t>у</w:t>
      </w:r>
      <w:r>
        <w:t xml:space="preserve"> </w:t>
      </w:r>
      <w:r>
        <w:t>веб-розробці,</w:t>
      </w:r>
      <w:r>
        <w:t xml:space="preserve"> </w:t>
      </w:r>
      <w:r>
        <w:t>розширила</w:t>
      </w:r>
      <w:r>
        <w:t xml:space="preserve"> </w:t>
      </w:r>
      <w:r>
        <w:t>знання</w:t>
      </w:r>
      <w:r>
        <w:t xml:space="preserve"> </w:t>
      </w:r>
      <w:r>
        <w:t>з</w:t>
      </w:r>
      <w:r>
        <w:t xml:space="preserve"> </w:t>
      </w:r>
      <w:r>
        <w:t>обробки</w:t>
      </w:r>
      <w:r>
        <w:t xml:space="preserve"> </w:t>
      </w:r>
      <w:r>
        <w:t>даних</w:t>
      </w:r>
      <w:r>
        <w:t xml:space="preserve"> </w:t>
      </w:r>
      <w:r>
        <w:t>на</w:t>
      </w:r>
      <w:r>
        <w:t xml:space="preserve"> </w:t>
      </w:r>
      <w:r>
        <w:t>сервері</w:t>
      </w:r>
      <w:r>
        <w:t xml:space="preserve"> </w:t>
      </w:r>
      <w:r>
        <w:t>та</w:t>
      </w:r>
      <w:r>
        <w:t xml:space="preserve"> </w:t>
      </w:r>
      <w:r>
        <w:t>забезпечення</w:t>
      </w:r>
      <w:r>
        <w:t xml:space="preserve"> </w:t>
      </w:r>
      <w:r>
        <w:t>надійності</w:t>
      </w:r>
      <w:r>
        <w:t xml:space="preserve"> </w:t>
      </w:r>
      <w:r>
        <w:t>веб-додатків.</w:t>
      </w:r>
    </w:p>
    <w:p w14:paraId="5DD14E95" w14:textId="5E7AC07B" w:rsidR="00C46C14" w:rsidRPr="00770A07" w:rsidRDefault="00C46C14" w:rsidP="00745A79">
      <w:pPr>
        <w:pStyle w:val="af7"/>
      </w:pPr>
      <w:r w:rsidRPr="00770A07">
        <w:br w:type="page"/>
      </w:r>
    </w:p>
    <w:p w14:paraId="1D7CD518" w14:textId="32059C8B" w:rsidR="007F4099" w:rsidRPr="00D25FE2" w:rsidRDefault="004C6193" w:rsidP="004C6193">
      <w:pPr>
        <w:pStyle w:val="af7"/>
        <w:ind w:left="927" w:firstLine="0"/>
        <w:jc w:val="center"/>
        <w:rPr>
          <w:color w:val="000000"/>
        </w:rPr>
      </w:pPr>
      <w:bookmarkStart w:id="28" w:name="_Toc179963236"/>
      <w:bookmarkStart w:id="29" w:name="_Hlk159253703"/>
      <w:bookmarkEnd w:id="26"/>
      <w:bookmarkEnd w:id="27"/>
      <w:r w:rsidRPr="004C6193">
        <w:rPr>
          <w:rStyle w:val="af6"/>
          <w:i/>
          <w:iCs/>
          <w:caps w:val="0"/>
        </w:rPr>
        <w:lastRenderedPageBreak/>
        <w:t>Додаток</w:t>
      </w:r>
      <w:r w:rsidR="00745A79">
        <w:rPr>
          <w:rStyle w:val="af6"/>
          <w:i/>
          <w:iCs/>
          <w:caps w:val="0"/>
        </w:rPr>
        <w:t xml:space="preserve"> </w:t>
      </w:r>
      <w:r w:rsidRPr="004C6193">
        <w:rPr>
          <w:rStyle w:val="af6"/>
          <w:i/>
          <w:iCs/>
          <w:caps w:val="0"/>
        </w:rPr>
        <w:t>А</w:t>
      </w:r>
      <w:bookmarkEnd w:id="28"/>
      <w:r w:rsidRPr="004C6193">
        <w:rPr>
          <w:rStyle w:val="af6"/>
          <w:i/>
          <w:iCs/>
          <w:caps w:val="0"/>
        </w:rPr>
        <w:br/>
      </w:r>
      <w:r w:rsidR="004D0518" w:rsidRPr="004C6193">
        <w:rPr>
          <w:color w:val="000000"/>
        </w:rPr>
        <w:t>Машинний</w:t>
      </w:r>
      <w:r w:rsidR="00745A79">
        <w:rPr>
          <w:color w:val="000000"/>
        </w:rPr>
        <w:t xml:space="preserve"> </w:t>
      </w:r>
      <w:r w:rsidR="004D0518" w:rsidRPr="004C6193">
        <w:rPr>
          <w:color w:val="000000"/>
        </w:rPr>
        <w:t>лістинг</w:t>
      </w:r>
      <w:r w:rsidR="00745A79">
        <w:rPr>
          <w:color w:val="000000"/>
        </w:rPr>
        <w:t xml:space="preserve"> </w:t>
      </w:r>
      <w:r>
        <w:rPr>
          <w:color w:val="000000"/>
        </w:rPr>
        <w:t>файлу</w:t>
      </w:r>
      <w:r w:rsidR="00745A79">
        <w:rPr>
          <w:color w:val="000000"/>
        </w:rPr>
        <w:t xml:space="preserve"> </w:t>
      </w:r>
      <w:r w:rsidR="002B0128">
        <w:rPr>
          <w:b/>
          <w:bCs/>
          <w:color w:val="000000"/>
          <w:lang w:val="en-US"/>
        </w:rPr>
        <w:t>GB</w:t>
      </w:r>
      <w:r w:rsidR="002857C9" w:rsidRPr="002857C9">
        <w:rPr>
          <w:b/>
          <w:bCs/>
          <w:color w:val="000000"/>
          <w:lang w:val="en-US"/>
        </w:rPr>
        <w:t>.php</w:t>
      </w:r>
    </w:p>
    <w:bookmarkEnd w:id="29"/>
    <w:p w14:paraId="28D4C392" w14:textId="77777777" w:rsidR="002A77E4" w:rsidRDefault="002A77E4" w:rsidP="002A77E4">
      <w:pPr>
        <w:pStyle w:val="afc"/>
        <w:rPr>
          <w:lang w:val="uk-UA"/>
        </w:rPr>
      </w:pPr>
    </w:p>
    <w:p w14:paraId="5C28C9E4" w14:textId="77777777" w:rsidR="002B0128" w:rsidRPr="002B0128" w:rsidRDefault="002B0128" w:rsidP="002B0128">
      <w:pPr>
        <w:pStyle w:val="afc"/>
      </w:pPr>
      <w:r w:rsidRPr="002B0128">
        <w:t>&lt;?php</w:t>
      </w:r>
    </w:p>
    <w:p w14:paraId="23D60613" w14:textId="77777777" w:rsidR="002B0128" w:rsidRPr="002B0128" w:rsidRDefault="002B0128" w:rsidP="002B0128">
      <w:pPr>
        <w:pStyle w:val="afc"/>
      </w:pPr>
      <w:r w:rsidRPr="002B0128">
        <w:t>session_start();</w:t>
      </w:r>
    </w:p>
    <w:p w14:paraId="64B3C876" w14:textId="77777777" w:rsidR="002B0128" w:rsidRPr="002B0128" w:rsidRDefault="002B0128" w:rsidP="002B0128">
      <w:pPr>
        <w:pStyle w:val="afc"/>
      </w:pPr>
    </w:p>
    <w:p w14:paraId="601E5498" w14:textId="0725DC82" w:rsidR="002B0128" w:rsidRPr="002B0128" w:rsidRDefault="002B0128" w:rsidP="002B0128">
      <w:pPr>
        <w:pStyle w:val="afc"/>
      </w:pPr>
      <w:r w:rsidRPr="002B0128">
        <w:t>//</w:t>
      </w:r>
      <w:r w:rsidR="00745A79">
        <w:t xml:space="preserve"> </w:t>
      </w:r>
      <w:r w:rsidRPr="002B0128">
        <w:t>Устанавливаем</w:t>
      </w:r>
      <w:r w:rsidR="00745A79">
        <w:t xml:space="preserve"> </w:t>
      </w:r>
      <w:r w:rsidRPr="002B0128">
        <w:t>блокировку</w:t>
      </w:r>
      <w:r w:rsidR="00745A79">
        <w:t xml:space="preserve"> </w:t>
      </w:r>
      <w:r w:rsidRPr="002B0128">
        <w:t>на</w:t>
      </w:r>
      <w:r w:rsidR="00745A79">
        <w:t xml:space="preserve"> </w:t>
      </w:r>
      <w:r w:rsidRPr="002B0128">
        <w:t>10</w:t>
      </w:r>
      <w:r w:rsidR="00745A79">
        <w:t xml:space="preserve"> </w:t>
      </w:r>
      <w:r w:rsidRPr="002B0128">
        <w:t>секунд</w:t>
      </w:r>
      <w:r w:rsidR="00745A79">
        <w:t xml:space="preserve"> </w:t>
      </w:r>
      <w:r w:rsidRPr="002B0128">
        <w:t>для</w:t>
      </w:r>
      <w:r w:rsidR="00745A79">
        <w:t xml:space="preserve"> </w:t>
      </w:r>
      <w:r w:rsidRPr="002B0128">
        <w:t>отладки</w:t>
      </w:r>
    </w:p>
    <w:p w14:paraId="06A0437C" w14:textId="449D00C6" w:rsidR="002B0128" w:rsidRPr="002B0128" w:rsidRDefault="002B0128" w:rsidP="002B0128">
      <w:pPr>
        <w:pStyle w:val="afc"/>
      </w:pPr>
      <w:r w:rsidRPr="002B0128">
        <w:t>$lockDuration</w:t>
      </w:r>
      <w:r w:rsidR="00745A79">
        <w:t xml:space="preserve"> </w:t>
      </w:r>
      <w:r w:rsidRPr="002B0128">
        <w:t>=</w:t>
      </w:r>
      <w:r w:rsidR="00745A79">
        <w:t xml:space="preserve"> </w:t>
      </w:r>
      <w:r w:rsidRPr="002B0128">
        <w:t>10;</w:t>
      </w:r>
      <w:r w:rsidR="00745A79">
        <w:t xml:space="preserve"> </w:t>
      </w:r>
      <w:r w:rsidRPr="002B0128">
        <w:t>//</w:t>
      </w:r>
      <w:r w:rsidR="00745A79">
        <w:t xml:space="preserve"> </w:t>
      </w:r>
      <w:r w:rsidRPr="002B0128">
        <w:t>время</w:t>
      </w:r>
      <w:r w:rsidR="00745A79">
        <w:t xml:space="preserve"> </w:t>
      </w:r>
      <w:r w:rsidRPr="002B0128">
        <w:t>блокировки</w:t>
      </w:r>
      <w:r w:rsidR="00745A79">
        <w:t xml:space="preserve"> </w:t>
      </w:r>
      <w:r w:rsidRPr="002B0128">
        <w:t>в</w:t>
      </w:r>
      <w:r w:rsidR="00745A79">
        <w:t xml:space="preserve"> </w:t>
      </w:r>
      <w:r w:rsidRPr="002B0128">
        <w:t>секундах</w:t>
      </w:r>
    </w:p>
    <w:p w14:paraId="4D498D9D" w14:textId="77777777" w:rsidR="002B0128" w:rsidRPr="002B0128" w:rsidRDefault="002B0128" w:rsidP="002B0128">
      <w:pPr>
        <w:pStyle w:val="afc"/>
      </w:pPr>
    </w:p>
    <w:p w14:paraId="19CAA843" w14:textId="7C8CBC5F" w:rsidR="002B0128" w:rsidRPr="002B0128" w:rsidRDefault="002B0128" w:rsidP="002B0128">
      <w:pPr>
        <w:pStyle w:val="afc"/>
      </w:pPr>
      <w:r w:rsidRPr="002B0128">
        <w:t>function</w:t>
      </w:r>
      <w:r w:rsidR="00745A79">
        <w:t xml:space="preserve"> </w:t>
      </w:r>
      <w:r w:rsidRPr="002B0128">
        <w:t>renderLockedPage($remainingTime)</w:t>
      </w:r>
      <w:r w:rsidR="00745A79">
        <w:t xml:space="preserve"> </w:t>
      </w:r>
      <w:r w:rsidRPr="002B0128">
        <w:t>{</w:t>
      </w:r>
    </w:p>
    <w:p w14:paraId="0EA5DF38" w14:textId="3EFA860C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echo</w:t>
      </w:r>
      <w:r>
        <w:t xml:space="preserve"> </w:t>
      </w:r>
      <w:r w:rsidR="002B0128" w:rsidRPr="002B0128">
        <w:t>"</w:t>
      </w:r>
    </w:p>
    <w:p w14:paraId="0C7128C2" w14:textId="75DFABBE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&lt;!DOCTYPE</w:t>
      </w:r>
      <w:r>
        <w:t xml:space="preserve"> </w:t>
      </w:r>
      <w:r w:rsidR="002B0128" w:rsidRPr="002B0128">
        <w:t>html&gt;</w:t>
      </w:r>
    </w:p>
    <w:p w14:paraId="6C3563E7" w14:textId="4D33DB17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&lt;html</w:t>
      </w:r>
      <w:r>
        <w:t xml:space="preserve"> </w:t>
      </w:r>
      <w:r w:rsidR="002B0128" w:rsidRPr="002B0128">
        <w:t>lang='uk'&gt;</w:t>
      </w:r>
    </w:p>
    <w:p w14:paraId="5746956B" w14:textId="1F2196FE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&lt;head&gt;</w:t>
      </w:r>
    </w:p>
    <w:p w14:paraId="49DF177E" w14:textId="2FB8F952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&lt;meta</w:t>
      </w:r>
      <w:r>
        <w:t xml:space="preserve"> </w:t>
      </w:r>
      <w:r w:rsidR="002B0128" w:rsidRPr="002B0128">
        <w:t>charset='UTF-8'&gt;</w:t>
      </w:r>
    </w:p>
    <w:p w14:paraId="0E950CA6" w14:textId="4375B44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&lt;meta</w:t>
      </w:r>
      <w:r>
        <w:t xml:space="preserve"> </w:t>
      </w:r>
      <w:r w:rsidR="002B0128" w:rsidRPr="002B0128">
        <w:t>name='viewport'</w:t>
      </w:r>
      <w:r>
        <w:t xml:space="preserve"> </w:t>
      </w:r>
      <w:r w:rsidR="002B0128" w:rsidRPr="002B0128">
        <w:t>content='width=device-width,</w:t>
      </w:r>
      <w:r>
        <w:t xml:space="preserve"> </w:t>
      </w:r>
      <w:r w:rsidR="002B0128" w:rsidRPr="002B0128">
        <w:t>initial-scale=1.0'&gt;</w:t>
      </w:r>
    </w:p>
    <w:p w14:paraId="071307E9" w14:textId="6E5A2EDE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&lt;title&gt;Форма</w:t>
      </w:r>
      <w:r>
        <w:t xml:space="preserve"> </w:t>
      </w:r>
      <w:r w:rsidR="002B0128" w:rsidRPr="002B0128">
        <w:t>заблокована&lt;/title&gt;</w:t>
      </w:r>
    </w:p>
    <w:p w14:paraId="002333B0" w14:textId="5918FB21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&lt;/head&gt;</w:t>
      </w:r>
    </w:p>
    <w:p w14:paraId="6182A9B2" w14:textId="1CBACB92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&lt;body&gt;</w:t>
      </w:r>
    </w:p>
    <w:p w14:paraId="6CB50BCC" w14:textId="0B909C36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&lt;h1&gt;Гостьова</w:t>
      </w:r>
      <w:r>
        <w:t xml:space="preserve"> </w:t>
      </w:r>
      <w:r w:rsidR="002B0128" w:rsidRPr="002B0128">
        <w:t>книга&lt;/h1&gt;</w:t>
      </w:r>
    </w:p>
    <w:p w14:paraId="78927C2E" w14:textId="3363B4F1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&lt;p&gt;Форма</w:t>
      </w:r>
      <w:r>
        <w:t xml:space="preserve"> </w:t>
      </w:r>
      <w:r w:rsidR="002B0128" w:rsidRPr="002B0128">
        <w:t>заблокована</w:t>
      </w:r>
      <w:r>
        <w:t xml:space="preserve"> </w:t>
      </w:r>
      <w:r w:rsidR="002B0128" w:rsidRPr="002B0128">
        <w:t>через</w:t>
      </w:r>
      <w:r>
        <w:t xml:space="preserve"> </w:t>
      </w:r>
      <w:r w:rsidR="002B0128" w:rsidRPr="002B0128">
        <w:t>перевищення</w:t>
      </w:r>
      <w:r>
        <w:t xml:space="preserve"> </w:t>
      </w:r>
      <w:r w:rsidR="002B0128" w:rsidRPr="002B0128">
        <w:t>ліміту</w:t>
      </w:r>
      <w:r>
        <w:t xml:space="preserve"> </w:t>
      </w:r>
      <w:r w:rsidR="002B0128" w:rsidRPr="002B0128">
        <w:t>спроб.&lt;/p&gt;</w:t>
      </w:r>
    </w:p>
    <w:p w14:paraId="26B2E048" w14:textId="06A27F6F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&lt;p&gt;Час</w:t>
      </w:r>
      <w:r>
        <w:t xml:space="preserve"> </w:t>
      </w:r>
      <w:r w:rsidR="002B0128" w:rsidRPr="002B0128">
        <w:t>до</w:t>
      </w:r>
      <w:r>
        <w:t xml:space="preserve"> </w:t>
      </w:r>
      <w:r w:rsidR="002B0128" w:rsidRPr="002B0128">
        <w:t>розблокування:</w:t>
      </w:r>
      <w:r>
        <w:t xml:space="preserve"> </w:t>
      </w:r>
      <w:r w:rsidR="002B0128" w:rsidRPr="002B0128">
        <w:t>&lt;span</w:t>
      </w:r>
      <w:r>
        <w:t xml:space="preserve"> </w:t>
      </w:r>
      <w:r w:rsidR="002B0128" w:rsidRPr="002B0128">
        <w:t>id='timer'</w:t>
      </w:r>
      <w:r>
        <w:t xml:space="preserve"> </w:t>
      </w:r>
      <w:r w:rsidR="002B0128" w:rsidRPr="002B0128">
        <w:t>data-remaining-time='$remainingTime'&gt;&lt;/span&gt;.&lt;/p&gt;</w:t>
      </w:r>
    </w:p>
    <w:p w14:paraId="3752EF77" w14:textId="6A052B1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&lt;footer&gt;&lt;p&gt;Виконав:</w:t>
      </w:r>
      <w:r>
        <w:t xml:space="preserve"> </w:t>
      </w:r>
      <w:r w:rsidR="002B0128" w:rsidRPr="002B0128">
        <w:t>Зайченко</w:t>
      </w:r>
      <w:r>
        <w:t xml:space="preserve"> </w:t>
      </w:r>
      <w:r w:rsidR="002B0128" w:rsidRPr="002B0128">
        <w:t>Ярослав</w:t>
      </w:r>
      <w:r>
        <w:t xml:space="preserve"> </w:t>
      </w:r>
      <w:r w:rsidR="002B0128" w:rsidRPr="002B0128">
        <w:t>Ігорович&lt;/п&gt;&lt;/footer&gt;</w:t>
      </w:r>
    </w:p>
    <w:p w14:paraId="03B982BF" w14:textId="1326211D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&lt;script&gt;</w:t>
      </w:r>
    </w:p>
    <w:p w14:paraId="7ED99D0B" w14:textId="48B9CA56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let</w:t>
      </w:r>
      <w:r>
        <w:t xml:space="preserve"> </w:t>
      </w:r>
      <w:r w:rsidR="002B0128" w:rsidRPr="002B0128">
        <w:t>remainingTime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$remainingTime;</w:t>
      </w:r>
    </w:p>
    <w:p w14:paraId="7D6AB005" w14:textId="6A110220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function</w:t>
      </w:r>
      <w:r>
        <w:t xml:space="preserve"> </w:t>
      </w:r>
      <w:r w:rsidR="002B0128" w:rsidRPr="002B0128">
        <w:t>updateTimer()</w:t>
      </w:r>
      <w:r>
        <w:t xml:space="preserve"> </w:t>
      </w:r>
      <w:r w:rsidR="002B0128" w:rsidRPr="002B0128">
        <w:t>{</w:t>
      </w:r>
    </w:p>
    <w:p w14:paraId="00EFA7C8" w14:textId="5AB6DAA8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if</w:t>
      </w:r>
      <w:r>
        <w:t xml:space="preserve"> </w:t>
      </w:r>
      <w:r w:rsidR="002B0128" w:rsidRPr="002B0128">
        <w:t>(remainingTime</w:t>
      </w:r>
      <w:r>
        <w:t xml:space="preserve"> </w:t>
      </w:r>
      <w:r w:rsidR="002B0128" w:rsidRPr="002B0128">
        <w:t>&lt;=</w:t>
      </w:r>
      <w:r>
        <w:t xml:space="preserve"> </w:t>
      </w:r>
      <w:r w:rsidR="002B0128" w:rsidRPr="002B0128">
        <w:t>0)</w:t>
      </w:r>
      <w:r>
        <w:t xml:space="preserve"> </w:t>
      </w:r>
      <w:r w:rsidR="002B0128" w:rsidRPr="002B0128">
        <w:t>{</w:t>
      </w:r>
    </w:p>
    <w:p w14:paraId="05044FCB" w14:textId="38E8A33A" w:rsidR="002B0128" w:rsidRPr="002B0128" w:rsidRDefault="00745A79" w:rsidP="002B0128">
      <w:pPr>
        <w:pStyle w:val="afc"/>
      </w:pPr>
      <w:r>
        <w:t xml:space="preserve">                    </w:t>
      </w:r>
      <w:r w:rsidR="002B0128" w:rsidRPr="002B0128">
        <w:t>document.getElementById('timer').textContent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'Форма</w:t>
      </w:r>
      <w:r>
        <w:t xml:space="preserve"> </w:t>
      </w:r>
      <w:r w:rsidR="002B0128" w:rsidRPr="002B0128">
        <w:t>розблокована';</w:t>
      </w:r>
    </w:p>
    <w:p w14:paraId="1175D1B4" w14:textId="5379EF32" w:rsidR="002B0128" w:rsidRPr="002B0128" w:rsidRDefault="00745A79" w:rsidP="002B0128">
      <w:pPr>
        <w:pStyle w:val="afc"/>
      </w:pPr>
      <w:r>
        <w:t xml:space="preserve">                    </w:t>
      </w:r>
      <w:r w:rsidR="002B0128" w:rsidRPr="002B0128">
        <w:t>setTimeout(function()</w:t>
      </w:r>
      <w:r>
        <w:t xml:space="preserve"> </w:t>
      </w:r>
      <w:r w:rsidR="002B0128" w:rsidRPr="002B0128">
        <w:t>{</w:t>
      </w:r>
      <w:r>
        <w:t xml:space="preserve"> </w:t>
      </w:r>
      <w:r w:rsidR="002B0128" w:rsidRPr="002B0128">
        <w:t>window.location.href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'GB.php?action=unblock';</w:t>
      </w:r>
      <w:r>
        <w:t xml:space="preserve"> </w:t>
      </w:r>
      <w:r w:rsidR="002B0128" w:rsidRPr="002B0128">
        <w:t>},</w:t>
      </w:r>
      <w:r>
        <w:t xml:space="preserve"> </w:t>
      </w:r>
      <w:r w:rsidR="002B0128" w:rsidRPr="002B0128">
        <w:t>5000);</w:t>
      </w:r>
    </w:p>
    <w:p w14:paraId="6FFA92C8" w14:textId="6CB2F60F" w:rsidR="002B0128" w:rsidRPr="002B0128" w:rsidRDefault="00745A79" w:rsidP="002B0128">
      <w:pPr>
        <w:pStyle w:val="afc"/>
      </w:pPr>
      <w:r>
        <w:t xml:space="preserve">                    </w:t>
      </w:r>
      <w:r w:rsidR="002B0128" w:rsidRPr="002B0128">
        <w:t>return;</w:t>
      </w:r>
    </w:p>
    <w:p w14:paraId="7ADE078A" w14:textId="276C7B41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}</w:t>
      </w:r>
    </w:p>
    <w:p w14:paraId="32D42B8D" w14:textId="37DFAD71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const</w:t>
      </w:r>
      <w:r>
        <w:t xml:space="preserve"> </w:t>
      </w:r>
      <w:r w:rsidR="002B0128" w:rsidRPr="002B0128">
        <w:t>minutes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Math.floor(remainingTime</w:t>
      </w:r>
      <w:r>
        <w:t xml:space="preserve"> </w:t>
      </w:r>
      <w:r w:rsidR="002B0128" w:rsidRPr="002B0128">
        <w:t>/</w:t>
      </w:r>
      <w:r>
        <w:t xml:space="preserve"> </w:t>
      </w:r>
      <w:r w:rsidR="002B0128" w:rsidRPr="002B0128">
        <w:t>60);</w:t>
      </w:r>
    </w:p>
    <w:p w14:paraId="109781CA" w14:textId="7C061804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const</w:t>
      </w:r>
      <w:r>
        <w:t xml:space="preserve"> </w:t>
      </w:r>
      <w:r w:rsidR="002B0128" w:rsidRPr="002B0128">
        <w:t>seconds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remainingTime</w:t>
      </w:r>
      <w:r>
        <w:t xml:space="preserve"> </w:t>
      </w:r>
      <w:r w:rsidR="002B0128" w:rsidRPr="002B0128">
        <w:t>%</w:t>
      </w:r>
      <w:r>
        <w:t xml:space="preserve"> </w:t>
      </w:r>
      <w:r w:rsidR="002B0128" w:rsidRPr="002B0128">
        <w:t>60;</w:t>
      </w:r>
    </w:p>
    <w:p w14:paraId="1F5AD363" w14:textId="0625A8CC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document.getElementById('timer').textContent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minutes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'</w:t>
      </w:r>
      <w:r>
        <w:t xml:space="preserve"> </w:t>
      </w:r>
      <w:r w:rsidR="002B0128" w:rsidRPr="002B0128">
        <w:t>хвилин</w:t>
      </w:r>
      <w:r>
        <w:t xml:space="preserve"> </w:t>
      </w:r>
      <w:r w:rsidR="002B0128" w:rsidRPr="002B0128">
        <w:t>'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seconds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'</w:t>
      </w:r>
      <w:r>
        <w:t xml:space="preserve"> </w:t>
      </w:r>
      <w:r w:rsidR="002B0128" w:rsidRPr="002B0128">
        <w:t>секунд';</w:t>
      </w:r>
    </w:p>
    <w:p w14:paraId="7A6C4EDC" w14:textId="3138F064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remainingTime--;</w:t>
      </w:r>
    </w:p>
    <w:p w14:paraId="281A3C38" w14:textId="744992EA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}</w:t>
      </w:r>
    </w:p>
    <w:p w14:paraId="1184F235" w14:textId="404AA210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if</w:t>
      </w:r>
      <w:r>
        <w:t xml:space="preserve"> </w:t>
      </w:r>
      <w:r w:rsidR="002B0128" w:rsidRPr="002B0128">
        <w:t>(remainingTime</w:t>
      </w:r>
      <w:r>
        <w:t xml:space="preserve"> </w:t>
      </w:r>
      <w:r w:rsidR="002B0128" w:rsidRPr="002B0128">
        <w:t>&gt;</w:t>
      </w:r>
      <w:r>
        <w:t xml:space="preserve"> </w:t>
      </w:r>
      <w:r w:rsidR="002B0128" w:rsidRPr="002B0128">
        <w:t>0)</w:t>
      </w:r>
      <w:r>
        <w:t xml:space="preserve"> </w:t>
      </w:r>
      <w:r w:rsidR="002B0128" w:rsidRPr="002B0128">
        <w:t>{</w:t>
      </w:r>
    </w:p>
    <w:p w14:paraId="344CA822" w14:textId="712A9283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updateTimer();</w:t>
      </w:r>
    </w:p>
    <w:p w14:paraId="7BDAE1C3" w14:textId="55C4413A" w:rsidR="002B0128" w:rsidRPr="002B0128" w:rsidRDefault="00745A79" w:rsidP="002B0128">
      <w:pPr>
        <w:pStyle w:val="afc"/>
      </w:pPr>
      <w:r>
        <w:t xml:space="preserve">                </w:t>
      </w:r>
      <w:r w:rsidR="002B0128" w:rsidRPr="002B0128">
        <w:t>setInterval(updateTimer,</w:t>
      </w:r>
      <w:r>
        <w:t xml:space="preserve"> </w:t>
      </w:r>
      <w:r w:rsidR="002B0128" w:rsidRPr="002B0128">
        <w:t>1000);</w:t>
      </w:r>
    </w:p>
    <w:p w14:paraId="1713E5A3" w14:textId="564E058C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}</w:t>
      </w:r>
    </w:p>
    <w:p w14:paraId="715D51FD" w14:textId="510A4F6A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&lt;/script&gt;</w:t>
      </w:r>
    </w:p>
    <w:p w14:paraId="241F4475" w14:textId="04044B05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&lt;/body&gt;</w:t>
      </w:r>
    </w:p>
    <w:p w14:paraId="5E920568" w14:textId="48D58F7A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&lt;/html&gt;";</w:t>
      </w:r>
    </w:p>
    <w:p w14:paraId="22E65CDF" w14:textId="77777777" w:rsidR="002B0128" w:rsidRPr="002B0128" w:rsidRDefault="002B0128" w:rsidP="002B0128">
      <w:pPr>
        <w:pStyle w:val="afc"/>
      </w:pPr>
      <w:r w:rsidRPr="002B0128">
        <w:t>}</w:t>
      </w:r>
    </w:p>
    <w:p w14:paraId="7A8594AD" w14:textId="77777777" w:rsidR="002B0128" w:rsidRPr="002B0128" w:rsidRDefault="002B0128" w:rsidP="002B0128">
      <w:pPr>
        <w:pStyle w:val="afc"/>
      </w:pPr>
    </w:p>
    <w:p w14:paraId="71A59D7E" w14:textId="0A9E3645" w:rsidR="002B0128" w:rsidRPr="002B0128" w:rsidRDefault="002B0128" w:rsidP="002B0128">
      <w:pPr>
        <w:pStyle w:val="afc"/>
      </w:pPr>
      <w:r w:rsidRPr="002B0128">
        <w:t>//</w:t>
      </w:r>
      <w:r w:rsidR="00745A79">
        <w:t xml:space="preserve"> </w:t>
      </w:r>
      <w:r w:rsidRPr="002B0128">
        <w:t>Сброс</w:t>
      </w:r>
      <w:r w:rsidR="00745A79">
        <w:t xml:space="preserve"> </w:t>
      </w:r>
      <w:r w:rsidRPr="002B0128">
        <w:t>блокировки</w:t>
      </w:r>
    </w:p>
    <w:p w14:paraId="7997D325" w14:textId="35DA3BC5" w:rsidR="002B0128" w:rsidRPr="002B0128" w:rsidRDefault="002B0128" w:rsidP="002B0128">
      <w:pPr>
        <w:pStyle w:val="afc"/>
      </w:pPr>
      <w:r w:rsidRPr="002B0128">
        <w:t>if</w:t>
      </w:r>
      <w:r w:rsidR="00745A79">
        <w:t xml:space="preserve"> </w:t>
      </w:r>
      <w:r w:rsidRPr="002B0128">
        <w:t>(isset($_GET['action'])</w:t>
      </w:r>
      <w:r w:rsidR="00745A79">
        <w:t xml:space="preserve"> </w:t>
      </w:r>
      <w:r w:rsidRPr="002B0128">
        <w:t>&amp;&amp;</w:t>
      </w:r>
      <w:r w:rsidR="00745A79">
        <w:t xml:space="preserve"> </w:t>
      </w:r>
      <w:r w:rsidRPr="002B0128">
        <w:t>$_GET['action']</w:t>
      </w:r>
      <w:r w:rsidR="00745A79">
        <w:t xml:space="preserve"> </w:t>
      </w:r>
      <w:r w:rsidRPr="002B0128">
        <w:t>===</w:t>
      </w:r>
      <w:r w:rsidR="00745A79">
        <w:t xml:space="preserve"> </w:t>
      </w:r>
      <w:r w:rsidRPr="002B0128">
        <w:t>'unblock')</w:t>
      </w:r>
      <w:r w:rsidR="00745A79">
        <w:t xml:space="preserve"> </w:t>
      </w:r>
      <w:r w:rsidRPr="002B0128">
        <w:t>{</w:t>
      </w:r>
    </w:p>
    <w:p w14:paraId="508C33B1" w14:textId="1B88F2C7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unset($_SESSION['attempts']);</w:t>
      </w:r>
    </w:p>
    <w:p w14:paraId="2DA7F3E1" w14:textId="6203B7C8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setcookie('form_blocked',</w:t>
      </w:r>
      <w:r>
        <w:t xml:space="preserve"> </w:t>
      </w:r>
      <w:r w:rsidR="002B0128" w:rsidRPr="002B0128">
        <w:t>'',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-</w:t>
      </w:r>
      <w:r>
        <w:t xml:space="preserve"> </w:t>
      </w:r>
      <w:r w:rsidR="002B0128" w:rsidRPr="002B0128">
        <w:t>3600,</w:t>
      </w:r>
      <w:r>
        <w:t xml:space="preserve"> </w:t>
      </w:r>
      <w:r w:rsidR="002B0128" w:rsidRPr="002B0128">
        <w:t>'/');</w:t>
      </w:r>
    </w:p>
    <w:p w14:paraId="1F43CBC4" w14:textId="634650C0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setcookie('form_blocked_time',</w:t>
      </w:r>
      <w:r>
        <w:t xml:space="preserve"> </w:t>
      </w:r>
      <w:r w:rsidR="002B0128" w:rsidRPr="002B0128">
        <w:t>'',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-</w:t>
      </w:r>
      <w:r>
        <w:t xml:space="preserve"> </w:t>
      </w:r>
      <w:r w:rsidR="002B0128" w:rsidRPr="002B0128">
        <w:t>3600,</w:t>
      </w:r>
      <w:r>
        <w:t xml:space="preserve"> </w:t>
      </w:r>
      <w:r w:rsidR="002B0128" w:rsidRPr="002B0128">
        <w:t>'/');</w:t>
      </w:r>
    </w:p>
    <w:p w14:paraId="06ECED8E" w14:textId="3ABE7F64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header('Location:</w:t>
      </w:r>
      <w:r>
        <w:t xml:space="preserve"> </w:t>
      </w:r>
      <w:r w:rsidR="002B0128" w:rsidRPr="002B0128">
        <w:t>GuestBook_mainform.html');</w:t>
      </w:r>
    </w:p>
    <w:p w14:paraId="4A6221C6" w14:textId="05D83D57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exit;</w:t>
      </w:r>
    </w:p>
    <w:p w14:paraId="31B683D2" w14:textId="77777777" w:rsidR="002B0128" w:rsidRPr="002B0128" w:rsidRDefault="002B0128" w:rsidP="002B0128">
      <w:pPr>
        <w:pStyle w:val="afc"/>
      </w:pPr>
      <w:r w:rsidRPr="002B0128">
        <w:t>}</w:t>
      </w:r>
    </w:p>
    <w:p w14:paraId="41EBCF6E" w14:textId="77777777" w:rsidR="002B0128" w:rsidRPr="002B0128" w:rsidRDefault="002B0128" w:rsidP="002B0128">
      <w:pPr>
        <w:pStyle w:val="afc"/>
      </w:pPr>
    </w:p>
    <w:p w14:paraId="0E817506" w14:textId="44BCB245" w:rsidR="002B0128" w:rsidRPr="002B0128" w:rsidRDefault="002B0128" w:rsidP="002B0128">
      <w:pPr>
        <w:pStyle w:val="afc"/>
      </w:pPr>
      <w:r w:rsidRPr="002B0128">
        <w:t>if</w:t>
      </w:r>
      <w:r w:rsidR="00745A79">
        <w:t xml:space="preserve"> </w:t>
      </w:r>
      <w:r w:rsidRPr="002B0128">
        <w:t>(isset($_COOKIE['form_blocked']))</w:t>
      </w:r>
      <w:r w:rsidR="00745A79">
        <w:t xml:space="preserve"> </w:t>
      </w:r>
      <w:r w:rsidRPr="002B0128">
        <w:t>{</w:t>
      </w:r>
    </w:p>
    <w:p w14:paraId="1773144A" w14:textId="27615DE0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$blockedTime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$_COOKIE['form_blocked_time'];</w:t>
      </w:r>
    </w:p>
    <w:p w14:paraId="34DE1BB2" w14:textId="623C84E0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$remainingTime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$blockedTime</w:t>
      </w:r>
      <w:r>
        <w:t xml:space="preserve"> </w:t>
      </w:r>
      <w:r w:rsidR="002B0128" w:rsidRPr="002B0128">
        <w:t>-</w:t>
      </w:r>
      <w:r>
        <w:t xml:space="preserve"> </w:t>
      </w:r>
      <w:r w:rsidR="002B0128" w:rsidRPr="002B0128">
        <w:t>time();</w:t>
      </w:r>
    </w:p>
    <w:p w14:paraId="47D95A13" w14:textId="77777777" w:rsidR="002B0128" w:rsidRPr="002B0128" w:rsidRDefault="002B0128" w:rsidP="002B0128">
      <w:pPr>
        <w:pStyle w:val="afc"/>
      </w:pPr>
    </w:p>
    <w:p w14:paraId="78615FA5" w14:textId="7E35E074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if</w:t>
      </w:r>
      <w:r>
        <w:t xml:space="preserve"> </w:t>
      </w:r>
      <w:r w:rsidR="002B0128" w:rsidRPr="002B0128">
        <w:t>($remainingTime</w:t>
      </w:r>
      <w:r>
        <w:t xml:space="preserve"> </w:t>
      </w:r>
      <w:r w:rsidR="002B0128" w:rsidRPr="002B0128">
        <w:t>&lt;=</w:t>
      </w:r>
      <w:r>
        <w:t xml:space="preserve"> </w:t>
      </w:r>
      <w:r w:rsidR="002B0128" w:rsidRPr="002B0128">
        <w:t>0)</w:t>
      </w:r>
      <w:r>
        <w:t xml:space="preserve"> </w:t>
      </w:r>
      <w:r w:rsidR="002B0128" w:rsidRPr="002B0128">
        <w:t>{</w:t>
      </w:r>
    </w:p>
    <w:p w14:paraId="4A9F277D" w14:textId="4CBEE273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setcookie('form_blocked',</w:t>
      </w:r>
      <w:r>
        <w:t xml:space="preserve"> </w:t>
      </w:r>
      <w:r w:rsidR="002B0128" w:rsidRPr="002B0128">
        <w:t>'',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-</w:t>
      </w:r>
      <w:r>
        <w:t xml:space="preserve"> </w:t>
      </w:r>
      <w:r w:rsidR="002B0128" w:rsidRPr="002B0128">
        <w:t>3600,</w:t>
      </w:r>
      <w:r>
        <w:t xml:space="preserve"> </w:t>
      </w:r>
      <w:r w:rsidR="002B0128" w:rsidRPr="002B0128">
        <w:t>'/');</w:t>
      </w:r>
    </w:p>
    <w:p w14:paraId="56BACB7D" w14:textId="3BE615D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setcookie('form_blocked_time',</w:t>
      </w:r>
      <w:r>
        <w:t xml:space="preserve"> </w:t>
      </w:r>
      <w:r w:rsidR="002B0128" w:rsidRPr="002B0128">
        <w:t>'',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-</w:t>
      </w:r>
      <w:r>
        <w:t xml:space="preserve"> </w:t>
      </w:r>
      <w:r w:rsidR="002B0128" w:rsidRPr="002B0128">
        <w:t>3600,</w:t>
      </w:r>
      <w:r>
        <w:t xml:space="preserve"> </w:t>
      </w:r>
      <w:r w:rsidR="002B0128" w:rsidRPr="002B0128">
        <w:t>'/');</w:t>
      </w:r>
    </w:p>
    <w:p w14:paraId="571D5586" w14:textId="5242A179" w:rsidR="002B0128" w:rsidRPr="002B0128" w:rsidRDefault="00745A79" w:rsidP="002B0128">
      <w:pPr>
        <w:pStyle w:val="afc"/>
      </w:pPr>
      <w:r>
        <w:lastRenderedPageBreak/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"&lt;h1&gt;Гостьова</w:t>
      </w:r>
      <w:r>
        <w:t xml:space="preserve"> </w:t>
      </w:r>
      <w:r w:rsidR="002B0128" w:rsidRPr="002B0128">
        <w:t>книга&lt;/h1&gt;";</w:t>
      </w:r>
    </w:p>
    <w:p w14:paraId="1B66CABA" w14:textId="5FFF042A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"&lt;p&gt;Форма</w:t>
      </w:r>
      <w:r>
        <w:t xml:space="preserve"> </w:t>
      </w:r>
      <w:r w:rsidR="002B0128" w:rsidRPr="002B0128">
        <w:t>розблокована.</w:t>
      </w:r>
      <w:r>
        <w:t xml:space="preserve"> </w:t>
      </w:r>
      <w:r w:rsidR="002B0128" w:rsidRPr="002B0128">
        <w:t>Ви</w:t>
      </w:r>
      <w:r>
        <w:t xml:space="preserve"> </w:t>
      </w:r>
      <w:r w:rsidR="002B0128" w:rsidRPr="002B0128">
        <w:t>можете</w:t>
      </w:r>
      <w:r>
        <w:t xml:space="preserve"> </w:t>
      </w:r>
      <w:r w:rsidR="002B0128" w:rsidRPr="002B0128">
        <w:t>відправити</w:t>
      </w:r>
      <w:r>
        <w:t xml:space="preserve"> </w:t>
      </w:r>
      <w:r w:rsidR="002B0128" w:rsidRPr="002B0128">
        <w:t>повідомлення.&lt;/p&gt;";</w:t>
      </w:r>
    </w:p>
    <w:p w14:paraId="517BFB44" w14:textId="3822F922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"&lt;script&gt;setTimeout(function()</w:t>
      </w:r>
      <w:r>
        <w:t xml:space="preserve"> </w:t>
      </w:r>
      <w:r w:rsidR="002B0128" w:rsidRPr="002B0128">
        <w:t>{</w:t>
      </w:r>
      <w:r>
        <w:t xml:space="preserve"> </w:t>
      </w:r>
      <w:r w:rsidR="002B0128" w:rsidRPr="002B0128">
        <w:t>window.location.href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'GB.php?action=unblock';</w:t>
      </w:r>
      <w:r>
        <w:t xml:space="preserve"> </w:t>
      </w:r>
      <w:r w:rsidR="002B0128" w:rsidRPr="002B0128">
        <w:t>},</w:t>
      </w:r>
      <w:r>
        <w:t xml:space="preserve"> </w:t>
      </w:r>
      <w:r w:rsidR="002B0128" w:rsidRPr="002B0128">
        <w:t>5000);&lt;/script&gt;";</w:t>
      </w:r>
    </w:p>
    <w:p w14:paraId="1C63344D" w14:textId="46FAF684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"&lt;footer&gt;&lt;p&gt;Виконав:</w:t>
      </w:r>
      <w:r>
        <w:t xml:space="preserve"> </w:t>
      </w:r>
      <w:r w:rsidR="002B0128" w:rsidRPr="002B0128">
        <w:t>Зайченко</w:t>
      </w:r>
      <w:r>
        <w:t xml:space="preserve"> </w:t>
      </w:r>
      <w:r w:rsidR="002B0128" w:rsidRPr="002B0128">
        <w:t>Ярослав</w:t>
      </w:r>
      <w:r>
        <w:t xml:space="preserve"> </w:t>
      </w:r>
      <w:r w:rsidR="002B0128" w:rsidRPr="002B0128">
        <w:t>Ігорович&lt;/п&gt;&lt;/footer&gt;";</w:t>
      </w:r>
    </w:p>
    <w:p w14:paraId="24DA2439" w14:textId="34322D60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exit;</w:t>
      </w:r>
    </w:p>
    <w:p w14:paraId="5FAC65AA" w14:textId="249D507E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}</w:t>
      </w:r>
      <w:r>
        <w:t xml:space="preserve"> </w:t>
      </w:r>
      <w:r w:rsidR="002B0128" w:rsidRPr="002B0128">
        <w:t>else</w:t>
      </w:r>
      <w:r>
        <w:t xml:space="preserve"> </w:t>
      </w:r>
      <w:r w:rsidR="002B0128" w:rsidRPr="002B0128">
        <w:t>{</w:t>
      </w:r>
    </w:p>
    <w:p w14:paraId="73C5051E" w14:textId="0020BC9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renderLockedPage($remainingTime);</w:t>
      </w:r>
    </w:p>
    <w:p w14:paraId="68625259" w14:textId="23F4FE7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exit;</w:t>
      </w:r>
    </w:p>
    <w:p w14:paraId="1EFE0351" w14:textId="014F55EF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}</w:t>
      </w:r>
    </w:p>
    <w:p w14:paraId="11D1EBE2" w14:textId="77777777" w:rsidR="002B0128" w:rsidRPr="002B0128" w:rsidRDefault="002B0128" w:rsidP="002B0128">
      <w:pPr>
        <w:pStyle w:val="afc"/>
      </w:pPr>
      <w:r w:rsidRPr="002B0128">
        <w:t>}</w:t>
      </w:r>
    </w:p>
    <w:p w14:paraId="3D52EC15" w14:textId="77777777" w:rsidR="002B0128" w:rsidRPr="002B0128" w:rsidRDefault="002B0128" w:rsidP="002B0128">
      <w:pPr>
        <w:pStyle w:val="afc"/>
      </w:pPr>
    </w:p>
    <w:p w14:paraId="3137B733" w14:textId="59893F5E" w:rsidR="002B0128" w:rsidRPr="002B0128" w:rsidRDefault="002B0128" w:rsidP="002B0128">
      <w:pPr>
        <w:pStyle w:val="afc"/>
      </w:pPr>
      <w:r w:rsidRPr="002B0128">
        <w:t>if</w:t>
      </w:r>
      <w:r w:rsidR="00745A79">
        <w:t xml:space="preserve"> </w:t>
      </w:r>
      <w:r w:rsidRPr="002B0128">
        <w:t>(!isset($_SESSION['attempts']))</w:t>
      </w:r>
      <w:r w:rsidR="00745A79">
        <w:t xml:space="preserve"> </w:t>
      </w:r>
      <w:r w:rsidRPr="002B0128">
        <w:t>{</w:t>
      </w:r>
    </w:p>
    <w:p w14:paraId="417BE3A3" w14:textId="0318147E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$_SESSION['attempts']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0;</w:t>
      </w:r>
    </w:p>
    <w:p w14:paraId="48D8C253" w14:textId="77777777" w:rsidR="002B0128" w:rsidRPr="002B0128" w:rsidRDefault="002B0128" w:rsidP="002B0128">
      <w:pPr>
        <w:pStyle w:val="afc"/>
      </w:pPr>
      <w:r w:rsidRPr="002B0128">
        <w:t>}</w:t>
      </w:r>
    </w:p>
    <w:p w14:paraId="3EA3C963" w14:textId="77777777" w:rsidR="002B0128" w:rsidRPr="002B0128" w:rsidRDefault="002B0128" w:rsidP="002B0128">
      <w:pPr>
        <w:pStyle w:val="afc"/>
      </w:pPr>
    </w:p>
    <w:p w14:paraId="2C71AFA3" w14:textId="2A282114" w:rsidR="002B0128" w:rsidRPr="002B0128" w:rsidRDefault="002B0128" w:rsidP="002B0128">
      <w:pPr>
        <w:pStyle w:val="afc"/>
      </w:pPr>
      <w:r w:rsidRPr="002B0128">
        <w:t>//</w:t>
      </w:r>
      <w:r w:rsidR="00745A79">
        <w:t xml:space="preserve"> </w:t>
      </w:r>
      <w:r w:rsidRPr="002B0128">
        <w:t>Обработка</w:t>
      </w:r>
      <w:r w:rsidR="00745A79">
        <w:t xml:space="preserve"> </w:t>
      </w:r>
      <w:r w:rsidRPr="002B0128">
        <w:t>формы</w:t>
      </w:r>
    </w:p>
    <w:p w14:paraId="206BBD6F" w14:textId="09B6E7C8" w:rsidR="002B0128" w:rsidRPr="002B0128" w:rsidRDefault="002B0128" w:rsidP="002B0128">
      <w:pPr>
        <w:pStyle w:val="afc"/>
      </w:pPr>
      <w:r w:rsidRPr="002B0128">
        <w:t>if</w:t>
      </w:r>
      <w:r w:rsidR="00745A79">
        <w:t xml:space="preserve"> </w:t>
      </w:r>
      <w:r w:rsidRPr="002B0128">
        <w:t>($_SERVER['REQUEST_METHOD']</w:t>
      </w:r>
      <w:r w:rsidR="00745A79">
        <w:t xml:space="preserve"> </w:t>
      </w:r>
      <w:r w:rsidRPr="002B0128">
        <w:t>===</w:t>
      </w:r>
      <w:r w:rsidR="00745A79">
        <w:t xml:space="preserve"> </w:t>
      </w:r>
      <w:r w:rsidRPr="002B0128">
        <w:t>'POST')</w:t>
      </w:r>
      <w:r w:rsidR="00745A79">
        <w:t xml:space="preserve"> </w:t>
      </w:r>
      <w:r w:rsidRPr="002B0128">
        <w:t>{</w:t>
      </w:r>
    </w:p>
    <w:p w14:paraId="604F0E29" w14:textId="2B6F9EE3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$email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$_POST['email']</w:t>
      </w:r>
      <w:r>
        <w:t xml:space="preserve"> </w:t>
      </w:r>
      <w:r w:rsidR="002B0128" w:rsidRPr="002B0128">
        <w:t>??</w:t>
      </w:r>
      <w:r>
        <w:t xml:space="preserve"> </w:t>
      </w:r>
      <w:r w:rsidR="002B0128" w:rsidRPr="002B0128">
        <w:t>'';</w:t>
      </w:r>
    </w:p>
    <w:p w14:paraId="53DF15A2" w14:textId="26EF66A6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$message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$_POST['message']</w:t>
      </w:r>
      <w:r>
        <w:t xml:space="preserve"> </w:t>
      </w:r>
      <w:r w:rsidR="002B0128" w:rsidRPr="002B0128">
        <w:t>??</w:t>
      </w:r>
      <w:r>
        <w:t xml:space="preserve"> </w:t>
      </w:r>
      <w:r w:rsidR="002B0128" w:rsidRPr="002B0128">
        <w:t>'';</w:t>
      </w:r>
    </w:p>
    <w:p w14:paraId="304DC06B" w14:textId="77777777" w:rsidR="002B0128" w:rsidRPr="002B0128" w:rsidRDefault="002B0128" w:rsidP="002B0128">
      <w:pPr>
        <w:pStyle w:val="afc"/>
      </w:pPr>
    </w:p>
    <w:p w14:paraId="31DB972C" w14:textId="0AD56FA1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//</w:t>
      </w:r>
      <w:r>
        <w:t xml:space="preserve"> </w:t>
      </w:r>
      <w:r w:rsidR="002B0128" w:rsidRPr="002B0128">
        <w:t>Удаляем</w:t>
      </w:r>
      <w:r>
        <w:t xml:space="preserve"> </w:t>
      </w:r>
      <w:r w:rsidR="002B0128" w:rsidRPr="002B0128">
        <w:t>HTML-теги</w:t>
      </w:r>
      <w:r>
        <w:t xml:space="preserve"> </w:t>
      </w:r>
      <w:r w:rsidR="002B0128" w:rsidRPr="002B0128">
        <w:t>из</w:t>
      </w:r>
      <w:r>
        <w:t xml:space="preserve"> </w:t>
      </w:r>
      <w:r w:rsidR="002B0128" w:rsidRPr="002B0128">
        <w:t>сообщения</w:t>
      </w:r>
    </w:p>
    <w:p w14:paraId="504345B4" w14:textId="56668298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$cleanedMessage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strip_tags($message);</w:t>
      </w:r>
    </w:p>
    <w:p w14:paraId="3FD5F89C" w14:textId="77777777" w:rsidR="002B0128" w:rsidRPr="002B0128" w:rsidRDefault="002B0128" w:rsidP="002B0128">
      <w:pPr>
        <w:pStyle w:val="afc"/>
      </w:pPr>
    </w:p>
    <w:p w14:paraId="0EAF59EF" w14:textId="64BABE3D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//</w:t>
      </w:r>
      <w:r>
        <w:t xml:space="preserve"> </w:t>
      </w:r>
      <w:r w:rsidR="002B0128" w:rsidRPr="002B0128">
        <w:t>Проверяем</w:t>
      </w:r>
      <w:r>
        <w:t xml:space="preserve"> </w:t>
      </w:r>
      <w:r w:rsidR="002B0128" w:rsidRPr="002B0128">
        <w:t>email</w:t>
      </w:r>
      <w:r>
        <w:t xml:space="preserve"> </w:t>
      </w:r>
      <w:r w:rsidR="002B0128" w:rsidRPr="002B0128">
        <w:t>на</w:t>
      </w:r>
      <w:r>
        <w:t xml:space="preserve"> </w:t>
      </w:r>
      <w:r w:rsidR="002B0128" w:rsidRPr="002B0128">
        <w:t>корректность</w:t>
      </w:r>
    </w:p>
    <w:p w14:paraId="7819D075" w14:textId="6B24502B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if</w:t>
      </w:r>
      <w:r>
        <w:t xml:space="preserve"> </w:t>
      </w:r>
      <w:r w:rsidR="002B0128" w:rsidRPr="002B0128">
        <w:t>(!filter_var($email,</w:t>
      </w:r>
      <w:r>
        <w:t xml:space="preserve"> </w:t>
      </w:r>
      <w:r w:rsidR="002B0128" w:rsidRPr="002B0128">
        <w:t>FILTER_VALIDATE_EMAIL))</w:t>
      </w:r>
      <w:r>
        <w:t xml:space="preserve"> </w:t>
      </w:r>
      <w:r w:rsidR="002B0128" w:rsidRPr="002B0128">
        <w:t>{</w:t>
      </w:r>
    </w:p>
    <w:p w14:paraId="115EFFE8" w14:textId="43E4F1A1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$_SESSION['attempts']++;</w:t>
      </w:r>
    </w:p>
    <w:p w14:paraId="048C343D" w14:textId="77777777" w:rsidR="002B0128" w:rsidRPr="002B0128" w:rsidRDefault="002B0128" w:rsidP="002B0128">
      <w:pPr>
        <w:pStyle w:val="afc"/>
      </w:pPr>
    </w:p>
    <w:p w14:paraId="11BCAA2E" w14:textId="02A7D215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if</w:t>
      </w:r>
      <w:r>
        <w:t xml:space="preserve"> </w:t>
      </w:r>
      <w:r w:rsidR="002B0128" w:rsidRPr="002B0128">
        <w:t>($_SESSION['attempts']</w:t>
      </w:r>
      <w:r>
        <w:t xml:space="preserve"> </w:t>
      </w:r>
      <w:r w:rsidR="002B0128" w:rsidRPr="002B0128">
        <w:t>&gt;=</w:t>
      </w:r>
      <w:r>
        <w:t xml:space="preserve"> </w:t>
      </w:r>
      <w:r w:rsidR="002B0128" w:rsidRPr="002B0128">
        <w:t>3)</w:t>
      </w:r>
      <w:r>
        <w:t xml:space="preserve"> </w:t>
      </w:r>
      <w:r w:rsidR="002B0128" w:rsidRPr="002B0128">
        <w:t>{</w:t>
      </w:r>
    </w:p>
    <w:p w14:paraId="0DD96C06" w14:textId="69351092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setcookie('form_blocked',</w:t>
      </w:r>
      <w:r>
        <w:t xml:space="preserve"> </w:t>
      </w:r>
      <w:r w:rsidR="002B0128" w:rsidRPr="002B0128">
        <w:t>'1',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$lockDuration,</w:t>
      </w:r>
      <w:r>
        <w:t xml:space="preserve"> </w:t>
      </w:r>
      <w:r w:rsidR="002B0128" w:rsidRPr="002B0128">
        <w:t>'/');</w:t>
      </w:r>
    </w:p>
    <w:p w14:paraId="6911D654" w14:textId="475CBDB6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setcookie('form_blocked_time',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$lockDuration,</w:t>
      </w:r>
      <w:r>
        <w:t xml:space="preserve"> </w:t>
      </w:r>
      <w:r w:rsidR="002B0128" w:rsidRPr="002B0128">
        <w:t>time()</w:t>
      </w:r>
      <w:r>
        <w:t xml:space="preserve"> </w:t>
      </w:r>
      <w:r w:rsidR="002B0128" w:rsidRPr="002B0128">
        <w:t>+</w:t>
      </w:r>
      <w:r>
        <w:t xml:space="preserve"> </w:t>
      </w:r>
      <w:r w:rsidR="002B0128" w:rsidRPr="002B0128">
        <w:t>$lockDuration,</w:t>
      </w:r>
      <w:r>
        <w:t xml:space="preserve"> </w:t>
      </w:r>
      <w:r w:rsidR="002B0128" w:rsidRPr="002B0128">
        <w:t>'/');</w:t>
      </w:r>
    </w:p>
    <w:p w14:paraId="6C583E89" w14:textId="4F46380A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renderLockedPage($lockDuration);</w:t>
      </w:r>
    </w:p>
    <w:p w14:paraId="10640ECD" w14:textId="6F03053B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}</w:t>
      </w:r>
      <w:r>
        <w:t xml:space="preserve"> </w:t>
      </w:r>
      <w:r w:rsidR="002B0128" w:rsidRPr="002B0128">
        <w:t>else</w:t>
      </w:r>
      <w:r>
        <w:t xml:space="preserve"> </w:t>
      </w:r>
      <w:r w:rsidR="002B0128" w:rsidRPr="002B0128">
        <w:t>{</w:t>
      </w:r>
    </w:p>
    <w:p w14:paraId="699879B4" w14:textId="4ADBBBC5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echo</w:t>
      </w:r>
      <w:r>
        <w:t xml:space="preserve"> </w:t>
      </w:r>
      <w:r w:rsidR="002B0128" w:rsidRPr="002B0128">
        <w:t>"&lt;h1&gt;Гостьова</w:t>
      </w:r>
      <w:r>
        <w:t xml:space="preserve"> </w:t>
      </w:r>
      <w:r w:rsidR="002B0128" w:rsidRPr="002B0128">
        <w:t>книга&lt;/h1&gt;";</w:t>
      </w:r>
    </w:p>
    <w:p w14:paraId="1981E72D" w14:textId="72D95E70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echo</w:t>
      </w:r>
      <w:r>
        <w:t xml:space="preserve"> </w:t>
      </w:r>
      <w:r w:rsidR="002B0128" w:rsidRPr="002B0128">
        <w:t>"&lt;p&gt;Некоректна</w:t>
      </w:r>
      <w:r>
        <w:t xml:space="preserve"> </w:t>
      </w:r>
      <w:r w:rsidR="002B0128" w:rsidRPr="002B0128">
        <w:t>електронна</w:t>
      </w:r>
      <w:r>
        <w:t xml:space="preserve"> </w:t>
      </w:r>
      <w:r w:rsidR="002B0128" w:rsidRPr="002B0128">
        <w:t>адреса.</w:t>
      </w:r>
      <w:r>
        <w:t xml:space="preserve"> </w:t>
      </w:r>
      <w:r w:rsidR="002B0128" w:rsidRPr="002B0128">
        <w:t>Спроба</w:t>
      </w:r>
      <w:r>
        <w:t xml:space="preserve"> </w:t>
      </w:r>
      <w:r w:rsidR="002B0128" w:rsidRPr="002B0128">
        <w:t>{$_SESSION['attempts']}</w:t>
      </w:r>
      <w:r>
        <w:t xml:space="preserve"> </w:t>
      </w:r>
      <w:r w:rsidR="002B0128" w:rsidRPr="002B0128">
        <w:t>з</w:t>
      </w:r>
      <w:r>
        <w:t xml:space="preserve"> </w:t>
      </w:r>
      <w:r w:rsidR="002B0128" w:rsidRPr="002B0128">
        <w:t>3.&lt;/п&gt;";</w:t>
      </w:r>
    </w:p>
    <w:p w14:paraId="278E7BB2" w14:textId="53D42D22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}</w:t>
      </w:r>
    </w:p>
    <w:p w14:paraId="202C270B" w14:textId="7B5D4326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exit;</w:t>
      </w:r>
    </w:p>
    <w:p w14:paraId="58E2A07E" w14:textId="62671CDF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}</w:t>
      </w:r>
    </w:p>
    <w:p w14:paraId="0933F744" w14:textId="77777777" w:rsidR="002B0128" w:rsidRPr="002B0128" w:rsidRDefault="002B0128" w:rsidP="002B0128">
      <w:pPr>
        <w:pStyle w:val="afc"/>
      </w:pPr>
    </w:p>
    <w:p w14:paraId="29A197FD" w14:textId="667730B5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//</w:t>
      </w:r>
      <w:r>
        <w:t xml:space="preserve"> </w:t>
      </w:r>
      <w:r w:rsidR="002B0128" w:rsidRPr="002B0128">
        <w:t>Успешная</w:t>
      </w:r>
      <w:r>
        <w:t xml:space="preserve"> </w:t>
      </w:r>
      <w:r w:rsidR="002B0128" w:rsidRPr="002B0128">
        <w:t>валидация</w:t>
      </w:r>
    </w:p>
    <w:p w14:paraId="375085CD" w14:textId="2E3CD9D2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$_SESSION['attempts']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0;</w:t>
      </w:r>
      <w:r>
        <w:t xml:space="preserve"> </w:t>
      </w:r>
      <w:r w:rsidR="002B0128" w:rsidRPr="002B0128">
        <w:t>//</w:t>
      </w:r>
      <w:r>
        <w:t xml:space="preserve"> </w:t>
      </w:r>
      <w:r w:rsidR="002B0128" w:rsidRPr="002B0128">
        <w:t>Сбрасываем</w:t>
      </w:r>
      <w:r>
        <w:t xml:space="preserve"> </w:t>
      </w:r>
      <w:r w:rsidR="002B0128" w:rsidRPr="002B0128">
        <w:t>счетчик</w:t>
      </w:r>
    </w:p>
    <w:p w14:paraId="2729C87D" w14:textId="77777777" w:rsidR="002B0128" w:rsidRPr="002B0128" w:rsidRDefault="002B0128" w:rsidP="002B0128">
      <w:pPr>
        <w:pStyle w:val="afc"/>
      </w:pPr>
    </w:p>
    <w:p w14:paraId="08FD3409" w14:textId="43BC1A21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//</w:t>
      </w:r>
      <w:r>
        <w:t xml:space="preserve"> </w:t>
      </w:r>
      <w:r w:rsidR="002B0128" w:rsidRPr="002B0128">
        <w:t>Сохраняем</w:t>
      </w:r>
      <w:r>
        <w:t xml:space="preserve"> </w:t>
      </w:r>
      <w:r w:rsidR="002B0128" w:rsidRPr="002B0128">
        <w:t>запись</w:t>
      </w:r>
      <w:r>
        <w:t xml:space="preserve"> </w:t>
      </w:r>
      <w:r w:rsidR="002B0128" w:rsidRPr="002B0128">
        <w:t>в</w:t>
      </w:r>
      <w:r>
        <w:t xml:space="preserve"> </w:t>
      </w:r>
      <w:r w:rsidR="002B0128" w:rsidRPr="002B0128">
        <w:t>файл</w:t>
      </w:r>
    </w:p>
    <w:p w14:paraId="74C201D3" w14:textId="6C5EB2E5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$record</w:t>
      </w:r>
      <w:r>
        <w:t xml:space="preserve"> </w:t>
      </w:r>
      <w:r w:rsidR="002B0128" w:rsidRPr="002B0128">
        <w:t>=</w:t>
      </w:r>
      <w:r>
        <w:t xml:space="preserve"> </w:t>
      </w:r>
      <w:r w:rsidR="002B0128" w:rsidRPr="002B0128">
        <w:t>"$email|"</w:t>
      </w:r>
      <w:r>
        <w:t xml:space="preserve"> </w:t>
      </w:r>
      <w:r w:rsidR="002B0128" w:rsidRPr="002B0128">
        <w:t>.</w:t>
      </w:r>
      <w:r>
        <w:t xml:space="preserve"> </w:t>
      </w:r>
      <w:r w:rsidR="002B0128" w:rsidRPr="002B0128">
        <w:t>str_replace("|",</w:t>
      </w:r>
      <w:r>
        <w:t xml:space="preserve"> </w:t>
      </w:r>
      <w:r w:rsidR="002B0128" w:rsidRPr="002B0128">
        <w:t>"/",</w:t>
      </w:r>
      <w:r>
        <w:t xml:space="preserve"> </w:t>
      </w:r>
      <w:r w:rsidR="002B0128" w:rsidRPr="002B0128">
        <w:t>$cleanedMessage)</w:t>
      </w:r>
      <w:r>
        <w:t xml:space="preserve"> </w:t>
      </w:r>
      <w:r w:rsidR="002B0128" w:rsidRPr="002B0128">
        <w:t>.</w:t>
      </w:r>
      <w:r>
        <w:t xml:space="preserve"> </w:t>
      </w:r>
      <w:r w:rsidR="002B0128" w:rsidRPr="002B0128">
        <w:t>"|"</w:t>
      </w:r>
      <w:r>
        <w:t xml:space="preserve"> </w:t>
      </w:r>
      <w:r w:rsidR="002B0128" w:rsidRPr="002B0128">
        <w:t>.</w:t>
      </w:r>
      <w:r>
        <w:t xml:space="preserve"> </w:t>
      </w:r>
      <w:r w:rsidR="002B0128" w:rsidRPr="002B0128">
        <w:t>date('Y-m-d</w:t>
      </w:r>
      <w:r>
        <w:t xml:space="preserve"> </w:t>
      </w:r>
      <w:r w:rsidR="002B0128" w:rsidRPr="002B0128">
        <w:t>H:i:s')</w:t>
      </w:r>
      <w:r>
        <w:t xml:space="preserve"> </w:t>
      </w:r>
      <w:r w:rsidR="002B0128" w:rsidRPr="002B0128">
        <w:t>.</w:t>
      </w:r>
      <w:r>
        <w:t xml:space="preserve"> </w:t>
      </w:r>
      <w:r w:rsidR="002B0128" w:rsidRPr="002B0128">
        <w:t>"\n";</w:t>
      </w:r>
    </w:p>
    <w:p w14:paraId="51CD0392" w14:textId="5F724A51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if</w:t>
      </w:r>
      <w:r>
        <w:t xml:space="preserve"> </w:t>
      </w:r>
      <w:r w:rsidR="002B0128" w:rsidRPr="002B0128">
        <w:t>(file_put_contents('guests.txt',</w:t>
      </w:r>
      <w:r>
        <w:t xml:space="preserve"> </w:t>
      </w:r>
      <w:r w:rsidR="002B0128" w:rsidRPr="002B0128">
        <w:t>$record,</w:t>
      </w:r>
      <w:r>
        <w:t xml:space="preserve"> </w:t>
      </w:r>
      <w:r w:rsidR="002B0128" w:rsidRPr="002B0128">
        <w:t>FILE_APPEND)</w:t>
      </w:r>
      <w:r>
        <w:t xml:space="preserve"> </w:t>
      </w:r>
      <w:r w:rsidR="002B0128" w:rsidRPr="002B0128">
        <w:t>===</w:t>
      </w:r>
      <w:r>
        <w:t xml:space="preserve"> </w:t>
      </w:r>
      <w:r w:rsidR="002B0128" w:rsidRPr="002B0128">
        <w:t>false)</w:t>
      </w:r>
      <w:r>
        <w:t xml:space="preserve"> </w:t>
      </w:r>
      <w:r w:rsidR="002B0128" w:rsidRPr="002B0128">
        <w:t>{</w:t>
      </w:r>
    </w:p>
    <w:p w14:paraId="410EE4E9" w14:textId="77DDAFD4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"&lt;h1&gt;Гостьова</w:t>
      </w:r>
      <w:r>
        <w:t xml:space="preserve"> </w:t>
      </w:r>
      <w:r w:rsidR="002B0128" w:rsidRPr="002B0128">
        <w:t>книга&lt;/h1&gt;";</w:t>
      </w:r>
    </w:p>
    <w:p w14:paraId="7370958F" w14:textId="561497DD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"&lt;p&gt;Помилка:</w:t>
      </w:r>
      <w:r>
        <w:t xml:space="preserve"> </w:t>
      </w:r>
      <w:r w:rsidR="002B0128" w:rsidRPr="002B0128">
        <w:t>не</w:t>
      </w:r>
      <w:r>
        <w:t xml:space="preserve"> </w:t>
      </w:r>
      <w:r w:rsidR="002B0128" w:rsidRPr="002B0128">
        <w:t>вдалося</w:t>
      </w:r>
      <w:r>
        <w:t xml:space="preserve"> </w:t>
      </w:r>
      <w:r w:rsidR="002B0128" w:rsidRPr="002B0128">
        <w:t>записати</w:t>
      </w:r>
      <w:r>
        <w:t xml:space="preserve"> </w:t>
      </w:r>
      <w:r w:rsidR="002B0128" w:rsidRPr="002B0128">
        <w:t>дані</w:t>
      </w:r>
      <w:r>
        <w:t xml:space="preserve"> </w:t>
      </w:r>
      <w:r w:rsidR="002B0128" w:rsidRPr="002B0128">
        <w:t>у</w:t>
      </w:r>
      <w:r>
        <w:t xml:space="preserve"> </w:t>
      </w:r>
      <w:r w:rsidR="002B0128" w:rsidRPr="002B0128">
        <w:t>файл.&lt;/p&gt;";</w:t>
      </w:r>
    </w:p>
    <w:p w14:paraId="412683C3" w14:textId="09EEBBD2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}</w:t>
      </w:r>
      <w:r>
        <w:t xml:space="preserve"> </w:t>
      </w:r>
      <w:r w:rsidR="002B0128" w:rsidRPr="002B0128">
        <w:t>else</w:t>
      </w:r>
      <w:r>
        <w:t xml:space="preserve"> </w:t>
      </w:r>
      <w:r w:rsidR="002B0128" w:rsidRPr="002B0128">
        <w:t>{</w:t>
      </w:r>
    </w:p>
    <w:p w14:paraId="7D99B092" w14:textId="4AD42206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"&lt;h1&gt;Гостьова</w:t>
      </w:r>
      <w:r>
        <w:t xml:space="preserve"> </w:t>
      </w:r>
      <w:r w:rsidR="002B0128" w:rsidRPr="002B0128">
        <w:t>книга&lt;/h1&gt;";</w:t>
      </w:r>
    </w:p>
    <w:p w14:paraId="0C17BDFD" w14:textId="3FE45F8C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"&lt;p&gt;Повідомлення</w:t>
      </w:r>
      <w:r>
        <w:t xml:space="preserve"> </w:t>
      </w:r>
      <w:r w:rsidR="002B0128" w:rsidRPr="002B0128">
        <w:t>успішно</w:t>
      </w:r>
      <w:r>
        <w:t xml:space="preserve"> </w:t>
      </w:r>
      <w:r w:rsidR="002B0128" w:rsidRPr="002B0128">
        <w:t>відправлено!&lt;/p&gt;";</w:t>
      </w:r>
    </w:p>
    <w:p w14:paraId="05E04A70" w14:textId="6B42F048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echo</w:t>
      </w:r>
      <w:r>
        <w:t xml:space="preserve"> </w:t>
      </w:r>
      <w:r w:rsidR="002B0128" w:rsidRPr="002B0128">
        <w:t>"&lt;footer&gt;&lt;p&gt;Виконав:</w:t>
      </w:r>
      <w:r>
        <w:t xml:space="preserve"> </w:t>
      </w:r>
      <w:r w:rsidR="002B0128" w:rsidRPr="002B0128">
        <w:t>Зайченко</w:t>
      </w:r>
      <w:r>
        <w:t xml:space="preserve"> </w:t>
      </w:r>
      <w:r w:rsidR="002B0128" w:rsidRPr="002B0128">
        <w:t>Ярослав</w:t>
      </w:r>
      <w:r>
        <w:t xml:space="preserve"> </w:t>
      </w:r>
      <w:r w:rsidR="002B0128" w:rsidRPr="002B0128">
        <w:t>Ігорович&lt;/p&gt;&lt;/footer&gt;";</w:t>
      </w:r>
    </w:p>
    <w:p w14:paraId="08944EA8" w14:textId="53EB3E27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}</w:t>
      </w:r>
    </w:p>
    <w:p w14:paraId="3C9A3DB3" w14:textId="77777777" w:rsidR="002B0128" w:rsidRPr="002B0128" w:rsidRDefault="002B0128" w:rsidP="002B0128">
      <w:pPr>
        <w:pStyle w:val="afc"/>
      </w:pPr>
      <w:r w:rsidRPr="002B0128">
        <w:t>}</w:t>
      </w:r>
    </w:p>
    <w:p w14:paraId="043DDE7D" w14:textId="77777777" w:rsidR="002B0128" w:rsidRPr="002B0128" w:rsidRDefault="002B0128" w:rsidP="002B0128">
      <w:pPr>
        <w:pStyle w:val="afc"/>
      </w:pPr>
      <w:r w:rsidRPr="002B0128">
        <w:t>?&gt;</w:t>
      </w:r>
    </w:p>
    <w:p w14:paraId="548D0872" w14:textId="77777777" w:rsidR="002B0128" w:rsidRPr="002B0128" w:rsidRDefault="002B0128" w:rsidP="002B0128">
      <w:pPr>
        <w:pStyle w:val="afc"/>
      </w:pPr>
    </w:p>
    <w:p w14:paraId="02BFE4B8" w14:textId="249174C2" w:rsidR="00297CFF" w:rsidRDefault="00297CFF" w:rsidP="00B10476">
      <w:pPr>
        <w:pStyle w:val="afc"/>
      </w:pPr>
      <w:r>
        <w:br w:type="page"/>
      </w:r>
    </w:p>
    <w:p w14:paraId="28EDAAF3" w14:textId="3412E5C9" w:rsidR="00297CFF" w:rsidRPr="00F05D83" w:rsidRDefault="00297CFF" w:rsidP="00297CFF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bookmarkStart w:id="30" w:name="_Toc179963237"/>
      <w:bookmarkStart w:id="31" w:name="_Hlk159253735"/>
      <w:r w:rsidRPr="004C6193">
        <w:rPr>
          <w:rStyle w:val="af6"/>
          <w:i/>
          <w:iCs/>
          <w:caps w:val="0"/>
        </w:rPr>
        <w:lastRenderedPageBreak/>
        <w:t>Додаток</w:t>
      </w:r>
      <w:r w:rsidR="00745A79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Б</w:t>
      </w:r>
      <w:bookmarkEnd w:id="30"/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745A79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745A79">
        <w:rPr>
          <w:color w:val="000000"/>
        </w:rPr>
        <w:t xml:space="preserve"> </w:t>
      </w:r>
      <w:r>
        <w:rPr>
          <w:color w:val="000000"/>
        </w:rPr>
        <w:t>файлу</w:t>
      </w:r>
      <w:r w:rsidR="00745A79">
        <w:rPr>
          <w:color w:val="000000"/>
        </w:rPr>
        <w:t xml:space="preserve"> </w:t>
      </w:r>
      <w:bookmarkStart w:id="32" w:name="_Hlk179960526"/>
      <w:r w:rsidR="002B0128">
        <w:rPr>
          <w:b/>
          <w:bCs/>
          <w:color w:val="000000"/>
          <w:lang w:val="en-US"/>
        </w:rPr>
        <w:t>index</w:t>
      </w:r>
      <w:r w:rsidR="00F05D83">
        <w:rPr>
          <w:b/>
          <w:bCs/>
          <w:color w:val="000000"/>
        </w:rPr>
        <w:t>.</w:t>
      </w:r>
      <w:r w:rsidR="00F05D83">
        <w:rPr>
          <w:b/>
          <w:bCs/>
          <w:color w:val="000000"/>
          <w:lang w:val="en-US"/>
        </w:rPr>
        <w:t>html</w:t>
      </w:r>
      <w:bookmarkEnd w:id="32"/>
    </w:p>
    <w:bookmarkEnd w:id="31"/>
    <w:p w14:paraId="71BA463A" w14:textId="77777777" w:rsidR="009D399C" w:rsidRDefault="009D399C" w:rsidP="009D399C">
      <w:pPr>
        <w:pStyle w:val="afc"/>
      </w:pPr>
    </w:p>
    <w:p w14:paraId="5D418CE1" w14:textId="4D8AEE31" w:rsidR="002B0128" w:rsidRPr="002B0128" w:rsidRDefault="002B0128" w:rsidP="002B0128">
      <w:pPr>
        <w:pStyle w:val="afc"/>
      </w:pPr>
      <w:r w:rsidRPr="002B0128">
        <w:t>&lt;!DOCTYPE</w:t>
      </w:r>
      <w:r w:rsidR="00745A79">
        <w:t xml:space="preserve"> </w:t>
      </w:r>
      <w:r w:rsidRPr="002B0128">
        <w:t>html&gt;</w:t>
      </w:r>
    </w:p>
    <w:p w14:paraId="36C6705A" w14:textId="77A2E3B4" w:rsidR="002B0128" w:rsidRPr="002B0128" w:rsidRDefault="002B0128" w:rsidP="002B0128">
      <w:pPr>
        <w:pStyle w:val="afc"/>
      </w:pPr>
      <w:r w:rsidRPr="002B0128">
        <w:t>&lt;html</w:t>
      </w:r>
      <w:r w:rsidR="00745A79">
        <w:t xml:space="preserve"> </w:t>
      </w:r>
      <w:r w:rsidRPr="002B0128">
        <w:t>lang="uk"&gt;</w:t>
      </w:r>
    </w:p>
    <w:p w14:paraId="75D10AA7" w14:textId="77777777" w:rsidR="002B0128" w:rsidRPr="002B0128" w:rsidRDefault="002B0128" w:rsidP="002B0128">
      <w:pPr>
        <w:pStyle w:val="afc"/>
      </w:pPr>
      <w:r w:rsidRPr="002B0128">
        <w:t>&lt;head&gt;</w:t>
      </w:r>
    </w:p>
    <w:p w14:paraId="6F92A053" w14:textId="72E8E9B2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&lt;meta</w:t>
      </w:r>
      <w:r>
        <w:t xml:space="preserve"> </w:t>
      </w:r>
      <w:r w:rsidR="002B0128" w:rsidRPr="002B0128">
        <w:t>charset="UTF-8"&gt;</w:t>
      </w:r>
    </w:p>
    <w:p w14:paraId="671D9380" w14:textId="613B2761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&lt;meta</w:t>
      </w:r>
      <w:r>
        <w:t xml:space="preserve"> </w:t>
      </w:r>
      <w:r w:rsidR="002B0128" w:rsidRPr="002B0128">
        <w:t>name="viewport"</w:t>
      </w:r>
      <w:r>
        <w:t xml:space="preserve"> </w:t>
      </w:r>
      <w:r w:rsidR="002B0128" w:rsidRPr="002B0128">
        <w:t>content="width=device-width,</w:t>
      </w:r>
      <w:r>
        <w:t xml:space="preserve"> </w:t>
      </w:r>
      <w:r w:rsidR="002B0128" w:rsidRPr="002B0128">
        <w:t>initial-scale=1.0"&gt;</w:t>
      </w:r>
    </w:p>
    <w:p w14:paraId="74B07F5F" w14:textId="234AC01C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&lt;title&gt;Гостьова</w:t>
      </w:r>
      <w:r>
        <w:t xml:space="preserve"> </w:t>
      </w:r>
      <w:r w:rsidR="002B0128" w:rsidRPr="002B0128">
        <w:t>книга&lt;/title&gt;</w:t>
      </w:r>
    </w:p>
    <w:p w14:paraId="3213529A" w14:textId="2723848C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&lt;link</w:t>
      </w:r>
      <w:r>
        <w:t xml:space="preserve"> </w:t>
      </w:r>
      <w:r w:rsidR="002B0128" w:rsidRPr="002B0128">
        <w:t>rel="stylesheet"</w:t>
      </w:r>
      <w:r>
        <w:t xml:space="preserve"> </w:t>
      </w:r>
      <w:r w:rsidR="002B0128" w:rsidRPr="002B0128">
        <w:t>href="styles.css"&gt;</w:t>
      </w:r>
    </w:p>
    <w:p w14:paraId="2A54B7C9" w14:textId="77777777" w:rsidR="002B0128" w:rsidRPr="002B0128" w:rsidRDefault="002B0128" w:rsidP="002B0128">
      <w:pPr>
        <w:pStyle w:val="afc"/>
      </w:pPr>
      <w:r w:rsidRPr="002B0128">
        <w:t>&lt;/head&gt;</w:t>
      </w:r>
    </w:p>
    <w:p w14:paraId="0F1B6BB2" w14:textId="77777777" w:rsidR="002B0128" w:rsidRPr="002B0128" w:rsidRDefault="002B0128" w:rsidP="002B0128">
      <w:pPr>
        <w:pStyle w:val="afc"/>
      </w:pPr>
      <w:r w:rsidRPr="002B0128">
        <w:t>&lt;body&gt;</w:t>
      </w:r>
    </w:p>
    <w:p w14:paraId="29FF3EB1" w14:textId="3A6E376A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&lt;div</w:t>
      </w:r>
      <w:r>
        <w:t xml:space="preserve"> </w:t>
      </w:r>
      <w:r w:rsidR="002B0128" w:rsidRPr="002B0128">
        <w:t>class="container"&gt;</w:t>
      </w:r>
    </w:p>
    <w:p w14:paraId="4014DA87" w14:textId="3B93A14A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&lt;h1&gt;Гостьова</w:t>
      </w:r>
      <w:r>
        <w:t xml:space="preserve"> </w:t>
      </w:r>
      <w:r w:rsidR="002B0128" w:rsidRPr="002B0128">
        <w:t>книга&lt;/h1&gt;</w:t>
      </w:r>
    </w:p>
    <w:p w14:paraId="7B1038CB" w14:textId="448340AF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&lt;form</w:t>
      </w:r>
      <w:r>
        <w:t xml:space="preserve"> </w:t>
      </w:r>
      <w:r w:rsidR="002B0128" w:rsidRPr="002B0128">
        <w:t>action="GB.php"</w:t>
      </w:r>
      <w:r>
        <w:t xml:space="preserve"> </w:t>
      </w:r>
      <w:r w:rsidR="002B0128" w:rsidRPr="002B0128">
        <w:t>method="post"&gt;</w:t>
      </w:r>
    </w:p>
    <w:p w14:paraId="385FB616" w14:textId="104B21C9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&lt;label</w:t>
      </w:r>
      <w:r>
        <w:t xml:space="preserve"> </w:t>
      </w:r>
      <w:r w:rsidR="002B0128" w:rsidRPr="002B0128">
        <w:t>for="email"&gt;Електронна</w:t>
      </w:r>
      <w:r>
        <w:t xml:space="preserve"> </w:t>
      </w:r>
      <w:r w:rsidR="002B0128" w:rsidRPr="002B0128">
        <w:t>пошта:&lt;/label&gt;</w:t>
      </w:r>
    </w:p>
    <w:p w14:paraId="4AD94AE0" w14:textId="53665438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&lt;input</w:t>
      </w:r>
      <w:r>
        <w:t xml:space="preserve"> </w:t>
      </w:r>
      <w:r w:rsidR="002B0128" w:rsidRPr="002B0128">
        <w:t>type="text"</w:t>
      </w:r>
      <w:r>
        <w:t xml:space="preserve"> </w:t>
      </w:r>
      <w:r w:rsidR="002B0128" w:rsidRPr="002B0128">
        <w:t>id="email"</w:t>
      </w:r>
      <w:r>
        <w:t xml:space="preserve"> </w:t>
      </w:r>
      <w:r w:rsidR="002B0128" w:rsidRPr="002B0128">
        <w:t>name="email"</w:t>
      </w:r>
      <w:r>
        <w:t xml:space="preserve"> </w:t>
      </w:r>
      <w:r w:rsidR="002B0128" w:rsidRPr="002B0128">
        <w:t>required&gt;</w:t>
      </w:r>
    </w:p>
    <w:p w14:paraId="0D1A47E6" w14:textId="5437204D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&lt;label</w:t>
      </w:r>
      <w:r>
        <w:t xml:space="preserve"> </w:t>
      </w:r>
      <w:r w:rsidR="002B0128" w:rsidRPr="002B0128">
        <w:t>for="message"&gt;Повідомлення:&lt;/label&gt;</w:t>
      </w:r>
    </w:p>
    <w:p w14:paraId="4444F1D6" w14:textId="43215353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&lt;textarea</w:t>
      </w:r>
      <w:r>
        <w:t xml:space="preserve"> </w:t>
      </w:r>
      <w:r w:rsidR="002B0128" w:rsidRPr="002B0128">
        <w:t>id="message"</w:t>
      </w:r>
      <w:r>
        <w:t xml:space="preserve"> </w:t>
      </w:r>
      <w:r w:rsidR="002B0128" w:rsidRPr="002B0128">
        <w:t>name="message"</w:t>
      </w:r>
      <w:r>
        <w:t xml:space="preserve"> </w:t>
      </w:r>
      <w:r w:rsidR="002B0128" w:rsidRPr="002B0128">
        <w:t>rows="5"</w:t>
      </w:r>
      <w:r>
        <w:t xml:space="preserve"> </w:t>
      </w:r>
      <w:r w:rsidR="002B0128" w:rsidRPr="002B0128">
        <w:t>required&gt;&lt;/textarea&gt;</w:t>
      </w:r>
    </w:p>
    <w:p w14:paraId="23FE69D3" w14:textId="08BDE9AE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&lt;button</w:t>
      </w:r>
      <w:r>
        <w:t xml:space="preserve"> </w:t>
      </w:r>
      <w:r w:rsidR="002B0128" w:rsidRPr="002B0128">
        <w:t>type="submit"&gt;Відправити&lt;/button&gt;</w:t>
      </w:r>
    </w:p>
    <w:p w14:paraId="722E7746" w14:textId="544E2D9B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&lt;/form&gt;</w:t>
      </w:r>
    </w:p>
    <w:p w14:paraId="7BA2BE66" w14:textId="77777777" w:rsidR="002B0128" w:rsidRPr="002B0128" w:rsidRDefault="002B0128" w:rsidP="002B0128">
      <w:pPr>
        <w:pStyle w:val="afc"/>
      </w:pPr>
    </w:p>
    <w:p w14:paraId="2D6F4691" w14:textId="03435FCE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&lt;div</w:t>
      </w:r>
      <w:r>
        <w:t xml:space="preserve"> </w:t>
      </w:r>
      <w:r w:rsidR="002B0128" w:rsidRPr="002B0128">
        <w:t>class="guest-list"&gt;</w:t>
      </w:r>
    </w:p>
    <w:p w14:paraId="20F2F7BA" w14:textId="0C9E1F3D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&lt;h2&gt;Список</w:t>
      </w:r>
      <w:r>
        <w:t xml:space="preserve"> </w:t>
      </w:r>
      <w:r w:rsidR="002B0128" w:rsidRPr="002B0128">
        <w:t>гостей&lt;/h2&gt;</w:t>
      </w:r>
    </w:p>
    <w:p w14:paraId="24166640" w14:textId="2E35AF0C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&lt;!--</w:t>
      </w:r>
      <w:r>
        <w:t xml:space="preserve"> </w:t>
      </w:r>
      <w:r w:rsidR="002B0128" w:rsidRPr="002B0128">
        <w:t>Вызов</w:t>
      </w:r>
      <w:r>
        <w:t xml:space="preserve"> </w:t>
      </w:r>
      <w:r w:rsidR="002B0128" w:rsidRPr="002B0128">
        <w:t>PHP</w:t>
      </w:r>
      <w:r>
        <w:t xml:space="preserve"> </w:t>
      </w:r>
      <w:r w:rsidR="002B0128" w:rsidRPr="002B0128">
        <w:t>файла</w:t>
      </w:r>
      <w:r>
        <w:t xml:space="preserve"> </w:t>
      </w:r>
      <w:r w:rsidR="002B0128" w:rsidRPr="002B0128">
        <w:t>через</w:t>
      </w:r>
      <w:r>
        <w:t xml:space="preserve"> </w:t>
      </w:r>
      <w:r w:rsidR="002B0128" w:rsidRPr="002B0128">
        <w:t>iframe</w:t>
      </w:r>
      <w:r>
        <w:t xml:space="preserve"> </w:t>
      </w:r>
      <w:r w:rsidR="002B0128" w:rsidRPr="002B0128">
        <w:t>--&gt;</w:t>
      </w:r>
    </w:p>
    <w:p w14:paraId="0A5D6A43" w14:textId="11297749" w:rsidR="002B0128" w:rsidRPr="002B0128" w:rsidRDefault="00745A79" w:rsidP="002B0128">
      <w:pPr>
        <w:pStyle w:val="afc"/>
      </w:pPr>
      <w:r>
        <w:t xml:space="preserve">            </w:t>
      </w:r>
      <w:r w:rsidR="002B0128" w:rsidRPr="002B0128">
        <w:t>&lt;iframe</w:t>
      </w:r>
      <w:r>
        <w:t xml:space="preserve"> </w:t>
      </w:r>
      <w:r w:rsidR="002B0128" w:rsidRPr="002B0128">
        <w:t>src="display_guests.php"</w:t>
      </w:r>
      <w:r>
        <w:t xml:space="preserve"> </w:t>
      </w:r>
      <w:r w:rsidR="002B0128" w:rsidRPr="002B0128">
        <w:t>style="border:</w:t>
      </w:r>
      <w:r>
        <w:t xml:space="preserve"> </w:t>
      </w:r>
      <w:r w:rsidR="002B0128" w:rsidRPr="002B0128">
        <w:t>none;</w:t>
      </w:r>
      <w:r>
        <w:t xml:space="preserve"> </w:t>
      </w:r>
      <w:r w:rsidR="002B0128" w:rsidRPr="002B0128">
        <w:t>width:</w:t>
      </w:r>
      <w:r>
        <w:t xml:space="preserve"> </w:t>
      </w:r>
      <w:r w:rsidR="002B0128" w:rsidRPr="002B0128">
        <w:t>100%;"&gt;&lt;/iframe&gt;</w:t>
      </w:r>
    </w:p>
    <w:p w14:paraId="3CC24AFB" w14:textId="31964800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&lt;/div&gt;</w:t>
      </w:r>
    </w:p>
    <w:p w14:paraId="04C35355" w14:textId="2679B1C8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&lt;/div&gt;</w:t>
      </w:r>
    </w:p>
    <w:p w14:paraId="546096AE" w14:textId="61866413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&lt;footer&gt;</w:t>
      </w:r>
    </w:p>
    <w:p w14:paraId="188170E6" w14:textId="660FF471" w:rsidR="002B0128" w:rsidRPr="002B0128" w:rsidRDefault="00745A79" w:rsidP="002B0128">
      <w:pPr>
        <w:pStyle w:val="afc"/>
      </w:pPr>
      <w:r>
        <w:t xml:space="preserve">        </w:t>
      </w:r>
      <w:r w:rsidR="002B0128" w:rsidRPr="002B0128">
        <w:t>Виконав:</w:t>
      </w:r>
      <w:r>
        <w:t xml:space="preserve"> </w:t>
      </w:r>
      <w:r w:rsidR="002B0128" w:rsidRPr="002B0128">
        <w:t>Зайченко</w:t>
      </w:r>
      <w:r>
        <w:t xml:space="preserve"> </w:t>
      </w:r>
      <w:r w:rsidR="002B0128" w:rsidRPr="002B0128">
        <w:t>Ярослав</w:t>
      </w:r>
      <w:r>
        <w:t xml:space="preserve"> </w:t>
      </w:r>
      <w:r w:rsidR="002B0128" w:rsidRPr="002B0128">
        <w:t>Ігорович,</w:t>
      </w:r>
      <w:r>
        <w:t xml:space="preserve"> </w:t>
      </w:r>
      <w:r w:rsidR="002B0128" w:rsidRPr="002B0128">
        <w:t>632п</w:t>
      </w:r>
    </w:p>
    <w:p w14:paraId="38D4D94F" w14:textId="3D978959" w:rsidR="002B0128" w:rsidRPr="002B0128" w:rsidRDefault="00745A79" w:rsidP="002B0128">
      <w:pPr>
        <w:pStyle w:val="afc"/>
      </w:pPr>
      <w:r>
        <w:t xml:space="preserve">    </w:t>
      </w:r>
      <w:r w:rsidR="002B0128" w:rsidRPr="002B0128">
        <w:t>&lt;/footer&gt;</w:t>
      </w:r>
    </w:p>
    <w:p w14:paraId="58A1768D" w14:textId="77777777" w:rsidR="002B0128" w:rsidRPr="002B0128" w:rsidRDefault="002B0128" w:rsidP="002B0128">
      <w:pPr>
        <w:pStyle w:val="afc"/>
      </w:pPr>
      <w:r w:rsidRPr="002B0128">
        <w:t>&lt;/body&gt;</w:t>
      </w:r>
    </w:p>
    <w:p w14:paraId="454DEAAB" w14:textId="77777777" w:rsidR="002B0128" w:rsidRPr="002B0128" w:rsidRDefault="002B0128" w:rsidP="002B0128">
      <w:pPr>
        <w:pStyle w:val="afc"/>
      </w:pPr>
      <w:r w:rsidRPr="002B0128">
        <w:t>&lt;/html&gt;</w:t>
      </w:r>
    </w:p>
    <w:p w14:paraId="0446343F" w14:textId="3AC78D1F" w:rsidR="002B0128" w:rsidRDefault="002B0128">
      <w:pPr>
        <w:spacing w:after="160" w:line="259" w:lineRule="auto"/>
        <w:rPr>
          <w:rFonts w:ascii="Courier New" w:hAnsi="Courier New"/>
          <w:sz w:val="20"/>
          <w:szCs w:val="22"/>
        </w:rPr>
      </w:pPr>
      <w:r>
        <w:br w:type="page"/>
      </w:r>
    </w:p>
    <w:p w14:paraId="1ADFC90B" w14:textId="18E3A568" w:rsidR="002B0128" w:rsidRPr="002B0128" w:rsidRDefault="002B0128" w:rsidP="002B0128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r w:rsidRPr="004C6193">
        <w:rPr>
          <w:rStyle w:val="af6"/>
          <w:i/>
          <w:iCs/>
          <w:caps w:val="0"/>
        </w:rPr>
        <w:lastRenderedPageBreak/>
        <w:t>Додаток</w:t>
      </w:r>
      <w:r w:rsidR="00745A79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В</w:t>
      </w:r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745A79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745A79">
        <w:rPr>
          <w:color w:val="000000"/>
        </w:rPr>
        <w:t xml:space="preserve"> </w:t>
      </w:r>
      <w:r>
        <w:rPr>
          <w:color w:val="000000"/>
        </w:rPr>
        <w:t>файлу</w:t>
      </w:r>
      <w:r w:rsidR="00745A79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display_guests.php</w:t>
      </w:r>
    </w:p>
    <w:p w14:paraId="147DBB2D" w14:textId="77777777" w:rsidR="00ED5188" w:rsidRPr="00ED5188" w:rsidRDefault="00ED5188" w:rsidP="00ED5188">
      <w:pPr>
        <w:pStyle w:val="afc"/>
        <w:rPr>
          <w:lang w:val="ru-UA"/>
        </w:rPr>
      </w:pPr>
    </w:p>
    <w:p w14:paraId="5B360FB3" w14:textId="77777777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&lt;?php</w:t>
      </w:r>
    </w:p>
    <w:p w14:paraId="44052CC1" w14:textId="03F2DEBF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header("Content-Type: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text/html;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charset=utf-8");</w:t>
      </w:r>
    </w:p>
    <w:p w14:paraId="1592C314" w14:textId="77777777" w:rsidR="002B0128" w:rsidRPr="002B0128" w:rsidRDefault="002B0128" w:rsidP="002B0128">
      <w:pPr>
        <w:pStyle w:val="afc"/>
        <w:rPr>
          <w:lang w:val="ru-UA"/>
        </w:rPr>
      </w:pPr>
    </w:p>
    <w:p w14:paraId="3A529D60" w14:textId="4AB3BCAC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$guestList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=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"";</w:t>
      </w:r>
    </w:p>
    <w:p w14:paraId="0E6C2DD1" w14:textId="0C78FBC5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if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(file_exists('guests.txt'))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{</w:t>
      </w:r>
    </w:p>
    <w:p w14:paraId="67265868" w14:textId="1140E21E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$guestRecords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file('guests.txt',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FILE_IGNORE_NEW_LINES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|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FILE_SKIP_EMPTY_LINES);</w:t>
      </w:r>
    </w:p>
    <w:p w14:paraId="451A7170" w14:textId="30E3C7CF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$guestRecords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array_reverse($guestRecords);</w:t>
      </w:r>
    </w:p>
    <w:p w14:paraId="227E9F7E" w14:textId="77777777" w:rsidR="002B0128" w:rsidRPr="002B0128" w:rsidRDefault="002B0128" w:rsidP="002B0128">
      <w:pPr>
        <w:pStyle w:val="afc"/>
        <w:rPr>
          <w:lang w:val="ru-UA"/>
        </w:rPr>
      </w:pPr>
    </w:p>
    <w:p w14:paraId="6EB97B63" w14:textId="5FDE3138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if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(!empty($guestRecords))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{</w:t>
      </w:r>
    </w:p>
    <w:p w14:paraId="5CBF8444" w14:textId="11688FCA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echo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"&lt;ul&gt;";</w:t>
      </w:r>
    </w:p>
    <w:p w14:paraId="3A4215EC" w14:textId="064CB7CC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foreach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($guestRecords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as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$record)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{</w:t>
      </w:r>
    </w:p>
    <w:p w14:paraId="144FC3D2" w14:textId="3FD41609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    </w:t>
      </w:r>
      <w:r w:rsidR="002B0128" w:rsidRPr="002B0128">
        <w:rPr>
          <w:lang w:val="ru-UA"/>
        </w:rPr>
        <w:t>list($email,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$message,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$date)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explode('|',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$record);</w:t>
      </w:r>
    </w:p>
    <w:p w14:paraId="531814E6" w14:textId="2440EE66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    </w:t>
      </w:r>
      <w:r w:rsidR="002B0128" w:rsidRPr="002B0128">
        <w:rPr>
          <w:lang w:val="ru-UA"/>
        </w:rPr>
        <w:t>echo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"&lt;li&gt;&lt;strong&gt;"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htmlspecialchars($email)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"&lt;/strong&gt;: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</w:p>
    <w:p w14:paraId="5DE68B94" w14:textId="708BD540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         </w:t>
      </w:r>
      <w:r w:rsidR="002B0128" w:rsidRPr="002B0128">
        <w:rPr>
          <w:lang w:val="ru-UA"/>
        </w:rPr>
        <w:t>htmlspecialchars($message)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&lt;em&gt;("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htmlspecialchars($date)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.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")&lt;/em&gt;&lt;/li&gt;";</w:t>
      </w:r>
    </w:p>
    <w:p w14:paraId="7085864D" w14:textId="54D7C32E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}</w:t>
      </w:r>
    </w:p>
    <w:p w14:paraId="4D7E3A7F" w14:textId="7A163A19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echo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"&lt;/ul&gt;";</w:t>
      </w:r>
    </w:p>
    <w:p w14:paraId="7E970402" w14:textId="58E4AE43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}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else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{</w:t>
      </w:r>
    </w:p>
    <w:p w14:paraId="0281B3D2" w14:textId="31378713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echo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"&lt;p&gt;Записів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поки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немає.&lt;/p&gt;";</w:t>
      </w:r>
    </w:p>
    <w:p w14:paraId="44DC32C4" w14:textId="08487D1D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}</w:t>
      </w:r>
    </w:p>
    <w:p w14:paraId="4E945AE0" w14:textId="7BC71890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}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else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{</w:t>
      </w:r>
    </w:p>
    <w:p w14:paraId="2C6F33C5" w14:textId="6D08F22F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echo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"&lt;p&gt;Файл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з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гостями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ще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не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створено.&lt;/p&gt;";</w:t>
      </w:r>
    </w:p>
    <w:p w14:paraId="4121D1BA" w14:textId="77777777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}</w:t>
      </w:r>
    </w:p>
    <w:p w14:paraId="49779926" w14:textId="77777777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?&gt;</w:t>
      </w:r>
    </w:p>
    <w:p w14:paraId="0C3B12B6" w14:textId="77777777" w:rsidR="002B0128" w:rsidRPr="002B0128" w:rsidRDefault="002B0128" w:rsidP="002B0128">
      <w:pPr>
        <w:pStyle w:val="afc"/>
        <w:rPr>
          <w:lang w:val="ru-UA"/>
        </w:rPr>
      </w:pPr>
    </w:p>
    <w:p w14:paraId="630BC879" w14:textId="77777777" w:rsidR="009D399C" w:rsidRDefault="009D399C" w:rsidP="009D399C">
      <w:pPr>
        <w:pStyle w:val="afc"/>
        <w:rPr>
          <w:lang w:val="uk-UA"/>
        </w:rPr>
      </w:pPr>
    </w:p>
    <w:p w14:paraId="2812125C" w14:textId="77777777" w:rsidR="002B0128" w:rsidRDefault="002B0128" w:rsidP="009D399C">
      <w:pPr>
        <w:pStyle w:val="afc"/>
        <w:rPr>
          <w:lang w:val="uk-UA"/>
        </w:rPr>
      </w:pPr>
    </w:p>
    <w:p w14:paraId="1ECD216E" w14:textId="3E8830EF" w:rsidR="002B0128" w:rsidRDefault="002B0128">
      <w:pPr>
        <w:spacing w:after="160" w:line="259" w:lineRule="auto"/>
        <w:rPr>
          <w:rFonts w:ascii="Courier New" w:hAnsi="Courier New"/>
          <w:sz w:val="20"/>
          <w:szCs w:val="22"/>
          <w:lang w:val="uk-UA"/>
        </w:rPr>
      </w:pPr>
      <w:r>
        <w:rPr>
          <w:lang w:val="uk-UA"/>
        </w:rPr>
        <w:br w:type="page"/>
      </w:r>
    </w:p>
    <w:p w14:paraId="09CA0E9A" w14:textId="55D801B0" w:rsidR="002B0128" w:rsidRDefault="002B0128" w:rsidP="002B0128">
      <w:pPr>
        <w:pStyle w:val="af7"/>
        <w:ind w:left="927" w:firstLine="0"/>
        <w:jc w:val="center"/>
        <w:rPr>
          <w:b/>
          <w:bCs/>
          <w:color w:val="000000"/>
          <w:lang w:val="en-US"/>
        </w:rPr>
      </w:pPr>
      <w:r w:rsidRPr="004C6193">
        <w:rPr>
          <w:rStyle w:val="af6"/>
          <w:i/>
          <w:iCs/>
          <w:caps w:val="0"/>
        </w:rPr>
        <w:lastRenderedPageBreak/>
        <w:t>Додаток</w:t>
      </w:r>
      <w:r w:rsidR="00745A79">
        <w:rPr>
          <w:rStyle w:val="af6"/>
          <w:i/>
          <w:iCs/>
          <w:caps w:val="0"/>
        </w:rPr>
        <w:t xml:space="preserve"> </w:t>
      </w:r>
      <w:r>
        <w:rPr>
          <w:rStyle w:val="af6"/>
          <w:i/>
          <w:iCs/>
          <w:caps w:val="0"/>
        </w:rPr>
        <w:t>Г</w:t>
      </w:r>
      <w:r w:rsidRPr="004C6193">
        <w:rPr>
          <w:rStyle w:val="af6"/>
          <w:i/>
          <w:iCs/>
          <w:caps w:val="0"/>
        </w:rPr>
        <w:br/>
      </w:r>
      <w:r w:rsidRPr="004C6193">
        <w:rPr>
          <w:color w:val="000000"/>
        </w:rPr>
        <w:t>Машинний</w:t>
      </w:r>
      <w:r w:rsidR="00745A79">
        <w:rPr>
          <w:color w:val="000000"/>
        </w:rPr>
        <w:t xml:space="preserve"> </w:t>
      </w:r>
      <w:r w:rsidRPr="004C6193">
        <w:rPr>
          <w:color w:val="000000"/>
        </w:rPr>
        <w:t>лістинг</w:t>
      </w:r>
      <w:r w:rsidR="00745A79">
        <w:rPr>
          <w:color w:val="000000"/>
        </w:rPr>
        <w:t xml:space="preserve"> </w:t>
      </w:r>
      <w:r>
        <w:rPr>
          <w:color w:val="000000"/>
        </w:rPr>
        <w:t>файлу</w:t>
      </w:r>
      <w:r w:rsidR="00745A79">
        <w:rPr>
          <w:color w:val="000000"/>
        </w:rPr>
        <w:t xml:space="preserve"> </w:t>
      </w:r>
      <w:r>
        <w:rPr>
          <w:b/>
          <w:bCs/>
          <w:color w:val="000000"/>
          <w:lang w:val="en-US"/>
        </w:rPr>
        <w:t>timer.js</w:t>
      </w:r>
    </w:p>
    <w:p w14:paraId="13DE7BAE" w14:textId="77777777" w:rsidR="002B0128" w:rsidRPr="002B0128" w:rsidRDefault="002B0128" w:rsidP="002B0128">
      <w:pPr>
        <w:pStyle w:val="afc"/>
        <w:rPr>
          <w:lang w:val="ru-UA"/>
        </w:rPr>
      </w:pPr>
    </w:p>
    <w:p w14:paraId="7FC49AC1" w14:textId="2B89ABB0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document.addEventListener('DOMContentLoaded',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()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=&gt;</w:t>
      </w:r>
      <w:r w:rsidR="00745A79">
        <w:rPr>
          <w:lang w:val="ru-UA"/>
        </w:rPr>
        <w:t xml:space="preserve"> </w:t>
      </w:r>
      <w:r w:rsidRPr="002B0128">
        <w:rPr>
          <w:lang w:val="ru-UA"/>
        </w:rPr>
        <w:t>{</w:t>
      </w:r>
    </w:p>
    <w:p w14:paraId="3471C990" w14:textId="06956A60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let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remainingTime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parseInt(document.getElementById('timer').getAttribute('data-remaining-time'),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10);</w:t>
      </w:r>
    </w:p>
    <w:p w14:paraId="0C4E5EED" w14:textId="77777777" w:rsidR="002B0128" w:rsidRPr="002B0128" w:rsidRDefault="002B0128" w:rsidP="002B0128">
      <w:pPr>
        <w:pStyle w:val="afc"/>
        <w:rPr>
          <w:lang w:val="ru-UA"/>
        </w:rPr>
      </w:pPr>
    </w:p>
    <w:p w14:paraId="359C53C2" w14:textId="79ACC828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function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updateTimer()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{</w:t>
      </w:r>
    </w:p>
    <w:p w14:paraId="49461304" w14:textId="10BE7537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if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(remainingTime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&lt;=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0)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{</w:t>
      </w:r>
    </w:p>
    <w:p w14:paraId="20545C9E" w14:textId="27A1B123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    </w:t>
      </w:r>
      <w:r w:rsidR="002B0128" w:rsidRPr="002B0128">
        <w:rPr>
          <w:lang w:val="ru-UA"/>
        </w:rPr>
        <w:t>location.reload();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//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Перезагрузка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страницы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после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истечения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времени</w:t>
      </w:r>
    </w:p>
    <w:p w14:paraId="5F71DCE8" w14:textId="0FB843C5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    </w:t>
      </w:r>
      <w:r w:rsidR="002B0128" w:rsidRPr="002B0128">
        <w:rPr>
          <w:lang w:val="ru-UA"/>
        </w:rPr>
        <w:t>return;</w:t>
      </w:r>
    </w:p>
    <w:p w14:paraId="2E34A35F" w14:textId="0ACE6C12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}</w:t>
      </w:r>
    </w:p>
    <w:p w14:paraId="346C4D5A" w14:textId="77777777" w:rsidR="002B0128" w:rsidRPr="002B0128" w:rsidRDefault="002B0128" w:rsidP="002B0128">
      <w:pPr>
        <w:pStyle w:val="afc"/>
        <w:rPr>
          <w:lang w:val="ru-UA"/>
        </w:rPr>
      </w:pPr>
    </w:p>
    <w:p w14:paraId="39E0475E" w14:textId="5157A391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const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minutes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Math.floor(remainingTime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/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60);</w:t>
      </w:r>
    </w:p>
    <w:p w14:paraId="6C1EBA89" w14:textId="0ACDF86B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const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seconds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remainingTime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%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60;</w:t>
      </w:r>
    </w:p>
    <w:p w14:paraId="71E70E5B" w14:textId="77777777" w:rsidR="002B0128" w:rsidRPr="002B0128" w:rsidRDefault="002B0128" w:rsidP="002B0128">
      <w:pPr>
        <w:pStyle w:val="afc"/>
        <w:rPr>
          <w:lang w:val="ru-UA"/>
        </w:rPr>
      </w:pPr>
    </w:p>
    <w:p w14:paraId="481EAB2D" w14:textId="0DB77A36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document.getElementById('timer').textContent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=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`${minutes}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хв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${seconds}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сек`;</w:t>
      </w:r>
    </w:p>
    <w:p w14:paraId="5B99A966" w14:textId="349B3FF9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    </w:t>
      </w:r>
      <w:r w:rsidR="002B0128" w:rsidRPr="002B0128">
        <w:rPr>
          <w:lang w:val="ru-UA"/>
        </w:rPr>
        <w:t>remainingTime--;</w:t>
      </w:r>
    </w:p>
    <w:p w14:paraId="310495E8" w14:textId="28499E6E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}</w:t>
      </w:r>
    </w:p>
    <w:p w14:paraId="17F7B5AF" w14:textId="77777777" w:rsidR="002B0128" w:rsidRPr="002B0128" w:rsidRDefault="002B0128" w:rsidP="002B0128">
      <w:pPr>
        <w:pStyle w:val="afc"/>
        <w:rPr>
          <w:lang w:val="ru-UA"/>
        </w:rPr>
      </w:pPr>
    </w:p>
    <w:p w14:paraId="1501AA3B" w14:textId="3E036AAE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updateTimer();</w:t>
      </w:r>
    </w:p>
    <w:p w14:paraId="7BEC60FD" w14:textId="63E081A9" w:rsidR="002B0128" w:rsidRPr="002B0128" w:rsidRDefault="00745A79" w:rsidP="002B0128">
      <w:pPr>
        <w:pStyle w:val="afc"/>
        <w:rPr>
          <w:lang w:val="ru-UA"/>
        </w:rPr>
      </w:pPr>
      <w:r>
        <w:rPr>
          <w:lang w:val="ru-UA"/>
        </w:rPr>
        <w:t xml:space="preserve">    </w:t>
      </w:r>
      <w:r w:rsidR="002B0128" w:rsidRPr="002B0128">
        <w:rPr>
          <w:lang w:val="ru-UA"/>
        </w:rPr>
        <w:t>setInterval(updateTimer,</w:t>
      </w:r>
      <w:r>
        <w:rPr>
          <w:lang w:val="ru-UA"/>
        </w:rPr>
        <w:t xml:space="preserve"> </w:t>
      </w:r>
      <w:r w:rsidR="002B0128" w:rsidRPr="002B0128">
        <w:rPr>
          <w:lang w:val="ru-UA"/>
        </w:rPr>
        <w:t>1000);</w:t>
      </w:r>
    </w:p>
    <w:p w14:paraId="3651B5A8" w14:textId="77777777" w:rsidR="002B0128" w:rsidRPr="002B0128" w:rsidRDefault="002B0128" w:rsidP="002B0128">
      <w:pPr>
        <w:pStyle w:val="afc"/>
        <w:rPr>
          <w:lang w:val="ru-UA"/>
        </w:rPr>
      </w:pPr>
      <w:r w:rsidRPr="002B0128">
        <w:rPr>
          <w:lang w:val="ru-UA"/>
        </w:rPr>
        <w:t>});</w:t>
      </w:r>
    </w:p>
    <w:p w14:paraId="77B2CF83" w14:textId="77777777" w:rsidR="002B0128" w:rsidRPr="002B0128" w:rsidRDefault="002B0128" w:rsidP="002B0128">
      <w:pPr>
        <w:pStyle w:val="afc"/>
        <w:rPr>
          <w:lang w:val="ru-UA"/>
        </w:rPr>
      </w:pPr>
    </w:p>
    <w:p w14:paraId="132D194A" w14:textId="77777777" w:rsidR="002B0128" w:rsidRPr="002B0128" w:rsidRDefault="002B0128" w:rsidP="002B0128">
      <w:pPr>
        <w:pStyle w:val="af7"/>
        <w:ind w:left="927" w:firstLine="0"/>
        <w:jc w:val="center"/>
        <w:rPr>
          <w:lang w:val="en-US"/>
        </w:rPr>
      </w:pPr>
    </w:p>
    <w:sectPr w:rsidR="002B0128" w:rsidRPr="002B0128" w:rsidSect="005E394E">
      <w:headerReference w:type="default" r:id="rId8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FD647B" w14:textId="77777777" w:rsidR="00FB12AF" w:rsidRDefault="00FB12AF" w:rsidP="007F5D59">
      <w:r>
        <w:separator/>
      </w:r>
    </w:p>
  </w:endnote>
  <w:endnote w:type="continuationSeparator" w:id="0">
    <w:p w14:paraId="185D0DB3" w14:textId="77777777" w:rsidR="00FB12AF" w:rsidRDefault="00FB12AF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DEEF3B" w14:textId="77777777" w:rsidR="00FB12AF" w:rsidRDefault="00FB12AF" w:rsidP="007F5D59">
      <w:r>
        <w:separator/>
      </w:r>
    </w:p>
  </w:footnote>
  <w:footnote w:type="continuationSeparator" w:id="0">
    <w:p w14:paraId="11B1CA04" w14:textId="77777777" w:rsidR="00FB12AF" w:rsidRDefault="00FB12AF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6"/>
    <w:multiLevelType w:val="multilevel"/>
    <w:tmpl w:val="00000006"/>
    <w:name w:val="WW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b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8"/>
    <w:multiLevelType w:val="multilevel"/>
    <w:tmpl w:val="00000008"/>
    <w:name w:val="WW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6" w15:restartNumberingAfterBreak="0">
    <w:nsid w:val="00000009"/>
    <w:multiLevelType w:val="multilevel"/>
    <w:tmpl w:val="00000009"/>
    <w:name w:val="WWNum9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Arial" w:hAnsi="Arial" w:cs="Arial"/>
        <w:b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8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9" w15:restartNumberingAfterBreak="0">
    <w:nsid w:val="0000000C"/>
    <w:multiLevelType w:val="multilevel"/>
    <w:tmpl w:val="0000000C"/>
    <w:name w:val="WWNum12"/>
    <w:lvl w:ilvl="0">
      <w:start w:val="1"/>
      <w:numFmt w:val="decimal"/>
      <w:lvlText w:val="%1."/>
      <w:lvlJc w:val="left"/>
      <w:pPr>
        <w:tabs>
          <w:tab w:val="num" w:pos="1106"/>
        </w:tabs>
        <w:ind w:left="1106" w:hanging="360"/>
      </w:pPr>
      <w:rPr>
        <w:rFonts w:ascii="Arial" w:hAnsi="Arial" w:cs="Arial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000000E"/>
    <w:multiLevelType w:val="multilevel"/>
    <w:tmpl w:val="0000000E"/>
    <w:name w:val="WW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  <w:sz w:val="20"/>
      </w:rPr>
    </w:lvl>
  </w:abstractNum>
  <w:abstractNum w:abstractNumId="11" w15:restartNumberingAfterBreak="0">
    <w:nsid w:val="00A27113"/>
    <w:multiLevelType w:val="multilevel"/>
    <w:tmpl w:val="5D30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13345362"/>
    <w:multiLevelType w:val="multilevel"/>
    <w:tmpl w:val="2CEE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501D91"/>
    <w:multiLevelType w:val="multilevel"/>
    <w:tmpl w:val="D484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5353F63"/>
    <w:multiLevelType w:val="multilevel"/>
    <w:tmpl w:val="DEDAF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8" w15:restartNumberingAfterBreak="0">
    <w:nsid w:val="1AC938B5"/>
    <w:multiLevelType w:val="multilevel"/>
    <w:tmpl w:val="7C3A6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E294085"/>
    <w:multiLevelType w:val="multilevel"/>
    <w:tmpl w:val="D8BC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3631FC"/>
    <w:multiLevelType w:val="multilevel"/>
    <w:tmpl w:val="87E4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E392D18"/>
    <w:multiLevelType w:val="multilevel"/>
    <w:tmpl w:val="641E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FFB17C2"/>
    <w:multiLevelType w:val="multilevel"/>
    <w:tmpl w:val="60F89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0F26F6"/>
    <w:multiLevelType w:val="multilevel"/>
    <w:tmpl w:val="0088D68C"/>
    <w:lvl w:ilvl="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64390A"/>
    <w:multiLevelType w:val="multilevel"/>
    <w:tmpl w:val="C63EB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2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674747D"/>
    <w:multiLevelType w:val="multilevel"/>
    <w:tmpl w:val="65201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6D33691"/>
    <w:multiLevelType w:val="multilevel"/>
    <w:tmpl w:val="4074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0" w15:restartNumberingAfterBreak="0">
    <w:nsid w:val="298E5437"/>
    <w:multiLevelType w:val="hybridMultilevel"/>
    <w:tmpl w:val="992007B4"/>
    <w:lvl w:ilvl="0" w:tplc="08121CF8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1" w15:restartNumberingAfterBreak="0">
    <w:nsid w:val="29AC6AFB"/>
    <w:multiLevelType w:val="multilevel"/>
    <w:tmpl w:val="EB22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29FC6B69"/>
    <w:multiLevelType w:val="multilevel"/>
    <w:tmpl w:val="B426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A6F26BD"/>
    <w:multiLevelType w:val="multilevel"/>
    <w:tmpl w:val="94A26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5" w15:restartNumberingAfterBreak="0">
    <w:nsid w:val="2BEE0B40"/>
    <w:multiLevelType w:val="multilevel"/>
    <w:tmpl w:val="80AA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2F3001C9"/>
    <w:multiLevelType w:val="multilevel"/>
    <w:tmpl w:val="586A3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0F31B93"/>
    <w:multiLevelType w:val="multilevel"/>
    <w:tmpl w:val="113E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41D7DD7"/>
    <w:multiLevelType w:val="hybridMultilevel"/>
    <w:tmpl w:val="03425D32"/>
    <w:lvl w:ilvl="0" w:tplc="46185B8C">
      <w:start w:val="1"/>
      <w:numFmt w:val="decimal"/>
      <w:pStyle w:val="a"/>
      <w:lvlText w:val="%1."/>
      <w:lvlJc w:val="left"/>
      <w:pPr>
        <w:ind w:left="927" w:hanging="360"/>
      </w:pPr>
      <w:rPr>
        <w:rFonts w:hint="default"/>
        <w:b w:val="0"/>
        <w:bCs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2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36EB0398"/>
    <w:multiLevelType w:val="multilevel"/>
    <w:tmpl w:val="058AC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703360C"/>
    <w:multiLevelType w:val="multilevel"/>
    <w:tmpl w:val="7382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6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E174B87"/>
    <w:multiLevelType w:val="multilevel"/>
    <w:tmpl w:val="5DB6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F642CF3"/>
    <w:multiLevelType w:val="hybridMultilevel"/>
    <w:tmpl w:val="F40AAC2C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AE18710C">
      <w:numFmt w:val="bullet"/>
      <w:lvlText w:val="-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4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42E46ECE"/>
    <w:multiLevelType w:val="multilevel"/>
    <w:tmpl w:val="36F4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5E77B17"/>
    <w:multiLevelType w:val="multilevel"/>
    <w:tmpl w:val="F020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67E25B4"/>
    <w:multiLevelType w:val="hybridMultilevel"/>
    <w:tmpl w:val="655E5278"/>
    <w:lvl w:ilvl="0" w:tplc="F95AB564">
      <w:start w:val="1"/>
      <w:numFmt w:val="decimal"/>
      <w:lvlText w:val="%1."/>
      <w:lvlJc w:val="left"/>
      <w:pPr>
        <w:ind w:left="1427" w:hanging="8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9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82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3" w15:restartNumberingAfterBreak="0">
    <w:nsid w:val="4C702C1D"/>
    <w:multiLevelType w:val="multilevel"/>
    <w:tmpl w:val="3834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90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09D4BEE"/>
    <w:multiLevelType w:val="multilevel"/>
    <w:tmpl w:val="74B60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1573846"/>
    <w:multiLevelType w:val="multilevel"/>
    <w:tmpl w:val="303E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177073E"/>
    <w:multiLevelType w:val="hybridMultilevel"/>
    <w:tmpl w:val="C7B4EF54"/>
    <w:lvl w:ilvl="0" w:tplc="0680B252">
      <w:start w:val="1"/>
      <w:numFmt w:val="bullet"/>
      <w:pStyle w:val="a0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22A6B6D"/>
    <w:multiLevelType w:val="multilevel"/>
    <w:tmpl w:val="EC9A9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5ACB5759"/>
    <w:multiLevelType w:val="multilevel"/>
    <w:tmpl w:val="7B7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B0D3F30"/>
    <w:multiLevelType w:val="multilevel"/>
    <w:tmpl w:val="8C868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C351797"/>
    <w:multiLevelType w:val="multilevel"/>
    <w:tmpl w:val="7AD2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3" w15:restartNumberingAfterBreak="0">
    <w:nsid w:val="5D8D2D55"/>
    <w:multiLevelType w:val="multilevel"/>
    <w:tmpl w:val="A922F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5DFF5C1C"/>
    <w:multiLevelType w:val="multilevel"/>
    <w:tmpl w:val="C474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7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68252BB"/>
    <w:multiLevelType w:val="multilevel"/>
    <w:tmpl w:val="328A3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2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3" w15:restartNumberingAfterBreak="0">
    <w:nsid w:val="695C4BF5"/>
    <w:multiLevelType w:val="multilevel"/>
    <w:tmpl w:val="8E746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 w15:restartNumberingAfterBreak="0">
    <w:nsid w:val="6B2959B0"/>
    <w:multiLevelType w:val="multilevel"/>
    <w:tmpl w:val="1A82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6BAF70BE"/>
    <w:multiLevelType w:val="multilevel"/>
    <w:tmpl w:val="05A03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1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2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3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4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6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8" w15:restartNumberingAfterBreak="0">
    <w:nsid w:val="74E007DF"/>
    <w:multiLevelType w:val="multilevel"/>
    <w:tmpl w:val="2BF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6F037EC"/>
    <w:multiLevelType w:val="multilevel"/>
    <w:tmpl w:val="271222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3" w15:restartNumberingAfterBreak="0">
    <w:nsid w:val="7738761D"/>
    <w:multiLevelType w:val="multilevel"/>
    <w:tmpl w:val="0010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6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7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138" w15:restartNumberingAfterBreak="0">
    <w:nsid w:val="7A1A1139"/>
    <w:multiLevelType w:val="multilevel"/>
    <w:tmpl w:val="CBB0C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D545F50"/>
    <w:multiLevelType w:val="multilevel"/>
    <w:tmpl w:val="7B865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 w15:restartNumberingAfterBreak="0">
    <w:nsid w:val="7D5A465A"/>
    <w:multiLevelType w:val="multilevel"/>
    <w:tmpl w:val="73C2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3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4" w15:restartNumberingAfterBreak="0">
    <w:nsid w:val="7FAD748D"/>
    <w:multiLevelType w:val="hybridMultilevel"/>
    <w:tmpl w:val="7A8EF780"/>
    <w:lvl w:ilvl="0" w:tplc="A0E635E2"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267932083">
    <w:abstractNumId w:val="75"/>
  </w:num>
  <w:num w:numId="2" w16cid:durableId="1526481032">
    <w:abstractNumId w:val="42"/>
  </w:num>
  <w:num w:numId="3" w16cid:durableId="952781459">
    <w:abstractNumId w:val="62"/>
  </w:num>
  <w:num w:numId="4" w16cid:durableId="2127579126">
    <w:abstractNumId w:val="45"/>
  </w:num>
  <w:num w:numId="5" w16cid:durableId="369763460">
    <w:abstractNumId w:val="90"/>
  </w:num>
  <w:num w:numId="6" w16cid:durableId="650794474">
    <w:abstractNumId w:val="126"/>
  </w:num>
  <w:num w:numId="7" w16cid:durableId="1623995816">
    <w:abstractNumId w:val="118"/>
  </w:num>
  <w:num w:numId="8" w16cid:durableId="1654291177">
    <w:abstractNumId w:val="27"/>
  </w:num>
  <w:num w:numId="9" w16cid:durableId="577254513">
    <w:abstractNumId w:val="33"/>
  </w:num>
  <w:num w:numId="10" w16cid:durableId="1915236919">
    <w:abstractNumId w:val="44"/>
  </w:num>
  <w:num w:numId="11" w16cid:durableId="1149707956">
    <w:abstractNumId w:val="59"/>
  </w:num>
  <w:num w:numId="12" w16cid:durableId="898512284">
    <w:abstractNumId w:val="105"/>
  </w:num>
  <w:num w:numId="13" w16cid:durableId="1694115702">
    <w:abstractNumId w:val="69"/>
  </w:num>
  <w:num w:numId="14" w16cid:durableId="936522460">
    <w:abstractNumId w:val="67"/>
  </w:num>
  <w:num w:numId="15" w16cid:durableId="719787532">
    <w:abstractNumId w:val="80"/>
  </w:num>
  <w:num w:numId="16" w16cid:durableId="267472457">
    <w:abstractNumId w:val="18"/>
  </w:num>
  <w:num w:numId="17" w16cid:durableId="260380863">
    <w:abstractNumId w:val="88"/>
  </w:num>
  <w:num w:numId="18" w16cid:durableId="1548646602">
    <w:abstractNumId w:val="120"/>
  </w:num>
  <w:num w:numId="19" w16cid:durableId="1914316736">
    <w:abstractNumId w:val="135"/>
  </w:num>
  <w:num w:numId="20" w16cid:durableId="2010787370">
    <w:abstractNumId w:val="121"/>
  </w:num>
  <w:num w:numId="21" w16cid:durableId="2042243743">
    <w:abstractNumId w:val="82"/>
  </w:num>
  <w:num w:numId="22" w16cid:durableId="986399340">
    <w:abstractNumId w:val="123"/>
  </w:num>
  <w:num w:numId="23" w16cid:durableId="1788041805">
    <w:abstractNumId w:val="41"/>
  </w:num>
  <w:num w:numId="24" w16cid:durableId="1827356441">
    <w:abstractNumId w:val="74"/>
  </w:num>
  <w:num w:numId="25" w16cid:durableId="303511105">
    <w:abstractNumId w:val="129"/>
  </w:num>
  <w:num w:numId="26" w16cid:durableId="2113352025">
    <w:abstractNumId w:val="71"/>
  </w:num>
  <w:num w:numId="27" w16cid:durableId="2013869387">
    <w:abstractNumId w:val="17"/>
  </w:num>
  <w:num w:numId="28" w16cid:durableId="1890024926">
    <w:abstractNumId w:val="143"/>
  </w:num>
  <w:num w:numId="29" w16cid:durableId="1160343845">
    <w:abstractNumId w:val="87"/>
  </w:num>
  <w:num w:numId="30" w16cid:durableId="82184283">
    <w:abstractNumId w:val="136"/>
  </w:num>
  <w:num w:numId="31" w16cid:durableId="605625376">
    <w:abstractNumId w:val="134"/>
  </w:num>
  <w:num w:numId="32" w16cid:durableId="1209493489">
    <w:abstractNumId w:val="29"/>
  </w:num>
  <w:num w:numId="33" w16cid:durableId="717903109">
    <w:abstractNumId w:val="112"/>
  </w:num>
  <w:num w:numId="34" w16cid:durableId="381488629">
    <w:abstractNumId w:val="24"/>
  </w:num>
  <w:num w:numId="35" w16cid:durableId="1007563133">
    <w:abstractNumId w:val="122"/>
  </w:num>
  <w:num w:numId="36" w16cid:durableId="546451948">
    <w:abstractNumId w:val="40"/>
  </w:num>
  <w:num w:numId="37" w16cid:durableId="1095856724">
    <w:abstractNumId w:val="116"/>
  </w:num>
  <w:num w:numId="38" w16cid:durableId="1823347949">
    <w:abstractNumId w:val="124"/>
  </w:num>
  <w:num w:numId="39" w16cid:durableId="247158738">
    <w:abstractNumId w:val="111"/>
  </w:num>
  <w:num w:numId="40" w16cid:durableId="282619890">
    <w:abstractNumId w:val="97"/>
  </w:num>
  <w:num w:numId="41" w16cid:durableId="1816407452">
    <w:abstractNumId w:val="81"/>
  </w:num>
  <w:num w:numId="42" w16cid:durableId="1988438528">
    <w:abstractNumId w:val="125"/>
  </w:num>
  <w:num w:numId="43" w16cid:durableId="220944069">
    <w:abstractNumId w:val="13"/>
  </w:num>
  <w:num w:numId="44" w16cid:durableId="918295877">
    <w:abstractNumId w:val="46"/>
  </w:num>
  <w:num w:numId="45" w16cid:durableId="1683165286">
    <w:abstractNumId w:val="60"/>
  </w:num>
  <w:num w:numId="46" w16cid:durableId="278953764">
    <w:abstractNumId w:val="102"/>
  </w:num>
  <w:num w:numId="47" w16cid:durableId="487672593">
    <w:abstractNumId w:val="23"/>
  </w:num>
  <w:num w:numId="48" w16cid:durableId="623120427">
    <w:abstractNumId w:val="16"/>
  </w:num>
  <w:num w:numId="49" w16cid:durableId="1450009950">
    <w:abstractNumId w:val="12"/>
  </w:num>
  <w:num w:numId="50" w16cid:durableId="775834277">
    <w:abstractNumId w:val="114"/>
  </w:num>
  <w:num w:numId="51" w16cid:durableId="635378431">
    <w:abstractNumId w:val="106"/>
  </w:num>
  <w:num w:numId="52" w16cid:durableId="65690651">
    <w:abstractNumId w:val="56"/>
  </w:num>
  <w:num w:numId="53" w16cid:durableId="1105149017">
    <w:abstractNumId w:val="119"/>
  </w:num>
  <w:num w:numId="54" w16cid:durableId="1130057544">
    <w:abstractNumId w:val="139"/>
  </w:num>
  <w:num w:numId="55" w16cid:durableId="1712419171">
    <w:abstractNumId w:val="65"/>
  </w:num>
  <w:num w:numId="56" w16cid:durableId="1470588640">
    <w:abstractNumId w:val="61"/>
  </w:num>
  <w:num w:numId="57" w16cid:durableId="778180264">
    <w:abstractNumId w:val="19"/>
  </w:num>
  <w:num w:numId="58" w16cid:durableId="1503663884">
    <w:abstractNumId w:val="15"/>
  </w:num>
  <w:num w:numId="59" w16cid:durableId="893736165">
    <w:abstractNumId w:val="54"/>
  </w:num>
  <w:num w:numId="60" w16cid:durableId="1301115266">
    <w:abstractNumId w:val="86"/>
  </w:num>
  <w:num w:numId="61" w16cid:durableId="949554638">
    <w:abstractNumId w:val="96"/>
  </w:num>
  <w:num w:numId="62" w16cid:durableId="1394355071">
    <w:abstractNumId w:val="108"/>
  </w:num>
  <w:num w:numId="63" w16cid:durableId="723914883">
    <w:abstractNumId w:val="25"/>
  </w:num>
  <w:num w:numId="64" w16cid:durableId="1510875656">
    <w:abstractNumId w:val="142"/>
  </w:num>
  <w:num w:numId="65" w16cid:durableId="1211381982">
    <w:abstractNumId w:val="85"/>
  </w:num>
  <w:num w:numId="66" w16cid:durableId="424691595">
    <w:abstractNumId w:val="38"/>
  </w:num>
  <w:num w:numId="67" w16cid:durableId="1266428237">
    <w:abstractNumId w:val="89"/>
  </w:num>
  <w:num w:numId="68" w16cid:durableId="2025788952">
    <w:abstractNumId w:val="132"/>
  </w:num>
  <w:num w:numId="69" w16cid:durableId="2069641655">
    <w:abstractNumId w:val="127"/>
  </w:num>
  <w:num w:numId="70" w16cid:durableId="574975750">
    <w:abstractNumId w:val="72"/>
  </w:num>
  <w:num w:numId="71" w16cid:durableId="421148164">
    <w:abstractNumId w:val="14"/>
  </w:num>
  <w:num w:numId="72" w16cid:durableId="1044135075">
    <w:abstractNumId w:val="84"/>
  </w:num>
  <w:num w:numId="73" w16cid:durableId="2635525">
    <w:abstractNumId w:val="68"/>
  </w:num>
  <w:num w:numId="74" w16cid:durableId="412557728">
    <w:abstractNumId w:val="109"/>
  </w:num>
  <w:num w:numId="75" w16cid:durableId="475149719">
    <w:abstractNumId w:val="107"/>
  </w:num>
  <w:num w:numId="76" w16cid:durableId="240870387">
    <w:abstractNumId w:val="137"/>
  </w:num>
  <w:num w:numId="77" w16cid:durableId="622614735">
    <w:abstractNumId w:val="98"/>
  </w:num>
  <w:num w:numId="78" w16cid:durableId="1047415435">
    <w:abstractNumId w:val="49"/>
  </w:num>
  <w:num w:numId="79" w16cid:durableId="610666590">
    <w:abstractNumId w:val="130"/>
  </w:num>
  <w:num w:numId="80" w16cid:durableId="1462383674">
    <w:abstractNumId w:val="36"/>
  </w:num>
  <w:num w:numId="81" w16cid:durableId="1393968635">
    <w:abstractNumId w:val="79"/>
  </w:num>
  <w:num w:numId="82" w16cid:durableId="961687800">
    <w:abstractNumId w:val="39"/>
  </w:num>
  <w:num w:numId="83" w16cid:durableId="515772061">
    <w:abstractNumId w:val="66"/>
  </w:num>
  <w:num w:numId="84" w16cid:durableId="805394474">
    <w:abstractNumId w:val="43"/>
  </w:num>
  <w:num w:numId="85" w16cid:durableId="1025592781">
    <w:abstractNumId w:val="95"/>
  </w:num>
  <w:num w:numId="86" w16cid:durableId="350644563">
    <w:abstractNumId w:val="26"/>
  </w:num>
  <w:num w:numId="87" w16cid:durableId="1919437267">
    <w:abstractNumId w:val="35"/>
  </w:num>
  <w:num w:numId="88" w16cid:durableId="437680952">
    <w:abstractNumId w:val="133"/>
  </w:num>
  <w:num w:numId="89" w16cid:durableId="357632849">
    <w:abstractNumId w:val="51"/>
  </w:num>
  <w:num w:numId="90" w16cid:durableId="358714">
    <w:abstractNumId w:val="37"/>
  </w:num>
  <w:num w:numId="91" w16cid:durableId="337388379">
    <w:abstractNumId w:val="140"/>
  </w:num>
  <w:num w:numId="92" w16cid:durableId="1124620365">
    <w:abstractNumId w:val="103"/>
  </w:num>
  <w:num w:numId="93" w16cid:durableId="961423221">
    <w:abstractNumId w:val="9"/>
  </w:num>
  <w:num w:numId="94" w16cid:durableId="309094718">
    <w:abstractNumId w:val="6"/>
  </w:num>
  <w:num w:numId="95" w16cid:durableId="928735803">
    <w:abstractNumId w:val="0"/>
  </w:num>
  <w:num w:numId="96" w16cid:durableId="742139976">
    <w:abstractNumId w:val="1"/>
  </w:num>
  <w:num w:numId="97" w16cid:durableId="1211502439">
    <w:abstractNumId w:val="7"/>
  </w:num>
  <w:num w:numId="98" w16cid:durableId="527178898">
    <w:abstractNumId w:val="8"/>
  </w:num>
  <w:num w:numId="99" w16cid:durableId="642151620">
    <w:abstractNumId w:val="93"/>
  </w:num>
  <w:num w:numId="100" w16cid:durableId="121118616">
    <w:abstractNumId w:val="10"/>
  </w:num>
  <w:num w:numId="101" w16cid:durableId="281306553">
    <w:abstractNumId w:val="61"/>
  </w:num>
  <w:num w:numId="102" w16cid:durableId="612397143">
    <w:abstractNumId w:val="5"/>
  </w:num>
  <w:num w:numId="103" w16cid:durableId="155652213">
    <w:abstractNumId w:val="4"/>
  </w:num>
  <w:num w:numId="104" w16cid:durableId="27804325">
    <w:abstractNumId w:val="61"/>
    <w:lvlOverride w:ilvl="0">
      <w:startOverride w:val="1"/>
    </w:lvlOverride>
  </w:num>
  <w:num w:numId="105" w16cid:durableId="1162430900">
    <w:abstractNumId w:val="61"/>
  </w:num>
  <w:num w:numId="106" w16cid:durableId="2046171423">
    <w:abstractNumId w:val="3"/>
  </w:num>
  <w:num w:numId="107" w16cid:durableId="1446077694">
    <w:abstractNumId w:val="61"/>
    <w:lvlOverride w:ilvl="0">
      <w:startOverride w:val="1"/>
    </w:lvlOverride>
  </w:num>
  <w:num w:numId="108" w16cid:durableId="230777978">
    <w:abstractNumId w:val="2"/>
  </w:num>
  <w:num w:numId="109" w16cid:durableId="948925678">
    <w:abstractNumId w:val="61"/>
    <w:lvlOverride w:ilvl="0">
      <w:startOverride w:val="1"/>
    </w:lvlOverride>
  </w:num>
  <w:num w:numId="110" w16cid:durableId="1614097513">
    <w:abstractNumId w:val="61"/>
  </w:num>
  <w:num w:numId="111" w16cid:durableId="1519006602">
    <w:abstractNumId w:val="61"/>
  </w:num>
  <w:num w:numId="112" w16cid:durableId="1628001323">
    <w:abstractNumId w:val="61"/>
  </w:num>
  <w:num w:numId="113" w16cid:durableId="1456101683">
    <w:abstractNumId w:val="61"/>
  </w:num>
  <w:num w:numId="114" w16cid:durableId="1021515893">
    <w:abstractNumId w:val="93"/>
  </w:num>
  <w:num w:numId="115" w16cid:durableId="1234706376">
    <w:abstractNumId w:val="93"/>
  </w:num>
  <w:num w:numId="116" w16cid:durableId="943459729">
    <w:abstractNumId w:val="93"/>
  </w:num>
  <w:num w:numId="117" w16cid:durableId="1623076668">
    <w:abstractNumId w:val="93"/>
  </w:num>
  <w:num w:numId="118" w16cid:durableId="573468669">
    <w:abstractNumId w:val="61"/>
    <w:lvlOverride w:ilvl="0">
      <w:startOverride w:val="1"/>
    </w:lvlOverride>
  </w:num>
  <w:num w:numId="119" w16cid:durableId="314379410">
    <w:abstractNumId w:val="61"/>
  </w:num>
  <w:num w:numId="120" w16cid:durableId="1350596153">
    <w:abstractNumId w:val="58"/>
  </w:num>
  <w:num w:numId="121" w16cid:durableId="1742412116">
    <w:abstractNumId w:val="61"/>
    <w:lvlOverride w:ilvl="0">
      <w:startOverride w:val="1"/>
    </w:lvlOverride>
  </w:num>
  <w:num w:numId="122" w16cid:durableId="2071346117">
    <w:abstractNumId w:val="92"/>
  </w:num>
  <w:num w:numId="123" w16cid:durableId="445543756">
    <w:abstractNumId w:val="70"/>
  </w:num>
  <w:num w:numId="124" w16cid:durableId="270674643">
    <w:abstractNumId w:val="77"/>
  </w:num>
  <w:num w:numId="125" w16cid:durableId="1110398284">
    <w:abstractNumId w:val="30"/>
  </w:num>
  <w:num w:numId="126" w16cid:durableId="786588303">
    <w:abstractNumId w:val="28"/>
  </w:num>
  <w:num w:numId="127" w16cid:durableId="1933313472">
    <w:abstractNumId w:val="101"/>
  </w:num>
  <w:num w:numId="128" w16cid:durableId="941841880">
    <w:abstractNumId w:val="64"/>
  </w:num>
  <w:num w:numId="129" w16cid:durableId="1431731289">
    <w:abstractNumId w:val="61"/>
    <w:lvlOverride w:ilvl="0">
      <w:startOverride w:val="1"/>
    </w:lvlOverride>
  </w:num>
  <w:num w:numId="130" w16cid:durableId="410590996">
    <w:abstractNumId w:val="93"/>
  </w:num>
  <w:num w:numId="131" w16cid:durableId="2009824198">
    <w:abstractNumId w:val="93"/>
  </w:num>
  <w:num w:numId="132" w16cid:durableId="1203593864">
    <w:abstractNumId w:val="93"/>
  </w:num>
  <w:num w:numId="133" w16cid:durableId="1144159767">
    <w:abstractNumId w:val="93"/>
  </w:num>
  <w:num w:numId="134" w16cid:durableId="1040977732">
    <w:abstractNumId w:val="93"/>
  </w:num>
  <w:num w:numId="135" w16cid:durableId="1249457643">
    <w:abstractNumId w:val="93"/>
  </w:num>
  <w:num w:numId="136" w16cid:durableId="384648933">
    <w:abstractNumId w:val="93"/>
  </w:num>
  <w:num w:numId="137" w16cid:durableId="1686248520">
    <w:abstractNumId w:val="93"/>
  </w:num>
  <w:num w:numId="138" w16cid:durableId="1478650874">
    <w:abstractNumId w:val="104"/>
  </w:num>
  <w:num w:numId="139" w16cid:durableId="1491946831">
    <w:abstractNumId w:val="53"/>
  </w:num>
  <w:num w:numId="140" w16cid:durableId="494498357">
    <w:abstractNumId w:val="61"/>
  </w:num>
  <w:num w:numId="141" w16cid:durableId="1359041846">
    <w:abstractNumId w:val="131"/>
  </w:num>
  <w:num w:numId="142" w16cid:durableId="532815475">
    <w:abstractNumId w:val="61"/>
  </w:num>
  <w:num w:numId="143" w16cid:durableId="1444569801">
    <w:abstractNumId w:val="128"/>
  </w:num>
  <w:num w:numId="144" w16cid:durableId="1241797136">
    <w:abstractNumId w:val="21"/>
  </w:num>
  <w:num w:numId="145" w16cid:durableId="1077678333">
    <w:abstractNumId w:val="117"/>
  </w:num>
  <w:num w:numId="146" w16cid:durableId="1190531839">
    <w:abstractNumId w:val="34"/>
  </w:num>
  <w:num w:numId="147" w16cid:durableId="1667048929">
    <w:abstractNumId w:val="138"/>
  </w:num>
  <w:num w:numId="148" w16cid:durableId="697049772">
    <w:abstractNumId w:val="57"/>
  </w:num>
  <w:num w:numId="149" w16cid:durableId="99222803">
    <w:abstractNumId w:val="61"/>
    <w:lvlOverride w:ilvl="0">
      <w:startOverride w:val="1"/>
    </w:lvlOverride>
  </w:num>
  <w:num w:numId="150" w16cid:durableId="175270654">
    <w:abstractNumId w:val="63"/>
  </w:num>
  <w:num w:numId="151" w16cid:durableId="680863392">
    <w:abstractNumId w:val="61"/>
    <w:lvlOverride w:ilvl="0">
      <w:startOverride w:val="1"/>
    </w:lvlOverride>
  </w:num>
  <w:num w:numId="152" w16cid:durableId="2025012599">
    <w:abstractNumId w:val="61"/>
  </w:num>
  <w:num w:numId="153" w16cid:durableId="812597380">
    <w:abstractNumId w:val="61"/>
  </w:num>
  <w:num w:numId="154" w16cid:durableId="261960107">
    <w:abstractNumId w:val="61"/>
  </w:num>
  <w:num w:numId="155" w16cid:durableId="1360080029">
    <w:abstractNumId w:val="61"/>
  </w:num>
  <w:num w:numId="156" w16cid:durableId="1634679328">
    <w:abstractNumId w:val="93"/>
  </w:num>
  <w:num w:numId="157" w16cid:durableId="739404252">
    <w:abstractNumId w:val="93"/>
  </w:num>
  <w:num w:numId="158" w16cid:durableId="1881236004">
    <w:abstractNumId w:val="93"/>
  </w:num>
  <w:num w:numId="159" w16cid:durableId="1534077102">
    <w:abstractNumId w:val="93"/>
  </w:num>
  <w:num w:numId="160" w16cid:durableId="760220079">
    <w:abstractNumId w:val="22"/>
  </w:num>
  <w:num w:numId="161" w16cid:durableId="1949460792">
    <w:abstractNumId w:val="61"/>
    <w:lvlOverride w:ilvl="0">
      <w:startOverride w:val="1"/>
    </w:lvlOverride>
  </w:num>
  <w:num w:numId="162" w16cid:durableId="585505686">
    <w:abstractNumId w:val="93"/>
  </w:num>
  <w:num w:numId="163" w16cid:durableId="788166932">
    <w:abstractNumId w:val="141"/>
  </w:num>
  <w:num w:numId="164" w16cid:durableId="359934464">
    <w:abstractNumId w:val="61"/>
  </w:num>
  <w:num w:numId="165" w16cid:durableId="1970013664">
    <w:abstractNumId w:val="93"/>
  </w:num>
  <w:num w:numId="166" w16cid:durableId="1314678169">
    <w:abstractNumId w:val="83"/>
  </w:num>
  <w:num w:numId="167" w16cid:durableId="1043748906">
    <w:abstractNumId w:val="61"/>
  </w:num>
  <w:num w:numId="168" w16cid:durableId="247428753">
    <w:abstractNumId w:val="61"/>
    <w:lvlOverride w:ilvl="0">
      <w:startOverride w:val="1"/>
    </w:lvlOverride>
  </w:num>
  <w:num w:numId="169" w16cid:durableId="2031295806">
    <w:abstractNumId w:val="61"/>
  </w:num>
  <w:num w:numId="170" w16cid:durableId="1042441682">
    <w:abstractNumId w:val="61"/>
    <w:lvlOverride w:ilvl="0">
      <w:startOverride w:val="1"/>
    </w:lvlOverride>
  </w:num>
  <w:num w:numId="171" w16cid:durableId="1111898489">
    <w:abstractNumId w:val="61"/>
  </w:num>
  <w:num w:numId="172" w16cid:durableId="720903039">
    <w:abstractNumId w:val="93"/>
  </w:num>
  <w:num w:numId="173" w16cid:durableId="74980647">
    <w:abstractNumId w:val="100"/>
  </w:num>
  <w:num w:numId="174" w16cid:durableId="212080839">
    <w:abstractNumId w:val="52"/>
  </w:num>
  <w:num w:numId="175" w16cid:durableId="1174758164">
    <w:abstractNumId w:val="94"/>
  </w:num>
  <w:num w:numId="176" w16cid:durableId="1620606132">
    <w:abstractNumId w:val="61"/>
  </w:num>
  <w:num w:numId="177" w16cid:durableId="1376388255">
    <w:abstractNumId w:val="61"/>
    <w:lvlOverride w:ilvl="0">
      <w:startOverride w:val="1"/>
    </w:lvlOverride>
  </w:num>
  <w:num w:numId="178" w16cid:durableId="609120621">
    <w:abstractNumId w:val="61"/>
  </w:num>
  <w:num w:numId="179" w16cid:durableId="755325467">
    <w:abstractNumId w:val="61"/>
  </w:num>
  <w:num w:numId="180" w16cid:durableId="1587496413">
    <w:abstractNumId w:val="93"/>
  </w:num>
  <w:num w:numId="181" w16cid:durableId="408814827">
    <w:abstractNumId w:val="93"/>
  </w:num>
  <w:num w:numId="182" w16cid:durableId="504906620">
    <w:abstractNumId w:val="93"/>
  </w:num>
  <w:num w:numId="183" w16cid:durableId="1013261995">
    <w:abstractNumId w:val="93"/>
  </w:num>
  <w:num w:numId="184" w16cid:durableId="2078817611">
    <w:abstractNumId w:val="93"/>
  </w:num>
  <w:num w:numId="185" w16cid:durableId="1503080474">
    <w:abstractNumId w:val="32"/>
  </w:num>
  <w:num w:numId="186" w16cid:durableId="65616881">
    <w:abstractNumId w:val="93"/>
  </w:num>
  <w:num w:numId="187" w16cid:durableId="310255643">
    <w:abstractNumId w:val="93"/>
  </w:num>
  <w:num w:numId="188" w16cid:durableId="103111957">
    <w:abstractNumId w:val="61"/>
  </w:num>
  <w:num w:numId="189" w16cid:durableId="478116669">
    <w:abstractNumId w:val="61"/>
  </w:num>
  <w:num w:numId="190" w16cid:durableId="883447453">
    <w:abstractNumId w:val="61"/>
    <w:lvlOverride w:ilvl="0">
      <w:startOverride w:val="1"/>
    </w:lvlOverride>
  </w:num>
  <w:num w:numId="191" w16cid:durableId="964971262">
    <w:abstractNumId w:val="73"/>
  </w:num>
  <w:num w:numId="192" w16cid:durableId="749692259">
    <w:abstractNumId w:val="144"/>
  </w:num>
  <w:num w:numId="193" w16cid:durableId="658339440">
    <w:abstractNumId w:val="78"/>
  </w:num>
  <w:num w:numId="194" w16cid:durableId="788621442">
    <w:abstractNumId w:val="11"/>
  </w:num>
  <w:num w:numId="195" w16cid:durableId="862597610">
    <w:abstractNumId w:val="113"/>
  </w:num>
  <w:num w:numId="196" w16cid:durableId="1834952112">
    <w:abstractNumId w:val="50"/>
  </w:num>
  <w:num w:numId="197" w16cid:durableId="2054229837">
    <w:abstractNumId w:val="55"/>
  </w:num>
  <w:num w:numId="198" w16cid:durableId="1153792546">
    <w:abstractNumId w:val="110"/>
  </w:num>
  <w:num w:numId="199" w16cid:durableId="188489135">
    <w:abstractNumId w:val="115"/>
  </w:num>
  <w:num w:numId="200" w16cid:durableId="42825928">
    <w:abstractNumId w:val="47"/>
  </w:num>
  <w:num w:numId="201" w16cid:durableId="656493652">
    <w:abstractNumId w:val="61"/>
  </w:num>
  <w:num w:numId="202" w16cid:durableId="837425677">
    <w:abstractNumId w:val="61"/>
  </w:num>
  <w:num w:numId="203" w16cid:durableId="990521788">
    <w:abstractNumId w:val="61"/>
  </w:num>
  <w:num w:numId="204" w16cid:durableId="1692536149">
    <w:abstractNumId w:val="61"/>
  </w:num>
  <w:num w:numId="205" w16cid:durableId="922297965">
    <w:abstractNumId w:val="61"/>
  </w:num>
  <w:num w:numId="206" w16cid:durableId="753867159">
    <w:abstractNumId w:val="61"/>
  </w:num>
  <w:num w:numId="207" w16cid:durableId="338822551">
    <w:abstractNumId w:val="61"/>
  </w:num>
  <w:num w:numId="208" w16cid:durableId="1431971983">
    <w:abstractNumId w:val="93"/>
  </w:num>
  <w:num w:numId="209" w16cid:durableId="1854419547">
    <w:abstractNumId w:val="93"/>
  </w:num>
  <w:num w:numId="210" w16cid:durableId="641737180">
    <w:abstractNumId w:val="93"/>
  </w:num>
  <w:num w:numId="211" w16cid:durableId="72824866">
    <w:abstractNumId w:val="93"/>
  </w:num>
  <w:num w:numId="212" w16cid:durableId="1795174168">
    <w:abstractNumId w:val="31"/>
  </w:num>
  <w:num w:numId="213" w16cid:durableId="1849559922">
    <w:abstractNumId w:val="99"/>
  </w:num>
  <w:num w:numId="214" w16cid:durableId="479614552">
    <w:abstractNumId w:val="91"/>
  </w:num>
  <w:num w:numId="215" w16cid:durableId="324820614">
    <w:abstractNumId w:val="48"/>
  </w:num>
  <w:num w:numId="216" w16cid:durableId="156771184">
    <w:abstractNumId w:val="20"/>
  </w:num>
  <w:num w:numId="217" w16cid:durableId="74670491">
    <w:abstractNumId w:val="76"/>
  </w:num>
  <w:num w:numId="218" w16cid:durableId="1127744958">
    <w:abstractNumId w:val="61"/>
    <w:lvlOverride w:ilvl="0">
      <w:startOverride w:val="1"/>
    </w:lvlOverride>
  </w:num>
  <w:num w:numId="219" w16cid:durableId="1818915051">
    <w:abstractNumId w:val="61"/>
  </w:num>
  <w:num w:numId="220" w16cid:durableId="1199973459">
    <w:abstractNumId w:val="61"/>
  </w:num>
  <w:num w:numId="221" w16cid:durableId="2026862405">
    <w:abstractNumId w:val="61"/>
  </w:num>
  <w:num w:numId="222" w16cid:durableId="1223440617">
    <w:abstractNumId w:val="61"/>
  </w:num>
  <w:num w:numId="223" w16cid:durableId="822742995">
    <w:abstractNumId w:val="61"/>
  </w:num>
  <w:num w:numId="224" w16cid:durableId="60911387">
    <w:abstractNumId w:val="93"/>
  </w:num>
  <w:num w:numId="225" w16cid:durableId="200631431">
    <w:abstractNumId w:val="93"/>
  </w:num>
  <w:num w:numId="226" w16cid:durableId="1300920951">
    <w:abstractNumId w:val="93"/>
  </w:num>
  <w:num w:numId="227" w16cid:durableId="4602607">
    <w:abstractNumId w:val="93"/>
  </w:num>
  <w:num w:numId="228" w16cid:durableId="575482492">
    <w:abstractNumId w:val="93"/>
  </w:num>
  <w:num w:numId="229" w16cid:durableId="2045909010">
    <w:abstractNumId w:val="61"/>
    <w:lvlOverride w:ilvl="0">
      <w:startOverride w:val="1"/>
    </w:lvlOverride>
  </w:num>
  <w:num w:numId="230" w16cid:durableId="1390763643">
    <w:abstractNumId w:val="61"/>
  </w:num>
  <w:num w:numId="231" w16cid:durableId="645862890">
    <w:abstractNumId w:val="61"/>
  </w:num>
  <w:num w:numId="232" w16cid:durableId="1722443345">
    <w:abstractNumId w:val="61"/>
  </w:num>
  <w:num w:numId="233" w16cid:durableId="848451626">
    <w:abstractNumId w:val="61"/>
    <w:lvlOverride w:ilvl="0">
      <w:startOverride w:val="1"/>
    </w:lvlOverride>
  </w:num>
  <w:num w:numId="234" w16cid:durableId="2145271993">
    <w:abstractNumId w:val="61"/>
  </w:num>
  <w:num w:numId="235" w16cid:durableId="207226263">
    <w:abstractNumId w:val="61"/>
    <w:lvlOverride w:ilvl="0">
      <w:startOverride w:val="1"/>
    </w:lvlOverride>
  </w:num>
  <w:num w:numId="236" w16cid:durableId="1599437690">
    <w:abstractNumId w:val="61"/>
  </w:num>
  <w:num w:numId="237" w16cid:durableId="885408065">
    <w:abstractNumId w:val="61"/>
  </w:num>
  <w:num w:numId="238" w16cid:durableId="700593894">
    <w:abstractNumId w:val="61"/>
  </w:num>
  <w:num w:numId="239" w16cid:durableId="1301153097">
    <w:abstractNumId w:val="61"/>
  </w:num>
  <w:num w:numId="240" w16cid:durableId="826557940">
    <w:abstractNumId w:val="61"/>
  </w:num>
  <w:num w:numId="241" w16cid:durableId="18044807">
    <w:abstractNumId w:val="61"/>
  </w:num>
  <w:num w:numId="242" w16cid:durableId="244656018">
    <w:abstractNumId w:val="93"/>
  </w:num>
  <w:num w:numId="243" w16cid:durableId="1297251676">
    <w:abstractNumId w:val="93"/>
  </w:num>
  <w:num w:numId="244" w16cid:durableId="937106949">
    <w:abstractNumId w:val="93"/>
  </w:num>
  <w:num w:numId="245" w16cid:durableId="161747652">
    <w:abstractNumId w:val="93"/>
  </w:num>
  <w:num w:numId="246" w16cid:durableId="1610165986">
    <w:abstractNumId w:val="93"/>
  </w:num>
  <w:num w:numId="247" w16cid:durableId="1130518631">
    <w:abstractNumId w:val="93"/>
  </w:num>
  <w:num w:numId="248" w16cid:durableId="377435008">
    <w:abstractNumId w:val="93"/>
  </w:num>
  <w:num w:numId="249" w16cid:durableId="2115899938">
    <w:abstractNumId w:val="93"/>
  </w:num>
  <w:num w:numId="250" w16cid:durableId="1013412304">
    <w:abstractNumId w:val="93"/>
  </w:num>
  <w:num w:numId="251" w16cid:durableId="265425763">
    <w:abstractNumId w:val="93"/>
  </w:num>
  <w:num w:numId="252" w16cid:durableId="205334185">
    <w:abstractNumId w:val="93"/>
  </w:num>
  <w:num w:numId="253" w16cid:durableId="743184654">
    <w:abstractNumId w:val="9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0932"/>
    <w:rsid w:val="00005489"/>
    <w:rsid w:val="000118A7"/>
    <w:rsid w:val="00011A22"/>
    <w:rsid w:val="000134B8"/>
    <w:rsid w:val="00014CE7"/>
    <w:rsid w:val="00022D8D"/>
    <w:rsid w:val="00023453"/>
    <w:rsid w:val="00027653"/>
    <w:rsid w:val="000316FB"/>
    <w:rsid w:val="00034530"/>
    <w:rsid w:val="000355FE"/>
    <w:rsid w:val="000368A9"/>
    <w:rsid w:val="00037DB6"/>
    <w:rsid w:val="00042CA4"/>
    <w:rsid w:val="000448BA"/>
    <w:rsid w:val="000449F4"/>
    <w:rsid w:val="000450D1"/>
    <w:rsid w:val="00046C3B"/>
    <w:rsid w:val="0005403D"/>
    <w:rsid w:val="00054D37"/>
    <w:rsid w:val="00056108"/>
    <w:rsid w:val="0006065B"/>
    <w:rsid w:val="00071C35"/>
    <w:rsid w:val="00073047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C9"/>
    <w:rsid w:val="000A49E0"/>
    <w:rsid w:val="000B59AD"/>
    <w:rsid w:val="000B5A57"/>
    <w:rsid w:val="000B7B1A"/>
    <w:rsid w:val="000C1EBF"/>
    <w:rsid w:val="000D00C4"/>
    <w:rsid w:val="000D2A5F"/>
    <w:rsid w:val="000D2D5E"/>
    <w:rsid w:val="000D39C2"/>
    <w:rsid w:val="000D3EB9"/>
    <w:rsid w:val="000D757D"/>
    <w:rsid w:val="000D773E"/>
    <w:rsid w:val="000E5986"/>
    <w:rsid w:val="000E7D5E"/>
    <w:rsid w:val="000F0629"/>
    <w:rsid w:val="000F0747"/>
    <w:rsid w:val="000F0DE9"/>
    <w:rsid w:val="000F551B"/>
    <w:rsid w:val="00100BF3"/>
    <w:rsid w:val="00104BA2"/>
    <w:rsid w:val="00106A67"/>
    <w:rsid w:val="00115971"/>
    <w:rsid w:val="0011605D"/>
    <w:rsid w:val="001229C4"/>
    <w:rsid w:val="0012528B"/>
    <w:rsid w:val="00126A19"/>
    <w:rsid w:val="001273E6"/>
    <w:rsid w:val="001277CA"/>
    <w:rsid w:val="0013094F"/>
    <w:rsid w:val="00130AC7"/>
    <w:rsid w:val="0013286A"/>
    <w:rsid w:val="001353DE"/>
    <w:rsid w:val="00135D09"/>
    <w:rsid w:val="00142B0A"/>
    <w:rsid w:val="001432C5"/>
    <w:rsid w:val="0014343F"/>
    <w:rsid w:val="00144F4F"/>
    <w:rsid w:val="001455A9"/>
    <w:rsid w:val="00145AAF"/>
    <w:rsid w:val="00146D9D"/>
    <w:rsid w:val="0014726B"/>
    <w:rsid w:val="00150D8E"/>
    <w:rsid w:val="00151CB9"/>
    <w:rsid w:val="00152476"/>
    <w:rsid w:val="001526AA"/>
    <w:rsid w:val="00154AE7"/>
    <w:rsid w:val="00156354"/>
    <w:rsid w:val="00160815"/>
    <w:rsid w:val="00160D0E"/>
    <w:rsid w:val="00161EDE"/>
    <w:rsid w:val="00162186"/>
    <w:rsid w:val="00162B7D"/>
    <w:rsid w:val="001645FE"/>
    <w:rsid w:val="001661C2"/>
    <w:rsid w:val="00166846"/>
    <w:rsid w:val="00172E58"/>
    <w:rsid w:val="00176422"/>
    <w:rsid w:val="0017788C"/>
    <w:rsid w:val="001820D5"/>
    <w:rsid w:val="001831AF"/>
    <w:rsid w:val="00183284"/>
    <w:rsid w:val="00184049"/>
    <w:rsid w:val="00187A77"/>
    <w:rsid w:val="001918A5"/>
    <w:rsid w:val="00191BB1"/>
    <w:rsid w:val="0019749B"/>
    <w:rsid w:val="001A2216"/>
    <w:rsid w:val="001A3381"/>
    <w:rsid w:val="001A345C"/>
    <w:rsid w:val="001A5CB0"/>
    <w:rsid w:val="001A646B"/>
    <w:rsid w:val="001A729D"/>
    <w:rsid w:val="001A7EEA"/>
    <w:rsid w:val="001B1B4F"/>
    <w:rsid w:val="001B2433"/>
    <w:rsid w:val="001B45C4"/>
    <w:rsid w:val="001B4A8C"/>
    <w:rsid w:val="001B532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0EAC"/>
    <w:rsid w:val="001F19F7"/>
    <w:rsid w:val="001F4DC8"/>
    <w:rsid w:val="002079C6"/>
    <w:rsid w:val="002128DA"/>
    <w:rsid w:val="00215F50"/>
    <w:rsid w:val="002176CC"/>
    <w:rsid w:val="00220C4C"/>
    <w:rsid w:val="002220C0"/>
    <w:rsid w:val="002223FF"/>
    <w:rsid w:val="002239F2"/>
    <w:rsid w:val="002248BE"/>
    <w:rsid w:val="0022713F"/>
    <w:rsid w:val="0022777B"/>
    <w:rsid w:val="00227A21"/>
    <w:rsid w:val="002319DD"/>
    <w:rsid w:val="00232932"/>
    <w:rsid w:val="00232F1B"/>
    <w:rsid w:val="00234616"/>
    <w:rsid w:val="00235A7A"/>
    <w:rsid w:val="002368BE"/>
    <w:rsid w:val="00242D0B"/>
    <w:rsid w:val="00243B83"/>
    <w:rsid w:val="00245DC5"/>
    <w:rsid w:val="00251503"/>
    <w:rsid w:val="00252CBB"/>
    <w:rsid w:val="00254410"/>
    <w:rsid w:val="00256061"/>
    <w:rsid w:val="002607F7"/>
    <w:rsid w:val="00261BA2"/>
    <w:rsid w:val="0026427A"/>
    <w:rsid w:val="00267200"/>
    <w:rsid w:val="00273A2D"/>
    <w:rsid w:val="00277A23"/>
    <w:rsid w:val="00280E17"/>
    <w:rsid w:val="002821AB"/>
    <w:rsid w:val="002834BD"/>
    <w:rsid w:val="002857C9"/>
    <w:rsid w:val="002927CF"/>
    <w:rsid w:val="002946F0"/>
    <w:rsid w:val="00295179"/>
    <w:rsid w:val="0029642E"/>
    <w:rsid w:val="002967F0"/>
    <w:rsid w:val="002967FC"/>
    <w:rsid w:val="00297CFF"/>
    <w:rsid w:val="002A0962"/>
    <w:rsid w:val="002A099B"/>
    <w:rsid w:val="002A0E02"/>
    <w:rsid w:val="002A1E89"/>
    <w:rsid w:val="002A3973"/>
    <w:rsid w:val="002A3F87"/>
    <w:rsid w:val="002A50B6"/>
    <w:rsid w:val="002A77CF"/>
    <w:rsid w:val="002A77E4"/>
    <w:rsid w:val="002A79CE"/>
    <w:rsid w:val="002A7ECF"/>
    <w:rsid w:val="002B0128"/>
    <w:rsid w:val="002B36FF"/>
    <w:rsid w:val="002B56F6"/>
    <w:rsid w:val="002B79B1"/>
    <w:rsid w:val="002B7A29"/>
    <w:rsid w:val="002C0C35"/>
    <w:rsid w:val="002C19FE"/>
    <w:rsid w:val="002C5CF7"/>
    <w:rsid w:val="002C5EE6"/>
    <w:rsid w:val="002C7B5B"/>
    <w:rsid w:val="002D0265"/>
    <w:rsid w:val="002D49D0"/>
    <w:rsid w:val="002D54BD"/>
    <w:rsid w:val="002E23CC"/>
    <w:rsid w:val="002E26F9"/>
    <w:rsid w:val="002F2045"/>
    <w:rsid w:val="002F21A0"/>
    <w:rsid w:val="002F5304"/>
    <w:rsid w:val="002F6F72"/>
    <w:rsid w:val="002F6FCC"/>
    <w:rsid w:val="003031C7"/>
    <w:rsid w:val="003032DB"/>
    <w:rsid w:val="0030334F"/>
    <w:rsid w:val="00303800"/>
    <w:rsid w:val="00305659"/>
    <w:rsid w:val="00306B40"/>
    <w:rsid w:val="00313C57"/>
    <w:rsid w:val="00324966"/>
    <w:rsid w:val="00325E19"/>
    <w:rsid w:val="0032604A"/>
    <w:rsid w:val="00326E6C"/>
    <w:rsid w:val="0032752D"/>
    <w:rsid w:val="00327915"/>
    <w:rsid w:val="003300EE"/>
    <w:rsid w:val="00331605"/>
    <w:rsid w:val="00335727"/>
    <w:rsid w:val="003358C4"/>
    <w:rsid w:val="003362DE"/>
    <w:rsid w:val="00341B2E"/>
    <w:rsid w:val="00341C9D"/>
    <w:rsid w:val="00342177"/>
    <w:rsid w:val="00342829"/>
    <w:rsid w:val="00344509"/>
    <w:rsid w:val="00347477"/>
    <w:rsid w:val="00350A59"/>
    <w:rsid w:val="00350D24"/>
    <w:rsid w:val="00351A54"/>
    <w:rsid w:val="0036154D"/>
    <w:rsid w:val="00363E0D"/>
    <w:rsid w:val="0036720F"/>
    <w:rsid w:val="003672CC"/>
    <w:rsid w:val="00370CD9"/>
    <w:rsid w:val="00371506"/>
    <w:rsid w:val="00374172"/>
    <w:rsid w:val="0037459C"/>
    <w:rsid w:val="00375262"/>
    <w:rsid w:val="0037535D"/>
    <w:rsid w:val="00376C18"/>
    <w:rsid w:val="00377B65"/>
    <w:rsid w:val="003827EA"/>
    <w:rsid w:val="0038377A"/>
    <w:rsid w:val="003850D3"/>
    <w:rsid w:val="003912BC"/>
    <w:rsid w:val="003917EA"/>
    <w:rsid w:val="0039275A"/>
    <w:rsid w:val="00394702"/>
    <w:rsid w:val="003953DC"/>
    <w:rsid w:val="0039701C"/>
    <w:rsid w:val="00397376"/>
    <w:rsid w:val="003A187F"/>
    <w:rsid w:val="003A2B00"/>
    <w:rsid w:val="003B2D98"/>
    <w:rsid w:val="003B3465"/>
    <w:rsid w:val="003B396F"/>
    <w:rsid w:val="003C0B60"/>
    <w:rsid w:val="003C79ED"/>
    <w:rsid w:val="003D3706"/>
    <w:rsid w:val="003D3DF9"/>
    <w:rsid w:val="003D724A"/>
    <w:rsid w:val="003E5A2C"/>
    <w:rsid w:val="003E5D8B"/>
    <w:rsid w:val="003E66F1"/>
    <w:rsid w:val="003E6A45"/>
    <w:rsid w:val="003E6B81"/>
    <w:rsid w:val="003E74D0"/>
    <w:rsid w:val="003F0343"/>
    <w:rsid w:val="003F245B"/>
    <w:rsid w:val="003F5222"/>
    <w:rsid w:val="003F5FB1"/>
    <w:rsid w:val="003F7F50"/>
    <w:rsid w:val="00400640"/>
    <w:rsid w:val="0040274A"/>
    <w:rsid w:val="00402AB7"/>
    <w:rsid w:val="0041066D"/>
    <w:rsid w:val="00415381"/>
    <w:rsid w:val="00417A64"/>
    <w:rsid w:val="00420BDA"/>
    <w:rsid w:val="00423D1A"/>
    <w:rsid w:val="00423D21"/>
    <w:rsid w:val="00425986"/>
    <w:rsid w:val="00425E07"/>
    <w:rsid w:val="004269B7"/>
    <w:rsid w:val="00426A07"/>
    <w:rsid w:val="00426DFC"/>
    <w:rsid w:val="0042729E"/>
    <w:rsid w:val="0043156A"/>
    <w:rsid w:val="00431E2B"/>
    <w:rsid w:val="00434985"/>
    <w:rsid w:val="0043510C"/>
    <w:rsid w:val="00436EC6"/>
    <w:rsid w:val="00443061"/>
    <w:rsid w:val="00446EE9"/>
    <w:rsid w:val="0044798A"/>
    <w:rsid w:val="0045096B"/>
    <w:rsid w:val="00450A7B"/>
    <w:rsid w:val="00451236"/>
    <w:rsid w:val="00452F61"/>
    <w:rsid w:val="00455737"/>
    <w:rsid w:val="004562F3"/>
    <w:rsid w:val="004564AD"/>
    <w:rsid w:val="004616F7"/>
    <w:rsid w:val="004621A0"/>
    <w:rsid w:val="00463FE6"/>
    <w:rsid w:val="00465CEF"/>
    <w:rsid w:val="00466B80"/>
    <w:rsid w:val="004678C2"/>
    <w:rsid w:val="00473C41"/>
    <w:rsid w:val="00474DC4"/>
    <w:rsid w:val="00475891"/>
    <w:rsid w:val="00476C50"/>
    <w:rsid w:val="00477CA1"/>
    <w:rsid w:val="00481C0A"/>
    <w:rsid w:val="00481F7F"/>
    <w:rsid w:val="00485A77"/>
    <w:rsid w:val="00487752"/>
    <w:rsid w:val="0049056C"/>
    <w:rsid w:val="004922F6"/>
    <w:rsid w:val="00492A21"/>
    <w:rsid w:val="00496BE9"/>
    <w:rsid w:val="00497307"/>
    <w:rsid w:val="004A1B98"/>
    <w:rsid w:val="004A4888"/>
    <w:rsid w:val="004A4923"/>
    <w:rsid w:val="004A4EE8"/>
    <w:rsid w:val="004A4FD8"/>
    <w:rsid w:val="004A6B2E"/>
    <w:rsid w:val="004A770A"/>
    <w:rsid w:val="004B0D3A"/>
    <w:rsid w:val="004B1DE5"/>
    <w:rsid w:val="004B3DBF"/>
    <w:rsid w:val="004B5A82"/>
    <w:rsid w:val="004B6264"/>
    <w:rsid w:val="004B686D"/>
    <w:rsid w:val="004B7929"/>
    <w:rsid w:val="004C0F73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CA5"/>
    <w:rsid w:val="004E0D4E"/>
    <w:rsid w:val="004E18A1"/>
    <w:rsid w:val="004E2464"/>
    <w:rsid w:val="004E7B06"/>
    <w:rsid w:val="004F0BDE"/>
    <w:rsid w:val="004F238B"/>
    <w:rsid w:val="004F51EE"/>
    <w:rsid w:val="0050338A"/>
    <w:rsid w:val="00506F00"/>
    <w:rsid w:val="005105B9"/>
    <w:rsid w:val="005127F3"/>
    <w:rsid w:val="00513ED5"/>
    <w:rsid w:val="0051483C"/>
    <w:rsid w:val="00516201"/>
    <w:rsid w:val="00516C29"/>
    <w:rsid w:val="00523674"/>
    <w:rsid w:val="005237D4"/>
    <w:rsid w:val="00525111"/>
    <w:rsid w:val="00525887"/>
    <w:rsid w:val="00525E43"/>
    <w:rsid w:val="00526ED9"/>
    <w:rsid w:val="00527924"/>
    <w:rsid w:val="00530899"/>
    <w:rsid w:val="005337BA"/>
    <w:rsid w:val="0053484B"/>
    <w:rsid w:val="00534C7D"/>
    <w:rsid w:val="0053661D"/>
    <w:rsid w:val="005373F5"/>
    <w:rsid w:val="0054052A"/>
    <w:rsid w:val="00540540"/>
    <w:rsid w:val="00542457"/>
    <w:rsid w:val="005436D2"/>
    <w:rsid w:val="005437D1"/>
    <w:rsid w:val="00547C05"/>
    <w:rsid w:val="00552777"/>
    <w:rsid w:val="005528AE"/>
    <w:rsid w:val="00552D3F"/>
    <w:rsid w:val="00554CD2"/>
    <w:rsid w:val="00556FEC"/>
    <w:rsid w:val="00562AA5"/>
    <w:rsid w:val="00563AC6"/>
    <w:rsid w:val="00563F1B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33E"/>
    <w:rsid w:val="00583DC7"/>
    <w:rsid w:val="0058419A"/>
    <w:rsid w:val="005849FF"/>
    <w:rsid w:val="0058792B"/>
    <w:rsid w:val="00587DCD"/>
    <w:rsid w:val="00591992"/>
    <w:rsid w:val="00593506"/>
    <w:rsid w:val="00594353"/>
    <w:rsid w:val="0059525C"/>
    <w:rsid w:val="005A3ADE"/>
    <w:rsid w:val="005A65B8"/>
    <w:rsid w:val="005B001E"/>
    <w:rsid w:val="005B0874"/>
    <w:rsid w:val="005B1153"/>
    <w:rsid w:val="005B2871"/>
    <w:rsid w:val="005B29EE"/>
    <w:rsid w:val="005B2E5D"/>
    <w:rsid w:val="005B3EB5"/>
    <w:rsid w:val="005B72F6"/>
    <w:rsid w:val="005C4966"/>
    <w:rsid w:val="005C5357"/>
    <w:rsid w:val="005D24EB"/>
    <w:rsid w:val="005D2E8F"/>
    <w:rsid w:val="005D5206"/>
    <w:rsid w:val="005E21AB"/>
    <w:rsid w:val="005E2EFD"/>
    <w:rsid w:val="005E394E"/>
    <w:rsid w:val="005E55F6"/>
    <w:rsid w:val="005E6553"/>
    <w:rsid w:val="005E6B1E"/>
    <w:rsid w:val="005E7613"/>
    <w:rsid w:val="005F416F"/>
    <w:rsid w:val="005F4CF5"/>
    <w:rsid w:val="005F5944"/>
    <w:rsid w:val="005F68E7"/>
    <w:rsid w:val="005F7830"/>
    <w:rsid w:val="00601B53"/>
    <w:rsid w:val="00605593"/>
    <w:rsid w:val="006066B0"/>
    <w:rsid w:val="0061014E"/>
    <w:rsid w:val="0061163E"/>
    <w:rsid w:val="00612B0C"/>
    <w:rsid w:val="0061503E"/>
    <w:rsid w:val="0062558F"/>
    <w:rsid w:val="00627305"/>
    <w:rsid w:val="0063035C"/>
    <w:rsid w:val="006319EB"/>
    <w:rsid w:val="00632E83"/>
    <w:rsid w:val="00634397"/>
    <w:rsid w:val="00636F73"/>
    <w:rsid w:val="0065044B"/>
    <w:rsid w:val="006508CE"/>
    <w:rsid w:val="00654AA2"/>
    <w:rsid w:val="00655ABE"/>
    <w:rsid w:val="00660A24"/>
    <w:rsid w:val="00662A17"/>
    <w:rsid w:val="00663880"/>
    <w:rsid w:val="00663926"/>
    <w:rsid w:val="00664B1B"/>
    <w:rsid w:val="00670521"/>
    <w:rsid w:val="006724F0"/>
    <w:rsid w:val="00672B9F"/>
    <w:rsid w:val="00674A73"/>
    <w:rsid w:val="00683280"/>
    <w:rsid w:val="00684844"/>
    <w:rsid w:val="0069061E"/>
    <w:rsid w:val="0069280B"/>
    <w:rsid w:val="006937BF"/>
    <w:rsid w:val="00696119"/>
    <w:rsid w:val="006963A4"/>
    <w:rsid w:val="006964C2"/>
    <w:rsid w:val="006972FF"/>
    <w:rsid w:val="006A0CD4"/>
    <w:rsid w:val="006A2AC9"/>
    <w:rsid w:val="006A3623"/>
    <w:rsid w:val="006B0D75"/>
    <w:rsid w:val="006B6399"/>
    <w:rsid w:val="006C2245"/>
    <w:rsid w:val="006C3816"/>
    <w:rsid w:val="006C3CDA"/>
    <w:rsid w:val="006C7A1E"/>
    <w:rsid w:val="006D0D86"/>
    <w:rsid w:val="006D0F24"/>
    <w:rsid w:val="006D4608"/>
    <w:rsid w:val="006D5F43"/>
    <w:rsid w:val="006D6732"/>
    <w:rsid w:val="006E0730"/>
    <w:rsid w:val="006E18AB"/>
    <w:rsid w:val="006E19F5"/>
    <w:rsid w:val="006E4CBC"/>
    <w:rsid w:val="006E59A3"/>
    <w:rsid w:val="006E62B4"/>
    <w:rsid w:val="006E6FC3"/>
    <w:rsid w:val="006F4C69"/>
    <w:rsid w:val="006F71D6"/>
    <w:rsid w:val="007008AF"/>
    <w:rsid w:val="00701874"/>
    <w:rsid w:val="00706AE7"/>
    <w:rsid w:val="00711D54"/>
    <w:rsid w:val="007134E7"/>
    <w:rsid w:val="00713D8A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54F6"/>
    <w:rsid w:val="0074421A"/>
    <w:rsid w:val="00745A79"/>
    <w:rsid w:val="00746D51"/>
    <w:rsid w:val="00751427"/>
    <w:rsid w:val="0075313E"/>
    <w:rsid w:val="007534B7"/>
    <w:rsid w:val="00753D39"/>
    <w:rsid w:val="00756B64"/>
    <w:rsid w:val="007574EF"/>
    <w:rsid w:val="007603EE"/>
    <w:rsid w:val="0076059C"/>
    <w:rsid w:val="00760D5A"/>
    <w:rsid w:val="00764C8F"/>
    <w:rsid w:val="00764E20"/>
    <w:rsid w:val="007651A1"/>
    <w:rsid w:val="0076535A"/>
    <w:rsid w:val="00766BAF"/>
    <w:rsid w:val="00766E61"/>
    <w:rsid w:val="007702DC"/>
    <w:rsid w:val="00770A07"/>
    <w:rsid w:val="00772319"/>
    <w:rsid w:val="0077462F"/>
    <w:rsid w:val="00777AEB"/>
    <w:rsid w:val="00780E61"/>
    <w:rsid w:val="007813EE"/>
    <w:rsid w:val="007834BD"/>
    <w:rsid w:val="00784B38"/>
    <w:rsid w:val="00785644"/>
    <w:rsid w:val="00785D46"/>
    <w:rsid w:val="007874EA"/>
    <w:rsid w:val="00792D07"/>
    <w:rsid w:val="00793169"/>
    <w:rsid w:val="00794997"/>
    <w:rsid w:val="00795CF6"/>
    <w:rsid w:val="00796E96"/>
    <w:rsid w:val="00797383"/>
    <w:rsid w:val="00797968"/>
    <w:rsid w:val="007A1C37"/>
    <w:rsid w:val="007A3676"/>
    <w:rsid w:val="007A4596"/>
    <w:rsid w:val="007B4DFD"/>
    <w:rsid w:val="007B706A"/>
    <w:rsid w:val="007B71E0"/>
    <w:rsid w:val="007C0900"/>
    <w:rsid w:val="007C1B79"/>
    <w:rsid w:val="007C5221"/>
    <w:rsid w:val="007D595C"/>
    <w:rsid w:val="007D621E"/>
    <w:rsid w:val="007D6464"/>
    <w:rsid w:val="007E1411"/>
    <w:rsid w:val="007E28B8"/>
    <w:rsid w:val="007E4F0F"/>
    <w:rsid w:val="007E58E7"/>
    <w:rsid w:val="007E5A33"/>
    <w:rsid w:val="007F3E97"/>
    <w:rsid w:val="007F4099"/>
    <w:rsid w:val="007F4EA2"/>
    <w:rsid w:val="007F5D59"/>
    <w:rsid w:val="007F680C"/>
    <w:rsid w:val="007F7B6A"/>
    <w:rsid w:val="00800C73"/>
    <w:rsid w:val="00801D06"/>
    <w:rsid w:val="0080319D"/>
    <w:rsid w:val="00803873"/>
    <w:rsid w:val="00810560"/>
    <w:rsid w:val="00810DC7"/>
    <w:rsid w:val="00811349"/>
    <w:rsid w:val="008122B2"/>
    <w:rsid w:val="0081277C"/>
    <w:rsid w:val="008127F1"/>
    <w:rsid w:val="00817013"/>
    <w:rsid w:val="00817016"/>
    <w:rsid w:val="00821122"/>
    <w:rsid w:val="00823751"/>
    <w:rsid w:val="00825EB5"/>
    <w:rsid w:val="00827C3F"/>
    <w:rsid w:val="00827C4A"/>
    <w:rsid w:val="00831212"/>
    <w:rsid w:val="0083161B"/>
    <w:rsid w:val="00832E70"/>
    <w:rsid w:val="00833A6F"/>
    <w:rsid w:val="00833D3B"/>
    <w:rsid w:val="0083422D"/>
    <w:rsid w:val="008344F1"/>
    <w:rsid w:val="008346F7"/>
    <w:rsid w:val="00835C13"/>
    <w:rsid w:val="0084048E"/>
    <w:rsid w:val="00842CB4"/>
    <w:rsid w:val="008460C1"/>
    <w:rsid w:val="008474D5"/>
    <w:rsid w:val="00847762"/>
    <w:rsid w:val="00847E49"/>
    <w:rsid w:val="00850D00"/>
    <w:rsid w:val="0085241B"/>
    <w:rsid w:val="00857908"/>
    <w:rsid w:val="008631D9"/>
    <w:rsid w:val="00865640"/>
    <w:rsid w:val="00872089"/>
    <w:rsid w:val="00872BEB"/>
    <w:rsid w:val="00876AE0"/>
    <w:rsid w:val="00880E33"/>
    <w:rsid w:val="00881819"/>
    <w:rsid w:val="00882475"/>
    <w:rsid w:val="00882BEC"/>
    <w:rsid w:val="00890A13"/>
    <w:rsid w:val="00892F79"/>
    <w:rsid w:val="00897F29"/>
    <w:rsid w:val="008A0CC7"/>
    <w:rsid w:val="008A0CC9"/>
    <w:rsid w:val="008A28ED"/>
    <w:rsid w:val="008A4263"/>
    <w:rsid w:val="008A4DFE"/>
    <w:rsid w:val="008B1B76"/>
    <w:rsid w:val="008B3EF4"/>
    <w:rsid w:val="008B7107"/>
    <w:rsid w:val="008C11CB"/>
    <w:rsid w:val="008C6C3A"/>
    <w:rsid w:val="008C7BB4"/>
    <w:rsid w:val="008D7D25"/>
    <w:rsid w:val="008E0A5E"/>
    <w:rsid w:val="008E137E"/>
    <w:rsid w:val="008E66CD"/>
    <w:rsid w:val="008E7CA0"/>
    <w:rsid w:val="008F058D"/>
    <w:rsid w:val="008F09A8"/>
    <w:rsid w:val="008F0FA8"/>
    <w:rsid w:val="008F2C32"/>
    <w:rsid w:val="008F3641"/>
    <w:rsid w:val="008F40FE"/>
    <w:rsid w:val="008F7A23"/>
    <w:rsid w:val="009000FB"/>
    <w:rsid w:val="00901572"/>
    <w:rsid w:val="0090281C"/>
    <w:rsid w:val="00904A33"/>
    <w:rsid w:val="00906A82"/>
    <w:rsid w:val="0091062B"/>
    <w:rsid w:val="00917D86"/>
    <w:rsid w:val="0092391E"/>
    <w:rsid w:val="00924D0C"/>
    <w:rsid w:val="0092602B"/>
    <w:rsid w:val="009263FF"/>
    <w:rsid w:val="0092654D"/>
    <w:rsid w:val="00930B45"/>
    <w:rsid w:val="009318D8"/>
    <w:rsid w:val="00931E8F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4CA6"/>
    <w:rsid w:val="00966356"/>
    <w:rsid w:val="00967084"/>
    <w:rsid w:val="00973EE3"/>
    <w:rsid w:val="00975509"/>
    <w:rsid w:val="009768E5"/>
    <w:rsid w:val="00976B5D"/>
    <w:rsid w:val="009842AA"/>
    <w:rsid w:val="0098787F"/>
    <w:rsid w:val="009920DE"/>
    <w:rsid w:val="00992ED3"/>
    <w:rsid w:val="00994205"/>
    <w:rsid w:val="009947DF"/>
    <w:rsid w:val="00994B6C"/>
    <w:rsid w:val="0099600B"/>
    <w:rsid w:val="00997828"/>
    <w:rsid w:val="009A2039"/>
    <w:rsid w:val="009B08ED"/>
    <w:rsid w:val="009B78AC"/>
    <w:rsid w:val="009B7D0D"/>
    <w:rsid w:val="009C0ED0"/>
    <w:rsid w:val="009C1E3E"/>
    <w:rsid w:val="009C22BA"/>
    <w:rsid w:val="009C319F"/>
    <w:rsid w:val="009C335B"/>
    <w:rsid w:val="009C4FB3"/>
    <w:rsid w:val="009C633F"/>
    <w:rsid w:val="009C6AF7"/>
    <w:rsid w:val="009D13A4"/>
    <w:rsid w:val="009D399C"/>
    <w:rsid w:val="009D4B75"/>
    <w:rsid w:val="009D60EA"/>
    <w:rsid w:val="009E692F"/>
    <w:rsid w:val="009F0BA7"/>
    <w:rsid w:val="009F2339"/>
    <w:rsid w:val="009F69A9"/>
    <w:rsid w:val="00A0039C"/>
    <w:rsid w:val="00A00EBA"/>
    <w:rsid w:val="00A010D4"/>
    <w:rsid w:val="00A02086"/>
    <w:rsid w:val="00A03273"/>
    <w:rsid w:val="00A05D25"/>
    <w:rsid w:val="00A07E36"/>
    <w:rsid w:val="00A10492"/>
    <w:rsid w:val="00A15EB7"/>
    <w:rsid w:val="00A1691C"/>
    <w:rsid w:val="00A16E6F"/>
    <w:rsid w:val="00A205E3"/>
    <w:rsid w:val="00A21D31"/>
    <w:rsid w:val="00A23F04"/>
    <w:rsid w:val="00A255D1"/>
    <w:rsid w:val="00A27EC9"/>
    <w:rsid w:val="00A31849"/>
    <w:rsid w:val="00A338A5"/>
    <w:rsid w:val="00A3479E"/>
    <w:rsid w:val="00A374CD"/>
    <w:rsid w:val="00A405AC"/>
    <w:rsid w:val="00A43C2E"/>
    <w:rsid w:val="00A45836"/>
    <w:rsid w:val="00A46A0F"/>
    <w:rsid w:val="00A50A80"/>
    <w:rsid w:val="00A54C90"/>
    <w:rsid w:val="00A56969"/>
    <w:rsid w:val="00A60645"/>
    <w:rsid w:val="00A65C24"/>
    <w:rsid w:val="00A66EFD"/>
    <w:rsid w:val="00A67575"/>
    <w:rsid w:val="00A70661"/>
    <w:rsid w:val="00A735BD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360B"/>
    <w:rsid w:val="00A849EE"/>
    <w:rsid w:val="00A870A0"/>
    <w:rsid w:val="00A949B6"/>
    <w:rsid w:val="00A9541D"/>
    <w:rsid w:val="00AA3194"/>
    <w:rsid w:val="00AA68B2"/>
    <w:rsid w:val="00AA7BEC"/>
    <w:rsid w:val="00AA7F4B"/>
    <w:rsid w:val="00AB18CA"/>
    <w:rsid w:val="00AB43F5"/>
    <w:rsid w:val="00AC30DF"/>
    <w:rsid w:val="00AC3649"/>
    <w:rsid w:val="00AC757C"/>
    <w:rsid w:val="00AD2864"/>
    <w:rsid w:val="00AD2B1E"/>
    <w:rsid w:val="00AD3934"/>
    <w:rsid w:val="00AD4DE9"/>
    <w:rsid w:val="00AE4007"/>
    <w:rsid w:val="00AE7A6A"/>
    <w:rsid w:val="00AF2CC9"/>
    <w:rsid w:val="00AF3009"/>
    <w:rsid w:val="00B0382B"/>
    <w:rsid w:val="00B03E16"/>
    <w:rsid w:val="00B10476"/>
    <w:rsid w:val="00B12E84"/>
    <w:rsid w:val="00B17C0A"/>
    <w:rsid w:val="00B22A4E"/>
    <w:rsid w:val="00B339F8"/>
    <w:rsid w:val="00B34CF6"/>
    <w:rsid w:val="00B34DF8"/>
    <w:rsid w:val="00B452EF"/>
    <w:rsid w:val="00B5116C"/>
    <w:rsid w:val="00B51D71"/>
    <w:rsid w:val="00B61184"/>
    <w:rsid w:val="00B644C5"/>
    <w:rsid w:val="00B64972"/>
    <w:rsid w:val="00B64A60"/>
    <w:rsid w:val="00B64B3A"/>
    <w:rsid w:val="00B7184C"/>
    <w:rsid w:val="00B750EB"/>
    <w:rsid w:val="00B81705"/>
    <w:rsid w:val="00B85299"/>
    <w:rsid w:val="00B8725B"/>
    <w:rsid w:val="00B9056F"/>
    <w:rsid w:val="00B90680"/>
    <w:rsid w:val="00B908C7"/>
    <w:rsid w:val="00B91560"/>
    <w:rsid w:val="00B93A19"/>
    <w:rsid w:val="00B940D5"/>
    <w:rsid w:val="00B94237"/>
    <w:rsid w:val="00B959B4"/>
    <w:rsid w:val="00B95CDC"/>
    <w:rsid w:val="00B95EF7"/>
    <w:rsid w:val="00B96434"/>
    <w:rsid w:val="00BA02DA"/>
    <w:rsid w:val="00BA099B"/>
    <w:rsid w:val="00BA21DF"/>
    <w:rsid w:val="00BA3351"/>
    <w:rsid w:val="00BA6B14"/>
    <w:rsid w:val="00BA7413"/>
    <w:rsid w:val="00BB02EB"/>
    <w:rsid w:val="00BB26D6"/>
    <w:rsid w:val="00BB497E"/>
    <w:rsid w:val="00BB5BC0"/>
    <w:rsid w:val="00BB7F54"/>
    <w:rsid w:val="00BC0A80"/>
    <w:rsid w:val="00BC0E1B"/>
    <w:rsid w:val="00BC342B"/>
    <w:rsid w:val="00BC6FF3"/>
    <w:rsid w:val="00BD0838"/>
    <w:rsid w:val="00BD39B6"/>
    <w:rsid w:val="00BD5326"/>
    <w:rsid w:val="00BE0869"/>
    <w:rsid w:val="00BE247B"/>
    <w:rsid w:val="00BE2E01"/>
    <w:rsid w:val="00BE3A19"/>
    <w:rsid w:val="00BE543F"/>
    <w:rsid w:val="00BE5E8A"/>
    <w:rsid w:val="00BF382D"/>
    <w:rsid w:val="00BF5610"/>
    <w:rsid w:val="00BF77B5"/>
    <w:rsid w:val="00C00B9C"/>
    <w:rsid w:val="00C0117A"/>
    <w:rsid w:val="00C023FA"/>
    <w:rsid w:val="00C037E4"/>
    <w:rsid w:val="00C052F1"/>
    <w:rsid w:val="00C12955"/>
    <w:rsid w:val="00C1662B"/>
    <w:rsid w:val="00C17C5C"/>
    <w:rsid w:val="00C20A73"/>
    <w:rsid w:val="00C21B6B"/>
    <w:rsid w:val="00C21F3A"/>
    <w:rsid w:val="00C24985"/>
    <w:rsid w:val="00C30A8B"/>
    <w:rsid w:val="00C34279"/>
    <w:rsid w:val="00C34AB4"/>
    <w:rsid w:val="00C34C16"/>
    <w:rsid w:val="00C375E9"/>
    <w:rsid w:val="00C37DC2"/>
    <w:rsid w:val="00C417FA"/>
    <w:rsid w:val="00C44F7A"/>
    <w:rsid w:val="00C4644E"/>
    <w:rsid w:val="00C46C14"/>
    <w:rsid w:val="00C47912"/>
    <w:rsid w:val="00C5451C"/>
    <w:rsid w:val="00C55A8A"/>
    <w:rsid w:val="00C57983"/>
    <w:rsid w:val="00C60CDB"/>
    <w:rsid w:val="00C63E95"/>
    <w:rsid w:val="00C63FD9"/>
    <w:rsid w:val="00C65199"/>
    <w:rsid w:val="00C65CD1"/>
    <w:rsid w:val="00C66497"/>
    <w:rsid w:val="00C66CF1"/>
    <w:rsid w:val="00C6729A"/>
    <w:rsid w:val="00C7192C"/>
    <w:rsid w:val="00C837D4"/>
    <w:rsid w:val="00C86939"/>
    <w:rsid w:val="00C87276"/>
    <w:rsid w:val="00C87F59"/>
    <w:rsid w:val="00C90DD6"/>
    <w:rsid w:val="00C90F22"/>
    <w:rsid w:val="00C919E0"/>
    <w:rsid w:val="00C92B8E"/>
    <w:rsid w:val="00C94D03"/>
    <w:rsid w:val="00CA0718"/>
    <w:rsid w:val="00CA1883"/>
    <w:rsid w:val="00CA23FF"/>
    <w:rsid w:val="00CA2EFD"/>
    <w:rsid w:val="00CA4233"/>
    <w:rsid w:val="00CA44CE"/>
    <w:rsid w:val="00CB0DF9"/>
    <w:rsid w:val="00CB1D26"/>
    <w:rsid w:val="00CB3C4E"/>
    <w:rsid w:val="00CC258C"/>
    <w:rsid w:val="00CC542F"/>
    <w:rsid w:val="00CD2557"/>
    <w:rsid w:val="00CD560A"/>
    <w:rsid w:val="00CE16AA"/>
    <w:rsid w:val="00CE4F5D"/>
    <w:rsid w:val="00CE5879"/>
    <w:rsid w:val="00CE5BC6"/>
    <w:rsid w:val="00CE6C21"/>
    <w:rsid w:val="00CF18C5"/>
    <w:rsid w:val="00CF3BFC"/>
    <w:rsid w:val="00CF4B1A"/>
    <w:rsid w:val="00CF6730"/>
    <w:rsid w:val="00CF6C3A"/>
    <w:rsid w:val="00CF70CC"/>
    <w:rsid w:val="00CF7A08"/>
    <w:rsid w:val="00D005C5"/>
    <w:rsid w:val="00D03587"/>
    <w:rsid w:val="00D05293"/>
    <w:rsid w:val="00D06966"/>
    <w:rsid w:val="00D10CEC"/>
    <w:rsid w:val="00D113C8"/>
    <w:rsid w:val="00D15185"/>
    <w:rsid w:val="00D15AA4"/>
    <w:rsid w:val="00D177A9"/>
    <w:rsid w:val="00D2073E"/>
    <w:rsid w:val="00D24DE0"/>
    <w:rsid w:val="00D25262"/>
    <w:rsid w:val="00D25E66"/>
    <w:rsid w:val="00D25FE2"/>
    <w:rsid w:val="00D26613"/>
    <w:rsid w:val="00D32AF1"/>
    <w:rsid w:val="00D353D7"/>
    <w:rsid w:val="00D36430"/>
    <w:rsid w:val="00D36747"/>
    <w:rsid w:val="00D36C0B"/>
    <w:rsid w:val="00D4583D"/>
    <w:rsid w:val="00D463DE"/>
    <w:rsid w:val="00D470E9"/>
    <w:rsid w:val="00D47ACD"/>
    <w:rsid w:val="00D50926"/>
    <w:rsid w:val="00D52D3A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743D5"/>
    <w:rsid w:val="00D803EF"/>
    <w:rsid w:val="00D813F2"/>
    <w:rsid w:val="00D8420F"/>
    <w:rsid w:val="00D8443C"/>
    <w:rsid w:val="00D87189"/>
    <w:rsid w:val="00D9040A"/>
    <w:rsid w:val="00D91243"/>
    <w:rsid w:val="00D92F22"/>
    <w:rsid w:val="00D93EE8"/>
    <w:rsid w:val="00D942BF"/>
    <w:rsid w:val="00D95AC9"/>
    <w:rsid w:val="00D973A3"/>
    <w:rsid w:val="00DA723B"/>
    <w:rsid w:val="00DA7EEF"/>
    <w:rsid w:val="00DB4084"/>
    <w:rsid w:val="00DB4AE7"/>
    <w:rsid w:val="00DC2731"/>
    <w:rsid w:val="00DC2CDB"/>
    <w:rsid w:val="00DC4065"/>
    <w:rsid w:val="00DC45C4"/>
    <w:rsid w:val="00DC5AB3"/>
    <w:rsid w:val="00DC6004"/>
    <w:rsid w:val="00DC75A3"/>
    <w:rsid w:val="00DD0484"/>
    <w:rsid w:val="00DD1B3B"/>
    <w:rsid w:val="00DD1E3A"/>
    <w:rsid w:val="00DD2582"/>
    <w:rsid w:val="00DD3C47"/>
    <w:rsid w:val="00DD7769"/>
    <w:rsid w:val="00DD79E3"/>
    <w:rsid w:val="00DE3581"/>
    <w:rsid w:val="00DE3F5B"/>
    <w:rsid w:val="00DE41C8"/>
    <w:rsid w:val="00DE6280"/>
    <w:rsid w:val="00DE6FF1"/>
    <w:rsid w:val="00DE7269"/>
    <w:rsid w:val="00DE75CE"/>
    <w:rsid w:val="00DF01D9"/>
    <w:rsid w:val="00E00361"/>
    <w:rsid w:val="00E011EB"/>
    <w:rsid w:val="00E012AB"/>
    <w:rsid w:val="00E03F0F"/>
    <w:rsid w:val="00E04E3D"/>
    <w:rsid w:val="00E074D8"/>
    <w:rsid w:val="00E142CC"/>
    <w:rsid w:val="00E15056"/>
    <w:rsid w:val="00E15EB6"/>
    <w:rsid w:val="00E216EB"/>
    <w:rsid w:val="00E24808"/>
    <w:rsid w:val="00E25861"/>
    <w:rsid w:val="00E2631E"/>
    <w:rsid w:val="00E265DF"/>
    <w:rsid w:val="00E27C4F"/>
    <w:rsid w:val="00E369B4"/>
    <w:rsid w:val="00E36D33"/>
    <w:rsid w:val="00E438C2"/>
    <w:rsid w:val="00E46A84"/>
    <w:rsid w:val="00E52D29"/>
    <w:rsid w:val="00E53DAF"/>
    <w:rsid w:val="00E5508E"/>
    <w:rsid w:val="00E5577D"/>
    <w:rsid w:val="00E6019C"/>
    <w:rsid w:val="00E624F7"/>
    <w:rsid w:val="00E65DA5"/>
    <w:rsid w:val="00E66A8E"/>
    <w:rsid w:val="00E671F7"/>
    <w:rsid w:val="00E71154"/>
    <w:rsid w:val="00E71C5F"/>
    <w:rsid w:val="00E73559"/>
    <w:rsid w:val="00E7545E"/>
    <w:rsid w:val="00E758B8"/>
    <w:rsid w:val="00E75BD1"/>
    <w:rsid w:val="00E807BB"/>
    <w:rsid w:val="00E83D1B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CAF"/>
    <w:rsid w:val="00EA6238"/>
    <w:rsid w:val="00EB0567"/>
    <w:rsid w:val="00EB1271"/>
    <w:rsid w:val="00EB2100"/>
    <w:rsid w:val="00EB432F"/>
    <w:rsid w:val="00EC0F98"/>
    <w:rsid w:val="00EC5D22"/>
    <w:rsid w:val="00EC68E6"/>
    <w:rsid w:val="00EC6F6A"/>
    <w:rsid w:val="00ED1592"/>
    <w:rsid w:val="00ED2E77"/>
    <w:rsid w:val="00ED4B2A"/>
    <w:rsid w:val="00ED5188"/>
    <w:rsid w:val="00ED7551"/>
    <w:rsid w:val="00EE16E8"/>
    <w:rsid w:val="00EE2325"/>
    <w:rsid w:val="00EF04B6"/>
    <w:rsid w:val="00EF45A3"/>
    <w:rsid w:val="00EF5063"/>
    <w:rsid w:val="00EF67DB"/>
    <w:rsid w:val="00F0321F"/>
    <w:rsid w:val="00F03B19"/>
    <w:rsid w:val="00F0565E"/>
    <w:rsid w:val="00F05D83"/>
    <w:rsid w:val="00F11DDD"/>
    <w:rsid w:val="00F12FF6"/>
    <w:rsid w:val="00F16C80"/>
    <w:rsid w:val="00F2010B"/>
    <w:rsid w:val="00F206D8"/>
    <w:rsid w:val="00F214B5"/>
    <w:rsid w:val="00F252DA"/>
    <w:rsid w:val="00F303A7"/>
    <w:rsid w:val="00F3045B"/>
    <w:rsid w:val="00F308EF"/>
    <w:rsid w:val="00F343CC"/>
    <w:rsid w:val="00F36891"/>
    <w:rsid w:val="00F3692B"/>
    <w:rsid w:val="00F400A4"/>
    <w:rsid w:val="00F40725"/>
    <w:rsid w:val="00F4595B"/>
    <w:rsid w:val="00F46851"/>
    <w:rsid w:val="00F468C1"/>
    <w:rsid w:val="00F56794"/>
    <w:rsid w:val="00F63670"/>
    <w:rsid w:val="00F64F09"/>
    <w:rsid w:val="00F66DC3"/>
    <w:rsid w:val="00F7098D"/>
    <w:rsid w:val="00F716AF"/>
    <w:rsid w:val="00F71D62"/>
    <w:rsid w:val="00F741D8"/>
    <w:rsid w:val="00F7438E"/>
    <w:rsid w:val="00F75BAA"/>
    <w:rsid w:val="00F768CE"/>
    <w:rsid w:val="00F77F53"/>
    <w:rsid w:val="00F81C80"/>
    <w:rsid w:val="00F8305D"/>
    <w:rsid w:val="00F90F0D"/>
    <w:rsid w:val="00F92702"/>
    <w:rsid w:val="00F93769"/>
    <w:rsid w:val="00F940C0"/>
    <w:rsid w:val="00F94C48"/>
    <w:rsid w:val="00F9649D"/>
    <w:rsid w:val="00F979B5"/>
    <w:rsid w:val="00FA0610"/>
    <w:rsid w:val="00FA0E42"/>
    <w:rsid w:val="00FA182F"/>
    <w:rsid w:val="00FA2F2E"/>
    <w:rsid w:val="00FA301D"/>
    <w:rsid w:val="00FA463B"/>
    <w:rsid w:val="00FA67E1"/>
    <w:rsid w:val="00FB12AF"/>
    <w:rsid w:val="00FB1450"/>
    <w:rsid w:val="00FB4A38"/>
    <w:rsid w:val="00FC085B"/>
    <w:rsid w:val="00FC0F9F"/>
    <w:rsid w:val="00FC13F3"/>
    <w:rsid w:val="00FC154B"/>
    <w:rsid w:val="00FC23EA"/>
    <w:rsid w:val="00FC293D"/>
    <w:rsid w:val="00FC301A"/>
    <w:rsid w:val="00FC6232"/>
    <w:rsid w:val="00FC7D50"/>
    <w:rsid w:val="00FC7E31"/>
    <w:rsid w:val="00FD3171"/>
    <w:rsid w:val="00FD31C4"/>
    <w:rsid w:val="00FD3EFD"/>
    <w:rsid w:val="00FD6B49"/>
    <w:rsid w:val="00FD6CAF"/>
    <w:rsid w:val="00FE0A24"/>
    <w:rsid w:val="00FE1787"/>
    <w:rsid w:val="00FE3846"/>
    <w:rsid w:val="00FE428F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B01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1"/>
    <w:next w:val="a1"/>
    <w:link w:val="10"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1"/>
    <w:next w:val="a1"/>
    <w:link w:val="40"/>
    <w:qFormat/>
    <w:rsid w:val="005337BA"/>
    <w:pPr>
      <w:keepNext/>
      <w:suppressAutoHyphens/>
      <w:spacing w:line="360" w:lineRule="auto"/>
      <w:jc w:val="center"/>
      <w:outlineLvl w:val="3"/>
    </w:pPr>
    <w:rPr>
      <w:b/>
      <w:bCs/>
      <w:color w:val="00000A"/>
      <w:kern w:val="1"/>
      <w:sz w:val="28"/>
      <w:lang w:val="ru-RU" w:eastAsia="zh-CN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2C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1"/>
    <w:link w:val="a8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1"/>
    <w:uiPriority w:val="1"/>
    <w:qFormat/>
    <w:rsid w:val="005B72F6"/>
    <w:pPr>
      <w:ind w:left="720"/>
      <w:contextualSpacing/>
    </w:pPr>
  </w:style>
  <w:style w:type="character" w:styleId="aa">
    <w:name w:val="Placeholder Text"/>
    <w:basedOn w:val="a2"/>
    <w:uiPriority w:val="99"/>
    <w:semiHidden/>
    <w:rsid w:val="003031C7"/>
    <w:rPr>
      <w:color w:val="808080"/>
    </w:rPr>
  </w:style>
  <w:style w:type="paragraph" w:styleId="ab">
    <w:name w:val="caption"/>
    <w:basedOn w:val="a1"/>
    <w:next w:val="a1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c">
    <w:name w:val="Table Grid"/>
    <w:basedOn w:val="a3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TOC Heading"/>
    <w:basedOn w:val="1"/>
    <w:next w:val="a1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1"/>
    <w:next w:val="a1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e">
    <w:name w:val="Hyperlink"/>
    <w:basedOn w:val="a2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2"/>
    <w:link w:val="3"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f">
    <w:name w:val="annotation reference"/>
    <w:basedOn w:val="a2"/>
    <w:uiPriority w:val="99"/>
    <w:semiHidden/>
    <w:unhideWhenUsed/>
    <w:rsid w:val="00D470E9"/>
    <w:rPr>
      <w:sz w:val="16"/>
      <w:szCs w:val="16"/>
    </w:rPr>
  </w:style>
  <w:style w:type="paragraph" w:styleId="af0">
    <w:name w:val="annotation text"/>
    <w:basedOn w:val="a1"/>
    <w:link w:val="af1"/>
    <w:uiPriority w:val="99"/>
    <w:semiHidden/>
    <w:unhideWhenUsed/>
    <w:rsid w:val="00D470E9"/>
    <w:rPr>
      <w:sz w:val="20"/>
      <w:szCs w:val="20"/>
    </w:rPr>
  </w:style>
  <w:style w:type="character" w:customStyle="1" w:styleId="af1">
    <w:name w:val="Текст примечания Знак"/>
    <w:basedOn w:val="a2"/>
    <w:link w:val="af0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D470E9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2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1"/>
    <w:next w:val="a1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4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ХАІ Заголовок"/>
    <w:basedOn w:val="a1"/>
    <w:next w:val="a1"/>
    <w:link w:val="af6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6">
    <w:name w:val="ХАІ Заголовок Знак"/>
    <w:basedOn w:val="a2"/>
    <w:link w:val="af5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7">
    <w:name w:val="ХАІ Основний текст"/>
    <w:basedOn w:val="a1"/>
    <w:link w:val="af8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8">
    <w:name w:val="ХАІ Основний текст Знак"/>
    <w:basedOn w:val="a2"/>
    <w:link w:val="af7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9">
    <w:name w:val="ХАІ Підзаголовок"/>
    <w:basedOn w:val="a1"/>
    <w:next w:val="af7"/>
    <w:link w:val="afa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a">
    <w:name w:val="ХАІ Підзаголовок Знак"/>
    <w:basedOn w:val="a2"/>
    <w:link w:val="af9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b">
    <w:name w:val="ХАІ Підпис рисунків"/>
    <w:basedOn w:val="af7"/>
    <w:qFormat/>
    <w:rsid w:val="00976B5D"/>
    <w:pPr>
      <w:ind w:firstLine="0"/>
      <w:jc w:val="center"/>
    </w:pPr>
  </w:style>
  <w:style w:type="paragraph" w:customStyle="1" w:styleId="afc">
    <w:name w:val="ХАІ Програмний код"/>
    <w:basedOn w:val="a1"/>
    <w:link w:val="afd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d">
    <w:name w:val="ХАІ Програмний код Знак"/>
    <w:basedOn w:val="a2"/>
    <w:link w:val="afc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e">
    <w:name w:val="Unresolved Mention"/>
    <w:basedOn w:val="a2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f">
    <w:name w:val="Normal (Web)"/>
    <w:basedOn w:val="a1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f0">
    <w:name w:val="Body Text"/>
    <w:basedOn w:val="a1"/>
    <w:link w:val="aff1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1">
    <w:name w:val="Основной текст Знак"/>
    <w:basedOn w:val="a2"/>
    <w:link w:val="aff0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2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2">
    <w:name w:val="Strong"/>
    <w:basedOn w:val="a2"/>
    <w:uiPriority w:val="22"/>
    <w:qFormat/>
    <w:rsid w:val="00573BCF"/>
    <w:rPr>
      <w:b/>
      <w:bCs/>
    </w:rPr>
  </w:style>
  <w:style w:type="paragraph" w:styleId="HTML0">
    <w:name w:val="HTML Preformatted"/>
    <w:basedOn w:val="a1"/>
    <w:link w:val="HTML1"/>
    <w:unhideWhenUsed/>
    <w:rsid w:val="00B91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2"/>
    <w:link w:val="HTML0"/>
    <w:rsid w:val="00B91560"/>
    <w:rPr>
      <w:rFonts w:ascii="Courier New" w:eastAsia="Times New Roman" w:hAnsi="Courier New" w:cs="Courier New"/>
      <w:sz w:val="20"/>
      <w:szCs w:val="20"/>
      <w:lang w:val="ru-UA" w:eastAsia="ru-RU"/>
    </w:rPr>
  </w:style>
  <w:style w:type="paragraph" w:styleId="aff3">
    <w:name w:val="Body Text Indent"/>
    <w:basedOn w:val="a1"/>
    <w:link w:val="aff4"/>
    <w:uiPriority w:val="99"/>
    <w:semiHidden/>
    <w:unhideWhenUsed/>
    <w:rsid w:val="00FC293D"/>
    <w:pPr>
      <w:spacing w:after="120"/>
      <w:ind w:left="283"/>
    </w:pPr>
  </w:style>
  <w:style w:type="character" w:customStyle="1" w:styleId="aff4">
    <w:name w:val="Основной текст с отступом Знак"/>
    <w:basedOn w:val="a2"/>
    <w:link w:val="aff3"/>
    <w:uiPriority w:val="99"/>
    <w:semiHidden/>
    <w:rsid w:val="00FC293D"/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customStyle="1" w:styleId="22">
    <w:name w:val="С2"/>
    <w:basedOn w:val="a1"/>
    <w:rsid w:val="00D05293"/>
    <w:pPr>
      <w:keepNext/>
      <w:suppressAutoHyphens/>
      <w:jc w:val="center"/>
    </w:pPr>
    <w:rPr>
      <w:rFonts w:ascii="Arial" w:hAnsi="Arial" w:cs="Arial"/>
      <w:b/>
      <w:bCs/>
      <w:color w:val="00000A"/>
      <w:kern w:val="1"/>
      <w:sz w:val="28"/>
      <w:szCs w:val="28"/>
      <w:lang w:val="ru-RU" w:eastAsia="zh-CN"/>
    </w:rPr>
  </w:style>
  <w:style w:type="paragraph" w:customStyle="1" w:styleId="a">
    <w:name w:val="ХАІ Нумерований список"/>
    <w:basedOn w:val="af7"/>
    <w:next w:val="af7"/>
    <w:qFormat/>
    <w:rsid w:val="00EC5D22"/>
    <w:pPr>
      <w:numPr>
        <w:numId w:val="101"/>
      </w:numPr>
      <w:tabs>
        <w:tab w:val="left" w:pos="851"/>
      </w:tabs>
    </w:pPr>
    <w:rPr>
      <w:lang w:val="ru-UA"/>
    </w:rPr>
  </w:style>
  <w:style w:type="character" w:customStyle="1" w:styleId="40">
    <w:name w:val="Заголовок 4 Знак"/>
    <w:basedOn w:val="a2"/>
    <w:link w:val="4"/>
    <w:rsid w:val="005337BA"/>
    <w:rPr>
      <w:rFonts w:ascii="Times New Roman" w:eastAsia="Times New Roman" w:hAnsi="Times New Roman" w:cs="Times New Roman"/>
      <w:b/>
      <w:bCs/>
      <w:color w:val="00000A"/>
      <w:kern w:val="1"/>
      <w:sz w:val="28"/>
      <w:szCs w:val="24"/>
      <w:lang w:eastAsia="zh-CN"/>
    </w:rPr>
  </w:style>
  <w:style w:type="paragraph" w:customStyle="1" w:styleId="310">
    <w:name w:val="Основной текст с отступом 31"/>
    <w:basedOn w:val="a1"/>
    <w:rsid w:val="000B59AD"/>
    <w:pPr>
      <w:suppressAutoHyphens/>
      <w:ind w:firstLine="567"/>
      <w:jc w:val="both"/>
    </w:pPr>
    <w:rPr>
      <w:color w:val="00000A"/>
      <w:kern w:val="1"/>
      <w:sz w:val="28"/>
      <w:lang w:val="ru-RU" w:eastAsia="zh-CN"/>
    </w:rPr>
  </w:style>
  <w:style w:type="paragraph" w:customStyle="1" w:styleId="a0">
    <w:name w:val="ХАІ Перерахування основним текстом"/>
    <w:basedOn w:val="af7"/>
    <w:next w:val="af7"/>
    <w:qFormat/>
    <w:rsid w:val="008F2C32"/>
    <w:pPr>
      <w:numPr>
        <w:numId w:val="99"/>
      </w:numPr>
      <w:tabs>
        <w:tab w:val="left" w:pos="851"/>
      </w:tabs>
    </w:pPr>
  </w:style>
  <w:style w:type="character" w:customStyle="1" w:styleId="50">
    <w:name w:val="Заголовок 5 Знак"/>
    <w:basedOn w:val="a2"/>
    <w:link w:val="5"/>
    <w:uiPriority w:val="9"/>
    <w:semiHidden/>
    <w:rsid w:val="008F2C32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ru-UA" w:eastAsia="ru-RU"/>
    </w:rPr>
  </w:style>
  <w:style w:type="character" w:customStyle="1" w:styleId="apple-converted-space">
    <w:name w:val="apple-converted-space"/>
    <w:basedOn w:val="a2"/>
    <w:rsid w:val="00994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0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3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7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6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3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2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6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2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3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05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0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1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2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1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30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3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1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7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2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8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1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64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6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27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6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3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2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8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0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85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9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4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6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3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7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5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7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9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25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8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9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5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4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51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1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4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6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7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0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1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9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57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3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7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1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4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0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4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24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7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66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9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11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23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1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7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44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8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7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6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0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6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8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3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3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3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3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8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2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2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9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7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0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7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28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6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10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53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7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1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78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0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9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2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4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63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0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718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4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5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7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47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54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2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0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0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2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7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3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6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3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5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7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3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2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0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1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1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0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5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1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0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98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6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8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0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7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7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8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5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5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09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782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2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3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2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5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1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4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8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5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9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3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91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5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9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96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02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8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5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2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73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0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0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6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2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1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43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7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19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50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2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2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5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1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7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5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7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47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67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1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9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4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3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0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6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8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1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3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85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3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9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53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1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1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3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0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6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4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5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1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3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8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4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4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15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52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9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0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13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3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0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77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3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9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61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0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1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7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94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7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3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2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9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8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9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7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75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7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8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87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1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9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5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7855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8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7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18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5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0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1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4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4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1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8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57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3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44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0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0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2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92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9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8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4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9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4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0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2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9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1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4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6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8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83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8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1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60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4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5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5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9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43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2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5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4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3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39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84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8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8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6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7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9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2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8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8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7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7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3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1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8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2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4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8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1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25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1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4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3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0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8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4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84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6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1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7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4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2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2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3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9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9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8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5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1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85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0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2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4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00809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63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4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8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0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6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2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7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2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26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1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5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6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2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5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68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02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1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9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1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5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7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9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2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7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8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74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14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6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5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2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3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3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1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0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6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1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8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1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1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7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5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9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8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3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60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7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25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8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0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2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6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3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0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9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9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6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2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0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6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8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0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7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26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01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9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6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5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37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5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9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1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7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6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6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9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06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6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1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1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8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88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8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8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4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6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96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0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9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5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8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8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9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8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0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8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2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8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5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6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7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5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1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1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3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15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2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6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3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5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7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5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2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2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8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7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3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36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04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7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8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1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32</Pages>
  <Words>7256</Words>
  <Characters>63790</Characters>
  <Application>Microsoft Office Word</Application>
  <DocSecurity>0</DocSecurity>
  <Lines>4556</Lines>
  <Paragraphs>1776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69270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23</cp:revision>
  <cp:lastPrinted>2024-10-23T19:04:00Z</cp:lastPrinted>
  <dcterms:created xsi:type="dcterms:W3CDTF">2024-11-28T20:00:00Z</dcterms:created>
  <dcterms:modified xsi:type="dcterms:W3CDTF">2024-12-24T15:00:00Z</dcterms:modified>
  <cp:category>622п</cp:category>
</cp:coreProperties>
</file>
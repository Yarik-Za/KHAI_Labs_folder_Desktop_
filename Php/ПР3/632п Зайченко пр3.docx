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D96C" w14:textId="3E5AFF7E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ОСВІТИ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НАУКИ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3956495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аерокосмічний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університет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ім.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М.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Є.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Жуковського</w:t>
      </w:r>
    </w:p>
    <w:p w14:paraId="586486E6" w14:textId="4CC16F5F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авіаційний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69B96D33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програмної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інженерії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та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311041CA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інженерії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програмного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449317B4" w:rsidR="00C66CF1" w:rsidRPr="007E58E7" w:rsidRDefault="00496BE9" w:rsidP="00C66CF1">
      <w:pPr>
        <w:widowControl w:val="0"/>
        <w:jc w:val="center"/>
        <w:rPr>
          <w:b/>
          <w:sz w:val="36"/>
          <w:u w:val="single"/>
          <w:lang w:val="en-US"/>
        </w:rPr>
      </w:pPr>
      <w:r>
        <w:rPr>
          <w:b/>
          <w:sz w:val="44"/>
          <w:szCs w:val="44"/>
          <w:lang w:val="uk-UA"/>
        </w:rPr>
        <w:t>Пр</w:t>
      </w:r>
      <w:r w:rsidR="00A374CD">
        <w:rPr>
          <w:b/>
          <w:sz w:val="44"/>
          <w:szCs w:val="44"/>
          <w:lang w:val="uk-UA"/>
        </w:rPr>
        <w:t>а</w:t>
      </w:r>
      <w:r>
        <w:rPr>
          <w:b/>
          <w:sz w:val="44"/>
          <w:szCs w:val="44"/>
          <w:lang w:val="uk-UA"/>
        </w:rPr>
        <w:t>ктична</w:t>
      </w:r>
      <w:r w:rsidR="00ED5188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>робота</w:t>
      </w:r>
      <w:r w:rsidR="00ED5188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>№</w:t>
      </w:r>
      <w:r w:rsidR="00ED5188">
        <w:rPr>
          <w:b/>
          <w:sz w:val="44"/>
          <w:szCs w:val="44"/>
          <w:lang w:val="uk-UA"/>
        </w:rPr>
        <w:t xml:space="preserve"> </w:t>
      </w:r>
      <w:r w:rsidR="007E58E7">
        <w:rPr>
          <w:b/>
          <w:sz w:val="44"/>
          <w:szCs w:val="44"/>
          <w:u w:val="single"/>
          <w:lang w:val="en-US"/>
        </w:rPr>
        <w:t>3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2097F363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дисципліни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«</w:t>
      </w:r>
      <w:r w:rsidRPr="00B5116C">
        <w:rPr>
          <w:sz w:val="28"/>
          <w:u w:val="single"/>
          <w:lang w:val="uk-UA"/>
        </w:rPr>
        <w:tab/>
      </w:r>
      <w:proofErr w:type="spellStart"/>
      <w:r w:rsidR="00847762" w:rsidRPr="00847762">
        <w:rPr>
          <w:sz w:val="28"/>
          <w:u w:val="single"/>
          <w:lang w:val="uk-UA"/>
        </w:rPr>
        <w:t>Web</w:t>
      </w:r>
      <w:proofErr w:type="spellEnd"/>
      <w:r w:rsidR="00847762" w:rsidRPr="00847762">
        <w:rPr>
          <w:sz w:val="28"/>
          <w:u w:val="single"/>
          <w:lang w:val="uk-UA"/>
        </w:rPr>
        <w:t>-програмування</w:t>
      </w:r>
      <w:r w:rsidR="00ED5188">
        <w:rPr>
          <w:sz w:val="28"/>
          <w:u w:val="single"/>
          <w:lang w:val="uk-UA"/>
        </w:rPr>
        <w:t xml:space="preserve"> </w:t>
      </w:r>
      <w:r w:rsidR="00847762" w:rsidRPr="00847762">
        <w:rPr>
          <w:sz w:val="28"/>
          <w:u w:val="single"/>
          <w:lang w:val="uk-UA"/>
        </w:rPr>
        <w:t>мовою</w:t>
      </w:r>
      <w:r w:rsidR="00ED5188">
        <w:rPr>
          <w:sz w:val="28"/>
          <w:u w:val="single"/>
          <w:lang w:val="uk-UA"/>
        </w:rPr>
        <w:t xml:space="preserve"> </w:t>
      </w:r>
      <w:r w:rsidR="00847762" w:rsidRPr="00847762">
        <w:rPr>
          <w:sz w:val="28"/>
          <w:u w:val="single"/>
          <w:lang w:val="uk-UA"/>
        </w:rPr>
        <w:t>PHP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2164FFF8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</w:t>
      </w:r>
      <w:r w:rsidR="00ED5188">
        <w:rPr>
          <w:i/>
          <w:sz w:val="20"/>
          <w:lang w:val="uk-UA"/>
        </w:rPr>
        <w:t xml:space="preserve"> </w:t>
      </w:r>
      <w:r w:rsidRPr="00B5116C">
        <w:rPr>
          <w:i/>
          <w:sz w:val="20"/>
          <w:lang w:val="uk-UA"/>
        </w:rPr>
        <w:t>дисципліни</w:t>
      </w:r>
    </w:p>
    <w:p w14:paraId="707B5C51" w14:textId="13E9ABE0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тему: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1A3381" w:rsidRPr="001A3381">
        <w:rPr>
          <w:sz w:val="28"/>
          <w:u w:val="single"/>
          <w:lang w:val="uk-UA"/>
        </w:rPr>
        <w:t>ВБУДОВАНІ</w:t>
      </w:r>
      <w:r w:rsidR="00ED5188">
        <w:rPr>
          <w:sz w:val="28"/>
          <w:u w:val="single"/>
          <w:lang w:val="uk-UA"/>
        </w:rPr>
        <w:t xml:space="preserve"> </w:t>
      </w:r>
      <w:r w:rsidR="001A3381" w:rsidRPr="001A3381">
        <w:rPr>
          <w:sz w:val="28"/>
          <w:u w:val="single"/>
          <w:lang w:val="uk-UA"/>
        </w:rPr>
        <w:t>ФУНКЦІЇ</w:t>
      </w:r>
      <w:r w:rsidR="00ED5188">
        <w:rPr>
          <w:sz w:val="28"/>
          <w:u w:val="single"/>
          <w:lang w:val="uk-UA"/>
        </w:rPr>
        <w:t xml:space="preserve"> </w:t>
      </w:r>
      <w:r w:rsidR="001A3381" w:rsidRPr="001A3381">
        <w:rPr>
          <w:sz w:val="28"/>
          <w:u w:val="single"/>
          <w:lang w:val="uk-UA"/>
        </w:rPr>
        <w:t>PHP.</w:t>
      </w:r>
      <w:r w:rsidR="00ED5188">
        <w:rPr>
          <w:sz w:val="28"/>
          <w:u w:val="single"/>
          <w:lang w:val="uk-UA"/>
        </w:rPr>
        <w:t xml:space="preserve"> </w:t>
      </w:r>
      <w:r w:rsidR="001A3381" w:rsidRPr="001A3381">
        <w:rPr>
          <w:sz w:val="28"/>
          <w:u w:val="single"/>
          <w:lang w:val="uk-UA"/>
        </w:rPr>
        <w:t>ЗМІННІ</w:t>
      </w:r>
      <w:r w:rsidR="00ED5188">
        <w:rPr>
          <w:sz w:val="28"/>
          <w:u w:val="single"/>
          <w:lang w:val="uk-UA"/>
        </w:rPr>
        <w:t xml:space="preserve"> </w:t>
      </w:r>
      <w:r w:rsidR="001A3381" w:rsidRPr="001A3381">
        <w:rPr>
          <w:sz w:val="28"/>
          <w:u w:val="single"/>
          <w:lang w:val="uk-UA"/>
        </w:rPr>
        <w:t>СЕРВЕРИ.</w:t>
      </w:r>
      <w:r w:rsidR="00ED5188">
        <w:rPr>
          <w:sz w:val="28"/>
          <w:u w:val="single"/>
          <w:lang w:val="uk-UA"/>
        </w:rPr>
        <w:t xml:space="preserve"> </w:t>
      </w:r>
      <w:r w:rsidR="001A3381" w:rsidRPr="001A3381">
        <w:rPr>
          <w:sz w:val="28"/>
          <w:u w:val="single"/>
          <w:lang w:val="uk-UA"/>
        </w:rPr>
        <w:t>ЗАВАНТАЖЕННЯ</w:t>
      </w:r>
      <w:r w:rsidR="00ED5188">
        <w:rPr>
          <w:sz w:val="28"/>
          <w:u w:val="single"/>
          <w:lang w:val="uk-UA"/>
        </w:rPr>
        <w:t xml:space="preserve"> </w:t>
      </w:r>
      <w:r w:rsidR="001A3381" w:rsidRPr="001A3381">
        <w:rPr>
          <w:sz w:val="28"/>
          <w:u w:val="single"/>
          <w:lang w:val="uk-UA"/>
        </w:rPr>
        <w:t>ФАЙЛІВ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1E22E3F3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Виконав: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студент</w:t>
      </w:r>
      <w:r w:rsidR="00ED5188">
        <w:rPr>
          <w:sz w:val="28"/>
          <w:lang w:val="uk-UA"/>
        </w:rPr>
        <w:t xml:space="preserve"> </w:t>
      </w:r>
      <w:r w:rsidR="00FE428F">
        <w:rPr>
          <w:sz w:val="28"/>
          <w:lang w:val="uk-UA"/>
        </w:rPr>
        <w:t>3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курсу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групи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№</w:t>
      </w:r>
      <w:r w:rsidR="00ED5188">
        <w:rPr>
          <w:sz w:val="28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6</w:t>
      </w:r>
      <w:r w:rsidR="00FE428F">
        <w:rPr>
          <w:sz w:val="28"/>
          <w:u w:val="single"/>
          <w:lang w:val="uk-UA"/>
        </w:rPr>
        <w:t>3</w:t>
      </w:r>
      <w:r w:rsidR="003F245B" w:rsidRPr="00B5116C">
        <w:rPr>
          <w:sz w:val="28"/>
          <w:u w:val="single"/>
          <w:lang w:val="uk-UA"/>
        </w:rPr>
        <w:t>2п</w:t>
      </w:r>
    </w:p>
    <w:p w14:paraId="0B394F54" w14:textId="11DC98AA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програми</w:t>
      </w:r>
    </w:p>
    <w:p w14:paraId="30A4F02E" w14:textId="00DE27AE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</w:t>
      </w:r>
      <w:r w:rsidR="00ED5188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інженерія</w:t>
      </w:r>
      <w:r w:rsidR="00ED5188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програмного</w:t>
      </w:r>
      <w:r w:rsidR="00ED5188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0D0F8239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назва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ОП)</w:t>
      </w:r>
    </w:p>
    <w:p w14:paraId="649FFB00" w14:textId="583817ED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proofErr w:type="spellStart"/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proofErr w:type="spellEnd"/>
      <w:r w:rsidR="00ED5188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Ярослав</w:t>
      </w:r>
      <w:r w:rsidR="00ED5188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1C4E4320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й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ініціали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студента)</w:t>
      </w:r>
    </w:p>
    <w:p w14:paraId="3A212FF8" w14:textId="0A0F5403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Прийняв:</w:t>
      </w:r>
      <w:r w:rsidRPr="00B5116C">
        <w:rPr>
          <w:sz w:val="28"/>
          <w:u w:val="single"/>
          <w:lang w:val="uk-UA"/>
        </w:rPr>
        <w:tab/>
      </w:r>
      <w:r w:rsidR="00FE428F" w:rsidRPr="00FE428F">
        <w:rPr>
          <w:sz w:val="28"/>
          <w:u w:val="single"/>
          <w:lang w:val="uk-UA"/>
        </w:rPr>
        <w:t>старший</w:t>
      </w:r>
      <w:r w:rsidR="00ED5188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викладач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7221A960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FE428F" w:rsidRPr="00FE428F">
        <w:rPr>
          <w:sz w:val="28"/>
          <w:u w:val="single"/>
          <w:lang w:val="uk-UA"/>
        </w:rPr>
        <w:t>Дем'яненко</w:t>
      </w:r>
      <w:r w:rsidR="00ED5188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Владислав</w:t>
      </w:r>
      <w:r w:rsidR="00ED5188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Анатолійович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223F243D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науковий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ступінь,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прізвище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й</w:t>
      </w:r>
      <w:r w:rsidR="00ED5188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ініціали)</w:t>
      </w:r>
    </w:p>
    <w:p w14:paraId="4B12CE64" w14:textId="02B432B1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Кількість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балів: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71733713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–</w:t>
      </w:r>
      <w:r w:rsidR="00ED5188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202</w:t>
      </w:r>
      <w:r w:rsidR="00B8725B">
        <w:rPr>
          <w:sz w:val="28"/>
          <w:lang w:val="uk-UA"/>
        </w:rPr>
        <w:t>4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675C0AB" w14:textId="76EBB809" w:rsidR="008F3641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79963230" w:history="1">
            <w:r w:rsidR="008F3641" w:rsidRPr="00164B17">
              <w:rPr>
                <w:rStyle w:val="ae"/>
              </w:rPr>
              <w:t>Постановка</w:t>
            </w:r>
            <w:r w:rsidR="00ED5188">
              <w:rPr>
                <w:rStyle w:val="ae"/>
              </w:rPr>
              <w:t xml:space="preserve"> </w:t>
            </w:r>
            <w:r w:rsidR="008F3641" w:rsidRPr="00164B17">
              <w:rPr>
                <w:rStyle w:val="ae"/>
              </w:rPr>
              <w:t>завдання</w:t>
            </w:r>
            <w:r w:rsidR="008F3641">
              <w:rPr>
                <w:webHidden/>
              </w:rPr>
              <w:tab/>
            </w:r>
            <w:r w:rsidR="008F3641">
              <w:rPr>
                <w:webHidden/>
              </w:rPr>
              <w:fldChar w:fldCharType="begin"/>
            </w:r>
            <w:r w:rsidR="008F3641">
              <w:rPr>
                <w:webHidden/>
              </w:rPr>
              <w:instrText xml:space="preserve"> PAGEREF _Toc179963230 \h </w:instrText>
            </w:r>
            <w:r w:rsidR="008F3641">
              <w:rPr>
                <w:webHidden/>
              </w:rPr>
            </w:r>
            <w:r w:rsidR="008F3641"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 w:rsidR="008F3641">
              <w:rPr>
                <w:webHidden/>
              </w:rPr>
              <w:fldChar w:fldCharType="end"/>
            </w:r>
          </w:hyperlink>
        </w:p>
        <w:p w14:paraId="1E6D62A6" w14:textId="547DF443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1" w:history="1">
            <w:r w:rsidRPr="00164B17">
              <w:rPr>
                <w:rStyle w:val="ae"/>
              </w:rPr>
              <w:t>Порядок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виконання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6E3DD0" w14:textId="3C195249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2" w:history="1">
            <w:r w:rsidRPr="00164B17">
              <w:rPr>
                <w:rStyle w:val="ae"/>
              </w:rPr>
              <w:t>Зміст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звіту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4647A7" w14:textId="06778984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3" w:history="1">
            <w:r w:rsidRPr="00164B17">
              <w:rPr>
                <w:rStyle w:val="ae"/>
              </w:rPr>
              <w:t>Теоретичні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відомомості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37AB83" w14:textId="54733EE4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4" w:history="1">
            <w:r w:rsidRPr="00164B17">
              <w:rPr>
                <w:rStyle w:val="ae"/>
              </w:rPr>
              <w:t>Виконання</w:t>
            </w:r>
            <w:r w:rsidR="00ED5188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BB6BE6" w14:textId="740DA5C3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5" w:history="1">
            <w:r w:rsidRPr="00164B17">
              <w:rPr>
                <w:rStyle w:val="ae"/>
              </w:rPr>
              <w:t>Заключення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272FF2" w14:textId="199924DE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6" w:history="1">
            <w:r w:rsidRPr="00164B17">
              <w:rPr>
                <w:rStyle w:val="ae"/>
                <w:i/>
                <w:iCs/>
              </w:rPr>
              <w:t>Додаток</w:t>
            </w:r>
            <w:r w:rsidR="00ED5188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9672524" w14:textId="535D2E2D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7" w:history="1">
            <w:r w:rsidRPr="00164B17">
              <w:rPr>
                <w:rStyle w:val="ae"/>
                <w:i/>
                <w:iCs/>
              </w:rPr>
              <w:t>Додаток</w:t>
            </w:r>
            <w:r w:rsidR="00ED5188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508A1D5" w14:textId="697169A9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8" w:history="1">
            <w:r w:rsidRPr="00164B17">
              <w:rPr>
                <w:rStyle w:val="ae"/>
                <w:i/>
                <w:iCs/>
              </w:rPr>
              <w:t>Додаток</w:t>
            </w:r>
            <w:r w:rsidR="00ED5188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C0A55F" w14:textId="5735345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2C44F3D6" w14:textId="4C7EF972" w:rsidR="006D0F24" w:rsidRPr="00B5116C" w:rsidRDefault="006D0F24" w:rsidP="00C037E4">
      <w:pPr>
        <w:pStyle w:val="af7"/>
      </w:pPr>
      <w:bookmarkStart w:id="5" w:name="_Hlk158672340"/>
      <w:bookmarkEnd w:id="2"/>
      <w:bookmarkEnd w:id="3"/>
      <w:bookmarkEnd w:id="4"/>
      <w:r w:rsidRPr="00B5116C">
        <w:rPr>
          <w:rStyle w:val="afa"/>
          <w:bCs/>
          <w:szCs w:val="28"/>
        </w:rPr>
        <w:lastRenderedPageBreak/>
        <w:t>Мета</w:t>
      </w:r>
      <w:r w:rsidR="00ED5188">
        <w:rPr>
          <w:rStyle w:val="afa"/>
          <w:bCs/>
          <w:szCs w:val="28"/>
        </w:rPr>
        <w:t xml:space="preserve"> </w:t>
      </w:r>
      <w:r w:rsidRPr="00B5116C">
        <w:rPr>
          <w:rStyle w:val="afa"/>
          <w:bCs/>
          <w:szCs w:val="28"/>
        </w:rPr>
        <w:t>роботи</w:t>
      </w:r>
      <w:r w:rsidRPr="00B5116C">
        <w:rPr>
          <w:bCs/>
        </w:rPr>
        <w:t>:</w:t>
      </w:r>
      <w:r w:rsidR="00ED5188">
        <w:t xml:space="preserve"> </w:t>
      </w:r>
      <w:r w:rsidR="001A3381" w:rsidRPr="001A3381">
        <w:rPr>
          <w:lang w:val="ru-UA"/>
        </w:rPr>
        <w:t>вивчення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можливостей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створення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і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використання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вбудованих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функцій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мови,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ознайомлення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зі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змістом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змінних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сервера,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а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також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отримання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практичних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навичок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із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завантаження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файлів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на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сервер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та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роботі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з</w:t>
      </w:r>
      <w:r w:rsidR="00ED5188">
        <w:rPr>
          <w:lang w:val="ru-UA"/>
        </w:rPr>
        <w:t xml:space="preserve"> </w:t>
      </w:r>
      <w:r w:rsidR="001A3381" w:rsidRPr="001A3381">
        <w:rPr>
          <w:lang w:val="ru-UA"/>
        </w:rPr>
        <w:t>ними.</w:t>
      </w:r>
    </w:p>
    <w:p w14:paraId="4C61811D" w14:textId="5385DCD0" w:rsidR="00BD0838" w:rsidRPr="00B5116C" w:rsidRDefault="00BD0838" w:rsidP="001820D5">
      <w:pPr>
        <w:pStyle w:val="af7"/>
      </w:pPr>
    </w:p>
    <w:p w14:paraId="00BEF5FC" w14:textId="7AC045BD" w:rsidR="006D0F24" w:rsidRPr="0058419A" w:rsidRDefault="0058419A" w:rsidP="0058419A">
      <w:pPr>
        <w:pStyle w:val="af5"/>
      </w:pPr>
      <w:bookmarkStart w:id="6" w:name="_Toc179963230"/>
      <w:bookmarkStart w:id="7" w:name="_Hlk181826455"/>
      <w:r w:rsidRPr="0058419A">
        <w:t>Постановка</w:t>
      </w:r>
      <w:r w:rsidR="00ED5188">
        <w:t xml:space="preserve"> </w:t>
      </w:r>
      <w:r w:rsidRPr="0058419A">
        <w:t>завдання</w:t>
      </w:r>
      <w:bookmarkEnd w:id="6"/>
    </w:p>
    <w:p w14:paraId="0562D658" w14:textId="77777777" w:rsidR="0058419A" w:rsidRDefault="0058419A" w:rsidP="0058419A">
      <w:pPr>
        <w:pStyle w:val="af7"/>
        <w:rPr>
          <w:lang w:val="en-US"/>
        </w:rPr>
      </w:pPr>
    </w:p>
    <w:p w14:paraId="3A51AA13" w14:textId="39205C2B" w:rsidR="001A3381" w:rsidRDefault="001A3381" w:rsidP="001A3381">
      <w:pPr>
        <w:pStyle w:val="af7"/>
        <w:tabs>
          <w:tab w:val="left" w:pos="993"/>
        </w:tabs>
      </w:pPr>
      <w:r w:rsidRPr="001A3381">
        <w:t>Розробити</w:t>
      </w:r>
      <w:r w:rsidR="00ED5188">
        <w:t xml:space="preserve"> </w:t>
      </w:r>
      <w:r w:rsidRPr="001A3381">
        <w:t>і</w:t>
      </w:r>
      <w:r w:rsidR="00ED5188">
        <w:t xml:space="preserve"> </w:t>
      </w:r>
      <w:r w:rsidRPr="001A3381">
        <w:t>реалізувати</w:t>
      </w:r>
      <w:r w:rsidR="00ED5188">
        <w:t xml:space="preserve"> </w:t>
      </w:r>
      <w:r w:rsidRPr="001A3381">
        <w:t>на</w:t>
      </w:r>
      <w:r w:rsidR="00ED5188">
        <w:t xml:space="preserve"> </w:t>
      </w:r>
      <w:r w:rsidRPr="001A3381">
        <w:t>мові</w:t>
      </w:r>
      <w:r w:rsidR="00ED5188">
        <w:t xml:space="preserve"> </w:t>
      </w:r>
      <w:r w:rsidRPr="001A3381">
        <w:t>PHP</w:t>
      </w:r>
      <w:r w:rsidR="00ED5188">
        <w:t xml:space="preserve"> </w:t>
      </w:r>
      <w:proofErr w:type="spellStart"/>
      <w:r w:rsidRPr="001A3381">
        <w:t>сервернии</w:t>
      </w:r>
      <w:proofErr w:type="spellEnd"/>
      <w:r w:rsidRPr="001A3381">
        <w:t>̆</w:t>
      </w:r>
      <w:r w:rsidR="00ED5188">
        <w:t xml:space="preserve"> </w:t>
      </w:r>
      <w:proofErr w:type="spellStart"/>
      <w:r w:rsidRPr="001A3381">
        <w:t>сценаріи</w:t>
      </w:r>
      <w:proofErr w:type="spellEnd"/>
      <w:r w:rsidRPr="001A3381">
        <w:t>̆</w:t>
      </w:r>
      <w:r w:rsidR="00ED5188">
        <w:t xml:space="preserve"> </w:t>
      </w:r>
      <w:r w:rsidRPr="001A3381">
        <w:t>(скрипт)</w:t>
      </w:r>
      <w:r w:rsidR="00ED5188">
        <w:t xml:space="preserve"> </w:t>
      </w:r>
      <w:r w:rsidRPr="001A3381">
        <w:t>для</w:t>
      </w:r>
      <w:r w:rsidR="00ED5188">
        <w:t xml:space="preserve"> </w:t>
      </w:r>
      <w:r w:rsidRPr="001A3381">
        <w:t>обробки</w:t>
      </w:r>
      <w:r w:rsidR="00ED5188">
        <w:t xml:space="preserve"> </w:t>
      </w:r>
      <w:r w:rsidRPr="001A3381">
        <w:t>запитів</w:t>
      </w:r>
      <w:r w:rsidR="00ED5188">
        <w:t xml:space="preserve"> </w:t>
      </w:r>
      <w:r w:rsidRPr="001A3381">
        <w:t>користувача</w:t>
      </w:r>
      <w:r w:rsidR="00ED5188">
        <w:t xml:space="preserve"> </w:t>
      </w:r>
      <w:r w:rsidRPr="001A3381">
        <w:t>та</w:t>
      </w:r>
      <w:r w:rsidR="00ED5188">
        <w:t xml:space="preserve"> </w:t>
      </w:r>
      <w:r w:rsidRPr="001A3381">
        <w:t>подання</w:t>
      </w:r>
      <w:r w:rsidR="00ED5188">
        <w:t xml:space="preserve"> </w:t>
      </w:r>
      <w:r w:rsidRPr="001A3381">
        <w:t>результатів</w:t>
      </w:r>
      <w:r w:rsidR="00ED5188">
        <w:t xml:space="preserve"> </w:t>
      </w:r>
      <w:r w:rsidRPr="001A3381">
        <w:t>у</w:t>
      </w:r>
      <w:r w:rsidR="00ED5188">
        <w:t xml:space="preserve"> </w:t>
      </w:r>
      <w:r w:rsidRPr="001A3381">
        <w:t>вигляді</w:t>
      </w:r>
      <w:r w:rsidR="00ED5188">
        <w:t xml:space="preserve"> </w:t>
      </w:r>
      <w:r w:rsidRPr="001A3381">
        <w:t>генерованого</w:t>
      </w:r>
      <w:r w:rsidR="00ED5188">
        <w:t xml:space="preserve"> </w:t>
      </w:r>
      <w:r w:rsidRPr="001A3381">
        <w:t>документа</w:t>
      </w:r>
      <w:r w:rsidR="00ED5188">
        <w:t xml:space="preserve"> </w:t>
      </w:r>
      <w:r w:rsidRPr="001A3381">
        <w:t>HTML.</w:t>
      </w:r>
    </w:p>
    <w:p w14:paraId="6C4FC06A" w14:textId="35E4D4E3" w:rsidR="00EB2100" w:rsidRPr="00EB2100" w:rsidRDefault="00A0039C" w:rsidP="00EB2100">
      <w:pPr>
        <w:pStyle w:val="af7"/>
      </w:pPr>
      <w:r w:rsidRPr="00777AEB">
        <w:t>Вихідна</w:t>
      </w:r>
      <w:r w:rsidR="00ED5188">
        <w:t xml:space="preserve"> </w:t>
      </w:r>
      <w:r w:rsidRPr="00777AEB">
        <w:t>форма</w:t>
      </w:r>
      <w:r w:rsidR="00ED5188">
        <w:t xml:space="preserve"> </w:t>
      </w:r>
      <w:r w:rsidRPr="00777AEB">
        <w:t>документа</w:t>
      </w:r>
      <w:r w:rsidR="00ED5188">
        <w:t xml:space="preserve"> </w:t>
      </w:r>
      <w:r w:rsidRPr="00777AEB">
        <w:t>повинна</w:t>
      </w:r>
      <w:r w:rsidR="00ED5188">
        <w:t xml:space="preserve"> </w:t>
      </w:r>
      <w:r w:rsidRPr="00777AEB">
        <w:t>містити</w:t>
      </w:r>
      <w:r w:rsidR="00ED5188">
        <w:t xml:space="preserve"> </w:t>
      </w:r>
      <w:r w:rsidRPr="00777AEB">
        <w:t>заголовок</w:t>
      </w:r>
      <w:r w:rsidR="00ED5188">
        <w:t xml:space="preserve"> </w:t>
      </w:r>
      <w:r w:rsidRPr="00777AEB">
        <w:t>з</w:t>
      </w:r>
      <w:r w:rsidR="00ED5188">
        <w:t xml:space="preserve"> </w:t>
      </w:r>
      <w:r w:rsidRPr="00777AEB">
        <w:t>назвою</w:t>
      </w:r>
      <w:r w:rsidR="00ED5188">
        <w:t xml:space="preserve"> </w:t>
      </w:r>
      <w:r w:rsidRPr="00777AEB">
        <w:t>роботи,</w:t>
      </w:r>
      <w:r w:rsidR="00ED5188">
        <w:t xml:space="preserve"> </w:t>
      </w:r>
      <w:r w:rsidRPr="00777AEB">
        <w:t>внизу</w:t>
      </w:r>
      <w:r w:rsidR="00ED5188">
        <w:t xml:space="preserve"> </w:t>
      </w:r>
      <w:r w:rsidRPr="00777AEB">
        <w:t>документа</w:t>
      </w:r>
      <w:r w:rsidR="00ED5188">
        <w:t xml:space="preserve"> </w:t>
      </w:r>
      <w:r w:rsidR="00EB2100" w:rsidRPr="00EB2100">
        <w:t>–</w:t>
      </w:r>
      <w:r w:rsidR="00ED5188">
        <w:t xml:space="preserve"> </w:t>
      </w:r>
      <w:r w:rsidR="00EB2100" w:rsidRPr="00EB2100">
        <w:t>ПІБ</w:t>
      </w:r>
      <w:r w:rsidR="00ED5188">
        <w:t xml:space="preserve"> </w:t>
      </w:r>
      <w:r w:rsidR="00EB2100" w:rsidRPr="00EB2100">
        <w:t>виконавця</w:t>
      </w:r>
      <w:r w:rsidR="00ED5188">
        <w:t xml:space="preserve"> </w:t>
      </w:r>
      <w:r w:rsidR="00EB2100" w:rsidRPr="00EB2100">
        <w:t>(можна</w:t>
      </w:r>
      <w:r w:rsidR="00ED5188">
        <w:t xml:space="preserve"> </w:t>
      </w:r>
      <w:r w:rsidR="00EB2100" w:rsidRPr="00EB2100">
        <w:t>брати</w:t>
      </w:r>
      <w:r w:rsidR="00ED5188">
        <w:t xml:space="preserve"> </w:t>
      </w:r>
      <w:r w:rsidR="00EB2100" w:rsidRPr="00EB2100">
        <w:t>з</w:t>
      </w:r>
      <w:r w:rsidR="00ED5188">
        <w:t xml:space="preserve"> </w:t>
      </w:r>
      <w:proofErr w:type="spellStart"/>
      <w:r w:rsidR="00EB2100" w:rsidRPr="00EB2100">
        <w:t>попередньоі</w:t>
      </w:r>
      <w:proofErr w:type="spellEnd"/>
      <w:r w:rsidR="00EB2100" w:rsidRPr="00EB2100">
        <w:t>̈</w:t>
      </w:r>
      <w:r w:rsidR="00ED5188">
        <w:t xml:space="preserve"> </w:t>
      </w:r>
      <w:r w:rsidR="00EB2100" w:rsidRPr="00EB2100">
        <w:t>роботи).</w:t>
      </w:r>
      <w:r w:rsidR="00ED5188">
        <w:t xml:space="preserve"> </w:t>
      </w:r>
    </w:p>
    <w:p w14:paraId="4A95A495" w14:textId="5EA60BF8" w:rsidR="00EB2100" w:rsidRPr="00EB2100" w:rsidRDefault="00EB2100" w:rsidP="00EB2100">
      <w:pPr>
        <w:pStyle w:val="af7"/>
        <w:rPr>
          <w:i/>
          <w:iCs/>
        </w:rPr>
      </w:pPr>
      <w:r w:rsidRPr="00EB2100">
        <w:rPr>
          <w:i/>
          <w:iCs/>
        </w:rPr>
        <w:t>http://localhost/прізвище_виконавця/ім'я_скрипту.php</w:t>
      </w:r>
      <w:r w:rsidR="00ED5188">
        <w:rPr>
          <w:i/>
          <w:iCs/>
        </w:rPr>
        <w:t xml:space="preserve"> </w:t>
      </w:r>
    </w:p>
    <w:p w14:paraId="424E5CC0" w14:textId="3F26279D" w:rsidR="000B59AD" w:rsidRPr="00F979B5" w:rsidRDefault="000B59AD" w:rsidP="00F979B5">
      <w:pPr>
        <w:pStyle w:val="af9"/>
      </w:pPr>
      <w:r w:rsidRPr="00F979B5">
        <w:t>Завдання</w:t>
      </w:r>
      <w:r w:rsidR="00ED5188">
        <w:t xml:space="preserve"> </w:t>
      </w:r>
      <w:r w:rsidRPr="00F979B5">
        <w:t>варіанту</w:t>
      </w:r>
      <w:r w:rsidR="00ED5188">
        <w:t xml:space="preserve"> </w:t>
      </w:r>
      <w:r w:rsidR="00764E20" w:rsidRPr="00F979B5">
        <w:t>3</w:t>
      </w:r>
      <w:r w:rsidR="00777AEB" w:rsidRPr="00F979B5">
        <w:t>:</w:t>
      </w:r>
    </w:p>
    <w:p w14:paraId="33D5605C" w14:textId="1ED6AF99" w:rsidR="003A187F" w:rsidRPr="003A187F" w:rsidRDefault="003A187F" w:rsidP="003A187F">
      <w:pPr>
        <w:pStyle w:val="af7"/>
        <w:rPr>
          <w:lang w:val="en-US"/>
        </w:rPr>
      </w:pPr>
      <w:r w:rsidRPr="003A187F">
        <w:t>"Міні-калькулятор".</w:t>
      </w:r>
    </w:p>
    <w:p w14:paraId="4122413D" w14:textId="261A7A0C" w:rsidR="003A187F" w:rsidRPr="003A187F" w:rsidRDefault="003A187F" w:rsidP="003A187F">
      <w:pPr>
        <w:pStyle w:val="af7"/>
      </w:pPr>
      <w:r w:rsidRPr="003A187F">
        <w:t>Забезпечити</w:t>
      </w:r>
      <w:r w:rsidR="00ED5188">
        <w:t xml:space="preserve"> </w:t>
      </w:r>
      <w:r w:rsidRPr="003A187F">
        <w:t>завантаження</w:t>
      </w:r>
      <w:r w:rsidR="00ED5188">
        <w:t xml:space="preserve"> </w:t>
      </w:r>
      <w:r w:rsidRPr="003A187F">
        <w:t>та</w:t>
      </w:r>
      <w:r w:rsidR="00ED5188">
        <w:t xml:space="preserve"> </w:t>
      </w:r>
      <w:r w:rsidRPr="003A187F">
        <w:t>розбір</w:t>
      </w:r>
      <w:r w:rsidR="00ED5188">
        <w:t xml:space="preserve"> </w:t>
      </w:r>
      <w:r w:rsidRPr="003A187F">
        <w:t>двох</w:t>
      </w:r>
      <w:r w:rsidR="00ED5188">
        <w:t xml:space="preserve"> </w:t>
      </w:r>
      <w:r w:rsidRPr="003A187F">
        <w:t>текстових</w:t>
      </w:r>
      <w:r w:rsidR="00ED5188">
        <w:t xml:space="preserve"> </w:t>
      </w:r>
      <w:proofErr w:type="spellStart"/>
      <w:r w:rsidRPr="003A187F">
        <w:t>файлів</w:t>
      </w:r>
      <w:proofErr w:type="spellEnd"/>
      <w:r w:rsidRPr="003A187F">
        <w:t>,</w:t>
      </w:r>
      <w:r w:rsidR="00ED5188">
        <w:t xml:space="preserve"> </w:t>
      </w:r>
      <w:r w:rsidRPr="003A187F">
        <w:t>що</w:t>
      </w:r>
      <w:r w:rsidR="00ED5188">
        <w:t xml:space="preserve"> </w:t>
      </w:r>
      <w:r w:rsidRPr="003A187F">
        <w:t>містять</w:t>
      </w:r>
      <w:r w:rsidR="00ED5188">
        <w:t xml:space="preserve"> </w:t>
      </w:r>
      <w:r w:rsidRPr="003A187F">
        <w:t>однакову</w:t>
      </w:r>
      <w:r w:rsidR="00ED5188">
        <w:t xml:space="preserve"> </w:t>
      </w:r>
      <w:r w:rsidRPr="003A187F">
        <w:t>(але</w:t>
      </w:r>
      <w:r w:rsidR="00ED5188">
        <w:t xml:space="preserve"> </w:t>
      </w:r>
      <w:r w:rsidRPr="003A187F">
        <w:t>не</w:t>
      </w:r>
      <w:r w:rsidR="00ED5188">
        <w:t xml:space="preserve"> </w:t>
      </w:r>
      <w:r w:rsidRPr="003A187F">
        <w:t>завжди</w:t>
      </w:r>
      <w:r w:rsidR="00ED5188">
        <w:t xml:space="preserve"> </w:t>
      </w:r>
      <w:r w:rsidRPr="003A187F">
        <w:t>те</w:t>
      </w:r>
      <w:r w:rsidR="00ED5188">
        <w:t xml:space="preserve"> </w:t>
      </w:r>
      <w:r w:rsidRPr="003A187F">
        <w:t>саме)</w:t>
      </w:r>
      <w:r w:rsidR="00ED5188">
        <w:t xml:space="preserve"> </w:t>
      </w:r>
      <w:r w:rsidRPr="003A187F">
        <w:t>кількість</w:t>
      </w:r>
      <w:r w:rsidR="00ED5188">
        <w:t xml:space="preserve"> </w:t>
      </w:r>
      <w:r w:rsidRPr="003A187F">
        <w:t>чисел,</w:t>
      </w:r>
      <w:r w:rsidR="00ED5188">
        <w:t xml:space="preserve"> </w:t>
      </w:r>
      <w:r w:rsidRPr="003A187F">
        <w:t>відокремлених</w:t>
      </w:r>
      <w:r w:rsidR="00ED5188">
        <w:t xml:space="preserve"> </w:t>
      </w:r>
      <w:r w:rsidRPr="003A187F">
        <w:t>знаком</w:t>
      </w:r>
      <w:r w:rsidR="00ED5188">
        <w:t xml:space="preserve"> </w:t>
      </w:r>
      <w:r w:rsidRPr="003A187F">
        <w:t>«;».</w:t>
      </w:r>
      <w:r w:rsidR="00ED5188">
        <w:t xml:space="preserve"> </w:t>
      </w:r>
      <w:r w:rsidRPr="003A187F">
        <w:t>Усі</w:t>
      </w:r>
      <w:r w:rsidR="00ED5188">
        <w:t xml:space="preserve"> </w:t>
      </w:r>
      <w:proofErr w:type="spellStart"/>
      <w:r w:rsidRPr="003A187F">
        <w:t>операціі</w:t>
      </w:r>
      <w:proofErr w:type="spellEnd"/>
      <w:r w:rsidRPr="003A187F">
        <w:t>̈</w:t>
      </w:r>
      <w:r w:rsidR="00ED5188">
        <w:t xml:space="preserve"> </w:t>
      </w:r>
      <w:r w:rsidRPr="003A187F">
        <w:t>проводити</w:t>
      </w:r>
      <w:r w:rsidR="00ED5188">
        <w:t xml:space="preserve"> </w:t>
      </w:r>
      <w:r w:rsidRPr="003A187F">
        <w:t>над</w:t>
      </w:r>
      <w:r w:rsidR="00ED5188">
        <w:t xml:space="preserve"> </w:t>
      </w:r>
      <w:r w:rsidRPr="003A187F">
        <w:t>відповідними</w:t>
      </w:r>
      <w:r w:rsidR="00ED5188">
        <w:t xml:space="preserve"> </w:t>
      </w:r>
      <w:r w:rsidRPr="003A187F">
        <w:t>парами</w:t>
      </w:r>
      <w:r w:rsidR="00ED5188">
        <w:t xml:space="preserve"> </w:t>
      </w:r>
      <w:r w:rsidRPr="003A187F">
        <w:t>чисел.</w:t>
      </w:r>
      <w:r w:rsidR="00ED5188">
        <w:t xml:space="preserve"> </w:t>
      </w:r>
      <w:r w:rsidRPr="003A187F">
        <w:t>Забезпечити</w:t>
      </w:r>
      <w:r w:rsidR="00ED5188">
        <w:t xml:space="preserve"> </w:t>
      </w:r>
      <w:r w:rsidRPr="003A187F">
        <w:t>перевірку</w:t>
      </w:r>
      <w:r w:rsidR="00ED5188">
        <w:t xml:space="preserve"> </w:t>
      </w:r>
      <w:r w:rsidRPr="003A187F">
        <w:t>коректності</w:t>
      </w:r>
      <w:r w:rsidR="00ED5188">
        <w:t xml:space="preserve"> </w:t>
      </w:r>
      <w:r w:rsidRPr="003A187F">
        <w:t>формату</w:t>
      </w:r>
      <w:r w:rsidR="00ED5188">
        <w:t xml:space="preserve"> </w:t>
      </w:r>
      <w:proofErr w:type="spellStart"/>
      <w:r w:rsidRPr="003A187F">
        <w:t>завантажуваних</w:t>
      </w:r>
      <w:proofErr w:type="spellEnd"/>
      <w:r w:rsidR="00ED5188">
        <w:t xml:space="preserve"> </w:t>
      </w:r>
      <w:proofErr w:type="spellStart"/>
      <w:r w:rsidRPr="003A187F">
        <w:t>файлів</w:t>
      </w:r>
      <w:proofErr w:type="spellEnd"/>
      <w:r w:rsidR="00ED5188">
        <w:t xml:space="preserve"> </w:t>
      </w:r>
      <w:r w:rsidRPr="003A187F">
        <w:t>(рівна</w:t>
      </w:r>
      <w:r w:rsidR="00ED5188">
        <w:t xml:space="preserve"> </w:t>
      </w:r>
      <w:r w:rsidRPr="003A187F">
        <w:t>кількість</w:t>
      </w:r>
      <w:r w:rsidR="00ED5188">
        <w:t xml:space="preserve"> </w:t>
      </w:r>
      <w:r w:rsidRPr="003A187F">
        <w:t>чисел).</w:t>
      </w:r>
      <w:r w:rsidR="00ED5188">
        <w:t xml:space="preserve"> </w:t>
      </w:r>
      <w:proofErr w:type="spellStart"/>
      <w:r w:rsidRPr="003A187F">
        <w:t>Файли</w:t>
      </w:r>
      <w:proofErr w:type="spellEnd"/>
      <w:r w:rsidR="00ED5188">
        <w:t xml:space="preserve"> </w:t>
      </w:r>
      <w:r w:rsidRPr="003A187F">
        <w:t>зберігаються</w:t>
      </w:r>
      <w:r w:rsidR="00ED5188">
        <w:t xml:space="preserve"> </w:t>
      </w:r>
      <w:r w:rsidRPr="003A187F">
        <w:t>у</w:t>
      </w:r>
      <w:r w:rsidR="00ED5188">
        <w:t xml:space="preserve"> </w:t>
      </w:r>
      <w:r w:rsidRPr="003A187F">
        <w:t>каталозі</w:t>
      </w:r>
      <w:r w:rsidR="00ED5188">
        <w:t xml:space="preserve"> </w:t>
      </w:r>
      <w:proofErr w:type="spellStart"/>
      <w:r w:rsidRPr="003A187F">
        <w:t>скрипта</w:t>
      </w:r>
      <w:proofErr w:type="spellEnd"/>
      <w:r w:rsidR="00ED5188">
        <w:t xml:space="preserve"> </w:t>
      </w:r>
      <w:r w:rsidRPr="003A187F">
        <w:t>і</w:t>
      </w:r>
      <w:r w:rsidR="00ED5188">
        <w:t xml:space="preserve"> </w:t>
      </w:r>
      <w:r w:rsidRPr="003A187F">
        <w:t>щоразу</w:t>
      </w:r>
      <w:r w:rsidR="00ED5188">
        <w:t xml:space="preserve"> </w:t>
      </w:r>
      <w:r w:rsidRPr="003A187F">
        <w:t>перезаписуються.</w:t>
      </w:r>
    </w:p>
    <w:bookmarkEnd w:id="7"/>
    <w:p w14:paraId="41143139" w14:textId="77777777" w:rsidR="00A67575" w:rsidRPr="00B5116C" w:rsidRDefault="00A67575" w:rsidP="00A67575">
      <w:pPr>
        <w:pStyle w:val="a9"/>
        <w:tabs>
          <w:tab w:val="left" w:pos="851"/>
        </w:tabs>
        <w:spacing w:after="160"/>
        <w:ind w:left="567"/>
        <w:jc w:val="both"/>
        <w:rPr>
          <w:sz w:val="28"/>
          <w:szCs w:val="28"/>
          <w:lang w:val="uk-UA"/>
        </w:rPr>
      </w:pPr>
    </w:p>
    <w:p w14:paraId="2494FC0E" w14:textId="6B12E947" w:rsidR="00D6437F" w:rsidRDefault="0058419A" w:rsidP="0058419A">
      <w:pPr>
        <w:pStyle w:val="af5"/>
      </w:pPr>
      <w:bookmarkStart w:id="8" w:name="_Toc179963231"/>
      <w:r w:rsidRPr="0058419A">
        <w:t>Порядок</w:t>
      </w:r>
      <w:r w:rsidR="00ED5188">
        <w:t xml:space="preserve"> </w:t>
      </w:r>
      <w:r w:rsidRPr="0058419A">
        <w:t>виконання</w:t>
      </w:r>
      <w:r w:rsidR="00ED5188">
        <w:t xml:space="preserve"> </w:t>
      </w:r>
      <w:r w:rsidRPr="0058419A">
        <w:t>роботи</w:t>
      </w:r>
      <w:bookmarkEnd w:id="8"/>
    </w:p>
    <w:p w14:paraId="05EE75C9" w14:textId="77777777" w:rsidR="00D25E66" w:rsidRPr="00D25E66" w:rsidRDefault="00D25E66" w:rsidP="00D25E66">
      <w:pPr>
        <w:rPr>
          <w:lang w:val="uk-UA"/>
        </w:rPr>
      </w:pPr>
    </w:p>
    <w:p w14:paraId="4F0FCAF8" w14:textId="74A2771C" w:rsidR="00426DFC" w:rsidRDefault="00426DFC" w:rsidP="00426DFC">
      <w:pPr>
        <w:pStyle w:val="a"/>
      </w:pPr>
      <w:bookmarkStart w:id="9" w:name="_Hlk158658817"/>
      <w:r>
        <w:t>Вивчити</w:t>
      </w:r>
      <w:r w:rsidR="00ED5188">
        <w:t xml:space="preserve"> </w:t>
      </w:r>
      <w:r>
        <w:t>теоретичний</w:t>
      </w:r>
      <w:r w:rsidR="00ED5188">
        <w:t xml:space="preserve"> </w:t>
      </w:r>
      <w:r>
        <w:t>матеріал.</w:t>
      </w:r>
      <w:r w:rsidR="00ED5188">
        <w:t xml:space="preserve"> </w:t>
      </w:r>
    </w:p>
    <w:p w14:paraId="2BEA75AB" w14:textId="71C82BC9" w:rsidR="00426DFC" w:rsidRDefault="00426DFC" w:rsidP="00426DFC">
      <w:pPr>
        <w:pStyle w:val="a"/>
        <w:ind w:left="0" w:firstLine="567"/>
      </w:pPr>
      <w:r>
        <w:t>Визначити</w:t>
      </w:r>
      <w:r w:rsidR="00ED5188">
        <w:t xml:space="preserve"> </w:t>
      </w:r>
      <w:r>
        <w:t>завдання,</w:t>
      </w:r>
      <w:r w:rsidR="00ED5188">
        <w:t xml:space="preserve"> </w:t>
      </w:r>
      <w:r>
        <w:t>які</w:t>
      </w:r>
      <w:r w:rsidR="00ED5188">
        <w:t xml:space="preserve"> </w:t>
      </w:r>
      <w:r>
        <w:t>має</w:t>
      </w:r>
      <w:r w:rsidR="00ED5188">
        <w:t xml:space="preserve"> </w:t>
      </w:r>
      <w:r>
        <w:t>вирішувати</w:t>
      </w:r>
      <w:r w:rsidR="00ED5188">
        <w:t xml:space="preserve"> </w:t>
      </w:r>
      <w:r>
        <w:t>сценарій,</w:t>
      </w:r>
      <w:r w:rsidR="00ED5188">
        <w:t xml:space="preserve"> </w:t>
      </w:r>
      <w:r>
        <w:t>що</w:t>
      </w:r>
      <w:r w:rsidR="00ED5188">
        <w:t xml:space="preserve"> </w:t>
      </w:r>
      <w:r>
        <w:t>розробляється.</w:t>
      </w:r>
      <w:r w:rsidR="00ED5188">
        <w:t xml:space="preserve"> </w:t>
      </w:r>
    </w:p>
    <w:p w14:paraId="3DFABBD9" w14:textId="16B1E459" w:rsidR="00426DFC" w:rsidRPr="00426DFC" w:rsidRDefault="00426DFC" w:rsidP="00426DFC">
      <w:pPr>
        <w:pStyle w:val="a"/>
        <w:ind w:left="0" w:firstLine="567"/>
      </w:pPr>
      <w:r>
        <w:t>Розробити</w:t>
      </w:r>
      <w:r w:rsidR="00ED5188">
        <w:t xml:space="preserve"> </w:t>
      </w:r>
      <w:r>
        <w:t>текстовий</w:t>
      </w:r>
      <w:r w:rsidR="00ED5188">
        <w:t xml:space="preserve"> </w:t>
      </w:r>
      <w:r>
        <w:t>інтерфейс</w:t>
      </w:r>
      <w:r w:rsidR="00ED5188">
        <w:t xml:space="preserve"> </w:t>
      </w:r>
      <w:r>
        <w:t>користувача</w:t>
      </w:r>
      <w:r w:rsidR="00ED5188">
        <w:t xml:space="preserve"> </w:t>
      </w:r>
      <w:r>
        <w:t>відповідно</w:t>
      </w:r>
      <w:r w:rsidR="00ED5188">
        <w:t xml:space="preserve"> </w:t>
      </w:r>
      <w:r>
        <w:t>до</w:t>
      </w:r>
      <w:r w:rsidR="00ED5188">
        <w:t xml:space="preserve"> </w:t>
      </w:r>
      <w:r>
        <w:t>завдання,</w:t>
      </w:r>
      <w:r w:rsidR="00ED5188">
        <w:t xml:space="preserve"> </w:t>
      </w:r>
      <w:r w:rsidRPr="00426DFC">
        <w:t>а</w:t>
      </w:r>
      <w:r w:rsidR="00ED5188">
        <w:t xml:space="preserve"> </w:t>
      </w:r>
      <w:r w:rsidRPr="00426DFC">
        <w:t>також</w:t>
      </w:r>
      <w:r w:rsidR="00ED5188">
        <w:t xml:space="preserve"> </w:t>
      </w:r>
      <w:r w:rsidRPr="00426DFC">
        <w:t>кінцевий</w:t>
      </w:r>
      <w:r w:rsidR="00ED5188">
        <w:t xml:space="preserve"> </w:t>
      </w:r>
      <w:r w:rsidRPr="00426DFC">
        <w:t>вид</w:t>
      </w:r>
      <w:r w:rsidR="00ED5188">
        <w:t xml:space="preserve"> </w:t>
      </w:r>
      <w:r w:rsidRPr="00426DFC">
        <w:t>документа,</w:t>
      </w:r>
      <w:r w:rsidR="00ED5188">
        <w:t xml:space="preserve"> </w:t>
      </w:r>
      <w:r w:rsidRPr="00426DFC">
        <w:t>що</w:t>
      </w:r>
      <w:r w:rsidR="00ED5188">
        <w:t xml:space="preserve"> </w:t>
      </w:r>
      <w:r w:rsidRPr="00426DFC">
        <w:t>генерується,</w:t>
      </w:r>
      <w:r w:rsidR="00ED5188">
        <w:t xml:space="preserve"> </w:t>
      </w:r>
      <w:r w:rsidRPr="00426DFC">
        <w:t>з</w:t>
      </w:r>
      <w:r w:rsidR="00ED5188">
        <w:t xml:space="preserve"> </w:t>
      </w:r>
      <w:r w:rsidRPr="00426DFC">
        <w:t>результатами</w:t>
      </w:r>
      <w:r w:rsidR="00ED5188">
        <w:t xml:space="preserve"> </w:t>
      </w:r>
      <w:r w:rsidRPr="00426DFC">
        <w:t>роботи</w:t>
      </w:r>
      <w:r w:rsidR="00ED5188">
        <w:t xml:space="preserve"> </w:t>
      </w:r>
      <w:r w:rsidRPr="00426DFC">
        <w:t>сценарію.</w:t>
      </w:r>
      <w:r w:rsidR="00ED5188">
        <w:t xml:space="preserve"> </w:t>
      </w:r>
    </w:p>
    <w:p w14:paraId="57055B4F" w14:textId="062AD967" w:rsidR="00426DFC" w:rsidRDefault="00426DFC" w:rsidP="00426DFC">
      <w:pPr>
        <w:pStyle w:val="a"/>
        <w:ind w:left="0" w:firstLine="567"/>
      </w:pPr>
      <w:r>
        <w:t>Реалізувати</w:t>
      </w:r>
      <w:r w:rsidR="00ED5188">
        <w:t xml:space="preserve"> </w:t>
      </w:r>
      <w:r>
        <w:t>мовою</w:t>
      </w:r>
      <w:r w:rsidR="00ED5188">
        <w:t xml:space="preserve"> </w:t>
      </w:r>
      <w:r>
        <w:t>PHP</w:t>
      </w:r>
      <w:r w:rsidR="00ED5188">
        <w:t xml:space="preserve"> </w:t>
      </w:r>
      <w:r>
        <w:t>спроектований</w:t>
      </w:r>
      <w:r w:rsidR="00ED5188">
        <w:t xml:space="preserve"> </w:t>
      </w:r>
      <w:r>
        <w:t>сценарій.</w:t>
      </w:r>
      <w:r w:rsidR="00ED5188">
        <w:t xml:space="preserve"> </w:t>
      </w:r>
    </w:p>
    <w:p w14:paraId="038CB99F" w14:textId="010D70C7" w:rsidR="00426DFC" w:rsidRDefault="00426DFC" w:rsidP="00426DFC">
      <w:pPr>
        <w:pStyle w:val="a"/>
        <w:ind w:left="0" w:firstLine="567"/>
      </w:pPr>
      <w:r>
        <w:t>Протестувати</w:t>
      </w:r>
      <w:r w:rsidR="00ED5188">
        <w:t xml:space="preserve"> </w:t>
      </w:r>
      <w:r>
        <w:t>локально</w:t>
      </w:r>
      <w:r w:rsidR="00ED5188">
        <w:t xml:space="preserve"> </w:t>
      </w:r>
      <w:r>
        <w:t>розроблений</w:t>
      </w:r>
      <w:r w:rsidR="00ED5188">
        <w:t xml:space="preserve"> </w:t>
      </w:r>
      <w:r>
        <w:t>сценарій.</w:t>
      </w:r>
      <w:r w:rsidR="00ED5188">
        <w:t xml:space="preserve"> </w:t>
      </w:r>
    </w:p>
    <w:p w14:paraId="48B9CD05" w14:textId="1BDBF3A0" w:rsidR="00426DFC" w:rsidRDefault="00426DFC" w:rsidP="00426DFC">
      <w:pPr>
        <w:pStyle w:val="a"/>
        <w:ind w:left="0" w:firstLine="567"/>
      </w:pPr>
      <w:r>
        <w:t>Зробити</w:t>
      </w:r>
      <w:r w:rsidR="00ED5188">
        <w:t xml:space="preserve"> </w:t>
      </w:r>
      <w:r>
        <w:t>висновки</w:t>
      </w:r>
      <w:r w:rsidR="00ED5188">
        <w:t xml:space="preserve"> </w:t>
      </w:r>
      <w:r>
        <w:t>щодо</w:t>
      </w:r>
      <w:r w:rsidR="00ED5188">
        <w:t xml:space="preserve"> </w:t>
      </w:r>
      <w:r>
        <w:t>роботи.</w:t>
      </w:r>
      <w:r w:rsidR="00ED5188">
        <w:t xml:space="preserve"> </w:t>
      </w:r>
    </w:p>
    <w:p w14:paraId="3E4CD498" w14:textId="77777777" w:rsidR="00426DFC" w:rsidRPr="00426DFC" w:rsidRDefault="00426DFC" w:rsidP="00426DFC">
      <w:pPr>
        <w:pStyle w:val="af7"/>
      </w:pPr>
    </w:p>
    <w:p w14:paraId="2183F028" w14:textId="7B906355" w:rsidR="00A1691C" w:rsidRDefault="00A1691C" w:rsidP="00A1691C">
      <w:pPr>
        <w:pStyle w:val="af5"/>
      </w:pPr>
      <w:bookmarkStart w:id="10" w:name="_Toc179963232"/>
      <w:bookmarkStart w:id="11" w:name="_Hlk181823013"/>
      <w:bookmarkEnd w:id="9"/>
      <w:r w:rsidRPr="0058419A">
        <w:t>Зміст</w:t>
      </w:r>
      <w:r w:rsidR="00ED5188">
        <w:t xml:space="preserve"> </w:t>
      </w:r>
      <w:r w:rsidRPr="0058419A">
        <w:t>звіту</w:t>
      </w:r>
      <w:bookmarkEnd w:id="10"/>
    </w:p>
    <w:p w14:paraId="56DF0501" w14:textId="77777777" w:rsidR="00D25E66" w:rsidRPr="00D25E66" w:rsidRDefault="00D25E66" w:rsidP="0013286A">
      <w:pPr>
        <w:pStyle w:val="af7"/>
      </w:pPr>
    </w:p>
    <w:p w14:paraId="373A8A32" w14:textId="3E48BCC0" w:rsidR="001B532C" w:rsidRPr="001B532C" w:rsidRDefault="001B532C" w:rsidP="001B532C">
      <w:pPr>
        <w:pStyle w:val="a"/>
        <w:numPr>
          <w:ilvl w:val="0"/>
          <w:numId w:val="101"/>
        </w:numPr>
        <w:ind w:left="0" w:firstLine="567"/>
      </w:pPr>
      <w:r w:rsidRPr="001B532C">
        <w:t>Постановка</w:t>
      </w:r>
      <w:r w:rsidR="00ED5188">
        <w:t xml:space="preserve"> </w:t>
      </w:r>
      <w:r w:rsidRPr="001B532C">
        <w:t>задачі.</w:t>
      </w:r>
      <w:r w:rsidR="00ED5188">
        <w:t xml:space="preserve"> </w:t>
      </w:r>
      <w:r w:rsidRPr="001B532C">
        <w:t>Опис</w:t>
      </w:r>
      <w:r w:rsidR="00ED5188">
        <w:t xml:space="preserve"> </w:t>
      </w:r>
      <w:r w:rsidRPr="001B532C">
        <w:t>завдань,</w:t>
      </w:r>
      <w:r w:rsidR="00ED5188">
        <w:t xml:space="preserve"> </w:t>
      </w:r>
      <w:r w:rsidRPr="001B532C">
        <w:t>які</w:t>
      </w:r>
      <w:r w:rsidR="00ED5188">
        <w:t xml:space="preserve"> </w:t>
      </w:r>
      <w:r w:rsidRPr="001B532C">
        <w:t>вирішуються</w:t>
      </w:r>
      <w:r w:rsidR="00ED5188">
        <w:t xml:space="preserve"> </w:t>
      </w:r>
      <w:r w:rsidRPr="001B532C">
        <w:t>серверним</w:t>
      </w:r>
      <w:r w:rsidR="00ED5188">
        <w:t xml:space="preserve"> </w:t>
      </w:r>
      <w:r w:rsidRPr="001B532C">
        <w:t>сценарієм.</w:t>
      </w:r>
      <w:r w:rsidR="00ED5188">
        <w:t xml:space="preserve"> </w:t>
      </w:r>
    </w:p>
    <w:p w14:paraId="5BD46EEA" w14:textId="4B78B7F2" w:rsidR="001B532C" w:rsidRPr="001B532C" w:rsidRDefault="001B532C" w:rsidP="001B532C">
      <w:pPr>
        <w:pStyle w:val="a"/>
        <w:numPr>
          <w:ilvl w:val="0"/>
          <w:numId w:val="101"/>
        </w:numPr>
        <w:ind w:left="0" w:firstLine="567"/>
      </w:pPr>
      <w:r w:rsidRPr="001B532C">
        <w:t>Короткий</w:t>
      </w:r>
      <w:r w:rsidR="00ED5188">
        <w:t xml:space="preserve"> </w:t>
      </w:r>
      <w:r w:rsidRPr="001B532C">
        <w:t>опис</w:t>
      </w:r>
      <w:r w:rsidR="00ED5188">
        <w:t xml:space="preserve"> </w:t>
      </w:r>
      <w:r w:rsidRPr="001B532C">
        <w:t>алгоритму</w:t>
      </w:r>
      <w:r w:rsidR="00ED5188">
        <w:t xml:space="preserve"> </w:t>
      </w:r>
      <w:r w:rsidRPr="001B532C">
        <w:t>сценарію.</w:t>
      </w:r>
      <w:r w:rsidR="00ED5188">
        <w:t xml:space="preserve"> </w:t>
      </w:r>
    </w:p>
    <w:p w14:paraId="7FAFDD2C" w14:textId="1AFA21C9" w:rsidR="001B532C" w:rsidRPr="001B532C" w:rsidRDefault="001B532C" w:rsidP="001B532C">
      <w:pPr>
        <w:pStyle w:val="a"/>
        <w:numPr>
          <w:ilvl w:val="0"/>
          <w:numId w:val="101"/>
        </w:numPr>
        <w:ind w:left="0" w:firstLine="567"/>
      </w:pPr>
      <w:r w:rsidRPr="001B532C">
        <w:t>Опис</w:t>
      </w:r>
      <w:r w:rsidR="00ED5188">
        <w:t xml:space="preserve"> </w:t>
      </w:r>
      <w:r w:rsidRPr="001B532C">
        <w:t>використовуваних</w:t>
      </w:r>
      <w:r w:rsidR="00ED5188">
        <w:t xml:space="preserve"> </w:t>
      </w:r>
      <w:r w:rsidRPr="001B532C">
        <w:t>вхідних</w:t>
      </w:r>
      <w:r w:rsidR="00ED5188">
        <w:t xml:space="preserve"> </w:t>
      </w:r>
      <w:r w:rsidRPr="001B532C">
        <w:t>даних</w:t>
      </w:r>
      <w:r w:rsidR="00ED5188">
        <w:t xml:space="preserve"> </w:t>
      </w:r>
      <w:r w:rsidRPr="001B532C">
        <w:t>та</w:t>
      </w:r>
      <w:r w:rsidR="00ED5188">
        <w:t xml:space="preserve"> </w:t>
      </w:r>
      <w:r w:rsidRPr="001B532C">
        <w:t>функцій.</w:t>
      </w:r>
      <w:r w:rsidR="00ED5188">
        <w:t xml:space="preserve"> </w:t>
      </w:r>
    </w:p>
    <w:p w14:paraId="535907AF" w14:textId="6F5E233C" w:rsidR="001B532C" w:rsidRPr="001B532C" w:rsidRDefault="001B532C" w:rsidP="00EA5CAF">
      <w:pPr>
        <w:pStyle w:val="a"/>
        <w:numPr>
          <w:ilvl w:val="0"/>
          <w:numId w:val="101"/>
        </w:numPr>
        <w:ind w:left="0" w:firstLine="567"/>
      </w:pPr>
      <w:r w:rsidRPr="001B532C">
        <w:t>Лістинг</w:t>
      </w:r>
      <w:r w:rsidR="00ED5188">
        <w:t xml:space="preserve"> </w:t>
      </w:r>
      <w:r w:rsidRPr="001B532C">
        <w:t>вихідного</w:t>
      </w:r>
      <w:r w:rsidR="00ED5188">
        <w:t xml:space="preserve"> </w:t>
      </w:r>
      <w:r w:rsidRPr="001B532C">
        <w:t>коду</w:t>
      </w:r>
      <w:r w:rsidR="00ED5188">
        <w:t xml:space="preserve"> </w:t>
      </w:r>
      <w:r w:rsidRPr="001B532C">
        <w:t>сценарію</w:t>
      </w:r>
      <w:r w:rsidR="00ED5188">
        <w:t xml:space="preserve"> </w:t>
      </w:r>
      <w:r w:rsidRPr="001B532C">
        <w:t>з</w:t>
      </w:r>
      <w:r w:rsidR="00ED5188">
        <w:t xml:space="preserve"> </w:t>
      </w:r>
      <w:r w:rsidRPr="001B532C">
        <w:t>коментарями,</w:t>
      </w:r>
      <w:r w:rsidR="00ED5188">
        <w:t xml:space="preserve"> </w:t>
      </w:r>
      <w:r w:rsidRPr="001B532C">
        <w:t>а</w:t>
      </w:r>
      <w:r w:rsidR="00ED5188">
        <w:t xml:space="preserve"> </w:t>
      </w:r>
      <w:r w:rsidRPr="001B532C">
        <w:t>також</w:t>
      </w:r>
      <w:r w:rsidR="00ED5188">
        <w:t xml:space="preserve"> </w:t>
      </w:r>
      <w:r w:rsidRPr="001B532C">
        <w:t>результати</w:t>
      </w:r>
      <w:r w:rsidR="00ED5188">
        <w:rPr>
          <w:lang w:val="uk-UA"/>
        </w:rPr>
        <w:t xml:space="preserve"> </w:t>
      </w:r>
      <w:r w:rsidRPr="001B532C">
        <w:t>його</w:t>
      </w:r>
      <w:r w:rsidR="00ED5188">
        <w:t xml:space="preserve"> </w:t>
      </w:r>
      <w:r w:rsidRPr="001B532C">
        <w:t>роботи</w:t>
      </w:r>
      <w:r w:rsidR="00ED5188">
        <w:t xml:space="preserve"> </w:t>
      </w:r>
      <w:r w:rsidRPr="001B532C">
        <w:t>(скриншот</w:t>
      </w:r>
      <w:r w:rsidR="00ED5188">
        <w:t xml:space="preserve"> </w:t>
      </w:r>
      <w:r w:rsidRPr="001B532C">
        <w:t>або</w:t>
      </w:r>
      <w:r w:rsidR="00ED5188">
        <w:t xml:space="preserve"> </w:t>
      </w:r>
      <w:r w:rsidRPr="001B532C">
        <w:t>текстове</w:t>
      </w:r>
      <w:r w:rsidR="00ED5188">
        <w:t xml:space="preserve"> </w:t>
      </w:r>
      <w:r w:rsidRPr="001B532C">
        <w:t>подання).</w:t>
      </w:r>
      <w:r w:rsidR="00ED5188">
        <w:t xml:space="preserve"> </w:t>
      </w:r>
    </w:p>
    <w:p w14:paraId="1988ADC7" w14:textId="0247F483" w:rsidR="001B532C" w:rsidRPr="001B532C" w:rsidRDefault="001B532C" w:rsidP="001B532C">
      <w:pPr>
        <w:pStyle w:val="a"/>
        <w:numPr>
          <w:ilvl w:val="0"/>
          <w:numId w:val="101"/>
        </w:numPr>
        <w:ind w:left="0" w:firstLine="567"/>
      </w:pPr>
      <w:r w:rsidRPr="001B532C">
        <w:t>Висновки</w:t>
      </w:r>
      <w:r w:rsidR="00ED5188">
        <w:t xml:space="preserve"> </w:t>
      </w:r>
      <w:r w:rsidRPr="001B532C">
        <w:t>щодо</w:t>
      </w:r>
      <w:r w:rsidR="00ED5188">
        <w:t xml:space="preserve"> </w:t>
      </w:r>
      <w:r w:rsidRPr="001B532C">
        <w:t>роботи.</w:t>
      </w:r>
      <w:r w:rsidR="00ED5188">
        <w:t xml:space="preserve"> </w:t>
      </w:r>
    </w:p>
    <w:bookmarkEnd w:id="11"/>
    <w:p w14:paraId="5E400001" w14:textId="77777777" w:rsidR="00A1691C" w:rsidRDefault="00A1691C" w:rsidP="002F2045">
      <w:pPr>
        <w:pStyle w:val="af7"/>
        <w:tabs>
          <w:tab w:val="left" w:pos="993"/>
        </w:tabs>
      </w:pPr>
    </w:p>
    <w:bookmarkEnd w:id="5"/>
    <w:p w14:paraId="5C80E7CB" w14:textId="391FE691" w:rsidR="00B339F8" w:rsidRDefault="007F5D59" w:rsidP="00B339F8">
      <w:pPr>
        <w:pStyle w:val="af5"/>
      </w:pPr>
      <w:r w:rsidRPr="00B5116C">
        <w:br w:type="page"/>
      </w:r>
      <w:bookmarkStart w:id="12" w:name="_Toc179963233"/>
      <w:r w:rsidR="00B339F8">
        <w:lastRenderedPageBreak/>
        <w:t>Теор</w:t>
      </w:r>
      <w:r w:rsidR="0058792B">
        <w:t>етичні</w:t>
      </w:r>
      <w:r w:rsidR="00ED5188">
        <w:t xml:space="preserve"> </w:t>
      </w:r>
      <w:r w:rsidR="0058792B">
        <w:t>відомомості</w:t>
      </w:r>
      <w:bookmarkEnd w:id="12"/>
    </w:p>
    <w:p w14:paraId="1F8F6A4B" w14:textId="77777777" w:rsidR="00CE5879" w:rsidRPr="00CE5879" w:rsidRDefault="00CE5879" w:rsidP="00CE5879">
      <w:pPr>
        <w:rPr>
          <w:lang w:val="uk-UA"/>
        </w:rPr>
      </w:pPr>
    </w:p>
    <w:p w14:paraId="246084AF" w14:textId="75EB42C5" w:rsidR="00CE5879" w:rsidRPr="00CE5879" w:rsidRDefault="00CE5879" w:rsidP="00CE5879">
      <w:pPr>
        <w:pStyle w:val="af9"/>
      </w:pPr>
      <w:proofErr w:type="spellStart"/>
      <w:r w:rsidRPr="00CE5879">
        <w:t>Функціі</w:t>
      </w:r>
      <w:proofErr w:type="spellEnd"/>
      <w:r w:rsidRPr="00CE5879">
        <w:t>̈,</w:t>
      </w:r>
      <w:r w:rsidR="00ED5188">
        <w:t xml:space="preserve"> </w:t>
      </w:r>
      <w:r w:rsidRPr="00CE5879">
        <w:t>визначені</w:t>
      </w:r>
      <w:r w:rsidR="00ED5188">
        <w:t xml:space="preserve"> </w:t>
      </w:r>
      <w:r w:rsidRPr="00CE5879">
        <w:t>користувачем</w:t>
      </w:r>
      <w:r w:rsidR="00ED5188">
        <w:t xml:space="preserve"> </w:t>
      </w:r>
    </w:p>
    <w:p w14:paraId="5A4D4B44" w14:textId="423B850F" w:rsidR="00CE5879" w:rsidRPr="00CE5879" w:rsidRDefault="00CE5879" w:rsidP="00CE5879">
      <w:pPr>
        <w:pStyle w:val="af7"/>
      </w:pPr>
      <w:r w:rsidRPr="00CE5879">
        <w:t>У</w:t>
      </w:r>
      <w:r w:rsidR="00ED5188">
        <w:t xml:space="preserve"> </w:t>
      </w:r>
      <w:r w:rsidRPr="00CE5879">
        <w:t>програмуванні,</w:t>
      </w:r>
      <w:r w:rsidR="00ED5188">
        <w:t xml:space="preserve"> </w:t>
      </w:r>
      <w:r w:rsidRPr="00CE5879">
        <w:t>як</w:t>
      </w:r>
      <w:r w:rsidR="00ED5188">
        <w:t xml:space="preserve"> </w:t>
      </w:r>
      <w:r w:rsidRPr="00CE5879">
        <w:t>і</w:t>
      </w:r>
      <w:r w:rsidR="00ED5188">
        <w:t xml:space="preserve"> </w:t>
      </w:r>
      <w:r w:rsidRPr="00CE5879">
        <w:t>математики,</w:t>
      </w:r>
      <w:r w:rsidR="00ED5188">
        <w:t xml:space="preserve"> </w:t>
      </w:r>
      <w:r w:rsidRPr="00CE5879">
        <w:t>функція</w:t>
      </w:r>
      <w:r w:rsidR="00ED5188">
        <w:t xml:space="preserve"> </w:t>
      </w:r>
      <w:r w:rsidRPr="00CE5879">
        <w:t>є</w:t>
      </w:r>
      <w:r w:rsidR="00ED5188">
        <w:t xml:space="preserve"> </w:t>
      </w:r>
      <w:r w:rsidRPr="00CE5879">
        <w:t>відображення</w:t>
      </w:r>
      <w:r w:rsidR="00ED5188">
        <w:t xml:space="preserve"> </w:t>
      </w:r>
      <w:r w:rsidRPr="00CE5879">
        <w:t>безлічі</w:t>
      </w:r>
      <w:r w:rsidR="00ED5188">
        <w:t xml:space="preserve"> </w:t>
      </w:r>
      <w:r w:rsidRPr="00CE5879">
        <w:t>її</w:t>
      </w:r>
      <w:r w:rsidR="00ED5188">
        <w:t xml:space="preserve"> </w:t>
      </w:r>
      <w:r w:rsidRPr="00CE5879">
        <w:t>аргументів</w:t>
      </w:r>
      <w:r w:rsidR="00ED5188">
        <w:t xml:space="preserve"> </w:t>
      </w:r>
      <w:r w:rsidRPr="00CE5879">
        <w:t>на</w:t>
      </w:r>
      <w:r w:rsidR="00ED5188">
        <w:t xml:space="preserve"> </w:t>
      </w:r>
      <w:r w:rsidRPr="00CE5879">
        <w:t>безліч</w:t>
      </w:r>
      <w:r w:rsidR="00ED5188">
        <w:t xml:space="preserve"> </w:t>
      </w:r>
      <w:r w:rsidRPr="00CE5879">
        <w:t>її</w:t>
      </w:r>
      <w:r w:rsidR="00ED5188">
        <w:t xml:space="preserve"> </w:t>
      </w:r>
      <w:r w:rsidRPr="00CE5879">
        <w:t>значень.</w:t>
      </w:r>
      <w:r w:rsidR="00ED5188">
        <w:t xml:space="preserve"> </w:t>
      </w:r>
      <w:r w:rsidRPr="00CE5879">
        <w:t>Тобто</w:t>
      </w:r>
      <w:r w:rsidR="00ED5188">
        <w:t xml:space="preserve"> </w:t>
      </w:r>
      <w:r w:rsidRPr="00CE5879">
        <w:t>функція</w:t>
      </w:r>
      <w:r w:rsidR="00ED5188">
        <w:t xml:space="preserve"> </w:t>
      </w:r>
      <w:r w:rsidRPr="00CE5879">
        <w:t>кожного</w:t>
      </w:r>
      <w:r w:rsidR="00ED5188">
        <w:t xml:space="preserve"> </w:t>
      </w:r>
      <w:r w:rsidRPr="00CE5879">
        <w:t>набору</w:t>
      </w:r>
      <w:r w:rsidR="00ED5188">
        <w:t xml:space="preserve"> </w:t>
      </w:r>
      <w:r w:rsidRPr="00CE5879">
        <w:t>значень</w:t>
      </w:r>
      <w:r w:rsidR="00ED5188">
        <w:t xml:space="preserve"> </w:t>
      </w:r>
      <w:r w:rsidRPr="00CE5879">
        <w:t>аргументу</w:t>
      </w:r>
      <w:r w:rsidR="00ED5188">
        <w:t xml:space="preserve"> </w:t>
      </w:r>
      <w:r w:rsidRPr="00CE5879">
        <w:t>повертає</w:t>
      </w:r>
      <w:r w:rsidR="00ED5188">
        <w:t xml:space="preserve"> </w:t>
      </w:r>
      <w:r w:rsidRPr="00CE5879">
        <w:t>якісь</w:t>
      </w:r>
      <w:r w:rsidR="00ED5188">
        <w:t xml:space="preserve"> </w:t>
      </w:r>
      <w:r w:rsidRPr="00CE5879">
        <w:t>значення,</w:t>
      </w:r>
      <w:r w:rsidR="00ED5188">
        <w:t xml:space="preserve"> </w:t>
      </w:r>
      <w:r w:rsidRPr="00CE5879">
        <w:t>що</w:t>
      </w:r>
      <w:r w:rsidR="00ED5188">
        <w:t xml:space="preserve"> </w:t>
      </w:r>
      <w:r w:rsidRPr="00CE5879">
        <w:t>є</w:t>
      </w:r>
      <w:r w:rsidR="00ED5188">
        <w:t xml:space="preserve"> </w:t>
      </w:r>
      <w:r w:rsidRPr="00CE5879">
        <w:t>результатом</w:t>
      </w:r>
      <w:r w:rsidR="00ED5188">
        <w:t xml:space="preserve"> </w:t>
      </w:r>
      <w:r w:rsidRPr="00CE5879">
        <w:t>її</w:t>
      </w:r>
      <w:r w:rsidR="00ED5188">
        <w:t xml:space="preserve"> </w:t>
      </w:r>
      <w:r w:rsidRPr="00CE5879">
        <w:t>роботи.</w:t>
      </w:r>
    </w:p>
    <w:p w14:paraId="049664CE" w14:textId="772E81B5" w:rsidR="00CE5879" w:rsidRDefault="00CE5879" w:rsidP="00CE5879">
      <w:pPr>
        <w:pStyle w:val="af7"/>
      </w:pPr>
      <w:r w:rsidRPr="00CE5879">
        <w:t>Функцію</w:t>
      </w:r>
      <w:r w:rsidR="00ED5188">
        <w:t xml:space="preserve"> </w:t>
      </w:r>
      <w:r w:rsidRPr="00CE5879">
        <w:t>можна</w:t>
      </w:r>
      <w:r w:rsidR="00ED5188">
        <w:t xml:space="preserve"> </w:t>
      </w:r>
      <w:r w:rsidRPr="00CE5879">
        <w:t>визначити</w:t>
      </w:r>
      <w:r w:rsidR="00ED5188">
        <w:t xml:space="preserve"> </w:t>
      </w:r>
      <w:r w:rsidRPr="00CE5879">
        <w:t>за</w:t>
      </w:r>
      <w:r w:rsidR="00ED5188">
        <w:t xml:space="preserve"> </w:t>
      </w:r>
      <w:r w:rsidRPr="00CE5879">
        <w:t>допомогою</w:t>
      </w:r>
      <w:r w:rsidR="00ED5188">
        <w:t xml:space="preserve"> </w:t>
      </w:r>
      <w:r w:rsidRPr="00CE5879">
        <w:t>наступного</w:t>
      </w:r>
      <w:r w:rsidR="00ED5188">
        <w:t xml:space="preserve"> </w:t>
      </w:r>
      <w:r w:rsidRPr="00CE5879">
        <w:t>синтаксису:</w:t>
      </w:r>
    </w:p>
    <w:p w14:paraId="7186ABEE" w14:textId="7C767F49" w:rsidR="00A8360B" w:rsidRPr="00A8360B" w:rsidRDefault="00A8360B" w:rsidP="00A8360B">
      <w:pPr>
        <w:pStyle w:val="afc"/>
      </w:pPr>
      <w:r w:rsidRPr="00A8360B">
        <w:t>function</w:t>
      </w:r>
      <w:r w:rsidR="00ED5188">
        <w:t xml:space="preserve"> </w:t>
      </w:r>
      <w:proofErr w:type="spellStart"/>
      <w:r w:rsidRPr="00A8360B">
        <w:t>Ім'я_функціі</w:t>
      </w:r>
      <w:proofErr w:type="spellEnd"/>
      <w:r w:rsidRPr="00A8360B">
        <w:t>̈</w:t>
      </w:r>
      <w:r w:rsidR="00ED5188">
        <w:t xml:space="preserve"> </w:t>
      </w:r>
      <w:r w:rsidRPr="00A8360B">
        <w:t>(параметр1,</w:t>
      </w:r>
      <w:r w:rsidR="00ED5188">
        <w:t xml:space="preserve"> </w:t>
      </w:r>
      <w:r w:rsidRPr="00A8360B">
        <w:t>параметр2,</w:t>
      </w:r>
    </w:p>
    <w:p w14:paraId="567ED02E" w14:textId="7DFCD757" w:rsidR="00A8360B" w:rsidRPr="00A8360B" w:rsidRDefault="00ED5188" w:rsidP="00A8360B">
      <w:pPr>
        <w:pStyle w:val="afc"/>
      </w:pPr>
      <w:r>
        <w:t xml:space="preserve">   </w:t>
      </w:r>
      <w:r w:rsidR="00A8360B" w:rsidRPr="00A8360B">
        <w:t>...</w:t>
      </w:r>
      <w:r>
        <w:t xml:space="preserve"> </w:t>
      </w:r>
      <w:proofErr w:type="spellStart"/>
      <w:r w:rsidR="00A8360B" w:rsidRPr="00A8360B">
        <w:t>параметр</w:t>
      </w:r>
      <w:proofErr w:type="spellEnd"/>
      <w:r>
        <w:t xml:space="preserve"> </w:t>
      </w:r>
      <w:r w:rsidR="00A8360B" w:rsidRPr="00A8360B">
        <w:t>N)</w:t>
      </w:r>
      <w:r>
        <w:t xml:space="preserve"> </w:t>
      </w:r>
      <w:r w:rsidR="00A8360B" w:rsidRPr="00A8360B">
        <w:t>{</w:t>
      </w:r>
    </w:p>
    <w:p w14:paraId="5A05652D" w14:textId="42A3016D" w:rsidR="00A8360B" w:rsidRPr="00A8360B" w:rsidRDefault="00ED5188" w:rsidP="00A8360B">
      <w:pPr>
        <w:pStyle w:val="afc"/>
      </w:pPr>
      <w:r>
        <w:t xml:space="preserve">   </w:t>
      </w:r>
      <w:proofErr w:type="spellStart"/>
      <w:r w:rsidR="00A8360B" w:rsidRPr="00A8360B">
        <w:t>Блок_діи</w:t>
      </w:r>
      <w:proofErr w:type="spellEnd"/>
      <w:r w:rsidR="00A8360B" w:rsidRPr="00A8360B">
        <w:t>̆</w:t>
      </w:r>
    </w:p>
    <w:p w14:paraId="1C0761D7" w14:textId="1A80C207" w:rsidR="00A8360B" w:rsidRPr="00A8360B" w:rsidRDefault="00ED5188" w:rsidP="00A8360B">
      <w:pPr>
        <w:pStyle w:val="afc"/>
      </w:pPr>
      <w:r>
        <w:t xml:space="preserve">   </w:t>
      </w:r>
      <w:r w:rsidR="00A8360B" w:rsidRPr="00A8360B">
        <w:t>return</w:t>
      </w:r>
      <w:r>
        <w:t xml:space="preserve"> </w:t>
      </w:r>
      <w:r w:rsidR="00A8360B" w:rsidRPr="00A8360B">
        <w:t>"</w:t>
      </w:r>
      <w:proofErr w:type="spellStart"/>
      <w:r w:rsidR="00A8360B" w:rsidRPr="00A8360B">
        <w:t>значення</w:t>
      </w:r>
      <w:proofErr w:type="spellEnd"/>
      <w:r>
        <w:t xml:space="preserve"> </w:t>
      </w:r>
      <w:proofErr w:type="spellStart"/>
      <w:r w:rsidR="00A8360B" w:rsidRPr="00A8360B">
        <w:t>повертається</w:t>
      </w:r>
      <w:proofErr w:type="spellEnd"/>
      <w:r>
        <w:t xml:space="preserve"> </w:t>
      </w:r>
      <w:proofErr w:type="spellStart"/>
      <w:r w:rsidR="00A8360B" w:rsidRPr="00A8360B">
        <w:t>функцією</w:t>
      </w:r>
      <w:proofErr w:type="spellEnd"/>
      <w:r w:rsidR="00A8360B" w:rsidRPr="00A8360B">
        <w:t>";</w:t>
      </w:r>
    </w:p>
    <w:p w14:paraId="62413D8F" w14:textId="1981F997" w:rsidR="00A8360B" w:rsidRPr="00A8360B" w:rsidRDefault="00A8360B" w:rsidP="00A8360B">
      <w:pPr>
        <w:pStyle w:val="afc"/>
      </w:pPr>
      <w:r w:rsidRPr="00A8360B">
        <w:t>}</w:t>
      </w:r>
      <w:r w:rsidR="00ED5188">
        <w:t xml:space="preserve"> </w:t>
      </w:r>
    </w:p>
    <w:p w14:paraId="63EA0CAA" w14:textId="6DEC20FB" w:rsidR="00A8360B" w:rsidRPr="00A8360B" w:rsidRDefault="00A8360B" w:rsidP="00A8360B">
      <w:pPr>
        <w:pStyle w:val="af7"/>
      </w:pPr>
      <w:r w:rsidRPr="00A8360B">
        <w:t>Якщо</w:t>
      </w:r>
      <w:r w:rsidR="00ED5188">
        <w:t xml:space="preserve"> </w:t>
      </w:r>
      <w:r w:rsidRPr="00A8360B">
        <w:t>прямо</w:t>
      </w:r>
      <w:r w:rsidR="00ED5188">
        <w:t xml:space="preserve"> </w:t>
      </w:r>
      <w:r w:rsidRPr="00A8360B">
        <w:t>так</w:t>
      </w:r>
      <w:r w:rsidR="00ED5188">
        <w:t xml:space="preserve"> </w:t>
      </w:r>
      <w:r w:rsidRPr="00A8360B">
        <w:t>написати</w:t>
      </w:r>
      <w:r w:rsidR="00ED5188">
        <w:t xml:space="preserve"> </w:t>
      </w:r>
      <w:r w:rsidRPr="00A8360B">
        <w:t>у</w:t>
      </w:r>
      <w:r w:rsidR="00ED5188">
        <w:t xml:space="preserve"> </w:t>
      </w:r>
      <w:proofErr w:type="spellStart"/>
      <w:r w:rsidRPr="00A8360B">
        <w:t>php</w:t>
      </w:r>
      <w:proofErr w:type="spellEnd"/>
      <w:r w:rsidRPr="00A8360B">
        <w:t>-програмі,</w:t>
      </w:r>
      <w:r w:rsidR="00ED5188">
        <w:t xml:space="preserve"> </w:t>
      </w:r>
      <w:r w:rsidRPr="00A8360B">
        <w:t>то</w:t>
      </w:r>
      <w:r w:rsidR="00ED5188">
        <w:t xml:space="preserve"> </w:t>
      </w:r>
      <w:r w:rsidRPr="00A8360B">
        <w:t>нічого</w:t>
      </w:r>
      <w:r w:rsidR="00ED5188">
        <w:t xml:space="preserve"> </w:t>
      </w:r>
      <w:r w:rsidRPr="00A8360B">
        <w:t>не</w:t>
      </w:r>
      <w:r w:rsidR="00ED5188">
        <w:t xml:space="preserve"> </w:t>
      </w:r>
      <w:r w:rsidRPr="00A8360B">
        <w:t>працюватиме.</w:t>
      </w:r>
      <w:r w:rsidR="00ED5188">
        <w:t xml:space="preserve"> </w:t>
      </w:r>
      <w:r w:rsidRPr="00A8360B">
        <w:t>По-перше,</w:t>
      </w:r>
      <w:r w:rsidR="00ED5188">
        <w:t xml:space="preserve"> </w:t>
      </w:r>
      <w:proofErr w:type="spellStart"/>
      <w:r w:rsidRPr="00A8360B">
        <w:t>Ім'я_функціі</w:t>
      </w:r>
      <w:proofErr w:type="spellEnd"/>
      <w:r w:rsidRPr="00A8360B">
        <w:t>̈</w:t>
      </w:r>
      <w:r w:rsidR="00ED5188">
        <w:t xml:space="preserve"> </w:t>
      </w:r>
      <w:r w:rsidRPr="00A8360B">
        <w:t>та</w:t>
      </w:r>
      <w:r w:rsidR="00ED5188">
        <w:t xml:space="preserve"> </w:t>
      </w:r>
      <w:r w:rsidRPr="00A8360B">
        <w:t>імена</w:t>
      </w:r>
      <w:r w:rsidR="00ED5188">
        <w:t xml:space="preserve"> </w:t>
      </w:r>
      <w:r w:rsidRPr="00A8360B">
        <w:t>параметрів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(параметр1,</w:t>
      </w:r>
      <w:r w:rsidR="00ED5188">
        <w:t xml:space="preserve"> </w:t>
      </w:r>
      <w:r w:rsidRPr="00A8360B">
        <w:t>параметр2</w:t>
      </w:r>
      <w:r w:rsidR="00ED5188">
        <w:t xml:space="preserve"> </w:t>
      </w:r>
      <w:r w:rsidRPr="00A8360B">
        <w:t>і</w:t>
      </w:r>
      <w:r w:rsidR="00ED5188">
        <w:t xml:space="preserve"> </w:t>
      </w:r>
      <w:proofErr w:type="spellStart"/>
      <w:r w:rsidRPr="00A8360B">
        <w:t>т.д</w:t>
      </w:r>
      <w:proofErr w:type="spellEnd"/>
      <w:r w:rsidRPr="00A8360B">
        <w:t>.)</w:t>
      </w:r>
      <w:r w:rsidR="00ED5188">
        <w:t xml:space="preserve"> </w:t>
      </w:r>
      <w:r w:rsidRPr="00A8360B">
        <w:t>повинні</w:t>
      </w:r>
      <w:r w:rsidR="00ED5188">
        <w:t xml:space="preserve"> </w:t>
      </w:r>
      <w:r w:rsidRPr="00A8360B">
        <w:t>відповідати</w:t>
      </w:r>
      <w:r w:rsidR="00ED5188">
        <w:t xml:space="preserve"> </w:t>
      </w:r>
      <w:r w:rsidRPr="00A8360B">
        <w:t>правилам</w:t>
      </w:r>
      <w:r w:rsidR="00ED5188">
        <w:t xml:space="preserve"> </w:t>
      </w:r>
      <w:proofErr w:type="spellStart"/>
      <w:r w:rsidRPr="00A8360B">
        <w:t>найменування</w:t>
      </w:r>
      <w:proofErr w:type="spellEnd"/>
      <w:r w:rsidR="00ED5188">
        <w:t xml:space="preserve"> </w:t>
      </w:r>
      <w:r w:rsidRPr="00A8360B">
        <w:t>в</w:t>
      </w:r>
      <w:r w:rsidR="00ED5188">
        <w:t xml:space="preserve"> </w:t>
      </w:r>
      <w:r w:rsidRPr="00A8360B">
        <w:t>PHP</w:t>
      </w:r>
      <w:r w:rsidR="00ED5188">
        <w:t xml:space="preserve"> </w:t>
      </w:r>
      <w:r w:rsidRPr="00A8360B">
        <w:t>(і</w:t>
      </w:r>
      <w:r w:rsidR="00ED5188">
        <w:t xml:space="preserve"> </w:t>
      </w:r>
      <w:proofErr w:type="spellStart"/>
      <w:r w:rsidRPr="00A8360B">
        <w:t>російських</w:t>
      </w:r>
      <w:proofErr w:type="spellEnd"/>
      <w:r w:rsidR="00ED5188">
        <w:t xml:space="preserve"> </w:t>
      </w:r>
      <w:r w:rsidRPr="00A8360B">
        <w:t>символів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них</w:t>
      </w:r>
      <w:r w:rsidR="00ED5188">
        <w:t xml:space="preserve"> </w:t>
      </w:r>
      <w:r w:rsidRPr="00A8360B">
        <w:t>краще</w:t>
      </w:r>
      <w:r w:rsidR="00ED5188">
        <w:t xml:space="preserve"> </w:t>
      </w:r>
      <w:r w:rsidRPr="00A8360B">
        <w:t>не</w:t>
      </w:r>
      <w:r w:rsidR="00ED5188">
        <w:t xml:space="preserve"> </w:t>
      </w:r>
      <w:r w:rsidRPr="00A8360B">
        <w:t>використовувати).</w:t>
      </w:r>
      <w:r w:rsidR="00ED5188">
        <w:t xml:space="preserve"> </w:t>
      </w:r>
      <w:r w:rsidRPr="00A8360B">
        <w:t>Імена</w:t>
      </w:r>
      <w:r w:rsidR="00ED5188">
        <w:t xml:space="preserve"> </w:t>
      </w:r>
      <w:proofErr w:type="spellStart"/>
      <w:r w:rsidRPr="00A8360B">
        <w:t>функціи</w:t>
      </w:r>
      <w:proofErr w:type="spellEnd"/>
      <w:r w:rsidRPr="00A8360B">
        <w:t>̆</w:t>
      </w:r>
      <w:r w:rsidR="00ED5188">
        <w:t xml:space="preserve"> </w:t>
      </w:r>
      <w:r w:rsidRPr="00A8360B">
        <w:t>нечутливі</w:t>
      </w:r>
      <w:r w:rsidR="00ED5188">
        <w:t xml:space="preserve"> </w:t>
      </w:r>
      <w:r w:rsidRPr="00A8360B">
        <w:t>до</w:t>
      </w:r>
      <w:r w:rsidR="00ED5188">
        <w:t xml:space="preserve"> </w:t>
      </w:r>
      <w:r w:rsidRPr="00A8360B">
        <w:t>регістру.</w:t>
      </w:r>
      <w:r w:rsidR="00ED5188">
        <w:t xml:space="preserve"> </w:t>
      </w:r>
      <w:r w:rsidRPr="00A8360B">
        <w:t>По-друге,</w:t>
      </w:r>
      <w:r w:rsidR="00ED5188">
        <w:t xml:space="preserve"> </w:t>
      </w:r>
      <w:r w:rsidRPr="00A8360B">
        <w:t>параметри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–</w:t>
      </w:r>
      <w:r w:rsidR="00ED5188">
        <w:t xml:space="preserve"> </w:t>
      </w:r>
      <w:r w:rsidRPr="00A8360B">
        <w:t>це</w:t>
      </w:r>
      <w:r w:rsidR="00ED5188">
        <w:t xml:space="preserve"> </w:t>
      </w:r>
      <w:r w:rsidRPr="00A8360B">
        <w:t>змінні</w:t>
      </w:r>
      <w:r w:rsidR="00ED5188">
        <w:t xml:space="preserve"> </w:t>
      </w:r>
      <w:r w:rsidRPr="00A8360B">
        <w:t>мови,</w:t>
      </w:r>
      <w:r w:rsidR="00ED5188">
        <w:t xml:space="preserve"> </w:t>
      </w:r>
      <w:r w:rsidRPr="00A8360B">
        <w:t>тому</w:t>
      </w:r>
      <w:r w:rsidR="00ED5188">
        <w:t xml:space="preserve"> </w:t>
      </w:r>
      <w:r w:rsidRPr="00A8360B">
        <w:t>перед</w:t>
      </w:r>
      <w:r w:rsidR="00ED5188">
        <w:t xml:space="preserve"> </w:t>
      </w:r>
      <w:r w:rsidRPr="00A8360B">
        <w:t>назвою</w:t>
      </w:r>
      <w:r w:rsidR="00ED5188">
        <w:t xml:space="preserve"> </w:t>
      </w:r>
      <w:r w:rsidRPr="00A8360B">
        <w:t>кожного</w:t>
      </w:r>
      <w:r w:rsidR="00ED5188">
        <w:t xml:space="preserve"> </w:t>
      </w:r>
      <w:r w:rsidRPr="00A8360B">
        <w:t>має</w:t>
      </w:r>
      <w:r w:rsidR="00ED5188">
        <w:t xml:space="preserve"> </w:t>
      </w:r>
      <w:r w:rsidRPr="00A8360B">
        <w:t>стояти</w:t>
      </w:r>
      <w:r w:rsidR="00ED5188">
        <w:t xml:space="preserve"> </w:t>
      </w:r>
      <w:r w:rsidRPr="00A8360B">
        <w:t>знак</w:t>
      </w:r>
      <w:r w:rsidR="00ED5188">
        <w:t xml:space="preserve"> </w:t>
      </w:r>
      <w:r w:rsidRPr="00A8360B">
        <w:t>$.</w:t>
      </w:r>
      <w:r w:rsidR="00ED5188">
        <w:t xml:space="preserve"> </w:t>
      </w:r>
      <w:r w:rsidRPr="00A8360B">
        <w:t>Жодних</w:t>
      </w:r>
      <w:r w:rsidR="00ED5188">
        <w:t xml:space="preserve"> </w:t>
      </w:r>
      <w:r w:rsidRPr="00A8360B">
        <w:t>три</w:t>
      </w:r>
      <w:r w:rsidR="00ED5188">
        <w:t xml:space="preserve"> </w:t>
      </w:r>
      <w:r w:rsidRPr="00A8360B">
        <w:t>крапок</w:t>
      </w:r>
      <w:r w:rsidR="00ED5188">
        <w:t xml:space="preserve"> </w:t>
      </w:r>
      <w:r w:rsidRPr="00A8360B">
        <w:t>ставити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списку</w:t>
      </w:r>
      <w:r w:rsidR="00ED5188">
        <w:t xml:space="preserve"> </w:t>
      </w:r>
      <w:r w:rsidRPr="00A8360B">
        <w:t>параметрів</w:t>
      </w:r>
      <w:r w:rsidR="00ED5188">
        <w:t xml:space="preserve"> </w:t>
      </w:r>
      <w:r w:rsidRPr="00A8360B">
        <w:t>не</w:t>
      </w:r>
      <w:r w:rsidR="00ED5188">
        <w:t xml:space="preserve"> </w:t>
      </w:r>
      <w:r w:rsidRPr="00A8360B">
        <w:t>можна.</w:t>
      </w:r>
      <w:r w:rsidR="00ED5188">
        <w:t xml:space="preserve"> </w:t>
      </w:r>
      <w:r w:rsidRPr="00A8360B">
        <w:t>По-третє,</w:t>
      </w:r>
      <w:r w:rsidR="00ED5188">
        <w:t xml:space="preserve"> </w:t>
      </w:r>
      <w:r w:rsidRPr="00A8360B">
        <w:t>замість</w:t>
      </w:r>
      <w:r w:rsidR="00ED5188">
        <w:t xml:space="preserve"> </w:t>
      </w:r>
      <w:r w:rsidRPr="00A8360B">
        <w:t>слів</w:t>
      </w:r>
      <w:r w:rsidR="00ED5188">
        <w:t xml:space="preserve"> </w:t>
      </w:r>
      <w:proofErr w:type="spellStart"/>
      <w:r w:rsidRPr="00A8360B">
        <w:t>блок_діи</w:t>
      </w:r>
      <w:proofErr w:type="spellEnd"/>
      <w:r w:rsidRPr="00A8360B">
        <w:t>̆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тілі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повинен</w:t>
      </w:r>
      <w:r w:rsidR="00ED5188">
        <w:t xml:space="preserve"> </w:t>
      </w:r>
      <w:r w:rsidRPr="00A8360B">
        <w:t>знаходитися</w:t>
      </w:r>
      <w:r w:rsidR="00ED5188">
        <w:t xml:space="preserve"> </w:t>
      </w:r>
      <w:r w:rsidRPr="00A8360B">
        <w:t>будь-</w:t>
      </w:r>
      <w:proofErr w:type="spellStart"/>
      <w:r w:rsidRPr="00A8360B">
        <w:t>якии</w:t>
      </w:r>
      <w:proofErr w:type="spellEnd"/>
      <w:r w:rsidRPr="00A8360B">
        <w:t>̆</w:t>
      </w:r>
      <w:r w:rsidR="00ED5188">
        <w:t xml:space="preserve"> </w:t>
      </w:r>
      <w:proofErr w:type="spellStart"/>
      <w:r w:rsidRPr="00A8360B">
        <w:t>правильнии</w:t>
      </w:r>
      <w:proofErr w:type="spellEnd"/>
      <w:r w:rsidRPr="00A8360B">
        <w:t>̆</w:t>
      </w:r>
      <w:r w:rsidR="00ED5188">
        <w:t xml:space="preserve"> </w:t>
      </w:r>
      <w:r w:rsidRPr="00A8360B">
        <w:t>PHP-код</w:t>
      </w:r>
      <w:r w:rsidR="00ED5188">
        <w:t xml:space="preserve"> </w:t>
      </w:r>
      <w:r w:rsidRPr="00A8360B">
        <w:t>(не</w:t>
      </w:r>
      <w:r w:rsidR="00ED5188">
        <w:t xml:space="preserve"> </w:t>
      </w:r>
      <w:r w:rsidRPr="00A8360B">
        <w:t>обов'язково</w:t>
      </w:r>
      <w:r w:rsidR="00ED5188">
        <w:t xml:space="preserve"> </w:t>
      </w:r>
      <w:r w:rsidRPr="00A8360B">
        <w:t>залежить</w:t>
      </w:r>
      <w:r w:rsidR="00ED5188">
        <w:t xml:space="preserve"> </w:t>
      </w:r>
      <w:r w:rsidRPr="00A8360B">
        <w:t>від</w:t>
      </w:r>
      <w:r w:rsidR="00ED5188">
        <w:t xml:space="preserve"> </w:t>
      </w:r>
      <w:r w:rsidRPr="00A8360B">
        <w:t>параметрів).</w:t>
      </w:r>
      <w:r w:rsidR="00ED5188">
        <w:t xml:space="preserve"> </w:t>
      </w:r>
      <w:r w:rsidRPr="00A8360B">
        <w:t>І</w:t>
      </w:r>
      <w:r w:rsidR="00ED5188">
        <w:t xml:space="preserve"> </w:t>
      </w:r>
      <w:r w:rsidRPr="00A8360B">
        <w:t>нарешті,</w:t>
      </w:r>
      <w:r w:rsidR="00ED5188">
        <w:t xml:space="preserve"> </w:t>
      </w:r>
      <w:r w:rsidRPr="00A8360B">
        <w:t>після</w:t>
      </w:r>
      <w:r w:rsidR="00ED5188">
        <w:t xml:space="preserve"> </w:t>
      </w:r>
      <w:r w:rsidRPr="00A8360B">
        <w:t>ключового</w:t>
      </w:r>
      <w:r w:rsidR="00ED5188">
        <w:t xml:space="preserve"> </w:t>
      </w:r>
      <w:r w:rsidRPr="00A8360B">
        <w:t>слова</w:t>
      </w:r>
      <w:r w:rsidR="00ED5188">
        <w:t xml:space="preserve"> </w:t>
      </w:r>
      <w:proofErr w:type="spellStart"/>
      <w:r w:rsidRPr="00A8360B">
        <w:t>return</w:t>
      </w:r>
      <w:proofErr w:type="spellEnd"/>
      <w:r w:rsidR="00ED5188">
        <w:t xml:space="preserve"> </w:t>
      </w:r>
      <w:r w:rsidRPr="00A8360B">
        <w:t>має</w:t>
      </w:r>
      <w:r w:rsidR="00ED5188">
        <w:t xml:space="preserve"> </w:t>
      </w:r>
      <w:proofErr w:type="spellStart"/>
      <w:r w:rsidRPr="00A8360B">
        <w:t>йти</w:t>
      </w:r>
      <w:proofErr w:type="spellEnd"/>
      <w:r w:rsidR="00ED5188">
        <w:t xml:space="preserve"> </w:t>
      </w:r>
      <w:r w:rsidRPr="00A8360B">
        <w:t>коректне</w:t>
      </w:r>
      <w:r w:rsidR="00ED5188">
        <w:t xml:space="preserve"> </w:t>
      </w:r>
      <w:proofErr w:type="spellStart"/>
      <w:r w:rsidRPr="00A8360B">
        <w:t>php</w:t>
      </w:r>
      <w:proofErr w:type="spellEnd"/>
      <w:r w:rsidRPr="00A8360B">
        <w:t>-вираз</w:t>
      </w:r>
      <w:r w:rsidR="00ED5188">
        <w:t xml:space="preserve"> </w:t>
      </w:r>
      <w:r w:rsidRPr="00A8360B">
        <w:t>(що-небудь,</w:t>
      </w:r>
      <w:r w:rsidR="00ED5188">
        <w:t xml:space="preserve"> </w:t>
      </w:r>
      <w:r w:rsidRPr="00A8360B">
        <w:t>що</w:t>
      </w:r>
      <w:r w:rsidR="00ED5188">
        <w:t xml:space="preserve"> </w:t>
      </w:r>
      <w:r w:rsidRPr="00A8360B">
        <w:t>має</w:t>
      </w:r>
      <w:r w:rsidR="00ED5188">
        <w:t xml:space="preserve"> </w:t>
      </w:r>
      <w:r w:rsidRPr="00A8360B">
        <w:t>значення).</w:t>
      </w:r>
      <w:r w:rsidR="00ED5188">
        <w:t xml:space="preserve"> </w:t>
      </w:r>
      <w:r w:rsidRPr="00A8360B">
        <w:t>Крім</w:t>
      </w:r>
      <w:r w:rsidR="00ED5188">
        <w:t xml:space="preserve"> </w:t>
      </w:r>
      <w:r w:rsidRPr="00A8360B">
        <w:t>того,</w:t>
      </w:r>
      <w:r w:rsidR="00ED5188">
        <w:t xml:space="preserve"> </w:t>
      </w:r>
      <w:r w:rsidRPr="00A8360B">
        <w:t>у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може</w:t>
      </w:r>
      <w:r w:rsidR="00ED5188">
        <w:t xml:space="preserve"> </w:t>
      </w:r>
      <w:r w:rsidRPr="00A8360B">
        <w:t>і</w:t>
      </w:r>
      <w:r w:rsidR="00ED5188">
        <w:t xml:space="preserve"> </w:t>
      </w:r>
      <w:r w:rsidRPr="00A8360B">
        <w:t>не</w:t>
      </w:r>
      <w:r w:rsidR="00ED5188">
        <w:t xml:space="preserve"> </w:t>
      </w:r>
      <w:r w:rsidRPr="00A8360B">
        <w:t>бути</w:t>
      </w:r>
      <w:r w:rsidR="00ED5188">
        <w:t xml:space="preserve"> </w:t>
      </w:r>
      <w:r w:rsidRPr="00A8360B">
        <w:t>параметрів,</w:t>
      </w:r>
      <w:r w:rsidR="00ED5188">
        <w:t xml:space="preserve"> </w:t>
      </w:r>
      <w:r w:rsidRPr="00A8360B">
        <w:t>як</w:t>
      </w:r>
      <w:r w:rsidR="00ED5188">
        <w:t xml:space="preserve"> </w:t>
      </w:r>
      <w:r w:rsidRPr="00A8360B">
        <w:t>і</w:t>
      </w:r>
      <w:r w:rsidR="00ED5188">
        <w:t xml:space="preserve"> </w:t>
      </w:r>
      <w:r w:rsidRPr="00A8360B">
        <w:t>значення,</w:t>
      </w:r>
      <w:r w:rsidR="00ED5188">
        <w:t xml:space="preserve"> </w:t>
      </w:r>
      <w:r w:rsidRPr="00A8360B">
        <w:t>що</w:t>
      </w:r>
      <w:r w:rsidR="00ED5188">
        <w:t xml:space="preserve"> </w:t>
      </w:r>
      <w:r w:rsidRPr="00A8360B">
        <w:t>повертається.</w:t>
      </w:r>
      <w:r w:rsidR="00ED5188">
        <w:t xml:space="preserve"> </w:t>
      </w:r>
      <w:r w:rsidRPr="00A8360B">
        <w:t>Приклад</w:t>
      </w:r>
      <w:r w:rsidR="00ED5188">
        <w:t xml:space="preserve"> </w:t>
      </w:r>
      <w:r w:rsidRPr="00A8360B">
        <w:t>правильного</w:t>
      </w:r>
      <w:r w:rsidR="00ED5188">
        <w:t xml:space="preserve"> </w:t>
      </w:r>
      <w:r w:rsidRPr="00A8360B">
        <w:t>оголошення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–</w:t>
      </w:r>
      <w:r w:rsidR="00ED5188">
        <w:t xml:space="preserve"> </w:t>
      </w:r>
      <w:r w:rsidRPr="00A8360B">
        <w:t>функція</w:t>
      </w:r>
      <w:r w:rsidR="00ED5188">
        <w:t xml:space="preserve"> </w:t>
      </w:r>
      <w:r w:rsidRPr="00A8360B">
        <w:t>обчислення</w:t>
      </w:r>
      <w:r w:rsidR="00ED5188">
        <w:t xml:space="preserve"> </w:t>
      </w:r>
      <w:r w:rsidRPr="00A8360B">
        <w:t>факторіалу,</w:t>
      </w:r>
      <w:r w:rsidR="00ED5188">
        <w:t xml:space="preserve"> </w:t>
      </w:r>
    </w:p>
    <w:p w14:paraId="24F4BAC3" w14:textId="07635526" w:rsidR="00A8360B" w:rsidRPr="00A8360B" w:rsidRDefault="00A8360B" w:rsidP="00A8360B">
      <w:pPr>
        <w:pStyle w:val="af7"/>
      </w:pPr>
      <w:r w:rsidRPr="00A8360B">
        <w:t>Як</w:t>
      </w:r>
      <w:r w:rsidR="00ED5188">
        <w:t xml:space="preserve"> </w:t>
      </w:r>
      <w:r w:rsidRPr="00A8360B">
        <w:t>відбувається</w:t>
      </w:r>
      <w:r w:rsidR="00ED5188">
        <w:t xml:space="preserve"> </w:t>
      </w:r>
      <w:r w:rsidRPr="00A8360B">
        <w:t>виклик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̈?</w:t>
      </w:r>
      <w:r w:rsidR="00ED5188">
        <w:t xml:space="preserve"> </w:t>
      </w:r>
      <w:r w:rsidRPr="00A8360B">
        <w:t>Вказується</w:t>
      </w:r>
      <w:r w:rsidR="00ED5188">
        <w:t xml:space="preserve"> </w:t>
      </w:r>
      <w:r w:rsidRPr="00A8360B">
        <w:t>ім'я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="00ED5188">
        <w:t xml:space="preserve"> </w:t>
      </w:r>
      <w:r w:rsidRPr="00A8360B">
        <w:t>та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круглих</w:t>
      </w:r>
      <w:r w:rsidR="00ED5188">
        <w:t xml:space="preserve"> </w:t>
      </w:r>
      <w:r w:rsidRPr="00A8360B">
        <w:t>дужках</w:t>
      </w:r>
      <w:r w:rsidR="00ED5188">
        <w:t xml:space="preserve"> </w:t>
      </w:r>
      <w:r w:rsidRPr="00A8360B">
        <w:t>список</w:t>
      </w:r>
      <w:r w:rsidR="00ED5188">
        <w:t xml:space="preserve"> </w:t>
      </w:r>
      <w:r w:rsidRPr="00A8360B">
        <w:t>значень</w:t>
      </w:r>
      <w:r w:rsidR="00ED5188">
        <w:t xml:space="preserve"> </w:t>
      </w:r>
      <w:proofErr w:type="spellStart"/>
      <w:r w:rsidRPr="00A8360B">
        <w:t>їі</w:t>
      </w:r>
      <w:proofErr w:type="spellEnd"/>
      <w:r w:rsidRPr="00A8360B">
        <w:t>̈</w:t>
      </w:r>
      <w:r w:rsidR="00ED5188">
        <w:t xml:space="preserve"> </w:t>
      </w:r>
      <w:r w:rsidRPr="00A8360B">
        <w:t>параметрів,</w:t>
      </w:r>
      <w:r w:rsidR="00ED5188">
        <w:t xml:space="preserve"> </w:t>
      </w:r>
      <w:r w:rsidRPr="00A8360B">
        <w:t>якщо</w:t>
      </w:r>
      <w:r w:rsidR="00ED5188">
        <w:t xml:space="preserve"> </w:t>
      </w:r>
      <w:r w:rsidRPr="00A8360B">
        <w:t>такі</w:t>
      </w:r>
      <w:r w:rsidR="00ED5188">
        <w:t xml:space="preserve"> </w:t>
      </w:r>
      <w:r w:rsidRPr="00A8360B">
        <w:t>є:</w:t>
      </w:r>
      <w:r w:rsidR="00ED5188">
        <w:t xml:space="preserve"> </w:t>
      </w:r>
    </w:p>
    <w:p w14:paraId="6956DDBD" w14:textId="39B7841B" w:rsidR="00A8360B" w:rsidRPr="00A8360B" w:rsidRDefault="00A8360B" w:rsidP="00A8360B">
      <w:pPr>
        <w:pStyle w:val="afc"/>
      </w:pPr>
      <w:r w:rsidRPr="00A8360B">
        <w:t>&lt;?</w:t>
      </w:r>
      <w:proofErr w:type="spellStart"/>
      <w:r w:rsidRPr="00A8360B">
        <w:t>php</w:t>
      </w:r>
      <w:proofErr w:type="spellEnd"/>
      <w:r w:rsidRPr="00A8360B">
        <w:br/>
      </w:r>
      <w:proofErr w:type="spellStart"/>
      <w:r w:rsidRPr="00A8360B">
        <w:t>Ім'я_функціі</w:t>
      </w:r>
      <w:proofErr w:type="spellEnd"/>
      <w:r w:rsidRPr="00A8360B">
        <w:t>̈</w:t>
      </w:r>
      <w:r w:rsidR="00ED5188">
        <w:t xml:space="preserve"> </w:t>
      </w:r>
      <w:r w:rsidRPr="00A8360B">
        <w:t>("значення_для_параметра1",</w:t>
      </w:r>
      <w:r w:rsidR="00ED5188">
        <w:t xml:space="preserve"> </w:t>
      </w:r>
      <w:r w:rsidRPr="00A8360B">
        <w:t>"значення_для_параметра2</w:t>
      </w:r>
      <w:proofErr w:type="gramStart"/>
      <w:r w:rsidRPr="00A8360B">
        <w:t>",...</w:t>
      </w:r>
      <w:proofErr w:type="gramEnd"/>
      <w:r w:rsidRPr="00A8360B">
        <w:t>);</w:t>
      </w:r>
      <w:r w:rsidRPr="00A8360B">
        <w:br/>
        <w:t>//</w:t>
      </w:r>
      <w:r w:rsidR="00ED5188">
        <w:t xml:space="preserve"> </w:t>
      </w:r>
      <w:proofErr w:type="spellStart"/>
      <w:r w:rsidRPr="00A8360B">
        <w:t>Приклад</w:t>
      </w:r>
      <w:proofErr w:type="spellEnd"/>
      <w:r w:rsidR="00ED5188">
        <w:t xml:space="preserve"> </w:t>
      </w:r>
      <w:proofErr w:type="spellStart"/>
      <w:r w:rsidRPr="00A8360B">
        <w:t>виклику</w:t>
      </w:r>
      <w:proofErr w:type="spellEnd"/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</w:t>
      </w:r>
      <w:r w:rsidRPr="00A8360B">
        <w:br/>
        <w:t>?&gt;</w:t>
      </w:r>
    </w:p>
    <w:p w14:paraId="1E8ACAA2" w14:textId="0864CA51" w:rsidR="00A8360B" w:rsidRPr="00A8360B" w:rsidRDefault="00A8360B" w:rsidP="00A8360B">
      <w:pPr>
        <w:pStyle w:val="af7"/>
      </w:pPr>
      <w:r w:rsidRPr="00A8360B">
        <w:t>Коли</w:t>
      </w:r>
      <w:r w:rsidR="00ED5188">
        <w:t xml:space="preserve"> </w:t>
      </w:r>
      <w:r w:rsidRPr="00A8360B">
        <w:t>можна</w:t>
      </w:r>
      <w:r w:rsidR="00ED5188">
        <w:t xml:space="preserve"> </w:t>
      </w:r>
      <w:r w:rsidRPr="00A8360B">
        <w:t>викликати</w:t>
      </w:r>
      <w:r w:rsidR="00ED5188">
        <w:t xml:space="preserve"> </w:t>
      </w:r>
      <w:r w:rsidRPr="00A8360B">
        <w:t>функцію?</w:t>
      </w:r>
      <w:r w:rsidR="00ED5188">
        <w:t xml:space="preserve"> </w:t>
      </w:r>
      <w:r w:rsidRPr="00A8360B">
        <w:t>Здавалося</w:t>
      </w:r>
      <w:r w:rsidR="00ED5188">
        <w:t xml:space="preserve"> </w:t>
      </w:r>
      <w:r w:rsidRPr="00A8360B">
        <w:t>б,</w:t>
      </w:r>
      <w:r w:rsidR="00ED5188">
        <w:t xml:space="preserve"> </w:t>
      </w:r>
      <w:r w:rsidRPr="00A8360B">
        <w:t>дивне</w:t>
      </w:r>
      <w:r w:rsidR="00ED5188">
        <w:t xml:space="preserve"> </w:t>
      </w:r>
      <w:r w:rsidRPr="00A8360B">
        <w:t>питання.</w:t>
      </w:r>
      <w:r w:rsidR="00ED5188">
        <w:t xml:space="preserve"> </w:t>
      </w:r>
      <w:r w:rsidRPr="00A8360B">
        <w:t>Функцію</w:t>
      </w:r>
      <w:r w:rsidR="00ED5188">
        <w:t xml:space="preserve"> </w:t>
      </w:r>
      <w:r w:rsidRPr="00A8360B">
        <w:t>можна</w:t>
      </w:r>
      <w:r w:rsidR="00ED5188">
        <w:t xml:space="preserve"> </w:t>
      </w:r>
      <w:r w:rsidRPr="00A8360B">
        <w:t>викликати</w:t>
      </w:r>
      <w:r w:rsidR="00ED5188">
        <w:t xml:space="preserve"> </w:t>
      </w:r>
      <w:r w:rsidRPr="00A8360B">
        <w:t>після</w:t>
      </w:r>
      <w:r w:rsidR="00ED5188">
        <w:t xml:space="preserve"> </w:t>
      </w:r>
      <w:r w:rsidRPr="00A8360B">
        <w:t>визначення,</w:t>
      </w:r>
      <w:r w:rsidR="00ED5188">
        <w:t xml:space="preserve"> </w:t>
      </w:r>
      <w:r w:rsidRPr="00A8360B">
        <w:t>тобто.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будь-якому</w:t>
      </w:r>
      <w:r w:rsidR="00ED5188">
        <w:t xml:space="preserve"> </w:t>
      </w:r>
      <w:r w:rsidRPr="00A8360B">
        <w:t>рядку</w:t>
      </w:r>
      <w:r w:rsidR="00ED5188">
        <w:t xml:space="preserve"> </w:t>
      </w:r>
      <w:r w:rsidRPr="00A8360B">
        <w:t>програми</w:t>
      </w:r>
      <w:r w:rsidR="00ED5188">
        <w:t xml:space="preserve"> </w:t>
      </w:r>
      <w:r w:rsidRPr="00A8360B">
        <w:t>нижче</w:t>
      </w:r>
      <w:r w:rsidR="00ED5188">
        <w:t xml:space="preserve"> </w:t>
      </w:r>
      <w:r w:rsidRPr="00A8360B">
        <w:t>за</w:t>
      </w:r>
      <w:r w:rsidR="00ED5188">
        <w:t xml:space="preserve"> </w:t>
      </w:r>
      <w:r w:rsidRPr="00A8360B">
        <w:t>блок</w:t>
      </w:r>
      <w:r w:rsidR="00ED5188">
        <w:t xml:space="preserve"> </w:t>
      </w:r>
      <w:proofErr w:type="spellStart"/>
      <w:r w:rsidRPr="00A8360B">
        <w:t>function</w:t>
      </w:r>
      <w:proofErr w:type="spellEnd"/>
      <w:r w:rsidR="00ED5188">
        <w:t xml:space="preserve"> </w:t>
      </w:r>
      <w:proofErr w:type="spellStart"/>
      <w:r w:rsidRPr="00A8360B">
        <w:t>f_name</w:t>
      </w:r>
      <w:proofErr w:type="spellEnd"/>
      <w:r w:rsidRPr="00A8360B">
        <w:t>(){...}.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PHP3</w:t>
      </w:r>
      <w:r w:rsidR="00ED5188">
        <w:t xml:space="preserve"> </w:t>
      </w:r>
      <w:r w:rsidRPr="00A8360B">
        <w:t>це</w:t>
      </w:r>
      <w:r w:rsidR="00ED5188">
        <w:t xml:space="preserve"> </w:t>
      </w:r>
      <w:r w:rsidRPr="00A8360B">
        <w:t>було</w:t>
      </w:r>
      <w:r w:rsidR="00ED5188">
        <w:t xml:space="preserve"> </w:t>
      </w:r>
      <w:r w:rsidRPr="00A8360B">
        <w:t>справді</w:t>
      </w:r>
      <w:r w:rsidR="00ED5188">
        <w:t xml:space="preserve"> </w:t>
      </w:r>
      <w:r w:rsidRPr="00A8360B">
        <w:t>так.</w:t>
      </w:r>
      <w:r w:rsidR="00ED5188">
        <w:t xml:space="preserve"> </w:t>
      </w:r>
      <w:r w:rsidRPr="00A8360B">
        <w:t>Але</w:t>
      </w:r>
      <w:r w:rsidR="00ED5188">
        <w:t xml:space="preserve"> </w:t>
      </w:r>
      <w:r w:rsidRPr="00A8360B">
        <w:t>вже</w:t>
      </w:r>
      <w:r w:rsidR="00ED5188">
        <w:t xml:space="preserve"> </w:t>
      </w:r>
      <w:r w:rsidRPr="00A8360B">
        <w:t>у</w:t>
      </w:r>
      <w:r w:rsidR="00ED5188">
        <w:t xml:space="preserve"> </w:t>
      </w:r>
      <w:r w:rsidRPr="00A8360B">
        <w:t>PHP4</w:t>
      </w:r>
      <w:r w:rsidR="00ED5188">
        <w:t xml:space="preserve"> </w:t>
      </w:r>
      <w:proofErr w:type="spellStart"/>
      <w:r w:rsidRPr="00A8360B">
        <w:t>такоі</w:t>
      </w:r>
      <w:proofErr w:type="spellEnd"/>
      <w:r w:rsidRPr="00A8360B">
        <w:t>̈</w:t>
      </w:r>
      <w:r w:rsidR="00ED5188">
        <w:t xml:space="preserve"> </w:t>
      </w:r>
      <w:r w:rsidRPr="00A8360B">
        <w:t>вимоги</w:t>
      </w:r>
      <w:r w:rsidR="00ED5188">
        <w:t xml:space="preserve"> </w:t>
      </w:r>
      <w:r w:rsidRPr="00A8360B">
        <w:t>немає.</w:t>
      </w:r>
      <w:r w:rsidR="00ED5188">
        <w:t xml:space="preserve"> </w:t>
      </w:r>
      <w:r w:rsidRPr="00A8360B">
        <w:t>Вся</w:t>
      </w:r>
      <w:r w:rsidR="00ED5188">
        <w:t xml:space="preserve"> </w:t>
      </w:r>
      <w:r w:rsidRPr="00A8360B">
        <w:t>справа</w:t>
      </w:r>
      <w:r w:rsidR="00ED5188">
        <w:t xml:space="preserve"> </w:t>
      </w:r>
      <w:r w:rsidRPr="00A8360B">
        <w:t>в</w:t>
      </w:r>
      <w:r w:rsidR="00ED5188">
        <w:t xml:space="preserve"> </w:t>
      </w:r>
      <w:r w:rsidRPr="00A8360B">
        <w:t>тому,</w:t>
      </w:r>
      <w:r w:rsidR="00ED5188">
        <w:t xml:space="preserve"> </w:t>
      </w:r>
      <w:r w:rsidRPr="00A8360B">
        <w:t>як</w:t>
      </w:r>
      <w:r w:rsidR="00ED5188">
        <w:t xml:space="preserve"> </w:t>
      </w:r>
      <w:r w:rsidRPr="00A8360B">
        <w:t>інтерпретатор</w:t>
      </w:r>
      <w:r w:rsidR="00ED5188">
        <w:t xml:space="preserve"> </w:t>
      </w:r>
      <w:r w:rsidRPr="00A8360B">
        <w:t>обробляє</w:t>
      </w:r>
      <w:r w:rsidR="00ED5188">
        <w:t xml:space="preserve"> </w:t>
      </w:r>
      <w:r w:rsidRPr="00A8360B">
        <w:t>код,</w:t>
      </w:r>
      <w:r w:rsidR="00ED5188">
        <w:t xml:space="preserve"> </w:t>
      </w:r>
      <w:r w:rsidRPr="00A8360B">
        <w:t>що</w:t>
      </w:r>
      <w:r w:rsidR="00ED5188">
        <w:t xml:space="preserve"> </w:t>
      </w:r>
      <w:r w:rsidRPr="00A8360B">
        <w:t>отримується.</w:t>
      </w:r>
      <w:r w:rsidR="00ED5188">
        <w:t xml:space="preserve"> </w:t>
      </w:r>
      <w:proofErr w:type="spellStart"/>
      <w:r w:rsidRPr="00A8360B">
        <w:t>Єдинии</w:t>
      </w:r>
      <w:proofErr w:type="spellEnd"/>
      <w:r w:rsidRPr="00A8360B">
        <w:t>̆</w:t>
      </w:r>
      <w:r w:rsidR="00ED5188">
        <w:t xml:space="preserve"> </w:t>
      </w:r>
      <w:r w:rsidRPr="00A8360B">
        <w:t>виняток</w:t>
      </w:r>
      <w:r w:rsidR="00ED5188">
        <w:t xml:space="preserve"> </w:t>
      </w:r>
      <w:r w:rsidRPr="00A8360B">
        <w:t>становлять</w:t>
      </w:r>
      <w:r w:rsidR="00ED5188">
        <w:t xml:space="preserve"> </w:t>
      </w:r>
      <w:proofErr w:type="spellStart"/>
      <w:r w:rsidRPr="00A8360B">
        <w:t>функціі</w:t>
      </w:r>
      <w:proofErr w:type="spellEnd"/>
      <w:r w:rsidRPr="00A8360B">
        <w:t>̈,</w:t>
      </w:r>
      <w:r w:rsidR="00ED5188">
        <w:t xml:space="preserve"> </w:t>
      </w:r>
      <w:r w:rsidRPr="00A8360B">
        <w:t>що</w:t>
      </w:r>
      <w:r w:rsidR="00ED5188">
        <w:t xml:space="preserve"> </w:t>
      </w:r>
      <w:r w:rsidRPr="00A8360B">
        <w:t>визначаються</w:t>
      </w:r>
      <w:r w:rsidR="00ED5188">
        <w:t xml:space="preserve"> </w:t>
      </w:r>
      <w:r w:rsidRPr="00A8360B">
        <w:t>умовно</w:t>
      </w:r>
      <w:r w:rsidR="00ED5188">
        <w:t xml:space="preserve"> </w:t>
      </w:r>
      <w:r w:rsidRPr="00A8360B">
        <w:t>(всередині</w:t>
      </w:r>
      <w:r w:rsidR="00ED5188">
        <w:t xml:space="preserve"> </w:t>
      </w:r>
      <w:r w:rsidRPr="00A8360B">
        <w:t>умовних</w:t>
      </w:r>
      <w:r w:rsidR="00ED5188">
        <w:t xml:space="preserve"> </w:t>
      </w:r>
      <w:r w:rsidRPr="00A8360B">
        <w:t>операторів</w:t>
      </w:r>
      <w:r w:rsidR="00ED5188">
        <w:t xml:space="preserve"> </w:t>
      </w:r>
      <w:r w:rsidRPr="00A8360B">
        <w:t>чи</w:t>
      </w:r>
      <w:r w:rsidR="00ED5188">
        <w:t xml:space="preserve"> </w:t>
      </w:r>
      <w:r w:rsidRPr="00A8360B">
        <w:t>інших</w:t>
      </w:r>
      <w:r w:rsidR="00ED5188">
        <w:t xml:space="preserve"> </w:t>
      </w:r>
      <w:proofErr w:type="spellStart"/>
      <w:r w:rsidRPr="00A8360B">
        <w:t>функціи</w:t>
      </w:r>
      <w:proofErr w:type="spellEnd"/>
      <w:r w:rsidRPr="00A8360B">
        <w:t>̆).</w:t>
      </w:r>
      <w:r w:rsidR="00ED5188">
        <w:t xml:space="preserve"> </w:t>
      </w:r>
      <w:r w:rsidRPr="00A8360B">
        <w:t>Коли</w:t>
      </w:r>
      <w:r w:rsidR="00ED5188">
        <w:t xml:space="preserve"> </w:t>
      </w:r>
      <w:r w:rsidRPr="00A8360B">
        <w:t>функція</w:t>
      </w:r>
      <w:r w:rsidR="00ED5188">
        <w:t xml:space="preserve"> </w:t>
      </w:r>
      <w:r w:rsidRPr="00A8360B">
        <w:t>визначається</w:t>
      </w:r>
      <w:r w:rsidR="00ED5188">
        <w:t xml:space="preserve"> </w:t>
      </w:r>
      <w:r w:rsidRPr="00A8360B">
        <w:t>таким</w:t>
      </w:r>
      <w:r w:rsidR="00ED5188">
        <w:t xml:space="preserve"> </w:t>
      </w:r>
      <w:r w:rsidRPr="00A8360B">
        <w:t>чином,</w:t>
      </w:r>
      <w:r w:rsidR="00ED5188">
        <w:t xml:space="preserve"> </w:t>
      </w:r>
      <w:proofErr w:type="spellStart"/>
      <w:r w:rsidRPr="00A8360B">
        <w:t>їі</w:t>
      </w:r>
      <w:proofErr w:type="spellEnd"/>
      <w:r w:rsidRPr="00A8360B">
        <w:t>̈</w:t>
      </w:r>
      <w:r w:rsidR="00ED5188">
        <w:t xml:space="preserve"> </w:t>
      </w:r>
      <w:r w:rsidRPr="00A8360B">
        <w:t>визначення</w:t>
      </w:r>
      <w:r w:rsidR="00ED5188">
        <w:t xml:space="preserve"> </w:t>
      </w:r>
      <w:r w:rsidRPr="00A8360B">
        <w:t>має</w:t>
      </w:r>
      <w:r w:rsidR="00ED5188">
        <w:t xml:space="preserve"> </w:t>
      </w:r>
      <w:r w:rsidRPr="00A8360B">
        <w:t>передувати</w:t>
      </w:r>
      <w:r w:rsidR="00ED5188">
        <w:t xml:space="preserve"> </w:t>
      </w:r>
      <w:proofErr w:type="spellStart"/>
      <w:r w:rsidRPr="00A8360B">
        <w:t>їі</w:t>
      </w:r>
      <w:proofErr w:type="spellEnd"/>
      <w:r w:rsidRPr="00A8360B">
        <w:t>̈</w:t>
      </w:r>
      <w:r w:rsidR="00ED5188">
        <w:t xml:space="preserve"> </w:t>
      </w:r>
      <w:r w:rsidRPr="00A8360B">
        <w:t>виклику.</w:t>
      </w:r>
      <w:r w:rsidR="00ED5188">
        <w:t xml:space="preserve"> </w:t>
      </w:r>
    </w:p>
    <w:p w14:paraId="7D1926DF" w14:textId="77777777" w:rsidR="00A8360B" w:rsidRPr="009D60EA" w:rsidRDefault="00A8360B" w:rsidP="009D60EA">
      <w:pPr>
        <w:pStyle w:val="afc"/>
      </w:pPr>
      <w:bookmarkStart w:id="13" w:name="_Hlk181823200"/>
      <w:r w:rsidRPr="009D60EA">
        <w:t>&lt;?</w:t>
      </w:r>
    </w:p>
    <w:p w14:paraId="48F53F0F" w14:textId="12AC3F44" w:rsidR="00A8360B" w:rsidRPr="009D60EA" w:rsidRDefault="00ED5188" w:rsidP="009D60EA">
      <w:pPr>
        <w:pStyle w:val="afc"/>
      </w:pPr>
      <w:r>
        <w:t xml:space="preserve">   </w:t>
      </w:r>
      <w:r w:rsidR="00A8360B" w:rsidRPr="009D60EA">
        <w:t>$make</w:t>
      </w:r>
      <w:r>
        <w:t xml:space="preserve"> </w:t>
      </w:r>
      <w:r w:rsidR="00A8360B" w:rsidRPr="009D60EA">
        <w:t>=</w:t>
      </w:r>
      <w:r>
        <w:t xml:space="preserve"> </w:t>
      </w:r>
      <w:r w:rsidR="00A8360B" w:rsidRPr="009D60EA">
        <w:t>true;</w:t>
      </w:r>
    </w:p>
    <w:p w14:paraId="0380FAA5" w14:textId="243336D2" w:rsidR="00A8360B" w:rsidRPr="009D60EA" w:rsidRDefault="00ED5188" w:rsidP="009D60EA">
      <w:pPr>
        <w:pStyle w:val="afc"/>
      </w:pPr>
      <w:r>
        <w:t xml:space="preserve">   </w:t>
      </w:r>
      <w:r w:rsidR="00A8360B" w:rsidRPr="009D60EA">
        <w:t>/*</w:t>
      </w:r>
      <w:r>
        <w:t xml:space="preserve"> </w:t>
      </w:r>
      <w:proofErr w:type="spellStart"/>
      <w:r w:rsidR="00A8360B" w:rsidRPr="009D60EA">
        <w:t>тут</w:t>
      </w:r>
      <w:proofErr w:type="spellEnd"/>
      <w:r>
        <w:t xml:space="preserve"> </w:t>
      </w:r>
      <w:proofErr w:type="spellStart"/>
      <w:r w:rsidR="00A8360B" w:rsidRPr="009D60EA">
        <w:t>не</w:t>
      </w:r>
      <w:proofErr w:type="spellEnd"/>
      <w:r>
        <w:t xml:space="preserve"> </w:t>
      </w:r>
      <w:proofErr w:type="spellStart"/>
      <w:r w:rsidR="00A8360B" w:rsidRPr="009D60EA">
        <w:t>можна</w:t>
      </w:r>
      <w:proofErr w:type="spellEnd"/>
      <w:r>
        <w:t xml:space="preserve"> </w:t>
      </w:r>
      <w:proofErr w:type="spellStart"/>
      <w:r w:rsidR="00A8360B" w:rsidRPr="009D60EA">
        <w:t>викликати</w:t>
      </w:r>
      <w:proofErr w:type="spellEnd"/>
      <w:r>
        <w:t xml:space="preserve"> </w:t>
      </w:r>
      <w:proofErr w:type="spellStart"/>
      <w:r w:rsidR="00A8360B" w:rsidRPr="009D60EA">
        <w:t>Make_</w:t>
      </w:r>
      <w:proofErr w:type="gramStart"/>
      <w:r w:rsidR="00A8360B" w:rsidRPr="009D60EA">
        <w:t>event</w:t>
      </w:r>
      <w:proofErr w:type="spellEnd"/>
      <w:r w:rsidR="00A8360B" w:rsidRPr="009D60EA">
        <w:t>(</w:t>
      </w:r>
      <w:proofErr w:type="gramEnd"/>
      <w:r w:rsidR="00A8360B" w:rsidRPr="009D60EA">
        <w:t>);</w:t>
      </w:r>
    </w:p>
    <w:p w14:paraId="061C3767" w14:textId="357850AD" w:rsidR="00A8360B" w:rsidRPr="009D60EA" w:rsidRDefault="00ED5188" w:rsidP="009D60EA">
      <w:pPr>
        <w:pStyle w:val="afc"/>
      </w:pPr>
      <w:r>
        <w:t xml:space="preserve">   </w:t>
      </w:r>
      <w:proofErr w:type="spellStart"/>
      <w:r w:rsidR="00A8360B" w:rsidRPr="009D60EA">
        <w:t>тому</w:t>
      </w:r>
      <w:proofErr w:type="spellEnd"/>
      <w:r>
        <w:t xml:space="preserve"> </w:t>
      </w:r>
      <w:proofErr w:type="spellStart"/>
      <w:r w:rsidR="00A8360B" w:rsidRPr="009D60EA">
        <w:t>що</w:t>
      </w:r>
      <w:proofErr w:type="spellEnd"/>
      <w:r>
        <w:t xml:space="preserve"> </w:t>
      </w:r>
      <w:proofErr w:type="spellStart"/>
      <w:r w:rsidR="00A8360B" w:rsidRPr="009D60EA">
        <w:t>вона</w:t>
      </w:r>
      <w:proofErr w:type="spellEnd"/>
      <w:r>
        <w:t xml:space="preserve"> </w:t>
      </w:r>
      <w:proofErr w:type="spellStart"/>
      <w:r w:rsidR="00A8360B" w:rsidRPr="009D60EA">
        <w:t>ще</w:t>
      </w:r>
      <w:proofErr w:type="spellEnd"/>
      <w:r>
        <w:t xml:space="preserve"> </w:t>
      </w:r>
      <w:proofErr w:type="spellStart"/>
      <w:r w:rsidR="00A8360B" w:rsidRPr="009D60EA">
        <w:t>не</w:t>
      </w:r>
      <w:proofErr w:type="spellEnd"/>
      <w:r>
        <w:t xml:space="preserve"> </w:t>
      </w:r>
      <w:proofErr w:type="spellStart"/>
      <w:r w:rsidR="00A8360B" w:rsidRPr="009D60EA">
        <w:t>існує</w:t>
      </w:r>
      <w:proofErr w:type="spellEnd"/>
      <w:r w:rsidR="00A8360B" w:rsidRPr="009D60EA">
        <w:t>,</w:t>
      </w:r>
      <w:r>
        <w:t xml:space="preserve"> </w:t>
      </w:r>
      <w:proofErr w:type="spellStart"/>
      <w:r w:rsidR="00A8360B" w:rsidRPr="009D60EA">
        <w:t>але</w:t>
      </w:r>
      <w:proofErr w:type="spellEnd"/>
      <w:r>
        <w:t xml:space="preserve"> </w:t>
      </w:r>
      <w:proofErr w:type="spellStart"/>
      <w:r w:rsidR="00A8360B" w:rsidRPr="009D60EA">
        <w:t>можна</w:t>
      </w:r>
      <w:proofErr w:type="spellEnd"/>
    </w:p>
    <w:p w14:paraId="03862B63" w14:textId="404BC46E" w:rsidR="00A8360B" w:rsidRPr="009D60EA" w:rsidRDefault="00ED5188" w:rsidP="009D60EA">
      <w:pPr>
        <w:pStyle w:val="afc"/>
      </w:pPr>
      <w:r>
        <w:t xml:space="preserve">   </w:t>
      </w:r>
      <w:proofErr w:type="spellStart"/>
      <w:r w:rsidR="00A8360B" w:rsidRPr="009D60EA">
        <w:t>викликати</w:t>
      </w:r>
      <w:proofErr w:type="spellEnd"/>
      <w:r>
        <w:t xml:space="preserve"> </w:t>
      </w:r>
      <w:proofErr w:type="spellStart"/>
      <w:r w:rsidR="00A8360B" w:rsidRPr="009D60EA">
        <w:t>Save_</w:t>
      </w:r>
      <w:proofErr w:type="gramStart"/>
      <w:r w:rsidR="00A8360B" w:rsidRPr="009D60EA">
        <w:t>info</w:t>
      </w:r>
      <w:proofErr w:type="spellEnd"/>
      <w:r w:rsidR="00A8360B" w:rsidRPr="009D60EA">
        <w:t>(</w:t>
      </w:r>
      <w:proofErr w:type="gramEnd"/>
      <w:r w:rsidR="00A8360B" w:rsidRPr="009D60EA">
        <w:t>)</w:t>
      </w:r>
      <w:r>
        <w:t xml:space="preserve"> </w:t>
      </w:r>
      <w:r w:rsidR="00A8360B" w:rsidRPr="009D60EA">
        <w:t>*/</w:t>
      </w:r>
    </w:p>
    <w:p w14:paraId="4D3B1496" w14:textId="77777777" w:rsidR="00A8360B" w:rsidRPr="009D60EA" w:rsidRDefault="00A8360B" w:rsidP="009D60EA">
      <w:pPr>
        <w:pStyle w:val="afc"/>
      </w:pPr>
      <w:proofErr w:type="spellStart"/>
      <w:r w:rsidRPr="009D60EA">
        <w:t>Save_</w:t>
      </w:r>
      <w:proofErr w:type="gramStart"/>
      <w:r w:rsidRPr="009D60EA">
        <w:t>info</w:t>
      </w:r>
      <w:proofErr w:type="spellEnd"/>
      <w:r w:rsidRPr="009D60EA">
        <w:t>(</w:t>
      </w:r>
      <w:proofErr w:type="gramEnd"/>
      <w:r w:rsidRPr="009D60EA">
        <w:t>"</w:t>
      </w:r>
      <w:proofErr w:type="spellStart"/>
      <w:r w:rsidRPr="009D60EA">
        <w:t>Вася</w:t>
      </w:r>
      <w:proofErr w:type="spellEnd"/>
      <w:r w:rsidRPr="009D60EA">
        <w:t>","</w:t>
      </w:r>
      <w:proofErr w:type="spellStart"/>
      <w:r w:rsidRPr="009D60EA">
        <w:t>Іванов</w:t>
      </w:r>
      <w:proofErr w:type="spellEnd"/>
      <w:r w:rsidRPr="009D60EA">
        <w:t>",</w:t>
      </w:r>
    </w:p>
    <w:p w14:paraId="608E1D92" w14:textId="42EC4A61" w:rsidR="00A8360B" w:rsidRPr="009D60EA" w:rsidRDefault="00A8360B" w:rsidP="009D60EA">
      <w:pPr>
        <w:pStyle w:val="afc"/>
      </w:pPr>
      <w:r w:rsidRPr="009D60EA">
        <w:t>"Я</w:t>
      </w:r>
      <w:r w:rsidR="00ED5188">
        <w:t xml:space="preserve"> </w:t>
      </w:r>
      <w:proofErr w:type="spellStart"/>
      <w:r w:rsidRPr="009D60EA">
        <w:t>вибрав</w:t>
      </w:r>
      <w:proofErr w:type="spellEnd"/>
      <w:r w:rsidR="00ED5188">
        <w:t xml:space="preserve"> </w:t>
      </w:r>
      <w:proofErr w:type="spellStart"/>
      <w:r w:rsidRPr="009D60EA">
        <w:t>курс</w:t>
      </w:r>
      <w:proofErr w:type="spellEnd"/>
      <w:r w:rsidR="00ED5188">
        <w:t xml:space="preserve"> </w:t>
      </w:r>
      <w:r w:rsidRPr="009D60EA">
        <w:t>з</w:t>
      </w:r>
      <w:r w:rsidR="00ED5188">
        <w:t xml:space="preserve"> </w:t>
      </w:r>
      <w:r w:rsidRPr="009D60EA">
        <w:t>PHP");</w:t>
      </w:r>
    </w:p>
    <w:p w14:paraId="47114813" w14:textId="4AC3DF04" w:rsidR="00A8360B" w:rsidRPr="009D60EA" w:rsidRDefault="00A8360B" w:rsidP="009D60EA">
      <w:pPr>
        <w:pStyle w:val="afc"/>
      </w:pPr>
      <w:r w:rsidRPr="009D60EA">
        <w:t>if</w:t>
      </w:r>
      <w:r w:rsidR="00ED5188">
        <w:t xml:space="preserve"> </w:t>
      </w:r>
      <w:r w:rsidRPr="009D60EA">
        <w:t>($</w:t>
      </w:r>
      <w:proofErr w:type="gramStart"/>
      <w:r w:rsidRPr="009D60EA">
        <w:t>make){</w:t>
      </w:r>
      <w:proofErr w:type="gramEnd"/>
      <w:r w:rsidRPr="009D60EA">
        <w:br/>
        <w:t>//</w:t>
      </w:r>
      <w:r w:rsidR="00ED5188">
        <w:t xml:space="preserve"> </w:t>
      </w:r>
      <w:proofErr w:type="spellStart"/>
      <w:r w:rsidRPr="009D60EA">
        <w:t>Визначення</w:t>
      </w:r>
      <w:proofErr w:type="spellEnd"/>
      <w:r w:rsidR="00ED5188">
        <w:t xml:space="preserve"> </w:t>
      </w:r>
      <w:proofErr w:type="spellStart"/>
      <w:r w:rsidRPr="009D60EA">
        <w:t>функціі</w:t>
      </w:r>
      <w:proofErr w:type="spellEnd"/>
      <w:r w:rsidRPr="009D60EA">
        <w:t>̈</w:t>
      </w:r>
      <w:r w:rsidR="00ED5188">
        <w:t xml:space="preserve"> </w:t>
      </w:r>
      <w:proofErr w:type="spellStart"/>
      <w:r w:rsidRPr="009D60EA">
        <w:t>Make_event</w:t>
      </w:r>
      <w:proofErr w:type="spellEnd"/>
      <w:r w:rsidRPr="009D60EA">
        <w:t>()</w:t>
      </w:r>
      <w:r w:rsidRPr="009D60EA">
        <w:br/>
        <w:t>function</w:t>
      </w:r>
      <w:r w:rsidR="00ED5188">
        <w:t xml:space="preserve"> </w:t>
      </w:r>
      <w:proofErr w:type="spellStart"/>
      <w:r w:rsidRPr="009D60EA">
        <w:t>Make_event</w:t>
      </w:r>
      <w:proofErr w:type="spellEnd"/>
      <w:r w:rsidRPr="009D60EA">
        <w:t>(){</w:t>
      </w:r>
      <w:r w:rsidRPr="009D60EA">
        <w:br/>
        <w:t>echo</w:t>
      </w:r>
      <w:r w:rsidR="00ED5188">
        <w:t xml:space="preserve"> </w:t>
      </w:r>
      <w:r w:rsidRPr="009D60EA">
        <w:t>"&lt;p&gt;</w:t>
      </w:r>
      <w:proofErr w:type="spellStart"/>
      <w:r w:rsidRPr="009D60EA">
        <w:t>Хочу</w:t>
      </w:r>
      <w:proofErr w:type="spellEnd"/>
      <w:r w:rsidR="00ED5188">
        <w:t xml:space="preserve"> </w:t>
      </w:r>
      <w:proofErr w:type="spellStart"/>
      <w:r w:rsidRPr="009D60EA">
        <w:t>вивчати</w:t>
      </w:r>
      <w:proofErr w:type="spellEnd"/>
      <w:r w:rsidR="00ED5188">
        <w:t xml:space="preserve"> </w:t>
      </w:r>
      <w:r w:rsidRPr="009D60EA">
        <w:t>Python&lt;</w:t>
      </w:r>
      <w:proofErr w:type="spellStart"/>
      <w:r w:rsidRPr="009D60EA">
        <w:t>br</w:t>
      </w:r>
      <w:proofErr w:type="spellEnd"/>
      <w:r w:rsidRPr="009D60EA">
        <w:t>&gt;";</w:t>
      </w:r>
      <w:r w:rsidRPr="009D60EA">
        <w:br/>
        <w:t>}</w:t>
      </w:r>
      <w:r w:rsidRPr="009D60EA">
        <w:br/>
        <w:t>}</w:t>
      </w:r>
      <w:r w:rsidRPr="009D60EA">
        <w:br/>
        <w:t>//</w:t>
      </w:r>
      <w:r w:rsidR="00ED5188">
        <w:t xml:space="preserve"> </w:t>
      </w:r>
      <w:proofErr w:type="spellStart"/>
      <w:r w:rsidRPr="009D60EA">
        <w:t>тепер</w:t>
      </w:r>
      <w:proofErr w:type="spellEnd"/>
      <w:r w:rsidR="00ED5188">
        <w:t xml:space="preserve"> </w:t>
      </w:r>
      <w:proofErr w:type="spellStart"/>
      <w:r w:rsidRPr="009D60EA">
        <w:t>можна</w:t>
      </w:r>
      <w:proofErr w:type="spellEnd"/>
      <w:r w:rsidR="00ED5188">
        <w:t xml:space="preserve"> </w:t>
      </w:r>
      <w:proofErr w:type="spellStart"/>
      <w:r w:rsidRPr="009D60EA">
        <w:t>викликати</w:t>
      </w:r>
      <w:proofErr w:type="spellEnd"/>
      <w:r w:rsidR="00ED5188">
        <w:t xml:space="preserve"> </w:t>
      </w:r>
      <w:proofErr w:type="spellStart"/>
      <w:r w:rsidRPr="009D60EA">
        <w:t>Make_event</w:t>
      </w:r>
      <w:proofErr w:type="spellEnd"/>
      <w:r w:rsidRPr="009D60EA">
        <w:t>()</w:t>
      </w:r>
      <w:r w:rsidR="00ED5188">
        <w:t xml:space="preserve"> </w:t>
      </w:r>
      <w:proofErr w:type="spellStart"/>
      <w:r w:rsidRPr="009D60EA">
        <w:t>Make_event</w:t>
      </w:r>
      <w:proofErr w:type="spellEnd"/>
      <w:r w:rsidRPr="009D60EA">
        <w:t>();</w:t>
      </w:r>
      <w:r w:rsidRPr="009D60EA">
        <w:br/>
        <w:t>//</w:t>
      </w:r>
      <w:r w:rsidR="00ED5188">
        <w:t xml:space="preserve"> </w:t>
      </w:r>
      <w:proofErr w:type="spellStart"/>
      <w:r w:rsidRPr="009D60EA">
        <w:t>Визначення</w:t>
      </w:r>
      <w:proofErr w:type="spellEnd"/>
      <w:r w:rsidR="00ED5188">
        <w:t xml:space="preserve"> </w:t>
      </w:r>
      <w:proofErr w:type="spellStart"/>
      <w:r w:rsidRPr="009D60EA">
        <w:t>функціі</w:t>
      </w:r>
      <w:proofErr w:type="spellEnd"/>
      <w:r w:rsidRPr="009D60EA">
        <w:t>̈</w:t>
      </w:r>
      <w:r w:rsidR="00ED5188">
        <w:t xml:space="preserve"> </w:t>
      </w:r>
      <w:proofErr w:type="spellStart"/>
      <w:r w:rsidRPr="009D60EA">
        <w:t>Save_info</w:t>
      </w:r>
      <w:proofErr w:type="spellEnd"/>
      <w:r w:rsidRPr="009D60EA">
        <w:br/>
        <w:t>function</w:t>
      </w:r>
      <w:r w:rsidR="00ED5188">
        <w:t xml:space="preserve"> </w:t>
      </w:r>
      <w:proofErr w:type="spellStart"/>
      <w:r w:rsidRPr="009D60EA">
        <w:t>Save_info</w:t>
      </w:r>
      <w:proofErr w:type="spellEnd"/>
      <w:r w:rsidRPr="009D60EA">
        <w:t>($first,</w:t>
      </w:r>
      <w:r w:rsidR="00ED5188">
        <w:t xml:space="preserve"> </w:t>
      </w:r>
      <w:r w:rsidRPr="009D60EA">
        <w:t>$last,</w:t>
      </w:r>
      <w:r w:rsidR="00ED5188">
        <w:t xml:space="preserve"> </w:t>
      </w:r>
      <w:r w:rsidRPr="009D60EA">
        <w:t>$message){</w:t>
      </w:r>
      <w:r w:rsidRPr="009D60EA">
        <w:br/>
        <w:t>echo</w:t>
      </w:r>
      <w:r w:rsidR="00ED5188">
        <w:t xml:space="preserve"> </w:t>
      </w:r>
      <w:r w:rsidRPr="009D60EA">
        <w:t>"&lt;</w:t>
      </w:r>
      <w:proofErr w:type="spellStart"/>
      <w:r w:rsidRPr="009D60EA">
        <w:t>br</w:t>
      </w:r>
      <w:proofErr w:type="spellEnd"/>
      <w:r w:rsidRPr="009D60EA">
        <w:t>&gt;$message&lt;</w:t>
      </w:r>
      <w:proofErr w:type="spellStart"/>
      <w:r w:rsidRPr="009D60EA">
        <w:t>br</w:t>
      </w:r>
      <w:proofErr w:type="spellEnd"/>
      <w:r w:rsidRPr="009D60EA">
        <w:t>&gt;";</w:t>
      </w:r>
      <w:r w:rsidRPr="009D60EA">
        <w:br/>
      </w:r>
      <w:r w:rsidRPr="009D60EA">
        <w:lastRenderedPageBreak/>
        <w:t>echo</w:t>
      </w:r>
      <w:r w:rsidR="00ED5188">
        <w:t xml:space="preserve"> </w:t>
      </w:r>
      <w:r w:rsidRPr="009D60EA">
        <w:t>"</w:t>
      </w:r>
      <w:proofErr w:type="spellStart"/>
      <w:r w:rsidRPr="009D60EA">
        <w:t>Ім'я</w:t>
      </w:r>
      <w:proofErr w:type="spellEnd"/>
      <w:r w:rsidRPr="009D60EA">
        <w:t>:</w:t>
      </w:r>
      <w:r w:rsidR="00ED5188">
        <w:t xml:space="preserve"> </w:t>
      </w:r>
      <w:r w:rsidRPr="009D60EA">
        <w:t>".</w:t>
      </w:r>
      <w:r w:rsidR="00ED5188">
        <w:t xml:space="preserve"> </w:t>
      </w:r>
      <w:r w:rsidRPr="009D60EA">
        <w:t>$first.</w:t>
      </w:r>
      <w:r w:rsidR="00ED5188">
        <w:t xml:space="preserve"> </w:t>
      </w:r>
      <w:r w:rsidRPr="009D60EA">
        <w:t>"</w:t>
      </w:r>
      <w:r w:rsidR="00ED5188">
        <w:t xml:space="preserve"> </w:t>
      </w:r>
      <w:r w:rsidRPr="009D60EA">
        <w:t>".</w:t>
      </w:r>
      <w:r w:rsidR="00ED5188">
        <w:t xml:space="preserve"> </w:t>
      </w:r>
      <w:r w:rsidRPr="009D60EA">
        <w:t>$</w:t>
      </w:r>
      <w:proofErr w:type="gramStart"/>
      <w:r w:rsidRPr="009D60EA">
        <w:t>last</w:t>
      </w:r>
      <w:r w:rsidR="00ED5188">
        <w:t xml:space="preserve"> </w:t>
      </w:r>
      <w:r w:rsidRPr="009D60EA">
        <w:t>.</w:t>
      </w:r>
      <w:proofErr w:type="gramEnd"/>
      <w:r w:rsidR="00ED5188">
        <w:t xml:space="preserve"> </w:t>
      </w:r>
      <w:r w:rsidRPr="009D60EA">
        <w:t>"&lt;</w:t>
      </w:r>
      <w:proofErr w:type="spellStart"/>
      <w:r w:rsidRPr="009D60EA">
        <w:t>br</w:t>
      </w:r>
      <w:proofErr w:type="spellEnd"/>
      <w:r w:rsidRPr="009D60EA">
        <w:t>&gt;";</w:t>
      </w:r>
      <w:r w:rsidRPr="009D60EA">
        <w:br/>
        <w:t>}</w:t>
      </w:r>
      <w:r w:rsidRPr="009D60EA">
        <w:br/>
      </w:r>
      <w:proofErr w:type="spellStart"/>
      <w:r w:rsidRPr="009D60EA">
        <w:t>Save_</w:t>
      </w:r>
      <w:proofErr w:type="gramStart"/>
      <w:r w:rsidRPr="009D60EA">
        <w:t>info</w:t>
      </w:r>
      <w:proofErr w:type="spellEnd"/>
      <w:r w:rsidRPr="009D60EA">
        <w:t>(</w:t>
      </w:r>
      <w:proofErr w:type="gramEnd"/>
      <w:r w:rsidRPr="009D60EA">
        <w:t>"</w:t>
      </w:r>
      <w:proofErr w:type="spellStart"/>
      <w:r w:rsidRPr="009D60EA">
        <w:t>Федя</w:t>
      </w:r>
      <w:proofErr w:type="spellEnd"/>
      <w:r w:rsidRPr="009D60EA">
        <w:t>","</w:t>
      </w:r>
      <w:proofErr w:type="spellStart"/>
      <w:r w:rsidRPr="009D60EA">
        <w:t>Федоров</w:t>
      </w:r>
      <w:proofErr w:type="spellEnd"/>
      <w:r w:rsidRPr="009D60EA">
        <w:t>",</w:t>
      </w:r>
      <w:r w:rsidRPr="009D60EA">
        <w:br/>
        <w:t>"А</w:t>
      </w:r>
      <w:r w:rsidR="00ED5188">
        <w:t xml:space="preserve"> </w:t>
      </w:r>
      <w:r w:rsidRPr="009D60EA">
        <w:t>я</w:t>
      </w:r>
      <w:r w:rsidR="00ED5188">
        <w:t xml:space="preserve"> </w:t>
      </w:r>
      <w:proofErr w:type="spellStart"/>
      <w:r w:rsidRPr="009D60EA">
        <w:t>вибрав</w:t>
      </w:r>
      <w:proofErr w:type="spellEnd"/>
      <w:r w:rsidR="00ED5188">
        <w:t xml:space="preserve"> </w:t>
      </w:r>
      <w:r w:rsidRPr="009D60EA">
        <w:t>Lisp");</w:t>
      </w:r>
      <w:r w:rsidRPr="009D60EA">
        <w:br/>
        <w:t>//</w:t>
      </w:r>
      <w:r w:rsidR="00ED5188">
        <w:t xml:space="preserve"> </w:t>
      </w:r>
      <w:proofErr w:type="spellStart"/>
      <w:r w:rsidRPr="009D60EA">
        <w:t>Save_info</w:t>
      </w:r>
      <w:proofErr w:type="spellEnd"/>
      <w:r w:rsidR="00ED5188">
        <w:t xml:space="preserve"> </w:t>
      </w:r>
      <w:proofErr w:type="spellStart"/>
      <w:r w:rsidRPr="009D60EA">
        <w:t>можна</w:t>
      </w:r>
      <w:proofErr w:type="spellEnd"/>
      <w:r w:rsidR="00ED5188">
        <w:t xml:space="preserve"> </w:t>
      </w:r>
      <w:proofErr w:type="spellStart"/>
      <w:r w:rsidRPr="009D60EA">
        <w:t>викликати</w:t>
      </w:r>
      <w:proofErr w:type="spellEnd"/>
      <w:r w:rsidR="00ED5188">
        <w:t xml:space="preserve"> </w:t>
      </w:r>
      <w:r w:rsidRPr="009D60EA">
        <w:t>і</w:t>
      </w:r>
      <w:r w:rsidR="00ED5188">
        <w:t xml:space="preserve"> </w:t>
      </w:r>
      <w:proofErr w:type="spellStart"/>
      <w:r w:rsidRPr="009D60EA">
        <w:t>тут</w:t>
      </w:r>
      <w:proofErr w:type="spellEnd"/>
      <w:r w:rsidRPr="009D60EA">
        <w:br/>
        <w:t>?&gt;</w:t>
      </w:r>
    </w:p>
    <w:bookmarkEnd w:id="13"/>
    <w:p w14:paraId="150072AB" w14:textId="294C6CD0" w:rsidR="0061503E" w:rsidRPr="0061503E" w:rsidRDefault="0061503E" w:rsidP="0061503E">
      <w:pPr>
        <w:pStyle w:val="af7"/>
      </w:pPr>
      <w:r w:rsidRPr="0061503E">
        <w:t>приклад.</w:t>
      </w:r>
      <w:r w:rsidR="00ED5188">
        <w:t xml:space="preserve"> </w:t>
      </w:r>
      <w:r w:rsidRPr="0061503E">
        <w:t>Визначення</w:t>
      </w:r>
      <w:r w:rsidR="00ED5188">
        <w:t xml:space="preserve"> </w:t>
      </w:r>
      <w:proofErr w:type="spellStart"/>
      <w:r w:rsidRPr="0061503E">
        <w:t>функціі</w:t>
      </w:r>
      <w:proofErr w:type="spellEnd"/>
      <w:r w:rsidRPr="0061503E">
        <w:t>̈</w:t>
      </w:r>
      <w:r w:rsidR="00ED5188">
        <w:t xml:space="preserve"> </w:t>
      </w:r>
      <w:r w:rsidRPr="0061503E">
        <w:t>усередині</w:t>
      </w:r>
      <w:r w:rsidR="00ED5188">
        <w:t xml:space="preserve"> </w:t>
      </w:r>
      <w:r w:rsidRPr="0061503E">
        <w:t>умовного</w:t>
      </w:r>
      <w:r w:rsidR="00ED5188">
        <w:t xml:space="preserve"> </w:t>
      </w:r>
      <w:r w:rsidRPr="0061503E">
        <w:t>оператора</w:t>
      </w:r>
      <w:r w:rsidR="00ED5188">
        <w:t xml:space="preserve"> </w:t>
      </w:r>
      <w:r w:rsidRPr="0061503E">
        <w:t>Якщо</w:t>
      </w:r>
      <w:r w:rsidR="00ED5188">
        <w:t xml:space="preserve"> </w:t>
      </w:r>
      <w:r w:rsidRPr="0061503E">
        <w:t>функція</w:t>
      </w:r>
      <w:r w:rsidR="00ED5188">
        <w:t xml:space="preserve"> </w:t>
      </w:r>
      <w:r w:rsidRPr="0061503E">
        <w:t>одного</w:t>
      </w:r>
      <w:r w:rsidR="00ED5188">
        <w:t xml:space="preserve"> </w:t>
      </w:r>
      <w:r w:rsidRPr="0061503E">
        <w:t>разу</w:t>
      </w:r>
      <w:r w:rsidR="00ED5188">
        <w:t xml:space="preserve"> </w:t>
      </w:r>
      <w:r w:rsidRPr="0061503E">
        <w:t>визначена</w:t>
      </w:r>
      <w:r w:rsidR="00ED5188">
        <w:t xml:space="preserve"> </w:t>
      </w:r>
      <w:r w:rsidRPr="0061503E">
        <w:t>у</w:t>
      </w:r>
      <w:r w:rsidR="00ED5188">
        <w:t xml:space="preserve"> </w:t>
      </w:r>
      <w:r w:rsidRPr="0061503E">
        <w:t>програмі,</w:t>
      </w:r>
      <w:r w:rsidR="00ED5188">
        <w:t xml:space="preserve"> </w:t>
      </w:r>
      <w:r w:rsidRPr="0061503E">
        <w:t>то</w:t>
      </w:r>
      <w:r w:rsidR="00ED5188">
        <w:t xml:space="preserve"> </w:t>
      </w:r>
      <w:proofErr w:type="spellStart"/>
      <w:r w:rsidRPr="0061503E">
        <w:t>перевизна</w:t>
      </w:r>
      <w:proofErr w:type="spellEnd"/>
    </w:p>
    <w:p w14:paraId="4D3BBD4C" w14:textId="342E116E" w:rsidR="0061503E" w:rsidRPr="0061503E" w:rsidRDefault="0061503E" w:rsidP="0061503E">
      <w:pPr>
        <w:pStyle w:val="af7"/>
      </w:pPr>
      <w:proofErr w:type="spellStart"/>
      <w:r w:rsidRPr="0061503E">
        <w:t>чити</w:t>
      </w:r>
      <w:proofErr w:type="spellEnd"/>
      <w:r w:rsidR="00ED5188">
        <w:t xml:space="preserve"> </w:t>
      </w:r>
      <w:r w:rsidRPr="0061503E">
        <w:t>чи</w:t>
      </w:r>
      <w:r w:rsidR="00ED5188">
        <w:t xml:space="preserve"> </w:t>
      </w:r>
      <w:r w:rsidRPr="0061503E">
        <w:t>видалити</w:t>
      </w:r>
      <w:r w:rsidR="00ED5188">
        <w:t xml:space="preserve"> </w:t>
      </w:r>
      <w:proofErr w:type="spellStart"/>
      <w:r w:rsidRPr="0061503E">
        <w:t>їі</w:t>
      </w:r>
      <w:proofErr w:type="spellEnd"/>
      <w:r w:rsidRPr="0061503E">
        <w:t>̈</w:t>
      </w:r>
      <w:r w:rsidR="00ED5188">
        <w:t xml:space="preserve"> </w:t>
      </w:r>
      <w:r w:rsidRPr="0061503E">
        <w:t>не</w:t>
      </w:r>
      <w:r w:rsidR="00ED5188">
        <w:t xml:space="preserve"> </w:t>
      </w:r>
      <w:r w:rsidRPr="0061503E">
        <w:t>можна.</w:t>
      </w:r>
      <w:r w:rsidR="00ED5188">
        <w:t xml:space="preserve"> </w:t>
      </w:r>
      <w:r w:rsidRPr="0061503E">
        <w:t>Незважаючи</w:t>
      </w:r>
      <w:r w:rsidR="00ED5188">
        <w:t xml:space="preserve"> </w:t>
      </w:r>
      <w:r w:rsidRPr="0061503E">
        <w:t>на</w:t>
      </w:r>
      <w:r w:rsidR="00ED5188">
        <w:t xml:space="preserve"> </w:t>
      </w:r>
      <w:r w:rsidRPr="0061503E">
        <w:t>те,</w:t>
      </w:r>
      <w:r w:rsidR="00ED5188">
        <w:t xml:space="preserve"> </w:t>
      </w:r>
      <w:r w:rsidRPr="0061503E">
        <w:t>що</w:t>
      </w:r>
      <w:r w:rsidR="00ED5188">
        <w:t xml:space="preserve"> </w:t>
      </w:r>
      <w:r w:rsidRPr="0061503E">
        <w:t>імена</w:t>
      </w:r>
      <w:r w:rsidR="00ED5188">
        <w:t xml:space="preserve"> </w:t>
      </w:r>
      <w:proofErr w:type="spellStart"/>
      <w:r w:rsidRPr="0061503E">
        <w:t>функціи</w:t>
      </w:r>
      <w:proofErr w:type="spellEnd"/>
      <w:r w:rsidRPr="0061503E">
        <w:t>̆</w:t>
      </w:r>
      <w:r w:rsidR="00ED5188">
        <w:t xml:space="preserve"> </w:t>
      </w:r>
      <w:r w:rsidRPr="0061503E">
        <w:t>нечутливі</w:t>
      </w:r>
      <w:r w:rsidR="00ED5188">
        <w:t xml:space="preserve"> </w:t>
      </w:r>
      <w:r w:rsidRPr="0061503E">
        <w:t>до</w:t>
      </w:r>
      <w:r w:rsidR="00ED5188">
        <w:t xml:space="preserve"> </w:t>
      </w:r>
      <w:r w:rsidRPr="0061503E">
        <w:t>регістру,</w:t>
      </w:r>
      <w:r w:rsidR="00ED5188">
        <w:t xml:space="preserve"> </w:t>
      </w:r>
      <w:r w:rsidRPr="0061503E">
        <w:t>краще</w:t>
      </w:r>
      <w:r w:rsidR="00ED5188">
        <w:t xml:space="preserve"> </w:t>
      </w:r>
      <w:r w:rsidRPr="0061503E">
        <w:t>викликати</w:t>
      </w:r>
      <w:r w:rsidR="00ED5188">
        <w:t xml:space="preserve"> </w:t>
      </w:r>
      <w:r w:rsidRPr="0061503E">
        <w:t>функцію</w:t>
      </w:r>
      <w:r w:rsidR="00ED5188">
        <w:t xml:space="preserve"> </w:t>
      </w:r>
      <w:r w:rsidRPr="0061503E">
        <w:t>того</w:t>
      </w:r>
      <w:r w:rsidR="00ED5188">
        <w:t xml:space="preserve"> </w:t>
      </w:r>
      <w:r w:rsidRPr="0061503E">
        <w:t>ж</w:t>
      </w:r>
      <w:r w:rsidR="00ED5188">
        <w:t xml:space="preserve"> </w:t>
      </w:r>
      <w:r w:rsidRPr="0061503E">
        <w:t>імені,</w:t>
      </w:r>
      <w:r w:rsidR="00ED5188">
        <w:t xml:space="preserve"> </w:t>
      </w:r>
      <w:r w:rsidRPr="0061503E">
        <w:t>яким</w:t>
      </w:r>
      <w:r w:rsidR="00ED5188">
        <w:t xml:space="preserve"> </w:t>
      </w:r>
      <w:r w:rsidRPr="0061503E">
        <w:t>вона</w:t>
      </w:r>
      <w:r w:rsidR="00ED5188">
        <w:t xml:space="preserve"> </w:t>
      </w:r>
      <w:r w:rsidRPr="0061503E">
        <w:t>була</w:t>
      </w:r>
      <w:r w:rsidR="00ED5188">
        <w:t xml:space="preserve"> </w:t>
      </w:r>
      <w:r w:rsidRPr="0061503E">
        <w:t>задана</w:t>
      </w:r>
      <w:r w:rsidR="00ED5188">
        <w:t xml:space="preserve"> </w:t>
      </w:r>
      <w:r w:rsidRPr="0061503E">
        <w:t>у</w:t>
      </w:r>
      <w:r w:rsidR="00ED5188">
        <w:t xml:space="preserve"> </w:t>
      </w:r>
      <w:r w:rsidRPr="0061503E">
        <w:t>визначенні.</w:t>
      </w:r>
      <w:r w:rsidR="00ED5188">
        <w:t xml:space="preserve"> </w:t>
      </w:r>
    </w:p>
    <w:p w14:paraId="2233B5C0" w14:textId="77777777" w:rsidR="0061503E" w:rsidRPr="0061503E" w:rsidRDefault="0061503E" w:rsidP="0061503E">
      <w:pPr>
        <w:pStyle w:val="afc"/>
      </w:pPr>
      <w:r w:rsidRPr="0061503E">
        <w:t>&lt;?</w:t>
      </w:r>
      <w:proofErr w:type="spellStart"/>
      <w:r w:rsidRPr="0061503E">
        <w:t>php</w:t>
      </w:r>
      <w:proofErr w:type="spellEnd"/>
    </w:p>
    <w:p w14:paraId="34D05E58" w14:textId="0E45D9F4" w:rsidR="0061503E" w:rsidRPr="0061503E" w:rsidRDefault="00ED5188" w:rsidP="0061503E">
      <w:pPr>
        <w:pStyle w:val="afc"/>
      </w:pPr>
      <w:r>
        <w:t xml:space="preserve">   </w:t>
      </w:r>
      <w:r w:rsidR="0061503E" w:rsidRPr="0061503E">
        <w:t>/</w:t>
      </w:r>
      <w:r>
        <w:t xml:space="preserve"> </w:t>
      </w:r>
      <w:r w:rsidR="0061503E" w:rsidRPr="0061503E">
        <w:t>*</w:t>
      </w:r>
      <w:r>
        <w:t xml:space="preserve"> </w:t>
      </w:r>
      <w:proofErr w:type="spellStart"/>
      <w:r w:rsidR="0061503E" w:rsidRPr="0061503E">
        <w:t>Не</w:t>
      </w:r>
      <w:proofErr w:type="spellEnd"/>
      <w:r>
        <w:t xml:space="preserve"> </w:t>
      </w:r>
      <w:proofErr w:type="spellStart"/>
      <w:r w:rsidR="0061503E" w:rsidRPr="0061503E">
        <w:t>можна</w:t>
      </w:r>
      <w:proofErr w:type="spellEnd"/>
      <w:r>
        <w:t xml:space="preserve"> </w:t>
      </w:r>
      <w:proofErr w:type="spellStart"/>
      <w:r w:rsidR="0061503E" w:rsidRPr="0061503E">
        <w:t>зберегти</w:t>
      </w:r>
      <w:proofErr w:type="spellEnd"/>
      <w:r>
        <w:t xml:space="preserve"> </w:t>
      </w:r>
      <w:proofErr w:type="spellStart"/>
      <w:r w:rsidR="0061503E" w:rsidRPr="0061503E">
        <w:t>дані</w:t>
      </w:r>
      <w:proofErr w:type="spellEnd"/>
      <w:r w:rsidR="0061503E" w:rsidRPr="0061503E">
        <w:t>,</w:t>
      </w:r>
      <w:r>
        <w:t xml:space="preserve"> </w:t>
      </w:r>
      <w:proofErr w:type="spellStart"/>
      <w:r w:rsidR="0061503E" w:rsidRPr="0061503E">
        <w:t>тобто</w:t>
      </w:r>
      <w:proofErr w:type="spellEnd"/>
      <w:r w:rsidR="0061503E" w:rsidRPr="0061503E">
        <w:t>.</w:t>
      </w:r>
      <w:r>
        <w:t xml:space="preserve"> </w:t>
      </w:r>
      <w:proofErr w:type="spellStart"/>
      <w:r w:rsidR="0061503E" w:rsidRPr="0061503E">
        <w:t>викликати</w:t>
      </w:r>
      <w:proofErr w:type="spellEnd"/>
    </w:p>
    <w:p w14:paraId="38C01668" w14:textId="16C00190" w:rsidR="0061503E" w:rsidRPr="0061503E" w:rsidRDefault="00ED5188" w:rsidP="0061503E">
      <w:pPr>
        <w:pStyle w:val="afc"/>
      </w:pPr>
      <w:r>
        <w:t xml:space="preserve">   </w:t>
      </w:r>
      <w:proofErr w:type="spellStart"/>
      <w:r w:rsidR="0061503E" w:rsidRPr="0061503E">
        <w:t>функцію</w:t>
      </w:r>
      <w:proofErr w:type="spellEnd"/>
      <w:r>
        <w:t xml:space="preserve"> </w:t>
      </w:r>
      <w:proofErr w:type="spellStart"/>
      <w:proofErr w:type="gramStart"/>
      <w:r w:rsidR="0061503E" w:rsidRPr="0061503E">
        <w:t>DataSave</w:t>
      </w:r>
      <w:proofErr w:type="spellEnd"/>
      <w:r w:rsidR="0061503E" w:rsidRPr="0061503E">
        <w:t>(</w:t>
      </w:r>
      <w:proofErr w:type="gramEnd"/>
      <w:r w:rsidR="0061503E" w:rsidRPr="0061503E">
        <w:t>)</w:t>
      </w:r>
      <w:r>
        <w:t xml:space="preserve"> </w:t>
      </w:r>
      <w:proofErr w:type="spellStart"/>
      <w:r w:rsidR="0061503E" w:rsidRPr="0061503E">
        <w:t>до</w:t>
      </w:r>
      <w:proofErr w:type="spellEnd"/>
      <w:r>
        <w:t xml:space="preserve"> </w:t>
      </w:r>
      <w:proofErr w:type="spellStart"/>
      <w:r w:rsidR="0061503E" w:rsidRPr="0061503E">
        <w:t>того</w:t>
      </w:r>
      <w:proofErr w:type="spellEnd"/>
      <w:r w:rsidR="0061503E" w:rsidRPr="0061503E">
        <w:t>,</w:t>
      </w:r>
      <w:r>
        <w:t xml:space="preserve"> </w:t>
      </w:r>
      <w:proofErr w:type="spellStart"/>
      <w:r w:rsidR="0061503E" w:rsidRPr="0061503E">
        <w:t>як</w:t>
      </w:r>
      <w:proofErr w:type="spellEnd"/>
      <w:r>
        <w:t xml:space="preserve"> </w:t>
      </w:r>
      <w:proofErr w:type="spellStart"/>
      <w:r w:rsidR="0061503E" w:rsidRPr="0061503E">
        <w:t>виконана</w:t>
      </w:r>
      <w:proofErr w:type="spellEnd"/>
    </w:p>
    <w:p w14:paraId="3C2875B7" w14:textId="0F495D83" w:rsidR="0061503E" w:rsidRPr="0061503E" w:rsidRDefault="00ED5188" w:rsidP="0061503E">
      <w:pPr>
        <w:pStyle w:val="afc"/>
      </w:pPr>
      <w:r>
        <w:t xml:space="preserve">   </w:t>
      </w:r>
      <w:proofErr w:type="spellStart"/>
      <w:r w:rsidR="0061503E" w:rsidRPr="0061503E">
        <w:t>перевірка</w:t>
      </w:r>
      <w:proofErr w:type="spellEnd"/>
      <w:r>
        <w:t xml:space="preserve"> </w:t>
      </w:r>
      <w:proofErr w:type="spellStart"/>
      <w:r w:rsidR="0061503E" w:rsidRPr="0061503E">
        <w:t>їх</w:t>
      </w:r>
      <w:proofErr w:type="spellEnd"/>
      <w:r>
        <w:t xml:space="preserve"> </w:t>
      </w:r>
      <w:proofErr w:type="spellStart"/>
      <w:r w:rsidR="0061503E" w:rsidRPr="0061503E">
        <w:t>правильності</w:t>
      </w:r>
      <w:proofErr w:type="spellEnd"/>
      <w:r w:rsidR="0061503E" w:rsidRPr="0061503E">
        <w:t>,</w:t>
      </w:r>
      <w:r>
        <w:t xml:space="preserve"> </w:t>
      </w:r>
      <w:proofErr w:type="spellStart"/>
      <w:r w:rsidR="0061503E" w:rsidRPr="0061503E">
        <w:t>тобто</w:t>
      </w:r>
      <w:proofErr w:type="spellEnd"/>
      <w:r w:rsidR="0061503E" w:rsidRPr="0061503E">
        <w:t>.</w:t>
      </w:r>
      <w:r>
        <w:t xml:space="preserve"> </w:t>
      </w:r>
      <w:proofErr w:type="spellStart"/>
      <w:r w:rsidR="0061503E" w:rsidRPr="0061503E">
        <w:t>викликана</w:t>
      </w:r>
      <w:proofErr w:type="spellEnd"/>
    </w:p>
    <w:p w14:paraId="7738B077" w14:textId="4C38D29E" w:rsidR="0061503E" w:rsidRPr="0061503E" w:rsidRDefault="00ED5188" w:rsidP="0061503E">
      <w:pPr>
        <w:pStyle w:val="afc"/>
      </w:pPr>
      <w:r>
        <w:t xml:space="preserve">   </w:t>
      </w:r>
      <w:proofErr w:type="spellStart"/>
      <w:r w:rsidR="0061503E" w:rsidRPr="0061503E">
        <w:t>функція</w:t>
      </w:r>
      <w:proofErr w:type="spellEnd"/>
      <w:r>
        <w:t xml:space="preserve"> </w:t>
      </w:r>
      <w:proofErr w:type="spellStart"/>
      <w:proofErr w:type="gramStart"/>
      <w:r w:rsidR="0061503E" w:rsidRPr="0061503E">
        <w:t>DataCheck</w:t>
      </w:r>
      <w:proofErr w:type="spellEnd"/>
      <w:r w:rsidR="0061503E" w:rsidRPr="0061503E">
        <w:t>(</w:t>
      </w:r>
      <w:proofErr w:type="gramEnd"/>
      <w:r w:rsidR="0061503E" w:rsidRPr="0061503E">
        <w:t>)</w:t>
      </w:r>
      <w:r>
        <w:t xml:space="preserve"> </w:t>
      </w:r>
      <w:r w:rsidR="0061503E" w:rsidRPr="0061503E">
        <w:t>*/</w:t>
      </w:r>
    </w:p>
    <w:p w14:paraId="54D6ADE8" w14:textId="51CFB112" w:rsidR="0061503E" w:rsidRPr="0061503E" w:rsidRDefault="00ED5188" w:rsidP="0061503E">
      <w:pPr>
        <w:pStyle w:val="afc"/>
      </w:pPr>
      <w:r>
        <w:t xml:space="preserve">   </w:t>
      </w:r>
      <w:proofErr w:type="spellStart"/>
      <w:proofErr w:type="gramStart"/>
      <w:r w:rsidR="0061503E" w:rsidRPr="0061503E">
        <w:t>DataCheck</w:t>
      </w:r>
      <w:proofErr w:type="spellEnd"/>
      <w:r w:rsidR="0061503E" w:rsidRPr="0061503E">
        <w:t>(</w:t>
      </w:r>
      <w:proofErr w:type="gramEnd"/>
      <w:r w:rsidR="0061503E" w:rsidRPr="0061503E">
        <w:t>);</w:t>
      </w:r>
    </w:p>
    <w:p w14:paraId="4ADA6DAE" w14:textId="16B63AC0" w:rsidR="0061503E" w:rsidRPr="0061503E" w:rsidRDefault="00ED5188" w:rsidP="0061503E">
      <w:pPr>
        <w:pStyle w:val="afc"/>
      </w:pPr>
      <w:r>
        <w:t xml:space="preserve">   </w:t>
      </w:r>
      <w:proofErr w:type="spellStart"/>
      <w:proofErr w:type="gramStart"/>
      <w:r w:rsidR="0061503E" w:rsidRPr="0061503E">
        <w:t>DataSave</w:t>
      </w:r>
      <w:proofErr w:type="spellEnd"/>
      <w:r w:rsidR="0061503E" w:rsidRPr="0061503E">
        <w:t>(</w:t>
      </w:r>
      <w:proofErr w:type="gramEnd"/>
      <w:r w:rsidR="0061503E" w:rsidRPr="0061503E">
        <w:t>);</w:t>
      </w:r>
    </w:p>
    <w:p w14:paraId="38AE823B" w14:textId="019060F8" w:rsidR="0061503E" w:rsidRPr="0061503E" w:rsidRDefault="0061503E" w:rsidP="0061503E">
      <w:pPr>
        <w:pStyle w:val="afc"/>
      </w:pPr>
      <w:r w:rsidRPr="0061503E">
        <w:t>function</w:t>
      </w:r>
      <w:r w:rsidR="00ED5188">
        <w:t xml:space="preserve"> </w:t>
      </w:r>
      <w:proofErr w:type="spellStart"/>
      <w:proofErr w:type="gramStart"/>
      <w:r w:rsidRPr="0061503E">
        <w:t>DataCheck</w:t>
      </w:r>
      <w:proofErr w:type="spellEnd"/>
      <w:r w:rsidRPr="0061503E">
        <w:t>(</w:t>
      </w:r>
      <w:proofErr w:type="gramEnd"/>
      <w:r w:rsidRPr="0061503E">
        <w:t>){</w:t>
      </w:r>
      <w:r w:rsidRPr="0061503E">
        <w:br/>
        <w:t>//</w:t>
      </w:r>
      <w:r w:rsidR="00ED5188">
        <w:t xml:space="preserve"> </w:t>
      </w:r>
      <w:proofErr w:type="spellStart"/>
      <w:r w:rsidRPr="0061503E">
        <w:t>Перевірка</w:t>
      </w:r>
      <w:proofErr w:type="spellEnd"/>
      <w:r w:rsidR="00ED5188">
        <w:t xml:space="preserve"> </w:t>
      </w:r>
      <w:proofErr w:type="spellStart"/>
      <w:r w:rsidRPr="0061503E">
        <w:t>правильності</w:t>
      </w:r>
      <w:proofErr w:type="spellEnd"/>
      <w:r w:rsidR="00ED5188">
        <w:t xml:space="preserve"> </w:t>
      </w:r>
      <w:proofErr w:type="spellStart"/>
      <w:r w:rsidRPr="0061503E">
        <w:t>даних</w:t>
      </w:r>
      <w:proofErr w:type="spellEnd"/>
      <w:r w:rsidRPr="0061503E">
        <w:br/>
        <w:t>function</w:t>
      </w:r>
      <w:r w:rsidR="00ED5188">
        <w:t xml:space="preserve"> </w:t>
      </w:r>
      <w:proofErr w:type="spellStart"/>
      <w:r w:rsidRPr="0061503E">
        <w:t>DataSave</w:t>
      </w:r>
      <w:proofErr w:type="spellEnd"/>
      <w:r w:rsidRPr="0061503E">
        <w:t>(){</w:t>
      </w:r>
      <w:r w:rsidRPr="0061503E">
        <w:br/>
        <w:t>//</w:t>
      </w:r>
      <w:r w:rsidR="00ED5188">
        <w:t xml:space="preserve"> </w:t>
      </w:r>
      <w:proofErr w:type="spellStart"/>
      <w:r w:rsidRPr="0061503E">
        <w:t>зберігаємо</w:t>
      </w:r>
      <w:proofErr w:type="spellEnd"/>
      <w:r w:rsidR="00ED5188">
        <w:t xml:space="preserve"> </w:t>
      </w:r>
      <w:proofErr w:type="spellStart"/>
      <w:r w:rsidRPr="0061503E">
        <w:t>дані</w:t>
      </w:r>
      <w:proofErr w:type="spellEnd"/>
      <w:r w:rsidRPr="0061503E">
        <w:br/>
        <w:t>}}?&gt;</w:t>
      </w:r>
    </w:p>
    <w:p w14:paraId="7A960EE7" w14:textId="39DFD1C3" w:rsidR="0061503E" w:rsidRPr="0061503E" w:rsidRDefault="0061503E" w:rsidP="0061503E">
      <w:pPr>
        <w:pStyle w:val="af7"/>
      </w:pPr>
      <w:r w:rsidRPr="0061503E">
        <w:t>приклад.</w:t>
      </w:r>
      <w:r w:rsidR="00ED5188">
        <w:t xml:space="preserve"> </w:t>
      </w:r>
      <w:r w:rsidRPr="0061503E">
        <w:t>Визначення</w:t>
      </w:r>
      <w:r w:rsidR="00ED5188">
        <w:t xml:space="preserve"> </w:t>
      </w:r>
      <w:proofErr w:type="spellStart"/>
      <w:r w:rsidRPr="0061503E">
        <w:t>функціі</w:t>
      </w:r>
      <w:proofErr w:type="spellEnd"/>
      <w:r w:rsidRPr="0061503E">
        <w:t>̈</w:t>
      </w:r>
      <w:r w:rsidR="00ED5188">
        <w:t xml:space="preserve"> </w:t>
      </w:r>
      <w:r w:rsidRPr="0061503E">
        <w:t>всередині</w:t>
      </w:r>
      <w:r w:rsidR="00ED5188">
        <w:t xml:space="preserve"> </w:t>
      </w:r>
      <w:proofErr w:type="spellStart"/>
      <w:r w:rsidRPr="0061503E">
        <w:t>функціі</w:t>
      </w:r>
      <w:proofErr w:type="spellEnd"/>
      <w:r w:rsidRPr="0061503E">
        <w:t>̈</w:t>
      </w:r>
      <w:r w:rsidR="00ED5188">
        <w:t xml:space="preserve"> </w:t>
      </w:r>
      <w:r w:rsidRPr="0061503E">
        <w:t>(Використовується</w:t>
      </w:r>
      <w:r w:rsidR="00ED5188">
        <w:t xml:space="preserve"> </w:t>
      </w:r>
    </w:p>
    <w:p w14:paraId="69C6B83D" w14:textId="4EB3CBFD" w:rsidR="0061503E" w:rsidRPr="0061503E" w:rsidRDefault="0061503E" w:rsidP="0061503E">
      <w:pPr>
        <w:pStyle w:val="af7"/>
      </w:pPr>
      <w:proofErr w:type="spellStart"/>
      <w:r w:rsidRPr="0061503E">
        <w:t>вкраи</w:t>
      </w:r>
      <w:proofErr w:type="spellEnd"/>
      <w:r w:rsidRPr="0061503E">
        <w:t>̆</w:t>
      </w:r>
      <w:r w:rsidR="00ED5188">
        <w:t xml:space="preserve"> </w:t>
      </w:r>
      <w:proofErr w:type="spellStart"/>
      <w:r w:rsidRPr="0061503E">
        <w:t>рідко</w:t>
      </w:r>
      <w:proofErr w:type="spellEnd"/>
      <w:r w:rsidRPr="0061503E">
        <w:t>)</w:t>
      </w:r>
      <w:r w:rsidR="00ED5188">
        <w:t xml:space="preserve"> </w:t>
      </w:r>
    </w:p>
    <w:p w14:paraId="43548B89" w14:textId="4731E00F" w:rsidR="0061503E" w:rsidRPr="0061503E" w:rsidRDefault="0061503E" w:rsidP="0061503E">
      <w:pPr>
        <w:pStyle w:val="af9"/>
        <w:rPr>
          <w:lang w:val="ru-UA"/>
        </w:rPr>
      </w:pPr>
      <w:r w:rsidRPr="0061503E">
        <w:rPr>
          <w:bCs/>
          <w:lang w:val="ru-UA"/>
        </w:rPr>
        <w:t>Аргументи</w:t>
      </w:r>
      <w:r w:rsidR="00ED5188">
        <w:rPr>
          <w:bCs/>
          <w:lang w:val="ru-UA"/>
        </w:rPr>
        <w:t xml:space="preserve"> </w:t>
      </w:r>
      <w:r w:rsidRPr="0061503E">
        <w:rPr>
          <w:bCs/>
          <w:lang w:val="ru-UA"/>
        </w:rPr>
        <w:t>функцій</w:t>
      </w:r>
      <w:r w:rsidR="00ED5188">
        <w:rPr>
          <w:bCs/>
          <w:lang w:val="ru-UA"/>
        </w:rPr>
        <w:t xml:space="preserve"> </w:t>
      </w:r>
    </w:p>
    <w:p w14:paraId="344FF55D" w14:textId="189E6E5A" w:rsidR="0061503E" w:rsidRPr="0061503E" w:rsidRDefault="0061503E" w:rsidP="0061503E">
      <w:pPr>
        <w:pStyle w:val="af7"/>
        <w:rPr>
          <w:lang w:val="ru-UA"/>
        </w:rPr>
      </w:pPr>
      <w:r w:rsidRPr="0061503E">
        <w:t>Кожна</w:t>
      </w:r>
      <w:r w:rsidR="00ED5188">
        <w:t xml:space="preserve"> </w:t>
      </w:r>
      <w:r w:rsidRPr="0061503E">
        <w:t>функція</w:t>
      </w:r>
      <w:r w:rsidR="00ED5188">
        <w:t xml:space="preserve"> </w:t>
      </w:r>
      <w:r w:rsidRPr="0061503E">
        <w:t>може</w:t>
      </w:r>
      <w:r w:rsidR="00ED5188">
        <w:t xml:space="preserve"> </w:t>
      </w:r>
      <w:r w:rsidRPr="0061503E">
        <w:t>мати,</w:t>
      </w:r>
      <w:r w:rsidR="00ED5188">
        <w:t xml:space="preserve"> </w:t>
      </w:r>
      <w:r w:rsidRPr="0061503E">
        <w:t>як</w:t>
      </w:r>
      <w:r w:rsidR="00ED5188">
        <w:t xml:space="preserve"> </w:t>
      </w:r>
      <w:r w:rsidRPr="0061503E">
        <w:t>ми</w:t>
      </w:r>
      <w:r w:rsidR="00ED5188">
        <w:t xml:space="preserve"> </w:t>
      </w:r>
      <w:r w:rsidRPr="0061503E">
        <w:t>вже</w:t>
      </w:r>
      <w:r w:rsidR="00ED5188">
        <w:t xml:space="preserve"> </w:t>
      </w:r>
      <w:r w:rsidRPr="0061503E">
        <w:t>говорили,</w:t>
      </w:r>
      <w:r w:rsidR="00ED5188">
        <w:t xml:space="preserve"> </w:t>
      </w:r>
      <w:r w:rsidRPr="0061503E">
        <w:t>список</w:t>
      </w:r>
      <w:r w:rsidR="00ED5188">
        <w:t xml:space="preserve"> </w:t>
      </w:r>
      <w:r w:rsidRPr="0061503E">
        <w:t>аргументів.</w:t>
      </w:r>
      <w:r w:rsidR="00ED5188">
        <w:t xml:space="preserve"> </w:t>
      </w:r>
      <w:r w:rsidRPr="0061503E">
        <w:t>За</w:t>
      </w:r>
      <w:r w:rsidR="00ED5188">
        <w:t xml:space="preserve"> </w:t>
      </w:r>
      <w:r w:rsidRPr="0061503E">
        <w:t>допомогою</w:t>
      </w:r>
      <w:r w:rsidR="00ED5188">
        <w:t xml:space="preserve"> </w:t>
      </w:r>
      <w:r w:rsidRPr="0061503E">
        <w:t>цих</w:t>
      </w:r>
      <w:r w:rsidR="00ED5188">
        <w:t xml:space="preserve"> </w:t>
      </w:r>
      <w:r w:rsidRPr="0061503E">
        <w:t>аргументів</w:t>
      </w:r>
      <w:r w:rsidR="00ED5188">
        <w:t xml:space="preserve"> </w:t>
      </w:r>
      <w:r w:rsidRPr="0061503E">
        <w:t>у</w:t>
      </w:r>
      <w:r w:rsidR="00ED5188">
        <w:t xml:space="preserve"> </w:t>
      </w:r>
      <w:r w:rsidRPr="0061503E">
        <w:t>функцію</w:t>
      </w:r>
      <w:r w:rsidR="00ED5188">
        <w:t xml:space="preserve"> </w:t>
      </w:r>
      <w:r w:rsidRPr="0061503E">
        <w:t>передається</w:t>
      </w:r>
      <w:r w:rsidR="00ED5188">
        <w:t xml:space="preserve"> </w:t>
      </w:r>
      <w:r w:rsidRPr="0061503E">
        <w:t>різна</w:t>
      </w:r>
      <w:r w:rsidR="00ED5188">
        <w:t xml:space="preserve"> </w:t>
      </w:r>
      <w:r w:rsidRPr="0061503E">
        <w:t>інформація</w:t>
      </w:r>
      <w:r w:rsidR="00ED5188">
        <w:t xml:space="preserve"> </w:t>
      </w:r>
      <w:r w:rsidRPr="0061503E">
        <w:rPr>
          <w:lang w:val="ru-UA"/>
        </w:rPr>
        <w:t>(наприклад,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числа,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факторіал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якого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слід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підрахувати).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Кожен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є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змінною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або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константою.</w:t>
      </w:r>
      <w:r w:rsidR="00ED5188">
        <w:rPr>
          <w:lang w:val="ru-UA"/>
        </w:rPr>
        <w:t xml:space="preserve"> </w:t>
      </w:r>
    </w:p>
    <w:p w14:paraId="7A84B843" w14:textId="6BC2E05E" w:rsidR="0061503E" w:rsidRPr="0061503E" w:rsidRDefault="0061503E" w:rsidP="0061503E">
      <w:pPr>
        <w:pStyle w:val="af7"/>
        <w:rPr>
          <w:lang w:val="ru-UA"/>
        </w:rPr>
      </w:pP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допомогою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аргументів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дані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у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функцію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можна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передавати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трьома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різними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способами.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Це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передача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аргументів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значенням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(використовується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замовчуванням),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посилання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та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завдання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аргументів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умовчанням.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Розглянемо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ці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методи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докладніше.</w:t>
      </w:r>
      <w:r w:rsidR="00ED5188">
        <w:rPr>
          <w:lang w:val="ru-UA"/>
        </w:rPr>
        <w:t xml:space="preserve"> </w:t>
      </w:r>
    </w:p>
    <w:p w14:paraId="509DED7B" w14:textId="4E8BE11A" w:rsidR="0061503E" w:rsidRPr="0061503E" w:rsidRDefault="0061503E" w:rsidP="0061503E">
      <w:pPr>
        <w:pStyle w:val="af7"/>
        <w:rPr>
          <w:lang w:val="ru-UA"/>
        </w:rPr>
      </w:pPr>
      <w:r w:rsidRPr="0061503E">
        <w:rPr>
          <w:lang w:val="ru-UA"/>
        </w:rPr>
        <w:t>Коли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передається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до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значенням,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зміна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аргументу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всередині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не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впливає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на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його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поза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функцією.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Щоб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дозволити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змінювати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її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аргументи,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їх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потрібно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передавати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посиланням.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І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тому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у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визначенні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перед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ім'ям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аргументу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слід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написати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знак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амперсанд</w:t>
      </w:r>
      <w:r w:rsidR="00ED5188">
        <w:rPr>
          <w:lang w:val="ru-UA"/>
        </w:rPr>
        <w:t xml:space="preserve"> </w:t>
      </w:r>
      <w:r w:rsidRPr="0061503E">
        <w:rPr>
          <w:lang w:val="ru-UA"/>
        </w:rPr>
        <w:t>«&amp;».</w:t>
      </w:r>
      <w:r w:rsidR="00ED5188">
        <w:rPr>
          <w:lang w:val="ru-UA"/>
        </w:rPr>
        <w:t xml:space="preserve"> </w:t>
      </w:r>
    </w:p>
    <w:p w14:paraId="684DBB0A" w14:textId="26A76C27" w:rsidR="00A23F04" w:rsidRDefault="00A23F04" w:rsidP="00A23F04">
      <w:pPr>
        <w:pStyle w:val="afc"/>
      </w:pPr>
      <w:r w:rsidRPr="00A23F04">
        <w:t>&lt;?</w:t>
      </w:r>
      <w:proofErr w:type="spellStart"/>
      <w:r w:rsidRPr="00A23F04">
        <w:t>php</w:t>
      </w:r>
      <w:proofErr w:type="spellEnd"/>
      <w:r w:rsidRPr="00A23F04">
        <w:br/>
        <w:t>//</w:t>
      </w:r>
      <w:r w:rsidR="00ED5188">
        <w:t xml:space="preserve"> </w:t>
      </w:r>
      <w:proofErr w:type="spellStart"/>
      <w:r w:rsidRPr="00A23F04">
        <w:t>напишемо</w:t>
      </w:r>
      <w:proofErr w:type="spellEnd"/>
      <w:r w:rsidR="00ED5188">
        <w:t xml:space="preserve"> </w:t>
      </w:r>
      <w:proofErr w:type="spellStart"/>
      <w:r w:rsidRPr="00A23F04">
        <w:t>функцію</w:t>
      </w:r>
      <w:proofErr w:type="spellEnd"/>
      <w:r w:rsidRPr="00A23F04">
        <w:t>,</w:t>
      </w:r>
      <w:r w:rsidR="00ED5188">
        <w:t xml:space="preserve"> </w:t>
      </w:r>
      <w:proofErr w:type="spellStart"/>
      <w:r w:rsidRPr="00A23F04">
        <w:t>яка</w:t>
      </w:r>
      <w:proofErr w:type="spellEnd"/>
      <w:r w:rsidR="00ED5188">
        <w:t xml:space="preserve"> </w:t>
      </w:r>
      <w:proofErr w:type="spellStart"/>
      <w:r w:rsidRPr="00A23F04">
        <w:t>додавала</w:t>
      </w:r>
      <w:proofErr w:type="spellEnd"/>
      <w:r w:rsidR="00ED5188">
        <w:t xml:space="preserve"> </w:t>
      </w:r>
      <w:r w:rsidRPr="00A23F04">
        <w:t>б</w:t>
      </w:r>
      <w:r w:rsidRPr="00A23F04">
        <w:br/>
        <w:t>//</w:t>
      </w:r>
      <w:r w:rsidR="00ED5188">
        <w:t xml:space="preserve"> </w:t>
      </w:r>
      <w:proofErr w:type="spellStart"/>
      <w:r w:rsidRPr="00A23F04">
        <w:t>До</w:t>
      </w:r>
      <w:proofErr w:type="spellEnd"/>
      <w:r w:rsidR="00ED5188">
        <w:t xml:space="preserve"> </w:t>
      </w:r>
      <w:proofErr w:type="spellStart"/>
      <w:r w:rsidRPr="00A23F04">
        <w:t>рядка</w:t>
      </w:r>
      <w:proofErr w:type="spellEnd"/>
      <w:r w:rsidR="00ED5188">
        <w:t xml:space="preserve"> </w:t>
      </w:r>
      <w:proofErr w:type="spellStart"/>
      <w:r w:rsidRPr="00A23F04">
        <w:t>слово</w:t>
      </w:r>
      <w:proofErr w:type="spellEnd"/>
      <w:r w:rsidR="00ED5188">
        <w:t xml:space="preserve"> </w:t>
      </w:r>
      <w:r w:rsidRPr="00A23F04">
        <w:t>checked</w:t>
      </w:r>
      <w:r w:rsidRPr="00A23F04">
        <w:br/>
        <w:t>function</w:t>
      </w:r>
      <w:r w:rsidR="00ED5188">
        <w:t xml:space="preserve"> </w:t>
      </w:r>
      <w:proofErr w:type="spellStart"/>
      <w:r w:rsidRPr="00A23F04">
        <w:t>add_label</w:t>
      </w:r>
      <w:proofErr w:type="spellEnd"/>
      <w:r w:rsidRPr="00A23F04">
        <w:t>(&amp;$</w:t>
      </w:r>
      <w:proofErr w:type="spellStart"/>
      <w:r w:rsidRPr="00A23F04">
        <w:t>data_str</w:t>
      </w:r>
      <w:proofErr w:type="spellEnd"/>
      <w:r w:rsidRPr="00A23F04">
        <w:t>){</w:t>
      </w:r>
      <w:r w:rsidRPr="00A23F04">
        <w:br/>
        <w:t>$</w:t>
      </w:r>
      <w:proofErr w:type="spellStart"/>
      <w:r w:rsidRPr="00A23F04">
        <w:t>data_str</w:t>
      </w:r>
      <w:proofErr w:type="spellEnd"/>
      <w:r w:rsidR="00ED5188">
        <w:t xml:space="preserve"> </w:t>
      </w:r>
      <w:r w:rsidRPr="00A23F04">
        <w:t>.=</w:t>
      </w:r>
      <w:r w:rsidR="00ED5188">
        <w:t xml:space="preserve"> </w:t>
      </w:r>
      <w:r w:rsidRPr="00A23F04">
        <w:t>"checked";</w:t>
      </w:r>
      <w:r w:rsidRPr="00A23F04">
        <w:br/>
        <w:t>}</w:t>
      </w:r>
      <w:r w:rsidRPr="00A23F04">
        <w:br/>
        <w:t>$str</w:t>
      </w:r>
      <w:r w:rsidR="00ED5188">
        <w:t xml:space="preserve"> </w:t>
      </w:r>
      <w:r w:rsidRPr="00A23F04">
        <w:t>=</w:t>
      </w:r>
      <w:r w:rsidR="00ED5188">
        <w:t xml:space="preserve"> </w:t>
      </w:r>
      <w:r w:rsidRPr="00A23F04">
        <w:t>"&lt;input</w:t>
      </w:r>
      <w:r w:rsidR="00ED5188">
        <w:t xml:space="preserve"> </w:t>
      </w:r>
      <w:r w:rsidRPr="00A23F04">
        <w:t>type=radio</w:t>
      </w:r>
      <w:r w:rsidR="00ED5188">
        <w:t xml:space="preserve"> </w:t>
      </w:r>
      <w:r w:rsidRPr="00A23F04">
        <w:t>name=article";</w:t>
      </w:r>
      <w:r w:rsidRPr="00A23F04">
        <w:br/>
        <w:t>//</w:t>
      </w:r>
      <w:r w:rsidR="00ED5188">
        <w:t xml:space="preserve"> </w:t>
      </w:r>
      <w:proofErr w:type="spellStart"/>
      <w:r w:rsidRPr="00A23F04">
        <w:t>нехаи</w:t>
      </w:r>
      <w:proofErr w:type="spellEnd"/>
      <w:r w:rsidRPr="00A23F04">
        <w:t>̆</w:t>
      </w:r>
      <w:r w:rsidR="00ED5188">
        <w:t xml:space="preserve"> </w:t>
      </w:r>
      <w:r w:rsidRPr="00A23F04">
        <w:t>є</w:t>
      </w:r>
      <w:r w:rsidR="00ED5188">
        <w:t xml:space="preserve"> </w:t>
      </w:r>
      <w:proofErr w:type="spellStart"/>
      <w:r w:rsidRPr="00A23F04">
        <w:t>такии</w:t>
      </w:r>
      <w:proofErr w:type="spellEnd"/>
      <w:r w:rsidRPr="00A23F04">
        <w:t>̆</w:t>
      </w:r>
      <w:r w:rsidR="00ED5188">
        <w:t xml:space="preserve"> </w:t>
      </w:r>
      <w:proofErr w:type="spellStart"/>
      <w:r w:rsidRPr="00A23F04">
        <w:t>рядок</w:t>
      </w:r>
      <w:proofErr w:type="spellEnd"/>
      <w:r w:rsidRPr="00A23F04">
        <w:br/>
        <w:t>echo</w:t>
      </w:r>
      <w:r w:rsidR="00ED5188">
        <w:t xml:space="preserve"> </w:t>
      </w:r>
      <w:r w:rsidRPr="00A23F04">
        <w:t>$str</w:t>
      </w:r>
      <w:r w:rsidR="00ED5188">
        <w:t xml:space="preserve"> </w:t>
      </w:r>
      <w:r w:rsidRPr="00A23F04">
        <w:t>."&gt;&lt;</w:t>
      </w:r>
      <w:proofErr w:type="spellStart"/>
      <w:r w:rsidRPr="00A23F04">
        <w:t>br</w:t>
      </w:r>
      <w:proofErr w:type="spellEnd"/>
      <w:r w:rsidRPr="00A23F04">
        <w:t>&gt;";</w:t>
      </w:r>
      <w:r w:rsidRPr="00A23F04">
        <w:br/>
        <w:t>//</w:t>
      </w:r>
      <w:r w:rsidR="00ED5188">
        <w:t xml:space="preserve"> </w:t>
      </w:r>
      <w:proofErr w:type="spellStart"/>
      <w:r w:rsidRPr="00A23F04">
        <w:t>виведе</w:t>
      </w:r>
      <w:proofErr w:type="spellEnd"/>
      <w:r w:rsidR="00ED5188">
        <w:t xml:space="preserve"> </w:t>
      </w:r>
      <w:proofErr w:type="spellStart"/>
      <w:r w:rsidRPr="00A23F04">
        <w:t>елемент</w:t>
      </w:r>
      <w:proofErr w:type="spellEnd"/>
      <w:r w:rsidR="00ED5188">
        <w:t xml:space="preserve"> </w:t>
      </w:r>
      <w:proofErr w:type="spellStart"/>
      <w:r w:rsidRPr="00A23F04">
        <w:t>форми</w:t>
      </w:r>
      <w:proofErr w:type="spellEnd"/>
      <w:r w:rsidR="00ED5188">
        <w:t xml:space="preserve"> </w:t>
      </w:r>
      <w:r w:rsidRPr="00A23F04">
        <w:t>-</w:t>
      </w:r>
      <w:r w:rsidRPr="00A23F04">
        <w:br/>
        <w:t>//</w:t>
      </w:r>
      <w:r w:rsidR="00ED5188">
        <w:t xml:space="preserve"> </w:t>
      </w:r>
      <w:proofErr w:type="spellStart"/>
      <w:r w:rsidRPr="00A23F04">
        <w:t>не</w:t>
      </w:r>
      <w:proofErr w:type="spellEnd"/>
      <w:r w:rsidR="00ED5188">
        <w:t xml:space="preserve"> </w:t>
      </w:r>
      <w:proofErr w:type="spellStart"/>
      <w:r w:rsidRPr="00A23F04">
        <w:t>зазначену</w:t>
      </w:r>
      <w:proofErr w:type="spellEnd"/>
      <w:r w:rsidR="00ED5188">
        <w:t xml:space="preserve"> </w:t>
      </w:r>
      <w:proofErr w:type="spellStart"/>
      <w:r w:rsidRPr="00A23F04">
        <w:t>радіо</w:t>
      </w:r>
      <w:proofErr w:type="spellEnd"/>
      <w:r w:rsidR="00ED5188">
        <w:t xml:space="preserve"> </w:t>
      </w:r>
      <w:proofErr w:type="spellStart"/>
      <w:r w:rsidRPr="00A23F04">
        <w:t>кнопку</w:t>
      </w:r>
      <w:proofErr w:type="spellEnd"/>
      <w:r w:rsidRPr="00A23F04">
        <w:br/>
      </w:r>
      <w:proofErr w:type="spellStart"/>
      <w:r w:rsidRPr="00A23F04">
        <w:t>add_label</w:t>
      </w:r>
      <w:proofErr w:type="spellEnd"/>
      <w:r w:rsidRPr="00A23F04">
        <w:t>($str);</w:t>
      </w:r>
      <w:r w:rsidRPr="00A23F04">
        <w:br/>
        <w:t>//</w:t>
      </w:r>
      <w:r w:rsidR="00ED5188">
        <w:t xml:space="preserve"> </w:t>
      </w:r>
      <w:proofErr w:type="spellStart"/>
      <w:r w:rsidRPr="00A23F04">
        <w:t>Викликаємо</w:t>
      </w:r>
      <w:proofErr w:type="spellEnd"/>
      <w:r w:rsidR="00ED5188">
        <w:t xml:space="preserve"> </w:t>
      </w:r>
      <w:proofErr w:type="spellStart"/>
      <w:r w:rsidRPr="00A23F04">
        <w:t>функцію</w:t>
      </w:r>
      <w:proofErr w:type="spellEnd"/>
      <w:r w:rsidRPr="00A23F04">
        <w:br/>
        <w:t>echo</w:t>
      </w:r>
      <w:r w:rsidR="00ED5188">
        <w:t xml:space="preserve"> </w:t>
      </w:r>
      <w:r w:rsidRPr="00A23F04">
        <w:t>$str</w:t>
      </w:r>
      <w:r w:rsidR="00ED5188">
        <w:t xml:space="preserve"> </w:t>
      </w:r>
      <w:r w:rsidRPr="00A23F04">
        <w:t>."&gt;&lt;</w:t>
      </w:r>
      <w:proofErr w:type="spellStart"/>
      <w:r w:rsidRPr="00A23F04">
        <w:t>br</w:t>
      </w:r>
      <w:proofErr w:type="spellEnd"/>
      <w:r w:rsidRPr="00A23F04">
        <w:t>&gt;";</w:t>
      </w:r>
      <w:r w:rsidRPr="00A23F04">
        <w:br/>
        <w:t>//</w:t>
      </w:r>
      <w:r w:rsidR="00ED5188">
        <w:t xml:space="preserve"> </w:t>
      </w:r>
      <w:proofErr w:type="spellStart"/>
      <w:r w:rsidRPr="00A23F04">
        <w:t>це</w:t>
      </w:r>
      <w:proofErr w:type="spellEnd"/>
      <w:r w:rsidR="00ED5188">
        <w:t xml:space="preserve"> </w:t>
      </w:r>
      <w:proofErr w:type="spellStart"/>
      <w:r w:rsidRPr="00A23F04">
        <w:t>виведе</w:t>
      </w:r>
      <w:proofErr w:type="spellEnd"/>
      <w:r w:rsidR="00ED5188">
        <w:t xml:space="preserve"> </w:t>
      </w:r>
      <w:proofErr w:type="spellStart"/>
      <w:r w:rsidRPr="00A23F04">
        <w:t>вже</w:t>
      </w:r>
      <w:proofErr w:type="spellEnd"/>
      <w:r w:rsidR="00ED5188">
        <w:t xml:space="preserve"> </w:t>
      </w:r>
      <w:proofErr w:type="spellStart"/>
      <w:r w:rsidRPr="00A23F04">
        <w:t>зазначену</w:t>
      </w:r>
      <w:proofErr w:type="spellEnd"/>
      <w:r w:rsidRPr="00A23F04">
        <w:br/>
        <w:t>//</w:t>
      </w:r>
      <w:r w:rsidR="00ED5188">
        <w:t xml:space="preserve"> </w:t>
      </w:r>
      <w:proofErr w:type="spellStart"/>
      <w:r w:rsidRPr="00A23F04">
        <w:t>радіо</w:t>
      </w:r>
      <w:proofErr w:type="spellEnd"/>
      <w:r w:rsidR="00ED5188">
        <w:t xml:space="preserve"> </w:t>
      </w:r>
      <w:proofErr w:type="spellStart"/>
      <w:r w:rsidRPr="00A23F04">
        <w:t>кнопку</w:t>
      </w:r>
      <w:proofErr w:type="spellEnd"/>
      <w:r w:rsidRPr="00A23F04">
        <w:br/>
        <w:t>?&gt;</w:t>
      </w:r>
      <w:r>
        <w:br w:type="page"/>
      </w:r>
    </w:p>
    <w:p w14:paraId="7DFF2289" w14:textId="0620CC91" w:rsidR="0036154D" w:rsidRDefault="0036154D" w:rsidP="0036154D">
      <w:pPr>
        <w:pStyle w:val="af7"/>
      </w:pPr>
      <w:r w:rsidRPr="0036154D">
        <w:lastRenderedPageBreak/>
        <w:t>приклад.</w:t>
      </w:r>
      <w:r w:rsidR="00ED5188">
        <w:t xml:space="preserve"> </w:t>
      </w:r>
      <w:r w:rsidRPr="0036154D">
        <w:t>Передача</w:t>
      </w:r>
      <w:r w:rsidR="00ED5188">
        <w:t xml:space="preserve"> </w:t>
      </w:r>
      <w:r w:rsidRPr="0036154D">
        <w:t>аргументів</w:t>
      </w:r>
      <w:r w:rsidR="00ED5188">
        <w:t xml:space="preserve"> </w:t>
      </w:r>
      <w:r w:rsidRPr="0036154D">
        <w:t>за</w:t>
      </w:r>
      <w:r w:rsidR="00ED5188">
        <w:t xml:space="preserve"> </w:t>
      </w:r>
      <w:r w:rsidRPr="0036154D">
        <w:t>посиланням</w:t>
      </w:r>
    </w:p>
    <w:p w14:paraId="340427C8" w14:textId="5556CCE4" w:rsidR="0036154D" w:rsidRDefault="0036154D" w:rsidP="0036154D">
      <w:pPr>
        <w:pStyle w:val="af7"/>
      </w:pPr>
      <w:r w:rsidRPr="0036154D">
        <w:t>Примітка.</w:t>
      </w:r>
    </w:p>
    <w:p w14:paraId="79D4C24B" w14:textId="704A409C" w:rsidR="0036154D" w:rsidRPr="0036154D" w:rsidRDefault="0036154D" w:rsidP="0036154D">
      <w:pPr>
        <w:pStyle w:val="af7"/>
      </w:pPr>
      <w:r w:rsidRPr="0036154D">
        <w:t>У</w:t>
      </w:r>
      <w:r w:rsidR="00ED5188">
        <w:t xml:space="preserve"> </w:t>
      </w:r>
      <w:proofErr w:type="spellStart"/>
      <w:r w:rsidRPr="0036154D">
        <w:t>функціі</w:t>
      </w:r>
      <w:proofErr w:type="spellEnd"/>
      <w:r w:rsidRPr="0036154D">
        <w:t>̈</w:t>
      </w:r>
      <w:r w:rsidR="00ED5188">
        <w:t xml:space="preserve"> </w:t>
      </w:r>
      <w:r w:rsidRPr="0036154D">
        <w:t>можна</w:t>
      </w:r>
      <w:r w:rsidR="00ED5188">
        <w:t xml:space="preserve"> </w:t>
      </w:r>
      <w:r w:rsidRPr="0036154D">
        <w:t>визначати</w:t>
      </w:r>
      <w:r w:rsidR="00ED5188">
        <w:t xml:space="preserve"> </w:t>
      </w:r>
      <w:r w:rsidRPr="0036154D">
        <w:t>значення</w:t>
      </w:r>
      <w:r w:rsidR="00ED5188">
        <w:t xml:space="preserve"> </w:t>
      </w:r>
      <w:r w:rsidRPr="0036154D">
        <w:t>аргументів,</w:t>
      </w:r>
      <w:r w:rsidR="00ED5188">
        <w:t xml:space="preserve"> </w:t>
      </w:r>
      <w:r w:rsidRPr="0036154D">
        <w:t>які</w:t>
      </w:r>
      <w:r w:rsidR="00ED5188">
        <w:t xml:space="preserve"> </w:t>
      </w:r>
      <w:r w:rsidRPr="0036154D">
        <w:t>використовуються</w:t>
      </w:r>
      <w:r w:rsidR="00ED5188">
        <w:t xml:space="preserve"> </w:t>
      </w:r>
      <w:r w:rsidRPr="0036154D">
        <w:t>за</w:t>
      </w:r>
      <w:r w:rsidR="00ED5188">
        <w:t xml:space="preserve"> </w:t>
      </w:r>
      <w:r w:rsidRPr="0036154D">
        <w:t>замовчуванням.</w:t>
      </w:r>
      <w:r w:rsidR="00ED5188">
        <w:t xml:space="preserve"> </w:t>
      </w:r>
      <w:r w:rsidRPr="0036154D">
        <w:t>Саме</w:t>
      </w:r>
      <w:r w:rsidR="00ED5188">
        <w:t xml:space="preserve"> </w:t>
      </w:r>
      <w:r w:rsidRPr="0036154D">
        <w:t>значення</w:t>
      </w:r>
      <w:r w:rsidR="00ED5188">
        <w:t xml:space="preserve"> </w:t>
      </w:r>
      <w:r w:rsidRPr="0036154D">
        <w:t>за</w:t>
      </w:r>
      <w:r w:rsidR="00ED5188">
        <w:t xml:space="preserve"> </w:t>
      </w:r>
      <w:r w:rsidRPr="0036154D">
        <w:t>умовчанням</w:t>
      </w:r>
      <w:r w:rsidR="00ED5188">
        <w:t xml:space="preserve"> </w:t>
      </w:r>
      <w:r w:rsidRPr="0036154D">
        <w:t>має</w:t>
      </w:r>
      <w:r w:rsidR="00ED5188">
        <w:t xml:space="preserve"> </w:t>
      </w:r>
      <w:r w:rsidRPr="0036154D">
        <w:t>бути</w:t>
      </w:r>
      <w:r w:rsidR="00ED5188">
        <w:t xml:space="preserve"> </w:t>
      </w:r>
      <w:r w:rsidRPr="0036154D">
        <w:t>константним</w:t>
      </w:r>
      <w:r w:rsidR="00ED5188">
        <w:t xml:space="preserve"> </w:t>
      </w:r>
      <w:r w:rsidRPr="0036154D">
        <w:t>виразом,</w:t>
      </w:r>
      <w:r w:rsidR="00ED5188">
        <w:t xml:space="preserve"> </w:t>
      </w:r>
      <w:r w:rsidRPr="0036154D">
        <w:t>а</w:t>
      </w:r>
      <w:r w:rsidR="00ED5188">
        <w:t xml:space="preserve"> </w:t>
      </w:r>
      <w:r w:rsidRPr="0036154D">
        <w:t>чи</w:t>
      </w:r>
      <w:r w:rsidR="00ED5188">
        <w:t xml:space="preserve"> </w:t>
      </w:r>
      <w:r w:rsidRPr="0036154D">
        <w:t>не</w:t>
      </w:r>
      <w:r w:rsidR="00ED5188">
        <w:t xml:space="preserve"> </w:t>
      </w:r>
      <w:proofErr w:type="spellStart"/>
      <w:r w:rsidRPr="0036154D">
        <w:t>змінноі</w:t>
      </w:r>
      <w:proofErr w:type="spellEnd"/>
      <w:r w:rsidRPr="0036154D">
        <w:t>̈</w:t>
      </w:r>
      <w:r w:rsidR="00ED5188">
        <w:t xml:space="preserve"> </w:t>
      </w:r>
      <w:r w:rsidRPr="0036154D">
        <w:t>і</w:t>
      </w:r>
      <w:r w:rsidR="00ED5188">
        <w:t xml:space="preserve"> </w:t>
      </w:r>
      <w:r w:rsidRPr="0036154D">
        <w:t>представником</w:t>
      </w:r>
      <w:r w:rsidR="00ED5188">
        <w:t xml:space="preserve"> </w:t>
      </w:r>
      <w:r w:rsidRPr="0036154D">
        <w:t>класу</w:t>
      </w:r>
      <w:r w:rsidR="00ED5188">
        <w:t xml:space="preserve"> </w:t>
      </w:r>
      <w:r w:rsidRPr="0036154D">
        <w:t>чи</w:t>
      </w:r>
      <w:r w:rsidR="00ED5188">
        <w:t xml:space="preserve"> </w:t>
      </w:r>
      <w:r w:rsidRPr="0036154D">
        <w:t>викликом</w:t>
      </w:r>
      <w:r w:rsidR="00ED5188">
        <w:t xml:space="preserve"> </w:t>
      </w:r>
      <w:proofErr w:type="spellStart"/>
      <w:r w:rsidRPr="0036154D">
        <w:t>іншии</w:t>
      </w:r>
      <w:proofErr w:type="spellEnd"/>
      <w:r w:rsidRPr="0036154D">
        <w:t>̆</w:t>
      </w:r>
      <w:r w:rsidR="00ED5188">
        <w:t xml:space="preserve"> </w:t>
      </w:r>
      <w:proofErr w:type="spellStart"/>
      <w:r w:rsidRPr="0036154D">
        <w:t>функціі</w:t>
      </w:r>
      <w:proofErr w:type="spellEnd"/>
      <w:r w:rsidRPr="0036154D">
        <w:t>̈.</w:t>
      </w:r>
      <w:r w:rsidR="00ED5188">
        <w:t xml:space="preserve"> </w:t>
      </w:r>
    </w:p>
    <w:p w14:paraId="722EBEB7" w14:textId="25905896" w:rsidR="0036154D" w:rsidRPr="0036154D" w:rsidRDefault="0036154D" w:rsidP="0036154D">
      <w:pPr>
        <w:pStyle w:val="af7"/>
      </w:pPr>
      <w:r w:rsidRPr="0036154D">
        <w:t>У</w:t>
      </w:r>
      <w:r w:rsidR="00ED5188">
        <w:t xml:space="preserve"> </w:t>
      </w:r>
      <w:r w:rsidRPr="0036154D">
        <w:t>нас</w:t>
      </w:r>
      <w:r w:rsidR="00ED5188">
        <w:t xml:space="preserve"> </w:t>
      </w:r>
      <w:r w:rsidRPr="0036154D">
        <w:t>є</w:t>
      </w:r>
      <w:r w:rsidR="00ED5188">
        <w:t xml:space="preserve"> </w:t>
      </w:r>
      <w:r w:rsidRPr="0036154D">
        <w:t>функція,</w:t>
      </w:r>
      <w:r w:rsidR="00ED5188">
        <w:t xml:space="preserve"> </w:t>
      </w:r>
      <w:r w:rsidRPr="0036154D">
        <w:t>що</w:t>
      </w:r>
      <w:r w:rsidR="00ED5188">
        <w:t xml:space="preserve"> </w:t>
      </w:r>
      <w:r w:rsidRPr="0036154D">
        <w:t>створює</w:t>
      </w:r>
      <w:r w:rsidR="00ED5188">
        <w:t xml:space="preserve"> </w:t>
      </w:r>
      <w:proofErr w:type="spellStart"/>
      <w:r w:rsidRPr="0036154D">
        <w:t>інформаційне</w:t>
      </w:r>
      <w:proofErr w:type="spellEnd"/>
      <w:r w:rsidR="00ED5188">
        <w:t xml:space="preserve"> </w:t>
      </w:r>
      <w:r w:rsidRPr="0036154D">
        <w:t>повідомлення,</w:t>
      </w:r>
      <w:r w:rsidR="00ED5188">
        <w:t xml:space="preserve"> </w:t>
      </w:r>
      <w:r w:rsidRPr="0036154D">
        <w:t>підпис</w:t>
      </w:r>
      <w:r w:rsidR="00ED5188">
        <w:t xml:space="preserve"> </w:t>
      </w:r>
      <w:r w:rsidRPr="0036154D">
        <w:t>якого</w:t>
      </w:r>
      <w:r w:rsidR="00ED5188">
        <w:t xml:space="preserve"> </w:t>
      </w:r>
      <w:r w:rsidRPr="0036154D">
        <w:t>змінюється</w:t>
      </w:r>
      <w:r w:rsidR="00ED5188">
        <w:t xml:space="preserve"> </w:t>
      </w:r>
      <w:r w:rsidRPr="0036154D">
        <w:t>залежно</w:t>
      </w:r>
      <w:r w:rsidR="00ED5188">
        <w:t xml:space="preserve"> </w:t>
      </w:r>
      <w:r w:rsidRPr="0036154D">
        <w:t>від</w:t>
      </w:r>
      <w:r w:rsidR="00ED5188">
        <w:t xml:space="preserve"> </w:t>
      </w:r>
      <w:r w:rsidRPr="0036154D">
        <w:t>значення</w:t>
      </w:r>
      <w:r w:rsidR="00ED5188">
        <w:t xml:space="preserve"> </w:t>
      </w:r>
      <w:r w:rsidRPr="0036154D">
        <w:t>переданого</w:t>
      </w:r>
      <w:r w:rsidR="00ED5188">
        <w:t xml:space="preserve"> </w:t>
      </w:r>
      <w:proofErr w:type="spellStart"/>
      <w:r w:rsidRPr="0036154D">
        <w:t>їи</w:t>
      </w:r>
      <w:proofErr w:type="spellEnd"/>
      <w:r w:rsidRPr="0036154D">
        <w:t>̆</w:t>
      </w:r>
      <w:r w:rsidR="00ED5188">
        <w:t xml:space="preserve"> </w:t>
      </w:r>
      <w:r w:rsidRPr="0036154D">
        <w:t>параметра.</w:t>
      </w:r>
      <w:r w:rsidR="00ED5188">
        <w:t xml:space="preserve"> </w:t>
      </w:r>
      <w:r w:rsidRPr="0036154D">
        <w:t>Якщо</w:t>
      </w:r>
      <w:r w:rsidR="00ED5188">
        <w:t xml:space="preserve"> </w:t>
      </w:r>
      <w:r w:rsidRPr="0036154D">
        <w:t>значення</w:t>
      </w:r>
      <w:r w:rsidR="00ED5188">
        <w:t xml:space="preserve"> </w:t>
      </w:r>
      <w:r w:rsidRPr="0036154D">
        <w:t>параметра</w:t>
      </w:r>
      <w:r w:rsidR="00ED5188">
        <w:t xml:space="preserve"> </w:t>
      </w:r>
      <w:r w:rsidRPr="0036154D">
        <w:t>не</w:t>
      </w:r>
      <w:r w:rsidR="00ED5188">
        <w:t xml:space="preserve"> </w:t>
      </w:r>
      <w:r w:rsidRPr="0036154D">
        <w:t>встановлено,</w:t>
      </w:r>
      <w:r w:rsidR="00ED5188">
        <w:t xml:space="preserve"> </w:t>
      </w:r>
      <w:r w:rsidRPr="0036154D">
        <w:t>використовується</w:t>
      </w:r>
      <w:r w:rsidR="00ED5188">
        <w:t xml:space="preserve"> </w:t>
      </w:r>
      <w:r w:rsidRPr="0036154D">
        <w:t>підпис</w:t>
      </w:r>
      <w:r w:rsidR="00ED5188">
        <w:t xml:space="preserve"> </w:t>
      </w:r>
      <w:r w:rsidRPr="0036154D">
        <w:t>"Оргкомітет".</w:t>
      </w:r>
      <w:r w:rsidR="00ED5188">
        <w:t xml:space="preserve"> </w:t>
      </w:r>
    </w:p>
    <w:p w14:paraId="46372110" w14:textId="77777777" w:rsidR="0036154D" w:rsidRPr="0036154D" w:rsidRDefault="0036154D" w:rsidP="0036154D">
      <w:pPr>
        <w:pStyle w:val="afc"/>
      </w:pPr>
      <w:r w:rsidRPr="0036154D">
        <w:t>&lt;?</w:t>
      </w:r>
      <w:proofErr w:type="spellStart"/>
      <w:r w:rsidRPr="0036154D">
        <w:t>php</w:t>
      </w:r>
      <w:proofErr w:type="spellEnd"/>
    </w:p>
    <w:p w14:paraId="4BFC2A38" w14:textId="580ADEB2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function</w:t>
      </w:r>
      <w:r>
        <w:t xml:space="preserve"> </w:t>
      </w:r>
      <w:r w:rsidR="0036154D" w:rsidRPr="0036154D">
        <w:t>Message($sign="</w:t>
      </w:r>
      <w:proofErr w:type="spellStart"/>
      <w:r w:rsidR="0036154D" w:rsidRPr="0036154D">
        <w:t>Оргкомітет</w:t>
      </w:r>
      <w:proofErr w:type="spellEnd"/>
      <w:r w:rsidR="0036154D" w:rsidRPr="0036154D">
        <w:t>.</w:t>
      </w:r>
      <w:proofErr w:type="gramStart"/>
      <w:r w:rsidR="0036154D" w:rsidRPr="0036154D">
        <w:t>"){</w:t>
      </w:r>
      <w:proofErr w:type="gramEnd"/>
    </w:p>
    <w:p w14:paraId="23EC8428" w14:textId="0BC70194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//</w:t>
      </w:r>
      <w:r>
        <w:t xml:space="preserve"> </w:t>
      </w:r>
      <w:proofErr w:type="spellStart"/>
      <w:r w:rsidR="0036154D" w:rsidRPr="0036154D">
        <w:t>тут</w:t>
      </w:r>
      <w:proofErr w:type="spellEnd"/>
      <w:r>
        <w:t xml:space="preserve"> </w:t>
      </w:r>
      <w:proofErr w:type="spellStart"/>
      <w:r w:rsidR="0036154D" w:rsidRPr="0036154D">
        <w:t>параметр</w:t>
      </w:r>
      <w:proofErr w:type="spellEnd"/>
      <w:r>
        <w:t xml:space="preserve"> </w:t>
      </w:r>
      <w:r w:rsidR="0036154D" w:rsidRPr="0036154D">
        <w:t>sign</w:t>
      </w:r>
      <w:r>
        <w:t xml:space="preserve"> </w:t>
      </w:r>
      <w:proofErr w:type="spellStart"/>
      <w:r w:rsidR="0036154D" w:rsidRPr="0036154D">
        <w:t>має</w:t>
      </w:r>
      <w:proofErr w:type="spellEnd"/>
      <w:r>
        <w:t xml:space="preserve"> </w:t>
      </w:r>
      <w:proofErr w:type="spellStart"/>
      <w:r w:rsidR="0036154D" w:rsidRPr="0036154D">
        <w:t>за</w:t>
      </w:r>
      <w:proofErr w:type="spellEnd"/>
      <w:r>
        <w:t xml:space="preserve"> </w:t>
      </w:r>
      <w:proofErr w:type="spellStart"/>
      <w:r w:rsidR="0036154D" w:rsidRPr="0036154D">
        <w:t>замовчуванням</w:t>
      </w:r>
      <w:proofErr w:type="spellEnd"/>
      <w:r>
        <w:t xml:space="preserve"> </w:t>
      </w:r>
      <w:proofErr w:type="spellStart"/>
      <w:r w:rsidR="0036154D" w:rsidRPr="0036154D">
        <w:t>значення</w:t>
      </w:r>
      <w:proofErr w:type="spellEnd"/>
    </w:p>
    <w:p w14:paraId="4396B5E4" w14:textId="77777777" w:rsidR="0036154D" w:rsidRPr="0036154D" w:rsidRDefault="0036154D" w:rsidP="0036154D">
      <w:pPr>
        <w:pStyle w:val="afc"/>
      </w:pPr>
      <w:r w:rsidRPr="0036154D">
        <w:t>"</w:t>
      </w:r>
      <w:proofErr w:type="spellStart"/>
      <w:r w:rsidRPr="0036154D">
        <w:t>Оргкомітет</w:t>
      </w:r>
      <w:proofErr w:type="spellEnd"/>
      <w:r w:rsidRPr="0036154D">
        <w:t>"</w:t>
      </w:r>
    </w:p>
    <w:p w14:paraId="07CCD0FC" w14:textId="64769553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echo</w:t>
      </w:r>
      <w:r>
        <w:t xml:space="preserve"> </w:t>
      </w:r>
      <w:r w:rsidR="0036154D" w:rsidRPr="0036154D">
        <w:t>"</w:t>
      </w:r>
      <w:proofErr w:type="spellStart"/>
      <w:r w:rsidR="0036154D" w:rsidRPr="0036154D">
        <w:t>Наступні</w:t>
      </w:r>
      <w:proofErr w:type="spellEnd"/>
      <w:r>
        <w:t xml:space="preserve"> </w:t>
      </w:r>
      <w:proofErr w:type="spellStart"/>
      <w:r w:rsidR="0036154D" w:rsidRPr="0036154D">
        <w:t>збори</w:t>
      </w:r>
      <w:proofErr w:type="spellEnd"/>
      <w:r>
        <w:t xml:space="preserve"> </w:t>
      </w:r>
      <w:proofErr w:type="spellStart"/>
      <w:r w:rsidR="0036154D" w:rsidRPr="0036154D">
        <w:t>відбудуться</w:t>
      </w:r>
      <w:proofErr w:type="spellEnd"/>
      <w:r>
        <w:t xml:space="preserve"> </w:t>
      </w:r>
      <w:proofErr w:type="spellStart"/>
      <w:proofErr w:type="gramStart"/>
      <w:r w:rsidR="0036154D" w:rsidRPr="0036154D">
        <w:t>завтра</w:t>
      </w:r>
      <w:proofErr w:type="spellEnd"/>
      <w:r w:rsidR="0036154D" w:rsidRPr="0036154D">
        <w:t>.&lt;</w:t>
      </w:r>
      <w:proofErr w:type="spellStart"/>
      <w:proofErr w:type="gramEnd"/>
      <w:r w:rsidR="0036154D" w:rsidRPr="0036154D">
        <w:t>br</w:t>
      </w:r>
      <w:proofErr w:type="spellEnd"/>
      <w:r w:rsidR="0036154D" w:rsidRPr="0036154D">
        <w:t>&gt;";</w:t>
      </w:r>
    </w:p>
    <w:p w14:paraId="577A0F43" w14:textId="5944AC68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echo</w:t>
      </w:r>
      <w:r>
        <w:t xml:space="preserve"> </w:t>
      </w:r>
      <w:r w:rsidR="0036154D" w:rsidRPr="0036154D">
        <w:t>"$sign&lt;</w:t>
      </w:r>
      <w:proofErr w:type="spellStart"/>
      <w:r w:rsidR="0036154D" w:rsidRPr="0036154D">
        <w:t>br</w:t>
      </w:r>
      <w:proofErr w:type="spellEnd"/>
      <w:r w:rsidR="0036154D" w:rsidRPr="0036154D">
        <w:t>&gt;";</w:t>
      </w:r>
    </w:p>
    <w:p w14:paraId="00A874A1" w14:textId="10375A65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}</w:t>
      </w:r>
    </w:p>
    <w:p w14:paraId="598EFE8E" w14:textId="77D0D053" w:rsidR="0036154D" w:rsidRPr="0036154D" w:rsidRDefault="00ED5188" w:rsidP="0036154D">
      <w:pPr>
        <w:pStyle w:val="afc"/>
      </w:pPr>
      <w:r>
        <w:t xml:space="preserve">   </w:t>
      </w:r>
      <w:proofErr w:type="gramStart"/>
      <w:r w:rsidR="0036154D" w:rsidRPr="0036154D">
        <w:t>Message(</w:t>
      </w:r>
      <w:proofErr w:type="gramEnd"/>
      <w:r w:rsidR="0036154D" w:rsidRPr="0036154D">
        <w:t>);</w:t>
      </w:r>
    </w:p>
    <w:p w14:paraId="5DC88505" w14:textId="0AD4E524" w:rsidR="0036154D" w:rsidRPr="0036154D" w:rsidRDefault="00ED5188" w:rsidP="0036154D">
      <w:pPr>
        <w:pStyle w:val="afc"/>
      </w:pPr>
      <w:r>
        <w:t xml:space="preserve">   </w:t>
      </w:r>
      <w:r w:rsidR="0036154D" w:rsidRPr="0036154D">
        <w:t>//</w:t>
      </w:r>
      <w:r>
        <w:t xml:space="preserve"> </w:t>
      </w:r>
      <w:proofErr w:type="spellStart"/>
      <w:r w:rsidR="0036154D" w:rsidRPr="0036154D">
        <w:t>Викликаємо</w:t>
      </w:r>
      <w:proofErr w:type="spellEnd"/>
      <w:r>
        <w:t xml:space="preserve"> </w:t>
      </w:r>
      <w:proofErr w:type="spellStart"/>
      <w:r w:rsidR="0036154D" w:rsidRPr="0036154D">
        <w:t>функцію</w:t>
      </w:r>
      <w:proofErr w:type="spellEnd"/>
      <w:r>
        <w:t xml:space="preserve"> </w:t>
      </w:r>
      <w:proofErr w:type="spellStart"/>
      <w:r w:rsidR="0036154D" w:rsidRPr="0036154D">
        <w:t>без</w:t>
      </w:r>
      <w:proofErr w:type="spellEnd"/>
      <w:r>
        <w:t xml:space="preserve"> </w:t>
      </w:r>
      <w:proofErr w:type="spellStart"/>
      <w:r w:rsidR="0036154D" w:rsidRPr="0036154D">
        <w:t>параметра</w:t>
      </w:r>
      <w:proofErr w:type="spellEnd"/>
      <w:r w:rsidR="0036154D" w:rsidRPr="0036154D">
        <w:t>.</w:t>
      </w:r>
    </w:p>
    <w:p w14:paraId="13FB50F2" w14:textId="4CAB0F26" w:rsidR="002D54BD" w:rsidRPr="002D54BD" w:rsidRDefault="002D54BD" w:rsidP="002D54BD">
      <w:pPr>
        <w:pStyle w:val="afc"/>
      </w:pPr>
      <w:r w:rsidRPr="002D54BD">
        <w:t>//</w:t>
      </w:r>
      <w:r w:rsidR="00ED5188">
        <w:t xml:space="preserve"> </w:t>
      </w:r>
      <w:r w:rsidRPr="002D54BD">
        <w:t>У</w:t>
      </w:r>
      <w:r w:rsidR="00ED5188">
        <w:t xml:space="preserve"> </w:t>
      </w:r>
      <w:proofErr w:type="spellStart"/>
      <w:r w:rsidRPr="002D54BD">
        <w:t>цьому</w:t>
      </w:r>
      <w:proofErr w:type="spellEnd"/>
      <w:r w:rsidR="00ED5188">
        <w:t xml:space="preserve"> </w:t>
      </w:r>
      <w:proofErr w:type="spellStart"/>
      <w:r w:rsidRPr="002D54BD">
        <w:t>випадку</w:t>
      </w:r>
      <w:proofErr w:type="spellEnd"/>
      <w:r w:rsidR="00ED5188">
        <w:t xml:space="preserve"> </w:t>
      </w:r>
      <w:proofErr w:type="spellStart"/>
      <w:r w:rsidRPr="002D54BD">
        <w:t>підпис</w:t>
      </w:r>
      <w:proofErr w:type="spellEnd"/>
      <w:r w:rsidR="00ED5188">
        <w:t xml:space="preserve"> </w:t>
      </w:r>
      <w:r w:rsidRPr="002D54BD">
        <w:t>–</w:t>
      </w:r>
      <w:r w:rsidR="00ED5188">
        <w:t xml:space="preserve"> </w:t>
      </w:r>
      <w:proofErr w:type="spellStart"/>
      <w:r w:rsidRPr="002D54BD">
        <w:t>це</w:t>
      </w:r>
      <w:proofErr w:type="spellEnd"/>
      <w:r w:rsidR="00ED5188">
        <w:t xml:space="preserve"> </w:t>
      </w:r>
      <w:proofErr w:type="spellStart"/>
      <w:r w:rsidRPr="002D54BD">
        <w:t>Оргкомітет</w:t>
      </w:r>
      <w:proofErr w:type="spellEnd"/>
    </w:p>
    <w:p w14:paraId="2B5D1ADF" w14:textId="0C1FF58E" w:rsidR="002D54BD" w:rsidRPr="002D54BD" w:rsidRDefault="00ED5188" w:rsidP="002D54BD">
      <w:pPr>
        <w:pStyle w:val="afc"/>
      </w:pPr>
      <w:r>
        <w:t xml:space="preserve">   </w:t>
      </w:r>
      <w:proofErr w:type="gramStart"/>
      <w:r w:rsidR="002D54BD" w:rsidRPr="002D54BD">
        <w:t>Message(</w:t>
      </w:r>
      <w:proofErr w:type="gramEnd"/>
      <w:r w:rsidR="002D54BD" w:rsidRPr="002D54BD">
        <w:t>"З</w:t>
      </w:r>
      <w:r>
        <w:t xml:space="preserve"> </w:t>
      </w:r>
      <w:proofErr w:type="spellStart"/>
      <w:r w:rsidR="002D54BD" w:rsidRPr="002D54BD">
        <w:t>повагою</w:t>
      </w:r>
      <w:proofErr w:type="spellEnd"/>
      <w:r w:rsidR="002D54BD" w:rsidRPr="002D54BD">
        <w:t>,</w:t>
      </w:r>
      <w:r>
        <w:t xml:space="preserve"> </w:t>
      </w:r>
      <w:proofErr w:type="spellStart"/>
      <w:r w:rsidR="002D54BD" w:rsidRPr="002D54BD">
        <w:t>Вася</w:t>
      </w:r>
      <w:proofErr w:type="spellEnd"/>
      <w:r w:rsidR="002D54BD" w:rsidRPr="002D54BD">
        <w:t>");</w:t>
      </w:r>
    </w:p>
    <w:p w14:paraId="2DDCB760" w14:textId="3833DE05" w:rsidR="002D54BD" w:rsidRPr="002D54BD" w:rsidRDefault="00ED5188" w:rsidP="002D54BD">
      <w:pPr>
        <w:pStyle w:val="afc"/>
      </w:pPr>
      <w:r>
        <w:t xml:space="preserve">   </w:t>
      </w:r>
      <w:r w:rsidR="002D54BD" w:rsidRPr="002D54BD">
        <w:t>//</w:t>
      </w:r>
      <w:r>
        <w:t xml:space="preserve"> </w:t>
      </w:r>
      <w:r w:rsidR="002D54BD" w:rsidRPr="002D54BD">
        <w:t>У</w:t>
      </w:r>
      <w:r>
        <w:t xml:space="preserve"> </w:t>
      </w:r>
      <w:proofErr w:type="spellStart"/>
      <w:r w:rsidR="002D54BD" w:rsidRPr="002D54BD">
        <w:t>цьому</w:t>
      </w:r>
      <w:proofErr w:type="spellEnd"/>
      <w:r>
        <w:t xml:space="preserve"> </w:t>
      </w:r>
      <w:proofErr w:type="spellStart"/>
      <w:r w:rsidR="002D54BD" w:rsidRPr="002D54BD">
        <w:t>випадку</w:t>
      </w:r>
      <w:proofErr w:type="spellEnd"/>
      <w:r>
        <w:t xml:space="preserve"> </w:t>
      </w:r>
      <w:proofErr w:type="spellStart"/>
      <w:r w:rsidR="002D54BD" w:rsidRPr="002D54BD">
        <w:t>підпис</w:t>
      </w:r>
      <w:proofErr w:type="spellEnd"/>
    </w:p>
    <w:p w14:paraId="0773B9F7" w14:textId="484967E7" w:rsidR="002D54BD" w:rsidRPr="002D54BD" w:rsidRDefault="00ED5188" w:rsidP="002D54BD">
      <w:pPr>
        <w:pStyle w:val="afc"/>
      </w:pPr>
      <w:r>
        <w:t xml:space="preserve">   </w:t>
      </w:r>
      <w:r w:rsidR="002D54BD" w:rsidRPr="002D54BD">
        <w:t>//</w:t>
      </w:r>
      <w:r>
        <w:t xml:space="preserve"> </w:t>
      </w:r>
      <w:proofErr w:type="spellStart"/>
      <w:r w:rsidR="002D54BD" w:rsidRPr="002D54BD">
        <w:t>буде</w:t>
      </w:r>
      <w:proofErr w:type="spellEnd"/>
      <w:r>
        <w:t xml:space="preserve"> </w:t>
      </w:r>
      <w:r w:rsidR="002D54BD" w:rsidRPr="002D54BD">
        <w:t>"З</w:t>
      </w:r>
      <w:r>
        <w:t xml:space="preserve"> </w:t>
      </w:r>
      <w:proofErr w:type="spellStart"/>
      <w:r w:rsidR="002D54BD" w:rsidRPr="002D54BD">
        <w:t>повагою</w:t>
      </w:r>
      <w:proofErr w:type="spellEnd"/>
      <w:r w:rsidR="002D54BD" w:rsidRPr="002D54BD">
        <w:t>,</w:t>
      </w:r>
      <w:r>
        <w:t xml:space="preserve"> </w:t>
      </w:r>
      <w:proofErr w:type="spellStart"/>
      <w:r w:rsidR="002D54BD" w:rsidRPr="002D54BD">
        <w:t>Васю</w:t>
      </w:r>
      <w:proofErr w:type="spellEnd"/>
      <w:r w:rsidR="002D54BD" w:rsidRPr="002D54BD">
        <w:t>."</w:t>
      </w:r>
    </w:p>
    <w:p w14:paraId="7DB1F545" w14:textId="52910038" w:rsidR="002D54BD" w:rsidRPr="002D54BD" w:rsidRDefault="002D54BD" w:rsidP="002D54BD">
      <w:pPr>
        <w:pStyle w:val="afc"/>
      </w:pPr>
      <w:r w:rsidRPr="002D54BD">
        <w:t>?&gt;</w:t>
      </w:r>
      <w:r w:rsidR="00ED5188">
        <w:t xml:space="preserve"> </w:t>
      </w:r>
    </w:p>
    <w:p w14:paraId="1B33C330" w14:textId="6E4912D7" w:rsidR="002D54BD" w:rsidRPr="002D54BD" w:rsidRDefault="002D54BD" w:rsidP="002D54BD">
      <w:pPr>
        <w:pStyle w:val="af7"/>
      </w:pPr>
      <w:r w:rsidRPr="002D54BD">
        <w:t>приклад.</w:t>
      </w:r>
      <w:r w:rsidR="00ED5188">
        <w:t xml:space="preserve"> </w:t>
      </w:r>
      <w:r w:rsidRPr="002D54BD">
        <w:t>Значення</w:t>
      </w:r>
      <w:r w:rsidR="00ED5188">
        <w:t xml:space="preserve"> </w:t>
      </w:r>
      <w:r w:rsidRPr="002D54BD">
        <w:t>аргументів</w:t>
      </w:r>
      <w:r w:rsidR="00ED5188">
        <w:t xml:space="preserve"> </w:t>
      </w:r>
      <w:r w:rsidRPr="002D54BD">
        <w:t>за</w:t>
      </w:r>
      <w:r w:rsidR="00ED5188">
        <w:t xml:space="preserve"> </w:t>
      </w:r>
      <w:r w:rsidRPr="002D54BD">
        <w:t>умовчанням</w:t>
      </w:r>
      <w:r w:rsidR="00ED5188">
        <w:t xml:space="preserve"> </w:t>
      </w:r>
      <w:r w:rsidRPr="002D54BD">
        <w:t>Результатом</w:t>
      </w:r>
      <w:r w:rsidR="00ED5188">
        <w:t xml:space="preserve"> </w:t>
      </w:r>
      <w:r w:rsidRPr="002D54BD">
        <w:t>роботи</w:t>
      </w:r>
      <w:r w:rsidR="00ED5188">
        <w:t xml:space="preserve"> </w:t>
      </w:r>
      <w:r w:rsidRPr="002D54BD">
        <w:t>цього</w:t>
      </w:r>
      <w:r w:rsidR="00ED5188">
        <w:t xml:space="preserve"> </w:t>
      </w:r>
      <w:r w:rsidRPr="002D54BD">
        <w:t>скрипту</w:t>
      </w:r>
      <w:r w:rsidR="00ED5188">
        <w:t xml:space="preserve"> </w:t>
      </w:r>
      <w:r w:rsidRPr="002D54BD">
        <w:t>буде:</w:t>
      </w:r>
      <w:r w:rsidR="00ED5188">
        <w:t xml:space="preserve"> </w:t>
      </w:r>
    </w:p>
    <w:p w14:paraId="3966A33E" w14:textId="0D0C89AD" w:rsidR="002D54BD" w:rsidRPr="002D54BD" w:rsidRDefault="002D54BD" w:rsidP="002D54BD">
      <w:pPr>
        <w:pStyle w:val="afc"/>
      </w:pPr>
      <w:proofErr w:type="spellStart"/>
      <w:r w:rsidRPr="002D54BD">
        <w:t>Наступні</w:t>
      </w:r>
      <w:proofErr w:type="spellEnd"/>
      <w:r w:rsidR="00ED5188">
        <w:t xml:space="preserve"> </w:t>
      </w:r>
      <w:proofErr w:type="spellStart"/>
      <w:r w:rsidRPr="002D54BD">
        <w:t>збори</w:t>
      </w:r>
      <w:proofErr w:type="spellEnd"/>
      <w:r w:rsidR="00ED5188">
        <w:t xml:space="preserve"> </w:t>
      </w:r>
      <w:proofErr w:type="spellStart"/>
      <w:r w:rsidRPr="002D54BD">
        <w:t>відбудуться</w:t>
      </w:r>
      <w:proofErr w:type="spellEnd"/>
      <w:r w:rsidR="00ED5188">
        <w:t xml:space="preserve"> </w:t>
      </w:r>
      <w:proofErr w:type="spellStart"/>
      <w:r w:rsidRPr="002D54BD">
        <w:t>завтра</w:t>
      </w:r>
      <w:proofErr w:type="spellEnd"/>
      <w:r w:rsidRPr="002D54BD">
        <w:t>.</w:t>
      </w:r>
      <w:r w:rsidR="00ED5188">
        <w:t xml:space="preserve"> </w:t>
      </w:r>
      <w:proofErr w:type="spellStart"/>
      <w:r w:rsidRPr="002D54BD">
        <w:t>Оргкомітет</w:t>
      </w:r>
      <w:proofErr w:type="spellEnd"/>
      <w:r w:rsidRPr="002D54BD">
        <w:t>.</w:t>
      </w:r>
      <w:r w:rsidR="00ED5188">
        <w:t xml:space="preserve"> </w:t>
      </w:r>
    </w:p>
    <w:p w14:paraId="31915C90" w14:textId="18EF76E4" w:rsidR="002D54BD" w:rsidRPr="002D54BD" w:rsidRDefault="002D54BD" w:rsidP="002D54BD">
      <w:pPr>
        <w:pStyle w:val="afc"/>
      </w:pPr>
      <w:proofErr w:type="spellStart"/>
      <w:r w:rsidRPr="002D54BD">
        <w:t>Наступні</w:t>
      </w:r>
      <w:proofErr w:type="spellEnd"/>
      <w:r w:rsidR="00ED5188">
        <w:t xml:space="preserve"> </w:t>
      </w:r>
      <w:proofErr w:type="spellStart"/>
      <w:r w:rsidRPr="002D54BD">
        <w:t>збори</w:t>
      </w:r>
      <w:proofErr w:type="spellEnd"/>
      <w:r w:rsidR="00ED5188">
        <w:t xml:space="preserve"> </w:t>
      </w:r>
      <w:proofErr w:type="spellStart"/>
      <w:r w:rsidRPr="002D54BD">
        <w:t>відбудуться</w:t>
      </w:r>
      <w:proofErr w:type="spellEnd"/>
      <w:r w:rsidR="00ED5188">
        <w:t xml:space="preserve"> </w:t>
      </w:r>
      <w:proofErr w:type="spellStart"/>
      <w:r w:rsidRPr="002D54BD">
        <w:t>завтра</w:t>
      </w:r>
      <w:proofErr w:type="spellEnd"/>
      <w:r w:rsidRPr="002D54BD">
        <w:t>.</w:t>
      </w:r>
      <w:r w:rsidRPr="002D54BD">
        <w:br/>
        <w:t>З</w:t>
      </w:r>
      <w:r w:rsidR="00ED5188">
        <w:t xml:space="preserve"> </w:t>
      </w:r>
      <w:proofErr w:type="spellStart"/>
      <w:r w:rsidRPr="002D54BD">
        <w:t>повагою</w:t>
      </w:r>
      <w:proofErr w:type="spellEnd"/>
      <w:r w:rsidRPr="002D54BD">
        <w:t>,</w:t>
      </w:r>
      <w:r w:rsidR="00ED5188">
        <w:t xml:space="preserve"> </w:t>
      </w:r>
      <w:proofErr w:type="spellStart"/>
      <w:r w:rsidRPr="002D54BD">
        <w:t>Васю</w:t>
      </w:r>
      <w:proofErr w:type="spellEnd"/>
      <w:r w:rsidRPr="002D54BD">
        <w:t>.</w:t>
      </w:r>
    </w:p>
    <w:p w14:paraId="61CEB8B8" w14:textId="06D0741A" w:rsidR="002D54BD" w:rsidRPr="002D54BD" w:rsidRDefault="002D54BD" w:rsidP="002D54BD">
      <w:pPr>
        <w:pStyle w:val="af7"/>
        <w:rPr>
          <w:lang w:val="ru-UA"/>
        </w:rPr>
      </w:pPr>
      <w:r w:rsidRPr="002D54BD">
        <w:rPr>
          <w:lang w:val="ru-UA"/>
        </w:rPr>
        <w:t>Якщо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у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кілька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параметрів,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то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аргументи,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для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яких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задаються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замовчуванням,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мають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бути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записані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після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решти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аргументів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у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визначенні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функції.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іншому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випадку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з'явиться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помилка,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якщо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ці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аргументи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будуть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опущені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під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час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виклику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функції.</w:t>
      </w:r>
      <w:r w:rsidR="00ED5188">
        <w:rPr>
          <w:lang w:val="ru-UA"/>
        </w:rPr>
        <w:t xml:space="preserve"> </w:t>
      </w:r>
    </w:p>
    <w:p w14:paraId="529145BB" w14:textId="307D943A" w:rsidR="002D54BD" w:rsidRPr="002D54BD" w:rsidRDefault="002D54BD" w:rsidP="002D54BD">
      <w:pPr>
        <w:pStyle w:val="af7"/>
        <w:rPr>
          <w:lang w:val="ru-UA"/>
        </w:rPr>
      </w:pPr>
      <w:r w:rsidRPr="002D54BD">
        <w:rPr>
          <w:lang w:val="ru-UA"/>
        </w:rPr>
        <w:t>Наприклад,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ми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хочемо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внести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опис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статті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до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каталогу.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Користувач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повинен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ввести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такі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характеристики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статті,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як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її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назва,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автор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та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короткий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опис.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Якщо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користувач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не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запроваджує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ім'я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автора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статті,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вважаємо,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що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це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Іванов</w:t>
      </w:r>
      <w:r w:rsidR="00ED5188">
        <w:rPr>
          <w:lang w:val="ru-UA"/>
        </w:rPr>
        <w:t xml:space="preserve"> </w:t>
      </w:r>
      <w:r w:rsidRPr="002D54BD">
        <w:rPr>
          <w:lang w:val="ru-UA"/>
        </w:rPr>
        <w:t>Іван.</w:t>
      </w:r>
      <w:r w:rsidR="00ED5188">
        <w:rPr>
          <w:lang w:val="ru-UA"/>
        </w:rPr>
        <w:t xml:space="preserve"> </w:t>
      </w:r>
    </w:p>
    <w:p w14:paraId="25165365" w14:textId="447BA277" w:rsidR="00335727" w:rsidRPr="00335727" w:rsidRDefault="00335727" w:rsidP="00335727">
      <w:pPr>
        <w:pStyle w:val="afc"/>
      </w:pPr>
      <w:r w:rsidRPr="00335727">
        <w:t>&lt;?</w:t>
      </w:r>
      <w:proofErr w:type="spellStart"/>
      <w:r w:rsidRPr="00335727">
        <w:t>php</w:t>
      </w:r>
      <w:proofErr w:type="spellEnd"/>
      <w:r w:rsidRPr="00335727">
        <w:br/>
        <w:t>function</w:t>
      </w:r>
      <w:r w:rsidR="00ED5188">
        <w:t xml:space="preserve"> </w:t>
      </w:r>
      <w:proofErr w:type="spellStart"/>
      <w:r w:rsidRPr="00335727">
        <w:t>Add_</w:t>
      </w:r>
      <w:proofErr w:type="gramStart"/>
      <w:r w:rsidRPr="00335727">
        <w:t>article</w:t>
      </w:r>
      <w:proofErr w:type="spellEnd"/>
      <w:r w:rsidRPr="00335727">
        <w:t>(</w:t>
      </w:r>
      <w:proofErr w:type="gramEnd"/>
      <w:r w:rsidRPr="00335727">
        <w:t>$title,</w:t>
      </w:r>
      <w:r w:rsidR="00ED5188">
        <w:t xml:space="preserve"> </w:t>
      </w:r>
      <w:r w:rsidRPr="00335727">
        <w:t>$description,</w:t>
      </w:r>
      <w:r w:rsidR="00ED5188">
        <w:t xml:space="preserve"> </w:t>
      </w:r>
      <w:r w:rsidRPr="00335727">
        <w:t>$author="</w:t>
      </w:r>
      <w:proofErr w:type="spellStart"/>
      <w:r w:rsidRPr="00335727">
        <w:t>Іванов</w:t>
      </w:r>
      <w:proofErr w:type="spellEnd"/>
      <w:r w:rsidR="00ED5188">
        <w:t xml:space="preserve"> </w:t>
      </w:r>
      <w:proofErr w:type="spellStart"/>
      <w:r w:rsidRPr="00335727">
        <w:t>Іван</w:t>
      </w:r>
      <w:proofErr w:type="spellEnd"/>
      <w:r w:rsidRPr="00335727">
        <w:t>"){</w:t>
      </w:r>
      <w:r w:rsidRPr="00335727">
        <w:br/>
        <w:t>echo</w:t>
      </w:r>
      <w:r w:rsidR="00ED5188">
        <w:t xml:space="preserve"> </w:t>
      </w:r>
      <w:r w:rsidRPr="00335727">
        <w:t>"</w:t>
      </w:r>
      <w:proofErr w:type="spellStart"/>
      <w:r w:rsidRPr="00335727">
        <w:t>Заносимо</w:t>
      </w:r>
      <w:proofErr w:type="spellEnd"/>
      <w:r w:rsidR="00ED5188">
        <w:t xml:space="preserve"> </w:t>
      </w:r>
      <w:proofErr w:type="spellStart"/>
      <w:r w:rsidRPr="00335727">
        <w:t>до</w:t>
      </w:r>
      <w:proofErr w:type="spellEnd"/>
      <w:r w:rsidR="00ED5188">
        <w:t xml:space="preserve"> </w:t>
      </w:r>
      <w:proofErr w:type="spellStart"/>
      <w:r w:rsidRPr="00335727">
        <w:t>каталогу</w:t>
      </w:r>
      <w:proofErr w:type="spellEnd"/>
      <w:r w:rsidR="00ED5188">
        <w:t xml:space="preserve"> </w:t>
      </w:r>
      <w:proofErr w:type="spellStart"/>
      <w:r w:rsidRPr="00335727">
        <w:t>статтю</w:t>
      </w:r>
      <w:proofErr w:type="spellEnd"/>
      <w:r w:rsidRPr="00335727">
        <w:t>:</w:t>
      </w:r>
      <w:r w:rsidR="00ED5188">
        <w:t xml:space="preserve"> </w:t>
      </w:r>
      <w:r w:rsidRPr="00335727">
        <w:t>$title,";</w:t>
      </w:r>
      <w:r w:rsidR="00ED5188">
        <w:t xml:space="preserve"> </w:t>
      </w:r>
      <w:r w:rsidRPr="00335727">
        <w:t>echo</w:t>
      </w:r>
      <w:r w:rsidR="00ED5188">
        <w:t xml:space="preserve"> </w:t>
      </w:r>
      <w:r w:rsidRPr="00335727">
        <w:t>"</w:t>
      </w:r>
      <w:proofErr w:type="spellStart"/>
      <w:r w:rsidRPr="00335727">
        <w:t>автор</w:t>
      </w:r>
      <w:proofErr w:type="spellEnd"/>
      <w:r w:rsidR="00ED5188">
        <w:t xml:space="preserve"> </w:t>
      </w:r>
      <w:r w:rsidRPr="00335727">
        <w:t>$author";</w:t>
      </w:r>
      <w:r w:rsidRPr="00335727">
        <w:br/>
        <w:t>echo</w:t>
      </w:r>
      <w:r w:rsidR="00ED5188">
        <w:t xml:space="preserve"> </w:t>
      </w:r>
      <w:r w:rsidRPr="00335727">
        <w:t>"&lt;</w:t>
      </w:r>
      <w:proofErr w:type="spellStart"/>
      <w:r w:rsidRPr="00335727">
        <w:t>br</w:t>
      </w:r>
      <w:proofErr w:type="spellEnd"/>
      <w:r w:rsidRPr="00335727">
        <w:t>&gt;</w:t>
      </w:r>
      <w:proofErr w:type="spellStart"/>
      <w:r w:rsidRPr="00335727">
        <w:t>Короткии</w:t>
      </w:r>
      <w:proofErr w:type="spellEnd"/>
      <w:r w:rsidRPr="00335727">
        <w:t>̆</w:t>
      </w:r>
      <w:r w:rsidR="00ED5188">
        <w:t xml:space="preserve"> </w:t>
      </w:r>
      <w:proofErr w:type="spellStart"/>
      <w:r w:rsidRPr="00335727">
        <w:t>опис</w:t>
      </w:r>
      <w:proofErr w:type="spellEnd"/>
      <w:r w:rsidRPr="00335727">
        <w:t>:</w:t>
      </w:r>
      <w:r w:rsidR="00ED5188">
        <w:t xml:space="preserve"> </w:t>
      </w:r>
      <w:r w:rsidRPr="00335727">
        <w:t>";</w:t>
      </w:r>
      <w:r w:rsidRPr="00335727">
        <w:br/>
        <w:t>echo</w:t>
      </w:r>
      <w:r w:rsidR="00ED5188">
        <w:t xml:space="preserve"> </w:t>
      </w:r>
      <w:r w:rsidRPr="00335727">
        <w:t>"$description</w:t>
      </w:r>
      <w:r w:rsidR="00ED5188">
        <w:t xml:space="preserve"> </w:t>
      </w:r>
      <w:r w:rsidRPr="00335727">
        <w:t>&lt;</w:t>
      </w:r>
      <w:proofErr w:type="spellStart"/>
      <w:r w:rsidRPr="00335727">
        <w:t>hr</w:t>
      </w:r>
      <w:proofErr w:type="spellEnd"/>
      <w:r w:rsidRPr="00335727">
        <w:t>&gt;";</w:t>
      </w:r>
      <w:r w:rsidRPr="00335727">
        <w:br/>
        <w:t>}</w:t>
      </w:r>
      <w:r w:rsidRPr="00335727">
        <w:br/>
      </w:r>
      <w:proofErr w:type="spellStart"/>
      <w:r w:rsidRPr="00335727">
        <w:t>Add_article</w:t>
      </w:r>
      <w:proofErr w:type="spellEnd"/>
      <w:r w:rsidRPr="00335727">
        <w:t>("</w:t>
      </w:r>
      <w:proofErr w:type="spellStart"/>
      <w:r w:rsidRPr="00335727">
        <w:t>Інформатика</w:t>
      </w:r>
      <w:proofErr w:type="spellEnd"/>
      <w:r w:rsidR="00ED5188">
        <w:t xml:space="preserve"> </w:t>
      </w:r>
      <w:r w:rsidRPr="00335727">
        <w:t>і</w:t>
      </w:r>
      <w:r w:rsidR="00ED5188">
        <w:t xml:space="preserve"> </w:t>
      </w:r>
      <w:proofErr w:type="spellStart"/>
      <w:r w:rsidRPr="00335727">
        <w:t>ми</w:t>
      </w:r>
      <w:proofErr w:type="spellEnd"/>
      <w:r w:rsidRPr="00335727">
        <w:t>",</w:t>
      </w:r>
      <w:r w:rsidRPr="00335727">
        <w:br/>
        <w:t>"</w:t>
      </w:r>
      <w:proofErr w:type="spellStart"/>
      <w:r w:rsidRPr="00335727">
        <w:t>Це</w:t>
      </w:r>
      <w:proofErr w:type="spellEnd"/>
      <w:r w:rsidR="00ED5188">
        <w:t xml:space="preserve"> </w:t>
      </w:r>
      <w:proofErr w:type="spellStart"/>
      <w:r w:rsidRPr="00335727">
        <w:t>стаття</w:t>
      </w:r>
      <w:proofErr w:type="spellEnd"/>
      <w:r w:rsidR="00ED5188">
        <w:t xml:space="preserve"> </w:t>
      </w:r>
      <w:proofErr w:type="spellStart"/>
      <w:r w:rsidRPr="00335727">
        <w:t>про</w:t>
      </w:r>
      <w:proofErr w:type="spellEnd"/>
      <w:r w:rsidR="00ED5188">
        <w:t xml:space="preserve"> </w:t>
      </w:r>
      <w:proofErr w:type="spellStart"/>
      <w:r w:rsidRPr="00335727">
        <w:t>інформатику</w:t>
      </w:r>
      <w:proofErr w:type="spellEnd"/>
      <w:r w:rsidRPr="00335727">
        <w:t>...",</w:t>
      </w:r>
      <w:r w:rsidRPr="00335727">
        <w:br/>
        <w:t>"</w:t>
      </w:r>
      <w:proofErr w:type="spellStart"/>
      <w:r w:rsidRPr="00335727">
        <w:t>Петрів</w:t>
      </w:r>
      <w:proofErr w:type="spellEnd"/>
      <w:r w:rsidR="00ED5188">
        <w:t xml:space="preserve"> </w:t>
      </w:r>
      <w:proofErr w:type="spellStart"/>
      <w:r w:rsidRPr="00335727">
        <w:t>Петро</w:t>
      </w:r>
      <w:proofErr w:type="spellEnd"/>
      <w:r w:rsidRPr="00335727">
        <w:t>");</w:t>
      </w:r>
      <w:r w:rsidRPr="00335727">
        <w:br/>
      </w:r>
      <w:proofErr w:type="spellStart"/>
      <w:r w:rsidRPr="00335727">
        <w:t>Add_article</w:t>
      </w:r>
      <w:proofErr w:type="spellEnd"/>
      <w:r w:rsidRPr="00335727">
        <w:t>("</w:t>
      </w:r>
      <w:proofErr w:type="spellStart"/>
      <w:r w:rsidRPr="00335727">
        <w:t>Хто</w:t>
      </w:r>
      <w:proofErr w:type="spellEnd"/>
      <w:r w:rsidR="00ED5188">
        <w:t xml:space="preserve"> </w:t>
      </w:r>
      <w:proofErr w:type="spellStart"/>
      <w:r w:rsidRPr="00335727">
        <w:t>такі</w:t>
      </w:r>
      <w:proofErr w:type="spellEnd"/>
      <w:r w:rsidR="00ED5188">
        <w:t xml:space="preserve"> </w:t>
      </w:r>
      <w:proofErr w:type="spellStart"/>
      <w:r w:rsidRPr="00335727">
        <w:t>хакери</w:t>
      </w:r>
      <w:proofErr w:type="spellEnd"/>
      <w:r w:rsidRPr="00335727">
        <w:t>",</w:t>
      </w:r>
      <w:r w:rsidRPr="00335727">
        <w:br/>
        <w:t>"</w:t>
      </w:r>
      <w:proofErr w:type="spellStart"/>
      <w:r w:rsidRPr="00335727">
        <w:t>Це</w:t>
      </w:r>
      <w:proofErr w:type="spellEnd"/>
      <w:r w:rsidR="00ED5188">
        <w:t xml:space="preserve"> </w:t>
      </w:r>
      <w:proofErr w:type="spellStart"/>
      <w:r w:rsidRPr="00335727">
        <w:t>стаття</w:t>
      </w:r>
      <w:proofErr w:type="spellEnd"/>
      <w:r w:rsidR="00ED5188">
        <w:t xml:space="preserve"> </w:t>
      </w:r>
      <w:proofErr w:type="spellStart"/>
      <w:r w:rsidRPr="00335727">
        <w:t>про</w:t>
      </w:r>
      <w:proofErr w:type="spellEnd"/>
      <w:r w:rsidR="00ED5188">
        <w:t xml:space="preserve"> </w:t>
      </w:r>
      <w:proofErr w:type="spellStart"/>
      <w:r w:rsidRPr="00335727">
        <w:t>хакерів</w:t>
      </w:r>
      <w:proofErr w:type="spellEnd"/>
      <w:r w:rsidRPr="00335727">
        <w:t>...");</w:t>
      </w:r>
      <w:r w:rsidRPr="00335727">
        <w:br/>
        <w:t>?&gt;</w:t>
      </w:r>
    </w:p>
    <w:p w14:paraId="45D324D1" w14:textId="20B475A6" w:rsidR="00A870A0" w:rsidRPr="00A870A0" w:rsidRDefault="00A870A0" w:rsidP="00A870A0">
      <w:pPr>
        <w:pStyle w:val="af7"/>
      </w:pPr>
      <w:r w:rsidRPr="00A870A0">
        <w:t>В</w:t>
      </w:r>
      <w:r w:rsidR="00ED5188">
        <w:t xml:space="preserve"> </w:t>
      </w:r>
      <w:r w:rsidRPr="00A870A0">
        <w:t>результаті</w:t>
      </w:r>
      <w:r w:rsidR="00ED5188">
        <w:t xml:space="preserve"> </w:t>
      </w:r>
      <w:r w:rsidRPr="00A870A0">
        <w:t>роботи</w:t>
      </w:r>
      <w:r w:rsidR="00ED5188">
        <w:t xml:space="preserve"> </w:t>
      </w:r>
      <w:r w:rsidRPr="00A870A0">
        <w:t>скрипту</w:t>
      </w:r>
      <w:r w:rsidR="00ED5188">
        <w:t xml:space="preserve"> </w:t>
      </w:r>
      <w:r w:rsidRPr="00A870A0">
        <w:t>отримаємо</w:t>
      </w:r>
      <w:r w:rsidR="00ED5188">
        <w:t xml:space="preserve"> </w:t>
      </w:r>
      <w:r w:rsidRPr="00A870A0">
        <w:t>наступне</w:t>
      </w:r>
    </w:p>
    <w:p w14:paraId="1F9C9998" w14:textId="2D8331C3" w:rsidR="00A870A0" w:rsidRDefault="00A870A0" w:rsidP="00A870A0">
      <w:pPr>
        <w:pStyle w:val="afc"/>
        <w:rPr>
          <w:lang w:val="uk-UA"/>
        </w:rPr>
      </w:pPr>
      <w:proofErr w:type="spellStart"/>
      <w:r w:rsidRPr="00A870A0">
        <w:t>Заносимо</w:t>
      </w:r>
      <w:proofErr w:type="spellEnd"/>
      <w:r w:rsidR="00ED5188">
        <w:t xml:space="preserve"> </w:t>
      </w:r>
      <w:proofErr w:type="spellStart"/>
      <w:r w:rsidRPr="00A870A0">
        <w:t>до</w:t>
      </w:r>
      <w:proofErr w:type="spellEnd"/>
      <w:r w:rsidR="00ED5188">
        <w:t xml:space="preserve"> </w:t>
      </w:r>
      <w:proofErr w:type="spellStart"/>
      <w:r w:rsidRPr="00A870A0">
        <w:t>каталогу</w:t>
      </w:r>
      <w:proofErr w:type="spellEnd"/>
      <w:r w:rsidR="00ED5188">
        <w:t xml:space="preserve"> </w:t>
      </w:r>
      <w:proofErr w:type="spellStart"/>
      <w:r w:rsidRPr="00A870A0">
        <w:t>статтю</w:t>
      </w:r>
      <w:proofErr w:type="spellEnd"/>
      <w:r w:rsidRPr="00A870A0">
        <w:t>:</w:t>
      </w:r>
      <w:r w:rsidR="00ED5188">
        <w:t xml:space="preserve"> </w:t>
      </w:r>
      <w:proofErr w:type="spellStart"/>
      <w:r w:rsidRPr="00A870A0">
        <w:t>Інформатика</w:t>
      </w:r>
      <w:proofErr w:type="spellEnd"/>
      <w:r w:rsidR="00ED5188">
        <w:t xml:space="preserve"> </w:t>
      </w:r>
      <w:proofErr w:type="spellStart"/>
      <w:r w:rsidRPr="00A870A0">
        <w:t>та</w:t>
      </w:r>
      <w:proofErr w:type="spellEnd"/>
      <w:r w:rsidR="00ED5188">
        <w:t xml:space="preserve"> </w:t>
      </w:r>
      <w:proofErr w:type="spellStart"/>
      <w:r w:rsidRPr="00A870A0">
        <w:t>ми</w:t>
      </w:r>
      <w:proofErr w:type="spellEnd"/>
      <w:r w:rsidRPr="00A870A0">
        <w:t>,</w:t>
      </w:r>
    </w:p>
    <w:p w14:paraId="71409519" w14:textId="496DED92" w:rsidR="00A870A0" w:rsidRDefault="00A870A0" w:rsidP="00A870A0">
      <w:pPr>
        <w:pStyle w:val="afc"/>
        <w:rPr>
          <w:lang w:val="uk-UA"/>
        </w:rPr>
      </w:pPr>
      <w:proofErr w:type="spellStart"/>
      <w:r w:rsidRPr="00A870A0">
        <w:t>автор</w:t>
      </w:r>
      <w:proofErr w:type="spellEnd"/>
      <w:r w:rsidR="00ED5188">
        <w:t xml:space="preserve"> </w:t>
      </w:r>
      <w:proofErr w:type="spellStart"/>
      <w:r w:rsidRPr="00A870A0">
        <w:t>Петров</w:t>
      </w:r>
      <w:proofErr w:type="spellEnd"/>
      <w:r w:rsidR="00ED5188">
        <w:t xml:space="preserve"> </w:t>
      </w:r>
      <w:proofErr w:type="spellStart"/>
      <w:r w:rsidRPr="00A870A0">
        <w:t>Петро</w:t>
      </w:r>
      <w:proofErr w:type="spellEnd"/>
      <w:r w:rsidRPr="00A870A0">
        <w:t>.</w:t>
      </w:r>
      <w:r w:rsidRPr="00A870A0">
        <w:br/>
      </w:r>
      <w:proofErr w:type="spellStart"/>
      <w:r w:rsidRPr="00A870A0">
        <w:t>Короткии</w:t>
      </w:r>
      <w:proofErr w:type="spellEnd"/>
      <w:r w:rsidRPr="00A870A0">
        <w:t>̆</w:t>
      </w:r>
      <w:r w:rsidR="00ED5188">
        <w:t xml:space="preserve"> </w:t>
      </w:r>
      <w:proofErr w:type="spellStart"/>
      <w:r w:rsidRPr="00A870A0">
        <w:t>опис</w:t>
      </w:r>
      <w:proofErr w:type="spellEnd"/>
      <w:r w:rsidRPr="00A870A0">
        <w:t>:</w:t>
      </w:r>
      <w:r w:rsidRPr="00A870A0">
        <w:br/>
      </w:r>
      <w:proofErr w:type="spellStart"/>
      <w:r w:rsidRPr="00A870A0">
        <w:t>Це</w:t>
      </w:r>
      <w:proofErr w:type="spellEnd"/>
      <w:r w:rsidR="00ED5188">
        <w:t xml:space="preserve"> </w:t>
      </w:r>
      <w:proofErr w:type="spellStart"/>
      <w:r w:rsidRPr="00A870A0">
        <w:t>стаття</w:t>
      </w:r>
      <w:proofErr w:type="spellEnd"/>
      <w:r w:rsidR="00ED5188">
        <w:t xml:space="preserve"> </w:t>
      </w:r>
      <w:proofErr w:type="spellStart"/>
      <w:r w:rsidRPr="00A870A0">
        <w:t>про</w:t>
      </w:r>
      <w:proofErr w:type="spellEnd"/>
      <w:r w:rsidR="00ED5188">
        <w:t xml:space="preserve"> </w:t>
      </w:r>
      <w:proofErr w:type="spellStart"/>
      <w:r w:rsidRPr="00A870A0">
        <w:t>інформатику</w:t>
      </w:r>
      <w:proofErr w:type="spellEnd"/>
      <w:r w:rsidRPr="00A870A0">
        <w:t>...</w:t>
      </w:r>
      <w:r w:rsidR="00ED5188">
        <w:t xml:space="preserve"> </w:t>
      </w:r>
    </w:p>
    <w:p w14:paraId="5D9FEEEE" w14:textId="77777777" w:rsidR="00A870A0" w:rsidRPr="00A870A0" w:rsidRDefault="00A870A0" w:rsidP="00A870A0">
      <w:pPr>
        <w:pStyle w:val="afc"/>
        <w:rPr>
          <w:lang w:val="uk-UA"/>
        </w:rPr>
      </w:pPr>
    </w:p>
    <w:p w14:paraId="55A4C589" w14:textId="356630FD" w:rsidR="00A870A0" w:rsidRPr="00A870A0" w:rsidRDefault="00A870A0" w:rsidP="00A870A0">
      <w:pPr>
        <w:pStyle w:val="afc"/>
      </w:pPr>
      <w:proofErr w:type="spellStart"/>
      <w:r w:rsidRPr="00A870A0">
        <w:t>Заносимо</w:t>
      </w:r>
      <w:proofErr w:type="spellEnd"/>
      <w:r w:rsidR="00ED5188">
        <w:t xml:space="preserve"> </w:t>
      </w:r>
      <w:proofErr w:type="spellStart"/>
      <w:r w:rsidRPr="00A870A0">
        <w:t>до</w:t>
      </w:r>
      <w:proofErr w:type="spellEnd"/>
      <w:r w:rsidR="00ED5188">
        <w:t xml:space="preserve"> </w:t>
      </w:r>
      <w:proofErr w:type="spellStart"/>
      <w:r w:rsidRPr="00A870A0">
        <w:t>каталогу</w:t>
      </w:r>
      <w:proofErr w:type="spellEnd"/>
      <w:r w:rsidR="00ED5188">
        <w:t xml:space="preserve"> </w:t>
      </w:r>
      <w:proofErr w:type="spellStart"/>
      <w:r w:rsidRPr="00A870A0">
        <w:t>статтю</w:t>
      </w:r>
      <w:proofErr w:type="spellEnd"/>
      <w:r w:rsidRPr="00A870A0">
        <w:t>:</w:t>
      </w:r>
      <w:r w:rsidR="00ED5188">
        <w:t xml:space="preserve"> </w:t>
      </w:r>
      <w:proofErr w:type="spellStart"/>
      <w:r w:rsidRPr="00A870A0">
        <w:t>Хто</w:t>
      </w:r>
      <w:proofErr w:type="spellEnd"/>
      <w:r w:rsidR="00ED5188">
        <w:t xml:space="preserve"> </w:t>
      </w:r>
      <w:proofErr w:type="spellStart"/>
      <w:r w:rsidRPr="00A870A0">
        <w:t>такі</w:t>
      </w:r>
      <w:proofErr w:type="spellEnd"/>
      <w:r w:rsidR="00ED5188">
        <w:t xml:space="preserve"> </w:t>
      </w:r>
      <w:proofErr w:type="spellStart"/>
      <w:r w:rsidRPr="00A870A0">
        <w:t>хакери</w:t>
      </w:r>
      <w:proofErr w:type="spellEnd"/>
      <w:r w:rsidRPr="00A870A0">
        <w:t>,</w:t>
      </w:r>
    </w:p>
    <w:p w14:paraId="2D3AF05D" w14:textId="6615142C" w:rsidR="00A870A0" w:rsidRPr="00A870A0" w:rsidRDefault="00A870A0" w:rsidP="00A870A0">
      <w:pPr>
        <w:pStyle w:val="afc"/>
      </w:pPr>
      <w:proofErr w:type="spellStart"/>
      <w:r w:rsidRPr="00A870A0">
        <w:t>автор</w:t>
      </w:r>
      <w:proofErr w:type="spellEnd"/>
      <w:r w:rsidR="00ED5188">
        <w:t xml:space="preserve"> </w:t>
      </w:r>
      <w:proofErr w:type="spellStart"/>
      <w:r w:rsidRPr="00A870A0">
        <w:t>Іванов</w:t>
      </w:r>
      <w:proofErr w:type="spellEnd"/>
      <w:r w:rsidR="00ED5188">
        <w:t xml:space="preserve"> </w:t>
      </w:r>
      <w:proofErr w:type="spellStart"/>
      <w:r w:rsidRPr="00A870A0">
        <w:t>Іван</w:t>
      </w:r>
      <w:proofErr w:type="spellEnd"/>
      <w:r w:rsidRPr="00A870A0">
        <w:t>.</w:t>
      </w:r>
    </w:p>
    <w:p w14:paraId="4923E039" w14:textId="7A808136" w:rsidR="00A870A0" w:rsidRPr="00A870A0" w:rsidRDefault="00A870A0" w:rsidP="00A870A0">
      <w:pPr>
        <w:pStyle w:val="afc"/>
      </w:pPr>
      <w:proofErr w:type="spellStart"/>
      <w:r w:rsidRPr="00A870A0">
        <w:t>Короткии</w:t>
      </w:r>
      <w:proofErr w:type="spellEnd"/>
      <w:r w:rsidRPr="00A870A0">
        <w:t>̆</w:t>
      </w:r>
      <w:r w:rsidR="00ED5188">
        <w:t xml:space="preserve"> </w:t>
      </w:r>
      <w:proofErr w:type="spellStart"/>
      <w:r w:rsidRPr="00A870A0">
        <w:t>опис</w:t>
      </w:r>
      <w:proofErr w:type="spellEnd"/>
      <w:r w:rsidRPr="00A870A0">
        <w:t>:</w:t>
      </w:r>
    </w:p>
    <w:p w14:paraId="005DCCA4" w14:textId="50B2537A" w:rsidR="00A870A0" w:rsidRPr="00A870A0" w:rsidRDefault="00A870A0" w:rsidP="00A870A0">
      <w:pPr>
        <w:pStyle w:val="afc"/>
      </w:pPr>
      <w:r>
        <w:rPr>
          <w:lang w:val="uk-UA"/>
        </w:rPr>
        <w:t>Ц</w:t>
      </w:r>
      <w:r w:rsidRPr="00A870A0">
        <w:t>е</w:t>
      </w:r>
      <w:r w:rsidR="00ED5188">
        <w:t xml:space="preserve"> </w:t>
      </w:r>
      <w:proofErr w:type="spellStart"/>
      <w:r w:rsidRPr="00A870A0">
        <w:t>стаття</w:t>
      </w:r>
      <w:proofErr w:type="spellEnd"/>
      <w:r w:rsidR="00ED5188">
        <w:t xml:space="preserve"> </w:t>
      </w:r>
      <w:proofErr w:type="spellStart"/>
      <w:r w:rsidRPr="00A870A0">
        <w:t>про</w:t>
      </w:r>
      <w:proofErr w:type="spellEnd"/>
      <w:r w:rsidR="00ED5188">
        <w:t xml:space="preserve"> </w:t>
      </w:r>
      <w:proofErr w:type="spellStart"/>
      <w:r w:rsidRPr="00A870A0">
        <w:t>хакерів</w:t>
      </w:r>
      <w:proofErr w:type="spellEnd"/>
      <w:r w:rsidRPr="00A870A0">
        <w:t>.</w:t>
      </w:r>
    </w:p>
    <w:p w14:paraId="31F0C8D5" w14:textId="77777777" w:rsidR="007354F6" w:rsidRDefault="007354F6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4D1BD083" w14:textId="72324111" w:rsidR="00A870A0" w:rsidRPr="00A870A0" w:rsidRDefault="00A870A0" w:rsidP="00A870A0">
      <w:pPr>
        <w:pStyle w:val="af7"/>
      </w:pPr>
      <w:r w:rsidRPr="00A870A0">
        <w:lastRenderedPageBreak/>
        <w:t>Якщо</w:t>
      </w:r>
      <w:r w:rsidR="00ED5188">
        <w:t xml:space="preserve"> </w:t>
      </w:r>
      <w:r w:rsidRPr="00A870A0">
        <w:t>ж</w:t>
      </w:r>
      <w:r w:rsidR="00ED5188">
        <w:t xml:space="preserve"> </w:t>
      </w:r>
      <w:r w:rsidRPr="00A870A0">
        <w:t>ми</w:t>
      </w:r>
      <w:r w:rsidR="00ED5188">
        <w:t xml:space="preserve"> </w:t>
      </w:r>
      <w:r w:rsidRPr="00A870A0">
        <w:t>напишемо</w:t>
      </w:r>
      <w:r w:rsidR="00ED5188">
        <w:t xml:space="preserve"> </w:t>
      </w:r>
      <w:r w:rsidRPr="00A870A0">
        <w:t>так:</w:t>
      </w:r>
      <w:r w:rsidR="00ED5188">
        <w:t xml:space="preserve"> </w:t>
      </w:r>
    </w:p>
    <w:p w14:paraId="6937F174" w14:textId="77777777" w:rsidR="007354F6" w:rsidRPr="007354F6" w:rsidRDefault="007354F6" w:rsidP="007354F6">
      <w:pPr>
        <w:pStyle w:val="afc"/>
      </w:pPr>
      <w:r w:rsidRPr="007354F6">
        <w:t>&lt;?</w:t>
      </w:r>
      <w:proofErr w:type="spellStart"/>
      <w:r w:rsidRPr="007354F6">
        <w:t>php</w:t>
      </w:r>
      <w:proofErr w:type="spellEnd"/>
    </w:p>
    <w:p w14:paraId="2236EBC0" w14:textId="0B5171F4" w:rsidR="007354F6" w:rsidRPr="007354F6" w:rsidRDefault="00ED5188" w:rsidP="007354F6">
      <w:pPr>
        <w:pStyle w:val="afc"/>
      </w:pPr>
      <w:r>
        <w:t xml:space="preserve">   </w:t>
      </w:r>
      <w:r w:rsidR="007354F6" w:rsidRPr="007354F6">
        <w:t>function</w:t>
      </w:r>
      <w:r>
        <w:t xml:space="preserve"> </w:t>
      </w:r>
      <w:proofErr w:type="spellStart"/>
      <w:r w:rsidR="007354F6" w:rsidRPr="007354F6">
        <w:t>Add_</w:t>
      </w:r>
      <w:proofErr w:type="gramStart"/>
      <w:r w:rsidR="007354F6" w:rsidRPr="007354F6">
        <w:t>article</w:t>
      </w:r>
      <w:proofErr w:type="spellEnd"/>
      <w:r w:rsidR="007354F6" w:rsidRPr="007354F6">
        <w:t>(</w:t>
      </w:r>
      <w:proofErr w:type="gramEnd"/>
      <w:r w:rsidR="007354F6" w:rsidRPr="007354F6">
        <w:t>$author="</w:t>
      </w:r>
      <w:proofErr w:type="spellStart"/>
      <w:r w:rsidR="007354F6" w:rsidRPr="007354F6">
        <w:t>Іванов</w:t>
      </w:r>
      <w:proofErr w:type="spellEnd"/>
      <w:r>
        <w:t xml:space="preserve"> </w:t>
      </w:r>
      <w:proofErr w:type="spellStart"/>
      <w:r w:rsidR="007354F6" w:rsidRPr="007354F6">
        <w:t>Іван</w:t>
      </w:r>
      <w:proofErr w:type="spellEnd"/>
      <w:r w:rsidR="007354F6" w:rsidRPr="007354F6">
        <w:t>",</w:t>
      </w:r>
    </w:p>
    <w:p w14:paraId="2FFEDAD9" w14:textId="7CA3C79E" w:rsidR="007354F6" w:rsidRPr="007354F6" w:rsidRDefault="00ED5188" w:rsidP="007354F6">
      <w:pPr>
        <w:pStyle w:val="afc"/>
      </w:pPr>
      <w:r>
        <w:t xml:space="preserve">   </w:t>
      </w:r>
      <w:r w:rsidR="007354F6" w:rsidRPr="007354F6">
        <w:t>$title,</w:t>
      </w:r>
      <w:r>
        <w:t xml:space="preserve"> </w:t>
      </w:r>
      <w:r w:rsidR="007354F6" w:rsidRPr="007354F6">
        <w:t>$description)</w:t>
      </w:r>
      <w:r>
        <w:t xml:space="preserve"> </w:t>
      </w:r>
      <w:r w:rsidR="007354F6" w:rsidRPr="007354F6">
        <w:t>{</w:t>
      </w:r>
    </w:p>
    <w:p w14:paraId="5F1E9637" w14:textId="264E38A6" w:rsidR="007354F6" w:rsidRPr="007354F6" w:rsidRDefault="007354F6" w:rsidP="007354F6">
      <w:pPr>
        <w:pStyle w:val="afc"/>
      </w:pPr>
      <w:r w:rsidRPr="007354F6">
        <w:t>5</w:t>
      </w:r>
      <w:r w:rsidR="00ED5188">
        <w:t xml:space="preserve"> </w:t>
      </w:r>
    </w:p>
    <w:p w14:paraId="33759E96" w14:textId="78A02F34" w:rsidR="007354F6" w:rsidRPr="007354F6" w:rsidRDefault="007354F6" w:rsidP="007354F6">
      <w:pPr>
        <w:pStyle w:val="afc"/>
      </w:pPr>
      <w:r w:rsidRPr="007354F6">
        <w:t>//</w:t>
      </w:r>
      <w:r w:rsidR="00ED5188">
        <w:t xml:space="preserve"> </w:t>
      </w:r>
      <w:r w:rsidRPr="007354F6">
        <w:t>...</w:t>
      </w:r>
      <w:proofErr w:type="spellStart"/>
      <w:r w:rsidRPr="007354F6">
        <w:t>діі</w:t>
      </w:r>
      <w:proofErr w:type="spellEnd"/>
      <w:r w:rsidRPr="007354F6">
        <w:t>̈</w:t>
      </w:r>
      <w:r w:rsidR="00ED5188">
        <w:t xml:space="preserve"> </w:t>
      </w:r>
      <w:proofErr w:type="spellStart"/>
      <w:r w:rsidRPr="007354F6">
        <w:t>як</w:t>
      </w:r>
      <w:proofErr w:type="spellEnd"/>
      <w:r w:rsidR="00ED5188">
        <w:t xml:space="preserve"> </w:t>
      </w:r>
      <w:r w:rsidRPr="007354F6">
        <w:t>у</w:t>
      </w:r>
      <w:r w:rsidR="00ED5188">
        <w:t xml:space="preserve"> </w:t>
      </w:r>
      <w:proofErr w:type="spellStart"/>
      <w:r w:rsidRPr="007354F6">
        <w:t>попередньому</w:t>
      </w:r>
      <w:proofErr w:type="spellEnd"/>
      <w:r w:rsidR="00ED5188">
        <w:t xml:space="preserve"> </w:t>
      </w:r>
      <w:proofErr w:type="spellStart"/>
      <w:r w:rsidRPr="007354F6">
        <w:t>прикладі</w:t>
      </w:r>
      <w:proofErr w:type="spellEnd"/>
    </w:p>
    <w:p w14:paraId="4251BBD4" w14:textId="18392310" w:rsidR="007354F6" w:rsidRPr="007354F6" w:rsidRDefault="00ED5188" w:rsidP="007354F6">
      <w:pPr>
        <w:pStyle w:val="afc"/>
      </w:pPr>
      <w:r>
        <w:t xml:space="preserve">   </w:t>
      </w:r>
      <w:r w:rsidR="007354F6" w:rsidRPr="007354F6">
        <w:t>}</w:t>
      </w:r>
    </w:p>
    <w:p w14:paraId="549F9DF7" w14:textId="73E799B9" w:rsidR="007354F6" w:rsidRPr="007354F6" w:rsidRDefault="00ED5188" w:rsidP="007354F6">
      <w:pPr>
        <w:pStyle w:val="afc"/>
      </w:pPr>
      <w:r>
        <w:t xml:space="preserve">   </w:t>
      </w:r>
      <w:proofErr w:type="spellStart"/>
      <w:r w:rsidR="007354F6" w:rsidRPr="007354F6">
        <w:t>Add_</w:t>
      </w:r>
      <w:proofErr w:type="gramStart"/>
      <w:r w:rsidR="007354F6" w:rsidRPr="007354F6">
        <w:t>article</w:t>
      </w:r>
      <w:proofErr w:type="spellEnd"/>
      <w:r w:rsidR="007354F6" w:rsidRPr="007354F6">
        <w:t>(</w:t>
      </w:r>
      <w:proofErr w:type="gramEnd"/>
      <w:r w:rsidR="007354F6" w:rsidRPr="007354F6">
        <w:t>"</w:t>
      </w:r>
      <w:proofErr w:type="spellStart"/>
      <w:r w:rsidR="007354F6" w:rsidRPr="007354F6">
        <w:t>Хто</w:t>
      </w:r>
      <w:proofErr w:type="spellEnd"/>
      <w:r>
        <w:t xml:space="preserve"> </w:t>
      </w:r>
      <w:proofErr w:type="spellStart"/>
      <w:r w:rsidR="007354F6" w:rsidRPr="007354F6">
        <w:t>такі</w:t>
      </w:r>
      <w:proofErr w:type="spellEnd"/>
      <w:r>
        <w:t xml:space="preserve"> </w:t>
      </w:r>
      <w:proofErr w:type="spellStart"/>
      <w:r w:rsidR="007354F6" w:rsidRPr="007354F6">
        <w:t>хакери</w:t>
      </w:r>
      <w:proofErr w:type="spellEnd"/>
      <w:r w:rsidR="007354F6" w:rsidRPr="007354F6">
        <w:t>",</w:t>
      </w:r>
    </w:p>
    <w:p w14:paraId="0A7BE06E" w14:textId="0462FB20" w:rsidR="007354F6" w:rsidRPr="007354F6" w:rsidRDefault="00ED5188" w:rsidP="007354F6">
      <w:pPr>
        <w:pStyle w:val="afc"/>
      </w:pPr>
      <w:r>
        <w:t xml:space="preserve">   </w:t>
      </w:r>
      <w:r w:rsidR="007354F6" w:rsidRPr="007354F6">
        <w:t>"</w:t>
      </w:r>
      <w:proofErr w:type="spellStart"/>
      <w:r w:rsidR="007354F6" w:rsidRPr="007354F6">
        <w:t>Це</w:t>
      </w:r>
      <w:proofErr w:type="spellEnd"/>
      <w:r>
        <w:t xml:space="preserve"> </w:t>
      </w:r>
      <w:proofErr w:type="spellStart"/>
      <w:r w:rsidR="007354F6" w:rsidRPr="007354F6">
        <w:t>стаття</w:t>
      </w:r>
      <w:proofErr w:type="spellEnd"/>
      <w:r>
        <w:t xml:space="preserve"> </w:t>
      </w:r>
      <w:proofErr w:type="spellStart"/>
      <w:r w:rsidR="007354F6" w:rsidRPr="007354F6">
        <w:t>про</w:t>
      </w:r>
      <w:proofErr w:type="spellEnd"/>
      <w:r>
        <w:t xml:space="preserve"> </w:t>
      </w:r>
      <w:proofErr w:type="spellStart"/>
      <w:r w:rsidR="007354F6" w:rsidRPr="007354F6">
        <w:t>хакерів</w:t>
      </w:r>
      <w:proofErr w:type="spellEnd"/>
      <w:r>
        <w:t xml:space="preserve"> </w:t>
      </w:r>
      <w:r w:rsidR="007354F6" w:rsidRPr="007354F6">
        <w:t>...");</w:t>
      </w:r>
    </w:p>
    <w:p w14:paraId="4D5D8B51" w14:textId="525D57DA" w:rsidR="007354F6" w:rsidRPr="007354F6" w:rsidRDefault="007354F6" w:rsidP="007354F6">
      <w:pPr>
        <w:pStyle w:val="afc"/>
      </w:pPr>
      <w:r w:rsidRPr="007354F6">
        <w:t>?&gt;</w:t>
      </w:r>
      <w:r w:rsidR="00ED5188">
        <w:t xml:space="preserve"> </w:t>
      </w:r>
    </w:p>
    <w:p w14:paraId="543A5F42" w14:textId="05557BEA" w:rsidR="00F12FF6" w:rsidRPr="00F12FF6" w:rsidRDefault="00F12FF6" w:rsidP="00F12FF6">
      <w:pPr>
        <w:pStyle w:val="af7"/>
      </w:pPr>
      <w:r w:rsidRPr="00F12FF6">
        <w:t>То</w:t>
      </w:r>
      <w:r w:rsidR="00ED5188">
        <w:t xml:space="preserve"> </w:t>
      </w:r>
      <w:r w:rsidRPr="00F12FF6">
        <w:t>в</w:t>
      </w:r>
      <w:r w:rsidR="00ED5188">
        <w:t xml:space="preserve"> </w:t>
      </w:r>
      <w:r w:rsidRPr="00F12FF6">
        <w:t>результаті</w:t>
      </w:r>
      <w:r w:rsidR="00ED5188">
        <w:t xml:space="preserve"> </w:t>
      </w:r>
      <w:r w:rsidRPr="00F12FF6">
        <w:t>отримаємо:</w:t>
      </w:r>
      <w:r w:rsidR="00ED5188">
        <w:t xml:space="preserve"> </w:t>
      </w:r>
    </w:p>
    <w:p w14:paraId="5E655558" w14:textId="756697BE" w:rsidR="00F12FF6" w:rsidRPr="00F12FF6" w:rsidRDefault="00ED5188" w:rsidP="00F12FF6">
      <w:pPr>
        <w:pStyle w:val="afc"/>
      </w:pPr>
      <w:r>
        <w:t xml:space="preserve">   </w:t>
      </w:r>
      <w:r w:rsidR="00F12FF6" w:rsidRPr="00F12FF6">
        <w:t>Warning:</w:t>
      </w:r>
      <w:r>
        <w:t xml:space="preserve"> </w:t>
      </w:r>
      <w:r w:rsidR="00F12FF6" w:rsidRPr="00F12FF6">
        <w:t>Missing</w:t>
      </w:r>
      <w:r>
        <w:t xml:space="preserve"> </w:t>
      </w:r>
      <w:r w:rsidR="00F12FF6" w:rsidRPr="00F12FF6">
        <w:t>argument</w:t>
      </w:r>
      <w:r>
        <w:t xml:space="preserve"> </w:t>
      </w:r>
      <w:r w:rsidR="00F12FF6" w:rsidRPr="00F12FF6">
        <w:t>3</w:t>
      </w:r>
      <w:r>
        <w:t xml:space="preserve"> </w:t>
      </w:r>
      <w:r w:rsidR="00F12FF6" w:rsidRPr="00F12FF6">
        <w:t>for</w:t>
      </w:r>
    </w:p>
    <w:p w14:paraId="70880029" w14:textId="11427862" w:rsidR="00F12FF6" w:rsidRPr="00F12FF6" w:rsidRDefault="00ED5188" w:rsidP="00F12FF6">
      <w:pPr>
        <w:pStyle w:val="afc"/>
      </w:pPr>
      <w:r>
        <w:t xml:space="preserve">   </w:t>
      </w:r>
      <w:proofErr w:type="spellStart"/>
      <w:r w:rsidR="00F12FF6" w:rsidRPr="00F12FF6">
        <w:t>add_</w:t>
      </w:r>
      <w:proofErr w:type="gramStart"/>
      <w:r w:rsidR="00F12FF6" w:rsidRPr="00F12FF6">
        <w:t>article</w:t>
      </w:r>
      <w:proofErr w:type="spellEnd"/>
      <w:r w:rsidR="00F12FF6" w:rsidRPr="00F12FF6">
        <w:t>(</w:t>
      </w:r>
      <w:proofErr w:type="gramEnd"/>
      <w:r w:rsidR="00F12FF6" w:rsidRPr="00F12FF6">
        <w:t>)</w:t>
      </w:r>
      <w:r>
        <w:t xml:space="preserve"> </w:t>
      </w:r>
      <w:r w:rsidR="00F12FF6" w:rsidRPr="00F12FF6">
        <w:t>in</w:t>
      </w:r>
    </w:p>
    <w:p w14:paraId="2C7B1404" w14:textId="46B1253A" w:rsidR="00F12FF6" w:rsidRPr="00F12FF6" w:rsidRDefault="00ED5188" w:rsidP="00F12FF6">
      <w:pPr>
        <w:pStyle w:val="afc"/>
      </w:pPr>
      <w:r>
        <w:t xml:space="preserve">   </w:t>
      </w:r>
      <w:r w:rsidR="00F12FF6" w:rsidRPr="00F12FF6">
        <w:t>c:\users\nina\tasks\func\def_bad.php</w:t>
      </w:r>
    </w:p>
    <w:p w14:paraId="08BB9F52" w14:textId="0F1ADB92" w:rsidR="00F12FF6" w:rsidRPr="00F12FF6" w:rsidRDefault="00ED5188" w:rsidP="00F12FF6">
      <w:pPr>
        <w:pStyle w:val="afc"/>
      </w:pPr>
      <w:r>
        <w:t xml:space="preserve">   </w:t>
      </w:r>
      <w:r w:rsidR="00F12FF6" w:rsidRPr="00F12FF6">
        <w:t>on</w:t>
      </w:r>
      <w:r>
        <w:t xml:space="preserve"> </w:t>
      </w:r>
      <w:r w:rsidR="00F12FF6" w:rsidRPr="00F12FF6">
        <w:t>line</w:t>
      </w:r>
      <w:r>
        <w:t xml:space="preserve"> </w:t>
      </w:r>
      <w:r w:rsidR="00F12FF6" w:rsidRPr="00F12FF6">
        <w:t>2</w:t>
      </w:r>
    </w:p>
    <w:p w14:paraId="191DB087" w14:textId="3B8FE976" w:rsidR="00F12FF6" w:rsidRPr="00F12FF6" w:rsidRDefault="00F12FF6" w:rsidP="00F12FF6">
      <w:pPr>
        <w:pStyle w:val="af7"/>
      </w:pPr>
      <w:r w:rsidRPr="00F12FF6">
        <w:t>Списки</w:t>
      </w:r>
      <w:r w:rsidR="00ED5188">
        <w:t xml:space="preserve"> </w:t>
      </w:r>
      <w:r w:rsidRPr="00F12FF6">
        <w:t>аргументів</w:t>
      </w:r>
      <w:r w:rsidR="00ED5188">
        <w:t xml:space="preserve"> </w:t>
      </w:r>
      <w:proofErr w:type="spellStart"/>
      <w:r w:rsidRPr="00F12FF6">
        <w:t>змінноі</w:t>
      </w:r>
      <w:proofErr w:type="spellEnd"/>
      <w:r w:rsidRPr="00F12FF6">
        <w:t>̈</w:t>
      </w:r>
      <w:r w:rsidR="00ED5188">
        <w:t xml:space="preserve"> </w:t>
      </w:r>
      <w:r w:rsidRPr="00F12FF6">
        <w:t>довжини</w:t>
      </w:r>
      <w:r w:rsidR="00ED5188">
        <w:t xml:space="preserve"> </w:t>
      </w:r>
    </w:p>
    <w:p w14:paraId="2309F35A" w14:textId="373CF70D" w:rsidR="00F12FF6" w:rsidRPr="00F12FF6" w:rsidRDefault="00F12FF6" w:rsidP="00F12FF6">
      <w:pPr>
        <w:pStyle w:val="af7"/>
      </w:pPr>
      <w:r w:rsidRPr="00F12FF6">
        <w:t>У</w:t>
      </w:r>
      <w:r w:rsidR="00ED5188">
        <w:t xml:space="preserve"> </w:t>
      </w:r>
      <w:r w:rsidRPr="00F12FF6">
        <w:t>PHP4</w:t>
      </w:r>
      <w:r w:rsidR="00ED5188">
        <w:t xml:space="preserve"> </w:t>
      </w:r>
      <w:r w:rsidRPr="00F12FF6">
        <w:t>можна</w:t>
      </w:r>
      <w:r w:rsidR="00ED5188">
        <w:t xml:space="preserve"> </w:t>
      </w:r>
      <w:r w:rsidRPr="00F12FF6">
        <w:t>створювати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зі</w:t>
      </w:r>
      <w:r w:rsidR="00ED5188">
        <w:t xml:space="preserve"> </w:t>
      </w:r>
      <w:r w:rsidRPr="00F12FF6">
        <w:t>змінним</w:t>
      </w:r>
      <w:r w:rsidR="00ED5188">
        <w:t xml:space="preserve"> </w:t>
      </w:r>
      <w:r w:rsidRPr="00F12FF6">
        <w:t>числом</w:t>
      </w:r>
      <w:r w:rsidR="00ED5188">
        <w:t xml:space="preserve"> </w:t>
      </w:r>
      <w:r w:rsidRPr="00F12FF6">
        <w:t>аргументів.</w:t>
      </w:r>
      <w:r w:rsidR="00ED5188">
        <w:t xml:space="preserve"> </w:t>
      </w:r>
      <w:r w:rsidRPr="00F12FF6">
        <w:t>Тобто</w:t>
      </w:r>
      <w:r w:rsidR="00ED5188">
        <w:t xml:space="preserve"> </w:t>
      </w:r>
      <w:r w:rsidRPr="00F12FF6">
        <w:t>ми</w:t>
      </w:r>
      <w:r w:rsidR="00ED5188">
        <w:t xml:space="preserve"> </w:t>
      </w:r>
      <w:r w:rsidRPr="00F12FF6">
        <w:t>створюємо</w:t>
      </w:r>
      <w:r w:rsidR="00ED5188">
        <w:t xml:space="preserve"> </w:t>
      </w:r>
      <w:r w:rsidRPr="00F12FF6">
        <w:t>функцію,</w:t>
      </w:r>
      <w:r w:rsidR="00ED5188">
        <w:t xml:space="preserve"> </w:t>
      </w:r>
      <w:r w:rsidRPr="00F12FF6">
        <w:t>не</w:t>
      </w:r>
      <w:r w:rsidR="00ED5188">
        <w:t xml:space="preserve"> </w:t>
      </w:r>
      <w:r w:rsidRPr="00F12FF6">
        <w:t>знаючи</w:t>
      </w:r>
      <w:r w:rsidR="00ED5188">
        <w:t xml:space="preserve"> </w:t>
      </w:r>
      <w:r w:rsidRPr="00F12FF6">
        <w:t>заздалегідь,</w:t>
      </w:r>
      <w:r w:rsidR="00ED5188">
        <w:t xml:space="preserve"> </w:t>
      </w:r>
      <w:r w:rsidRPr="00F12FF6">
        <w:t>з</w:t>
      </w:r>
      <w:r w:rsidR="00ED5188">
        <w:t xml:space="preserve"> </w:t>
      </w:r>
      <w:r w:rsidRPr="00F12FF6">
        <w:t>якими</w:t>
      </w:r>
      <w:r w:rsidR="00ED5188">
        <w:t xml:space="preserve"> </w:t>
      </w:r>
      <w:r w:rsidRPr="00F12FF6">
        <w:t>аргументами</w:t>
      </w:r>
      <w:r w:rsidR="00ED5188">
        <w:t xml:space="preserve"> </w:t>
      </w:r>
      <w:proofErr w:type="spellStart"/>
      <w:r w:rsidRPr="00F12FF6">
        <w:t>їі</w:t>
      </w:r>
      <w:proofErr w:type="spellEnd"/>
      <w:r w:rsidRPr="00F12FF6">
        <w:t>̈</w:t>
      </w:r>
      <w:r w:rsidR="00ED5188">
        <w:t xml:space="preserve"> </w:t>
      </w:r>
      <w:proofErr w:type="spellStart"/>
      <w:r w:rsidRPr="00F12FF6">
        <w:t>викличуть</w:t>
      </w:r>
      <w:proofErr w:type="spellEnd"/>
      <w:r w:rsidRPr="00F12FF6">
        <w:t>.</w:t>
      </w:r>
      <w:r w:rsidR="00ED5188">
        <w:t xml:space="preserve"> </w:t>
      </w:r>
      <w:r w:rsidRPr="00F12FF6">
        <w:t>Для</w:t>
      </w:r>
      <w:r w:rsidR="00ED5188">
        <w:t xml:space="preserve"> </w:t>
      </w:r>
      <w:r w:rsidRPr="00F12FF6">
        <w:t>написання</w:t>
      </w:r>
      <w:r w:rsidR="00ED5188">
        <w:t xml:space="preserve"> </w:t>
      </w:r>
      <w:proofErr w:type="spellStart"/>
      <w:r w:rsidRPr="00F12FF6">
        <w:t>такоі</w:t>
      </w:r>
      <w:proofErr w:type="spellEnd"/>
      <w:r w:rsidRPr="00F12FF6">
        <w:t>̈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жодного</w:t>
      </w:r>
      <w:r w:rsidR="00ED5188">
        <w:t xml:space="preserve"> </w:t>
      </w:r>
      <w:r w:rsidRPr="00F12FF6">
        <w:t>спеціального</w:t>
      </w:r>
      <w:r w:rsidR="00ED5188">
        <w:t xml:space="preserve"> </w:t>
      </w:r>
      <w:r w:rsidRPr="00F12FF6">
        <w:t>синтаксису</w:t>
      </w:r>
      <w:r w:rsidR="00ED5188">
        <w:t xml:space="preserve"> </w:t>
      </w:r>
      <w:r w:rsidRPr="00F12FF6">
        <w:t>не</w:t>
      </w:r>
      <w:r w:rsidR="00ED5188">
        <w:t xml:space="preserve"> </w:t>
      </w:r>
      <w:r w:rsidRPr="00F12FF6">
        <w:t>потрібно.</w:t>
      </w:r>
      <w:r w:rsidR="00ED5188">
        <w:t xml:space="preserve"> </w:t>
      </w:r>
      <w:r w:rsidRPr="00F12FF6">
        <w:t>Все</w:t>
      </w:r>
      <w:r w:rsidR="00ED5188">
        <w:t xml:space="preserve"> </w:t>
      </w:r>
      <w:r w:rsidRPr="00F12FF6">
        <w:t>робиться</w:t>
      </w:r>
      <w:r w:rsidR="00ED5188">
        <w:t xml:space="preserve"> </w:t>
      </w:r>
      <w:r w:rsidRPr="00F12FF6">
        <w:t>за</w:t>
      </w:r>
      <w:r w:rsidR="00ED5188">
        <w:t xml:space="preserve"> </w:t>
      </w:r>
      <w:r w:rsidRPr="00F12FF6">
        <w:t>допомогою</w:t>
      </w:r>
      <w:r w:rsidR="00ED5188">
        <w:t xml:space="preserve"> </w:t>
      </w:r>
      <w:r w:rsidRPr="00F12FF6">
        <w:t>вбудованих</w:t>
      </w:r>
      <w:r w:rsidR="00ED5188">
        <w:t xml:space="preserve"> </w:t>
      </w:r>
      <w:proofErr w:type="spellStart"/>
      <w:r w:rsidRPr="00F12FF6">
        <w:t>функціи</w:t>
      </w:r>
      <w:proofErr w:type="spellEnd"/>
      <w:r w:rsidRPr="00F12FF6">
        <w:t>̆</w:t>
      </w:r>
      <w:r w:rsidR="00ED5188">
        <w:t xml:space="preserve"> </w:t>
      </w:r>
      <w:proofErr w:type="spellStart"/>
      <w:r w:rsidRPr="00F12FF6">
        <w:t>func_num_args</w:t>
      </w:r>
      <w:proofErr w:type="spellEnd"/>
      <w:r w:rsidRPr="00F12FF6">
        <w:t>(),</w:t>
      </w:r>
      <w:r w:rsidR="00ED5188">
        <w:t xml:space="preserve"> </w:t>
      </w:r>
      <w:proofErr w:type="spellStart"/>
      <w:r w:rsidRPr="00F12FF6">
        <w:t>func_get_arg</w:t>
      </w:r>
      <w:proofErr w:type="spellEnd"/>
      <w:r w:rsidRPr="00F12FF6">
        <w:t>(),</w:t>
      </w:r>
      <w:r w:rsidR="00ED5188">
        <w:t xml:space="preserve"> </w:t>
      </w:r>
      <w:proofErr w:type="spellStart"/>
      <w:r w:rsidRPr="00F12FF6">
        <w:t>func_get_args</w:t>
      </w:r>
      <w:proofErr w:type="spellEnd"/>
      <w:r w:rsidRPr="00F12FF6">
        <w:t>().</w:t>
      </w:r>
      <w:r w:rsidR="00ED5188">
        <w:t xml:space="preserve"> </w:t>
      </w:r>
    </w:p>
    <w:p w14:paraId="4FC98209" w14:textId="1CF04C2C" w:rsidR="00F12FF6" w:rsidRPr="00F12FF6" w:rsidRDefault="00F12FF6" w:rsidP="00F12FF6">
      <w:pPr>
        <w:pStyle w:val="af7"/>
      </w:pPr>
      <w:r w:rsidRPr="00F12FF6">
        <w:t>Функція</w:t>
      </w:r>
      <w:r w:rsidR="00ED5188">
        <w:t xml:space="preserve"> </w:t>
      </w:r>
      <w:proofErr w:type="spellStart"/>
      <w:r w:rsidRPr="00F12FF6">
        <w:t>func_num_args</w:t>
      </w:r>
      <w:proofErr w:type="spellEnd"/>
      <w:r w:rsidRPr="00F12FF6">
        <w:t>()</w:t>
      </w:r>
      <w:r w:rsidR="00ED5188">
        <w:t xml:space="preserve"> </w:t>
      </w:r>
      <w:r w:rsidRPr="00F12FF6">
        <w:t>повертає</w:t>
      </w:r>
      <w:r w:rsidR="00ED5188">
        <w:t xml:space="preserve"> </w:t>
      </w:r>
      <w:r w:rsidRPr="00F12FF6">
        <w:t>кількість</w:t>
      </w:r>
      <w:r w:rsidR="00ED5188">
        <w:t xml:space="preserve"> </w:t>
      </w:r>
      <w:r w:rsidRPr="00F12FF6">
        <w:t>аргументів,</w:t>
      </w:r>
      <w:r w:rsidR="00ED5188">
        <w:t xml:space="preserve"> </w:t>
      </w:r>
      <w:r w:rsidRPr="00F12FF6">
        <w:t>переданих</w:t>
      </w:r>
      <w:r w:rsidR="00ED5188">
        <w:t xml:space="preserve"> </w:t>
      </w:r>
      <w:r w:rsidRPr="00F12FF6">
        <w:t>у</w:t>
      </w:r>
      <w:r w:rsidR="00ED5188">
        <w:t xml:space="preserve"> </w:t>
      </w:r>
      <w:r w:rsidRPr="00F12FF6">
        <w:t>поточну</w:t>
      </w:r>
      <w:r w:rsidR="00ED5188">
        <w:t xml:space="preserve"> </w:t>
      </w:r>
      <w:r w:rsidRPr="00F12FF6">
        <w:t>функцію.</w:t>
      </w:r>
      <w:r w:rsidR="00ED5188">
        <w:t xml:space="preserve"> </w:t>
      </w:r>
      <w:r w:rsidRPr="00F12FF6">
        <w:t>Ця</w:t>
      </w:r>
      <w:r w:rsidR="00ED5188">
        <w:t xml:space="preserve"> </w:t>
      </w:r>
      <w:r w:rsidRPr="00F12FF6">
        <w:t>функція</w:t>
      </w:r>
      <w:r w:rsidR="00ED5188">
        <w:t xml:space="preserve"> </w:t>
      </w:r>
      <w:r w:rsidRPr="00F12FF6">
        <w:t>може</w:t>
      </w:r>
      <w:r w:rsidR="00ED5188">
        <w:t xml:space="preserve"> </w:t>
      </w:r>
      <w:r w:rsidRPr="00F12FF6">
        <w:t>використовуватися</w:t>
      </w:r>
      <w:r w:rsidR="00ED5188">
        <w:t xml:space="preserve"> </w:t>
      </w:r>
      <w:r w:rsidRPr="00F12FF6">
        <w:t>тільки</w:t>
      </w:r>
      <w:r w:rsidR="00ED5188">
        <w:t xml:space="preserve"> </w:t>
      </w:r>
      <w:r w:rsidRPr="00F12FF6">
        <w:t>всередині</w:t>
      </w:r>
      <w:r w:rsidR="00ED5188">
        <w:t xml:space="preserve"> </w:t>
      </w:r>
      <w:r w:rsidRPr="00F12FF6">
        <w:t>визначення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користувача.</w:t>
      </w:r>
      <w:r w:rsidR="00ED5188">
        <w:t xml:space="preserve"> </w:t>
      </w:r>
      <w:r w:rsidRPr="00F12FF6">
        <w:t>Якщо</w:t>
      </w:r>
      <w:r w:rsidR="00ED5188">
        <w:t xml:space="preserve"> </w:t>
      </w:r>
      <w:r w:rsidRPr="00F12FF6">
        <w:t>вона</w:t>
      </w:r>
      <w:r w:rsidR="00ED5188">
        <w:t xml:space="preserve"> </w:t>
      </w:r>
      <w:r w:rsidRPr="00F12FF6">
        <w:t>з'явиться</w:t>
      </w:r>
      <w:r w:rsidR="00ED5188">
        <w:t xml:space="preserve"> </w:t>
      </w:r>
      <w:r w:rsidRPr="00F12FF6">
        <w:t>поза</w:t>
      </w:r>
      <w:r w:rsidR="00ED5188">
        <w:t xml:space="preserve"> </w:t>
      </w:r>
      <w:r w:rsidRPr="00F12FF6">
        <w:t>функцією,</w:t>
      </w:r>
      <w:r w:rsidR="00ED5188">
        <w:t xml:space="preserve"> </w:t>
      </w:r>
      <w:r w:rsidRPr="00F12FF6">
        <w:t>то</w:t>
      </w:r>
      <w:r w:rsidR="00ED5188">
        <w:t xml:space="preserve"> </w:t>
      </w:r>
      <w:r w:rsidRPr="00F12FF6">
        <w:t>інтерпретатор</w:t>
      </w:r>
      <w:r w:rsidR="00ED5188">
        <w:t xml:space="preserve"> </w:t>
      </w:r>
      <w:proofErr w:type="spellStart"/>
      <w:r w:rsidRPr="00F12FF6">
        <w:t>видасть</w:t>
      </w:r>
      <w:proofErr w:type="spellEnd"/>
      <w:r w:rsidR="00ED5188">
        <w:t xml:space="preserve"> </w:t>
      </w:r>
      <w:r w:rsidRPr="00F12FF6">
        <w:t>попередження.</w:t>
      </w:r>
      <w:r w:rsidR="00ED5188">
        <w:t xml:space="preserve"> </w:t>
      </w:r>
    </w:p>
    <w:p w14:paraId="161B35D2" w14:textId="63C456A6" w:rsidR="00F12FF6" w:rsidRPr="00F12FF6" w:rsidRDefault="00F12FF6" w:rsidP="00F12FF6">
      <w:pPr>
        <w:pStyle w:val="afc"/>
      </w:pPr>
      <w:r w:rsidRPr="00F12FF6">
        <w:t>&lt;?</w:t>
      </w:r>
      <w:proofErr w:type="spellStart"/>
      <w:r w:rsidRPr="00F12FF6">
        <w:t>php</w:t>
      </w:r>
      <w:proofErr w:type="spellEnd"/>
      <w:r w:rsidRPr="00F12FF6">
        <w:br/>
        <w:t>function</w:t>
      </w:r>
      <w:r w:rsidR="00ED5188">
        <w:t xml:space="preserve"> </w:t>
      </w:r>
      <w:proofErr w:type="spellStart"/>
      <w:proofErr w:type="gramStart"/>
      <w:r w:rsidRPr="00F12FF6">
        <w:t>DataCheck</w:t>
      </w:r>
      <w:proofErr w:type="spellEnd"/>
      <w:r w:rsidRPr="00F12FF6">
        <w:t>(</w:t>
      </w:r>
      <w:proofErr w:type="gramEnd"/>
      <w:r w:rsidRPr="00F12FF6">
        <w:t>){</w:t>
      </w:r>
      <w:r w:rsidRPr="00F12FF6">
        <w:br/>
        <w:t>$n</w:t>
      </w:r>
      <w:r w:rsidR="00ED5188">
        <w:t xml:space="preserve"> </w:t>
      </w:r>
      <w:r w:rsidRPr="00F12FF6">
        <w:t>=</w:t>
      </w:r>
      <w:r w:rsidR="00ED5188">
        <w:t xml:space="preserve"> </w:t>
      </w:r>
      <w:proofErr w:type="spellStart"/>
      <w:r w:rsidRPr="00F12FF6">
        <w:t>func_num_args</w:t>
      </w:r>
      <w:proofErr w:type="spellEnd"/>
      <w:r w:rsidRPr="00F12FF6">
        <w:t>();</w:t>
      </w:r>
      <w:r w:rsidRPr="00F12FF6">
        <w:br/>
        <w:t>echo</w:t>
      </w:r>
      <w:r w:rsidR="00ED5188">
        <w:t xml:space="preserve"> </w:t>
      </w:r>
      <w:r w:rsidRPr="00F12FF6">
        <w:t>"</w:t>
      </w:r>
      <w:proofErr w:type="spellStart"/>
      <w:r w:rsidRPr="00F12FF6">
        <w:t>Кількість</w:t>
      </w:r>
      <w:proofErr w:type="spellEnd"/>
      <w:r w:rsidR="00ED5188">
        <w:t xml:space="preserve"> </w:t>
      </w:r>
      <w:proofErr w:type="spellStart"/>
      <w:r w:rsidRPr="00F12FF6">
        <w:t>аргументів</w:t>
      </w:r>
      <w:proofErr w:type="spellEnd"/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$n";</w:t>
      </w:r>
      <w:r w:rsidRPr="00F12FF6">
        <w:br/>
        <w:t>}</w:t>
      </w:r>
      <w:r w:rsidRPr="00F12FF6">
        <w:br/>
      </w:r>
      <w:proofErr w:type="spellStart"/>
      <w:r w:rsidRPr="00F12FF6">
        <w:t>DataCheck</w:t>
      </w:r>
      <w:proofErr w:type="spellEnd"/>
      <w:r w:rsidRPr="00F12FF6">
        <w:t>();</w:t>
      </w:r>
      <w:r w:rsidRPr="00F12FF6">
        <w:br/>
        <w:t>//</w:t>
      </w:r>
      <w:r w:rsidR="00ED5188">
        <w:t xml:space="preserve"> </w:t>
      </w:r>
      <w:proofErr w:type="spellStart"/>
      <w:r w:rsidRPr="00F12FF6">
        <w:t>виведе</w:t>
      </w:r>
      <w:proofErr w:type="spellEnd"/>
      <w:r w:rsidR="00ED5188">
        <w:t xml:space="preserve"> </w:t>
      </w:r>
      <w:proofErr w:type="spellStart"/>
      <w:r w:rsidRPr="00F12FF6">
        <w:t>рядок</w:t>
      </w:r>
      <w:proofErr w:type="spellEnd"/>
      <w:r w:rsidRPr="00F12FF6">
        <w:br/>
        <w:t>//</w:t>
      </w:r>
      <w:r w:rsidR="00ED5188">
        <w:t xml:space="preserve"> </w:t>
      </w:r>
      <w:r w:rsidRPr="00F12FF6">
        <w:t>"</w:t>
      </w:r>
      <w:proofErr w:type="spellStart"/>
      <w:r w:rsidRPr="00F12FF6">
        <w:t>Кількість</w:t>
      </w:r>
      <w:proofErr w:type="spellEnd"/>
      <w:r w:rsidR="00ED5188">
        <w:t xml:space="preserve"> </w:t>
      </w:r>
      <w:proofErr w:type="spellStart"/>
      <w:r w:rsidRPr="00F12FF6">
        <w:t>аргументів</w:t>
      </w:r>
      <w:proofErr w:type="spellEnd"/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0"</w:t>
      </w:r>
      <w:r w:rsidR="00ED5188">
        <w:t xml:space="preserve"> </w:t>
      </w:r>
      <w:proofErr w:type="spellStart"/>
      <w:r w:rsidRPr="00F12FF6">
        <w:t>DataCheck</w:t>
      </w:r>
      <w:proofErr w:type="spellEnd"/>
      <w:r w:rsidRPr="00F12FF6">
        <w:t>(1,2,3);</w:t>
      </w:r>
      <w:r w:rsidRPr="00F12FF6">
        <w:br/>
        <w:t>//</w:t>
      </w:r>
      <w:r w:rsidR="00ED5188">
        <w:t xml:space="preserve"> </w:t>
      </w:r>
      <w:proofErr w:type="spellStart"/>
      <w:r w:rsidRPr="00F12FF6">
        <w:t>виведе</w:t>
      </w:r>
      <w:proofErr w:type="spellEnd"/>
      <w:r w:rsidR="00ED5188">
        <w:t xml:space="preserve"> </w:t>
      </w:r>
      <w:proofErr w:type="spellStart"/>
      <w:r w:rsidRPr="00F12FF6">
        <w:t>рядок</w:t>
      </w:r>
      <w:proofErr w:type="spellEnd"/>
      <w:r w:rsidRPr="00F12FF6">
        <w:br/>
        <w:t>//</w:t>
      </w:r>
      <w:r w:rsidR="00ED5188">
        <w:t xml:space="preserve"> </w:t>
      </w:r>
      <w:r w:rsidRPr="00F12FF6">
        <w:t>"</w:t>
      </w:r>
      <w:proofErr w:type="spellStart"/>
      <w:r w:rsidRPr="00F12FF6">
        <w:t>Кількість</w:t>
      </w:r>
      <w:proofErr w:type="spellEnd"/>
      <w:r w:rsidR="00ED5188">
        <w:t xml:space="preserve"> </w:t>
      </w:r>
      <w:proofErr w:type="spellStart"/>
      <w:r w:rsidRPr="00F12FF6">
        <w:t>аргументів</w:t>
      </w:r>
      <w:proofErr w:type="spellEnd"/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3"</w:t>
      </w:r>
      <w:r w:rsidRPr="00F12FF6">
        <w:br/>
        <w:t>?&gt;</w:t>
      </w:r>
    </w:p>
    <w:p w14:paraId="02C8B5BC" w14:textId="5550E1ED" w:rsidR="00F12FF6" w:rsidRDefault="00F12FF6" w:rsidP="00F12FF6">
      <w:pPr>
        <w:pStyle w:val="af7"/>
      </w:pPr>
      <w:r w:rsidRPr="00F12FF6">
        <w:t>приклад.</w:t>
      </w:r>
      <w:r w:rsidR="00ED5188">
        <w:t xml:space="preserve"> </w:t>
      </w:r>
      <w:r w:rsidRPr="00F12FF6">
        <w:t>Використання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proofErr w:type="spellStart"/>
      <w:r w:rsidRPr="00F12FF6">
        <w:t>func_num_args</w:t>
      </w:r>
      <w:proofErr w:type="spellEnd"/>
      <w:r w:rsidRPr="00F12FF6">
        <w:t>()</w:t>
      </w:r>
    </w:p>
    <w:p w14:paraId="7480FAF7" w14:textId="6971E7C2" w:rsidR="00F12FF6" w:rsidRPr="00F12FF6" w:rsidRDefault="00F12FF6" w:rsidP="00F12FF6">
      <w:pPr>
        <w:pStyle w:val="af7"/>
      </w:pPr>
      <w:r w:rsidRPr="00F12FF6">
        <w:t>Функція</w:t>
      </w:r>
      <w:r w:rsidR="00ED5188">
        <w:t xml:space="preserve"> </w:t>
      </w:r>
      <w:proofErr w:type="spellStart"/>
      <w:r w:rsidRPr="00F12FF6">
        <w:t>func_get_arg</w:t>
      </w:r>
      <w:proofErr w:type="spellEnd"/>
      <w:r w:rsidR="00ED5188">
        <w:t xml:space="preserve"> </w:t>
      </w:r>
      <w:r w:rsidRPr="00F12FF6">
        <w:t>(</w:t>
      </w:r>
      <w:proofErr w:type="spellStart"/>
      <w:r w:rsidRPr="00F12FF6">
        <w:t>ціло</w:t>
      </w:r>
      <w:proofErr w:type="spellEnd"/>
      <w:r w:rsidR="00ED5188">
        <w:t xml:space="preserve"> </w:t>
      </w:r>
      <w:proofErr w:type="spellStart"/>
      <w:r w:rsidRPr="00F12FF6">
        <w:t>номер_аргументу</w:t>
      </w:r>
      <w:proofErr w:type="spellEnd"/>
      <w:r w:rsidRPr="00F12FF6">
        <w:t>)</w:t>
      </w:r>
      <w:r w:rsidR="00ED5188">
        <w:t xml:space="preserve"> </w:t>
      </w:r>
      <w:r w:rsidRPr="00F12FF6">
        <w:t>повертає</w:t>
      </w:r>
      <w:r w:rsidR="00ED5188">
        <w:t xml:space="preserve"> </w:t>
      </w:r>
      <w:r w:rsidRPr="00F12FF6">
        <w:t>аргумент</w:t>
      </w:r>
      <w:r w:rsidR="00ED5188">
        <w:t xml:space="preserve"> </w:t>
      </w:r>
      <w:r w:rsidRPr="00F12FF6">
        <w:t>зі</w:t>
      </w:r>
      <w:r w:rsidR="00ED5188">
        <w:t xml:space="preserve"> </w:t>
      </w:r>
    </w:p>
    <w:p w14:paraId="1328C97F" w14:textId="46E26B6E" w:rsidR="00F12FF6" w:rsidRPr="00F12FF6" w:rsidRDefault="00F12FF6" w:rsidP="00F12FF6">
      <w:pPr>
        <w:pStyle w:val="af7"/>
      </w:pPr>
      <w:r w:rsidRPr="00F12FF6">
        <w:t>списку</w:t>
      </w:r>
      <w:r w:rsidR="00ED5188">
        <w:t xml:space="preserve"> </w:t>
      </w:r>
      <w:r w:rsidRPr="00F12FF6">
        <w:t>переданих</w:t>
      </w:r>
      <w:r w:rsidR="00ED5188">
        <w:t xml:space="preserve"> </w:t>
      </w:r>
      <w:r w:rsidRPr="00F12FF6">
        <w:t>у</w:t>
      </w:r>
      <w:r w:rsidR="00ED5188">
        <w:t xml:space="preserve"> </w:t>
      </w:r>
      <w:r w:rsidRPr="00F12FF6">
        <w:t>функцію</w:t>
      </w:r>
      <w:r w:rsidR="00ED5188">
        <w:t xml:space="preserve"> </w:t>
      </w:r>
      <w:r w:rsidRPr="00F12FF6">
        <w:t>аргументів,</w:t>
      </w:r>
      <w:r w:rsidR="00ED5188">
        <w:t xml:space="preserve"> </w:t>
      </w:r>
      <w:proofErr w:type="spellStart"/>
      <w:r w:rsidRPr="00F12FF6">
        <w:t>порядковии</w:t>
      </w:r>
      <w:proofErr w:type="spellEnd"/>
      <w:r w:rsidRPr="00F12FF6">
        <w:t>̆</w:t>
      </w:r>
      <w:r w:rsidR="00ED5188">
        <w:t xml:space="preserve"> </w:t>
      </w:r>
      <w:r w:rsidRPr="00F12FF6">
        <w:t>номер</w:t>
      </w:r>
      <w:r w:rsidR="00ED5188">
        <w:t xml:space="preserve"> </w:t>
      </w:r>
      <w:r w:rsidRPr="00F12FF6">
        <w:t>якого</w:t>
      </w:r>
      <w:r w:rsidR="00ED5188">
        <w:t xml:space="preserve"> </w:t>
      </w:r>
      <w:proofErr w:type="spellStart"/>
      <w:r w:rsidRPr="00F12FF6">
        <w:t>задании</w:t>
      </w:r>
      <w:proofErr w:type="spellEnd"/>
      <w:r w:rsidRPr="00F12FF6">
        <w:t>̆</w:t>
      </w:r>
      <w:r w:rsidR="00ED5188">
        <w:t xml:space="preserve"> </w:t>
      </w:r>
      <w:proofErr w:type="spellStart"/>
      <w:r w:rsidRPr="00F12FF6">
        <w:t>параметром_аргументу</w:t>
      </w:r>
      <w:proofErr w:type="spellEnd"/>
      <w:r w:rsidRPr="00F12FF6">
        <w:t>.</w:t>
      </w:r>
      <w:r w:rsidR="00ED5188">
        <w:t xml:space="preserve"> </w:t>
      </w:r>
      <w:r w:rsidRPr="00F12FF6">
        <w:t>Аргументи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вважаються</w:t>
      </w:r>
      <w:r w:rsidR="00ED5188">
        <w:t xml:space="preserve"> </w:t>
      </w:r>
      <w:r w:rsidRPr="00F12FF6">
        <w:t>з</w:t>
      </w:r>
      <w:r w:rsidR="00ED5188">
        <w:t xml:space="preserve"> </w:t>
      </w:r>
      <w:r w:rsidRPr="00F12FF6">
        <w:t>нуля.</w:t>
      </w:r>
      <w:r w:rsidR="00ED5188">
        <w:t xml:space="preserve"> </w:t>
      </w:r>
      <w:r w:rsidRPr="00F12FF6">
        <w:t>Як</w:t>
      </w:r>
      <w:r w:rsidR="00ED5188">
        <w:t xml:space="preserve"> </w:t>
      </w:r>
      <w:r w:rsidRPr="00F12FF6">
        <w:t>і</w:t>
      </w:r>
      <w:r w:rsidR="00ED5188">
        <w:t xml:space="preserve"> </w:t>
      </w:r>
      <w:proofErr w:type="spellStart"/>
      <w:r w:rsidRPr="00F12FF6">
        <w:t>func_num_args</w:t>
      </w:r>
      <w:proofErr w:type="spellEnd"/>
      <w:r w:rsidRPr="00F12FF6">
        <w:t>(),</w:t>
      </w:r>
      <w:r w:rsidR="00ED5188">
        <w:t xml:space="preserve"> </w:t>
      </w:r>
      <w:r w:rsidRPr="00F12FF6">
        <w:t>ця</w:t>
      </w:r>
      <w:r w:rsidR="00ED5188">
        <w:t xml:space="preserve"> </w:t>
      </w:r>
      <w:r w:rsidRPr="00F12FF6">
        <w:t>функція</w:t>
      </w:r>
      <w:r w:rsidR="00ED5188">
        <w:t xml:space="preserve"> </w:t>
      </w:r>
      <w:r w:rsidRPr="00F12FF6">
        <w:t>може</w:t>
      </w:r>
      <w:r w:rsidR="00ED5188">
        <w:t xml:space="preserve"> </w:t>
      </w:r>
      <w:r w:rsidRPr="00F12FF6">
        <w:t>використовуватися</w:t>
      </w:r>
      <w:r w:rsidR="00ED5188">
        <w:t xml:space="preserve"> </w:t>
      </w:r>
      <w:r w:rsidRPr="00F12FF6">
        <w:t>лише</w:t>
      </w:r>
      <w:r w:rsidR="00ED5188">
        <w:t xml:space="preserve"> </w:t>
      </w:r>
      <w:r w:rsidRPr="00F12FF6">
        <w:t>всередині</w:t>
      </w:r>
      <w:r w:rsidR="00ED5188">
        <w:t xml:space="preserve"> </w:t>
      </w:r>
      <w:r w:rsidRPr="00F12FF6">
        <w:t>визначення</w:t>
      </w:r>
      <w:r w:rsidR="00ED5188">
        <w:t xml:space="preserve"> </w:t>
      </w:r>
      <w:r w:rsidRPr="00F12FF6">
        <w:t>будь-</w:t>
      </w:r>
      <w:proofErr w:type="spellStart"/>
      <w:r w:rsidRPr="00F12FF6">
        <w:t>якоі</w:t>
      </w:r>
      <w:proofErr w:type="spellEnd"/>
      <w:r w:rsidRPr="00F12FF6">
        <w:t>̈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̈.</w:t>
      </w:r>
      <w:r w:rsidR="00ED5188">
        <w:t xml:space="preserve"> </w:t>
      </w:r>
    </w:p>
    <w:p w14:paraId="1EC6D90B" w14:textId="0CF27A63" w:rsidR="00F12FF6" w:rsidRPr="00F12FF6" w:rsidRDefault="00F12FF6" w:rsidP="00F12FF6">
      <w:pPr>
        <w:pStyle w:val="af7"/>
      </w:pPr>
      <w:proofErr w:type="spellStart"/>
      <w:r w:rsidRPr="00F12FF6">
        <w:t>Номер_аргументу</w:t>
      </w:r>
      <w:proofErr w:type="spellEnd"/>
      <w:r w:rsidR="00ED5188">
        <w:t xml:space="preserve"> </w:t>
      </w:r>
      <w:r w:rsidRPr="00F12FF6">
        <w:t>не</w:t>
      </w:r>
      <w:r w:rsidR="00ED5188">
        <w:t xml:space="preserve"> </w:t>
      </w:r>
      <w:r w:rsidRPr="00F12FF6">
        <w:t>може</w:t>
      </w:r>
      <w:r w:rsidR="00ED5188">
        <w:t xml:space="preserve"> </w:t>
      </w:r>
      <w:r w:rsidRPr="00F12FF6">
        <w:t>перевищувати</w:t>
      </w:r>
      <w:r w:rsidR="00ED5188">
        <w:t xml:space="preserve"> </w:t>
      </w:r>
      <w:r w:rsidRPr="00F12FF6">
        <w:t>кількість</w:t>
      </w:r>
      <w:r w:rsidR="00ED5188">
        <w:t xml:space="preserve"> </w:t>
      </w:r>
      <w:r w:rsidRPr="00F12FF6">
        <w:t>аргументів,</w:t>
      </w:r>
      <w:r w:rsidR="00ED5188">
        <w:t xml:space="preserve"> </w:t>
      </w:r>
      <w:r w:rsidRPr="00F12FF6">
        <w:t>переданих</w:t>
      </w:r>
      <w:r w:rsidR="00ED5188">
        <w:t xml:space="preserve"> </w:t>
      </w:r>
      <w:r w:rsidRPr="00F12FF6">
        <w:t>у</w:t>
      </w:r>
      <w:r w:rsidR="00ED5188">
        <w:t xml:space="preserve"> </w:t>
      </w:r>
      <w:r w:rsidRPr="00F12FF6">
        <w:t>функцію.</w:t>
      </w:r>
      <w:r w:rsidR="00ED5188">
        <w:t xml:space="preserve"> </w:t>
      </w:r>
      <w:r w:rsidRPr="00F12FF6">
        <w:t>Інакше</w:t>
      </w:r>
      <w:r w:rsidR="00ED5188">
        <w:t xml:space="preserve"> </w:t>
      </w:r>
      <w:r w:rsidRPr="00F12FF6">
        <w:t>буде</w:t>
      </w:r>
      <w:r w:rsidR="00ED5188">
        <w:t xml:space="preserve"> </w:t>
      </w:r>
      <w:r w:rsidRPr="00F12FF6">
        <w:t>згенеровано</w:t>
      </w:r>
      <w:r w:rsidR="00ED5188">
        <w:t xml:space="preserve"> </w:t>
      </w:r>
      <w:r w:rsidRPr="00F12FF6">
        <w:t>попередження</w:t>
      </w:r>
      <w:r w:rsidR="00ED5188">
        <w:t xml:space="preserve"> </w:t>
      </w:r>
      <w:r w:rsidRPr="00F12FF6">
        <w:t>і</w:t>
      </w:r>
      <w:r w:rsidR="00ED5188">
        <w:t xml:space="preserve"> </w:t>
      </w:r>
      <w:r w:rsidRPr="00F12FF6">
        <w:t>функція</w:t>
      </w:r>
      <w:r w:rsidR="00ED5188">
        <w:t xml:space="preserve"> </w:t>
      </w:r>
      <w:proofErr w:type="spellStart"/>
      <w:r w:rsidRPr="00F12FF6">
        <w:t>func_get_arg</w:t>
      </w:r>
      <w:proofErr w:type="spellEnd"/>
      <w:r w:rsidRPr="00F12FF6">
        <w:t>()</w:t>
      </w:r>
      <w:r w:rsidR="00ED5188">
        <w:t xml:space="preserve"> </w:t>
      </w:r>
      <w:r w:rsidRPr="00F12FF6">
        <w:t>поверне</w:t>
      </w:r>
      <w:r w:rsidR="00ED5188">
        <w:t xml:space="preserve"> </w:t>
      </w:r>
      <w:proofErr w:type="spellStart"/>
      <w:r w:rsidRPr="00F12FF6">
        <w:t>False</w:t>
      </w:r>
      <w:proofErr w:type="spellEnd"/>
      <w:r w:rsidRPr="00F12FF6">
        <w:t>.</w:t>
      </w:r>
      <w:r w:rsidR="00ED5188">
        <w:t xml:space="preserve"> </w:t>
      </w:r>
    </w:p>
    <w:p w14:paraId="4D812E8C" w14:textId="737152E8" w:rsidR="00F12FF6" w:rsidRPr="00F12FF6" w:rsidRDefault="00F12FF6" w:rsidP="00F12FF6">
      <w:pPr>
        <w:pStyle w:val="af7"/>
      </w:pPr>
      <w:r w:rsidRPr="00F12FF6">
        <w:t>Створимо</w:t>
      </w:r>
      <w:r w:rsidR="00ED5188">
        <w:t xml:space="preserve"> </w:t>
      </w:r>
      <w:r w:rsidRPr="00F12FF6">
        <w:t>функцію</w:t>
      </w:r>
      <w:r w:rsidR="00ED5188">
        <w:t xml:space="preserve"> </w:t>
      </w:r>
      <w:r w:rsidRPr="00F12FF6">
        <w:t>перевірки</w:t>
      </w:r>
      <w:r w:rsidR="00ED5188">
        <w:t xml:space="preserve"> </w:t>
      </w:r>
      <w:r w:rsidRPr="00F12FF6">
        <w:t>типу</w:t>
      </w:r>
      <w:r w:rsidR="00ED5188">
        <w:t xml:space="preserve"> </w:t>
      </w:r>
      <w:r w:rsidRPr="00F12FF6">
        <w:t>даних,</w:t>
      </w:r>
      <w:r w:rsidR="00ED5188">
        <w:t xml:space="preserve"> </w:t>
      </w:r>
      <w:proofErr w:type="spellStart"/>
      <w:r w:rsidRPr="00F12FF6">
        <w:t>їі</w:t>
      </w:r>
      <w:proofErr w:type="spellEnd"/>
      <w:r w:rsidRPr="00F12FF6">
        <w:t>̈</w:t>
      </w:r>
      <w:r w:rsidR="00ED5188">
        <w:t xml:space="preserve"> </w:t>
      </w:r>
      <w:r w:rsidRPr="00F12FF6">
        <w:t>аргументів.</w:t>
      </w:r>
      <w:r w:rsidR="00ED5188">
        <w:t xml:space="preserve"> </w:t>
      </w:r>
      <w:r w:rsidRPr="00F12FF6">
        <w:t>Вважаємо,</w:t>
      </w:r>
      <w:r w:rsidR="00ED5188">
        <w:t xml:space="preserve"> </w:t>
      </w:r>
      <w:r w:rsidRPr="00F12FF6">
        <w:t>що</w:t>
      </w:r>
      <w:r w:rsidR="00ED5188">
        <w:t xml:space="preserve"> </w:t>
      </w:r>
      <w:r w:rsidRPr="00F12FF6">
        <w:t>перевірка</w:t>
      </w:r>
      <w:r w:rsidR="00ED5188">
        <w:t xml:space="preserve"> </w:t>
      </w:r>
      <w:proofErr w:type="spellStart"/>
      <w:r w:rsidRPr="00F12FF6">
        <w:t>пройшла</w:t>
      </w:r>
      <w:proofErr w:type="spellEnd"/>
      <w:r w:rsidR="00ED5188">
        <w:t xml:space="preserve"> </w:t>
      </w:r>
      <w:r w:rsidRPr="00F12FF6">
        <w:t>успішно,</w:t>
      </w:r>
      <w:r w:rsidR="00ED5188">
        <w:t xml:space="preserve"> </w:t>
      </w:r>
      <w:r w:rsidRPr="00F12FF6">
        <w:t>якщо</w:t>
      </w:r>
      <w:r w:rsidR="00ED5188">
        <w:t xml:space="preserve"> </w:t>
      </w:r>
      <w:proofErr w:type="spellStart"/>
      <w:r w:rsidRPr="00F12FF6">
        <w:t>першии</w:t>
      </w:r>
      <w:proofErr w:type="spellEnd"/>
      <w:r w:rsidRPr="00F12FF6">
        <w:t>̆</w:t>
      </w:r>
      <w:r w:rsidR="00ED5188">
        <w:t xml:space="preserve"> </w:t>
      </w:r>
      <w:r w:rsidRPr="00F12FF6">
        <w:t>аргумент</w:t>
      </w:r>
      <w:r w:rsidR="00ED5188">
        <w:t xml:space="preserve"> </w:t>
      </w:r>
      <w:proofErr w:type="spellStart"/>
      <w:r w:rsidRPr="00F12FF6">
        <w:t>функціі</w:t>
      </w:r>
      <w:proofErr w:type="spellEnd"/>
      <w:r w:rsidRPr="00F12FF6">
        <w:t>̈</w:t>
      </w:r>
      <w:r w:rsidR="00ED5188">
        <w:t xml:space="preserve"> </w:t>
      </w:r>
      <w:r w:rsidRPr="00F12FF6">
        <w:t>–</w:t>
      </w:r>
      <w:r w:rsidR="00ED5188">
        <w:t xml:space="preserve"> </w:t>
      </w:r>
      <w:r w:rsidRPr="00F12FF6">
        <w:t>ціле</w:t>
      </w:r>
      <w:r w:rsidR="00ED5188">
        <w:t xml:space="preserve"> </w:t>
      </w:r>
      <w:r w:rsidRPr="00F12FF6">
        <w:t>число,</w:t>
      </w:r>
      <w:r w:rsidR="00ED5188">
        <w:t xml:space="preserve"> </w:t>
      </w:r>
      <w:proofErr w:type="spellStart"/>
      <w:r w:rsidRPr="00F12FF6">
        <w:t>другии</w:t>
      </w:r>
      <w:proofErr w:type="spellEnd"/>
      <w:r w:rsidRPr="00F12FF6">
        <w:t>̆</w:t>
      </w:r>
      <w:r w:rsidR="00ED5188">
        <w:t xml:space="preserve"> </w:t>
      </w:r>
      <w:r w:rsidRPr="00F12FF6">
        <w:t>–</w:t>
      </w:r>
      <w:r w:rsidR="00ED5188">
        <w:t xml:space="preserve"> </w:t>
      </w:r>
      <w:r w:rsidRPr="00F12FF6">
        <w:t>рядок.</w:t>
      </w:r>
      <w:r w:rsidR="00ED5188">
        <w:t xml:space="preserve"> </w:t>
      </w:r>
    </w:p>
    <w:p w14:paraId="48109360" w14:textId="77777777" w:rsidR="00882475" w:rsidRPr="00882475" w:rsidRDefault="00882475" w:rsidP="00882475">
      <w:pPr>
        <w:pStyle w:val="afc"/>
      </w:pPr>
      <w:r w:rsidRPr="00882475">
        <w:t>&lt;?</w:t>
      </w:r>
    </w:p>
    <w:p w14:paraId="3EF2A91C" w14:textId="209894A6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function</w:t>
      </w:r>
      <w:r>
        <w:t xml:space="preserve"> </w:t>
      </w:r>
      <w:proofErr w:type="spellStart"/>
      <w:proofErr w:type="gramStart"/>
      <w:r w:rsidR="00882475" w:rsidRPr="00882475">
        <w:t>DataCheck</w:t>
      </w:r>
      <w:proofErr w:type="spellEnd"/>
      <w:r w:rsidR="00882475" w:rsidRPr="00882475">
        <w:t>(</w:t>
      </w:r>
      <w:proofErr w:type="gramEnd"/>
      <w:r w:rsidR="00882475" w:rsidRPr="00882475">
        <w:t>){</w:t>
      </w:r>
    </w:p>
    <w:p w14:paraId="7E4E6BD6" w14:textId="7162DDDB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$check</w:t>
      </w:r>
      <w:r>
        <w:t xml:space="preserve"> </w:t>
      </w:r>
      <w:r w:rsidR="00882475" w:rsidRPr="00882475">
        <w:t>=</w:t>
      </w:r>
      <w:r>
        <w:t xml:space="preserve"> </w:t>
      </w:r>
      <w:r w:rsidR="00882475" w:rsidRPr="00882475">
        <w:t>true;</w:t>
      </w:r>
    </w:p>
    <w:p w14:paraId="121CF4DA" w14:textId="090F7B65" w:rsidR="00882475" w:rsidRPr="00882475" w:rsidRDefault="00882475" w:rsidP="00882475">
      <w:pPr>
        <w:pStyle w:val="afc"/>
      </w:pPr>
      <w:r w:rsidRPr="00882475">
        <w:t>$n</w:t>
      </w:r>
      <w:r w:rsidR="00ED5188">
        <w:t xml:space="preserve"> </w:t>
      </w:r>
      <w:r w:rsidRPr="00882475">
        <w:t>=</w:t>
      </w:r>
      <w:r w:rsidR="00ED5188">
        <w:t xml:space="preserve"> </w:t>
      </w:r>
      <w:proofErr w:type="spellStart"/>
      <w:r w:rsidRPr="00882475">
        <w:t>func_num_</w:t>
      </w:r>
      <w:proofErr w:type="gramStart"/>
      <w:r w:rsidRPr="00882475">
        <w:t>args</w:t>
      </w:r>
      <w:proofErr w:type="spellEnd"/>
      <w:r w:rsidRPr="00882475">
        <w:t>(</w:t>
      </w:r>
      <w:proofErr w:type="gramEnd"/>
      <w:r w:rsidRPr="00882475">
        <w:t>);</w:t>
      </w:r>
    </w:p>
    <w:p w14:paraId="7BEA0A89" w14:textId="07CFAA48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Число</w:t>
      </w:r>
      <w:proofErr w:type="spellEnd"/>
      <w:r>
        <w:t xml:space="preserve"> </w:t>
      </w:r>
      <w:proofErr w:type="spellStart"/>
      <w:r w:rsidR="00882475" w:rsidRPr="00882475">
        <w:t>аргументів</w:t>
      </w:r>
      <w:proofErr w:type="spellEnd"/>
      <w:r w:rsidR="00882475" w:rsidRPr="00882475">
        <w:t>,</w:t>
      </w:r>
    </w:p>
    <w:p w14:paraId="5CA32493" w14:textId="4112CF26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переданих</w:t>
      </w:r>
      <w:proofErr w:type="spellEnd"/>
      <w:r>
        <w:t xml:space="preserve"> </w:t>
      </w:r>
      <w:r w:rsidR="00882475" w:rsidRPr="00882475">
        <w:t>у</w:t>
      </w:r>
      <w:r>
        <w:t xml:space="preserve"> </w:t>
      </w:r>
      <w:proofErr w:type="spellStart"/>
      <w:r w:rsidR="00882475" w:rsidRPr="00882475">
        <w:t>функцію</w:t>
      </w:r>
      <w:proofErr w:type="spellEnd"/>
    </w:p>
    <w:p w14:paraId="79BF1083" w14:textId="5E87843F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/*</w:t>
      </w:r>
      <w:r>
        <w:t xml:space="preserve"> </w:t>
      </w:r>
      <w:proofErr w:type="spellStart"/>
      <w:r w:rsidR="00882475" w:rsidRPr="00882475">
        <w:t>перевіряємо</w:t>
      </w:r>
      <w:proofErr w:type="spellEnd"/>
      <w:r w:rsidR="00882475" w:rsidRPr="00882475">
        <w:t>,</w:t>
      </w:r>
      <w:r>
        <w:t xml:space="preserve"> </w:t>
      </w:r>
      <w:proofErr w:type="spellStart"/>
      <w:r w:rsidR="00882475" w:rsidRPr="00882475">
        <w:t>чи</w:t>
      </w:r>
      <w:proofErr w:type="spellEnd"/>
      <w:r>
        <w:t xml:space="preserve"> </w:t>
      </w:r>
      <w:r w:rsidR="00882475" w:rsidRPr="00882475">
        <w:t>є</w:t>
      </w:r>
      <w:r>
        <w:t xml:space="preserve"> </w:t>
      </w:r>
      <w:proofErr w:type="spellStart"/>
      <w:r w:rsidR="00882475" w:rsidRPr="00882475">
        <w:t>першии</w:t>
      </w:r>
      <w:proofErr w:type="spellEnd"/>
      <w:r w:rsidR="00882475" w:rsidRPr="00882475">
        <w:t>̆</w:t>
      </w:r>
    </w:p>
    <w:p w14:paraId="31E96E1F" w14:textId="4955E1E6" w:rsidR="00882475" w:rsidRPr="00882475" w:rsidRDefault="00ED5188" w:rsidP="00882475">
      <w:pPr>
        <w:pStyle w:val="afc"/>
      </w:pPr>
      <w:r>
        <w:t xml:space="preserve">   </w:t>
      </w:r>
      <w:proofErr w:type="spellStart"/>
      <w:r w:rsidR="00882475" w:rsidRPr="00882475">
        <w:t>передании</w:t>
      </w:r>
      <w:proofErr w:type="spellEnd"/>
      <w:r w:rsidR="00882475" w:rsidRPr="00882475">
        <w:t>̆</w:t>
      </w:r>
      <w:r>
        <w:t xml:space="preserve"> </w:t>
      </w:r>
      <w:proofErr w:type="spellStart"/>
      <w:r w:rsidR="00882475" w:rsidRPr="00882475">
        <w:t>аргумент</w:t>
      </w:r>
      <w:proofErr w:type="spellEnd"/>
      <w:r>
        <w:t xml:space="preserve"> </w:t>
      </w:r>
      <w:proofErr w:type="spellStart"/>
      <w:r w:rsidR="00882475" w:rsidRPr="00882475">
        <w:t>цілим</w:t>
      </w:r>
      <w:proofErr w:type="spellEnd"/>
      <w:r>
        <w:t xml:space="preserve"> </w:t>
      </w:r>
      <w:proofErr w:type="spellStart"/>
      <w:r w:rsidR="00882475" w:rsidRPr="00882475">
        <w:t>числом</w:t>
      </w:r>
      <w:proofErr w:type="spellEnd"/>
      <w:r>
        <w:t xml:space="preserve"> </w:t>
      </w:r>
      <w:r w:rsidR="00882475" w:rsidRPr="00882475">
        <w:t>*/</w:t>
      </w:r>
    </w:p>
    <w:p w14:paraId="633270C1" w14:textId="0D80AC18" w:rsidR="00882475" w:rsidRPr="00882475" w:rsidRDefault="00ED5188" w:rsidP="00882475">
      <w:pPr>
        <w:pStyle w:val="afc"/>
      </w:pPr>
      <w:r>
        <w:lastRenderedPageBreak/>
        <w:t xml:space="preserve">   </w:t>
      </w:r>
      <w:r w:rsidR="00882475" w:rsidRPr="00882475">
        <w:t>if</w:t>
      </w:r>
      <w:r>
        <w:t xml:space="preserve"> </w:t>
      </w:r>
      <w:r w:rsidR="00882475" w:rsidRPr="00882475">
        <w:t>($n&gt;=1)</w:t>
      </w:r>
      <w:r>
        <w:t xml:space="preserve"> </w:t>
      </w:r>
      <w:r w:rsidR="00882475" w:rsidRPr="00882475">
        <w:t>if</w:t>
      </w:r>
      <w:r>
        <w:t xml:space="preserve"> </w:t>
      </w:r>
      <w:proofErr w:type="gramStart"/>
      <w:r w:rsidR="00882475" w:rsidRPr="00882475">
        <w:t>(!</w:t>
      </w:r>
      <w:proofErr w:type="spellStart"/>
      <w:r w:rsidR="00882475" w:rsidRPr="00882475">
        <w:t>is</w:t>
      </w:r>
      <w:proofErr w:type="gramEnd"/>
      <w:r w:rsidR="00882475" w:rsidRPr="00882475">
        <w:t>_int</w:t>
      </w:r>
      <w:proofErr w:type="spellEnd"/>
      <w:r w:rsidR="00882475" w:rsidRPr="00882475">
        <w:t>(</w:t>
      </w:r>
      <w:proofErr w:type="spellStart"/>
      <w:r w:rsidR="00882475" w:rsidRPr="00882475">
        <w:t>func_get_arg</w:t>
      </w:r>
      <w:proofErr w:type="spellEnd"/>
      <w:r w:rsidR="00882475" w:rsidRPr="00882475">
        <w:t>(0)))</w:t>
      </w:r>
    </w:p>
    <w:p w14:paraId="211C7F9F" w14:textId="72D652AF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$check</w:t>
      </w:r>
      <w:r>
        <w:t xml:space="preserve"> </w:t>
      </w:r>
      <w:r w:rsidR="00882475" w:rsidRPr="00882475">
        <w:t>=</w:t>
      </w:r>
      <w:r>
        <w:t xml:space="preserve"> </w:t>
      </w:r>
      <w:r w:rsidR="00882475" w:rsidRPr="00882475">
        <w:t>false;</w:t>
      </w:r>
    </w:p>
    <w:p w14:paraId="5D58B2A1" w14:textId="03B4D510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/*</w:t>
      </w:r>
      <w:r>
        <w:t xml:space="preserve"> </w:t>
      </w:r>
      <w:proofErr w:type="spellStart"/>
      <w:r w:rsidR="00882475" w:rsidRPr="00882475">
        <w:t>перевіряємо</w:t>
      </w:r>
      <w:proofErr w:type="spellEnd"/>
      <w:r w:rsidR="00882475" w:rsidRPr="00882475">
        <w:t>,</w:t>
      </w:r>
      <w:r>
        <w:t xml:space="preserve"> </w:t>
      </w:r>
      <w:proofErr w:type="spellStart"/>
      <w:r w:rsidR="00882475" w:rsidRPr="00882475">
        <w:t>чи</w:t>
      </w:r>
      <w:proofErr w:type="spellEnd"/>
      <w:r>
        <w:t xml:space="preserve"> </w:t>
      </w:r>
      <w:r w:rsidR="00882475" w:rsidRPr="00882475">
        <w:t>є</w:t>
      </w:r>
      <w:r>
        <w:t xml:space="preserve"> </w:t>
      </w:r>
      <w:proofErr w:type="spellStart"/>
      <w:r w:rsidR="00882475" w:rsidRPr="00882475">
        <w:t>другии</w:t>
      </w:r>
      <w:proofErr w:type="spellEnd"/>
      <w:r w:rsidR="00882475" w:rsidRPr="00882475">
        <w:t>̆</w:t>
      </w:r>
    </w:p>
    <w:p w14:paraId="2EC9A959" w14:textId="4F01B72E" w:rsidR="00882475" w:rsidRPr="00882475" w:rsidRDefault="00ED5188" w:rsidP="00882475">
      <w:pPr>
        <w:pStyle w:val="afc"/>
      </w:pPr>
      <w:r>
        <w:t xml:space="preserve">   </w:t>
      </w:r>
      <w:proofErr w:type="spellStart"/>
      <w:r w:rsidR="00882475" w:rsidRPr="00882475">
        <w:t>передано</w:t>
      </w:r>
      <w:proofErr w:type="spellEnd"/>
      <w:r>
        <w:t xml:space="preserve"> </w:t>
      </w:r>
      <w:proofErr w:type="spellStart"/>
      <w:r w:rsidR="00882475" w:rsidRPr="00882475">
        <w:t>аргумент</w:t>
      </w:r>
      <w:proofErr w:type="spellEnd"/>
      <w:r>
        <w:t xml:space="preserve"> </w:t>
      </w:r>
      <w:proofErr w:type="spellStart"/>
      <w:r w:rsidR="00882475" w:rsidRPr="00882475">
        <w:t>рядком</w:t>
      </w:r>
      <w:proofErr w:type="spellEnd"/>
      <w:r>
        <w:t xml:space="preserve"> </w:t>
      </w:r>
      <w:r w:rsidR="00882475" w:rsidRPr="00882475">
        <w:t>*/</w:t>
      </w:r>
    </w:p>
    <w:p w14:paraId="09729387" w14:textId="4FE0E371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if</w:t>
      </w:r>
      <w:r>
        <w:t xml:space="preserve"> </w:t>
      </w:r>
      <w:r w:rsidR="00882475" w:rsidRPr="00882475">
        <w:t>($n&gt;=2)</w:t>
      </w:r>
    </w:p>
    <w:p w14:paraId="0B924D81" w14:textId="5166E903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if</w:t>
      </w:r>
      <w:r>
        <w:t xml:space="preserve"> </w:t>
      </w:r>
      <w:proofErr w:type="gramStart"/>
      <w:r w:rsidR="00882475" w:rsidRPr="00882475">
        <w:t>(!</w:t>
      </w:r>
      <w:proofErr w:type="spellStart"/>
      <w:r w:rsidR="00882475" w:rsidRPr="00882475">
        <w:t>is</w:t>
      </w:r>
      <w:proofErr w:type="gramEnd"/>
      <w:r w:rsidR="00882475" w:rsidRPr="00882475">
        <w:t>_string</w:t>
      </w:r>
      <w:proofErr w:type="spellEnd"/>
      <w:r w:rsidR="00882475" w:rsidRPr="00882475">
        <w:t>(</w:t>
      </w:r>
      <w:proofErr w:type="spellStart"/>
      <w:r w:rsidR="00882475" w:rsidRPr="00882475">
        <w:t>func_get_arg</w:t>
      </w:r>
      <w:proofErr w:type="spellEnd"/>
      <w:r w:rsidR="00882475" w:rsidRPr="00882475">
        <w:t>(1)))</w:t>
      </w:r>
    </w:p>
    <w:p w14:paraId="06B40ED4" w14:textId="78964833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$check</w:t>
      </w:r>
      <w:r>
        <w:t xml:space="preserve"> </w:t>
      </w:r>
      <w:r w:rsidR="00882475" w:rsidRPr="00882475">
        <w:t>=</w:t>
      </w:r>
      <w:r>
        <w:t xml:space="preserve"> </w:t>
      </w:r>
      <w:r w:rsidR="00882475" w:rsidRPr="00882475">
        <w:t>false;</w:t>
      </w:r>
    </w:p>
    <w:p w14:paraId="44A9A100" w14:textId="4093E09C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return</w:t>
      </w:r>
      <w:r>
        <w:t xml:space="preserve"> </w:t>
      </w:r>
      <w:r w:rsidR="00882475" w:rsidRPr="00882475">
        <w:t>$check;</w:t>
      </w:r>
    </w:p>
    <w:p w14:paraId="3A924981" w14:textId="534EE857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}</w:t>
      </w:r>
    </w:p>
    <w:p w14:paraId="191A9ECD" w14:textId="658D63FA" w:rsidR="00882475" w:rsidRPr="00882475" w:rsidRDefault="00882475" w:rsidP="00882475">
      <w:pPr>
        <w:pStyle w:val="afc"/>
      </w:pPr>
      <w:r w:rsidRPr="00882475">
        <w:t>if</w:t>
      </w:r>
      <w:r w:rsidR="00ED5188">
        <w:t xml:space="preserve"> </w:t>
      </w:r>
      <w:r w:rsidRPr="00882475">
        <w:t>(</w:t>
      </w:r>
      <w:proofErr w:type="spellStart"/>
      <w:proofErr w:type="gramStart"/>
      <w:r w:rsidRPr="00882475">
        <w:t>DataCheck</w:t>
      </w:r>
      <w:proofErr w:type="spellEnd"/>
      <w:r w:rsidRPr="00882475">
        <w:t>(</w:t>
      </w:r>
      <w:proofErr w:type="gramEnd"/>
      <w:r w:rsidRPr="00882475">
        <w:t>a123,</w:t>
      </w:r>
      <w:r w:rsidR="00ED5188">
        <w:t xml:space="preserve"> </w:t>
      </w:r>
      <w:r w:rsidRPr="00882475">
        <w:t>"text"))</w:t>
      </w:r>
      <w:r w:rsidRPr="00882475">
        <w:br/>
        <w:t>echo</w:t>
      </w:r>
      <w:r w:rsidR="00ED5188">
        <w:t xml:space="preserve"> </w:t>
      </w:r>
      <w:r w:rsidRPr="00882475">
        <w:t>"</w:t>
      </w:r>
      <w:proofErr w:type="spellStart"/>
      <w:r w:rsidRPr="00882475">
        <w:t>Перевірка</w:t>
      </w:r>
      <w:proofErr w:type="spellEnd"/>
      <w:r w:rsidR="00ED5188">
        <w:t xml:space="preserve"> </w:t>
      </w:r>
      <w:proofErr w:type="spellStart"/>
      <w:r w:rsidRPr="00882475">
        <w:t>пройшла</w:t>
      </w:r>
      <w:proofErr w:type="spellEnd"/>
      <w:r w:rsidR="00ED5188">
        <w:t xml:space="preserve"> </w:t>
      </w:r>
      <w:proofErr w:type="spellStart"/>
      <w:r w:rsidRPr="00882475">
        <w:t>успішно</w:t>
      </w:r>
      <w:proofErr w:type="spellEnd"/>
      <w:r w:rsidRPr="00882475">
        <w:t>";</w:t>
      </w:r>
      <w:r w:rsidRPr="00882475">
        <w:br/>
        <w:t>else</w:t>
      </w:r>
      <w:r w:rsidR="00ED5188">
        <w:t xml:space="preserve"> </w:t>
      </w:r>
      <w:r w:rsidRPr="00882475">
        <w:t>echo</w:t>
      </w:r>
      <w:r w:rsidR="00ED5188">
        <w:t xml:space="preserve"> </w:t>
      </w:r>
      <w:r w:rsidRPr="00882475">
        <w:t>"</w:t>
      </w:r>
      <w:proofErr w:type="spellStart"/>
      <w:r w:rsidRPr="00882475">
        <w:t>Дані</w:t>
      </w:r>
      <w:proofErr w:type="spellEnd"/>
      <w:r w:rsidR="00ED5188">
        <w:t xml:space="preserve"> </w:t>
      </w:r>
      <w:proofErr w:type="spellStart"/>
      <w:r w:rsidRPr="00882475">
        <w:t>не</w:t>
      </w:r>
      <w:proofErr w:type="spellEnd"/>
      <w:r w:rsidR="00ED5188">
        <w:t xml:space="preserve"> </w:t>
      </w:r>
      <w:proofErr w:type="spellStart"/>
      <w:r w:rsidRPr="00882475">
        <w:t>задовольняють</w:t>
      </w:r>
      <w:proofErr w:type="spellEnd"/>
      <w:r w:rsidRPr="00882475">
        <w:br/>
      </w:r>
      <w:proofErr w:type="spellStart"/>
      <w:r w:rsidRPr="00882475">
        <w:t>умовам</w:t>
      </w:r>
      <w:proofErr w:type="spellEnd"/>
      <w:r w:rsidRPr="00882475">
        <w:t>&lt;</w:t>
      </w:r>
      <w:proofErr w:type="spellStart"/>
      <w:r w:rsidRPr="00882475">
        <w:t>br</w:t>
      </w:r>
      <w:proofErr w:type="spellEnd"/>
      <w:r w:rsidRPr="00882475">
        <w:t>&gt;";</w:t>
      </w:r>
      <w:r w:rsidRPr="00882475">
        <w:br/>
        <w:t>if</w:t>
      </w:r>
      <w:r w:rsidR="00ED5188">
        <w:t xml:space="preserve"> </w:t>
      </w:r>
      <w:r w:rsidRPr="00882475">
        <w:t>(</w:t>
      </w:r>
      <w:proofErr w:type="spellStart"/>
      <w:r w:rsidRPr="00882475">
        <w:t>DataCheck</w:t>
      </w:r>
      <w:proofErr w:type="spellEnd"/>
      <w:r w:rsidRPr="00882475">
        <w:t>(324))</w:t>
      </w:r>
      <w:r w:rsidRPr="00882475">
        <w:br/>
        <w:t>echo</w:t>
      </w:r>
      <w:r w:rsidR="00ED5188">
        <w:t xml:space="preserve"> </w:t>
      </w:r>
      <w:r w:rsidRPr="00882475">
        <w:t>"</w:t>
      </w:r>
      <w:proofErr w:type="spellStart"/>
      <w:r w:rsidRPr="00882475">
        <w:t>Перевірка</w:t>
      </w:r>
      <w:proofErr w:type="spellEnd"/>
      <w:r w:rsidR="00ED5188">
        <w:t xml:space="preserve"> </w:t>
      </w:r>
      <w:proofErr w:type="spellStart"/>
      <w:r w:rsidRPr="00882475">
        <w:t>пройшла</w:t>
      </w:r>
      <w:proofErr w:type="spellEnd"/>
      <w:r w:rsidR="00ED5188">
        <w:t xml:space="preserve"> </w:t>
      </w:r>
      <w:proofErr w:type="spellStart"/>
      <w:r w:rsidRPr="00882475">
        <w:t>успішно</w:t>
      </w:r>
      <w:proofErr w:type="spellEnd"/>
      <w:r w:rsidRPr="00882475">
        <w:t>";</w:t>
      </w:r>
      <w:r w:rsidRPr="00882475">
        <w:br/>
        <w:t>else</w:t>
      </w:r>
      <w:r w:rsidR="00ED5188">
        <w:t xml:space="preserve"> </w:t>
      </w:r>
      <w:r w:rsidRPr="00882475">
        <w:t>echo</w:t>
      </w:r>
      <w:r w:rsidR="00ED5188">
        <w:t xml:space="preserve"> </w:t>
      </w:r>
      <w:r w:rsidRPr="00882475">
        <w:t>"</w:t>
      </w:r>
      <w:proofErr w:type="spellStart"/>
      <w:r w:rsidRPr="00882475">
        <w:t>Дані</w:t>
      </w:r>
      <w:proofErr w:type="spellEnd"/>
      <w:r w:rsidR="00ED5188">
        <w:t xml:space="preserve"> </w:t>
      </w:r>
      <w:proofErr w:type="spellStart"/>
      <w:r w:rsidRPr="00882475">
        <w:t>не</w:t>
      </w:r>
      <w:proofErr w:type="spellEnd"/>
      <w:r w:rsidR="00ED5188">
        <w:t xml:space="preserve"> </w:t>
      </w:r>
      <w:proofErr w:type="spellStart"/>
      <w:r w:rsidRPr="00882475">
        <w:t>задовольняють</w:t>
      </w:r>
      <w:proofErr w:type="spellEnd"/>
      <w:r w:rsidR="00ED5188">
        <w:t xml:space="preserve"> </w:t>
      </w:r>
      <w:proofErr w:type="spellStart"/>
      <w:r w:rsidRPr="00882475">
        <w:t>умовам</w:t>
      </w:r>
      <w:proofErr w:type="spellEnd"/>
      <w:r w:rsidRPr="00882475">
        <w:t>&lt;</w:t>
      </w:r>
      <w:proofErr w:type="spellStart"/>
      <w:r w:rsidRPr="00882475">
        <w:t>br</w:t>
      </w:r>
      <w:proofErr w:type="spellEnd"/>
      <w:r w:rsidRPr="00882475">
        <w:t>&gt;";</w:t>
      </w:r>
      <w:r w:rsidRPr="00882475">
        <w:br/>
        <w:t>?&gt;</w:t>
      </w:r>
    </w:p>
    <w:p w14:paraId="0CEE0134" w14:textId="58499E0B" w:rsidR="00882475" w:rsidRPr="00882475" w:rsidRDefault="00882475" w:rsidP="00882475">
      <w:pPr>
        <w:pStyle w:val="af7"/>
      </w:pPr>
      <w:r w:rsidRPr="00882475">
        <w:t>приклад.</w:t>
      </w:r>
      <w:r w:rsidR="00ED5188">
        <w:t xml:space="preserve"> </w:t>
      </w:r>
      <w:r w:rsidRPr="00882475">
        <w:t>Функція</w:t>
      </w:r>
      <w:r w:rsidR="00ED5188">
        <w:t xml:space="preserve"> </w:t>
      </w:r>
      <w:r w:rsidRPr="00882475">
        <w:t>для</w:t>
      </w:r>
      <w:r w:rsidR="00ED5188">
        <w:t xml:space="preserve"> </w:t>
      </w:r>
      <w:r w:rsidRPr="00882475">
        <w:t>перевірки</w:t>
      </w:r>
      <w:r w:rsidR="00ED5188">
        <w:t xml:space="preserve"> </w:t>
      </w:r>
      <w:r w:rsidRPr="00882475">
        <w:t>типу</w:t>
      </w:r>
      <w:r w:rsidR="00ED5188">
        <w:t xml:space="preserve"> </w:t>
      </w:r>
      <w:r w:rsidRPr="00882475">
        <w:t>даних,</w:t>
      </w:r>
      <w:r w:rsidR="00ED5188">
        <w:t xml:space="preserve"> </w:t>
      </w:r>
      <w:proofErr w:type="spellStart"/>
      <w:r w:rsidRPr="00882475">
        <w:t>їі</w:t>
      </w:r>
      <w:proofErr w:type="spellEnd"/>
      <w:r w:rsidRPr="00882475">
        <w:t>̈</w:t>
      </w:r>
      <w:r w:rsidR="00ED5188">
        <w:t xml:space="preserve"> </w:t>
      </w:r>
      <w:r w:rsidRPr="00882475">
        <w:t>аргументів</w:t>
      </w:r>
      <w:r w:rsidR="00ED5188">
        <w:t xml:space="preserve"> </w:t>
      </w:r>
      <w:r w:rsidRPr="00882475">
        <w:t>Результатом</w:t>
      </w:r>
      <w:r w:rsidR="00ED5188">
        <w:t xml:space="preserve"> </w:t>
      </w:r>
      <w:r w:rsidRPr="00882475">
        <w:t>роботи</w:t>
      </w:r>
      <w:r w:rsidR="00ED5188">
        <w:t xml:space="preserve"> </w:t>
      </w:r>
      <w:r w:rsidRPr="00882475">
        <w:t>буде</w:t>
      </w:r>
      <w:r w:rsidR="00ED5188">
        <w:t xml:space="preserve"> </w:t>
      </w:r>
      <w:r w:rsidRPr="00882475">
        <w:t>таке.</w:t>
      </w:r>
    </w:p>
    <w:p w14:paraId="4D3849BF" w14:textId="570661EF" w:rsidR="00882475" w:rsidRPr="00882475" w:rsidRDefault="00882475" w:rsidP="00882475">
      <w:pPr>
        <w:pStyle w:val="afc"/>
      </w:pPr>
      <w:proofErr w:type="spellStart"/>
      <w:r w:rsidRPr="00882475">
        <w:t>Дані</w:t>
      </w:r>
      <w:proofErr w:type="spellEnd"/>
      <w:r w:rsidR="00ED5188">
        <w:t xml:space="preserve"> </w:t>
      </w:r>
      <w:proofErr w:type="spellStart"/>
      <w:r w:rsidRPr="00882475">
        <w:t>не</w:t>
      </w:r>
      <w:proofErr w:type="spellEnd"/>
      <w:r w:rsidR="00ED5188">
        <w:t xml:space="preserve"> </w:t>
      </w:r>
      <w:proofErr w:type="spellStart"/>
      <w:r w:rsidRPr="00882475">
        <w:t>задовольняють</w:t>
      </w:r>
      <w:proofErr w:type="spellEnd"/>
      <w:r w:rsidR="00ED5188">
        <w:t xml:space="preserve"> </w:t>
      </w:r>
      <w:proofErr w:type="spellStart"/>
      <w:r w:rsidRPr="00882475">
        <w:t>умовам</w:t>
      </w:r>
      <w:proofErr w:type="spellEnd"/>
      <w:r w:rsidRPr="00882475">
        <w:br/>
      </w:r>
      <w:proofErr w:type="spellStart"/>
      <w:r w:rsidRPr="00882475">
        <w:t>Перевірка</w:t>
      </w:r>
      <w:proofErr w:type="spellEnd"/>
      <w:r w:rsidR="00ED5188">
        <w:t xml:space="preserve"> </w:t>
      </w:r>
      <w:proofErr w:type="spellStart"/>
      <w:r w:rsidRPr="00882475">
        <w:t>пройшла</w:t>
      </w:r>
      <w:proofErr w:type="spellEnd"/>
      <w:r w:rsidR="00ED5188">
        <w:t xml:space="preserve"> </w:t>
      </w:r>
      <w:proofErr w:type="spellStart"/>
      <w:r w:rsidRPr="00882475">
        <w:t>успішно</w:t>
      </w:r>
      <w:proofErr w:type="spellEnd"/>
    </w:p>
    <w:p w14:paraId="4A21D561" w14:textId="5C052E01" w:rsidR="00882475" w:rsidRPr="00882475" w:rsidRDefault="00882475" w:rsidP="00882475">
      <w:pPr>
        <w:pStyle w:val="af7"/>
      </w:pPr>
      <w:r w:rsidRPr="00882475">
        <w:t>Функція</w:t>
      </w:r>
      <w:r w:rsidR="00ED5188">
        <w:t xml:space="preserve"> </w:t>
      </w:r>
      <w:proofErr w:type="spellStart"/>
      <w:r w:rsidRPr="00882475">
        <w:t>func_get_args</w:t>
      </w:r>
      <w:proofErr w:type="spellEnd"/>
      <w:r w:rsidRPr="00882475">
        <w:t>()</w:t>
      </w:r>
      <w:r w:rsidR="00ED5188">
        <w:t xml:space="preserve"> </w:t>
      </w:r>
      <w:r w:rsidRPr="00882475">
        <w:t>повертає</w:t>
      </w:r>
      <w:r w:rsidR="00ED5188">
        <w:t xml:space="preserve"> </w:t>
      </w:r>
      <w:r w:rsidRPr="00882475">
        <w:t>масив,</w:t>
      </w:r>
      <w:r w:rsidR="00ED5188">
        <w:t xml:space="preserve"> </w:t>
      </w:r>
      <w:r w:rsidRPr="00882475">
        <w:t>що</w:t>
      </w:r>
      <w:r w:rsidR="00ED5188">
        <w:t xml:space="preserve"> </w:t>
      </w:r>
      <w:r w:rsidRPr="00882475">
        <w:t>складається</w:t>
      </w:r>
      <w:r w:rsidR="00ED5188">
        <w:t xml:space="preserve"> </w:t>
      </w:r>
      <w:r w:rsidRPr="00882475">
        <w:t>з</w:t>
      </w:r>
      <w:r w:rsidR="00ED5188">
        <w:t xml:space="preserve"> </w:t>
      </w:r>
      <w:r w:rsidRPr="00882475">
        <w:t>переліку</w:t>
      </w:r>
      <w:r w:rsidR="00ED5188">
        <w:t xml:space="preserve"> </w:t>
      </w:r>
      <w:r w:rsidRPr="00882475">
        <w:t>аргументів,</w:t>
      </w:r>
      <w:r w:rsidR="00ED5188">
        <w:t xml:space="preserve"> </w:t>
      </w:r>
      <w:r w:rsidRPr="00882475">
        <w:t>переданих</w:t>
      </w:r>
      <w:r w:rsidR="00ED5188">
        <w:t xml:space="preserve"> </w:t>
      </w:r>
      <w:proofErr w:type="spellStart"/>
      <w:r w:rsidRPr="00882475">
        <w:t>функціі</w:t>
      </w:r>
      <w:proofErr w:type="spellEnd"/>
      <w:r w:rsidRPr="00882475">
        <w:t>̈.</w:t>
      </w:r>
      <w:r w:rsidR="00ED5188">
        <w:t xml:space="preserve"> </w:t>
      </w:r>
      <w:r w:rsidRPr="00882475">
        <w:t>Кожен</w:t>
      </w:r>
      <w:r w:rsidR="00ED5188">
        <w:t xml:space="preserve"> </w:t>
      </w:r>
      <w:r w:rsidRPr="00882475">
        <w:t>елемент</w:t>
      </w:r>
      <w:r w:rsidR="00ED5188">
        <w:t xml:space="preserve"> </w:t>
      </w:r>
      <w:r w:rsidRPr="00882475">
        <w:t>масиву</w:t>
      </w:r>
      <w:r w:rsidR="00ED5188">
        <w:t xml:space="preserve"> </w:t>
      </w:r>
      <w:r w:rsidRPr="00882475">
        <w:t>відповідає</w:t>
      </w:r>
      <w:r w:rsidR="00ED5188">
        <w:t xml:space="preserve"> </w:t>
      </w:r>
      <w:r w:rsidRPr="00882475">
        <w:t>аргументу,</w:t>
      </w:r>
      <w:r w:rsidR="00ED5188">
        <w:t xml:space="preserve"> </w:t>
      </w:r>
      <w:r w:rsidRPr="00882475">
        <w:t>переданому</w:t>
      </w:r>
      <w:r w:rsidR="00ED5188">
        <w:t xml:space="preserve"> </w:t>
      </w:r>
      <w:proofErr w:type="spellStart"/>
      <w:r w:rsidRPr="00882475">
        <w:t>функціі</w:t>
      </w:r>
      <w:proofErr w:type="spellEnd"/>
      <w:r w:rsidRPr="00882475">
        <w:t>̈.</w:t>
      </w:r>
      <w:r w:rsidR="00ED5188">
        <w:t xml:space="preserve"> </w:t>
      </w:r>
      <w:r w:rsidRPr="00882475">
        <w:t>Якщо</w:t>
      </w:r>
      <w:r w:rsidR="00ED5188">
        <w:t xml:space="preserve"> </w:t>
      </w:r>
      <w:r w:rsidRPr="00882475">
        <w:t>функція</w:t>
      </w:r>
      <w:r w:rsidR="00ED5188">
        <w:t xml:space="preserve"> </w:t>
      </w:r>
      <w:r w:rsidRPr="00882475">
        <w:t>використовується</w:t>
      </w:r>
      <w:r w:rsidR="00ED5188">
        <w:t xml:space="preserve"> </w:t>
      </w:r>
      <w:r w:rsidRPr="00882475">
        <w:t>поза</w:t>
      </w:r>
      <w:r w:rsidR="00ED5188">
        <w:t xml:space="preserve"> </w:t>
      </w:r>
      <w:r w:rsidRPr="00882475">
        <w:t>визначенням</w:t>
      </w:r>
      <w:r w:rsidR="00ED5188">
        <w:t xml:space="preserve"> </w:t>
      </w:r>
      <w:proofErr w:type="spellStart"/>
      <w:r w:rsidRPr="00882475">
        <w:t>користувальницькоі</w:t>
      </w:r>
      <w:proofErr w:type="spellEnd"/>
      <w:r w:rsidRPr="00882475">
        <w:t>̈</w:t>
      </w:r>
      <w:r w:rsidR="00ED5188">
        <w:t xml:space="preserve"> </w:t>
      </w:r>
      <w:proofErr w:type="spellStart"/>
      <w:r w:rsidRPr="00882475">
        <w:t>функціі</w:t>
      </w:r>
      <w:proofErr w:type="spellEnd"/>
      <w:r w:rsidRPr="00882475">
        <w:t>̈,</w:t>
      </w:r>
      <w:r w:rsidR="00ED5188">
        <w:t xml:space="preserve"> </w:t>
      </w:r>
      <w:r w:rsidRPr="00882475">
        <w:t>то</w:t>
      </w:r>
      <w:r w:rsidR="00ED5188">
        <w:t xml:space="preserve"> </w:t>
      </w:r>
      <w:r w:rsidRPr="00882475">
        <w:t>генерується</w:t>
      </w:r>
      <w:r w:rsidR="00ED5188">
        <w:t xml:space="preserve"> </w:t>
      </w:r>
      <w:r w:rsidRPr="00882475">
        <w:t>попередження.</w:t>
      </w:r>
      <w:r w:rsidR="00ED5188">
        <w:t xml:space="preserve"> </w:t>
      </w:r>
    </w:p>
    <w:p w14:paraId="0F03BF36" w14:textId="5F489CA2" w:rsidR="00882475" w:rsidRPr="00882475" w:rsidRDefault="00882475" w:rsidP="00882475">
      <w:pPr>
        <w:pStyle w:val="af7"/>
      </w:pPr>
      <w:r w:rsidRPr="00882475">
        <w:t>Перепишемо</w:t>
      </w:r>
      <w:r w:rsidR="00ED5188">
        <w:t xml:space="preserve"> </w:t>
      </w:r>
      <w:proofErr w:type="spellStart"/>
      <w:r w:rsidRPr="00882475">
        <w:t>попередніи</w:t>
      </w:r>
      <w:proofErr w:type="spellEnd"/>
      <w:r w:rsidRPr="00882475">
        <w:t>̆</w:t>
      </w:r>
      <w:r w:rsidR="00ED5188">
        <w:t xml:space="preserve"> </w:t>
      </w:r>
      <w:r w:rsidRPr="00882475">
        <w:t>приклад,</w:t>
      </w:r>
      <w:r w:rsidR="00ED5188">
        <w:t xml:space="preserve"> </w:t>
      </w:r>
      <w:r w:rsidRPr="00882475">
        <w:t>використовуючи</w:t>
      </w:r>
      <w:r w:rsidR="00ED5188">
        <w:t xml:space="preserve"> </w:t>
      </w:r>
      <w:r w:rsidRPr="00882475">
        <w:t>цю</w:t>
      </w:r>
      <w:r w:rsidR="00ED5188">
        <w:t xml:space="preserve"> </w:t>
      </w:r>
      <w:r w:rsidRPr="00882475">
        <w:t>функцію.</w:t>
      </w:r>
      <w:r w:rsidR="00ED5188">
        <w:t xml:space="preserve"> </w:t>
      </w:r>
      <w:r w:rsidRPr="00882475">
        <w:t>Перевірятимемо,</w:t>
      </w:r>
      <w:r w:rsidR="00ED5188">
        <w:t xml:space="preserve"> </w:t>
      </w:r>
      <w:r w:rsidRPr="00882475">
        <w:t>чи</w:t>
      </w:r>
      <w:r w:rsidR="00ED5188">
        <w:t xml:space="preserve"> </w:t>
      </w:r>
      <w:r w:rsidRPr="00882475">
        <w:t>є</w:t>
      </w:r>
      <w:r w:rsidR="00ED5188">
        <w:t xml:space="preserve"> </w:t>
      </w:r>
      <w:r w:rsidRPr="00882475">
        <w:t>цілим</w:t>
      </w:r>
      <w:r w:rsidR="00ED5188">
        <w:t xml:space="preserve"> </w:t>
      </w:r>
      <w:r w:rsidRPr="00882475">
        <w:t>числом</w:t>
      </w:r>
      <w:r w:rsidR="00ED5188">
        <w:t xml:space="preserve"> </w:t>
      </w:r>
      <w:r w:rsidRPr="00882475">
        <w:t>кожен</w:t>
      </w:r>
      <w:r w:rsidR="00ED5188">
        <w:t xml:space="preserve"> </w:t>
      </w:r>
      <w:proofErr w:type="spellStart"/>
      <w:r w:rsidRPr="00882475">
        <w:t>парнии</w:t>
      </w:r>
      <w:proofErr w:type="spellEnd"/>
      <w:r w:rsidRPr="00882475">
        <w:t>̆</w:t>
      </w:r>
      <w:r w:rsidR="00ED5188">
        <w:t xml:space="preserve"> </w:t>
      </w:r>
      <w:r w:rsidRPr="00882475">
        <w:t>аргумент,</w:t>
      </w:r>
      <w:r w:rsidR="00ED5188">
        <w:t xml:space="preserve"> </w:t>
      </w:r>
      <w:r w:rsidRPr="00882475">
        <w:t>що</w:t>
      </w:r>
      <w:r w:rsidR="00ED5188">
        <w:t xml:space="preserve"> </w:t>
      </w:r>
      <w:r w:rsidRPr="00882475">
        <w:t>передається</w:t>
      </w:r>
      <w:r w:rsidR="00ED5188">
        <w:t xml:space="preserve"> </w:t>
      </w:r>
      <w:proofErr w:type="spellStart"/>
      <w:r w:rsidRPr="00882475">
        <w:t>функціі</w:t>
      </w:r>
      <w:proofErr w:type="spellEnd"/>
      <w:r w:rsidRPr="00882475">
        <w:t>̈:</w:t>
      </w:r>
      <w:r w:rsidR="00ED5188">
        <w:t xml:space="preserve"> </w:t>
      </w:r>
    </w:p>
    <w:p w14:paraId="3D4430D5" w14:textId="77777777" w:rsidR="00882475" w:rsidRPr="00882475" w:rsidRDefault="00882475" w:rsidP="00882475">
      <w:pPr>
        <w:pStyle w:val="afc"/>
      </w:pPr>
      <w:r w:rsidRPr="00882475">
        <w:t>&lt;?</w:t>
      </w:r>
    </w:p>
    <w:p w14:paraId="7C122B06" w14:textId="112E2E25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function</w:t>
      </w:r>
      <w:r>
        <w:t xml:space="preserve"> </w:t>
      </w:r>
      <w:proofErr w:type="spellStart"/>
      <w:proofErr w:type="gramStart"/>
      <w:r w:rsidR="00882475" w:rsidRPr="00882475">
        <w:t>DataCheck</w:t>
      </w:r>
      <w:proofErr w:type="spellEnd"/>
      <w:r w:rsidR="00882475" w:rsidRPr="00882475">
        <w:t>(</w:t>
      </w:r>
      <w:proofErr w:type="gramEnd"/>
      <w:r w:rsidR="00882475" w:rsidRPr="00882475">
        <w:t>){</w:t>
      </w:r>
    </w:p>
    <w:p w14:paraId="6009889A" w14:textId="10BE95D8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$check</w:t>
      </w:r>
      <w:r>
        <w:t xml:space="preserve"> </w:t>
      </w:r>
      <w:r w:rsidR="00882475" w:rsidRPr="00882475">
        <w:t>=</w:t>
      </w:r>
      <w:r>
        <w:t xml:space="preserve"> </w:t>
      </w:r>
      <w:r w:rsidR="00882475" w:rsidRPr="00882475">
        <w:t>true;</w:t>
      </w:r>
    </w:p>
    <w:p w14:paraId="68CA6CB6" w14:textId="130805F6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$n</w:t>
      </w:r>
      <w:r>
        <w:t xml:space="preserve"> </w:t>
      </w:r>
      <w:r w:rsidR="00882475" w:rsidRPr="00882475">
        <w:t>=</w:t>
      </w:r>
      <w:r>
        <w:t xml:space="preserve"> </w:t>
      </w:r>
      <w:proofErr w:type="spellStart"/>
      <w:r w:rsidR="00882475" w:rsidRPr="00882475">
        <w:t>func_num_</w:t>
      </w:r>
      <w:proofErr w:type="gramStart"/>
      <w:r w:rsidR="00882475" w:rsidRPr="00882475">
        <w:t>args</w:t>
      </w:r>
      <w:proofErr w:type="spellEnd"/>
      <w:r w:rsidR="00882475" w:rsidRPr="00882475">
        <w:t>(</w:t>
      </w:r>
      <w:proofErr w:type="gramEnd"/>
      <w:r w:rsidR="00882475" w:rsidRPr="00882475">
        <w:t>);</w:t>
      </w:r>
    </w:p>
    <w:p w14:paraId="38B96A1E" w14:textId="10754C20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Число</w:t>
      </w:r>
      <w:proofErr w:type="spellEnd"/>
      <w:r>
        <w:t xml:space="preserve"> </w:t>
      </w:r>
      <w:proofErr w:type="spellStart"/>
      <w:r w:rsidR="00882475" w:rsidRPr="00882475">
        <w:t>аргументів</w:t>
      </w:r>
      <w:proofErr w:type="spellEnd"/>
      <w:r w:rsidR="00882475" w:rsidRPr="00882475">
        <w:t>,</w:t>
      </w:r>
    </w:p>
    <w:p w14:paraId="3C28DF3C" w14:textId="7AEE3A06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переданих</w:t>
      </w:r>
      <w:proofErr w:type="spellEnd"/>
      <w:r>
        <w:t xml:space="preserve"> </w:t>
      </w:r>
      <w:r w:rsidR="00882475" w:rsidRPr="00882475">
        <w:t>у</w:t>
      </w:r>
      <w:r>
        <w:t xml:space="preserve"> </w:t>
      </w:r>
      <w:proofErr w:type="spellStart"/>
      <w:r w:rsidR="00882475" w:rsidRPr="00882475">
        <w:t>функцію</w:t>
      </w:r>
      <w:proofErr w:type="spellEnd"/>
    </w:p>
    <w:p w14:paraId="0708CE94" w14:textId="3DAE869E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</w:t>
      </w:r>
      <w:proofErr w:type="spellStart"/>
      <w:r w:rsidR="00882475" w:rsidRPr="00882475">
        <w:t>args</w:t>
      </w:r>
      <w:proofErr w:type="spellEnd"/>
      <w:r>
        <w:t xml:space="preserve"> </w:t>
      </w:r>
      <w:r w:rsidR="00882475" w:rsidRPr="00882475">
        <w:t>=</w:t>
      </w:r>
      <w:r>
        <w:t xml:space="preserve"> </w:t>
      </w:r>
      <w:proofErr w:type="spellStart"/>
      <w:r w:rsidR="00882475" w:rsidRPr="00882475">
        <w:t>func_get_</w:t>
      </w:r>
      <w:proofErr w:type="gramStart"/>
      <w:r w:rsidR="00882475" w:rsidRPr="00882475">
        <w:t>args</w:t>
      </w:r>
      <w:proofErr w:type="spellEnd"/>
      <w:r w:rsidR="00882475" w:rsidRPr="00882475">
        <w:t>(</w:t>
      </w:r>
      <w:proofErr w:type="gramEnd"/>
      <w:r w:rsidR="00882475" w:rsidRPr="00882475">
        <w:t>);</w:t>
      </w:r>
    </w:p>
    <w:p w14:paraId="77E9A5B4" w14:textId="2AFCF277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масив</w:t>
      </w:r>
      <w:proofErr w:type="spellEnd"/>
      <w:r>
        <w:t xml:space="preserve"> </w:t>
      </w:r>
      <w:proofErr w:type="spellStart"/>
      <w:r w:rsidR="00882475" w:rsidRPr="00882475">
        <w:t>аргументів</w:t>
      </w:r>
      <w:proofErr w:type="spellEnd"/>
      <w:r>
        <w:t xml:space="preserve"> </w:t>
      </w:r>
      <w:proofErr w:type="spellStart"/>
      <w:r w:rsidR="00882475" w:rsidRPr="00882475">
        <w:t>функціі</w:t>
      </w:r>
      <w:proofErr w:type="spellEnd"/>
      <w:r w:rsidR="00882475" w:rsidRPr="00882475">
        <w:t>̈</w:t>
      </w:r>
    </w:p>
    <w:p w14:paraId="5986F575" w14:textId="3870D009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for</w:t>
      </w:r>
      <w:r>
        <w:t xml:space="preserve"> </w:t>
      </w:r>
      <w:r w:rsidR="00882475" w:rsidRPr="00882475">
        <w:t>($</w:t>
      </w:r>
      <w:proofErr w:type="spellStart"/>
      <w:r w:rsidR="00882475" w:rsidRPr="00882475">
        <w:t>i</w:t>
      </w:r>
      <w:proofErr w:type="spellEnd"/>
      <w:r w:rsidR="00882475" w:rsidRPr="00882475">
        <w:t>=</w:t>
      </w:r>
      <w:proofErr w:type="gramStart"/>
      <w:r w:rsidR="00882475" w:rsidRPr="00882475">
        <w:t>0;$</w:t>
      </w:r>
      <w:proofErr w:type="spellStart"/>
      <w:proofErr w:type="gramEnd"/>
      <w:r w:rsidR="00882475" w:rsidRPr="00882475">
        <w:t>i</w:t>
      </w:r>
      <w:proofErr w:type="spellEnd"/>
      <w:r w:rsidR="00882475" w:rsidRPr="00882475">
        <w:t>&lt;$n;$</w:t>
      </w:r>
      <w:proofErr w:type="spellStart"/>
      <w:r w:rsidR="00882475" w:rsidRPr="00882475">
        <w:t>i</w:t>
      </w:r>
      <w:proofErr w:type="spellEnd"/>
      <w:r w:rsidR="00882475" w:rsidRPr="00882475">
        <w:t>++){</w:t>
      </w:r>
    </w:p>
    <w:p w14:paraId="29836824" w14:textId="5FD07B8D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$v</w:t>
      </w:r>
      <w:r>
        <w:t xml:space="preserve"> </w:t>
      </w:r>
      <w:r w:rsidR="00882475" w:rsidRPr="00882475">
        <w:t>=</w:t>
      </w:r>
      <w:r>
        <w:t xml:space="preserve"> </w:t>
      </w:r>
      <w:r w:rsidR="00882475" w:rsidRPr="00882475">
        <w:t>$</w:t>
      </w:r>
      <w:proofErr w:type="spellStart"/>
      <w:r w:rsidR="00882475" w:rsidRPr="00882475">
        <w:t>args</w:t>
      </w:r>
      <w:proofErr w:type="spellEnd"/>
      <w:r w:rsidR="00882475" w:rsidRPr="00882475">
        <w:t>[$</w:t>
      </w:r>
      <w:proofErr w:type="spellStart"/>
      <w:r w:rsidR="00882475" w:rsidRPr="00882475">
        <w:t>i</w:t>
      </w:r>
      <w:proofErr w:type="spellEnd"/>
      <w:r w:rsidR="00882475" w:rsidRPr="00882475">
        <w:t>];</w:t>
      </w:r>
    </w:p>
    <w:p w14:paraId="313EF05D" w14:textId="3012FED2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if</w:t>
      </w:r>
      <w:r>
        <w:t xml:space="preserve"> </w:t>
      </w:r>
      <w:r w:rsidR="00882475" w:rsidRPr="00882475">
        <w:t>($</w:t>
      </w:r>
      <w:proofErr w:type="spellStart"/>
      <w:r w:rsidR="00882475" w:rsidRPr="00882475">
        <w:t>i</w:t>
      </w:r>
      <w:proofErr w:type="spellEnd"/>
      <w:r>
        <w:t xml:space="preserve"> </w:t>
      </w:r>
      <w:r w:rsidR="00882475" w:rsidRPr="00882475">
        <w:t>%</w:t>
      </w:r>
      <w:r>
        <w:t xml:space="preserve"> </w:t>
      </w:r>
      <w:r w:rsidR="00882475" w:rsidRPr="00882475">
        <w:t>2</w:t>
      </w:r>
      <w:r>
        <w:t xml:space="preserve"> </w:t>
      </w:r>
      <w:r w:rsidR="00882475" w:rsidRPr="00882475">
        <w:t>==</w:t>
      </w:r>
      <w:r>
        <w:t xml:space="preserve"> </w:t>
      </w:r>
      <w:r w:rsidR="00882475" w:rsidRPr="00882475">
        <w:t>0)</w:t>
      </w:r>
      <w:r>
        <w:t xml:space="preserve"> </w:t>
      </w:r>
      <w:r w:rsidR="00882475" w:rsidRPr="00882475">
        <w:t>{</w:t>
      </w:r>
    </w:p>
    <w:p w14:paraId="5697FDF8" w14:textId="53068FD6" w:rsidR="00882475" w:rsidRPr="00882475" w:rsidRDefault="00882475" w:rsidP="00882475">
      <w:pPr>
        <w:pStyle w:val="afc"/>
      </w:pPr>
      <w:r w:rsidRPr="00882475">
        <w:t>7</w:t>
      </w:r>
      <w:r w:rsidR="00ED5188">
        <w:t xml:space="preserve"> </w:t>
      </w:r>
    </w:p>
    <w:p w14:paraId="1FF6F94C" w14:textId="71A49AB3" w:rsidR="00882475" w:rsidRPr="00882475" w:rsidRDefault="00882475" w:rsidP="00882475">
      <w:pPr>
        <w:pStyle w:val="afc"/>
      </w:pPr>
      <w:r w:rsidRPr="00882475">
        <w:t>if</w:t>
      </w:r>
      <w:r w:rsidR="00ED5188">
        <w:t xml:space="preserve"> </w:t>
      </w:r>
      <w:proofErr w:type="gramStart"/>
      <w:r w:rsidRPr="00882475">
        <w:t>(!</w:t>
      </w:r>
      <w:proofErr w:type="spellStart"/>
      <w:r w:rsidRPr="00882475">
        <w:t>is</w:t>
      </w:r>
      <w:proofErr w:type="gramEnd"/>
      <w:r w:rsidRPr="00882475">
        <w:t>_int</w:t>
      </w:r>
      <w:proofErr w:type="spellEnd"/>
      <w:r w:rsidRPr="00882475">
        <w:t>($v))</w:t>
      </w:r>
      <w:r w:rsidR="00ED5188">
        <w:t xml:space="preserve"> </w:t>
      </w:r>
      <w:r w:rsidRPr="00882475">
        <w:t>$check</w:t>
      </w:r>
      <w:r w:rsidR="00ED5188">
        <w:t xml:space="preserve"> </w:t>
      </w:r>
      <w:r w:rsidRPr="00882475">
        <w:t>=</w:t>
      </w:r>
      <w:r w:rsidR="00ED5188">
        <w:t xml:space="preserve"> </w:t>
      </w:r>
      <w:r w:rsidRPr="00882475">
        <w:t>false;</w:t>
      </w:r>
    </w:p>
    <w:p w14:paraId="60C6A928" w14:textId="2F92C541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перевіряємо</w:t>
      </w:r>
      <w:proofErr w:type="spellEnd"/>
      <w:r w:rsidR="00882475" w:rsidRPr="00882475">
        <w:t>,</w:t>
      </w:r>
    </w:p>
    <w:p w14:paraId="4054477C" w14:textId="432CDFBC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//</w:t>
      </w:r>
      <w:r>
        <w:t xml:space="preserve"> </w:t>
      </w:r>
      <w:proofErr w:type="spellStart"/>
      <w:r w:rsidR="00882475" w:rsidRPr="00882475">
        <w:t>чи</w:t>
      </w:r>
      <w:proofErr w:type="spellEnd"/>
      <w:r>
        <w:t xml:space="preserve"> </w:t>
      </w:r>
      <w:r w:rsidR="00882475" w:rsidRPr="00882475">
        <w:t>є</w:t>
      </w:r>
      <w:r>
        <w:t xml:space="preserve"> </w:t>
      </w:r>
      <w:proofErr w:type="spellStart"/>
      <w:r w:rsidR="00882475" w:rsidRPr="00882475">
        <w:t>парнии</w:t>
      </w:r>
      <w:proofErr w:type="spellEnd"/>
      <w:r w:rsidR="00882475" w:rsidRPr="00882475">
        <w:t>̆</w:t>
      </w:r>
      <w:r>
        <w:t xml:space="preserve"> </w:t>
      </w:r>
      <w:proofErr w:type="spellStart"/>
      <w:r w:rsidR="00882475" w:rsidRPr="00882475">
        <w:t>аргумент</w:t>
      </w:r>
      <w:proofErr w:type="spellEnd"/>
      <w:r>
        <w:t xml:space="preserve"> </w:t>
      </w:r>
      <w:proofErr w:type="spellStart"/>
      <w:r w:rsidR="00882475" w:rsidRPr="00882475">
        <w:t>цілим</w:t>
      </w:r>
      <w:proofErr w:type="spellEnd"/>
    </w:p>
    <w:p w14:paraId="7C4745B9" w14:textId="45F9B58B" w:rsidR="00882475" w:rsidRPr="00882475" w:rsidRDefault="00ED5188" w:rsidP="00882475">
      <w:pPr>
        <w:pStyle w:val="afc"/>
      </w:pPr>
      <w:r>
        <w:t xml:space="preserve">   </w:t>
      </w:r>
      <w:r w:rsidR="00882475" w:rsidRPr="00882475">
        <w:t>}</w:t>
      </w:r>
    </w:p>
    <w:p w14:paraId="554AB6B4" w14:textId="72ADAFF2" w:rsidR="00882475" w:rsidRPr="00882475" w:rsidRDefault="00882475" w:rsidP="00882475">
      <w:pPr>
        <w:pStyle w:val="afc"/>
      </w:pPr>
      <w:r w:rsidRPr="00882475">
        <w:t>}</w:t>
      </w:r>
      <w:r w:rsidRPr="00882475">
        <w:br/>
        <w:t>return</w:t>
      </w:r>
      <w:r w:rsidR="00ED5188">
        <w:t xml:space="preserve"> </w:t>
      </w:r>
      <w:r w:rsidRPr="00882475">
        <w:t>$check;</w:t>
      </w:r>
      <w:r w:rsidRPr="00882475">
        <w:br/>
        <w:t>}</w:t>
      </w:r>
      <w:r w:rsidRPr="00882475">
        <w:br/>
        <w:t>if</w:t>
      </w:r>
      <w:r w:rsidR="00ED5188">
        <w:t xml:space="preserve"> </w:t>
      </w:r>
      <w:r w:rsidRPr="00882475">
        <w:t>(</w:t>
      </w:r>
      <w:proofErr w:type="spellStart"/>
      <w:proofErr w:type="gramStart"/>
      <w:r w:rsidRPr="00882475">
        <w:t>DataCheck</w:t>
      </w:r>
      <w:proofErr w:type="spellEnd"/>
      <w:r w:rsidRPr="00882475">
        <w:t>(</w:t>
      </w:r>
      <w:proofErr w:type="gramEnd"/>
      <w:r w:rsidRPr="00882475">
        <w:t>"text",</w:t>
      </w:r>
      <w:r w:rsidR="00ED5188">
        <w:t xml:space="preserve"> </w:t>
      </w:r>
      <w:r w:rsidRPr="00882475">
        <w:t>324))</w:t>
      </w:r>
      <w:r w:rsidRPr="00882475">
        <w:br/>
        <w:t>echo</w:t>
      </w:r>
      <w:r w:rsidR="00ED5188">
        <w:t xml:space="preserve"> </w:t>
      </w:r>
      <w:r w:rsidRPr="00882475">
        <w:t>"</w:t>
      </w:r>
      <w:proofErr w:type="spellStart"/>
      <w:r w:rsidRPr="00882475">
        <w:t>Перевірка</w:t>
      </w:r>
      <w:proofErr w:type="spellEnd"/>
      <w:r w:rsidR="00ED5188">
        <w:t xml:space="preserve"> </w:t>
      </w:r>
      <w:proofErr w:type="spellStart"/>
      <w:r w:rsidRPr="00882475">
        <w:t>пройшла</w:t>
      </w:r>
      <w:proofErr w:type="spellEnd"/>
      <w:r w:rsidR="00ED5188">
        <w:t xml:space="preserve"> </w:t>
      </w:r>
      <w:proofErr w:type="spellStart"/>
      <w:r w:rsidRPr="00882475">
        <w:t>успішно</w:t>
      </w:r>
      <w:proofErr w:type="spellEnd"/>
      <w:r w:rsidRPr="00882475">
        <w:t>";</w:t>
      </w:r>
      <w:r w:rsidRPr="00882475">
        <w:br/>
        <w:t>else</w:t>
      </w:r>
      <w:r w:rsidR="00ED5188">
        <w:t xml:space="preserve"> </w:t>
      </w:r>
      <w:r w:rsidRPr="00882475">
        <w:t>echo</w:t>
      </w:r>
      <w:r w:rsidR="00ED5188">
        <w:t xml:space="preserve"> </w:t>
      </w:r>
      <w:r w:rsidRPr="00882475">
        <w:t>"</w:t>
      </w:r>
      <w:proofErr w:type="spellStart"/>
      <w:r w:rsidRPr="00882475">
        <w:t>Дані</w:t>
      </w:r>
      <w:proofErr w:type="spellEnd"/>
      <w:r w:rsidR="00ED5188">
        <w:t xml:space="preserve"> </w:t>
      </w:r>
      <w:proofErr w:type="spellStart"/>
      <w:r w:rsidRPr="00882475">
        <w:t>не</w:t>
      </w:r>
      <w:proofErr w:type="spellEnd"/>
      <w:r w:rsidR="00ED5188">
        <w:t xml:space="preserve"> </w:t>
      </w:r>
      <w:proofErr w:type="spellStart"/>
      <w:r w:rsidRPr="00882475">
        <w:t>задовольняють</w:t>
      </w:r>
      <w:proofErr w:type="spellEnd"/>
      <w:r w:rsidRPr="00882475">
        <w:br/>
      </w:r>
      <w:proofErr w:type="spellStart"/>
      <w:r w:rsidRPr="00882475">
        <w:t>умовам</w:t>
      </w:r>
      <w:proofErr w:type="spellEnd"/>
      <w:r w:rsidRPr="00882475">
        <w:t>&lt;</w:t>
      </w:r>
      <w:proofErr w:type="spellStart"/>
      <w:r w:rsidRPr="00882475">
        <w:t>br</w:t>
      </w:r>
      <w:proofErr w:type="spellEnd"/>
      <w:r w:rsidRPr="00882475">
        <w:t>&gt;";</w:t>
      </w:r>
      <w:r w:rsidRPr="00882475">
        <w:br/>
        <w:t>?&gt;</w:t>
      </w:r>
    </w:p>
    <w:p w14:paraId="6AC0ABD3" w14:textId="48F251DF" w:rsidR="008E66CD" w:rsidRDefault="00552D3F" w:rsidP="00552D3F">
      <w:pPr>
        <w:pStyle w:val="af7"/>
      </w:pPr>
      <w:r w:rsidRPr="00552D3F">
        <w:t>Як</w:t>
      </w:r>
      <w:r w:rsidR="00ED5188">
        <w:t xml:space="preserve"> </w:t>
      </w:r>
      <w:r w:rsidRPr="00552D3F">
        <w:t>бачимо,</w:t>
      </w:r>
      <w:r w:rsidR="00ED5188">
        <w:t xml:space="preserve"> </w:t>
      </w:r>
      <w:proofErr w:type="spellStart"/>
      <w:r w:rsidRPr="00552D3F">
        <w:t>комбінаціі</w:t>
      </w:r>
      <w:proofErr w:type="spellEnd"/>
      <w:r w:rsidRPr="00552D3F">
        <w:t>̈</w:t>
      </w:r>
      <w:r w:rsidR="00ED5188">
        <w:t xml:space="preserve"> </w:t>
      </w:r>
      <w:proofErr w:type="spellStart"/>
      <w:r w:rsidRPr="00552D3F">
        <w:t>функціи</w:t>
      </w:r>
      <w:proofErr w:type="spellEnd"/>
      <w:r w:rsidRPr="00552D3F">
        <w:t>̆</w:t>
      </w:r>
      <w:r w:rsidR="00ED5188">
        <w:t xml:space="preserve"> </w:t>
      </w:r>
      <w:proofErr w:type="spellStart"/>
      <w:r w:rsidRPr="00552D3F">
        <w:t>func_num_args</w:t>
      </w:r>
      <w:proofErr w:type="spellEnd"/>
      <w:r w:rsidRPr="00552D3F">
        <w:t>(),</w:t>
      </w:r>
      <w:r w:rsidR="00ED5188">
        <w:t xml:space="preserve"> </w:t>
      </w:r>
      <w:proofErr w:type="spellStart"/>
      <w:r w:rsidRPr="00552D3F">
        <w:t>func_get_arg</w:t>
      </w:r>
      <w:proofErr w:type="spellEnd"/>
      <w:r w:rsidRPr="00552D3F">
        <w:t>()</w:t>
      </w:r>
      <w:r w:rsidR="00ED5188">
        <w:t xml:space="preserve"> </w:t>
      </w:r>
      <w:r w:rsidRPr="00552D3F">
        <w:t>та</w:t>
      </w:r>
      <w:r w:rsidR="00ED5188">
        <w:t xml:space="preserve"> </w:t>
      </w:r>
      <w:proofErr w:type="spellStart"/>
      <w:r w:rsidRPr="00552D3F">
        <w:t>func_get_args</w:t>
      </w:r>
      <w:proofErr w:type="spellEnd"/>
      <w:r w:rsidRPr="00552D3F">
        <w:t>()</w:t>
      </w:r>
      <w:r w:rsidR="00ED5188">
        <w:t xml:space="preserve"> </w:t>
      </w:r>
      <w:r w:rsidRPr="00552D3F">
        <w:t>використовуються</w:t>
      </w:r>
      <w:r w:rsidR="00ED5188">
        <w:t xml:space="preserve"> </w:t>
      </w:r>
      <w:r w:rsidRPr="00552D3F">
        <w:t>для</w:t>
      </w:r>
      <w:r w:rsidR="00ED5188">
        <w:t xml:space="preserve"> </w:t>
      </w:r>
      <w:r w:rsidRPr="00552D3F">
        <w:t>того,</w:t>
      </w:r>
      <w:r w:rsidR="00ED5188">
        <w:t xml:space="preserve"> </w:t>
      </w:r>
      <w:r w:rsidRPr="00552D3F">
        <w:t>щоб</w:t>
      </w:r>
      <w:r w:rsidR="00ED5188">
        <w:t xml:space="preserve"> </w:t>
      </w:r>
      <w:proofErr w:type="spellStart"/>
      <w:r w:rsidRPr="00552D3F">
        <w:t>функціі</w:t>
      </w:r>
      <w:proofErr w:type="spellEnd"/>
      <w:r w:rsidRPr="00552D3F">
        <w:t>̈</w:t>
      </w:r>
      <w:r w:rsidR="00ED5188">
        <w:t xml:space="preserve"> </w:t>
      </w:r>
      <w:r w:rsidRPr="00552D3F">
        <w:t>могли</w:t>
      </w:r>
      <w:r w:rsidR="00ED5188">
        <w:t xml:space="preserve"> </w:t>
      </w:r>
      <w:r w:rsidRPr="00552D3F">
        <w:t>мати</w:t>
      </w:r>
      <w:r w:rsidR="00ED5188">
        <w:t xml:space="preserve"> </w:t>
      </w:r>
      <w:proofErr w:type="spellStart"/>
      <w:r w:rsidRPr="00552D3F">
        <w:t>зміннии</w:t>
      </w:r>
      <w:proofErr w:type="spellEnd"/>
      <w:r w:rsidRPr="00552D3F">
        <w:t>̆</w:t>
      </w:r>
      <w:r w:rsidR="00ED5188">
        <w:t xml:space="preserve"> </w:t>
      </w:r>
      <w:r w:rsidRPr="00552D3F">
        <w:t>список</w:t>
      </w:r>
      <w:r w:rsidR="00ED5188">
        <w:t xml:space="preserve"> </w:t>
      </w:r>
      <w:r w:rsidRPr="00552D3F">
        <w:t>аргументів.</w:t>
      </w:r>
      <w:r w:rsidR="00ED5188">
        <w:t xml:space="preserve"> </w:t>
      </w:r>
      <w:r w:rsidRPr="00552D3F">
        <w:t>Ці</w:t>
      </w:r>
      <w:r w:rsidR="00ED5188">
        <w:t xml:space="preserve"> </w:t>
      </w:r>
      <w:proofErr w:type="spellStart"/>
      <w:r w:rsidRPr="00552D3F">
        <w:t>функціі</w:t>
      </w:r>
      <w:proofErr w:type="spellEnd"/>
      <w:r w:rsidRPr="00552D3F">
        <w:t>̈</w:t>
      </w:r>
      <w:r w:rsidR="00ED5188">
        <w:t xml:space="preserve"> </w:t>
      </w:r>
      <w:r w:rsidRPr="00552D3F">
        <w:t>були</w:t>
      </w:r>
      <w:r w:rsidR="00ED5188">
        <w:t xml:space="preserve"> </w:t>
      </w:r>
      <w:r w:rsidRPr="00552D3F">
        <w:t>додані</w:t>
      </w:r>
      <w:r w:rsidR="00ED5188">
        <w:t xml:space="preserve"> </w:t>
      </w:r>
      <w:r w:rsidRPr="00552D3F">
        <w:t>тільки</w:t>
      </w:r>
      <w:r w:rsidR="00ED5188">
        <w:t xml:space="preserve"> </w:t>
      </w:r>
      <w:r w:rsidRPr="00552D3F">
        <w:t>в</w:t>
      </w:r>
      <w:r w:rsidR="00ED5188">
        <w:t xml:space="preserve"> </w:t>
      </w:r>
      <w:r w:rsidRPr="00552D3F">
        <w:t>PHP</w:t>
      </w:r>
      <w:r w:rsidR="00ED5188">
        <w:t xml:space="preserve"> </w:t>
      </w:r>
      <w:r w:rsidRPr="00552D3F">
        <w:t>4.</w:t>
      </w:r>
      <w:r w:rsidR="00ED5188">
        <w:t xml:space="preserve"> </w:t>
      </w:r>
      <w:r w:rsidRPr="00552D3F">
        <w:t>У</w:t>
      </w:r>
      <w:r w:rsidR="00ED5188">
        <w:t xml:space="preserve"> </w:t>
      </w:r>
      <w:r w:rsidRPr="00552D3F">
        <w:t>PHP3</w:t>
      </w:r>
      <w:r w:rsidR="00ED5188">
        <w:t xml:space="preserve"> </w:t>
      </w:r>
      <w:r w:rsidRPr="00552D3F">
        <w:t>для</w:t>
      </w:r>
      <w:r w:rsidR="00ED5188">
        <w:t xml:space="preserve"> </w:t>
      </w:r>
      <w:r w:rsidRPr="00552D3F">
        <w:t>того,</w:t>
      </w:r>
      <w:r w:rsidR="00ED5188">
        <w:t xml:space="preserve"> </w:t>
      </w:r>
      <w:r w:rsidRPr="00552D3F">
        <w:t>щоб</w:t>
      </w:r>
      <w:r w:rsidR="00ED5188">
        <w:t xml:space="preserve"> </w:t>
      </w:r>
      <w:r w:rsidRPr="00552D3F">
        <w:t>досягти</w:t>
      </w:r>
      <w:r w:rsidR="00ED5188">
        <w:t xml:space="preserve"> </w:t>
      </w:r>
      <w:r w:rsidRPr="00552D3F">
        <w:t>такого</w:t>
      </w:r>
      <w:r w:rsidR="00ED5188">
        <w:t xml:space="preserve"> </w:t>
      </w:r>
      <w:r w:rsidRPr="00552D3F">
        <w:t>ефекту,</w:t>
      </w:r>
      <w:r w:rsidR="00ED5188">
        <w:t xml:space="preserve"> </w:t>
      </w:r>
      <w:r w:rsidRPr="00552D3F">
        <w:t>можна</w:t>
      </w:r>
      <w:r w:rsidR="00ED5188">
        <w:t xml:space="preserve"> </w:t>
      </w:r>
      <w:r w:rsidRPr="00552D3F">
        <w:t>використовувати</w:t>
      </w:r>
      <w:r w:rsidR="00ED5188">
        <w:t xml:space="preserve"> </w:t>
      </w:r>
      <w:r w:rsidRPr="00552D3F">
        <w:t>як</w:t>
      </w:r>
      <w:r w:rsidR="00ED5188">
        <w:t xml:space="preserve"> </w:t>
      </w:r>
      <w:r w:rsidRPr="00552D3F">
        <w:t>аргумент</w:t>
      </w:r>
      <w:r w:rsidR="00ED5188">
        <w:t xml:space="preserve"> </w:t>
      </w:r>
      <w:proofErr w:type="spellStart"/>
      <w:r w:rsidRPr="00552D3F">
        <w:t>функціі</w:t>
      </w:r>
      <w:proofErr w:type="spellEnd"/>
      <w:r w:rsidRPr="00552D3F">
        <w:t>̈</w:t>
      </w:r>
      <w:r w:rsidR="00ED5188">
        <w:t xml:space="preserve"> </w:t>
      </w:r>
      <w:r w:rsidRPr="00552D3F">
        <w:t>масив.</w:t>
      </w:r>
      <w:r w:rsidR="00ED5188">
        <w:t xml:space="preserve"> </w:t>
      </w:r>
      <w:r w:rsidRPr="00552D3F">
        <w:t>Наприклад,</w:t>
      </w:r>
      <w:r w:rsidR="00ED5188">
        <w:t xml:space="preserve"> </w:t>
      </w:r>
      <w:r w:rsidRPr="00552D3F">
        <w:t>ось</w:t>
      </w:r>
      <w:r w:rsidR="00ED5188">
        <w:t xml:space="preserve"> </w:t>
      </w:r>
      <w:r w:rsidRPr="00552D3F">
        <w:t>так</w:t>
      </w:r>
      <w:r w:rsidR="00ED5188">
        <w:t xml:space="preserve"> </w:t>
      </w:r>
      <w:r w:rsidRPr="00552D3F">
        <w:t>можна</w:t>
      </w:r>
      <w:r w:rsidR="00ED5188">
        <w:t xml:space="preserve"> </w:t>
      </w:r>
      <w:r w:rsidRPr="00552D3F">
        <w:t>написати</w:t>
      </w:r>
      <w:r w:rsidR="00ED5188">
        <w:t xml:space="preserve"> </w:t>
      </w:r>
      <w:r w:rsidRPr="00552D3F">
        <w:t>скрипт,</w:t>
      </w:r>
      <w:r w:rsidR="00ED5188">
        <w:t xml:space="preserve"> </w:t>
      </w:r>
      <w:r w:rsidRPr="00552D3F">
        <w:t>що</w:t>
      </w:r>
      <w:r w:rsidR="00ED5188">
        <w:t xml:space="preserve"> </w:t>
      </w:r>
      <w:r w:rsidRPr="00552D3F">
        <w:t>перевіряє,</w:t>
      </w:r>
      <w:r w:rsidR="00ED5188">
        <w:t xml:space="preserve"> </w:t>
      </w:r>
      <w:r w:rsidRPr="00552D3F">
        <w:t>чи</w:t>
      </w:r>
      <w:r w:rsidR="00ED5188">
        <w:t xml:space="preserve"> </w:t>
      </w:r>
      <w:r w:rsidRPr="00552D3F">
        <w:t>є</w:t>
      </w:r>
      <w:r w:rsidR="00ED5188">
        <w:t xml:space="preserve"> </w:t>
      </w:r>
      <w:r w:rsidRPr="00552D3F">
        <w:t>кожен</w:t>
      </w:r>
      <w:r w:rsidR="00ED5188">
        <w:t xml:space="preserve"> </w:t>
      </w:r>
      <w:proofErr w:type="spellStart"/>
      <w:r w:rsidRPr="00552D3F">
        <w:t>непарнии</w:t>
      </w:r>
      <w:proofErr w:type="spellEnd"/>
      <w:r w:rsidRPr="00552D3F">
        <w:t>̆</w:t>
      </w:r>
      <w:r w:rsidR="00ED5188">
        <w:t xml:space="preserve"> </w:t>
      </w:r>
      <w:r w:rsidRPr="00552D3F">
        <w:t>параметр</w:t>
      </w:r>
      <w:r w:rsidR="00ED5188">
        <w:t xml:space="preserve"> </w:t>
      </w:r>
      <w:r w:rsidRPr="00552D3F">
        <w:t>функції</w:t>
      </w:r>
      <w:r w:rsidR="00ED5188">
        <w:t xml:space="preserve"> </w:t>
      </w:r>
      <w:r w:rsidRPr="00552D3F">
        <w:t>цілим</w:t>
      </w:r>
      <w:r w:rsidR="00ED5188">
        <w:t xml:space="preserve"> </w:t>
      </w:r>
      <w:r w:rsidRPr="00552D3F">
        <w:t>числом:</w:t>
      </w:r>
    </w:p>
    <w:p w14:paraId="7D49843C" w14:textId="77777777" w:rsidR="008E66CD" w:rsidRDefault="008E66CD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7DDDD543" w14:textId="77777777" w:rsidR="008E66CD" w:rsidRPr="008E66CD" w:rsidRDefault="008E66CD" w:rsidP="008E66CD">
      <w:pPr>
        <w:pStyle w:val="afc"/>
      </w:pPr>
      <w:r w:rsidRPr="008E66CD">
        <w:lastRenderedPageBreak/>
        <w:t>&lt;?</w:t>
      </w:r>
    </w:p>
    <w:p w14:paraId="424B72CF" w14:textId="26793D5E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function</w:t>
      </w:r>
      <w:r>
        <w:t xml:space="preserve"> </w:t>
      </w:r>
      <w:proofErr w:type="spellStart"/>
      <w:r w:rsidR="008E66CD" w:rsidRPr="008E66CD">
        <w:t>DataCheck</w:t>
      </w:r>
      <w:proofErr w:type="spellEnd"/>
      <w:r w:rsidR="008E66CD" w:rsidRPr="008E66CD">
        <w:t>($</w:t>
      </w:r>
      <w:proofErr w:type="gramStart"/>
      <w:r w:rsidR="008E66CD" w:rsidRPr="008E66CD">
        <w:t>params){</w:t>
      </w:r>
      <w:proofErr w:type="gramEnd"/>
    </w:p>
    <w:p w14:paraId="6380589F" w14:textId="0427A77A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$check</w:t>
      </w:r>
      <w:r>
        <w:t xml:space="preserve"> </w:t>
      </w:r>
      <w:r w:rsidR="008E66CD" w:rsidRPr="008E66CD">
        <w:t>=</w:t>
      </w:r>
      <w:r>
        <w:t xml:space="preserve"> </w:t>
      </w:r>
      <w:r w:rsidR="008E66CD" w:rsidRPr="008E66CD">
        <w:t>true;</w:t>
      </w:r>
    </w:p>
    <w:p w14:paraId="4DD4BB68" w14:textId="38316C8F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$</w:t>
      </w:r>
      <w:r>
        <w:t xml:space="preserve"> </w:t>
      </w:r>
      <w:r w:rsidR="008E66CD" w:rsidRPr="008E66CD">
        <w:t>n</w:t>
      </w:r>
      <w:r>
        <w:t xml:space="preserve"> </w:t>
      </w:r>
      <w:r w:rsidR="008E66CD" w:rsidRPr="008E66CD">
        <w:t>=</w:t>
      </w:r>
      <w:r>
        <w:t xml:space="preserve"> </w:t>
      </w:r>
      <w:r w:rsidR="008E66CD" w:rsidRPr="008E66CD">
        <w:t>count</w:t>
      </w:r>
      <w:r>
        <w:t xml:space="preserve"> </w:t>
      </w:r>
      <w:r w:rsidR="008E66CD" w:rsidRPr="008E66CD">
        <w:t>($</w:t>
      </w:r>
      <w:r>
        <w:t xml:space="preserve"> </w:t>
      </w:r>
      <w:r w:rsidR="008E66CD" w:rsidRPr="008E66CD">
        <w:t>params);</w:t>
      </w:r>
    </w:p>
    <w:p w14:paraId="752650FB" w14:textId="1290EE0C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//</w:t>
      </w:r>
      <w:r>
        <w:t xml:space="preserve"> </w:t>
      </w:r>
      <w:proofErr w:type="spellStart"/>
      <w:r w:rsidR="008E66CD" w:rsidRPr="008E66CD">
        <w:t>Число</w:t>
      </w:r>
      <w:proofErr w:type="spellEnd"/>
      <w:r>
        <w:t xml:space="preserve"> </w:t>
      </w:r>
      <w:proofErr w:type="spellStart"/>
      <w:r w:rsidR="008E66CD" w:rsidRPr="008E66CD">
        <w:t>аргументів</w:t>
      </w:r>
      <w:proofErr w:type="spellEnd"/>
      <w:r w:rsidR="008E66CD" w:rsidRPr="008E66CD">
        <w:t>,</w:t>
      </w:r>
    </w:p>
    <w:p w14:paraId="59FDA2F8" w14:textId="47A39F36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//</w:t>
      </w:r>
      <w:r>
        <w:t xml:space="preserve"> </w:t>
      </w:r>
      <w:proofErr w:type="spellStart"/>
      <w:r w:rsidR="008E66CD" w:rsidRPr="008E66CD">
        <w:t>переданих</w:t>
      </w:r>
      <w:proofErr w:type="spellEnd"/>
      <w:r>
        <w:t xml:space="preserve"> </w:t>
      </w:r>
      <w:r w:rsidR="008E66CD" w:rsidRPr="008E66CD">
        <w:t>у</w:t>
      </w:r>
      <w:r>
        <w:t xml:space="preserve"> </w:t>
      </w:r>
      <w:proofErr w:type="spellStart"/>
      <w:r w:rsidR="008E66CD" w:rsidRPr="008E66CD">
        <w:t>функцію</w:t>
      </w:r>
      <w:proofErr w:type="spellEnd"/>
    </w:p>
    <w:p w14:paraId="7261F29C" w14:textId="496424AD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for</w:t>
      </w:r>
      <w:r>
        <w:t xml:space="preserve"> </w:t>
      </w:r>
      <w:r w:rsidR="008E66CD" w:rsidRPr="008E66CD">
        <w:t>($</w:t>
      </w:r>
      <w:proofErr w:type="spellStart"/>
      <w:r w:rsidR="008E66CD" w:rsidRPr="008E66CD">
        <w:t>i</w:t>
      </w:r>
      <w:proofErr w:type="spellEnd"/>
      <w:r w:rsidR="008E66CD" w:rsidRPr="008E66CD">
        <w:t>=</w:t>
      </w:r>
      <w:proofErr w:type="gramStart"/>
      <w:r w:rsidR="008E66CD" w:rsidRPr="008E66CD">
        <w:t>0;$</w:t>
      </w:r>
      <w:proofErr w:type="spellStart"/>
      <w:proofErr w:type="gramEnd"/>
      <w:r w:rsidR="008E66CD" w:rsidRPr="008E66CD">
        <w:t>i</w:t>
      </w:r>
      <w:proofErr w:type="spellEnd"/>
      <w:r w:rsidR="008E66CD" w:rsidRPr="008E66CD">
        <w:t>&lt;$n;$</w:t>
      </w:r>
      <w:proofErr w:type="spellStart"/>
      <w:r w:rsidR="008E66CD" w:rsidRPr="008E66CD">
        <w:t>i</w:t>
      </w:r>
      <w:proofErr w:type="spellEnd"/>
      <w:r w:rsidR="008E66CD" w:rsidRPr="008E66CD">
        <w:t>++){</w:t>
      </w:r>
    </w:p>
    <w:p w14:paraId="32A547CE" w14:textId="333DF427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$v</w:t>
      </w:r>
      <w:r>
        <w:t xml:space="preserve"> </w:t>
      </w:r>
      <w:r w:rsidR="008E66CD" w:rsidRPr="008E66CD">
        <w:t>=</w:t>
      </w:r>
      <w:r>
        <w:t xml:space="preserve"> </w:t>
      </w:r>
      <w:r w:rsidR="008E66CD" w:rsidRPr="008E66CD">
        <w:t>$params[$</w:t>
      </w:r>
      <w:proofErr w:type="spellStart"/>
      <w:r w:rsidR="008E66CD" w:rsidRPr="008E66CD">
        <w:t>i</w:t>
      </w:r>
      <w:proofErr w:type="spellEnd"/>
      <w:r w:rsidR="008E66CD" w:rsidRPr="008E66CD">
        <w:t>];</w:t>
      </w:r>
    </w:p>
    <w:p w14:paraId="09C06A5A" w14:textId="124F39F4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if</w:t>
      </w:r>
      <w:r>
        <w:t xml:space="preserve"> </w:t>
      </w:r>
      <w:r w:rsidR="008E66CD" w:rsidRPr="008E66CD">
        <w:t>($</w:t>
      </w:r>
      <w:proofErr w:type="spellStart"/>
      <w:r w:rsidR="008E66CD" w:rsidRPr="008E66CD">
        <w:t>i</w:t>
      </w:r>
      <w:proofErr w:type="spellEnd"/>
      <w:r>
        <w:t xml:space="preserve"> </w:t>
      </w:r>
      <w:r w:rsidR="008E66CD" w:rsidRPr="008E66CD">
        <w:t>%</w:t>
      </w:r>
      <w:r>
        <w:t xml:space="preserve"> </w:t>
      </w:r>
      <w:proofErr w:type="gramStart"/>
      <w:r w:rsidR="008E66CD" w:rsidRPr="008E66CD">
        <w:t>2</w:t>
      </w:r>
      <w:r>
        <w:t xml:space="preserve"> </w:t>
      </w:r>
      <w:r w:rsidR="008E66CD" w:rsidRPr="008E66CD">
        <w:t>!</w:t>
      </w:r>
      <w:proofErr w:type="gramEnd"/>
      <w:r w:rsidR="008E66CD" w:rsidRPr="008E66CD">
        <w:t>==</w:t>
      </w:r>
      <w:r>
        <w:t xml:space="preserve"> </w:t>
      </w:r>
      <w:r w:rsidR="008E66CD" w:rsidRPr="008E66CD">
        <w:t>0){</w:t>
      </w:r>
    </w:p>
    <w:p w14:paraId="35BCC13C" w14:textId="28B9E68B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//</w:t>
      </w:r>
      <w:r>
        <w:t xml:space="preserve"> </w:t>
      </w:r>
      <w:proofErr w:type="spellStart"/>
      <w:r w:rsidR="008E66CD" w:rsidRPr="008E66CD">
        <w:t>перевіряємо</w:t>
      </w:r>
      <w:proofErr w:type="spellEnd"/>
      <w:r w:rsidR="008E66CD" w:rsidRPr="008E66CD">
        <w:t>,</w:t>
      </w:r>
      <w:r>
        <w:t xml:space="preserve"> </w:t>
      </w:r>
      <w:proofErr w:type="spellStart"/>
      <w:r w:rsidR="008E66CD" w:rsidRPr="008E66CD">
        <w:t>чи</w:t>
      </w:r>
      <w:proofErr w:type="spellEnd"/>
      <w:r>
        <w:t xml:space="preserve"> </w:t>
      </w:r>
      <w:r w:rsidR="008E66CD" w:rsidRPr="008E66CD">
        <w:t>є</w:t>
      </w:r>
      <w:r>
        <w:t xml:space="preserve"> </w:t>
      </w:r>
      <w:proofErr w:type="spellStart"/>
      <w:r w:rsidR="008E66CD" w:rsidRPr="008E66CD">
        <w:t>непарнии</w:t>
      </w:r>
      <w:proofErr w:type="spellEnd"/>
      <w:r w:rsidR="008E66CD" w:rsidRPr="008E66CD">
        <w:t>̆</w:t>
      </w:r>
    </w:p>
    <w:p w14:paraId="254DD9AA" w14:textId="53DE719F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//</w:t>
      </w:r>
      <w:r>
        <w:t xml:space="preserve"> </w:t>
      </w:r>
      <w:proofErr w:type="spellStart"/>
      <w:r w:rsidR="008E66CD" w:rsidRPr="008E66CD">
        <w:t>аргумент</w:t>
      </w:r>
      <w:proofErr w:type="spellEnd"/>
      <w:r>
        <w:t xml:space="preserve"> </w:t>
      </w:r>
      <w:proofErr w:type="spellStart"/>
      <w:r w:rsidR="008E66CD" w:rsidRPr="008E66CD">
        <w:t>цілим</w:t>
      </w:r>
      <w:proofErr w:type="spellEnd"/>
    </w:p>
    <w:p w14:paraId="36A41172" w14:textId="298ECFA3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if</w:t>
      </w:r>
      <w:r>
        <w:t xml:space="preserve"> </w:t>
      </w:r>
      <w:proofErr w:type="gramStart"/>
      <w:r w:rsidR="008E66CD" w:rsidRPr="008E66CD">
        <w:t>(!</w:t>
      </w:r>
      <w:proofErr w:type="spellStart"/>
      <w:r w:rsidR="008E66CD" w:rsidRPr="008E66CD">
        <w:t>is</w:t>
      </w:r>
      <w:proofErr w:type="gramEnd"/>
      <w:r w:rsidR="008E66CD" w:rsidRPr="008E66CD">
        <w:t>_int</w:t>
      </w:r>
      <w:proofErr w:type="spellEnd"/>
      <w:r w:rsidR="008E66CD" w:rsidRPr="008E66CD">
        <w:t>($v))</w:t>
      </w:r>
      <w:r>
        <w:t xml:space="preserve"> </w:t>
      </w:r>
      <w:r w:rsidR="008E66CD" w:rsidRPr="008E66CD">
        <w:t>$check</w:t>
      </w:r>
      <w:r>
        <w:t xml:space="preserve"> </w:t>
      </w:r>
      <w:r w:rsidR="008E66CD" w:rsidRPr="008E66CD">
        <w:t>=</w:t>
      </w:r>
      <w:r>
        <w:t xml:space="preserve"> </w:t>
      </w:r>
      <w:r w:rsidR="008E66CD" w:rsidRPr="008E66CD">
        <w:t>false;</w:t>
      </w:r>
    </w:p>
    <w:p w14:paraId="4F3E0F37" w14:textId="6CDC2290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}</w:t>
      </w:r>
    </w:p>
    <w:p w14:paraId="1ADA91CA" w14:textId="092443C9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}</w:t>
      </w:r>
    </w:p>
    <w:p w14:paraId="4E17BFEF" w14:textId="06B760E9" w:rsidR="008E66CD" w:rsidRPr="008E66CD" w:rsidRDefault="00ED5188" w:rsidP="008E66CD">
      <w:pPr>
        <w:pStyle w:val="afc"/>
      </w:pPr>
      <w:r>
        <w:t xml:space="preserve">   </w:t>
      </w:r>
      <w:r w:rsidR="008E66CD" w:rsidRPr="008E66CD">
        <w:t>return</w:t>
      </w:r>
      <w:r>
        <w:t xml:space="preserve"> </w:t>
      </w:r>
      <w:r w:rsidR="008E66CD" w:rsidRPr="008E66CD">
        <w:t>$check;</w:t>
      </w:r>
    </w:p>
    <w:p w14:paraId="002B0D98" w14:textId="53C7F7BF" w:rsidR="008E66CD" w:rsidRPr="008E66CD" w:rsidRDefault="008E66CD" w:rsidP="008E66CD">
      <w:pPr>
        <w:pStyle w:val="afc"/>
      </w:pPr>
      <w:r w:rsidRPr="008E66CD">
        <w:t>}</w:t>
      </w:r>
      <w:r w:rsidRPr="008E66CD">
        <w:br/>
        <w:t>if</w:t>
      </w:r>
      <w:r w:rsidR="00ED5188">
        <w:t xml:space="preserve"> </w:t>
      </w:r>
      <w:r w:rsidRPr="008E66CD">
        <w:t>(</w:t>
      </w:r>
      <w:proofErr w:type="spellStart"/>
      <w:proofErr w:type="gramStart"/>
      <w:r w:rsidRPr="008E66CD">
        <w:t>DataCheck</w:t>
      </w:r>
      <w:proofErr w:type="spellEnd"/>
      <w:r w:rsidRPr="008E66CD">
        <w:t>(</w:t>
      </w:r>
      <w:proofErr w:type="gramEnd"/>
      <w:r w:rsidRPr="008E66CD">
        <w:t>"text",</w:t>
      </w:r>
      <w:r w:rsidR="00ED5188">
        <w:t xml:space="preserve"> </w:t>
      </w:r>
      <w:r w:rsidRPr="008E66CD">
        <w:t>324))</w:t>
      </w:r>
      <w:r w:rsidRPr="008E66CD">
        <w:br/>
        <w:t>echo</w:t>
      </w:r>
      <w:r w:rsidR="00ED5188">
        <w:t xml:space="preserve"> </w:t>
      </w:r>
      <w:r w:rsidRPr="008E66CD">
        <w:t>"</w:t>
      </w:r>
      <w:proofErr w:type="spellStart"/>
      <w:r w:rsidRPr="008E66CD">
        <w:t>Перевірка</w:t>
      </w:r>
      <w:proofErr w:type="spellEnd"/>
      <w:r w:rsidR="00ED5188">
        <w:t xml:space="preserve"> </w:t>
      </w:r>
      <w:proofErr w:type="spellStart"/>
      <w:r w:rsidRPr="008E66CD">
        <w:t>пройшла</w:t>
      </w:r>
      <w:proofErr w:type="spellEnd"/>
      <w:r w:rsidR="00ED5188">
        <w:t xml:space="preserve"> </w:t>
      </w:r>
      <w:proofErr w:type="spellStart"/>
      <w:r w:rsidRPr="008E66CD">
        <w:t>успішно</w:t>
      </w:r>
      <w:proofErr w:type="spellEnd"/>
      <w:r w:rsidRPr="008E66CD">
        <w:t>";</w:t>
      </w:r>
      <w:r w:rsidRPr="008E66CD">
        <w:br/>
        <w:t>else</w:t>
      </w:r>
      <w:r w:rsidR="00ED5188">
        <w:t xml:space="preserve"> </w:t>
      </w:r>
      <w:r w:rsidRPr="008E66CD">
        <w:t>echo</w:t>
      </w:r>
      <w:r w:rsidR="00ED5188">
        <w:t xml:space="preserve"> </w:t>
      </w:r>
      <w:r w:rsidRPr="008E66CD">
        <w:t>"</w:t>
      </w:r>
      <w:proofErr w:type="spellStart"/>
      <w:r w:rsidRPr="008E66CD">
        <w:t>Дані</w:t>
      </w:r>
      <w:proofErr w:type="spellEnd"/>
      <w:r w:rsidR="00ED5188">
        <w:t xml:space="preserve"> </w:t>
      </w:r>
      <w:proofErr w:type="spellStart"/>
      <w:r w:rsidRPr="008E66CD">
        <w:t>не</w:t>
      </w:r>
      <w:proofErr w:type="spellEnd"/>
      <w:r w:rsidR="00ED5188">
        <w:t xml:space="preserve"> </w:t>
      </w:r>
      <w:proofErr w:type="spellStart"/>
      <w:r w:rsidRPr="008E66CD">
        <w:t>задовольняють</w:t>
      </w:r>
      <w:proofErr w:type="spellEnd"/>
      <w:r w:rsidR="00ED5188">
        <w:t xml:space="preserve"> </w:t>
      </w:r>
      <w:proofErr w:type="spellStart"/>
      <w:r w:rsidRPr="008E66CD">
        <w:t>умовам</w:t>
      </w:r>
      <w:proofErr w:type="spellEnd"/>
      <w:r w:rsidRPr="008E66CD">
        <w:t>&lt;</w:t>
      </w:r>
      <w:proofErr w:type="spellStart"/>
      <w:r w:rsidRPr="008E66CD">
        <w:t>br</w:t>
      </w:r>
      <w:proofErr w:type="spellEnd"/>
      <w:r w:rsidRPr="008E66CD">
        <w:t>&gt;";</w:t>
      </w:r>
      <w:r w:rsidR="00ED5188">
        <w:t xml:space="preserve"> </w:t>
      </w:r>
      <w:r w:rsidRPr="008E66CD">
        <w:t>?&gt;</w:t>
      </w:r>
    </w:p>
    <w:p w14:paraId="36C61AE0" w14:textId="7C0A342B" w:rsidR="00160D0E" w:rsidRPr="00160D0E" w:rsidRDefault="00160D0E" w:rsidP="00160D0E">
      <w:pPr>
        <w:pStyle w:val="af9"/>
        <w:rPr>
          <w:lang w:val="ru-UA"/>
        </w:rPr>
      </w:pPr>
      <w:r w:rsidRPr="00160D0E">
        <w:rPr>
          <w:bCs/>
          <w:lang w:val="ru-UA"/>
        </w:rPr>
        <w:t>Використання</w:t>
      </w:r>
      <w:r w:rsidR="00ED5188">
        <w:rPr>
          <w:bCs/>
          <w:lang w:val="ru-UA"/>
        </w:rPr>
        <w:t xml:space="preserve"> </w:t>
      </w:r>
      <w:r w:rsidRPr="00160D0E">
        <w:rPr>
          <w:bCs/>
          <w:lang w:val="ru-UA"/>
        </w:rPr>
        <w:t>змінних</w:t>
      </w:r>
      <w:r w:rsidR="00ED5188">
        <w:rPr>
          <w:bCs/>
          <w:lang w:val="ru-UA"/>
        </w:rPr>
        <w:t xml:space="preserve"> </w:t>
      </w:r>
      <w:r w:rsidRPr="00160D0E">
        <w:rPr>
          <w:bCs/>
          <w:lang w:val="ru-UA"/>
        </w:rPr>
        <w:t>усередині</w:t>
      </w:r>
      <w:r w:rsidR="00ED5188">
        <w:rPr>
          <w:bCs/>
          <w:lang w:val="ru-UA"/>
        </w:rPr>
        <w:t xml:space="preserve"> </w:t>
      </w:r>
      <w:r w:rsidRPr="00160D0E">
        <w:rPr>
          <w:bCs/>
          <w:lang w:val="ru-UA"/>
        </w:rPr>
        <w:t>функції</w:t>
      </w:r>
      <w:r w:rsidR="00ED5188">
        <w:rPr>
          <w:bCs/>
          <w:lang w:val="ru-UA"/>
        </w:rPr>
        <w:t xml:space="preserve"> </w:t>
      </w:r>
    </w:p>
    <w:p w14:paraId="709BEB9C" w14:textId="3C924319" w:rsidR="00160D0E" w:rsidRPr="00160D0E" w:rsidRDefault="00160D0E" w:rsidP="00160D0E">
      <w:pPr>
        <w:pStyle w:val="af7"/>
        <w:rPr>
          <w:lang w:val="ru-UA"/>
        </w:rPr>
      </w:pPr>
      <w:r w:rsidRPr="00160D0E">
        <w:rPr>
          <w:i/>
          <w:iCs/>
          <w:lang w:val="ru-UA"/>
        </w:rPr>
        <w:t>Глобальні</w:t>
      </w:r>
      <w:r w:rsidR="00ED5188">
        <w:rPr>
          <w:i/>
          <w:iCs/>
          <w:lang w:val="ru-UA"/>
        </w:rPr>
        <w:t xml:space="preserve"> </w:t>
      </w:r>
      <w:r w:rsidRPr="00160D0E">
        <w:rPr>
          <w:i/>
          <w:iCs/>
          <w:lang w:val="ru-UA"/>
        </w:rPr>
        <w:t>змінні</w:t>
      </w:r>
      <w:r w:rsidR="00ED5188">
        <w:rPr>
          <w:i/>
          <w:iCs/>
          <w:lang w:val="ru-UA"/>
        </w:rPr>
        <w:t xml:space="preserve"> </w:t>
      </w:r>
    </w:p>
    <w:p w14:paraId="03F7D0F4" w14:textId="66FDD29A" w:rsidR="00160D0E" w:rsidRPr="00160D0E" w:rsidRDefault="00160D0E" w:rsidP="00160D0E">
      <w:pPr>
        <w:pStyle w:val="af7"/>
      </w:pPr>
      <w:r w:rsidRPr="00160D0E">
        <w:t>Щоб</w:t>
      </w:r>
      <w:r w:rsidR="00ED5188">
        <w:t xml:space="preserve"> </w:t>
      </w:r>
      <w:r w:rsidRPr="00160D0E">
        <w:t>використовувати</w:t>
      </w:r>
      <w:r w:rsidR="00ED5188">
        <w:t xml:space="preserve"> </w:t>
      </w:r>
      <w:r w:rsidRPr="00160D0E">
        <w:t>всередині</w:t>
      </w:r>
      <w:r w:rsidR="00ED5188">
        <w:t xml:space="preserve"> </w:t>
      </w:r>
      <w:proofErr w:type="spellStart"/>
      <w:r w:rsidRPr="00160D0E">
        <w:t>функціі</w:t>
      </w:r>
      <w:proofErr w:type="spellEnd"/>
      <w:r w:rsidRPr="00160D0E">
        <w:t>̈</w:t>
      </w:r>
      <w:r w:rsidR="00ED5188">
        <w:t xml:space="preserve"> </w:t>
      </w:r>
      <w:r w:rsidRPr="00160D0E">
        <w:t>змінні,</w:t>
      </w:r>
      <w:r w:rsidR="00ED5188">
        <w:t xml:space="preserve"> </w:t>
      </w:r>
      <w:r w:rsidRPr="00160D0E">
        <w:t>задані</w:t>
      </w:r>
      <w:r w:rsidR="00ED5188">
        <w:t xml:space="preserve"> </w:t>
      </w:r>
      <w:r w:rsidRPr="00160D0E">
        <w:t>за</w:t>
      </w:r>
      <w:r w:rsidR="00ED5188">
        <w:t xml:space="preserve"> </w:t>
      </w:r>
      <w:r w:rsidRPr="00160D0E">
        <w:t>межами</w:t>
      </w:r>
      <w:r w:rsidR="00ED5188">
        <w:t xml:space="preserve"> </w:t>
      </w:r>
      <w:proofErr w:type="spellStart"/>
      <w:r w:rsidRPr="00160D0E">
        <w:t>неі</w:t>
      </w:r>
      <w:proofErr w:type="spellEnd"/>
      <w:r w:rsidRPr="00160D0E">
        <w:t>̈,</w:t>
      </w:r>
      <w:r w:rsidR="00ED5188">
        <w:t xml:space="preserve"> </w:t>
      </w:r>
      <w:r w:rsidRPr="00160D0E">
        <w:t>ці</w:t>
      </w:r>
      <w:r w:rsidR="00ED5188">
        <w:t xml:space="preserve"> </w:t>
      </w:r>
      <w:r w:rsidRPr="00160D0E">
        <w:t>змінні</w:t>
      </w:r>
      <w:r w:rsidR="00ED5188">
        <w:t xml:space="preserve"> </w:t>
      </w:r>
      <w:r w:rsidRPr="00160D0E">
        <w:t>потрібно</w:t>
      </w:r>
      <w:r w:rsidR="00ED5188">
        <w:t xml:space="preserve"> </w:t>
      </w:r>
      <w:r w:rsidRPr="00160D0E">
        <w:t>оголосити</w:t>
      </w:r>
      <w:r w:rsidR="00ED5188">
        <w:t xml:space="preserve"> </w:t>
      </w:r>
      <w:r w:rsidRPr="00160D0E">
        <w:t>як</w:t>
      </w:r>
      <w:r w:rsidR="00ED5188">
        <w:t xml:space="preserve"> </w:t>
      </w:r>
      <w:r w:rsidRPr="00160D0E">
        <w:t>глобальні.</w:t>
      </w:r>
      <w:r w:rsidR="00ED5188">
        <w:t xml:space="preserve"> </w:t>
      </w:r>
      <w:r w:rsidRPr="00160D0E">
        <w:t>Для</w:t>
      </w:r>
      <w:r w:rsidR="00ED5188">
        <w:t xml:space="preserve"> </w:t>
      </w:r>
      <w:r w:rsidRPr="00160D0E">
        <w:t>цього</w:t>
      </w:r>
      <w:r w:rsidR="00ED5188">
        <w:t xml:space="preserve"> </w:t>
      </w:r>
      <w:r w:rsidRPr="00160D0E">
        <w:t>в</w:t>
      </w:r>
      <w:r w:rsidR="00ED5188">
        <w:t xml:space="preserve"> </w:t>
      </w:r>
      <w:r w:rsidRPr="00160D0E">
        <w:t>тілі</w:t>
      </w:r>
      <w:r w:rsidR="00ED5188">
        <w:t xml:space="preserve"> </w:t>
      </w:r>
      <w:proofErr w:type="spellStart"/>
      <w:r w:rsidRPr="00160D0E">
        <w:t>функціі</w:t>
      </w:r>
      <w:proofErr w:type="spellEnd"/>
      <w:r w:rsidRPr="00160D0E">
        <w:t>̈</w:t>
      </w:r>
      <w:r w:rsidR="00ED5188">
        <w:t xml:space="preserve"> </w:t>
      </w:r>
      <w:r w:rsidRPr="00160D0E">
        <w:t>слід</w:t>
      </w:r>
      <w:r w:rsidR="00ED5188">
        <w:t xml:space="preserve"> </w:t>
      </w:r>
      <w:r w:rsidRPr="00160D0E">
        <w:t>перерахувати</w:t>
      </w:r>
      <w:r w:rsidR="00ED5188">
        <w:t xml:space="preserve"> </w:t>
      </w:r>
      <w:proofErr w:type="spellStart"/>
      <w:r w:rsidRPr="00160D0E">
        <w:t>їхні</w:t>
      </w:r>
      <w:proofErr w:type="spellEnd"/>
      <w:r w:rsidR="00ED5188">
        <w:t xml:space="preserve"> </w:t>
      </w:r>
      <w:r w:rsidRPr="00160D0E">
        <w:t>імена</w:t>
      </w:r>
      <w:r w:rsidR="00ED5188">
        <w:t xml:space="preserve"> </w:t>
      </w:r>
      <w:r w:rsidRPr="00160D0E">
        <w:t>після</w:t>
      </w:r>
      <w:r w:rsidR="00ED5188">
        <w:t xml:space="preserve"> </w:t>
      </w:r>
      <w:r w:rsidRPr="00160D0E">
        <w:t>ключового</w:t>
      </w:r>
      <w:r w:rsidR="00ED5188">
        <w:t xml:space="preserve"> </w:t>
      </w:r>
      <w:r w:rsidRPr="00160D0E">
        <w:t>слова:</w:t>
      </w:r>
      <w:r w:rsidR="00ED5188">
        <w:t xml:space="preserve"> </w:t>
      </w:r>
    </w:p>
    <w:p w14:paraId="64AD400D" w14:textId="6005CB2B" w:rsidR="00160D0E" w:rsidRPr="00160D0E" w:rsidRDefault="00160D0E" w:rsidP="00160D0E">
      <w:pPr>
        <w:pStyle w:val="afc"/>
      </w:pPr>
      <w:r w:rsidRPr="00160D0E">
        <w:t>global</w:t>
      </w:r>
      <w:r w:rsidR="00ED5188">
        <w:t xml:space="preserve"> </w:t>
      </w:r>
      <w:r w:rsidRPr="00160D0E">
        <w:t>$var1,</w:t>
      </w:r>
      <w:r w:rsidR="00ED5188">
        <w:t xml:space="preserve"> </w:t>
      </w:r>
      <w:r w:rsidRPr="00160D0E">
        <w:t>$var2;</w:t>
      </w:r>
    </w:p>
    <w:p w14:paraId="657F12DB" w14:textId="7CE8825C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&lt;?</w:t>
      </w:r>
    </w:p>
    <w:p w14:paraId="5703371F" w14:textId="2BBD1842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$a=1;</w:t>
      </w:r>
    </w:p>
    <w:p w14:paraId="316678C1" w14:textId="27AA9E47" w:rsidR="00160D0E" w:rsidRPr="00160D0E" w:rsidRDefault="00160D0E" w:rsidP="00160D0E">
      <w:pPr>
        <w:pStyle w:val="afc"/>
      </w:pPr>
      <w:r w:rsidRPr="00160D0E">
        <w:t>8</w:t>
      </w:r>
      <w:r w:rsidR="00ED5188">
        <w:t xml:space="preserve"> </w:t>
      </w:r>
    </w:p>
    <w:p w14:paraId="43334B72" w14:textId="6C42163F" w:rsidR="00160D0E" w:rsidRPr="00160D0E" w:rsidRDefault="00160D0E" w:rsidP="00160D0E">
      <w:pPr>
        <w:pStyle w:val="afc"/>
      </w:pPr>
      <w:r w:rsidRPr="00160D0E">
        <w:t>function</w:t>
      </w:r>
      <w:r w:rsidR="00ED5188">
        <w:t xml:space="preserve"> </w:t>
      </w:r>
      <w:proofErr w:type="spellStart"/>
      <w:r w:rsidRPr="00160D0E">
        <w:t>Test_</w:t>
      </w:r>
      <w:proofErr w:type="gramStart"/>
      <w:r w:rsidRPr="00160D0E">
        <w:t>g</w:t>
      </w:r>
      <w:proofErr w:type="spellEnd"/>
      <w:r w:rsidRPr="00160D0E">
        <w:t>(</w:t>
      </w:r>
      <w:proofErr w:type="gramEnd"/>
      <w:r w:rsidRPr="00160D0E">
        <w:t>){</w:t>
      </w:r>
    </w:p>
    <w:p w14:paraId="21E22B42" w14:textId="4B55326A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global</w:t>
      </w:r>
      <w:r>
        <w:t xml:space="preserve"> </w:t>
      </w:r>
      <w:r w:rsidR="00160D0E" w:rsidRPr="00160D0E">
        <w:t>$a;</w:t>
      </w:r>
    </w:p>
    <w:p w14:paraId="7CA24A74" w14:textId="7A3B62C9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$a</w:t>
      </w:r>
      <w:r>
        <w:t xml:space="preserve"> </w:t>
      </w:r>
      <w:r w:rsidR="00160D0E" w:rsidRPr="00160D0E">
        <w:t>=</w:t>
      </w:r>
      <w:r>
        <w:t xml:space="preserve"> </w:t>
      </w:r>
      <w:r w:rsidR="00160D0E" w:rsidRPr="00160D0E">
        <w:t>$a*2;</w:t>
      </w:r>
    </w:p>
    <w:p w14:paraId="790F4F48" w14:textId="1177A364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echo</w:t>
      </w:r>
      <w:r>
        <w:t xml:space="preserve"> </w:t>
      </w:r>
      <w:r w:rsidR="00160D0E" w:rsidRPr="00160D0E">
        <w:t>'в</w:t>
      </w:r>
      <w:r>
        <w:t xml:space="preserve"> </w:t>
      </w:r>
      <w:proofErr w:type="spellStart"/>
      <w:r w:rsidR="00160D0E" w:rsidRPr="00160D0E">
        <w:t>результаті</w:t>
      </w:r>
      <w:proofErr w:type="spellEnd"/>
      <w:r>
        <w:t xml:space="preserve"> </w:t>
      </w:r>
      <w:proofErr w:type="spellStart"/>
      <w:r w:rsidR="00160D0E" w:rsidRPr="00160D0E">
        <w:t>роботи</w:t>
      </w:r>
      <w:proofErr w:type="spellEnd"/>
      <w:r>
        <w:t xml:space="preserve"> </w:t>
      </w:r>
      <w:proofErr w:type="spellStart"/>
      <w:r w:rsidR="00160D0E" w:rsidRPr="00160D0E">
        <w:t>функціі</w:t>
      </w:r>
      <w:proofErr w:type="spellEnd"/>
      <w:r w:rsidR="00160D0E" w:rsidRPr="00160D0E">
        <w:t>̈</w:t>
      </w:r>
      <w:r>
        <w:t xml:space="preserve"> </w:t>
      </w:r>
      <w:r w:rsidR="00160D0E" w:rsidRPr="00160D0E">
        <w:t>$a=',</w:t>
      </w:r>
      <w:r>
        <w:t xml:space="preserve"> </w:t>
      </w:r>
      <w:r w:rsidR="00160D0E" w:rsidRPr="00160D0E">
        <w:t>$a;</w:t>
      </w:r>
    </w:p>
    <w:p w14:paraId="5B6162D5" w14:textId="49B4E441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}</w:t>
      </w:r>
    </w:p>
    <w:p w14:paraId="421971F3" w14:textId="562CD54F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echo</w:t>
      </w:r>
      <w:r>
        <w:t xml:space="preserve"> </w:t>
      </w:r>
      <w:r w:rsidR="00160D0E" w:rsidRPr="00160D0E">
        <w:t>'</w:t>
      </w:r>
      <w:proofErr w:type="spellStart"/>
      <w:r w:rsidR="00160D0E" w:rsidRPr="00160D0E">
        <w:t>поза</w:t>
      </w:r>
      <w:proofErr w:type="spellEnd"/>
      <w:r>
        <w:t xml:space="preserve"> </w:t>
      </w:r>
      <w:proofErr w:type="spellStart"/>
      <w:r w:rsidR="00160D0E" w:rsidRPr="00160D0E">
        <w:t>функцією</w:t>
      </w:r>
      <w:proofErr w:type="spellEnd"/>
      <w:r>
        <w:t xml:space="preserve"> </w:t>
      </w:r>
      <w:r w:rsidR="00160D0E" w:rsidRPr="00160D0E">
        <w:t>$a=</w:t>
      </w:r>
      <w:proofErr w:type="gramStart"/>
      <w:r w:rsidR="00160D0E" w:rsidRPr="00160D0E">
        <w:t>',$</w:t>
      </w:r>
      <w:proofErr w:type="gramEnd"/>
      <w:r w:rsidR="00160D0E" w:rsidRPr="00160D0E">
        <w:t>a,',</w:t>
      </w:r>
      <w:r>
        <w:t xml:space="preserve"> </w:t>
      </w:r>
      <w:r w:rsidR="00160D0E" w:rsidRPr="00160D0E">
        <w:t>';</w:t>
      </w:r>
    </w:p>
    <w:p w14:paraId="653558AF" w14:textId="05E8D573" w:rsidR="00160D0E" w:rsidRPr="00160D0E" w:rsidRDefault="00ED5188" w:rsidP="00160D0E">
      <w:pPr>
        <w:pStyle w:val="afc"/>
      </w:pPr>
      <w:r>
        <w:t xml:space="preserve">   </w:t>
      </w:r>
      <w:proofErr w:type="spellStart"/>
      <w:r w:rsidR="00160D0E" w:rsidRPr="00160D0E">
        <w:t>Test_</w:t>
      </w:r>
      <w:proofErr w:type="gramStart"/>
      <w:r w:rsidR="00160D0E" w:rsidRPr="00160D0E">
        <w:t>g</w:t>
      </w:r>
      <w:proofErr w:type="spellEnd"/>
      <w:r w:rsidR="00160D0E" w:rsidRPr="00160D0E">
        <w:t>(</w:t>
      </w:r>
      <w:proofErr w:type="gramEnd"/>
      <w:r w:rsidR="00160D0E" w:rsidRPr="00160D0E">
        <w:t>);</w:t>
      </w:r>
    </w:p>
    <w:p w14:paraId="4A981082" w14:textId="4F6D31BE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echo</w:t>
      </w:r>
      <w:r>
        <w:t xml:space="preserve"> </w:t>
      </w:r>
      <w:r w:rsidR="00160D0E" w:rsidRPr="00160D0E">
        <w:t>"&lt;</w:t>
      </w:r>
      <w:proofErr w:type="spellStart"/>
      <w:r w:rsidR="00160D0E" w:rsidRPr="00160D0E">
        <w:t>br</w:t>
      </w:r>
      <w:proofErr w:type="spellEnd"/>
      <w:r w:rsidR="00160D0E" w:rsidRPr="00160D0E">
        <w:t>&gt;";</w:t>
      </w:r>
    </w:p>
    <w:p w14:paraId="46BE2A63" w14:textId="0CDCF11F" w:rsidR="00160D0E" w:rsidRPr="00160D0E" w:rsidRDefault="00ED5188" w:rsidP="00160D0E">
      <w:pPr>
        <w:pStyle w:val="afc"/>
      </w:pPr>
      <w:r>
        <w:t xml:space="preserve">   </w:t>
      </w:r>
      <w:r w:rsidR="00160D0E" w:rsidRPr="00160D0E">
        <w:t>echo</w:t>
      </w:r>
      <w:r>
        <w:t xml:space="preserve"> </w:t>
      </w:r>
      <w:r w:rsidR="00160D0E" w:rsidRPr="00160D0E">
        <w:t>'</w:t>
      </w:r>
      <w:proofErr w:type="spellStart"/>
      <w:r w:rsidR="00160D0E" w:rsidRPr="00160D0E">
        <w:t>поза</w:t>
      </w:r>
      <w:proofErr w:type="spellEnd"/>
      <w:r>
        <w:t xml:space="preserve"> </w:t>
      </w:r>
      <w:proofErr w:type="spellStart"/>
      <w:r w:rsidR="00160D0E" w:rsidRPr="00160D0E">
        <w:t>функцією</w:t>
      </w:r>
      <w:proofErr w:type="spellEnd"/>
      <w:r>
        <w:t xml:space="preserve"> </w:t>
      </w:r>
      <w:r w:rsidR="00160D0E" w:rsidRPr="00160D0E">
        <w:t>$a=</w:t>
      </w:r>
      <w:proofErr w:type="gramStart"/>
      <w:r w:rsidR="00160D0E" w:rsidRPr="00160D0E">
        <w:t>',$</w:t>
      </w:r>
      <w:proofErr w:type="gramEnd"/>
      <w:r w:rsidR="00160D0E" w:rsidRPr="00160D0E">
        <w:t>a,',</w:t>
      </w:r>
      <w:r>
        <w:t xml:space="preserve"> </w:t>
      </w:r>
      <w:r w:rsidR="00160D0E" w:rsidRPr="00160D0E">
        <w:t>';</w:t>
      </w:r>
    </w:p>
    <w:p w14:paraId="086CE5AB" w14:textId="0557DF13" w:rsidR="00160D0E" w:rsidRPr="00160D0E" w:rsidRDefault="00ED5188" w:rsidP="00160D0E">
      <w:pPr>
        <w:pStyle w:val="afc"/>
      </w:pPr>
      <w:r>
        <w:t xml:space="preserve">   </w:t>
      </w:r>
      <w:proofErr w:type="spellStart"/>
      <w:r w:rsidR="00160D0E" w:rsidRPr="00160D0E">
        <w:t>Test_</w:t>
      </w:r>
      <w:proofErr w:type="gramStart"/>
      <w:r w:rsidR="00160D0E" w:rsidRPr="00160D0E">
        <w:t>g</w:t>
      </w:r>
      <w:proofErr w:type="spellEnd"/>
      <w:r w:rsidR="00160D0E" w:rsidRPr="00160D0E">
        <w:t>(</w:t>
      </w:r>
      <w:proofErr w:type="gramEnd"/>
      <w:r w:rsidR="00160D0E" w:rsidRPr="00160D0E">
        <w:t>);</w:t>
      </w:r>
    </w:p>
    <w:p w14:paraId="54B39275" w14:textId="33F32DD7" w:rsidR="00160D0E" w:rsidRPr="00160D0E" w:rsidRDefault="00160D0E" w:rsidP="00160D0E">
      <w:pPr>
        <w:pStyle w:val="afc"/>
      </w:pPr>
      <w:r w:rsidRPr="00160D0E">
        <w:t>?&gt;</w:t>
      </w:r>
      <w:r w:rsidR="00ED5188">
        <w:t xml:space="preserve"> </w:t>
      </w:r>
    </w:p>
    <w:p w14:paraId="5502EDE5" w14:textId="499BBE9A" w:rsidR="00FA301D" w:rsidRDefault="00FA301D" w:rsidP="00FA301D">
      <w:pPr>
        <w:pStyle w:val="af7"/>
        <w:tabs>
          <w:tab w:val="left" w:pos="971"/>
        </w:tabs>
        <w:rPr>
          <w:lang w:val="ru-UA"/>
        </w:rPr>
      </w:pPr>
      <w:r w:rsidRPr="00FA301D">
        <w:rPr>
          <w:lang w:val="ru-UA"/>
        </w:rPr>
        <w:t>приклад.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Глобальні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змінні</w:t>
      </w:r>
    </w:p>
    <w:p w14:paraId="14824737" w14:textId="634BF9E1" w:rsidR="00FA301D" w:rsidRPr="00FA301D" w:rsidRDefault="00FA301D" w:rsidP="00FA301D">
      <w:pPr>
        <w:pStyle w:val="af7"/>
        <w:tabs>
          <w:tab w:val="left" w:pos="971"/>
        </w:tabs>
        <w:rPr>
          <w:lang w:val="ru-UA"/>
        </w:rPr>
      </w:pPr>
      <w:r w:rsidRPr="00FA301D">
        <w:rPr>
          <w:lang w:val="ru-UA"/>
        </w:rPr>
        <w:t>В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результаті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роботи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цього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скрипту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отримаємо:</w:t>
      </w:r>
      <w:r w:rsidR="00ED5188">
        <w:rPr>
          <w:lang w:val="ru-UA"/>
        </w:rPr>
        <w:t xml:space="preserve"> </w:t>
      </w:r>
    </w:p>
    <w:p w14:paraId="67337FBA" w14:textId="549B21D2" w:rsidR="00FA301D" w:rsidRPr="00FA301D" w:rsidRDefault="00FA301D" w:rsidP="00FA301D">
      <w:pPr>
        <w:pStyle w:val="afc"/>
      </w:pPr>
      <w:proofErr w:type="spellStart"/>
      <w:r w:rsidRPr="00FA301D">
        <w:t>поза</w:t>
      </w:r>
      <w:proofErr w:type="spellEnd"/>
      <w:r w:rsidR="00ED5188">
        <w:t xml:space="preserve"> </w:t>
      </w:r>
      <w:proofErr w:type="spellStart"/>
      <w:r w:rsidRPr="00FA301D">
        <w:t>функцією</w:t>
      </w:r>
      <w:proofErr w:type="spellEnd"/>
      <w:r w:rsidR="00ED5188">
        <w:t xml:space="preserve"> </w:t>
      </w:r>
      <w:r w:rsidRPr="00FA301D">
        <w:t>$a=1,</w:t>
      </w:r>
      <w:r w:rsidR="00ED5188">
        <w:t xml:space="preserve"> </w:t>
      </w:r>
      <w:r w:rsidRPr="00FA301D">
        <w:t>в</w:t>
      </w:r>
      <w:r w:rsidR="00ED5188">
        <w:t xml:space="preserve"> </w:t>
      </w:r>
      <w:proofErr w:type="spellStart"/>
      <w:r w:rsidRPr="00FA301D">
        <w:t>результаті</w:t>
      </w:r>
      <w:proofErr w:type="spellEnd"/>
      <w:r w:rsidR="00ED5188">
        <w:t xml:space="preserve"> </w:t>
      </w:r>
      <w:proofErr w:type="spellStart"/>
      <w:r w:rsidRPr="00FA301D">
        <w:t>роботи</w:t>
      </w:r>
      <w:proofErr w:type="spellEnd"/>
      <w:r w:rsidR="00ED5188">
        <w:t xml:space="preserve"> </w:t>
      </w:r>
      <w:proofErr w:type="spellStart"/>
      <w:r w:rsidRPr="00FA301D">
        <w:t>функціі</w:t>
      </w:r>
      <w:proofErr w:type="spellEnd"/>
      <w:r w:rsidRPr="00FA301D">
        <w:t>̈</w:t>
      </w:r>
      <w:r w:rsidR="00ED5188">
        <w:t xml:space="preserve"> </w:t>
      </w:r>
      <w:r w:rsidRPr="00FA301D">
        <w:t>$a=2</w:t>
      </w:r>
      <w:r w:rsidRPr="00FA301D">
        <w:br/>
      </w:r>
      <w:proofErr w:type="spellStart"/>
      <w:r w:rsidRPr="00FA301D">
        <w:t>поза</w:t>
      </w:r>
      <w:proofErr w:type="spellEnd"/>
      <w:r w:rsidR="00ED5188">
        <w:t xml:space="preserve"> </w:t>
      </w:r>
      <w:proofErr w:type="spellStart"/>
      <w:r w:rsidRPr="00FA301D">
        <w:t>функцією</w:t>
      </w:r>
      <w:proofErr w:type="spellEnd"/>
      <w:r w:rsidR="00ED5188">
        <w:t xml:space="preserve"> </w:t>
      </w:r>
      <w:r w:rsidRPr="00FA301D">
        <w:t>$a=2,</w:t>
      </w:r>
      <w:r w:rsidR="00ED5188">
        <w:t xml:space="preserve"> </w:t>
      </w:r>
      <w:r w:rsidRPr="00FA301D">
        <w:t>в</w:t>
      </w:r>
      <w:r w:rsidR="00ED5188">
        <w:t xml:space="preserve"> </w:t>
      </w:r>
      <w:proofErr w:type="spellStart"/>
      <w:r w:rsidRPr="00FA301D">
        <w:t>результаті</w:t>
      </w:r>
      <w:proofErr w:type="spellEnd"/>
      <w:r w:rsidR="00ED5188">
        <w:t xml:space="preserve"> </w:t>
      </w:r>
      <w:proofErr w:type="spellStart"/>
      <w:r w:rsidRPr="00FA301D">
        <w:t>роботи</w:t>
      </w:r>
      <w:proofErr w:type="spellEnd"/>
      <w:r w:rsidR="00ED5188">
        <w:t xml:space="preserve"> </w:t>
      </w:r>
      <w:proofErr w:type="spellStart"/>
      <w:r w:rsidRPr="00FA301D">
        <w:t>функціі</w:t>
      </w:r>
      <w:proofErr w:type="spellEnd"/>
      <w:r w:rsidRPr="00FA301D">
        <w:t>̈</w:t>
      </w:r>
      <w:r w:rsidR="00ED5188">
        <w:t xml:space="preserve"> </w:t>
      </w:r>
      <w:r w:rsidRPr="00FA301D">
        <w:t>$a=4</w:t>
      </w:r>
      <w:r w:rsidR="00ED5188">
        <w:t xml:space="preserve"> </w:t>
      </w:r>
    </w:p>
    <w:p w14:paraId="79292AC7" w14:textId="48314AFD" w:rsidR="00FA301D" w:rsidRPr="00FA301D" w:rsidRDefault="00FA301D" w:rsidP="00FA301D">
      <w:pPr>
        <w:pStyle w:val="af7"/>
        <w:rPr>
          <w:lang w:val="ru-UA"/>
        </w:rPr>
      </w:pPr>
      <w:r w:rsidRPr="00FA301D">
        <w:rPr>
          <w:lang w:val="ru-UA"/>
        </w:rPr>
        <w:t>Коли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змінна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оголошується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як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глобальна,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фактично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створюється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посилання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глобальну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змінну.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Тому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такий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запис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еквівалентний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наступній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(масив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GLOBALS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містить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усі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змінні,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глобальні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щодо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поточної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області</w:t>
      </w:r>
      <w:r w:rsidR="00ED5188">
        <w:rPr>
          <w:lang w:val="ru-UA"/>
        </w:rPr>
        <w:t xml:space="preserve"> </w:t>
      </w:r>
      <w:r w:rsidRPr="00FA301D">
        <w:rPr>
          <w:lang w:val="ru-UA"/>
        </w:rPr>
        <w:t>видимості):</w:t>
      </w:r>
      <w:r w:rsidR="00ED5188">
        <w:rPr>
          <w:lang w:val="ru-UA"/>
        </w:rPr>
        <w:t xml:space="preserve"> </w:t>
      </w:r>
    </w:p>
    <w:p w14:paraId="65D4CCBA" w14:textId="13680587" w:rsidR="00FA301D" w:rsidRPr="00FA301D" w:rsidRDefault="00FA301D" w:rsidP="00FA301D">
      <w:pPr>
        <w:pStyle w:val="afc"/>
      </w:pPr>
      <w:r w:rsidRPr="00FA301D">
        <w:t>$var1</w:t>
      </w:r>
      <w:r w:rsidR="00ED5188">
        <w:t xml:space="preserve"> </w:t>
      </w:r>
      <w:r w:rsidRPr="00FA301D">
        <w:t>=</w:t>
      </w:r>
      <w:r w:rsidR="00ED5188">
        <w:t xml:space="preserve"> </w:t>
      </w:r>
      <w:r w:rsidRPr="00FA301D">
        <w:t>&amp;</w:t>
      </w:r>
      <w:r w:rsidR="00ED5188">
        <w:t xml:space="preserve"> </w:t>
      </w:r>
      <w:r w:rsidRPr="00FA301D">
        <w:t>$GLOBALS["var1"];</w:t>
      </w:r>
      <w:r w:rsidRPr="00FA301D">
        <w:br/>
        <w:t>$var2</w:t>
      </w:r>
      <w:r w:rsidR="00ED5188">
        <w:t xml:space="preserve"> </w:t>
      </w:r>
      <w:r w:rsidRPr="00FA301D">
        <w:t>=</w:t>
      </w:r>
      <w:r w:rsidR="00ED5188">
        <w:t xml:space="preserve"> </w:t>
      </w:r>
      <w:r w:rsidRPr="00FA301D">
        <w:t>&amp;</w:t>
      </w:r>
      <w:r w:rsidR="00ED5188">
        <w:t xml:space="preserve"> </w:t>
      </w:r>
      <w:r w:rsidRPr="00FA301D">
        <w:t>$GLOBALS["var2"];</w:t>
      </w:r>
    </w:p>
    <w:p w14:paraId="218C5386" w14:textId="5B75CF96" w:rsidR="00FA301D" w:rsidRPr="00FA301D" w:rsidRDefault="00FA301D" w:rsidP="00FA301D">
      <w:pPr>
        <w:pStyle w:val="af7"/>
      </w:pPr>
      <w:r w:rsidRPr="00FA301D">
        <w:t>Це</w:t>
      </w:r>
      <w:r w:rsidR="00ED5188">
        <w:t xml:space="preserve"> </w:t>
      </w:r>
      <w:r w:rsidRPr="00FA301D">
        <w:t>означає,</w:t>
      </w:r>
      <w:r w:rsidR="00ED5188">
        <w:t xml:space="preserve"> </w:t>
      </w:r>
      <w:r w:rsidRPr="00FA301D">
        <w:t>наприклад,</w:t>
      </w:r>
      <w:r w:rsidR="00ED5188">
        <w:t xml:space="preserve"> </w:t>
      </w:r>
      <w:r w:rsidRPr="00FA301D">
        <w:t>що</w:t>
      </w:r>
      <w:r w:rsidR="00ED5188">
        <w:t xml:space="preserve"> </w:t>
      </w:r>
      <w:r w:rsidRPr="00FA301D">
        <w:t>видалення</w:t>
      </w:r>
      <w:r w:rsidR="00ED5188">
        <w:t xml:space="preserve"> </w:t>
      </w:r>
      <w:proofErr w:type="spellStart"/>
      <w:r w:rsidRPr="00FA301D">
        <w:t>змінноі</w:t>
      </w:r>
      <w:proofErr w:type="spellEnd"/>
      <w:r w:rsidRPr="00FA301D">
        <w:t>̈</w:t>
      </w:r>
      <w:r w:rsidR="00ED5188">
        <w:t xml:space="preserve"> </w:t>
      </w:r>
      <w:r w:rsidRPr="00FA301D">
        <w:t>$var1</w:t>
      </w:r>
      <w:r w:rsidR="00ED5188">
        <w:t xml:space="preserve"> </w:t>
      </w:r>
      <w:r w:rsidRPr="00FA301D">
        <w:t>не</w:t>
      </w:r>
      <w:r w:rsidR="00ED5188">
        <w:t xml:space="preserve"> </w:t>
      </w:r>
      <w:r w:rsidRPr="00FA301D">
        <w:t>видаляє</w:t>
      </w:r>
      <w:r w:rsidR="00ED5188">
        <w:t xml:space="preserve"> </w:t>
      </w:r>
      <w:proofErr w:type="spellStart"/>
      <w:r w:rsidRPr="00FA301D">
        <w:t>глобальноі</w:t>
      </w:r>
      <w:proofErr w:type="spellEnd"/>
      <w:r w:rsidRPr="00FA301D">
        <w:t>̈</w:t>
      </w:r>
      <w:r w:rsidR="00ED5188">
        <w:t xml:space="preserve"> </w:t>
      </w:r>
      <w:proofErr w:type="spellStart"/>
      <w:r w:rsidRPr="00FA301D">
        <w:t>змінноі</w:t>
      </w:r>
      <w:proofErr w:type="spellEnd"/>
      <w:r w:rsidRPr="00FA301D">
        <w:t>̈</w:t>
      </w:r>
      <w:r w:rsidR="00ED5188">
        <w:t xml:space="preserve"> </w:t>
      </w:r>
      <w:r w:rsidRPr="00FA301D">
        <w:t>$_GLOBALS["var1"].</w:t>
      </w:r>
      <w:r w:rsidR="00ED5188">
        <w:t xml:space="preserve"> </w:t>
      </w:r>
    </w:p>
    <w:p w14:paraId="7F014C64" w14:textId="10BAB26C" w:rsidR="00670521" w:rsidRPr="00670521" w:rsidRDefault="00670521" w:rsidP="00670521">
      <w:pPr>
        <w:pStyle w:val="af7"/>
        <w:rPr>
          <w:lang w:val="ru-UA"/>
        </w:rPr>
      </w:pPr>
      <w:r w:rsidRPr="00670521">
        <w:rPr>
          <w:i/>
          <w:iCs/>
          <w:lang w:val="ru-UA"/>
        </w:rPr>
        <w:t>Статичні</w:t>
      </w:r>
      <w:r w:rsidR="00ED5188">
        <w:rPr>
          <w:i/>
          <w:iCs/>
          <w:lang w:val="ru-UA"/>
        </w:rPr>
        <w:t xml:space="preserve"> </w:t>
      </w:r>
      <w:r w:rsidRPr="00670521">
        <w:rPr>
          <w:i/>
          <w:iCs/>
          <w:lang w:val="ru-UA"/>
        </w:rPr>
        <w:t>змінні</w:t>
      </w:r>
      <w:r w:rsidR="00ED5188">
        <w:rPr>
          <w:i/>
          <w:iCs/>
          <w:lang w:val="ru-UA"/>
        </w:rPr>
        <w:t xml:space="preserve"> </w:t>
      </w:r>
    </w:p>
    <w:p w14:paraId="0E9C74AD" w14:textId="013170B4" w:rsidR="00670521" w:rsidRPr="00670521" w:rsidRDefault="00670521" w:rsidP="00670521">
      <w:pPr>
        <w:pStyle w:val="af7"/>
        <w:rPr>
          <w:lang w:val="ru-UA"/>
        </w:rPr>
      </w:pPr>
      <w:r w:rsidRPr="00670521">
        <w:rPr>
          <w:lang w:val="ru-UA"/>
        </w:rPr>
        <w:t>Щоб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використовувати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змінні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тільки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всередині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функції,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зберігаючи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їх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значення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після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виходу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функції,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потрібно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оголосити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ці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змінні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як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статичні.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Статичні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змінні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видно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лише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всередині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функції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не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втрачають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свого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значення,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якщо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виконання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програми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виходить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межі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функції.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Оголошення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таких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змінних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провадиться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допомогою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ключового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слова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static:</w:t>
      </w:r>
      <w:r w:rsidR="00ED5188">
        <w:rPr>
          <w:lang w:val="ru-UA"/>
        </w:rPr>
        <w:t xml:space="preserve"> </w:t>
      </w:r>
    </w:p>
    <w:p w14:paraId="7A2895C2" w14:textId="53B912BB" w:rsidR="00670521" w:rsidRPr="00670521" w:rsidRDefault="00670521" w:rsidP="00670521">
      <w:pPr>
        <w:pStyle w:val="afc"/>
      </w:pPr>
      <w:r w:rsidRPr="00670521">
        <w:t>static</w:t>
      </w:r>
      <w:r w:rsidR="00ED5188">
        <w:t xml:space="preserve"> </w:t>
      </w:r>
      <w:r w:rsidRPr="00670521">
        <w:t>$var1,</w:t>
      </w:r>
      <w:r w:rsidR="00ED5188">
        <w:t xml:space="preserve"> </w:t>
      </w:r>
      <w:r w:rsidRPr="00670521">
        <w:t>$var2;</w:t>
      </w:r>
    </w:p>
    <w:p w14:paraId="743E5D7E" w14:textId="68D5CC54" w:rsidR="00670521" w:rsidRPr="00670521" w:rsidRDefault="00670521" w:rsidP="00670521">
      <w:pPr>
        <w:pStyle w:val="af7"/>
        <w:rPr>
          <w:lang w:val="ru-UA"/>
        </w:rPr>
      </w:pPr>
      <w:r w:rsidRPr="00670521">
        <w:rPr>
          <w:lang w:val="ru-UA"/>
        </w:rPr>
        <w:lastRenderedPageBreak/>
        <w:t>Статичною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змінноюможе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бути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надано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будь-яке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значення,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але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не</w:t>
      </w:r>
      <w:r w:rsidR="00ED5188">
        <w:rPr>
          <w:lang w:val="ru-UA"/>
        </w:rPr>
        <w:t xml:space="preserve"> </w:t>
      </w:r>
      <w:r w:rsidRPr="00670521">
        <w:rPr>
          <w:lang w:val="ru-UA"/>
        </w:rPr>
        <w:t>посилання.</w:t>
      </w:r>
      <w:r w:rsidR="00ED5188">
        <w:rPr>
          <w:lang w:val="ru-UA"/>
        </w:rPr>
        <w:t xml:space="preserve"> </w:t>
      </w:r>
    </w:p>
    <w:p w14:paraId="28ECF4BB" w14:textId="1366D00A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&lt;?</w:t>
      </w:r>
    </w:p>
    <w:p w14:paraId="25757D68" w14:textId="784CEA16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function</w:t>
      </w:r>
      <w:r>
        <w:t xml:space="preserve"> </w:t>
      </w:r>
      <w:proofErr w:type="spellStart"/>
      <w:r w:rsidR="00634397" w:rsidRPr="00634397">
        <w:t>Test_</w:t>
      </w:r>
      <w:proofErr w:type="gramStart"/>
      <w:r w:rsidR="00634397" w:rsidRPr="00634397">
        <w:t>s</w:t>
      </w:r>
      <w:proofErr w:type="spellEnd"/>
      <w:r w:rsidR="00634397" w:rsidRPr="00634397">
        <w:t>(</w:t>
      </w:r>
      <w:proofErr w:type="gramEnd"/>
      <w:r w:rsidR="00634397" w:rsidRPr="00634397">
        <w:t>){</w:t>
      </w:r>
    </w:p>
    <w:p w14:paraId="2758BF99" w14:textId="1F66B2C1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static</w:t>
      </w:r>
      <w:r>
        <w:t xml:space="preserve"> </w:t>
      </w:r>
      <w:r w:rsidR="00634397" w:rsidRPr="00634397">
        <w:t>$a</w:t>
      </w:r>
      <w:r>
        <w:t xml:space="preserve"> </w:t>
      </w:r>
      <w:r w:rsidR="00634397" w:rsidRPr="00634397">
        <w:t>=</w:t>
      </w:r>
      <w:r>
        <w:t xml:space="preserve"> </w:t>
      </w:r>
      <w:r w:rsidR="00634397" w:rsidRPr="00634397">
        <w:t>1;</w:t>
      </w:r>
    </w:p>
    <w:p w14:paraId="12BB08A2" w14:textId="7FFCE6A3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//</w:t>
      </w:r>
      <w:r>
        <w:t xml:space="preserve"> </w:t>
      </w:r>
      <w:proofErr w:type="spellStart"/>
      <w:r w:rsidR="00634397" w:rsidRPr="00634397">
        <w:t>не</w:t>
      </w:r>
      <w:proofErr w:type="spellEnd"/>
      <w:r>
        <w:t xml:space="preserve"> </w:t>
      </w:r>
      <w:proofErr w:type="spellStart"/>
      <w:r w:rsidR="00634397" w:rsidRPr="00634397">
        <w:t>можна</w:t>
      </w:r>
      <w:proofErr w:type="spellEnd"/>
      <w:r>
        <w:t xml:space="preserve"> </w:t>
      </w:r>
      <w:proofErr w:type="spellStart"/>
      <w:r w:rsidR="00634397" w:rsidRPr="00634397">
        <w:t>надавати</w:t>
      </w:r>
      <w:proofErr w:type="spellEnd"/>
      <w:r>
        <w:t xml:space="preserve"> </w:t>
      </w:r>
      <w:proofErr w:type="spellStart"/>
      <w:r w:rsidR="00634397" w:rsidRPr="00634397">
        <w:t>вираз</w:t>
      </w:r>
      <w:proofErr w:type="spellEnd"/>
      <w:r>
        <w:t xml:space="preserve"> </w:t>
      </w:r>
      <w:proofErr w:type="spellStart"/>
      <w:r w:rsidR="00634397" w:rsidRPr="00634397">
        <w:t>чи</w:t>
      </w:r>
      <w:proofErr w:type="spellEnd"/>
      <w:r>
        <w:t xml:space="preserve"> </w:t>
      </w:r>
      <w:proofErr w:type="spellStart"/>
      <w:r w:rsidR="00634397" w:rsidRPr="00634397">
        <w:t>посилання</w:t>
      </w:r>
      <w:proofErr w:type="spellEnd"/>
    </w:p>
    <w:p w14:paraId="2C46DD3C" w14:textId="04FEBC66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$a</w:t>
      </w:r>
      <w:r>
        <w:t xml:space="preserve"> </w:t>
      </w:r>
      <w:r w:rsidR="00634397" w:rsidRPr="00634397">
        <w:t>=</w:t>
      </w:r>
      <w:r>
        <w:t xml:space="preserve"> </w:t>
      </w:r>
      <w:r w:rsidR="00634397" w:rsidRPr="00634397">
        <w:t>$a*2;</w:t>
      </w:r>
    </w:p>
    <w:p w14:paraId="35A20AFC" w14:textId="25321E19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echo</w:t>
      </w:r>
      <w:r>
        <w:t xml:space="preserve"> </w:t>
      </w:r>
      <w:r w:rsidR="00634397" w:rsidRPr="00634397">
        <w:t>$a;</w:t>
      </w:r>
    </w:p>
    <w:p w14:paraId="248C2444" w14:textId="6DE7F124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}</w:t>
      </w:r>
    </w:p>
    <w:p w14:paraId="2F57F974" w14:textId="4DD3E0ED" w:rsidR="00634397" w:rsidRPr="00634397" w:rsidRDefault="00ED5188" w:rsidP="00634397">
      <w:pPr>
        <w:pStyle w:val="afc"/>
      </w:pPr>
      <w:r>
        <w:t xml:space="preserve">   </w:t>
      </w:r>
      <w:proofErr w:type="spellStart"/>
      <w:r w:rsidR="00634397" w:rsidRPr="00634397">
        <w:t>Test_</w:t>
      </w:r>
      <w:proofErr w:type="gramStart"/>
      <w:r w:rsidR="00634397" w:rsidRPr="00634397">
        <w:t>s</w:t>
      </w:r>
      <w:proofErr w:type="spellEnd"/>
      <w:r w:rsidR="00634397" w:rsidRPr="00634397">
        <w:t>(</w:t>
      </w:r>
      <w:proofErr w:type="gramEnd"/>
      <w:r w:rsidR="00634397" w:rsidRPr="00634397">
        <w:t>);</w:t>
      </w:r>
      <w:r>
        <w:t xml:space="preserve"> </w:t>
      </w:r>
      <w:r w:rsidR="00634397" w:rsidRPr="00634397">
        <w:t>//</w:t>
      </w:r>
      <w:r>
        <w:t xml:space="preserve"> </w:t>
      </w:r>
      <w:proofErr w:type="spellStart"/>
      <w:r w:rsidR="00634397" w:rsidRPr="00634397">
        <w:t>виведе</w:t>
      </w:r>
      <w:proofErr w:type="spellEnd"/>
      <w:r>
        <w:t xml:space="preserve"> </w:t>
      </w:r>
      <w:r w:rsidR="00634397" w:rsidRPr="00634397">
        <w:t>2</w:t>
      </w:r>
    </w:p>
    <w:p w14:paraId="5D09AC2F" w14:textId="44009E1A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echo</w:t>
      </w:r>
      <w:r>
        <w:t xml:space="preserve"> </w:t>
      </w:r>
      <w:r w:rsidR="00634397" w:rsidRPr="00634397">
        <w:t>$a;</w:t>
      </w:r>
      <w:r>
        <w:t xml:space="preserve"> </w:t>
      </w:r>
      <w:r w:rsidR="00634397" w:rsidRPr="00634397">
        <w:t>//</w:t>
      </w:r>
      <w:r>
        <w:t xml:space="preserve"> </w:t>
      </w:r>
      <w:proofErr w:type="spellStart"/>
      <w:r w:rsidR="00634397" w:rsidRPr="00634397">
        <w:t>нічого</w:t>
      </w:r>
      <w:proofErr w:type="spellEnd"/>
      <w:r>
        <w:t xml:space="preserve"> </w:t>
      </w:r>
      <w:proofErr w:type="spellStart"/>
      <w:r w:rsidR="00634397" w:rsidRPr="00634397">
        <w:t>не</w:t>
      </w:r>
      <w:proofErr w:type="spellEnd"/>
      <w:r>
        <w:t xml:space="preserve"> </w:t>
      </w:r>
      <w:proofErr w:type="spellStart"/>
      <w:r w:rsidR="00634397" w:rsidRPr="00634397">
        <w:t>виведе</w:t>
      </w:r>
      <w:proofErr w:type="spellEnd"/>
      <w:r w:rsidR="00634397" w:rsidRPr="00634397">
        <w:t>,</w:t>
      </w:r>
      <w:r>
        <w:t xml:space="preserve"> </w:t>
      </w:r>
      <w:proofErr w:type="spellStart"/>
      <w:r w:rsidR="00634397" w:rsidRPr="00634397">
        <w:t>оскільки</w:t>
      </w:r>
      <w:proofErr w:type="spellEnd"/>
    </w:p>
    <w:p w14:paraId="571F6722" w14:textId="496586B5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//</w:t>
      </w:r>
      <w:r>
        <w:t xml:space="preserve"> </w:t>
      </w:r>
      <w:r w:rsidR="00634397" w:rsidRPr="00634397">
        <w:t>$a</w:t>
      </w:r>
      <w:r>
        <w:t xml:space="preserve"> </w:t>
      </w:r>
      <w:proofErr w:type="spellStart"/>
      <w:r w:rsidR="00634397" w:rsidRPr="00634397">
        <w:t>доступна</w:t>
      </w:r>
      <w:proofErr w:type="spellEnd"/>
      <w:r>
        <w:t xml:space="preserve"> </w:t>
      </w:r>
      <w:proofErr w:type="spellStart"/>
      <w:r w:rsidR="00634397" w:rsidRPr="00634397">
        <w:t>тільки</w:t>
      </w:r>
      <w:proofErr w:type="spellEnd"/>
    </w:p>
    <w:p w14:paraId="6AC457F1" w14:textId="33EA312C" w:rsidR="00634397" w:rsidRPr="00634397" w:rsidRDefault="00ED5188" w:rsidP="00634397">
      <w:pPr>
        <w:pStyle w:val="afc"/>
      </w:pPr>
      <w:r>
        <w:t xml:space="preserve">   </w:t>
      </w:r>
      <w:r w:rsidR="00634397" w:rsidRPr="00634397">
        <w:t>//</w:t>
      </w:r>
      <w:r>
        <w:t xml:space="preserve"> </w:t>
      </w:r>
      <w:proofErr w:type="spellStart"/>
      <w:r w:rsidR="00634397" w:rsidRPr="00634397">
        <w:t>усередині</w:t>
      </w:r>
      <w:proofErr w:type="spellEnd"/>
      <w:r>
        <w:t xml:space="preserve"> </w:t>
      </w:r>
      <w:proofErr w:type="spellStart"/>
      <w:r w:rsidR="00634397" w:rsidRPr="00634397">
        <w:t>функціі</w:t>
      </w:r>
      <w:proofErr w:type="spellEnd"/>
      <w:r w:rsidR="00634397" w:rsidRPr="00634397">
        <w:t>̈</w:t>
      </w:r>
    </w:p>
    <w:p w14:paraId="096EBB87" w14:textId="295112C9" w:rsidR="00634397" w:rsidRPr="00634397" w:rsidRDefault="00ED5188" w:rsidP="00634397">
      <w:pPr>
        <w:pStyle w:val="afc"/>
      </w:pPr>
      <w:r>
        <w:t xml:space="preserve">   </w:t>
      </w:r>
      <w:proofErr w:type="spellStart"/>
      <w:r w:rsidR="00634397" w:rsidRPr="00634397">
        <w:t>Test_</w:t>
      </w:r>
      <w:proofErr w:type="gramStart"/>
      <w:r w:rsidR="00634397" w:rsidRPr="00634397">
        <w:t>s</w:t>
      </w:r>
      <w:proofErr w:type="spellEnd"/>
      <w:r w:rsidR="00634397" w:rsidRPr="00634397">
        <w:t>(</w:t>
      </w:r>
      <w:proofErr w:type="gramEnd"/>
      <w:r w:rsidR="00634397" w:rsidRPr="00634397">
        <w:t>);</w:t>
      </w:r>
      <w:r>
        <w:t xml:space="preserve"> </w:t>
      </w:r>
      <w:r w:rsidR="00634397" w:rsidRPr="00634397">
        <w:t>//</w:t>
      </w:r>
      <w:r>
        <w:t xml:space="preserve"> </w:t>
      </w:r>
      <w:proofErr w:type="spellStart"/>
      <w:r w:rsidR="00634397" w:rsidRPr="00634397">
        <w:t>усередині</w:t>
      </w:r>
      <w:proofErr w:type="spellEnd"/>
      <w:r>
        <w:t xml:space="preserve"> </w:t>
      </w:r>
      <w:proofErr w:type="spellStart"/>
      <w:r w:rsidR="00634397" w:rsidRPr="00634397">
        <w:t>функціі</w:t>
      </w:r>
      <w:proofErr w:type="spellEnd"/>
      <w:r w:rsidR="00634397" w:rsidRPr="00634397">
        <w:t>̈</w:t>
      </w:r>
      <w:r>
        <w:t xml:space="preserve"> </w:t>
      </w:r>
      <w:r w:rsidR="00634397" w:rsidRPr="00634397">
        <w:t>$a=2,</w:t>
      </w:r>
      <w:r>
        <w:t xml:space="preserve"> </w:t>
      </w:r>
      <w:proofErr w:type="spellStart"/>
      <w:r w:rsidR="00634397" w:rsidRPr="00634397">
        <w:t>тому</w:t>
      </w:r>
      <w:proofErr w:type="spellEnd"/>
    </w:p>
    <w:p w14:paraId="0956675E" w14:textId="216961E6" w:rsidR="00634397" w:rsidRPr="00634397" w:rsidRDefault="00634397" w:rsidP="00634397">
      <w:pPr>
        <w:pStyle w:val="afc"/>
      </w:pPr>
      <w:r w:rsidRPr="00634397">
        <w:t>//</w:t>
      </w:r>
      <w:r w:rsidR="00ED5188">
        <w:t xml:space="preserve"> </w:t>
      </w:r>
      <w:proofErr w:type="spellStart"/>
      <w:r w:rsidRPr="00634397">
        <w:t>результатом</w:t>
      </w:r>
      <w:proofErr w:type="spellEnd"/>
      <w:r w:rsidR="00ED5188">
        <w:t xml:space="preserve"> </w:t>
      </w:r>
      <w:proofErr w:type="spellStart"/>
      <w:r w:rsidRPr="00634397">
        <w:t>роботи</w:t>
      </w:r>
      <w:proofErr w:type="spellEnd"/>
      <w:r w:rsidR="00ED5188">
        <w:t xml:space="preserve"> </w:t>
      </w:r>
      <w:proofErr w:type="spellStart"/>
      <w:r w:rsidRPr="00634397">
        <w:t>функціі</w:t>
      </w:r>
      <w:proofErr w:type="spellEnd"/>
      <w:r w:rsidRPr="00634397">
        <w:t>̈</w:t>
      </w:r>
      <w:r w:rsidR="00ED5188">
        <w:t xml:space="preserve"> </w:t>
      </w:r>
      <w:r w:rsidRPr="00634397">
        <w:t>//</w:t>
      </w:r>
      <w:r w:rsidR="00ED5188">
        <w:t xml:space="preserve"> </w:t>
      </w:r>
      <w:proofErr w:type="spellStart"/>
      <w:r w:rsidRPr="00634397">
        <w:t>буде</w:t>
      </w:r>
      <w:proofErr w:type="spellEnd"/>
      <w:r w:rsidR="00ED5188">
        <w:t xml:space="preserve"> </w:t>
      </w:r>
      <w:proofErr w:type="spellStart"/>
      <w:r w:rsidRPr="00634397">
        <w:t>число</w:t>
      </w:r>
      <w:proofErr w:type="spellEnd"/>
      <w:r w:rsidR="00ED5188">
        <w:t xml:space="preserve"> </w:t>
      </w:r>
      <w:r w:rsidRPr="00634397">
        <w:t>4</w:t>
      </w:r>
      <w:r w:rsidRPr="00634397">
        <w:br/>
        <w:t>?&gt;</w:t>
      </w:r>
    </w:p>
    <w:p w14:paraId="2D681F95" w14:textId="6D9D02FD" w:rsidR="00966356" w:rsidRPr="00966356" w:rsidRDefault="00966356" w:rsidP="00966356">
      <w:pPr>
        <w:pStyle w:val="af7"/>
        <w:rPr>
          <w:lang w:val="ru-UA"/>
        </w:rPr>
      </w:pPr>
      <w:r w:rsidRPr="00966356">
        <w:rPr>
          <w:lang w:val="ru-UA"/>
        </w:rPr>
        <w:t>приклад.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Використання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статичної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змінної</w:t>
      </w:r>
      <w:r w:rsidR="00ED5188">
        <w:rPr>
          <w:lang w:val="ru-UA"/>
        </w:rPr>
        <w:t xml:space="preserve"> </w:t>
      </w:r>
    </w:p>
    <w:p w14:paraId="5754CFE1" w14:textId="4F73EBAC" w:rsidR="00966356" w:rsidRPr="00966356" w:rsidRDefault="00966356" w:rsidP="00966356">
      <w:pPr>
        <w:pStyle w:val="af9"/>
      </w:pPr>
      <w:r w:rsidRPr="00966356">
        <w:t>Значення,</w:t>
      </w:r>
      <w:r w:rsidR="00ED5188">
        <w:t xml:space="preserve"> </w:t>
      </w:r>
      <w:r w:rsidRPr="00966356">
        <w:t>що</w:t>
      </w:r>
      <w:r w:rsidR="00ED5188">
        <w:t xml:space="preserve"> </w:t>
      </w:r>
      <w:r w:rsidRPr="00966356">
        <w:t>повертаються</w:t>
      </w:r>
      <w:r w:rsidR="00ED5188">
        <w:t xml:space="preserve"> </w:t>
      </w:r>
    </w:p>
    <w:p w14:paraId="5852CBE2" w14:textId="470DA2B6" w:rsidR="00966356" w:rsidRPr="00966356" w:rsidRDefault="00966356" w:rsidP="00966356">
      <w:pPr>
        <w:pStyle w:val="af7"/>
        <w:rPr>
          <w:lang w:val="ru-UA"/>
        </w:rPr>
      </w:pPr>
      <w:r w:rsidRPr="00966356">
        <w:rPr>
          <w:lang w:val="ru-UA"/>
        </w:rPr>
        <w:t>Усі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функції,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наведені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вище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приклади,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виконували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будь-які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дії.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Крім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подібних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дій,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будь-яка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функція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може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повертати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результат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своєї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роботи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якесь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значення.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Це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робиться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допомогою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затвердження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return.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Значення,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що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повертається,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може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бути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будь-якого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типу,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включаючи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списки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та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об'єкти.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Коли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інтерпретатор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зустрічає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команду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return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у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тілі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функції,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він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негайно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припиняє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її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виконання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і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переходить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на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той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рядок,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з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якого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була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викликана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функція.</w:t>
      </w:r>
      <w:r w:rsidR="00ED5188">
        <w:rPr>
          <w:lang w:val="ru-UA"/>
        </w:rPr>
        <w:t xml:space="preserve"> </w:t>
      </w:r>
    </w:p>
    <w:p w14:paraId="7B649489" w14:textId="13203BC3" w:rsidR="00966356" w:rsidRPr="00966356" w:rsidRDefault="00966356" w:rsidP="00966356">
      <w:pPr>
        <w:pStyle w:val="af7"/>
        <w:rPr>
          <w:lang w:val="ru-UA"/>
        </w:rPr>
      </w:pPr>
      <w:r w:rsidRPr="00966356">
        <w:rPr>
          <w:lang w:val="ru-UA"/>
        </w:rPr>
        <w:t>Наприклад,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складемо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функцію,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повертає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вік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людини.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Якщо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людина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не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померла,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то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вік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вважається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щодо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поточного</w:t>
      </w:r>
      <w:r w:rsidR="00ED5188">
        <w:rPr>
          <w:lang w:val="ru-UA"/>
        </w:rPr>
        <w:t xml:space="preserve"> </w:t>
      </w:r>
      <w:r w:rsidRPr="00966356">
        <w:rPr>
          <w:lang w:val="ru-UA"/>
        </w:rPr>
        <w:t>року.</w:t>
      </w:r>
      <w:r w:rsidR="00ED5188">
        <w:rPr>
          <w:lang w:val="ru-UA"/>
        </w:rPr>
        <w:t xml:space="preserve"> </w:t>
      </w:r>
    </w:p>
    <w:p w14:paraId="0E8AA11B" w14:textId="77777777" w:rsidR="00966356" w:rsidRPr="00966356" w:rsidRDefault="00966356" w:rsidP="00966356">
      <w:pPr>
        <w:pStyle w:val="afc"/>
      </w:pPr>
      <w:r w:rsidRPr="00966356">
        <w:t>&lt;?</w:t>
      </w:r>
      <w:proofErr w:type="spellStart"/>
      <w:r w:rsidRPr="00966356">
        <w:t>php</w:t>
      </w:r>
      <w:proofErr w:type="spellEnd"/>
    </w:p>
    <w:p w14:paraId="77534772" w14:textId="4E727AEE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/*</w:t>
      </w:r>
      <w:r>
        <w:t xml:space="preserve"> </w:t>
      </w:r>
      <w:proofErr w:type="spellStart"/>
      <w:r w:rsidR="00966356" w:rsidRPr="00966356">
        <w:t>якщо</w:t>
      </w:r>
      <w:proofErr w:type="spellEnd"/>
      <w:r>
        <w:t xml:space="preserve"> </w:t>
      </w:r>
      <w:proofErr w:type="spellStart"/>
      <w:r w:rsidR="00966356" w:rsidRPr="00966356">
        <w:t>другии</w:t>
      </w:r>
      <w:proofErr w:type="spellEnd"/>
      <w:r w:rsidR="00966356" w:rsidRPr="00966356">
        <w:t>̆</w:t>
      </w:r>
      <w:r>
        <w:t xml:space="preserve"> </w:t>
      </w:r>
      <w:proofErr w:type="spellStart"/>
      <w:r w:rsidR="00966356" w:rsidRPr="00966356">
        <w:t>параметр</w:t>
      </w:r>
      <w:proofErr w:type="spellEnd"/>
      <w:r>
        <w:t xml:space="preserve"> </w:t>
      </w:r>
      <w:proofErr w:type="spellStart"/>
      <w:r w:rsidR="00966356" w:rsidRPr="00966356">
        <w:t>обчислюється</w:t>
      </w:r>
      <w:proofErr w:type="spellEnd"/>
    </w:p>
    <w:p w14:paraId="50E8DAEC" w14:textId="6D90248D" w:rsidR="00966356" w:rsidRPr="00966356" w:rsidRDefault="00ED5188" w:rsidP="00966356">
      <w:pPr>
        <w:pStyle w:val="afc"/>
      </w:pPr>
      <w:r>
        <w:t xml:space="preserve">   </w:t>
      </w:r>
      <w:proofErr w:type="spellStart"/>
      <w:r w:rsidR="00966356" w:rsidRPr="00966356">
        <w:t>як</w:t>
      </w:r>
      <w:proofErr w:type="spellEnd"/>
      <w:r>
        <w:t xml:space="preserve"> </w:t>
      </w:r>
      <w:r w:rsidR="00966356" w:rsidRPr="00966356">
        <w:t>true,</w:t>
      </w:r>
      <w:r>
        <w:t xml:space="preserve"> </w:t>
      </w:r>
      <w:proofErr w:type="spellStart"/>
      <w:r w:rsidR="00966356" w:rsidRPr="00966356">
        <w:t>то</w:t>
      </w:r>
      <w:proofErr w:type="spellEnd"/>
      <w:r>
        <w:t xml:space="preserve"> </w:t>
      </w:r>
      <w:proofErr w:type="spellStart"/>
      <w:r w:rsidR="00966356" w:rsidRPr="00966356">
        <w:t>він</w:t>
      </w:r>
      <w:proofErr w:type="spellEnd"/>
      <w:r>
        <w:t xml:space="preserve"> </w:t>
      </w:r>
      <w:proofErr w:type="spellStart"/>
      <w:r w:rsidR="00966356" w:rsidRPr="00966356">
        <w:t>розглядається</w:t>
      </w:r>
      <w:proofErr w:type="spellEnd"/>
      <w:r>
        <w:t xml:space="preserve"> </w:t>
      </w:r>
      <w:proofErr w:type="spellStart"/>
      <w:r w:rsidR="00966356" w:rsidRPr="00966356">
        <w:t>як</w:t>
      </w:r>
      <w:proofErr w:type="spellEnd"/>
    </w:p>
    <w:p w14:paraId="102368FA" w14:textId="59CC3A66" w:rsidR="00966356" w:rsidRPr="00966356" w:rsidRDefault="00ED5188" w:rsidP="00966356">
      <w:pPr>
        <w:pStyle w:val="afc"/>
      </w:pPr>
      <w:r>
        <w:t xml:space="preserve">   </w:t>
      </w:r>
      <w:proofErr w:type="spellStart"/>
      <w:r w:rsidR="00966356" w:rsidRPr="00966356">
        <w:t>дата</w:t>
      </w:r>
      <w:proofErr w:type="spellEnd"/>
      <w:r>
        <w:t xml:space="preserve"> </w:t>
      </w:r>
      <w:proofErr w:type="spellStart"/>
      <w:r w:rsidR="00966356" w:rsidRPr="00966356">
        <w:t>смерті</w:t>
      </w:r>
      <w:proofErr w:type="spellEnd"/>
      <w:r w:rsidR="00966356" w:rsidRPr="00966356">
        <w:t>,</w:t>
      </w:r>
      <w:r>
        <w:t xml:space="preserve"> </w:t>
      </w:r>
      <w:r w:rsidR="00966356" w:rsidRPr="00966356">
        <w:t>*/</w:t>
      </w:r>
    </w:p>
    <w:p w14:paraId="397EFF1C" w14:textId="4E672F6C" w:rsidR="00966356" w:rsidRPr="00966356" w:rsidRDefault="00966356" w:rsidP="00966356">
      <w:pPr>
        <w:pStyle w:val="afc"/>
      </w:pPr>
      <w:r w:rsidRPr="00966356">
        <w:t>function</w:t>
      </w:r>
      <w:r w:rsidR="00ED5188">
        <w:t xml:space="preserve"> </w:t>
      </w:r>
      <w:proofErr w:type="gramStart"/>
      <w:r w:rsidRPr="00966356">
        <w:t>Age(</w:t>
      </w:r>
      <w:proofErr w:type="gramEnd"/>
      <w:r w:rsidRPr="00966356">
        <w:t>$birth,</w:t>
      </w:r>
      <w:r w:rsidR="00ED5188">
        <w:t xml:space="preserve"> </w:t>
      </w:r>
      <w:r w:rsidRPr="00966356">
        <w:t>$</w:t>
      </w:r>
      <w:proofErr w:type="spellStart"/>
      <w:r w:rsidRPr="00966356">
        <w:t>is_dead</w:t>
      </w:r>
      <w:proofErr w:type="spellEnd"/>
      <w:r w:rsidRPr="00966356">
        <w:t>){</w:t>
      </w:r>
      <w:r w:rsidRPr="00966356">
        <w:br/>
        <w:t>if</w:t>
      </w:r>
      <w:r w:rsidR="00ED5188">
        <w:t xml:space="preserve"> </w:t>
      </w:r>
      <w:r w:rsidRPr="00966356">
        <w:t>($</w:t>
      </w:r>
      <w:proofErr w:type="spellStart"/>
      <w:r w:rsidRPr="00966356">
        <w:t>is_dead</w:t>
      </w:r>
      <w:proofErr w:type="spellEnd"/>
      <w:r w:rsidRPr="00966356">
        <w:t>)</w:t>
      </w:r>
      <w:r w:rsidR="00ED5188">
        <w:t xml:space="preserve"> </w:t>
      </w:r>
      <w:r w:rsidRPr="00966356">
        <w:t>return</w:t>
      </w:r>
      <w:r w:rsidR="00ED5188">
        <w:t xml:space="preserve"> </w:t>
      </w:r>
      <w:r w:rsidRPr="00966356">
        <w:t>$</w:t>
      </w:r>
      <w:proofErr w:type="spellStart"/>
      <w:r w:rsidRPr="00966356">
        <w:t>is_dead</w:t>
      </w:r>
      <w:proofErr w:type="spellEnd"/>
      <w:r w:rsidRPr="00966356">
        <w:t>-$birth;</w:t>
      </w:r>
      <w:r w:rsidRPr="00966356">
        <w:br/>
        <w:t>else</w:t>
      </w:r>
      <w:r w:rsidR="00ED5188">
        <w:t xml:space="preserve"> </w:t>
      </w:r>
      <w:r w:rsidRPr="00966356">
        <w:t>return</w:t>
      </w:r>
      <w:r w:rsidR="00ED5188">
        <w:t xml:space="preserve"> </w:t>
      </w:r>
      <w:r w:rsidRPr="00966356">
        <w:t>date("Y")-$birth;</w:t>
      </w:r>
      <w:r w:rsidRPr="00966356">
        <w:br/>
        <w:t>}</w:t>
      </w:r>
      <w:r w:rsidRPr="00966356">
        <w:br/>
        <w:t>echo</w:t>
      </w:r>
      <w:r w:rsidR="00ED5188">
        <w:t xml:space="preserve"> </w:t>
      </w:r>
      <w:r w:rsidRPr="00966356">
        <w:t>Age</w:t>
      </w:r>
      <w:r w:rsidR="00ED5188">
        <w:t xml:space="preserve"> </w:t>
      </w:r>
      <w:r w:rsidRPr="00966356">
        <w:t>(1971,</w:t>
      </w:r>
      <w:r w:rsidR="00ED5188">
        <w:t xml:space="preserve"> </w:t>
      </w:r>
      <w:r w:rsidRPr="00966356">
        <w:t>false);</w:t>
      </w:r>
      <w:r w:rsidR="00ED5188">
        <w:t xml:space="preserve"> </w:t>
      </w:r>
      <w:r w:rsidRPr="00966356">
        <w:t>//</w:t>
      </w:r>
      <w:r w:rsidR="00ED5188">
        <w:t xml:space="preserve"> </w:t>
      </w:r>
      <w:proofErr w:type="spellStart"/>
      <w:r w:rsidRPr="00966356">
        <w:t>виведе</w:t>
      </w:r>
      <w:proofErr w:type="spellEnd"/>
      <w:r w:rsidR="00ED5188">
        <w:t xml:space="preserve"> </w:t>
      </w:r>
      <w:r w:rsidRPr="00966356">
        <w:t>33</w:t>
      </w:r>
      <w:r w:rsidRPr="00966356">
        <w:br/>
        <w:t>echo</w:t>
      </w:r>
      <w:r w:rsidR="00ED5188">
        <w:t xml:space="preserve"> </w:t>
      </w:r>
      <w:r w:rsidRPr="00966356">
        <w:t>Age</w:t>
      </w:r>
      <w:r w:rsidR="00ED5188">
        <w:t xml:space="preserve"> </w:t>
      </w:r>
      <w:r w:rsidRPr="00966356">
        <w:t>(1971,</w:t>
      </w:r>
      <w:r w:rsidR="00ED5188">
        <w:t xml:space="preserve"> </w:t>
      </w:r>
      <w:r w:rsidRPr="00966356">
        <w:t>2001);</w:t>
      </w:r>
      <w:r w:rsidR="00ED5188">
        <w:t xml:space="preserve"> </w:t>
      </w:r>
      <w:r w:rsidRPr="00966356">
        <w:t>//</w:t>
      </w:r>
      <w:r w:rsidR="00ED5188">
        <w:t xml:space="preserve"> </w:t>
      </w:r>
      <w:proofErr w:type="spellStart"/>
      <w:r w:rsidRPr="00966356">
        <w:t>виведе</w:t>
      </w:r>
      <w:proofErr w:type="spellEnd"/>
      <w:r w:rsidR="00ED5188">
        <w:t xml:space="preserve"> </w:t>
      </w:r>
      <w:r w:rsidRPr="00966356">
        <w:t>30</w:t>
      </w:r>
      <w:r w:rsidRPr="00966356">
        <w:br/>
        <w:t>?&gt;</w:t>
      </w:r>
    </w:p>
    <w:p w14:paraId="4DE0FC64" w14:textId="16BF5747" w:rsidR="00966356" w:rsidRPr="00966356" w:rsidRDefault="00966356" w:rsidP="00966356">
      <w:pPr>
        <w:pStyle w:val="af7"/>
      </w:pPr>
      <w:r w:rsidRPr="00966356">
        <w:t>У</w:t>
      </w:r>
      <w:r w:rsidR="00ED5188">
        <w:t xml:space="preserve"> </w:t>
      </w:r>
      <w:r w:rsidRPr="00966356">
        <w:t>цьому</w:t>
      </w:r>
      <w:r w:rsidR="00ED5188">
        <w:t xml:space="preserve"> </w:t>
      </w:r>
      <w:r w:rsidRPr="00966356">
        <w:t>прикладі</w:t>
      </w:r>
      <w:r w:rsidR="00ED5188">
        <w:t xml:space="preserve"> </w:t>
      </w:r>
      <w:r w:rsidRPr="00966356">
        <w:t>можна</w:t>
      </w:r>
      <w:r w:rsidR="00ED5188">
        <w:t xml:space="preserve"> </w:t>
      </w:r>
      <w:r w:rsidRPr="00966356">
        <w:t>було</w:t>
      </w:r>
      <w:r w:rsidR="00ED5188">
        <w:t xml:space="preserve"> </w:t>
      </w:r>
      <w:r w:rsidRPr="00966356">
        <w:t>і</w:t>
      </w:r>
      <w:r w:rsidR="00ED5188">
        <w:t xml:space="preserve"> </w:t>
      </w:r>
      <w:r w:rsidRPr="00966356">
        <w:t>не</w:t>
      </w:r>
      <w:r w:rsidR="00ED5188">
        <w:t xml:space="preserve"> </w:t>
      </w:r>
      <w:r w:rsidRPr="00966356">
        <w:t>використовувати</w:t>
      </w:r>
      <w:r w:rsidR="00ED5188">
        <w:t xml:space="preserve"> </w:t>
      </w:r>
      <w:r w:rsidRPr="00966356">
        <w:t>функцію</w:t>
      </w:r>
      <w:r w:rsidR="00ED5188">
        <w:t xml:space="preserve"> </w:t>
      </w:r>
      <w:proofErr w:type="spellStart"/>
      <w:r w:rsidRPr="00966356">
        <w:t>return</w:t>
      </w:r>
      <w:proofErr w:type="spellEnd"/>
      <w:r w:rsidRPr="00966356">
        <w:t>,</w:t>
      </w:r>
      <w:r w:rsidR="00ED5188">
        <w:t xml:space="preserve"> </w:t>
      </w:r>
    </w:p>
    <w:p w14:paraId="4B3F67DD" w14:textId="06B42DB8" w:rsidR="00966356" w:rsidRPr="00966356" w:rsidRDefault="00966356" w:rsidP="00966356">
      <w:pPr>
        <w:pStyle w:val="af7"/>
      </w:pPr>
      <w:r w:rsidRPr="00966356">
        <w:t>а</w:t>
      </w:r>
      <w:r w:rsidR="00ED5188">
        <w:t xml:space="preserve"> </w:t>
      </w:r>
      <w:r w:rsidRPr="00966356">
        <w:t>просто</w:t>
      </w:r>
      <w:r w:rsidR="00ED5188">
        <w:t xml:space="preserve"> </w:t>
      </w:r>
      <w:r w:rsidRPr="00966356">
        <w:t>замінити</w:t>
      </w:r>
      <w:r w:rsidR="00ED5188">
        <w:t xml:space="preserve"> </w:t>
      </w:r>
      <w:proofErr w:type="spellStart"/>
      <w:r w:rsidRPr="00966356">
        <w:t>їі</w:t>
      </w:r>
      <w:proofErr w:type="spellEnd"/>
      <w:r w:rsidRPr="00966356">
        <w:t>̈</w:t>
      </w:r>
      <w:r w:rsidR="00ED5188">
        <w:t xml:space="preserve"> </w:t>
      </w:r>
      <w:r w:rsidRPr="00966356">
        <w:t>функцією</w:t>
      </w:r>
      <w:r w:rsidR="00ED5188">
        <w:t xml:space="preserve"> </w:t>
      </w:r>
      <w:r w:rsidRPr="00966356">
        <w:t>виведення</w:t>
      </w:r>
      <w:r w:rsidR="00ED5188">
        <w:t xml:space="preserve"> </w:t>
      </w:r>
      <w:proofErr w:type="spellStart"/>
      <w:r w:rsidRPr="00966356">
        <w:t>echo</w:t>
      </w:r>
      <w:proofErr w:type="spellEnd"/>
      <w:r w:rsidRPr="00966356">
        <w:t>.</w:t>
      </w:r>
      <w:r w:rsidR="00ED5188">
        <w:t xml:space="preserve"> </w:t>
      </w:r>
      <w:r w:rsidRPr="00966356">
        <w:t>Однак</w:t>
      </w:r>
      <w:r w:rsidR="00ED5188">
        <w:t xml:space="preserve"> </w:t>
      </w:r>
      <w:r w:rsidRPr="00966356">
        <w:t>якщо</w:t>
      </w:r>
      <w:r w:rsidR="00ED5188">
        <w:t xml:space="preserve"> </w:t>
      </w:r>
      <w:r w:rsidRPr="00966356">
        <w:t>ми</w:t>
      </w:r>
      <w:r w:rsidR="00ED5188">
        <w:t xml:space="preserve"> </w:t>
      </w:r>
      <w:r w:rsidRPr="00966356">
        <w:t>все</w:t>
      </w:r>
      <w:r w:rsidR="00ED5188">
        <w:t xml:space="preserve"> </w:t>
      </w:r>
      <w:r w:rsidRPr="00966356">
        <w:t>ж</w:t>
      </w:r>
      <w:r w:rsidR="00ED5188">
        <w:t xml:space="preserve"> </w:t>
      </w:r>
      <w:r w:rsidRPr="00966356">
        <w:t>таки</w:t>
      </w:r>
      <w:r w:rsidR="00ED5188">
        <w:t xml:space="preserve"> </w:t>
      </w:r>
      <w:r w:rsidRPr="00966356">
        <w:t>робимо</w:t>
      </w:r>
      <w:r w:rsidR="00ED5188">
        <w:t xml:space="preserve"> </w:t>
      </w:r>
      <w:r w:rsidRPr="00966356">
        <w:t>так,</w:t>
      </w:r>
      <w:r w:rsidR="00ED5188">
        <w:t xml:space="preserve"> </w:t>
      </w:r>
      <w:r w:rsidRPr="00966356">
        <w:t>що</w:t>
      </w:r>
      <w:r w:rsidR="00ED5188">
        <w:t xml:space="preserve"> </w:t>
      </w:r>
      <w:r w:rsidRPr="00966356">
        <w:t>функція</w:t>
      </w:r>
      <w:r w:rsidR="00ED5188">
        <w:t xml:space="preserve"> </w:t>
      </w:r>
      <w:r w:rsidRPr="00966356">
        <w:t>повертає</w:t>
      </w:r>
      <w:r w:rsidR="00ED5188">
        <w:t xml:space="preserve"> </w:t>
      </w:r>
      <w:r w:rsidRPr="00966356">
        <w:t>якесь</w:t>
      </w:r>
      <w:r w:rsidR="00ED5188">
        <w:t xml:space="preserve"> </w:t>
      </w:r>
      <w:r w:rsidRPr="00966356">
        <w:t>значення</w:t>
      </w:r>
      <w:r w:rsidR="00ED5188">
        <w:t xml:space="preserve"> </w:t>
      </w:r>
      <w:r w:rsidRPr="00966356">
        <w:t>(в</w:t>
      </w:r>
      <w:r w:rsidR="00ED5188">
        <w:t xml:space="preserve"> </w:t>
      </w:r>
      <w:r w:rsidRPr="00966356">
        <w:t>даному</w:t>
      </w:r>
      <w:r w:rsidR="00ED5188">
        <w:t xml:space="preserve"> </w:t>
      </w:r>
      <w:r w:rsidRPr="00966356">
        <w:t>випадку</w:t>
      </w:r>
      <w:r w:rsidR="00ED5188">
        <w:t xml:space="preserve"> </w:t>
      </w:r>
      <w:r w:rsidRPr="00966356">
        <w:t>вік</w:t>
      </w:r>
      <w:r w:rsidR="00ED5188">
        <w:t xml:space="preserve"> </w:t>
      </w:r>
      <w:r w:rsidRPr="00966356">
        <w:t>людини),</w:t>
      </w:r>
      <w:r w:rsidR="00ED5188">
        <w:t xml:space="preserve"> </w:t>
      </w:r>
      <w:r w:rsidRPr="00966356">
        <w:t>то</w:t>
      </w:r>
      <w:r w:rsidR="00ED5188">
        <w:t xml:space="preserve"> </w:t>
      </w:r>
      <w:r w:rsidRPr="00966356">
        <w:t>в</w:t>
      </w:r>
      <w:r w:rsidR="00ED5188">
        <w:t xml:space="preserve"> </w:t>
      </w:r>
      <w:r w:rsidRPr="00966356">
        <w:t>програмі</w:t>
      </w:r>
      <w:r w:rsidR="00ED5188">
        <w:t xml:space="preserve"> </w:t>
      </w:r>
      <w:r w:rsidRPr="00966356">
        <w:t>ми</w:t>
      </w:r>
      <w:r w:rsidR="00ED5188">
        <w:t xml:space="preserve"> </w:t>
      </w:r>
      <w:r w:rsidRPr="00966356">
        <w:t>можемо</w:t>
      </w:r>
      <w:r w:rsidR="00ED5188">
        <w:t xml:space="preserve"> </w:t>
      </w:r>
      <w:r w:rsidRPr="00966356">
        <w:t>привласнити</w:t>
      </w:r>
      <w:r w:rsidR="00ED5188">
        <w:t xml:space="preserve"> </w:t>
      </w:r>
      <w:r w:rsidRPr="00966356">
        <w:t>будь-яку</w:t>
      </w:r>
      <w:r w:rsidR="00ED5188">
        <w:t xml:space="preserve"> </w:t>
      </w:r>
      <w:r w:rsidRPr="00966356">
        <w:t>змінну</w:t>
      </w:r>
      <w:r w:rsidR="00ED5188">
        <w:t xml:space="preserve"> </w:t>
      </w:r>
      <w:r w:rsidRPr="00966356">
        <w:t>значення</w:t>
      </w:r>
      <w:r w:rsidR="00ED5188">
        <w:t xml:space="preserve"> </w:t>
      </w:r>
      <w:proofErr w:type="spellStart"/>
      <w:r w:rsidRPr="00966356">
        <w:t>цієі</w:t>
      </w:r>
      <w:proofErr w:type="spellEnd"/>
      <w:r w:rsidRPr="00966356">
        <w:t>̈</w:t>
      </w:r>
      <w:r w:rsidR="00ED5188">
        <w:t xml:space="preserve"> </w:t>
      </w:r>
      <w:proofErr w:type="spellStart"/>
      <w:r w:rsidRPr="00966356">
        <w:t>функціі</w:t>
      </w:r>
      <w:proofErr w:type="spellEnd"/>
      <w:r w:rsidRPr="00966356">
        <w:t>̈:</w:t>
      </w:r>
      <w:r w:rsidR="00ED5188">
        <w:t xml:space="preserve"> </w:t>
      </w:r>
    </w:p>
    <w:p w14:paraId="333FE39C" w14:textId="673DB2BC" w:rsidR="00966356" w:rsidRPr="00966356" w:rsidRDefault="00ED5188" w:rsidP="00966356">
      <w:pPr>
        <w:pStyle w:val="afc"/>
      </w:pPr>
      <w:r>
        <w:t xml:space="preserve">  </w:t>
      </w:r>
      <w:r w:rsidR="00966356" w:rsidRPr="00966356">
        <w:t>$</w:t>
      </w:r>
      <w:r>
        <w:t xml:space="preserve"> </w:t>
      </w:r>
      <w:proofErr w:type="spellStart"/>
      <w:r w:rsidR="00966356" w:rsidRPr="00966356">
        <w:t>my_age</w:t>
      </w:r>
      <w:proofErr w:type="spellEnd"/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Age</w:t>
      </w:r>
      <w:r>
        <w:t xml:space="preserve"> </w:t>
      </w:r>
      <w:r w:rsidR="00966356" w:rsidRPr="00966356">
        <w:t>(1981,</w:t>
      </w:r>
      <w:r>
        <w:t xml:space="preserve"> </w:t>
      </w:r>
      <w:r w:rsidR="00966356" w:rsidRPr="00966356">
        <w:t>2004);</w:t>
      </w:r>
    </w:p>
    <w:p w14:paraId="686A57C5" w14:textId="4FF94313" w:rsidR="00966356" w:rsidRPr="00966356" w:rsidRDefault="00966356" w:rsidP="00966356">
      <w:pPr>
        <w:pStyle w:val="af7"/>
      </w:pPr>
      <w:r w:rsidRPr="00966356">
        <w:t>В</w:t>
      </w:r>
      <w:r w:rsidR="00ED5188">
        <w:t xml:space="preserve"> </w:t>
      </w:r>
      <w:r w:rsidRPr="00966356">
        <w:t>результаті</w:t>
      </w:r>
      <w:r w:rsidR="00ED5188">
        <w:t xml:space="preserve"> </w:t>
      </w:r>
      <w:r w:rsidRPr="00966356">
        <w:t>роботи</w:t>
      </w:r>
      <w:r w:rsidR="00ED5188">
        <w:t xml:space="preserve"> </w:t>
      </w:r>
      <w:proofErr w:type="spellStart"/>
      <w:r w:rsidRPr="00966356">
        <w:t>функціі</w:t>
      </w:r>
      <w:proofErr w:type="spellEnd"/>
      <w:r w:rsidRPr="00966356">
        <w:t>̈</w:t>
      </w:r>
      <w:r w:rsidR="00ED5188">
        <w:t xml:space="preserve"> </w:t>
      </w:r>
      <w:r w:rsidRPr="00966356">
        <w:t>може</w:t>
      </w:r>
      <w:r w:rsidR="00ED5188">
        <w:t xml:space="preserve"> </w:t>
      </w:r>
      <w:r w:rsidRPr="00966356">
        <w:t>бути</w:t>
      </w:r>
      <w:r w:rsidR="00ED5188">
        <w:t xml:space="preserve"> </w:t>
      </w:r>
      <w:proofErr w:type="spellStart"/>
      <w:r w:rsidRPr="00966356">
        <w:t>повернено</w:t>
      </w:r>
      <w:proofErr w:type="spellEnd"/>
      <w:r w:rsidR="00ED5188">
        <w:t xml:space="preserve"> </w:t>
      </w:r>
      <w:r w:rsidRPr="00966356">
        <w:t>лише</w:t>
      </w:r>
      <w:r w:rsidR="00ED5188">
        <w:t xml:space="preserve"> </w:t>
      </w:r>
      <w:r w:rsidRPr="00966356">
        <w:t>одне</w:t>
      </w:r>
      <w:r w:rsidR="00ED5188">
        <w:t xml:space="preserve"> </w:t>
      </w:r>
      <w:r w:rsidRPr="00966356">
        <w:t>значення.</w:t>
      </w:r>
      <w:r w:rsidR="00ED5188">
        <w:t xml:space="preserve"> </w:t>
      </w:r>
      <w:r w:rsidRPr="00966356">
        <w:t>Декілька</w:t>
      </w:r>
      <w:r w:rsidR="00ED5188">
        <w:t xml:space="preserve"> </w:t>
      </w:r>
      <w:r w:rsidRPr="00966356">
        <w:t>значень</w:t>
      </w:r>
      <w:r w:rsidR="00ED5188">
        <w:t xml:space="preserve"> </w:t>
      </w:r>
      <w:r w:rsidRPr="00966356">
        <w:t>можна</w:t>
      </w:r>
      <w:r w:rsidR="00ED5188">
        <w:t xml:space="preserve"> </w:t>
      </w:r>
      <w:r w:rsidRPr="00966356">
        <w:t>одержати,</w:t>
      </w:r>
      <w:r w:rsidR="00ED5188">
        <w:t xml:space="preserve"> </w:t>
      </w:r>
      <w:r w:rsidRPr="00966356">
        <w:t>якщо</w:t>
      </w:r>
      <w:r w:rsidR="00ED5188">
        <w:t xml:space="preserve"> </w:t>
      </w:r>
      <w:r w:rsidRPr="00966356">
        <w:t>повертати</w:t>
      </w:r>
      <w:r w:rsidR="00ED5188">
        <w:t xml:space="preserve"> </w:t>
      </w:r>
      <w:r w:rsidRPr="00966356">
        <w:t>список</w:t>
      </w:r>
      <w:r w:rsidR="00ED5188">
        <w:t xml:space="preserve"> </w:t>
      </w:r>
      <w:r w:rsidRPr="00966356">
        <w:t>значень</w:t>
      </w:r>
      <w:r w:rsidR="00ED5188">
        <w:t xml:space="preserve"> </w:t>
      </w:r>
      <w:r w:rsidRPr="00966356">
        <w:t>(</w:t>
      </w:r>
      <w:proofErr w:type="spellStart"/>
      <w:r w:rsidRPr="00966356">
        <w:t>одномірнии</w:t>
      </w:r>
      <w:proofErr w:type="spellEnd"/>
      <w:r w:rsidRPr="00966356">
        <w:t>̆</w:t>
      </w:r>
      <w:r w:rsidR="00ED5188">
        <w:t xml:space="preserve"> </w:t>
      </w:r>
      <w:r w:rsidRPr="00966356">
        <w:t>масив).</w:t>
      </w:r>
      <w:r w:rsidR="00ED5188">
        <w:t xml:space="preserve"> </w:t>
      </w:r>
      <w:r w:rsidRPr="00966356">
        <w:t>Допустимо,</w:t>
      </w:r>
      <w:r w:rsidR="00ED5188">
        <w:t xml:space="preserve"> </w:t>
      </w:r>
      <w:r w:rsidRPr="00966356">
        <w:t>ми</w:t>
      </w:r>
      <w:r w:rsidR="00ED5188">
        <w:t xml:space="preserve"> </w:t>
      </w:r>
      <w:r w:rsidRPr="00966356">
        <w:t>хочемо</w:t>
      </w:r>
      <w:r w:rsidR="00ED5188">
        <w:t xml:space="preserve"> </w:t>
      </w:r>
      <w:r w:rsidRPr="00966356">
        <w:t>отримати</w:t>
      </w:r>
      <w:r w:rsidR="00ED5188">
        <w:t xml:space="preserve"> </w:t>
      </w:r>
      <w:proofErr w:type="spellStart"/>
      <w:r w:rsidRPr="00966356">
        <w:t>повнии</w:t>
      </w:r>
      <w:proofErr w:type="spellEnd"/>
      <w:r w:rsidRPr="00966356">
        <w:t>̆</w:t>
      </w:r>
      <w:r w:rsidR="00ED5188">
        <w:t xml:space="preserve"> </w:t>
      </w:r>
      <w:r w:rsidRPr="00966356">
        <w:t>вік</w:t>
      </w:r>
      <w:r w:rsidR="00ED5188">
        <w:t xml:space="preserve"> </w:t>
      </w:r>
      <w:r w:rsidRPr="00966356">
        <w:t>людини</w:t>
      </w:r>
      <w:r w:rsidR="00ED5188">
        <w:t xml:space="preserve"> </w:t>
      </w:r>
      <w:r w:rsidRPr="00966356">
        <w:t>з</w:t>
      </w:r>
      <w:r w:rsidR="00ED5188">
        <w:t xml:space="preserve"> </w:t>
      </w:r>
      <w:r w:rsidRPr="00966356">
        <w:t>точністю</w:t>
      </w:r>
      <w:r w:rsidR="00ED5188">
        <w:t xml:space="preserve"> </w:t>
      </w:r>
      <w:r w:rsidRPr="00966356">
        <w:t>до</w:t>
      </w:r>
      <w:r w:rsidR="00ED5188">
        <w:t xml:space="preserve"> </w:t>
      </w:r>
      <w:r w:rsidRPr="00966356">
        <w:t>дня.</w:t>
      </w:r>
      <w:r w:rsidR="00ED5188">
        <w:t xml:space="preserve"> </w:t>
      </w:r>
    </w:p>
    <w:p w14:paraId="3E9695AF" w14:textId="77777777" w:rsidR="00966356" w:rsidRPr="00966356" w:rsidRDefault="00966356" w:rsidP="00966356">
      <w:pPr>
        <w:pStyle w:val="afc"/>
      </w:pPr>
      <w:r w:rsidRPr="00966356">
        <w:t>&lt;?</w:t>
      </w:r>
      <w:proofErr w:type="spellStart"/>
      <w:r w:rsidRPr="00966356">
        <w:t>php</w:t>
      </w:r>
      <w:proofErr w:type="spellEnd"/>
    </w:p>
    <w:p w14:paraId="31F937B6" w14:textId="1FE42EBC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function</w:t>
      </w:r>
      <w:r>
        <w:t xml:space="preserve"> </w:t>
      </w:r>
      <w:proofErr w:type="spellStart"/>
      <w:r w:rsidR="00966356" w:rsidRPr="00966356">
        <w:t>Full_</w:t>
      </w:r>
      <w:proofErr w:type="gramStart"/>
      <w:r w:rsidR="00966356" w:rsidRPr="00966356">
        <w:t>age</w:t>
      </w:r>
      <w:proofErr w:type="spellEnd"/>
      <w:r w:rsidR="00966356" w:rsidRPr="00966356">
        <w:t>(</w:t>
      </w:r>
      <w:proofErr w:type="gramEnd"/>
      <w:r w:rsidR="00966356" w:rsidRPr="00966356">
        <w:t>$</w:t>
      </w:r>
      <w:proofErr w:type="spellStart"/>
      <w:r w:rsidR="00966356" w:rsidRPr="00966356">
        <w:t>b_day</w:t>
      </w:r>
      <w:proofErr w:type="spellEnd"/>
      <w:r w:rsidR="00966356" w:rsidRPr="00966356">
        <w:t>,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b_month</w:t>
      </w:r>
      <w:proofErr w:type="spellEnd"/>
      <w:r w:rsidR="00966356" w:rsidRPr="00966356">
        <w:t>,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b_year</w:t>
      </w:r>
      <w:proofErr w:type="spellEnd"/>
      <w:r w:rsidR="00966356" w:rsidRPr="00966356">
        <w:t>){</w:t>
      </w:r>
    </w:p>
    <w:p w14:paraId="40DB127D" w14:textId="664EF678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if</w:t>
      </w:r>
      <w:r>
        <w:t xml:space="preserve"> </w:t>
      </w:r>
      <w:r w:rsidR="00966356" w:rsidRPr="00966356">
        <w:t>(date("m")&gt;$</w:t>
      </w:r>
      <w:proofErr w:type="spellStart"/>
      <w:r w:rsidR="00966356" w:rsidRPr="00966356">
        <w:t>b_month</w:t>
      </w:r>
      <w:proofErr w:type="spellEnd"/>
      <w:r>
        <w:t xml:space="preserve"> </w:t>
      </w:r>
      <w:r w:rsidR="00966356" w:rsidRPr="00966356">
        <w:t>&amp;&amp;</w:t>
      </w:r>
      <w:r>
        <w:t xml:space="preserve"> </w:t>
      </w:r>
      <w:r w:rsidR="00966356" w:rsidRPr="00966356">
        <w:t>date("d")&gt;$</w:t>
      </w:r>
      <w:proofErr w:type="spellStart"/>
      <w:r w:rsidR="00966356" w:rsidRPr="00966356">
        <w:t>b_day</w:t>
      </w:r>
      <w:proofErr w:type="spellEnd"/>
      <w:r w:rsidR="00966356" w:rsidRPr="00966356">
        <w:t>)</w:t>
      </w:r>
    </w:p>
    <w:p w14:paraId="2F61294A" w14:textId="07EA7327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{</w:t>
      </w:r>
    </w:p>
    <w:p w14:paraId="3D79DA98" w14:textId="6DE31753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$day</w:t>
      </w:r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date</w:t>
      </w:r>
      <w:r>
        <w:t xml:space="preserve"> </w:t>
      </w:r>
      <w:r w:rsidR="00966356" w:rsidRPr="00966356">
        <w:t>("d")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b_day</w:t>
      </w:r>
      <w:proofErr w:type="spellEnd"/>
      <w:r w:rsidR="00966356" w:rsidRPr="00966356">
        <w:t>;</w:t>
      </w:r>
    </w:p>
    <w:p w14:paraId="06C3C37A" w14:textId="55991F38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$month</w:t>
      </w:r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date("m")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b_month</w:t>
      </w:r>
      <w:proofErr w:type="spellEnd"/>
      <w:r w:rsidR="00966356" w:rsidRPr="00966356">
        <w:t>;</w:t>
      </w:r>
    </w:p>
    <w:p w14:paraId="1F2ED306" w14:textId="0C8CA116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$year</w:t>
      </w:r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date("Y")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b_year</w:t>
      </w:r>
      <w:proofErr w:type="spellEnd"/>
      <w:r w:rsidR="00966356" w:rsidRPr="00966356">
        <w:t>;</w:t>
      </w:r>
    </w:p>
    <w:p w14:paraId="62624D64" w14:textId="6A00B1AD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}</w:t>
      </w:r>
      <w:r>
        <w:t xml:space="preserve"> </w:t>
      </w:r>
      <w:r w:rsidR="00966356" w:rsidRPr="00966356">
        <w:t>else</w:t>
      </w:r>
      <w:r>
        <w:t xml:space="preserve"> </w:t>
      </w:r>
      <w:r w:rsidR="00966356" w:rsidRPr="00966356">
        <w:t>{</w:t>
      </w:r>
    </w:p>
    <w:p w14:paraId="703FE8B7" w14:textId="1AD7887A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$year</w:t>
      </w:r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date("Y")</w:t>
      </w:r>
      <w:r>
        <w:t xml:space="preserve"> </w:t>
      </w:r>
      <w:r w:rsidR="00966356" w:rsidRPr="00966356">
        <w:t>$</w:t>
      </w:r>
      <w:proofErr w:type="spellStart"/>
      <w:r w:rsidR="00966356" w:rsidRPr="00966356">
        <w:t>b_year</w:t>
      </w:r>
      <w:proofErr w:type="spellEnd"/>
      <w:r>
        <w:t xml:space="preserve"> </w:t>
      </w:r>
      <w:r w:rsidR="00966356" w:rsidRPr="00966356">
        <w:t>1;</w:t>
      </w:r>
    </w:p>
    <w:p w14:paraId="5ECFAA31" w14:textId="1A59B62F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$</w:t>
      </w:r>
      <w:r>
        <w:t xml:space="preserve"> </w:t>
      </w:r>
      <w:r w:rsidR="00966356" w:rsidRPr="00966356">
        <w:t>day</w:t>
      </w:r>
      <w:r>
        <w:t xml:space="preserve"> </w:t>
      </w:r>
      <w:r w:rsidR="00966356" w:rsidRPr="00966356">
        <w:t>=</w:t>
      </w:r>
      <w:r>
        <w:t xml:space="preserve"> </w:t>
      </w:r>
      <w:r w:rsidR="00966356" w:rsidRPr="00966356">
        <w:t>31</w:t>
      </w:r>
      <w:r>
        <w:t xml:space="preserve"> </w:t>
      </w:r>
      <w:r w:rsidR="00966356" w:rsidRPr="00966356">
        <w:t>($</w:t>
      </w:r>
      <w:r>
        <w:t xml:space="preserve"> </w:t>
      </w:r>
      <w:proofErr w:type="spellStart"/>
      <w:r w:rsidR="00966356" w:rsidRPr="00966356">
        <w:t>b_day</w:t>
      </w:r>
      <w:proofErr w:type="spellEnd"/>
      <w:r>
        <w:t xml:space="preserve"> </w:t>
      </w:r>
      <w:r w:rsidR="00966356" w:rsidRPr="00966356">
        <w:t>date</w:t>
      </w:r>
      <w:r>
        <w:t xml:space="preserve"> </w:t>
      </w:r>
      <w:r w:rsidR="00966356" w:rsidRPr="00966356">
        <w:t>("d"));</w:t>
      </w:r>
    </w:p>
    <w:p w14:paraId="5FC1016D" w14:textId="193831E4" w:rsidR="00966356" w:rsidRPr="00966356" w:rsidRDefault="00966356" w:rsidP="00966356">
      <w:pPr>
        <w:pStyle w:val="afc"/>
      </w:pPr>
      <w:r w:rsidRPr="00966356">
        <w:lastRenderedPageBreak/>
        <w:t>10</w:t>
      </w:r>
      <w:r w:rsidR="00ED5188">
        <w:t xml:space="preserve"> </w:t>
      </w:r>
    </w:p>
    <w:p w14:paraId="0A609475" w14:textId="2091FC25" w:rsidR="00966356" w:rsidRPr="00966356" w:rsidRDefault="00966356" w:rsidP="00966356">
      <w:pPr>
        <w:pStyle w:val="afc"/>
      </w:pPr>
      <w:r w:rsidRPr="00966356">
        <w:t>$month</w:t>
      </w:r>
      <w:r w:rsidR="00ED5188">
        <w:t xml:space="preserve"> </w:t>
      </w:r>
      <w:r w:rsidRPr="00966356">
        <w:t>=</w:t>
      </w:r>
      <w:r w:rsidR="00ED5188">
        <w:t xml:space="preserve"> </w:t>
      </w:r>
      <w:r w:rsidRPr="00966356">
        <w:t>12</w:t>
      </w:r>
      <w:r w:rsidR="00ED5188">
        <w:t xml:space="preserve"> </w:t>
      </w:r>
      <w:r w:rsidRPr="00966356">
        <w:t>($</w:t>
      </w:r>
      <w:r w:rsidR="00ED5188">
        <w:t xml:space="preserve"> </w:t>
      </w:r>
      <w:proofErr w:type="spellStart"/>
      <w:r w:rsidRPr="00966356">
        <w:t>b_month</w:t>
      </w:r>
      <w:proofErr w:type="spellEnd"/>
      <w:r w:rsidR="00ED5188">
        <w:t xml:space="preserve"> </w:t>
      </w:r>
      <w:r w:rsidRPr="00966356">
        <w:t>date("m"));</w:t>
      </w:r>
    </w:p>
    <w:p w14:paraId="362C0886" w14:textId="77182130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}</w:t>
      </w:r>
    </w:p>
    <w:p w14:paraId="524FC31D" w14:textId="70702198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return</w:t>
      </w:r>
      <w:r>
        <w:t xml:space="preserve"> </w:t>
      </w:r>
      <w:r w:rsidR="00966356" w:rsidRPr="00966356">
        <w:t>array</w:t>
      </w:r>
      <w:r>
        <w:t xml:space="preserve"> </w:t>
      </w:r>
      <w:r w:rsidR="00966356" w:rsidRPr="00966356">
        <w:t>($</w:t>
      </w:r>
      <w:proofErr w:type="spellStart"/>
      <w:proofErr w:type="gramStart"/>
      <w:r w:rsidR="00966356" w:rsidRPr="00966356">
        <w:t>day,$</w:t>
      </w:r>
      <w:proofErr w:type="gramEnd"/>
      <w:r w:rsidR="00966356" w:rsidRPr="00966356">
        <w:t>month,$year</w:t>
      </w:r>
      <w:proofErr w:type="spellEnd"/>
      <w:r w:rsidR="00966356" w:rsidRPr="00966356">
        <w:t>);</w:t>
      </w:r>
    </w:p>
    <w:p w14:paraId="58FCFF7C" w14:textId="701EF54A" w:rsidR="00966356" w:rsidRPr="00966356" w:rsidRDefault="00ED5188" w:rsidP="00966356">
      <w:pPr>
        <w:pStyle w:val="afc"/>
      </w:pPr>
      <w:r>
        <w:t xml:space="preserve">   </w:t>
      </w:r>
      <w:r w:rsidR="00966356" w:rsidRPr="00966356">
        <w:t>}</w:t>
      </w:r>
    </w:p>
    <w:p w14:paraId="7CE20A9D" w14:textId="295A543D" w:rsidR="00966356" w:rsidRPr="00966356" w:rsidRDefault="00966356" w:rsidP="00966356">
      <w:pPr>
        <w:pStyle w:val="afc"/>
      </w:pPr>
      <w:r w:rsidRPr="00966356">
        <w:t>$age</w:t>
      </w:r>
      <w:r w:rsidR="00ED5188">
        <w:t xml:space="preserve"> </w:t>
      </w:r>
      <w:r w:rsidRPr="00966356">
        <w:t>=</w:t>
      </w:r>
      <w:r w:rsidR="00ED5188">
        <w:t xml:space="preserve"> </w:t>
      </w:r>
      <w:proofErr w:type="spellStart"/>
      <w:r w:rsidRPr="00966356">
        <w:t>Full_</w:t>
      </w:r>
      <w:proofErr w:type="gramStart"/>
      <w:r w:rsidRPr="00966356">
        <w:t>age</w:t>
      </w:r>
      <w:proofErr w:type="spellEnd"/>
      <w:r w:rsidRPr="00966356">
        <w:t>(</w:t>
      </w:r>
      <w:proofErr w:type="gramEnd"/>
      <w:r w:rsidRPr="00966356">
        <w:t>"07",</w:t>
      </w:r>
      <w:r w:rsidR="00ED5188">
        <w:t xml:space="preserve"> </w:t>
      </w:r>
      <w:r w:rsidRPr="00966356">
        <w:t>"08",</w:t>
      </w:r>
      <w:r w:rsidR="00ED5188">
        <w:t xml:space="preserve"> </w:t>
      </w:r>
      <w:r w:rsidRPr="00966356">
        <w:t>"1974");</w:t>
      </w:r>
      <w:r w:rsidRPr="00966356">
        <w:br/>
        <w:t>echo</w:t>
      </w:r>
      <w:r w:rsidR="00ED5188">
        <w:t xml:space="preserve"> </w:t>
      </w:r>
      <w:r w:rsidRPr="00966356">
        <w:t>"</w:t>
      </w:r>
      <w:proofErr w:type="spellStart"/>
      <w:r w:rsidRPr="00966356">
        <w:t>Вам</w:t>
      </w:r>
      <w:proofErr w:type="spellEnd"/>
      <w:r w:rsidR="00ED5188">
        <w:t xml:space="preserve"> </w:t>
      </w:r>
      <w:r w:rsidRPr="00966356">
        <w:t>$age[2]</w:t>
      </w:r>
      <w:r w:rsidR="00ED5188">
        <w:t xml:space="preserve"> </w:t>
      </w:r>
      <w:proofErr w:type="spellStart"/>
      <w:r w:rsidRPr="00966356">
        <w:t>років</w:t>
      </w:r>
      <w:proofErr w:type="spellEnd"/>
      <w:r w:rsidRPr="00966356">
        <w:t>,</w:t>
      </w:r>
      <w:r w:rsidR="00ED5188">
        <w:t xml:space="preserve"> </w:t>
      </w:r>
      <w:r w:rsidRPr="00966356">
        <w:t>$age[1]</w:t>
      </w:r>
      <w:r w:rsidR="00ED5188">
        <w:t xml:space="preserve"> </w:t>
      </w:r>
      <w:proofErr w:type="spellStart"/>
      <w:r w:rsidRPr="00966356">
        <w:t>місяців</w:t>
      </w:r>
      <w:proofErr w:type="spellEnd"/>
      <w:r w:rsidRPr="00966356">
        <w:br/>
      </w:r>
      <w:proofErr w:type="spellStart"/>
      <w:r w:rsidRPr="00966356">
        <w:t>та</w:t>
      </w:r>
      <w:proofErr w:type="spellEnd"/>
      <w:r w:rsidR="00ED5188">
        <w:t xml:space="preserve"> </w:t>
      </w:r>
      <w:r w:rsidRPr="00966356">
        <w:t>$age[0]</w:t>
      </w:r>
      <w:r w:rsidR="00ED5188">
        <w:t xml:space="preserve"> </w:t>
      </w:r>
      <w:proofErr w:type="spellStart"/>
      <w:r w:rsidRPr="00966356">
        <w:t>днів</w:t>
      </w:r>
      <w:proofErr w:type="spellEnd"/>
      <w:r w:rsidRPr="00966356">
        <w:t>";</w:t>
      </w:r>
      <w:r w:rsidRPr="00966356">
        <w:br/>
        <w:t>//</w:t>
      </w:r>
      <w:r w:rsidR="00ED5188">
        <w:t xml:space="preserve"> </w:t>
      </w:r>
      <w:proofErr w:type="spellStart"/>
      <w:r w:rsidRPr="00966356">
        <w:t>виведе</w:t>
      </w:r>
      <w:proofErr w:type="spellEnd"/>
      <w:r w:rsidR="00ED5188">
        <w:t xml:space="preserve"> </w:t>
      </w:r>
      <w:r w:rsidRPr="00966356">
        <w:t>"</w:t>
      </w:r>
      <w:proofErr w:type="spellStart"/>
      <w:r w:rsidRPr="00966356">
        <w:t>Вам</w:t>
      </w:r>
      <w:proofErr w:type="spellEnd"/>
      <w:r w:rsidR="00ED5188">
        <w:t xml:space="preserve"> </w:t>
      </w:r>
      <w:r w:rsidRPr="00966356">
        <w:t>29</w:t>
      </w:r>
      <w:r w:rsidR="00ED5188">
        <w:t xml:space="preserve"> </w:t>
      </w:r>
      <w:proofErr w:type="spellStart"/>
      <w:r w:rsidRPr="00966356">
        <w:t>років</w:t>
      </w:r>
      <w:proofErr w:type="spellEnd"/>
      <w:r w:rsidRPr="00966356">
        <w:t>,</w:t>
      </w:r>
      <w:r w:rsidR="00ED5188">
        <w:t xml:space="preserve"> </w:t>
      </w:r>
      <w:r w:rsidRPr="00966356">
        <w:t>11</w:t>
      </w:r>
      <w:r w:rsidR="00ED5188">
        <w:t xml:space="preserve"> </w:t>
      </w:r>
      <w:proofErr w:type="spellStart"/>
      <w:r w:rsidRPr="00966356">
        <w:t>місяців</w:t>
      </w:r>
      <w:proofErr w:type="spellEnd"/>
      <w:r w:rsidR="00ED5188">
        <w:t xml:space="preserve"> </w:t>
      </w:r>
      <w:proofErr w:type="spellStart"/>
      <w:r w:rsidRPr="00966356">
        <w:t>та</w:t>
      </w:r>
      <w:proofErr w:type="spellEnd"/>
      <w:r w:rsidR="00ED5188">
        <w:t xml:space="preserve"> </w:t>
      </w:r>
      <w:r w:rsidRPr="00966356">
        <w:t>5</w:t>
      </w:r>
      <w:r w:rsidR="00ED5188">
        <w:t xml:space="preserve"> </w:t>
      </w:r>
      <w:proofErr w:type="spellStart"/>
      <w:r w:rsidRPr="00966356">
        <w:t>днів</w:t>
      </w:r>
      <w:proofErr w:type="spellEnd"/>
      <w:r w:rsidRPr="00966356">
        <w:t>"</w:t>
      </w:r>
      <w:r w:rsidRPr="00966356">
        <w:br/>
        <w:t>?&gt;</w:t>
      </w:r>
    </w:p>
    <w:p w14:paraId="4F66A737" w14:textId="0011EA9A" w:rsidR="00473C41" w:rsidRPr="00473C41" w:rsidRDefault="00473C41" w:rsidP="00473C41">
      <w:pPr>
        <w:pStyle w:val="af7"/>
      </w:pPr>
      <w:r w:rsidRPr="00473C41">
        <w:t>Коли</w:t>
      </w:r>
      <w:r w:rsidR="00ED5188">
        <w:t xml:space="preserve"> </w:t>
      </w:r>
      <w:r w:rsidRPr="00473C41">
        <w:t>функція</w:t>
      </w:r>
      <w:r w:rsidR="00ED5188">
        <w:t xml:space="preserve"> </w:t>
      </w:r>
      <w:r w:rsidRPr="00473C41">
        <w:t>повертає</w:t>
      </w:r>
      <w:r w:rsidR="00ED5188">
        <w:t xml:space="preserve"> </w:t>
      </w:r>
      <w:r w:rsidRPr="00473C41">
        <w:t>кілька</w:t>
      </w:r>
      <w:r w:rsidR="00ED5188">
        <w:t xml:space="preserve"> </w:t>
      </w:r>
      <w:r w:rsidRPr="00473C41">
        <w:t>значень</w:t>
      </w:r>
      <w:r w:rsidR="00ED5188">
        <w:t xml:space="preserve"> </w:t>
      </w:r>
      <w:r w:rsidRPr="00473C41">
        <w:t>для</w:t>
      </w:r>
      <w:r w:rsidR="00ED5188">
        <w:t xml:space="preserve"> </w:t>
      </w:r>
      <w:proofErr w:type="spellStart"/>
      <w:r w:rsidRPr="00473C41">
        <w:t>їх</w:t>
      </w:r>
      <w:proofErr w:type="spellEnd"/>
      <w:r w:rsidR="00ED5188">
        <w:t xml:space="preserve"> </w:t>
      </w:r>
      <w:r w:rsidRPr="00473C41">
        <w:t>обробки</w:t>
      </w:r>
      <w:r w:rsidR="00ED5188">
        <w:t xml:space="preserve"> </w:t>
      </w:r>
      <w:r w:rsidRPr="00473C41">
        <w:t>у</w:t>
      </w:r>
      <w:r w:rsidR="00ED5188">
        <w:t xml:space="preserve"> </w:t>
      </w:r>
      <w:r w:rsidRPr="00473C41">
        <w:t>програмі,</w:t>
      </w:r>
      <w:r w:rsidR="00ED5188">
        <w:t xml:space="preserve"> </w:t>
      </w:r>
    </w:p>
    <w:p w14:paraId="3029D1A8" w14:textId="7393050D" w:rsidR="00473C41" w:rsidRPr="00473C41" w:rsidRDefault="00473C41" w:rsidP="00473C41">
      <w:pPr>
        <w:pStyle w:val="af7"/>
      </w:pPr>
      <w:r w:rsidRPr="00473C41">
        <w:t>зручно</w:t>
      </w:r>
      <w:r w:rsidR="00ED5188">
        <w:t xml:space="preserve"> </w:t>
      </w:r>
      <w:r w:rsidRPr="00473C41">
        <w:t>використовувати</w:t>
      </w:r>
      <w:r w:rsidR="00ED5188">
        <w:t xml:space="preserve"> </w:t>
      </w:r>
      <w:proofErr w:type="spellStart"/>
      <w:r w:rsidRPr="00473C41">
        <w:t>мовну</w:t>
      </w:r>
      <w:proofErr w:type="spellEnd"/>
      <w:r w:rsidR="00ED5188">
        <w:t xml:space="preserve"> </w:t>
      </w:r>
      <w:r w:rsidRPr="00473C41">
        <w:t>конструкцію</w:t>
      </w:r>
      <w:r w:rsidR="00ED5188">
        <w:t xml:space="preserve"> </w:t>
      </w:r>
      <w:proofErr w:type="spellStart"/>
      <w:r w:rsidRPr="00473C41">
        <w:t>list</w:t>
      </w:r>
      <w:proofErr w:type="spellEnd"/>
      <w:r w:rsidRPr="00473C41">
        <w:t>(),</w:t>
      </w:r>
      <w:r w:rsidR="00ED5188">
        <w:t xml:space="preserve"> </w:t>
      </w:r>
      <w:r w:rsidRPr="00473C41">
        <w:t>яка</w:t>
      </w:r>
      <w:r w:rsidR="00ED5188">
        <w:t xml:space="preserve"> </w:t>
      </w:r>
      <w:r w:rsidRPr="00473C41">
        <w:t>дозволяє</w:t>
      </w:r>
      <w:r w:rsidR="00ED5188">
        <w:t xml:space="preserve"> </w:t>
      </w:r>
      <w:r w:rsidRPr="00473C41">
        <w:t>однією</w:t>
      </w:r>
      <w:r w:rsidR="00ED5188">
        <w:t xml:space="preserve"> </w:t>
      </w:r>
      <w:r w:rsidRPr="00473C41">
        <w:t>дією</w:t>
      </w:r>
      <w:r w:rsidR="00ED5188">
        <w:t xml:space="preserve"> </w:t>
      </w:r>
      <w:proofErr w:type="spellStart"/>
      <w:r w:rsidRPr="00473C41">
        <w:t>присвоїти</w:t>
      </w:r>
      <w:proofErr w:type="spellEnd"/>
      <w:r w:rsidR="00ED5188">
        <w:t xml:space="preserve"> </w:t>
      </w:r>
      <w:r w:rsidRPr="00473C41">
        <w:t>значення</w:t>
      </w:r>
      <w:r w:rsidR="00ED5188">
        <w:t xml:space="preserve"> </w:t>
      </w:r>
      <w:r w:rsidRPr="00473C41">
        <w:t>відразу</w:t>
      </w:r>
      <w:r w:rsidR="00ED5188">
        <w:t xml:space="preserve"> </w:t>
      </w:r>
      <w:r w:rsidRPr="00473C41">
        <w:t>декільком</w:t>
      </w:r>
      <w:r w:rsidR="00ED5188">
        <w:t xml:space="preserve"> </w:t>
      </w:r>
      <w:r w:rsidRPr="00473C41">
        <w:t>змінним.</w:t>
      </w:r>
      <w:r w:rsidR="00ED5188">
        <w:t xml:space="preserve"> </w:t>
      </w:r>
      <w:r w:rsidRPr="00473C41">
        <w:t>Наприклад,</w:t>
      </w:r>
      <w:r w:rsidR="00ED5188">
        <w:t xml:space="preserve"> </w:t>
      </w:r>
      <w:r w:rsidRPr="00473C41">
        <w:t>у</w:t>
      </w:r>
      <w:r w:rsidR="00ED5188">
        <w:t xml:space="preserve"> </w:t>
      </w:r>
      <w:r w:rsidRPr="00473C41">
        <w:t>попередньому</w:t>
      </w:r>
      <w:r w:rsidR="00ED5188">
        <w:t xml:space="preserve"> </w:t>
      </w:r>
      <w:r w:rsidRPr="00473C41">
        <w:t>прикладі,</w:t>
      </w:r>
      <w:r w:rsidR="00ED5188">
        <w:t xml:space="preserve"> </w:t>
      </w:r>
      <w:r w:rsidRPr="00473C41">
        <w:t>залишивши</w:t>
      </w:r>
      <w:r w:rsidR="00ED5188">
        <w:t xml:space="preserve"> </w:t>
      </w:r>
      <w:r w:rsidRPr="00473C41">
        <w:t>без</w:t>
      </w:r>
      <w:r w:rsidR="00ED5188">
        <w:t xml:space="preserve"> </w:t>
      </w:r>
      <w:r w:rsidRPr="00473C41">
        <w:t>зміни</w:t>
      </w:r>
      <w:r w:rsidR="00ED5188">
        <w:t xml:space="preserve"> </w:t>
      </w:r>
      <w:r w:rsidRPr="00473C41">
        <w:t>функцію,</w:t>
      </w:r>
      <w:r w:rsidR="00ED5188">
        <w:t xml:space="preserve"> </w:t>
      </w:r>
      <w:r w:rsidRPr="00473C41">
        <w:t>обробити</w:t>
      </w:r>
      <w:r w:rsidR="00ED5188">
        <w:t xml:space="preserve"> </w:t>
      </w:r>
      <w:r w:rsidRPr="00473C41">
        <w:t>значення,</w:t>
      </w:r>
      <w:r w:rsidR="00ED5188">
        <w:t xml:space="preserve"> </w:t>
      </w:r>
      <w:r w:rsidRPr="00473C41">
        <w:t>що</w:t>
      </w:r>
      <w:r w:rsidR="00ED5188">
        <w:t xml:space="preserve"> </w:t>
      </w:r>
      <w:proofErr w:type="spellStart"/>
      <w:r>
        <w:t>ї</w:t>
      </w:r>
      <w:r w:rsidRPr="00473C41">
        <w:t>и</w:t>
      </w:r>
      <w:proofErr w:type="spellEnd"/>
      <w:r w:rsidRPr="00473C41">
        <w:t>̆</w:t>
      </w:r>
      <w:r w:rsidR="00ED5188">
        <w:t xml:space="preserve"> </w:t>
      </w:r>
      <w:r w:rsidRPr="00473C41">
        <w:t>повертаються,</w:t>
      </w:r>
      <w:r w:rsidR="00ED5188">
        <w:t xml:space="preserve"> </w:t>
      </w:r>
      <w:r w:rsidRPr="00473C41">
        <w:t>можна</w:t>
      </w:r>
      <w:r w:rsidR="00ED5188">
        <w:t xml:space="preserve"> </w:t>
      </w:r>
      <w:r w:rsidRPr="00473C41">
        <w:t>було</w:t>
      </w:r>
      <w:r w:rsidR="00ED5188">
        <w:t xml:space="preserve"> </w:t>
      </w:r>
      <w:r w:rsidRPr="00473C41">
        <w:t>так:</w:t>
      </w:r>
      <w:r w:rsidR="00ED5188">
        <w:t xml:space="preserve"> </w:t>
      </w:r>
    </w:p>
    <w:p w14:paraId="414E567F" w14:textId="20A387B6" w:rsidR="00473C41" w:rsidRPr="00473C41" w:rsidRDefault="00473C41" w:rsidP="00473C41">
      <w:pPr>
        <w:pStyle w:val="afc"/>
      </w:pPr>
      <w:r w:rsidRPr="00473C41">
        <w:t>&lt;?</w:t>
      </w:r>
      <w:r w:rsidRPr="00473C41">
        <w:br/>
        <w:t>//</w:t>
      </w:r>
      <w:r w:rsidR="00ED5188">
        <w:t xml:space="preserve"> </w:t>
      </w:r>
      <w:proofErr w:type="spellStart"/>
      <w:r w:rsidRPr="00473C41">
        <w:t>Завдання</w:t>
      </w:r>
      <w:proofErr w:type="spellEnd"/>
      <w:r w:rsidR="00ED5188">
        <w:t xml:space="preserve"> </w:t>
      </w:r>
      <w:proofErr w:type="spellStart"/>
      <w:r w:rsidRPr="00473C41">
        <w:t>функціі</w:t>
      </w:r>
      <w:proofErr w:type="spellEnd"/>
      <w:r w:rsidRPr="00473C41">
        <w:t>̈</w:t>
      </w:r>
      <w:r w:rsidR="00ED5188">
        <w:t xml:space="preserve"> </w:t>
      </w:r>
      <w:proofErr w:type="spellStart"/>
      <w:r w:rsidRPr="00473C41">
        <w:t>Full_</w:t>
      </w:r>
      <w:proofErr w:type="gramStart"/>
      <w:r w:rsidRPr="00473C41">
        <w:t>age</w:t>
      </w:r>
      <w:proofErr w:type="spellEnd"/>
      <w:r w:rsidRPr="00473C41">
        <w:t>(</w:t>
      </w:r>
      <w:proofErr w:type="gramEnd"/>
      <w:r w:rsidRPr="00473C41">
        <w:t>)</w:t>
      </w:r>
      <w:r w:rsidR="00ED5188">
        <w:t xml:space="preserve"> </w:t>
      </w:r>
      <w:r w:rsidRPr="00473C41">
        <w:t>list($</w:t>
      </w:r>
      <w:proofErr w:type="spellStart"/>
      <w:r w:rsidRPr="00473C41">
        <w:t>day,$month,$year</w:t>
      </w:r>
      <w:proofErr w:type="spellEnd"/>
      <w:r w:rsidRPr="00473C41">
        <w:t>)</w:t>
      </w:r>
      <w:r w:rsidR="00ED5188">
        <w:t xml:space="preserve"> </w:t>
      </w:r>
      <w:r w:rsidRPr="00473C41">
        <w:t>=</w:t>
      </w:r>
      <w:r w:rsidR="00ED5188">
        <w:t xml:space="preserve"> </w:t>
      </w:r>
      <w:proofErr w:type="spellStart"/>
      <w:r w:rsidRPr="00473C41">
        <w:t>Full_age</w:t>
      </w:r>
      <w:proofErr w:type="spellEnd"/>
      <w:r w:rsidRPr="00473C41">
        <w:t>("07",</w:t>
      </w:r>
      <w:r w:rsidRPr="00473C41">
        <w:br/>
        <w:t>"08",</w:t>
      </w:r>
      <w:r w:rsidR="00ED5188">
        <w:t xml:space="preserve"> </w:t>
      </w:r>
      <w:r w:rsidRPr="00473C41">
        <w:t>"1974");</w:t>
      </w:r>
      <w:r w:rsidRPr="00473C41">
        <w:br/>
        <w:t>echo</w:t>
      </w:r>
      <w:r w:rsidR="00ED5188">
        <w:t xml:space="preserve"> </w:t>
      </w:r>
      <w:r w:rsidRPr="00473C41">
        <w:t>"</w:t>
      </w:r>
      <w:proofErr w:type="spellStart"/>
      <w:r w:rsidRPr="00473C41">
        <w:t>Вам</w:t>
      </w:r>
      <w:proofErr w:type="spellEnd"/>
      <w:r w:rsidR="00ED5188">
        <w:t xml:space="preserve"> </w:t>
      </w:r>
      <w:r w:rsidRPr="00473C41">
        <w:t>$year</w:t>
      </w:r>
      <w:r w:rsidR="00ED5188">
        <w:t xml:space="preserve"> </w:t>
      </w:r>
      <w:proofErr w:type="spellStart"/>
      <w:r w:rsidRPr="00473C41">
        <w:t>років</w:t>
      </w:r>
      <w:proofErr w:type="spellEnd"/>
      <w:r w:rsidRPr="00473C41">
        <w:t>,</w:t>
      </w:r>
      <w:r w:rsidR="00ED5188">
        <w:t xml:space="preserve"> </w:t>
      </w:r>
      <w:r w:rsidRPr="00473C41">
        <w:t>$month</w:t>
      </w:r>
      <w:r w:rsidR="00ED5188">
        <w:t xml:space="preserve"> </w:t>
      </w:r>
      <w:proofErr w:type="spellStart"/>
      <w:r w:rsidRPr="00473C41">
        <w:t>місяців</w:t>
      </w:r>
      <w:proofErr w:type="spellEnd"/>
      <w:r w:rsidR="00ED5188">
        <w:t xml:space="preserve"> </w:t>
      </w:r>
      <w:proofErr w:type="spellStart"/>
      <w:r w:rsidRPr="00473C41">
        <w:t>та</w:t>
      </w:r>
      <w:proofErr w:type="spellEnd"/>
      <w:r w:rsidRPr="00473C41">
        <w:br/>
        <w:t>$</w:t>
      </w:r>
      <w:r w:rsidR="00ED5188">
        <w:t xml:space="preserve"> </w:t>
      </w:r>
      <w:r w:rsidRPr="00473C41">
        <w:t>day</w:t>
      </w:r>
      <w:r w:rsidR="00ED5188">
        <w:t xml:space="preserve"> </w:t>
      </w:r>
      <w:proofErr w:type="spellStart"/>
      <w:r w:rsidRPr="00473C41">
        <w:t>днів</w:t>
      </w:r>
      <w:proofErr w:type="spellEnd"/>
      <w:r w:rsidR="00ED5188">
        <w:t xml:space="preserve"> </w:t>
      </w:r>
      <w:r w:rsidRPr="00473C41">
        <w:t>";</w:t>
      </w:r>
      <w:r w:rsidRPr="00473C41">
        <w:br/>
        <w:t>?&gt;</w:t>
      </w:r>
    </w:p>
    <w:p w14:paraId="5F694179" w14:textId="3EC44B03" w:rsidR="00473C41" w:rsidRPr="00473C41" w:rsidRDefault="00473C41" w:rsidP="00473C41">
      <w:pPr>
        <w:pStyle w:val="af7"/>
        <w:rPr>
          <w:lang w:val="ru-UA"/>
        </w:rPr>
      </w:pPr>
      <w:r w:rsidRPr="00473C41">
        <w:rPr>
          <w:lang w:val="ru-UA"/>
        </w:rPr>
        <w:t>Взагалі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конструкцію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list()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можна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використовуватиме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присвоєння</w:t>
      </w:r>
      <w:r w:rsidR="00ED5188">
        <w:rPr>
          <w:lang w:val="ru-UA"/>
        </w:rPr>
        <w:t xml:space="preserve"> </w:t>
      </w:r>
    </w:p>
    <w:p w14:paraId="6401B63E" w14:textId="64629498" w:rsidR="00473C41" w:rsidRPr="00473C41" w:rsidRDefault="00473C41" w:rsidP="00473C41">
      <w:pPr>
        <w:pStyle w:val="af7"/>
        <w:rPr>
          <w:lang w:val="ru-UA"/>
        </w:rPr>
      </w:pPr>
      <w:r w:rsidRPr="00473C41">
        <w:rPr>
          <w:lang w:val="ru-UA"/>
        </w:rPr>
        <w:t>змінним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значень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елементів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будь-якого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масиву.</w:t>
      </w:r>
      <w:r w:rsidR="00ED5188">
        <w:rPr>
          <w:lang w:val="ru-UA"/>
        </w:rPr>
        <w:t xml:space="preserve"> </w:t>
      </w:r>
    </w:p>
    <w:p w14:paraId="30B948F5" w14:textId="4CC0A48D" w:rsidR="00473C41" w:rsidRPr="00473C41" w:rsidRDefault="00473C41" w:rsidP="00473C41">
      <w:pPr>
        <w:pStyle w:val="afc"/>
      </w:pPr>
      <w:r w:rsidRPr="00473C41">
        <w:t>&lt;?</w:t>
      </w:r>
      <w:r w:rsidRPr="00473C41">
        <w:br/>
        <w:t>$</w:t>
      </w:r>
      <w:proofErr w:type="spellStart"/>
      <w:r w:rsidRPr="00473C41">
        <w:t>arr</w:t>
      </w:r>
      <w:proofErr w:type="spellEnd"/>
      <w:r w:rsidR="00ED5188">
        <w:t xml:space="preserve"> </w:t>
      </w:r>
      <w:r w:rsidRPr="00473C41">
        <w:t>=</w:t>
      </w:r>
      <w:r w:rsidR="00ED5188">
        <w:t xml:space="preserve"> </w:t>
      </w:r>
      <w:r w:rsidRPr="00473C41">
        <w:t>array("</w:t>
      </w:r>
      <w:proofErr w:type="spellStart"/>
      <w:r w:rsidRPr="00473C41">
        <w:t>first","second</w:t>
      </w:r>
      <w:proofErr w:type="spellEnd"/>
      <w:r w:rsidRPr="00473C41">
        <w:t>");</w:t>
      </w:r>
      <w:r w:rsidRPr="00473C41">
        <w:br/>
        <w:t>list($</w:t>
      </w:r>
      <w:proofErr w:type="spellStart"/>
      <w:proofErr w:type="gramStart"/>
      <w:r w:rsidRPr="00473C41">
        <w:t>a,$</w:t>
      </w:r>
      <w:proofErr w:type="gramEnd"/>
      <w:r w:rsidRPr="00473C41">
        <w:t>b</w:t>
      </w:r>
      <w:proofErr w:type="spellEnd"/>
      <w:r w:rsidRPr="00473C41">
        <w:t>)</w:t>
      </w:r>
      <w:r w:rsidR="00ED5188">
        <w:t xml:space="preserve"> </w:t>
      </w:r>
      <w:r w:rsidRPr="00473C41">
        <w:t>=</w:t>
      </w:r>
      <w:r w:rsidR="00ED5188">
        <w:t xml:space="preserve"> </w:t>
      </w:r>
      <w:r w:rsidRPr="00473C41">
        <w:t>$</w:t>
      </w:r>
      <w:proofErr w:type="spellStart"/>
      <w:r w:rsidRPr="00473C41">
        <w:t>arr</w:t>
      </w:r>
      <w:proofErr w:type="spellEnd"/>
      <w:r w:rsidRPr="00473C41">
        <w:t>;</w:t>
      </w:r>
      <w:r w:rsidRPr="00473C41">
        <w:br/>
        <w:t>//</w:t>
      </w:r>
      <w:r w:rsidR="00ED5188">
        <w:t xml:space="preserve"> </w:t>
      </w:r>
      <w:proofErr w:type="spellStart"/>
      <w:r w:rsidRPr="00473C41">
        <w:t>змінною</w:t>
      </w:r>
      <w:proofErr w:type="spellEnd"/>
      <w:r w:rsidR="00ED5188">
        <w:t xml:space="preserve"> </w:t>
      </w:r>
      <w:r w:rsidRPr="00473C41">
        <w:t>$a</w:t>
      </w:r>
      <w:r w:rsidR="00ED5188">
        <w:t xml:space="preserve"> </w:t>
      </w:r>
      <w:proofErr w:type="spellStart"/>
      <w:r w:rsidRPr="00473C41">
        <w:t>надається</w:t>
      </w:r>
      <w:proofErr w:type="spellEnd"/>
      <w:r w:rsidR="00ED5188">
        <w:t xml:space="preserve"> </w:t>
      </w:r>
      <w:proofErr w:type="spellStart"/>
      <w:r w:rsidRPr="00473C41">
        <w:t>перше</w:t>
      </w:r>
      <w:proofErr w:type="spellEnd"/>
      <w:r w:rsidRPr="00473C41">
        <w:br/>
        <w:t>//</w:t>
      </w:r>
      <w:r w:rsidR="00ED5188">
        <w:t xml:space="preserve"> </w:t>
      </w:r>
      <w:proofErr w:type="spellStart"/>
      <w:r w:rsidRPr="00473C41">
        <w:t>значення</w:t>
      </w:r>
      <w:proofErr w:type="spellEnd"/>
      <w:r w:rsidR="00ED5188">
        <w:t xml:space="preserve"> </w:t>
      </w:r>
      <w:proofErr w:type="spellStart"/>
      <w:r w:rsidRPr="00473C41">
        <w:t>масиву</w:t>
      </w:r>
      <w:proofErr w:type="spellEnd"/>
      <w:r w:rsidRPr="00473C41">
        <w:t>,</w:t>
      </w:r>
      <w:r w:rsidR="00ED5188">
        <w:t xml:space="preserve"> </w:t>
      </w:r>
      <w:r w:rsidRPr="00473C41">
        <w:t>$</w:t>
      </w:r>
      <w:r w:rsidR="00ED5188">
        <w:t xml:space="preserve"> </w:t>
      </w:r>
      <w:r w:rsidRPr="00473C41">
        <w:t>b</w:t>
      </w:r>
      <w:r w:rsidR="00ED5188">
        <w:t xml:space="preserve"> </w:t>
      </w:r>
      <w:r w:rsidRPr="00473C41">
        <w:t>–</w:t>
      </w:r>
      <w:r w:rsidR="00ED5188">
        <w:t xml:space="preserve"> </w:t>
      </w:r>
      <w:proofErr w:type="spellStart"/>
      <w:r w:rsidRPr="00473C41">
        <w:t>друге</w:t>
      </w:r>
      <w:proofErr w:type="spellEnd"/>
      <w:r w:rsidRPr="00473C41">
        <w:br/>
        <w:t>echo</w:t>
      </w:r>
      <w:r w:rsidR="00ED5188">
        <w:t xml:space="preserve"> </w:t>
      </w:r>
      <w:r w:rsidRPr="00473C41">
        <w:t>$a,"</w:t>
      </w:r>
      <w:r w:rsidR="00ED5188">
        <w:t xml:space="preserve"> </w:t>
      </w:r>
      <w:r w:rsidRPr="00473C41">
        <w:t>",$b;</w:t>
      </w:r>
      <w:r w:rsidRPr="00473C41">
        <w:br/>
        <w:t>//</w:t>
      </w:r>
      <w:r w:rsidR="00ED5188">
        <w:t xml:space="preserve"> </w:t>
      </w:r>
      <w:proofErr w:type="spellStart"/>
      <w:r w:rsidRPr="00473C41">
        <w:t>виведе</w:t>
      </w:r>
      <w:proofErr w:type="spellEnd"/>
      <w:r w:rsidR="00ED5188">
        <w:t xml:space="preserve"> </w:t>
      </w:r>
      <w:proofErr w:type="spellStart"/>
      <w:r w:rsidRPr="00473C41">
        <w:t>рядок</w:t>
      </w:r>
      <w:proofErr w:type="spellEnd"/>
      <w:r w:rsidR="00ED5188">
        <w:t xml:space="preserve"> </w:t>
      </w:r>
      <w:r w:rsidRPr="00473C41">
        <w:t>"first</w:t>
      </w:r>
      <w:r w:rsidR="00ED5188">
        <w:t xml:space="preserve"> </w:t>
      </w:r>
      <w:r w:rsidRPr="00473C41">
        <w:t>second"</w:t>
      </w:r>
      <w:r w:rsidRPr="00473C41">
        <w:br/>
        <w:t>?&gt;</w:t>
      </w:r>
    </w:p>
    <w:p w14:paraId="638DD7C3" w14:textId="78A78966" w:rsidR="00473C41" w:rsidRPr="00473C41" w:rsidRDefault="00473C41" w:rsidP="00473C41">
      <w:pPr>
        <w:pStyle w:val="af7"/>
        <w:rPr>
          <w:lang w:val="ru-UA"/>
        </w:rPr>
      </w:pPr>
      <w:r w:rsidRPr="00473C41">
        <w:rPr>
          <w:lang w:val="ru-UA"/>
        </w:rPr>
        <w:t>приклад.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Використання</w:t>
      </w:r>
      <w:r w:rsidR="00ED5188">
        <w:rPr>
          <w:lang w:val="ru-UA"/>
        </w:rPr>
        <w:t xml:space="preserve"> </w:t>
      </w:r>
      <w:r w:rsidRPr="00473C41">
        <w:rPr>
          <w:lang w:val="ru-UA"/>
        </w:rPr>
        <w:t>list()</w:t>
      </w:r>
    </w:p>
    <w:p w14:paraId="11141F17" w14:textId="48983A85" w:rsidR="00473C41" w:rsidRPr="00473C41" w:rsidRDefault="00473C41" w:rsidP="00473C41">
      <w:pPr>
        <w:pStyle w:val="af7"/>
        <w:rPr>
          <w:lang w:val="ru-UA"/>
        </w:rPr>
      </w:pPr>
      <w:r w:rsidRPr="00473C41">
        <w:rPr>
          <w:i/>
          <w:iCs/>
          <w:lang w:val="ru-UA"/>
        </w:rPr>
        <w:t>Повернення</w:t>
      </w:r>
      <w:r w:rsidR="00ED5188">
        <w:rPr>
          <w:i/>
          <w:iCs/>
          <w:lang w:val="ru-UA"/>
        </w:rPr>
        <w:t xml:space="preserve"> </w:t>
      </w:r>
      <w:r w:rsidRPr="00473C41">
        <w:rPr>
          <w:i/>
          <w:iCs/>
          <w:lang w:val="ru-UA"/>
        </w:rPr>
        <w:t>посилання</w:t>
      </w:r>
    </w:p>
    <w:p w14:paraId="0DC080B7" w14:textId="240D5C24" w:rsidR="00473C41" w:rsidRPr="00473C41" w:rsidRDefault="00473C41" w:rsidP="00473C41">
      <w:pPr>
        <w:pStyle w:val="af7"/>
      </w:pPr>
      <w:r w:rsidRPr="00473C41">
        <w:t>В</w:t>
      </w:r>
      <w:r w:rsidR="00ED5188">
        <w:t xml:space="preserve"> </w:t>
      </w:r>
      <w:r w:rsidRPr="00473C41">
        <w:t>результаті</w:t>
      </w:r>
      <w:r w:rsidR="00ED5188">
        <w:t xml:space="preserve"> </w:t>
      </w:r>
      <w:proofErr w:type="spellStart"/>
      <w:r w:rsidRPr="00473C41">
        <w:t>своєі</w:t>
      </w:r>
      <w:proofErr w:type="spellEnd"/>
      <w:r w:rsidRPr="00473C41">
        <w:t>̈</w:t>
      </w:r>
      <w:r w:rsidR="00ED5188">
        <w:t xml:space="preserve"> </w:t>
      </w:r>
      <w:r w:rsidRPr="00473C41">
        <w:t>роботи</w:t>
      </w:r>
      <w:r w:rsidR="00ED5188">
        <w:t xml:space="preserve"> </w:t>
      </w:r>
      <w:r w:rsidRPr="00473C41">
        <w:t>функція</w:t>
      </w:r>
      <w:r w:rsidR="00ED5188">
        <w:t xml:space="preserve"> </w:t>
      </w:r>
      <w:r w:rsidRPr="00473C41">
        <w:t>також</w:t>
      </w:r>
      <w:r w:rsidR="00ED5188">
        <w:t xml:space="preserve"> </w:t>
      </w:r>
      <w:r w:rsidRPr="00473C41">
        <w:t>може</w:t>
      </w:r>
      <w:r w:rsidR="00ED5188">
        <w:t xml:space="preserve"> </w:t>
      </w:r>
      <w:r w:rsidRPr="00473C41">
        <w:t>повертати</w:t>
      </w:r>
      <w:r w:rsidR="00ED5188">
        <w:t xml:space="preserve"> </w:t>
      </w:r>
      <w:r w:rsidRPr="00473C41">
        <w:t>посилання</w:t>
      </w:r>
      <w:r w:rsidR="00ED5188">
        <w:t xml:space="preserve"> </w:t>
      </w:r>
      <w:r w:rsidRPr="00473C41">
        <w:t>на</w:t>
      </w:r>
      <w:r w:rsidR="00ED5188">
        <w:t xml:space="preserve"> </w:t>
      </w:r>
      <w:r w:rsidRPr="00473C41">
        <w:t>будь-яку</w:t>
      </w:r>
      <w:r w:rsidR="00ED5188">
        <w:t xml:space="preserve"> </w:t>
      </w:r>
      <w:r w:rsidRPr="00473C41">
        <w:t>змінну.</w:t>
      </w:r>
      <w:r w:rsidR="00ED5188">
        <w:t xml:space="preserve"> </w:t>
      </w:r>
      <w:r w:rsidRPr="00473C41">
        <w:t>Це</w:t>
      </w:r>
      <w:r w:rsidR="00ED5188">
        <w:t xml:space="preserve"> </w:t>
      </w:r>
      <w:r w:rsidRPr="00473C41">
        <w:t>може</w:t>
      </w:r>
      <w:r w:rsidR="00ED5188">
        <w:t xml:space="preserve"> </w:t>
      </w:r>
      <w:r w:rsidRPr="00473C41">
        <w:t>стати</w:t>
      </w:r>
      <w:r w:rsidR="00ED5188">
        <w:t xml:space="preserve"> </w:t>
      </w:r>
      <w:r w:rsidRPr="00473C41">
        <w:t>в</w:t>
      </w:r>
      <w:r w:rsidR="00ED5188">
        <w:t xml:space="preserve"> </w:t>
      </w:r>
      <w:r w:rsidRPr="00473C41">
        <w:t>нагоді,</w:t>
      </w:r>
      <w:r w:rsidR="00ED5188">
        <w:t xml:space="preserve"> </w:t>
      </w:r>
      <w:r w:rsidRPr="00473C41">
        <w:t>якщо</w:t>
      </w:r>
      <w:r w:rsidR="00ED5188">
        <w:t xml:space="preserve"> </w:t>
      </w:r>
      <w:r w:rsidRPr="00473C41">
        <w:t>потрібно</w:t>
      </w:r>
      <w:r w:rsidR="00ED5188">
        <w:t xml:space="preserve"> </w:t>
      </w:r>
      <w:r w:rsidRPr="00473C41">
        <w:t>використовувати</w:t>
      </w:r>
      <w:r w:rsidR="00ED5188">
        <w:t xml:space="preserve"> </w:t>
      </w:r>
      <w:r w:rsidRPr="00473C41">
        <w:t>функцію</w:t>
      </w:r>
      <w:r w:rsidR="00ED5188">
        <w:t xml:space="preserve"> </w:t>
      </w:r>
      <w:r w:rsidRPr="00473C41">
        <w:t>для</w:t>
      </w:r>
      <w:r w:rsidR="00ED5188">
        <w:t xml:space="preserve"> </w:t>
      </w:r>
      <w:r w:rsidRPr="00473C41">
        <w:t>того,</w:t>
      </w:r>
      <w:r w:rsidR="00ED5188">
        <w:t xml:space="preserve"> </w:t>
      </w:r>
      <w:r w:rsidRPr="00473C41">
        <w:t>щоб</w:t>
      </w:r>
      <w:r w:rsidR="00ED5188">
        <w:t xml:space="preserve"> </w:t>
      </w:r>
      <w:r w:rsidRPr="00473C41">
        <w:t>визначити,</w:t>
      </w:r>
      <w:r w:rsidR="00ED5188">
        <w:t xml:space="preserve"> </w:t>
      </w:r>
      <w:r w:rsidRPr="00473C41">
        <w:t>якою</w:t>
      </w:r>
      <w:r w:rsidR="00ED5188">
        <w:t xml:space="preserve"> </w:t>
      </w:r>
      <w:r w:rsidRPr="00473C41">
        <w:t>змінною</w:t>
      </w:r>
      <w:r w:rsidR="00ED5188">
        <w:t xml:space="preserve"> </w:t>
      </w:r>
      <w:r w:rsidRPr="00473C41">
        <w:t>має</w:t>
      </w:r>
      <w:r w:rsidR="00ED5188">
        <w:t xml:space="preserve"> </w:t>
      </w:r>
      <w:r w:rsidRPr="00473C41">
        <w:t>бути</w:t>
      </w:r>
      <w:r w:rsidR="00ED5188">
        <w:t xml:space="preserve"> </w:t>
      </w:r>
      <w:r w:rsidRPr="00473C41">
        <w:t>присвоєне</w:t>
      </w:r>
      <w:r w:rsidR="00ED5188">
        <w:t xml:space="preserve"> </w:t>
      </w:r>
      <w:r w:rsidRPr="00473C41">
        <w:t>посилання.</w:t>
      </w:r>
      <w:r w:rsidR="00ED5188">
        <w:t xml:space="preserve"> </w:t>
      </w:r>
      <w:r w:rsidRPr="00473C41">
        <w:t>Щоб</w:t>
      </w:r>
      <w:r w:rsidR="00ED5188">
        <w:t xml:space="preserve"> </w:t>
      </w:r>
      <w:r w:rsidRPr="00473C41">
        <w:t>отримати</w:t>
      </w:r>
      <w:r w:rsidR="00ED5188">
        <w:t xml:space="preserve"> </w:t>
      </w:r>
      <w:r w:rsidRPr="00473C41">
        <w:t>з</w:t>
      </w:r>
      <w:r w:rsidR="00ED5188">
        <w:t xml:space="preserve"> </w:t>
      </w:r>
      <w:proofErr w:type="spellStart"/>
      <w:r w:rsidRPr="00473C41">
        <w:t>функціі</w:t>
      </w:r>
      <w:proofErr w:type="spellEnd"/>
      <w:r w:rsidRPr="00473C41">
        <w:t>̈</w:t>
      </w:r>
      <w:r w:rsidR="00ED5188">
        <w:t xml:space="preserve"> </w:t>
      </w:r>
      <w:r w:rsidRPr="00473C41">
        <w:t>посилання,</w:t>
      </w:r>
      <w:r w:rsidR="00ED5188">
        <w:t xml:space="preserve"> </w:t>
      </w:r>
      <w:r w:rsidRPr="00473C41">
        <w:t>потрібно</w:t>
      </w:r>
      <w:r w:rsidR="00ED5188">
        <w:t xml:space="preserve"> </w:t>
      </w:r>
      <w:r w:rsidRPr="00473C41">
        <w:t>при</w:t>
      </w:r>
      <w:r w:rsidR="00ED5188">
        <w:t xml:space="preserve"> </w:t>
      </w:r>
      <w:r w:rsidRPr="00473C41">
        <w:t>оголошенні</w:t>
      </w:r>
      <w:r w:rsidR="00ED5188">
        <w:t xml:space="preserve"> </w:t>
      </w:r>
      <w:r w:rsidRPr="00473C41">
        <w:t>перед</w:t>
      </w:r>
      <w:r w:rsidR="00ED5188">
        <w:t xml:space="preserve"> </w:t>
      </w:r>
      <w:r w:rsidRPr="00473C41">
        <w:t>ім'ям</w:t>
      </w:r>
      <w:r w:rsidR="00ED5188">
        <w:t xml:space="preserve"> </w:t>
      </w:r>
      <w:r w:rsidRPr="00473C41">
        <w:t>написати</w:t>
      </w:r>
      <w:r w:rsidR="00ED5188">
        <w:t xml:space="preserve"> </w:t>
      </w:r>
      <w:r w:rsidRPr="00473C41">
        <w:t>знак</w:t>
      </w:r>
      <w:r w:rsidR="00ED5188">
        <w:t xml:space="preserve"> </w:t>
      </w:r>
      <w:proofErr w:type="spellStart"/>
      <w:r w:rsidRPr="00473C41">
        <w:t>амперсанд</w:t>
      </w:r>
      <w:proofErr w:type="spellEnd"/>
      <w:r w:rsidR="00ED5188">
        <w:t xml:space="preserve"> </w:t>
      </w:r>
      <w:r w:rsidRPr="00473C41">
        <w:t>(&amp;)</w:t>
      </w:r>
      <w:r w:rsidR="00ED5188">
        <w:t xml:space="preserve"> </w:t>
      </w:r>
      <w:r w:rsidRPr="00473C41">
        <w:t>і</w:t>
      </w:r>
      <w:r w:rsidR="00ED5188">
        <w:t xml:space="preserve"> </w:t>
      </w:r>
      <w:r w:rsidRPr="00473C41">
        <w:t>щоразу</w:t>
      </w:r>
      <w:r w:rsidR="00ED5188">
        <w:t xml:space="preserve"> </w:t>
      </w:r>
      <w:r w:rsidRPr="00473C41">
        <w:t>при</w:t>
      </w:r>
      <w:r w:rsidR="00ED5188">
        <w:t xml:space="preserve"> </w:t>
      </w:r>
      <w:r w:rsidRPr="00473C41">
        <w:t>виклику</w:t>
      </w:r>
      <w:r w:rsidR="00ED5188">
        <w:t xml:space="preserve"> </w:t>
      </w:r>
      <w:proofErr w:type="spellStart"/>
      <w:r w:rsidRPr="00473C41">
        <w:t>функціі</w:t>
      </w:r>
      <w:proofErr w:type="spellEnd"/>
      <w:r w:rsidRPr="00473C41">
        <w:t>̈</w:t>
      </w:r>
      <w:r w:rsidR="00ED5188">
        <w:t xml:space="preserve"> </w:t>
      </w:r>
      <w:r w:rsidRPr="00473C41">
        <w:t>перед</w:t>
      </w:r>
      <w:r w:rsidR="00ED5188">
        <w:t xml:space="preserve"> </w:t>
      </w:r>
      <w:proofErr w:type="spellStart"/>
      <w:r w:rsidRPr="00473C41">
        <w:t>їі</w:t>
      </w:r>
      <w:proofErr w:type="spellEnd"/>
      <w:r w:rsidRPr="00473C41">
        <w:t>̈</w:t>
      </w:r>
      <w:r w:rsidR="00ED5188">
        <w:t xml:space="preserve"> </w:t>
      </w:r>
      <w:r w:rsidRPr="00473C41">
        <w:t>ім'ям</w:t>
      </w:r>
      <w:r w:rsidR="00ED5188">
        <w:t xml:space="preserve"> </w:t>
      </w:r>
      <w:r w:rsidRPr="00473C41">
        <w:t>теж</w:t>
      </w:r>
      <w:r w:rsidR="00ED5188">
        <w:t xml:space="preserve"> </w:t>
      </w:r>
      <w:r w:rsidRPr="00473C41">
        <w:t>писати</w:t>
      </w:r>
      <w:r w:rsidR="00ED5188">
        <w:t xml:space="preserve"> </w:t>
      </w:r>
      <w:proofErr w:type="spellStart"/>
      <w:r w:rsidRPr="00473C41">
        <w:t>амперсанд</w:t>
      </w:r>
      <w:proofErr w:type="spellEnd"/>
      <w:r w:rsidR="00ED5188">
        <w:t xml:space="preserve"> </w:t>
      </w:r>
      <w:r w:rsidRPr="00473C41">
        <w:t>(&amp;).</w:t>
      </w:r>
      <w:r w:rsidR="00ED5188">
        <w:t xml:space="preserve"> </w:t>
      </w:r>
      <w:proofErr w:type="spellStart"/>
      <w:r w:rsidRPr="00473C41">
        <w:t>Зазвичаи</w:t>
      </w:r>
      <w:proofErr w:type="spellEnd"/>
      <w:r w:rsidRPr="00473C41">
        <w:t>̆</w:t>
      </w:r>
      <w:r w:rsidR="00ED5188">
        <w:t xml:space="preserve"> </w:t>
      </w:r>
      <w:r w:rsidRPr="00473C41">
        <w:t>функція</w:t>
      </w:r>
      <w:r w:rsidR="00ED5188">
        <w:t xml:space="preserve"> </w:t>
      </w:r>
      <w:r w:rsidRPr="00473C41">
        <w:t>повертає</w:t>
      </w:r>
      <w:r w:rsidR="00ED5188">
        <w:t xml:space="preserve"> </w:t>
      </w:r>
      <w:r w:rsidRPr="00473C41">
        <w:t>посилання</w:t>
      </w:r>
      <w:r w:rsidR="00ED5188">
        <w:t xml:space="preserve"> </w:t>
      </w:r>
      <w:r w:rsidRPr="00473C41">
        <w:t>на</w:t>
      </w:r>
      <w:r w:rsidR="00ED5188">
        <w:t xml:space="preserve"> </w:t>
      </w:r>
      <w:r w:rsidRPr="00473C41">
        <w:t>якусь</w:t>
      </w:r>
      <w:r w:rsidR="00ED5188">
        <w:t xml:space="preserve"> </w:t>
      </w:r>
      <w:r w:rsidRPr="00473C41">
        <w:t>глобальну</w:t>
      </w:r>
      <w:r w:rsidR="00ED5188">
        <w:t xml:space="preserve"> </w:t>
      </w:r>
      <w:r w:rsidRPr="00473C41">
        <w:t>змінну</w:t>
      </w:r>
      <w:r w:rsidR="00ED5188">
        <w:t xml:space="preserve"> </w:t>
      </w:r>
      <w:r w:rsidRPr="00473C41">
        <w:t>(або</w:t>
      </w:r>
      <w:r w:rsidR="00ED5188">
        <w:t xml:space="preserve"> </w:t>
      </w:r>
      <w:proofErr w:type="spellStart"/>
      <w:r w:rsidRPr="00473C41">
        <w:t>їі</w:t>
      </w:r>
      <w:proofErr w:type="spellEnd"/>
      <w:r w:rsidRPr="00473C41">
        <w:t>̈</w:t>
      </w:r>
      <w:r w:rsidR="00ED5188">
        <w:t xml:space="preserve"> </w:t>
      </w:r>
      <w:r w:rsidRPr="00473C41">
        <w:t>частину</w:t>
      </w:r>
      <w:r w:rsidR="00ED5188">
        <w:t xml:space="preserve"> </w:t>
      </w:r>
      <w:r w:rsidRPr="00473C41">
        <w:t>–</w:t>
      </w:r>
      <w:r w:rsidR="00ED5188">
        <w:t xml:space="preserve"> </w:t>
      </w:r>
      <w:r w:rsidRPr="00473C41">
        <w:t>посилання</w:t>
      </w:r>
      <w:r w:rsidR="00ED5188">
        <w:t xml:space="preserve"> </w:t>
      </w:r>
      <w:r w:rsidRPr="00473C41">
        <w:t>на</w:t>
      </w:r>
      <w:r w:rsidR="00ED5188">
        <w:t xml:space="preserve"> </w:t>
      </w:r>
      <w:r w:rsidRPr="00473C41">
        <w:t>елемент</w:t>
      </w:r>
      <w:r w:rsidR="00ED5188">
        <w:t xml:space="preserve"> </w:t>
      </w:r>
      <w:r w:rsidRPr="00473C41">
        <w:t>глобального</w:t>
      </w:r>
      <w:r w:rsidR="00ED5188">
        <w:t xml:space="preserve"> </w:t>
      </w:r>
      <w:r w:rsidRPr="00473C41">
        <w:t>масиву),</w:t>
      </w:r>
      <w:r w:rsidR="00ED5188">
        <w:t xml:space="preserve"> </w:t>
      </w:r>
      <w:r w:rsidRPr="00473C41">
        <w:t>посилання</w:t>
      </w:r>
      <w:r w:rsidR="00ED5188">
        <w:t xml:space="preserve"> </w:t>
      </w:r>
      <w:r w:rsidRPr="00473C41">
        <w:t>на</w:t>
      </w:r>
      <w:r w:rsidR="00ED5188">
        <w:t xml:space="preserve"> </w:t>
      </w:r>
      <w:r w:rsidRPr="00473C41">
        <w:t>статичну</w:t>
      </w:r>
      <w:r w:rsidR="00ED5188">
        <w:t xml:space="preserve"> </w:t>
      </w:r>
      <w:r w:rsidRPr="00473C41">
        <w:t>змінну</w:t>
      </w:r>
      <w:r w:rsidR="00ED5188">
        <w:t xml:space="preserve"> </w:t>
      </w:r>
      <w:r w:rsidRPr="00473C41">
        <w:t>(або</w:t>
      </w:r>
      <w:r w:rsidR="00ED5188">
        <w:t xml:space="preserve"> </w:t>
      </w:r>
      <w:proofErr w:type="spellStart"/>
      <w:r w:rsidRPr="00473C41">
        <w:t>їі</w:t>
      </w:r>
      <w:proofErr w:type="spellEnd"/>
      <w:r w:rsidRPr="00473C41">
        <w:t>̈</w:t>
      </w:r>
      <w:r w:rsidR="00ED5188">
        <w:t xml:space="preserve"> </w:t>
      </w:r>
      <w:r w:rsidRPr="00473C41">
        <w:t>частину)</w:t>
      </w:r>
      <w:r w:rsidR="00ED5188">
        <w:t xml:space="preserve"> </w:t>
      </w:r>
      <w:r w:rsidRPr="00473C41">
        <w:t>або</w:t>
      </w:r>
      <w:r w:rsidR="00ED5188">
        <w:t xml:space="preserve"> </w:t>
      </w:r>
      <w:r w:rsidRPr="00473C41">
        <w:t>посилання</w:t>
      </w:r>
      <w:r w:rsidR="00ED5188">
        <w:t xml:space="preserve"> </w:t>
      </w:r>
      <w:r w:rsidRPr="00473C41">
        <w:t>на</w:t>
      </w:r>
      <w:r w:rsidR="00ED5188">
        <w:t xml:space="preserve"> </w:t>
      </w:r>
      <w:r w:rsidRPr="00473C41">
        <w:t>один</w:t>
      </w:r>
      <w:r w:rsidR="00ED5188">
        <w:t xml:space="preserve"> </w:t>
      </w:r>
      <w:r w:rsidRPr="00473C41">
        <w:t>із</w:t>
      </w:r>
      <w:r w:rsidR="00ED5188">
        <w:t xml:space="preserve"> </w:t>
      </w:r>
      <w:r w:rsidRPr="00473C41">
        <w:t>аргументів,</w:t>
      </w:r>
      <w:r w:rsidR="00ED5188">
        <w:t xml:space="preserve"> </w:t>
      </w:r>
      <w:r w:rsidRPr="00473C41">
        <w:t>якщо</w:t>
      </w:r>
      <w:r w:rsidR="00ED5188">
        <w:t xml:space="preserve"> </w:t>
      </w:r>
      <w:r w:rsidRPr="00473C41">
        <w:t>він</w:t>
      </w:r>
      <w:r w:rsidR="00ED5188">
        <w:t xml:space="preserve"> </w:t>
      </w:r>
      <w:r w:rsidRPr="00473C41">
        <w:t>був</w:t>
      </w:r>
      <w:r w:rsidR="00ED5188">
        <w:t xml:space="preserve"> </w:t>
      </w:r>
      <w:r w:rsidRPr="00473C41">
        <w:t>також</w:t>
      </w:r>
      <w:r w:rsidR="00ED5188">
        <w:t xml:space="preserve"> </w:t>
      </w:r>
      <w:r w:rsidRPr="00473C41">
        <w:t>передано</w:t>
      </w:r>
      <w:r w:rsidR="00ED5188">
        <w:t xml:space="preserve"> </w:t>
      </w:r>
      <w:r w:rsidRPr="00473C41">
        <w:t>за</w:t>
      </w:r>
      <w:r w:rsidR="00ED5188">
        <w:t xml:space="preserve"> </w:t>
      </w:r>
      <w:r w:rsidRPr="00473C41">
        <w:t>посиланням.</w:t>
      </w:r>
      <w:r w:rsidR="00ED5188">
        <w:t xml:space="preserve"> </w:t>
      </w:r>
    </w:p>
    <w:p w14:paraId="7D282F74" w14:textId="77777777" w:rsidR="00473C41" w:rsidRPr="00473C41" w:rsidRDefault="00473C41" w:rsidP="00473C41">
      <w:pPr>
        <w:pStyle w:val="afc"/>
      </w:pPr>
      <w:r w:rsidRPr="00473C41">
        <w:t>&lt;?</w:t>
      </w:r>
    </w:p>
    <w:p w14:paraId="09B173B3" w14:textId="46066C78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$a</w:t>
      </w:r>
      <w:r>
        <w:t xml:space="preserve"> </w:t>
      </w:r>
      <w:r w:rsidR="00473C41" w:rsidRPr="00473C41">
        <w:t>=</w:t>
      </w:r>
      <w:r>
        <w:t xml:space="preserve"> </w:t>
      </w:r>
      <w:r w:rsidR="00473C41" w:rsidRPr="00473C41">
        <w:t>3;</w:t>
      </w:r>
      <w:r>
        <w:t xml:space="preserve"> </w:t>
      </w:r>
      <w:r w:rsidR="00473C41" w:rsidRPr="00473C41">
        <w:t>$</w:t>
      </w:r>
      <w:r>
        <w:t xml:space="preserve"> </w:t>
      </w:r>
      <w:r w:rsidR="00473C41" w:rsidRPr="00473C41">
        <w:t>b</w:t>
      </w:r>
      <w:r>
        <w:t xml:space="preserve"> </w:t>
      </w:r>
      <w:r w:rsidR="00473C41" w:rsidRPr="00473C41">
        <w:t>=</w:t>
      </w:r>
      <w:r>
        <w:t xml:space="preserve"> </w:t>
      </w:r>
      <w:r w:rsidR="00473C41" w:rsidRPr="00473C41">
        <w:t>2;</w:t>
      </w:r>
    </w:p>
    <w:p w14:paraId="77B0458F" w14:textId="0A645E1C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function</w:t>
      </w:r>
      <w:r>
        <w:t xml:space="preserve"> </w:t>
      </w:r>
      <w:r w:rsidR="00473C41" w:rsidRPr="00473C41">
        <w:t>&amp;</w:t>
      </w:r>
      <w:r>
        <w:t xml:space="preserve"> </w:t>
      </w:r>
      <w:r w:rsidR="00473C41" w:rsidRPr="00473C41">
        <w:t>ref($</w:t>
      </w:r>
      <w:proofErr w:type="gramStart"/>
      <w:r w:rsidR="00473C41" w:rsidRPr="00473C41">
        <w:t>par){</w:t>
      </w:r>
      <w:proofErr w:type="gramEnd"/>
    </w:p>
    <w:p w14:paraId="40696D3E" w14:textId="08E4327F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global</w:t>
      </w:r>
      <w:r>
        <w:t xml:space="preserve"> </w:t>
      </w:r>
      <w:r w:rsidR="00473C41" w:rsidRPr="00473C41">
        <w:t>$a,</w:t>
      </w:r>
      <w:r>
        <w:t xml:space="preserve"> </w:t>
      </w:r>
      <w:r w:rsidR="00473C41" w:rsidRPr="00473C41">
        <w:t>$b;</w:t>
      </w:r>
    </w:p>
    <w:p w14:paraId="2790CBC0" w14:textId="6E76DEB6" w:rsidR="00473C41" w:rsidRPr="00473C41" w:rsidRDefault="00473C41" w:rsidP="00473C41">
      <w:pPr>
        <w:pStyle w:val="afc"/>
      </w:pPr>
      <w:r w:rsidRPr="00473C41">
        <w:t>11</w:t>
      </w:r>
      <w:r w:rsidR="00ED5188">
        <w:t xml:space="preserve"> </w:t>
      </w:r>
    </w:p>
    <w:p w14:paraId="78E551A0" w14:textId="4A440420" w:rsidR="00473C41" w:rsidRPr="00473C41" w:rsidRDefault="00473C41" w:rsidP="00473C41">
      <w:pPr>
        <w:pStyle w:val="afc"/>
      </w:pPr>
      <w:r w:rsidRPr="00473C41">
        <w:t>if</w:t>
      </w:r>
      <w:r w:rsidR="00ED5188">
        <w:t xml:space="preserve"> </w:t>
      </w:r>
      <w:r w:rsidRPr="00473C41">
        <w:t>($par</w:t>
      </w:r>
      <w:r w:rsidR="00ED5188">
        <w:t xml:space="preserve"> </w:t>
      </w:r>
      <w:r w:rsidRPr="00473C41">
        <w:t>%</w:t>
      </w:r>
      <w:r w:rsidR="00ED5188">
        <w:t xml:space="preserve"> </w:t>
      </w:r>
      <w:r w:rsidRPr="00473C41">
        <w:t>2</w:t>
      </w:r>
      <w:r w:rsidR="00ED5188">
        <w:t xml:space="preserve"> </w:t>
      </w:r>
      <w:r w:rsidRPr="00473C41">
        <w:t>==</w:t>
      </w:r>
      <w:r w:rsidR="00ED5188">
        <w:t xml:space="preserve"> </w:t>
      </w:r>
      <w:r w:rsidRPr="00473C41">
        <w:t>0)</w:t>
      </w:r>
      <w:r w:rsidR="00ED5188">
        <w:t xml:space="preserve"> </w:t>
      </w:r>
      <w:r w:rsidRPr="00473C41">
        <w:t>return</w:t>
      </w:r>
      <w:r w:rsidR="00ED5188">
        <w:t xml:space="preserve"> </w:t>
      </w:r>
      <w:r w:rsidRPr="00473C41">
        <w:t>$b;</w:t>
      </w:r>
    </w:p>
    <w:p w14:paraId="10794EE7" w14:textId="6C76197E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else</w:t>
      </w:r>
      <w:r>
        <w:t xml:space="preserve"> </w:t>
      </w:r>
      <w:r w:rsidR="00473C41" w:rsidRPr="00473C41">
        <w:t>return</w:t>
      </w:r>
      <w:r>
        <w:t xml:space="preserve"> </w:t>
      </w:r>
      <w:r w:rsidR="00473C41" w:rsidRPr="00473C41">
        <w:t>$a;</w:t>
      </w:r>
    </w:p>
    <w:p w14:paraId="18D4BD6D" w14:textId="1CA13589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}</w:t>
      </w:r>
    </w:p>
    <w:p w14:paraId="3473B958" w14:textId="27BE15CD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$var</w:t>
      </w:r>
      <w:r>
        <w:t xml:space="preserve"> </w:t>
      </w:r>
      <w:r w:rsidR="00473C41" w:rsidRPr="00473C41">
        <w:t>=&amp;</w:t>
      </w:r>
      <w:r>
        <w:t xml:space="preserve"> </w:t>
      </w:r>
      <w:proofErr w:type="gramStart"/>
      <w:r w:rsidR="00473C41" w:rsidRPr="00473C41">
        <w:t>ref(</w:t>
      </w:r>
      <w:proofErr w:type="gramEnd"/>
      <w:r w:rsidR="00473C41" w:rsidRPr="00473C41">
        <w:t>4);</w:t>
      </w:r>
    </w:p>
    <w:p w14:paraId="569A2807" w14:textId="5ECCF641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echo</w:t>
      </w:r>
      <w:r>
        <w:t xml:space="preserve"> </w:t>
      </w:r>
      <w:r w:rsidR="00473C41" w:rsidRPr="00473C41">
        <w:t>$var,</w:t>
      </w:r>
      <w:r>
        <w:t xml:space="preserve"> </w:t>
      </w:r>
      <w:r w:rsidR="00473C41" w:rsidRPr="00473C41">
        <w:t>"і",</w:t>
      </w:r>
      <w:r>
        <w:t xml:space="preserve"> </w:t>
      </w:r>
      <w:r w:rsidR="00473C41" w:rsidRPr="00473C41">
        <w:t>$b,</w:t>
      </w:r>
      <w:r>
        <w:t xml:space="preserve"> </w:t>
      </w:r>
      <w:r w:rsidR="00473C41" w:rsidRPr="00473C41">
        <w:t>"&lt;</w:t>
      </w:r>
      <w:proofErr w:type="spellStart"/>
      <w:r w:rsidR="00473C41" w:rsidRPr="00473C41">
        <w:t>br</w:t>
      </w:r>
      <w:proofErr w:type="spellEnd"/>
      <w:r w:rsidR="00473C41" w:rsidRPr="00473C41">
        <w:t>&gt;";</w:t>
      </w:r>
    </w:p>
    <w:p w14:paraId="72FE842F" w14:textId="3B027147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//</w:t>
      </w:r>
      <w:proofErr w:type="spellStart"/>
      <w:r w:rsidR="00473C41" w:rsidRPr="00473C41">
        <w:t>виведе</w:t>
      </w:r>
      <w:proofErr w:type="spellEnd"/>
      <w:r>
        <w:t xml:space="preserve"> </w:t>
      </w:r>
      <w:r w:rsidR="00473C41" w:rsidRPr="00473C41">
        <w:t>2</w:t>
      </w:r>
      <w:r>
        <w:t xml:space="preserve"> </w:t>
      </w:r>
      <w:proofErr w:type="spellStart"/>
      <w:r w:rsidR="00473C41" w:rsidRPr="00473C41">
        <w:t>та</w:t>
      </w:r>
      <w:proofErr w:type="spellEnd"/>
      <w:r>
        <w:t xml:space="preserve"> </w:t>
      </w:r>
      <w:r w:rsidR="00473C41" w:rsidRPr="00473C41">
        <w:t>2</w:t>
      </w:r>
    </w:p>
    <w:p w14:paraId="2921F1A4" w14:textId="560F371F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$</w:t>
      </w:r>
      <w:r>
        <w:t xml:space="preserve"> </w:t>
      </w:r>
      <w:r w:rsidR="00473C41" w:rsidRPr="00473C41">
        <w:t>b</w:t>
      </w:r>
      <w:r>
        <w:t xml:space="preserve"> </w:t>
      </w:r>
      <w:r w:rsidR="00473C41" w:rsidRPr="00473C41">
        <w:t>=</w:t>
      </w:r>
      <w:r>
        <w:t xml:space="preserve"> </w:t>
      </w:r>
      <w:r w:rsidR="00473C41" w:rsidRPr="00473C41">
        <w:t>10;</w:t>
      </w:r>
    </w:p>
    <w:p w14:paraId="163FF014" w14:textId="69E0E9E7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echo</w:t>
      </w:r>
      <w:r>
        <w:t xml:space="preserve"> </w:t>
      </w:r>
      <w:r w:rsidR="00473C41" w:rsidRPr="00473C41">
        <w:t>$var,</w:t>
      </w:r>
      <w:r>
        <w:t xml:space="preserve"> </w:t>
      </w:r>
      <w:r w:rsidR="00473C41" w:rsidRPr="00473C41">
        <w:t>"і",</w:t>
      </w:r>
      <w:r>
        <w:t xml:space="preserve"> </w:t>
      </w:r>
      <w:r w:rsidR="00473C41" w:rsidRPr="00473C41">
        <w:t>$b,</w:t>
      </w:r>
      <w:r>
        <w:t xml:space="preserve"> </w:t>
      </w:r>
      <w:r w:rsidR="00473C41" w:rsidRPr="00473C41">
        <w:t>"&lt;</w:t>
      </w:r>
      <w:proofErr w:type="spellStart"/>
      <w:r w:rsidR="00473C41" w:rsidRPr="00473C41">
        <w:t>br</w:t>
      </w:r>
      <w:proofErr w:type="spellEnd"/>
      <w:r w:rsidR="00473C41" w:rsidRPr="00473C41">
        <w:t>&gt;";</w:t>
      </w:r>
    </w:p>
    <w:p w14:paraId="2DE9FE64" w14:textId="099AC8BA" w:rsidR="00473C41" w:rsidRPr="00473C41" w:rsidRDefault="00ED5188" w:rsidP="00473C41">
      <w:pPr>
        <w:pStyle w:val="afc"/>
      </w:pPr>
      <w:r>
        <w:t xml:space="preserve">   </w:t>
      </w:r>
      <w:r w:rsidR="00473C41" w:rsidRPr="00473C41">
        <w:t>//</w:t>
      </w:r>
      <w:r>
        <w:t xml:space="preserve"> </w:t>
      </w:r>
      <w:proofErr w:type="spellStart"/>
      <w:r w:rsidR="00473C41" w:rsidRPr="00473C41">
        <w:t>виведе</w:t>
      </w:r>
      <w:proofErr w:type="spellEnd"/>
      <w:r>
        <w:t xml:space="preserve"> </w:t>
      </w:r>
      <w:r w:rsidR="00473C41" w:rsidRPr="00473C41">
        <w:t>10</w:t>
      </w:r>
      <w:r>
        <w:t xml:space="preserve"> </w:t>
      </w:r>
      <w:proofErr w:type="spellStart"/>
      <w:r w:rsidR="00473C41" w:rsidRPr="00473C41">
        <w:t>та</w:t>
      </w:r>
      <w:proofErr w:type="spellEnd"/>
      <w:r>
        <w:t xml:space="preserve"> </w:t>
      </w:r>
      <w:r w:rsidR="00473C41" w:rsidRPr="00473C41">
        <w:t>10</w:t>
      </w:r>
    </w:p>
    <w:p w14:paraId="04D114FA" w14:textId="097EEDFF" w:rsidR="00473C41" w:rsidRPr="00473C41" w:rsidRDefault="00473C41" w:rsidP="00473C41">
      <w:pPr>
        <w:pStyle w:val="afc"/>
      </w:pPr>
      <w:r w:rsidRPr="00473C41">
        <w:t>?&gt;</w:t>
      </w:r>
      <w:r w:rsidR="00ED5188">
        <w:t xml:space="preserve"> </w:t>
      </w:r>
    </w:p>
    <w:p w14:paraId="39C3ED2F" w14:textId="156ED6F0" w:rsidR="00B452EF" w:rsidRPr="00B452EF" w:rsidRDefault="00B452EF" w:rsidP="00B452EF">
      <w:pPr>
        <w:pStyle w:val="af7"/>
      </w:pPr>
      <w:r w:rsidRPr="00B452EF">
        <w:t>приклад.</w:t>
      </w:r>
      <w:r w:rsidR="00ED5188">
        <w:t xml:space="preserve"> </w:t>
      </w:r>
      <w:r w:rsidRPr="00B452EF">
        <w:t>Повернення</w:t>
      </w:r>
      <w:r w:rsidR="00ED5188">
        <w:t xml:space="preserve"> </w:t>
      </w:r>
      <w:r w:rsidRPr="00B452EF">
        <w:t>посилання</w:t>
      </w:r>
      <w:r w:rsidR="00ED5188">
        <w:t xml:space="preserve"> </w:t>
      </w:r>
    </w:p>
    <w:p w14:paraId="2C6F05C8" w14:textId="528C4980" w:rsidR="00B452EF" w:rsidRPr="00B452EF" w:rsidRDefault="00B452EF" w:rsidP="00B452EF">
      <w:pPr>
        <w:pStyle w:val="af7"/>
      </w:pPr>
      <w:r w:rsidRPr="00B452EF">
        <w:lastRenderedPageBreak/>
        <w:t>При</w:t>
      </w:r>
      <w:r w:rsidR="00ED5188">
        <w:t xml:space="preserve"> </w:t>
      </w:r>
      <w:r w:rsidRPr="00B452EF">
        <w:t>використанні</w:t>
      </w:r>
      <w:r w:rsidR="00ED5188">
        <w:t xml:space="preserve"> </w:t>
      </w:r>
      <w:r w:rsidRPr="00B452EF">
        <w:t>синтаксису</w:t>
      </w:r>
      <w:r w:rsidR="00ED5188">
        <w:t xml:space="preserve"> </w:t>
      </w:r>
      <w:r w:rsidRPr="00B452EF">
        <w:t>посилань</w:t>
      </w:r>
      <w:r w:rsidR="00ED5188">
        <w:t xml:space="preserve"> </w:t>
      </w:r>
      <w:r w:rsidRPr="00B452EF">
        <w:t>у</w:t>
      </w:r>
      <w:r w:rsidR="00ED5188">
        <w:t xml:space="preserve"> </w:t>
      </w:r>
      <w:r w:rsidRPr="00B452EF">
        <w:t>змінну</w:t>
      </w:r>
      <w:r w:rsidR="00ED5188">
        <w:t xml:space="preserve"> </w:t>
      </w:r>
      <w:r w:rsidRPr="00B452EF">
        <w:t>$</w:t>
      </w:r>
      <w:proofErr w:type="spellStart"/>
      <w:r w:rsidRPr="00B452EF">
        <w:t>var</w:t>
      </w:r>
      <w:proofErr w:type="spellEnd"/>
      <w:r w:rsidR="00ED5188">
        <w:t xml:space="preserve"> </w:t>
      </w:r>
      <w:r w:rsidRPr="00B452EF">
        <w:t>нашого</w:t>
      </w:r>
      <w:r w:rsidR="00ED5188">
        <w:t xml:space="preserve"> </w:t>
      </w:r>
      <w:r w:rsidRPr="00B452EF">
        <w:t>прикладу</w:t>
      </w:r>
      <w:r w:rsidR="00ED5188">
        <w:t xml:space="preserve"> </w:t>
      </w:r>
      <w:r w:rsidRPr="00B452EF">
        <w:t>не</w:t>
      </w:r>
      <w:r w:rsidR="00ED5188">
        <w:t xml:space="preserve"> </w:t>
      </w:r>
      <w:r w:rsidRPr="00B452EF">
        <w:t>копіюється</w:t>
      </w:r>
      <w:r w:rsidR="00ED5188">
        <w:t xml:space="preserve"> </w:t>
      </w:r>
      <w:r w:rsidRPr="00B452EF">
        <w:t>значення</w:t>
      </w:r>
      <w:r w:rsidR="00ED5188">
        <w:t xml:space="preserve"> </w:t>
      </w:r>
      <w:proofErr w:type="spellStart"/>
      <w:r w:rsidRPr="00B452EF">
        <w:t>змінноі</w:t>
      </w:r>
      <w:proofErr w:type="spellEnd"/>
      <w:r w:rsidRPr="00B452EF">
        <w:t>̈</w:t>
      </w:r>
      <w:r w:rsidR="00ED5188">
        <w:t xml:space="preserve"> </w:t>
      </w:r>
      <w:r w:rsidRPr="00B452EF">
        <w:t>$b</w:t>
      </w:r>
      <w:r w:rsidR="00ED5188">
        <w:t xml:space="preserve"> </w:t>
      </w:r>
      <w:r w:rsidRPr="00B452EF">
        <w:t>повернутою</w:t>
      </w:r>
      <w:r w:rsidR="00ED5188">
        <w:t xml:space="preserve"> </w:t>
      </w:r>
      <w:r w:rsidRPr="00B452EF">
        <w:t>функцією</w:t>
      </w:r>
      <w:r w:rsidR="00ED5188">
        <w:t xml:space="preserve"> </w:t>
      </w:r>
      <w:r w:rsidRPr="00B452EF">
        <w:t>$</w:t>
      </w:r>
      <w:proofErr w:type="spellStart"/>
      <w:r w:rsidRPr="00B452EF">
        <w:t>ref</w:t>
      </w:r>
      <w:proofErr w:type="spellEnd"/>
      <w:r w:rsidRPr="00B452EF">
        <w:t>,</w:t>
      </w:r>
      <w:r w:rsidR="00ED5188">
        <w:t xml:space="preserve"> </w:t>
      </w:r>
      <w:r w:rsidRPr="00B452EF">
        <w:t>а</w:t>
      </w:r>
      <w:r w:rsidR="00ED5188">
        <w:t xml:space="preserve"> </w:t>
      </w:r>
      <w:r w:rsidRPr="00B452EF">
        <w:t>створюється</w:t>
      </w:r>
      <w:r w:rsidR="00ED5188">
        <w:t xml:space="preserve"> </w:t>
      </w:r>
      <w:r w:rsidRPr="00B452EF">
        <w:t>посилання</w:t>
      </w:r>
      <w:r w:rsidR="00ED5188">
        <w:t xml:space="preserve"> </w:t>
      </w:r>
      <w:r w:rsidRPr="00B452EF">
        <w:t>на</w:t>
      </w:r>
      <w:r w:rsidR="00ED5188">
        <w:t xml:space="preserve"> </w:t>
      </w:r>
      <w:r w:rsidRPr="00B452EF">
        <w:t>цю</w:t>
      </w:r>
      <w:r w:rsidR="00ED5188">
        <w:t xml:space="preserve"> </w:t>
      </w:r>
      <w:r w:rsidRPr="00B452EF">
        <w:t>змінну.</w:t>
      </w:r>
      <w:r w:rsidR="00ED5188">
        <w:t xml:space="preserve"> </w:t>
      </w:r>
      <w:r w:rsidRPr="00B452EF">
        <w:t>Тобто</w:t>
      </w:r>
      <w:r w:rsidR="00ED5188">
        <w:t xml:space="preserve"> </w:t>
      </w:r>
      <w:r w:rsidRPr="00B452EF">
        <w:t>тепер</w:t>
      </w:r>
      <w:r w:rsidR="00ED5188">
        <w:t xml:space="preserve"> </w:t>
      </w:r>
      <w:r w:rsidRPr="00B452EF">
        <w:t>змінні</w:t>
      </w:r>
      <w:r w:rsidR="00ED5188">
        <w:t xml:space="preserve"> </w:t>
      </w:r>
      <w:r w:rsidRPr="00B452EF">
        <w:t>$</w:t>
      </w:r>
      <w:proofErr w:type="spellStart"/>
      <w:r w:rsidRPr="00B452EF">
        <w:t>var</w:t>
      </w:r>
      <w:proofErr w:type="spellEnd"/>
      <w:r w:rsidR="00ED5188">
        <w:t xml:space="preserve"> </w:t>
      </w:r>
      <w:r w:rsidRPr="00B452EF">
        <w:t>і</w:t>
      </w:r>
      <w:r w:rsidR="00ED5188">
        <w:t xml:space="preserve"> </w:t>
      </w:r>
      <w:r w:rsidRPr="00B452EF">
        <w:t>$b</w:t>
      </w:r>
      <w:r w:rsidR="00ED5188">
        <w:t xml:space="preserve"> </w:t>
      </w:r>
      <w:r w:rsidRPr="00B452EF">
        <w:t>ідентичні</w:t>
      </w:r>
      <w:r w:rsidR="00ED5188">
        <w:t xml:space="preserve"> </w:t>
      </w:r>
      <w:r w:rsidRPr="00B452EF">
        <w:t>і</w:t>
      </w:r>
      <w:r w:rsidR="00ED5188">
        <w:t xml:space="preserve"> </w:t>
      </w:r>
      <w:r w:rsidRPr="00B452EF">
        <w:t>змінюватимуться</w:t>
      </w:r>
      <w:r w:rsidR="00ED5188">
        <w:t xml:space="preserve"> </w:t>
      </w:r>
      <w:r w:rsidRPr="00B452EF">
        <w:t>одночасно.</w:t>
      </w:r>
      <w:r w:rsidR="00ED5188">
        <w:t xml:space="preserve"> </w:t>
      </w:r>
    </w:p>
    <w:p w14:paraId="610567FD" w14:textId="29B41FC6" w:rsidR="00BA7413" w:rsidRPr="00BA7413" w:rsidRDefault="00BA7413" w:rsidP="00BA7413">
      <w:pPr>
        <w:pStyle w:val="af9"/>
        <w:rPr>
          <w:lang w:val="ru-UA"/>
        </w:rPr>
      </w:pPr>
      <w:r w:rsidRPr="00BA7413">
        <w:rPr>
          <w:bCs/>
          <w:lang w:val="ru-UA"/>
        </w:rPr>
        <w:t>Завантаження</w:t>
      </w:r>
      <w:r w:rsidR="00ED5188">
        <w:rPr>
          <w:bCs/>
          <w:lang w:val="ru-UA"/>
        </w:rPr>
        <w:t xml:space="preserve"> </w:t>
      </w:r>
      <w:r w:rsidRPr="00BA7413">
        <w:rPr>
          <w:bCs/>
          <w:lang w:val="ru-UA"/>
        </w:rPr>
        <w:t>файлу</w:t>
      </w:r>
      <w:r w:rsidR="00ED5188">
        <w:rPr>
          <w:bCs/>
          <w:lang w:val="ru-UA"/>
        </w:rPr>
        <w:t xml:space="preserve"> </w:t>
      </w:r>
      <w:r w:rsidRPr="00BA7413">
        <w:rPr>
          <w:bCs/>
          <w:lang w:val="ru-UA"/>
        </w:rPr>
        <w:t>на</w:t>
      </w:r>
      <w:r w:rsidR="00ED5188">
        <w:rPr>
          <w:bCs/>
          <w:lang w:val="ru-UA"/>
        </w:rPr>
        <w:t xml:space="preserve"> </w:t>
      </w:r>
      <w:r w:rsidRPr="00BA7413">
        <w:rPr>
          <w:bCs/>
          <w:lang w:val="ru-UA"/>
        </w:rPr>
        <w:t>сервер</w:t>
      </w:r>
      <w:r w:rsidR="00ED5188">
        <w:rPr>
          <w:bCs/>
          <w:lang w:val="ru-UA"/>
        </w:rPr>
        <w:t xml:space="preserve"> </w:t>
      </w:r>
    </w:p>
    <w:p w14:paraId="23B10DC6" w14:textId="18DE78D3" w:rsidR="00BA7413" w:rsidRPr="00BA7413" w:rsidRDefault="00BA7413" w:rsidP="00BA7413">
      <w:pPr>
        <w:pStyle w:val="af7"/>
      </w:pPr>
      <w:r w:rsidRPr="00BA7413">
        <w:t>Перше,</w:t>
      </w:r>
      <w:r w:rsidR="00ED5188">
        <w:t xml:space="preserve"> </w:t>
      </w:r>
      <w:r w:rsidRPr="00BA7413">
        <w:t>що</w:t>
      </w:r>
      <w:r w:rsidR="00ED5188">
        <w:t xml:space="preserve"> </w:t>
      </w:r>
      <w:r w:rsidRPr="00BA7413">
        <w:t>потрібно</w:t>
      </w:r>
      <w:r w:rsidR="00ED5188">
        <w:t xml:space="preserve"> </w:t>
      </w:r>
      <w:r w:rsidRPr="00BA7413">
        <w:t>зробити,</w:t>
      </w:r>
      <w:r w:rsidR="00ED5188">
        <w:t xml:space="preserve"> </w:t>
      </w:r>
      <w:r w:rsidRPr="00BA7413">
        <w:t>щоб</w:t>
      </w:r>
      <w:r w:rsidR="00ED5188">
        <w:t xml:space="preserve"> </w:t>
      </w:r>
      <w:r w:rsidRPr="00BA7413">
        <w:t>завантажити</w:t>
      </w:r>
      <w:r w:rsidR="00ED5188">
        <w:t xml:space="preserve"> </w:t>
      </w:r>
      <w:proofErr w:type="spellStart"/>
      <w:r w:rsidRPr="00BA7413">
        <w:t>файл</w:t>
      </w:r>
      <w:proofErr w:type="spellEnd"/>
      <w:r w:rsidR="00ED5188">
        <w:t xml:space="preserve"> </w:t>
      </w:r>
      <w:r w:rsidRPr="00BA7413">
        <w:t>на</w:t>
      </w:r>
      <w:r w:rsidR="00ED5188">
        <w:t xml:space="preserve"> </w:t>
      </w:r>
      <w:r w:rsidRPr="00BA7413">
        <w:t>сервер,</w:t>
      </w:r>
      <w:r w:rsidR="00ED5188">
        <w:t xml:space="preserve"> </w:t>
      </w:r>
      <w:r w:rsidRPr="00BA7413">
        <w:t>це</w:t>
      </w:r>
      <w:r w:rsidR="00ED5188">
        <w:t xml:space="preserve"> </w:t>
      </w:r>
      <w:r w:rsidRPr="00BA7413">
        <w:t>створити</w:t>
      </w:r>
      <w:r w:rsidR="00ED5188">
        <w:t xml:space="preserve"> </w:t>
      </w:r>
      <w:proofErr w:type="spellStart"/>
      <w:r w:rsidRPr="00BA7413">
        <w:t>html</w:t>
      </w:r>
      <w:proofErr w:type="spellEnd"/>
      <w:r w:rsidRPr="00BA7413">
        <w:t>-форму.</w:t>
      </w:r>
      <w:r w:rsidR="00ED5188">
        <w:t xml:space="preserve"> </w:t>
      </w:r>
      <w:r w:rsidRPr="00BA7413">
        <w:t>Для</w:t>
      </w:r>
      <w:r w:rsidR="00ED5188">
        <w:t xml:space="preserve"> </w:t>
      </w:r>
      <w:r w:rsidRPr="00BA7413">
        <w:t>того,</w:t>
      </w:r>
      <w:r w:rsidR="00ED5188">
        <w:t xml:space="preserve"> </w:t>
      </w:r>
      <w:r w:rsidRPr="00BA7413">
        <w:t>щоб</w:t>
      </w:r>
      <w:r w:rsidR="00ED5188">
        <w:t xml:space="preserve"> </w:t>
      </w:r>
      <w:r w:rsidRPr="00BA7413">
        <w:t>за</w:t>
      </w:r>
      <w:r w:rsidR="00ED5188">
        <w:t xml:space="preserve"> </w:t>
      </w:r>
      <w:r w:rsidRPr="00BA7413">
        <w:t>допомогою</w:t>
      </w:r>
      <w:r w:rsidR="00ED5188">
        <w:t xml:space="preserve"> </w:t>
      </w:r>
      <w:proofErr w:type="spellStart"/>
      <w:r w:rsidRPr="00BA7413">
        <w:t>цієі</w:t>
      </w:r>
      <w:proofErr w:type="spellEnd"/>
      <w:r w:rsidRPr="00BA7413">
        <w:t>̈</w:t>
      </w:r>
      <w:r w:rsidR="00ED5188">
        <w:t xml:space="preserve"> </w:t>
      </w:r>
      <w:r w:rsidRPr="00BA7413">
        <w:t>форми</w:t>
      </w:r>
      <w:r w:rsidR="00ED5188">
        <w:t xml:space="preserve"> </w:t>
      </w:r>
      <w:r w:rsidRPr="00BA7413">
        <w:t>можна</w:t>
      </w:r>
      <w:r w:rsidR="00ED5188">
        <w:t xml:space="preserve"> </w:t>
      </w:r>
      <w:r w:rsidRPr="00BA7413">
        <w:t>було</w:t>
      </w:r>
      <w:r w:rsidR="00ED5188">
        <w:t xml:space="preserve"> </w:t>
      </w:r>
      <w:r w:rsidRPr="00BA7413">
        <w:t>завантажувати</w:t>
      </w:r>
      <w:r w:rsidR="00ED5188">
        <w:t xml:space="preserve"> </w:t>
      </w:r>
      <w:proofErr w:type="spellStart"/>
      <w:r w:rsidRPr="00BA7413">
        <w:t>файли</w:t>
      </w:r>
      <w:proofErr w:type="spellEnd"/>
      <w:r w:rsidRPr="00BA7413">
        <w:t>,</w:t>
      </w:r>
      <w:r w:rsidR="00ED5188">
        <w:t xml:space="preserve"> </w:t>
      </w:r>
      <w:r w:rsidRPr="00BA7413">
        <w:t>вона</w:t>
      </w:r>
      <w:r w:rsidR="00ED5188">
        <w:t xml:space="preserve"> </w:t>
      </w:r>
      <w:r w:rsidRPr="00BA7413">
        <w:t>повинна</w:t>
      </w:r>
      <w:r w:rsidR="00ED5188">
        <w:t xml:space="preserve"> </w:t>
      </w:r>
      <w:r w:rsidRPr="00BA7413">
        <w:t>містити</w:t>
      </w:r>
      <w:r w:rsidR="00ED5188">
        <w:t xml:space="preserve"> </w:t>
      </w:r>
      <w:r w:rsidRPr="00BA7413">
        <w:t>атрибут</w:t>
      </w:r>
      <w:r w:rsidR="00ED5188">
        <w:t xml:space="preserve"> </w:t>
      </w:r>
      <w:proofErr w:type="spellStart"/>
      <w:r w:rsidRPr="00BA7413">
        <w:t>enctype</w:t>
      </w:r>
      <w:proofErr w:type="spellEnd"/>
      <w:r w:rsidR="00ED5188">
        <w:t xml:space="preserve"> </w:t>
      </w:r>
      <w:r w:rsidRPr="00BA7413">
        <w:t>у</w:t>
      </w:r>
      <w:r w:rsidR="00ED5188">
        <w:t xml:space="preserve"> </w:t>
      </w:r>
      <w:r w:rsidRPr="00BA7413">
        <w:t>тезі</w:t>
      </w:r>
      <w:r w:rsidR="00ED5188">
        <w:t xml:space="preserve"> </w:t>
      </w:r>
      <w:proofErr w:type="spellStart"/>
      <w:r w:rsidRPr="00BA7413">
        <w:t>form</w:t>
      </w:r>
      <w:proofErr w:type="spellEnd"/>
      <w:r w:rsidR="00ED5188">
        <w:t xml:space="preserve"> </w:t>
      </w:r>
      <w:r w:rsidRPr="00BA7413">
        <w:t>зі</w:t>
      </w:r>
      <w:r w:rsidR="00ED5188">
        <w:t xml:space="preserve"> </w:t>
      </w:r>
      <w:r w:rsidRPr="00BA7413">
        <w:t>значенням</w:t>
      </w:r>
      <w:r w:rsidR="00ED5188">
        <w:t xml:space="preserve"> </w:t>
      </w:r>
      <w:proofErr w:type="spellStart"/>
      <w:r w:rsidRPr="00BA7413">
        <w:t>multipart</w:t>
      </w:r>
      <w:proofErr w:type="spellEnd"/>
      <w:r w:rsidRPr="00BA7413">
        <w:t>/</w:t>
      </w:r>
      <w:proofErr w:type="spellStart"/>
      <w:r w:rsidRPr="00BA7413">
        <w:t>form-data</w:t>
      </w:r>
      <w:proofErr w:type="spellEnd"/>
      <w:r w:rsidRPr="00BA7413">
        <w:t>,</w:t>
      </w:r>
      <w:r w:rsidR="00ED5188">
        <w:t xml:space="preserve"> </w:t>
      </w:r>
      <w:r w:rsidRPr="00BA7413">
        <w:t>а</w:t>
      </w:r>
      <w:r w:rsidR="00ED5188">
        <w:t xml:space="preserve"> </w:t>
      </w:r>
      <w:r w:rsidRPr="00BA7413">
        <w:t>також</w:t>
      </w:r>
      <w:r w:rsidR="00ED5188">
        <w:t xml:space="preserve"> </w:t>
      </w:r>
      <w:r w:rsidRPr="00BA7413">
        <w:t>елемент</w:t>
      </w:r>
      <w:r w:rsidR="00ED5188">
        <w:t xml:space="preserve"> </w:t>
      </w:r>
      <w:proofErr w:type="spellStart"/>
      <w:r w:rsidRPr="00BA7413">
        <w:t>input</w:t>
      </w:r>
      <w:proofErr w:type="spellEnd"/>
      <w:r w:rsidR="00ED5188">
        <w:t xml:space="preserve"> </w:t>
      </w:r>
      <w:r w:rsidRPr="00BA7413">
        <w:t>типу</w:t>
      </w:r>
      <w:r w:rsidR="00ED5188">
        <w:t xml:space="preserve"> </w:t>
      </w:r>
      <w:proofErr w:type="spellStart"/>
      <w:r w:rsidRPr="00BA7413">
        <w:t>file</w:t>
      </w:r>
      <w:proofErr w:type="spellEnd"/>
      <w:r w:rsidRPr="00BA7413">
        <w:t>.</w:t>
      </w:r>
    </w:p>
    <w:p w14:paraId="793F7BD7" w14:textId="17BA701F" w:rsidR="00BA7413" w:rsidRPr="00BA7413" w:rsidRDefault="00BA7413" w:rsidP="00BA7413">
      <w:pPr>
        <w:pStyle w:val="afc"/>
      </w:pPr>
      <w:r w:rsidRPr="00BA7413">
        <w:t>&lt;form</w:t>
      </w:r>
      <w:r w:rsidR="00ED5188">
        <w:t xml:space="preserve"> </w:t>
      </w:r>
      <w:proofErr w:type="spellStart"/>
      <w:r w:rsidRPr="00BA7413">
        <w:t>enctype</w:t>
      </w:r>
      <w:proofErr w:type="spellEnd"/>
      <w:r w:rsidRPr="00BA7413">
        <w:t>="multipart/form-data"</w:t>
      </w:r>
      <w:r w:rsidR="00ED5188">
        <w:t xml:space="preserve"> </w:t>
      </w:r>
      <w:r w:rsidRPr="00BA7413">
        <w:t>action="</w:t>
      </w:r>
      <w:proofErr w:type="spellStart"/>
      <w:r w:rsidRPr="00BA7413">
        <w:t>parse.php</w:t>
      </w:r>
      <w:proofErr w:type="spellEnd"/>
      <w:r w:rsidRPr="00BA7413">
        <w:t>"</w:t>
      </w:r>
      <w:r w:rsidR="00ED5188">
        <w:t xml:space="preserve"> </w:t>
      </w:r>
      <w:r w:rsidRPr="00BA7413">
        <w:t>method="post"&gt;</w:t>
      </w:r>
      <w:r w:rsidRPr="00BA7413">
        <w:br/>
        <w:t>&lt;input</w:t>
      </w:r>
      <w:r w:rsidR="00ED5188">
        <w:t xml:space="preserve"> </w:t>
      </w:r>
      <w:r w:rsidRPr="00BA7413">
        <w:t>type="hidden"</w:t>
      </w:r>
      <w:r w:rsidR="00ED5188">
        <w:t xml:space="preserve"> </w:t>
      </w:r>
      <w:r w:rsidRPr="00BA7413">
        <w:t>name="MAX_FILE_SIZE"</w:t>
      </w:r>
      <w:r w:rsidR="00ED5188">
        <w:t xml:space="preserve"> </w:t>
      </w:r>
      <w:r w:rsidRPr="00BA7413">
        <w:t>value="50000"</w:t>
      </w:r>
      <w:r w:rsidR="00ED5188">
        <w:t xml:space="preserve"> </w:t>
      </w:r>
      <w:r w:rsidRPr="00BA7413">
        <w:t>/&gt;</w:t>
      </w:r>
      <w:r w:rsidRPr="00BA7413">
        <w:br/>
      </w:r>
      <w:proofErr w:type="spellStart"/>
      <w:r w:rsidRPr="00BA7413">
        <w:t>Завантажити</w:t>
      </w:r>
      <w:proofErr w:type="spellEnd"/>
      <w:r w:rsidR="00ED5188">
        <w:t xml:space="preserve"> </w:t>
      </w:r>
      <w:proofErr w:type="spellStart"/>
      <w:r w:rsidRPr="00BA7413">
        <w:t>файл</w:t>
      </w:r>
      <w:proofErr w:type="spellEnd"/>
      <w:r w:rsidRPr="00BA7413">
        <w:t>:</w:t>
      </w:r>
      <w:r w:rsidR="00ED5188">
        <w:t xml:space="preserve"> </w:t>
      </w:r>
      <w:r w:rsidRPr="00BA7413">
        <w:t>&lt;input</w:t>
      </w:r>
      <w:r w:rsidR="00ED5188">
        <w:t xml:space="preserve"> </w:t>
      </w:r>
      <w:r w:rsidRPr="00BA7413">
        <w:t>type="file"</w:t>
      </w:r>
      <w:r w:rsidRPr="00BA7413">
        <w:br/>
        <w:t>name="</w:t>
      </w:r>
      <w:proofErr w:type="spellStart"/>
      <w:r w:rsidRPr="00BA7413">
        <w:t>somefile</w:t>
      </w:r>
      <w:proofErr w:type="spellEnd"/>
      <w:r w:rsidRPr="00BA7413">
        <w:t>"</w:t>
      </w:r>
      <w:r w:rsidR="00ED5188">
        <w:t xml:space="preserve"> </w:t>
      </w:r>
      <w:r w:rsidRPr="00BA7413">
        <w:t>/&gt;&lt;</w:t>
      </w:r>
      <w:proofErr w:type="spellStart"/>
      <w:r w:rsidRPr="00BA7413">
        <w:t>br</w:t>
      </w:r>
      <w:proofErr w:type="spellEnd"/>
      <w:r w:rsidRPr="00BA7413">
        <w:t>&gt;</w:t>
      </w:r>
      <w:r w:rsidRPr="00BA7413">
        <w:br/>
        <w:t>&lt;input</w:t>
      </w:r>
      <w:r w:rsidR="00ED5188">
        <w:t xml:space="preserve"> </w:t>
      </w:r>
      <w:r w:rsidRPr="00BA7413">
        <w:t>type="submit"</w:t>
      </w:r>
      <w:r w:rsidRPr="00BA7413">
        <w:br/>
        <w:t>value="</w:t>
      </w:r>
      <w:proofErr w:type="spellStart"/>
      <w:r w:rsidRPr="00BA7413">
        <w:t>Надіслати</w:t>
      </w:r>
      <w:proofErr w:type="spellEnd"/>
      <w:r w:rsidR="00ED5188">
        <w:t xml:space="preserve"> </w:t>
      </w:r>
      <w:proofErr w:type="spellStart"/>
      <w:r w:rsidRPr="00BA7413">
        <w:t>файл</w:t>
      </w:r>
      <w:proofErr w:type="spellEnd"/>
      <w:r w:rsidRPr="00BA7413">
        <w:t>"</w:t>
      </w:r>
      <w:r w:rsidR="00ED5188">
        <w:t xml:space="preserve"> </w:t>
      </w:r>
      <w:r w:rsidRPr="00BA7413">
        <w:t>/&gt;</w:t>
      </w:r>
      <w:r w:rsidRPr="00BA7413">
        <w:br/>
        <w:t>&lt;/form&gt;</w:t>
      </w:r>
      <w:r w:rsidR="00ED5188">
        <w:t xml:space="preserve"> </w:t>
      </w:r>
    </w:p>
    <w:p w14:paraId="66ADF741" w14:textId="4732A039" w:rsidR="00BA7413" w:rsidRPr="00BA7413" w:rsidRDefault="00BA7413" w:rsidP="00BA7413">
      <w:pPr>
        <w:pStyle w:val="af7"/>
      </w:pPr>
      <w:r w:rsidRPr="00BA7413">
        <w:t>Зауважимо,</w:t>
      </w:r>
      <w:r w:rsidR="00ED5188">
        <w:t xml:space="preserve"> </w:t>
      </w:r>
      <w:r w:rsidRPr="00BA7413">
        <w:t>що</w:t>
      </w:r>
      <w:r w:rsidR="00ED5188">
        <w:t xml:space="preserve"> </w:t>
      </w:r>
      <w:r w:rsidRPr="00BA7413">
        <w:t>ми</w:t>
      </w:r>
      <w:r w:rsidR="00ED5188">
        <w:t xml:space="preserve"> </w:t>
      </w:r>
      <w:r w:rsidRPr="00BA7413">
        <w:t>додали</w:t>
      </w:r>
      <w:r w:rsidR="00ED5188">
        <w:t xml:space="preserve"> </w:t>
      </w:r>
      <w:r w:rsidRPr="00BA7413">
        <w:t>у</w:t>
      </w:r>
      <w:r w:rsidR="00ED5188">
        <w:t xml:space="preserve"> </w:t>
      </w:r>
      <w:r w:rsidRPr="00BA7413">
        <w:t>формі</w:t>
      </w:r>
      <w:r w:rsidR="00ED5188">
        <w:t xml:space="preserve"> </w:t>
      </w:r>
      <w:r w:rsidRPr="00BA7413">
        <w:t>приховане</w:t>
      </w:r>
      <w:r w:rsidR="00ED5188">
        <w:t xml:space="preserve"> </w:t>
      </w:r>
      <w:r w:rsidRPr="00BA7413">
        <w:t>поле,</w:t>
      </w:r>
      <w:r w:rsidR="00ED5188">
        <w:t xml:space="preserve"> </w:t>
      </w:r>
      <w:r w:rsidRPr="00BA7413">
        <w:t>яке</w:t>
      </w:r>
      <w:r w:rsidR="00ED5188">
        <w:t xml:space="preserve"> </w:t>
      </w:r>
      <w:r w:rsidRPr="00BA7413">
        <w:t>містить</w:t>
      </w:r>
      <w:r w:rsidR="00ED5188">
        <w:t xml:space="preserve"> </w:t>
      </w:r>
      <w:r w:rsidRPr="00BA7413">
        <w:t>у</w:t>
      </w:r>
      <w:r w:rsidR="00ED5188">
        <w:t xml:space="preserve"> </w:t>
      </w:r>
      <w:r w:rsidRPr="00BA7413">
        <w:t>собі</w:t>
      </w:r>
      <w:r w:rsidR="00ED5188">
        <w:t xml:space="preserve"> </w:t>
      </w:r>
      <w:proofErr w:type="spellStart"/>
      <w:r w:rsidRPr="00BA7413">
        <w:t>максимальнии</w:t>
      </w:r>
      <w:proofErr w:type="spellEnd"/>
      <w:r w:rsidRPr="00BA7413">
        <w:t>̆</w:t>
      </w:r>
      <w:r w:rsidR="00ED5188">
        <w:t xml:space="preserve"> </w:t>
      </w:r>
      <w:proofErr w:type="spellStart"/>
      <w:r w:rsidRPr="00BA7413">
        <w:t>допустимии</w:t>
      </w:r>
      <w:proofErr w:type="spellEnd"/>
      <w:r w:rsidRPr="00BA7413">
        <w:t>̆</w:t>
      </w:r>
      <w:r w:rsidR="00ED5188">
        <w:t xml:space="preserve"> </w:t>
      </w:r>
      <w:r w:rsidRPr="00BA7413">
        <w:t>розмір</w:t>
      </w:r>
      <w:r w:rsidR="00ED5188">
        <w:t xml:space="preserve"> </w:t>
      </w:r>
      <w:proofErr w:type="spellStart"/>
      <w:r w:rsidRPr="00BA7413">
        <w:t>файлу</w:t>
      </w:r>
      <w:proofErr w:type="spellEnd"/>
      <w:r w:rsidRPr="00BA7413">
        <w:t>,</w:t>
      </w:r>
      <w:r w:rsidR="00ED5188">
        <w:t xml:space="preserve"> </w:t>
      </w:r>
      <w:r w:rsidRPr="00BA7413">
        <w:t>що</w:t>
      </w:r>
      <w:r w:rsidR="00ED5188">
        <w:t xml:space="preserve"> </w:t>
      </w:r>
      <w:r w:rsidRPr="00BA7413">
        <w:t>завантажується</w:t>
      </w:r>
      <w:r w:rsidR="00ED5188">
        <w:t xml:space="preserve"> </w:t>
      </w:r>
      <w:r w:rsidRPr="00BA7413">
        <w:t>в</w:t>
      </w:r>
      <w:r w:rsidR="00ED5188">
        <w:t xml:space="preserve"> </w:t>
      </w:r>
      <w:proofErr w:type="spellStart"/>
      <w:r w:rsidRPr="00BA7413">
        <w:t>байтах</w:t>
      </w:r>
      <w:proofErr w:type="spellEnd"/>
      <w:r w:rsidRPr="00BA7413">
        <w:t>.</w:t>
      </w:r>
      <w:r w:rsidR="00ED5188">
        <w:t xml:space="preserve"> </w:t>
      </w:r>
      <w:r w:rsidRPr="00BA7413">
        <w:t>При</w:t>
      </w:r>
      <w:r w:rsidR="00ED5188">
        <w:t xml:space="preserve"> </w:t>
      </w:r>
      <w:r w:rsidRPr="00BA7413">
        <w:t>спробі</w:t>
      </w:r>
      <w:r w:rsidR="00ED5188">
        <w:t xml:space="preserve"> </w:t>
      </w:r>
      <w:r w:rsidRPr="00BA7413">
        <w:t>завантажити</w:t>
      </w:r>
      <w:r w:rsidR="00ED5188">
        <w:t xml:space="preserve"> </w:t>
      </w:r>
      <w:proofErr w:type="spellStart"/>
      <w:r w:rsidRPr="00BA7413">
        <w:t>файл</w:t>
      </w:r>
      <w:proofErr w:type="spellEnd"/>
      <w:r w:rsidRPr="00BA7413">
        <w:t>,</w:t>
      </w:r>
      <w:r w:rsidR="00ED5188">
        <w:t xml:space="preserve"> </w:t>
      </w:r>
      <w:r w:rsidRPr="00BA7413">
        <w:t>розмір</w:t>
      </w:r>
      <w:r w:rsidR="00ED5188">
        <w:t xml:space="preserve"> </w:t>
      </w:r>
      <w:r w:rsidRPr="00BA7413">
        <w:t>якого</w:t>
      </w:r>
      <w:r w:rsidR="00ED5188">
        <w:t xml:space="preserve"> </w:t>
      </w:r>
      <w:proofErr w:type="spellStart"/>
      <w:r w:rsidRPr="00BA7413">
        <w:t>більшии</w:t>
      </w:r>
      <w:proofErr w:type="spellEnd"/>
      <w:r w:rsidRPr="00BA7413">
        <w:t>̆</w:t>
      </w:r>
      <w:r w:rsidR="00ED5188">
        <w:t xml:space="preserve"> </w:t>
      </w:r>
      <w:r w:rsidRPr="00BA7413">
        <w:t>за</w:t>
      </w:r>
      <w:r w:rsidR="00ED5188">
        <w:t xml:space="preserve"> </w:t>
      </w:r>
      <w:r w:rsidRPr="00BA7413">
        <w:t>вказане</w:t>
      </w:r>
      <w:r w:rsidR="00ED5188">
        <w:t xml:space="preserve"> </w:t>
      </w:r>
      <w:r w:rsidRPr="00BA7413">
        <w:t>в</w:t>
      </w:r>
      <w:r w:rsidR="00ED5188">
        <w:t xml:space="preserve"> </w:t>
      </w:r>
      <w:r w:rsidRPr="00BA7413">
        <w:t>цьому</w:t>
      </w:r>
      <w:r w:rsidR="00ED5188">
        <w:t xml:space="preserve"> </w:t>
      </w:r>
      <w:r w:rsidRPr="00BA7413">
        <w:t>полі</w:t>
      </w:r>
      <w:r w:rsidR="00ED5188">
        <w:t xml:space="preserve"> </w:t>
      </w:r>
      <w:r w:rsidRPr="00BA7413">
        <w:t>значення,</w:t>
      </w:r>
      <w:r w:rsidR="00ED5188">
        <w:t xml:space="preserve"> </w:t>
      </w:r>
      <w:r w:rsidRPr="00BA7413">
        <w:t>повинна</w:t>
      </w:r>
      <w:r w:rsidR="00ED5188">
        <w:t xml:space="preserve"> </w:t>
      </w:r>
      <w:r w:rsidRPr="00BA7413">
        <w:t>бути</w:t>
      </w:r>
      <w:r w:rsidR="00ED5188">
        <w:t xml:space="preserve"> </w:t>
      </w:r>
      <w:r w:rsidRPr="00BA7413">
        <w:t>зафіксована</w:t>
      </w:r>
      <w:r w:rsidR="00ED5188">
        <w:t xml:space="preserve"> </w:t>
      </w:r>
      <w:r w:rsidRPr="00BA7413">
        <w:t>помилка,</w:t>
      </w:r>
      <w:r w:rsidR="00ED5188">
        <w:t xml:space="preserve"> </w:t>
      </w:r>
      <w:r w:rsidRPr="00BA7413">
        <w:t>хоча</w:t>
      </w:r>
      <w:r w:rsidR="00ED5188">
        <w:t xml:space="preserve"> </w:t>
      </w:r>
      <w:r w:rsidRPr="00BA7413">
        <w:t>це</w:t>
      </w:r>
      <w:r w:rsidR="00ED5188">
        <w:t xml:space="preserve"> </w:t>
      </w:r>
      <w:r w:rsidRPr="00BA7413">
        <w:t>залежить</w:t>
      </w:r>
      <w:r w:rsidR="00ED5188">
        <w:t xml:space="preserve"> </w:t>
      </w:r>
      <w:r w:rsidRPr="00BA7413">
        <w:t>від</w:t>
      </w:r>
      <w:r w:rsidR="00ED5188">
        <w:t xml:space="preserve"> </w:t>
      </w:r>
      <w:r w:rsidRPr="00BA7413">
        <w:t>налаштування</w:t>
      </w:r>
      <w:r w:rsidR="00ED5188">
        <w:t xml:space="preserve"> </w:t>
      </w:r>
      <w:r w:rsidRPr="00BA7413">
        <w:t>браузера</w:t>
      </w:r>
      <w:r w:rsidR="00ED5188">
        <w:t xml:space="preserve"> </w:t>
      </w:r>
      <w:r w:rsidRPr="00BA7413">
        <w:t>та</w:t>
      </w:r>
      <w:r w:rsidR="00ED5188">
        <w:t xml:space="preserve"> </w:t>
      </w:r>
      <w:r w:rsidRPr="00BA7413">
        <w:t>сервера.</w:t>
      </w:r>
      <w:r w:rsidR="00ED5188">
        <w:t xml:space="preserve"> </w:t>
      </w:r>
      <w:r w:rsidRPr="00BA7413">
        <w:t>У</w:t>
      </w:r>
      <w:r w:rsidR="00ED5188">
        <w:t xml:space="preserve"> </w:t>
      </w:r>
      <w:r w:rsidRPr="00BA7413">
        <w:t>браузері</w:t>
      </w:r>
      <w:r w:rsidR="00ED5188">
        <w:t xml:space="preserve"> </w:t>
      </w:r>
      <w:r w:rsidRPr="00BA7413">
        <w:t>створена</w:t>
      </w:r>
      <w:r w:rsidR="00ED5188">
        <w:t xml:space="preserve"> </w:t>
      </w:r>
      <w:r w:rsidRPr="00BA7413">
        <w:t>нами</w:t>
      </w:r>
      <w:r w:rsidR="00ED5188">
        <w:t xml:space="preserve"> </w:t>
      </w:r>
      <w:r w:rsidRPr="00BA7413">
        <w:t>форма</w:t>
      </w:r>
      <w:r w:rsidR="00ED5188">
        <w:t xml:space="preserve"> </w:t>
      </w:r>
      <w:r w:rsidRPr="00BA7413">
        <w:t>виглядатиме</w:t>
      </w:r>
      <w:r w:rsidR="00ED5188">
        <w:t xml:space="preserve"> </w:t>
      </w:r>
      <w:r w:rsidRPr="00BA7413">
        <w:t>як</w:t>
      </w:r>
      <w:r w:rsidR="00ED5188">
        <w:t xml:space="preserve"> </w:t>
      </w:r>
      <w:r w:rsidRPr="00BA7413">
        <w:t>рядок</w:t>
      </w:r>
      <w:r w:rsidR="00ED5188">
        <w:t xml:space="preserve"> </w:t>
      </w:r>
      <w:r w:rsidRPr="00BA7413">
        <w:t>для</w:t>
      </w:r>
      <w:r w:rsidR="00ED5188">
        <w:t xml:space="preserve"> </w:t>
      </w:r>
      <w:r w:rsidRPr="00BA7413">
        <w:t>введення</w:t>
      </w:r>
      <w:r w:rsidR="00ED5188">
        <w:t xml:space="preserve"> </w:t>
      </w:r>
      <w:r w:rsidRPr="00BA7413">
        <w:t>тексту</w:t>
      </w:r>
      <w:r w:rsidR="00ED5188">
        <w:t xml:space="preserve"> </w:t>
      </w:r>
      <w:r w:rsidRPr="00BA7413">
        <w:t>з</w:t>
      </w:r>
      <w:r w:rsidR="00ED5188">
        <w:t xml:space="preserve"> </w:t>
      </w:r>
      <w:r w:rsidRPr="00BA7413">
        <w:t>додатковою</w:t>
      </w:r>
      <w:r w:rsidR="00ED5188">
        <w:t xml:space="preserve"> </w:t>
      </w:r>
      <w:r w:rsidRPr="00BA7413">
        <w:t>кнопкою</w:t>
      </w:r>
      <w:r w:rsidR="00ED5188">
        <w:t xml:space="preserve"> </w:t>
      </w:r>
      <w:r w:rsidRPr="00BA7413">
        <w:t>для</w:t>
      </w:r>
      <w:r w:rsidR="00ED5188">
        <w:t xml:space="preserve"> </w:t>
      </w:r>
      <w:r w:rsidRPr="00BA7413">
        <w:t>вибору</w:t>
      </w:r>
      <w:r w:rsidR="00ED5188">
        <w:t xml:space="preserve"> </w:t>
      </w:r>
      <w:proofErr w:type="spellStart"/>
      <w:r w:rsidRPr="00BA7413">
        <w:t>файлу</w:t>
      </w:r>
      <w:proofErr w:type="spellEnd"/>
      <w:r w:rsidR="00ED5188">
        <w:t xml:space="preserve"> </w:t>
      </w:r>
      <w:r w:rsidRPr="00BA7413">
        <w:t>з</w:t>
      </w:r>
      <w:r w:rsidR="00ED5188">
        <w:t xml:space="preserve"> </w:t>
      </w:r>
      <w:r w:rsidRPr="00BA7413">
        <w:t>локального</w:t>
      </w:r>
      <w:r w:rsidR="00ED5188">
        <w:t xml:space="preserve"> </w:t>
      </w:r>
      <w:r w:rsidRPr="00BA7413">
        <w:t>диска.</w:t>
      </w:r>
      <w:r w:rsidR="00ED5188">
        <w:t xml:space="preserve"> </w:t>
      </w:r>
    </w:p>
    <w:p w14:paraId="3AF35959" w14:textId="659C6279" w:rsidR="00BA7413" w:rsidRPr="00BA7413" w:rsidRDefault="00BA7413" w:rsidP="00BA7413">
      <w:pPr>
        <w:pStyle w:val="af7"/>
      </w:pPr>
      <w:r w:rsidRPr="00BA7413">
        <w:t>Тепер</w:t>
      </w:r>
      <w:r w:rsidR="00ED5188">
        <w:t xml:space="preserve"> </w:t>
      </w:r>
      <w:r w:rsidRPr="00BA7413">
        <w:t>потрібно</w:t>
      </w:r>
      <w:r w:rsidR="00ED5188">
        <w:t xml:space="preserve"> </w:t>
      </w:r>
      <w:r w:rsidRPr="00BA7413">
        <w:t>написати</w:t>
      </w:r>
      <w:r w:rsidR="00ED5188">
        <w:t xml:space="preserve"> </w:t>
      </w:r>
      <w:r w:rsidRPr="00BA7413">
        <w:t>скрипт,</w:t>
      </w:r>
      <w:r w:rsidR="00ED5188">
        <w:t xml:space="preserve"> </w:t>
      </w:r>
      <w:proofErr w:type="spellStart"/>
      <w:r w:rsidRPr="00BA7413">
        <w:t>якии</w:t>
      </w:r>
      <w:proofErr w:type="spellEnd"/>
      <w:r w:rsidRPr="00BA7413">
        <w:t>̆</w:t>
      </w:r>
      <w:r w:rsidR="00ED5188">
        <w:t xml:space="preserve"> </w:t>
      </w:r>
      <w:r w:rsidRPr="00BA7413">
        <w:t>оброблятиме</w:t>
      </w:r>
      <w:r w:rsidR="00ED5188">
        <w:t xml:space="preserve"> </w:t>
      </w:r>
      <w:proofErr w:type="spellStart"/>
      <w:r w:rsidRPr="00BA7413">
        <w:t>отримании</w:t>
      </w:r>
      <w:proofErr w:type="spellEnd"/>
      <w:r w:rsidRPr="00BA7413">
        <w:t>̆</w:t>
      </w:r>
      <w:r w:rsidR="00ED5188">
        <w:t xml:space="preserve"> </w:t>
      </w:r>
      <w:proofErr w:type="spellStart"/>
      <w:r w:rsidRPr="00BA7413">
        <w:t>файл</w:t>
      </w:r>
      <w:proofErr w:type="spellEnd"/>
      <w:r w:rsidRPr="00BA7413">
        <w:t>.</w:t>
      </w:r>
      <w:r w:rsidR="00ED5188">
        <w:t xml:space="preserve"> </w:t>
      </w:r>
    </w:p>
    <w:p w14:paraId="24B771EB" w14:textId="5D2B980C" w:rsidR="00BA7413" w:rsidRPr="00BA7413" w:rsidRDefault="00BA7413" w:rsidP="00BA7413">
      <w:pPr>
        <w:pStyle w:val="af7"/>
      </w:pPr>
      <w:r w:rsidRPr="00BA7413">
        <w:t>Вся</w:t>
      </w:r>
      <w:r w:rsidR="00ED5188">
        <w:t xml:space="preserve"> </w:t>
      </w:r>
      <w:r w:rsidRPr="00BA7413">
        <w:t>інформація</w:t>
      </w:r>
      <w:r w:rsidR="00ED5188">
        <w:t xml:space="preserve"> </w:t>
      </w:r>
      <w:r w:rsidRPr="00BA7413">
        <w:t>про</w:t>
      </w:r>
      <w:r w:rsidR="00ED5188">
        <w:t xml:space="preserve"> </w:t>
      </w:r>
      <w:proofErr w:type="spellStart"/>
      <w:r w:rsidRPr="00BA7413">
        <w:t>завантажении</w:t>
      </w:r>
      <w:proofErr w:type="spellEnd"/>
      <w:r w:rsidRPr="00BA7413">
        <w:t>̆</w:t>
      </w:r>
      <w:r w:rsidR="00ED5188">
        <w:t xml:space="preserve"> </w:t>
      </w:r>
      <w:r w:rsidRPr="00BA7413">
        <w:t>на</w:t>
      </w:r>
      <w:r w:rsidR="00ED5188">
        <w:t xml:space="preserve"> </w:t>
      </w:r>
      <w:r w:rsidRPr="00BA7413">
        <w:t>сервер</w:t>
      </w:r>
      <w:r w:rsidR="00ED5188">
        <w:t xml:space="preserve"> </w:t>
      </w:r>
      <w:proofErr w:type="spellStart"/>
      <w:r w:rsidRPr="00BA7413">
        <w:t>файл</w:t>
      </w:r>
      <w:proofErr w:type="spellEnd"/>
      <w:r w:rsidR="00ED5188">
        <w:t xml:space="preserve"> </w:t>
      </w:r>
      <w:r w:rsidRPr="00BA7413">
        <w:t>міститься</w:t>
      </w:r>
      <w:r w:rsidR="00ED5188">
        <w:t xml:space="preserve"> </w:t>
      </w:r>
      <w:r w:rsidRPr="00BA7413">
        <w:t>в</w:t>
      </w:r>
      <w:r w:rsidR="00ED5188">
        <w:t xml:space="preserve"> </w:t>
      </w:r>
      <w:r w:rsidRPr="00BA7413">
        <w:t>глобальному</w:t>
      </w:r>
      <w:r w:rsidR="00ED5188">
        <w:t xml:space="preserve"> </w:t>
      </w:r>
      <w:r w:rsidRPr="00BA7413">
        <w:t>масиві</w:t>
      </w:r>
      <w:r w:rsidR="00ED5188">
        <w:t xml:space="preserve"> </w:t>
      </w:r>
      <w:r w:rsidRPr="00BA7413">
        <w:t>$_FILES.</w:t>
      </w:r>
      <w:r w:rsidR="00ED5188">
        <w:t xml:space="preserve"> </w:t>
      </w:r>
      <w:proofErr w:type="spellStart"/>
      <w:r w:rsidRPr="00BA7413">
        <w:t>Цеи</w:t>
      </w:r>
      <w:proofErr w:type="spellEnd"/>
      <w:r w:rsidRPr="00BA7413">
        <w:t>̆</w:t>
      </w:r>
      <w:r w:rsidR="00ED5188">
        <w:t xml:space="preserve"> </w:t>
      </w:r>
      <w:r w:rsidRPr="00BA7413">
        <w:t>масив</w:t>
      </w:r>
      <w:r w:rsidR="00ED5188">
        <w:t xml:space="preserve"> </w:t>
      </w:r>
      <w:r w:rsidRPr="00BA7413">
        <w:t>з'явився</w:t>
      </w:r>
      <w:r w:rsidR="00ED5188">
        <w:t xml:space="preserve"> </w:t>
      </w:r>
      <w:r w:rsidRPr="00BA7413">
        <w:t>з</w:t>
      </w:r>
      <w:r w:rsidR="00ED5188">
        <w:t xml:space="preserve"> </w:t>
      </w:r>
      <w:r w:rsidRPr="00BA7413">
        <w:t>PHP</w:t>
      </w:r>
      <w:r w:rsidR="00ED5188">
        <w:t xml:space="preserve"> </w:t>
      </w:r>
      <w:r w:rsidRPr="00BA7413">
        <w:t>4.1.0.</w:t>
      </w:r>
      <w:r w:rsidR="00ED5188">
        <w:t xml:space="preserve"> </w:t>
      </w:r>
      <w:r w:rsidRPr="00BA7413">
        <w:t>Якщо</w:t>
      </w:r>
      <w:r w:rsidR="00ED5188">
        <w:t xml:space="preserve"> </w:t>
      </w:r>
      <w:r w:rsidRPr="00BA7413">
        <w:t>включена</w:t>
      </w:r>
      <w:r w:rsidR="00ED5188">
        <w:t xml:space="preserve"> </w:t>
      </w:r>
      <w:r w:rsidRPr="00BA7413">
        <w:t>директива</w:t>
      </w:r>
      <w:r w:rsidR="00ED5188">
        <w:t xml:space="preserve"> </w:t>
      </w:r>
      <w:proofErr w:type="spellStart"/>
      <w:r w:rsidRPr="00BA7413">
        <w:t>register_globals</w:t>
      </w:r>
      <w:proofErr w:type="spellEnd"/>
      <w:r w:rsidRPr="00BA7413">
        <w:t>,</w:t>
      </w:r>
      <w:r w:rsidR="00ED5188">
        <w:t xml:space="preserve"> </w:t>
      </w:r>
      <w:r w:rsidRPr="00BA7413">
        <w:t>значення</w:t>
      </w:r>
      <w:r w:rsidR="00ED5188">
        <w:t xml:space="preserve"> </w:t>
      </w:r>
      <w:r w:rsidRPr="00BA7413">
        <w:t>переданих</w:t>
      </w:r>
      <w:r w:rsidR="00ED5188">
        <w:t xml:space="preserve"> </w:t>
      </w:r>
      <w:r w:rsidRPr="00BA7413">
        <w:t>змінних</w:t>
      </w:r>
      <w:r w:rsidR="00ED5188">
        <w:t xml:space="preserve"> </w:t>
      </w:r>
      <w:r w:rsidRPr="00BA7413">
        <w:t>доступні</w:t>
      </w:r>
      <w:r w:rsidR="00ED5188">
        <w:t xml:space="preserve"> </w:t>
      </w:r>
      <w:r w:rsidRPr="00BA7413">
        <w:t>просто</w:t>
      </w:r>
      <w:r w:rsidR="00ED5188">
        <w:t xml:space="preserve"> </w:t>
      </w:r>
      <w:r w:rsidRPr="00BA7413">
        <w:t>за</w:t>
      </w:r>
      <w:r w:rsidR="00ED5188">
        <w:t xml:space="preserve"> </w:t>
      </w:r>
      <w:proofErr w:type="spellStart"/>
      <w:r w:rsidRPr="00BA7413">
        <w:t>їх</w:t>
      </w:r>
      <w:proofErr w:type="spellEnd"/>
      <w:r w:rsidR="00ED5188">
        <w:t xml:space="preserve"> </w:t>
      </w:r>
      <w:r w:rsidRPr="00BA7413">
        <w:t>іменами.</w:t>
      </w:r>
      <w:r w:rsidR="00ED5188">
        <w:t xml:space="preserve"> </w:t>
      </w:r>
    </w:p>
    <w:p w14:paraId="2C99FBE5" w14:textId="54FD5D76" w:rsidR="00BA7413" w:rsidRPr="00BA7413" w:rsidRDefault="00BA7413" w:rsidP="00BA7413">
      <w:pPr>
        <w:pStyle w:val="af7"/>
      </w:pPr>
      <w:r w:rsidRPr="00BA7413">
        <w:t>Якщо</w:t>
      </w:r>
      <w:r w:rsidR="00ED5188">
        <w:t xml:space="preserve"> </w:t>
      </w:r>
      <w:r w:rsidRPr="00BA7413">
        <w:t>ми</w:t>
      </w:r>
      <w:r w:rsidR="00ED5188">
        <w:t xml:space="preserve"> </w:t>
      </w:r>
      <w:r w:rsidRPr="00BA7413">
        <w:t>завантажили</w:t>
      </w:r>
      <w:r w:rsidR="00ED5188">
        <w:t xml:space="preserve"> </w:t>
      </w:r>
      <w:r w:rsidRPr="00BA7413">
        <w:t>з</w:t>
      </w:r>
      <w:r w:rsidR="00ED5188">
        <w:t xml:space="preserve"> </w:t>
      </w:r>
      <w:r w:rsidRPr="00BA7413">
        <w:t>комп'ютера-клієнта</w:t>
      </w:r>
      <w:r w:rsidR="00ED5188">
        <w:t xml:space="preserve"> </w:t>
      </w:r>
      <w:proofErr w:type="spellStart"/>
      <w:r w:rsidRPr="00BA7413">
        <w:t>файл</w:t>
      </w:r>
      <w:proofErr w:type="spellEnd"/>
      <w:r w:rsidR="00ED5188">
        <w:t xml:space="preserve"> </w:t>
      </w:r>
      <w:r w:rsidRPr="00BA7413">
        <w:t>із</w:t>
      </w:r>
      <w:r w:rsidR="00ED5188">
        <w:t xml:space="preserve"> </w:t>
      </w:r>
      <w:r w:rsidRPr="00BA7413">
        <w:t>ім'ям</w:t>
      </w:r>
      <w:r w:rsidR="00ED5188">
        <w:t xml:space="preserve"> </w:t>
      </w:r>
      <w:r w:rsidRPr="00BA7413">
        <w:t>critics.htm</w:t>
      </w:r>
      <w:r w:rsidR="00ED5188">
        <w:t xml:space="preserve"> </w:t>
      </w:r>
      <w:r w:rsidRPr="00BA7413">
        <w:t>розміром</w:t>
      </w:r>
      <w:r w:rsidR="00ED5188">
        <w:t xml:space="preserve"> </w:t>
      </w:r>
      <w:r w:rsidRPr="00BA7413">
        <w:t>15136</w:t>
      </w:r>
      <w:r w:rsidR="00ED5188">
        <w:t xml:space="preserve"> </w:t>
      </w:r>
      <w:proofErr w:type="spellStart"/>
      <w:r w:rsidRPr="00BA7413">
        <w:t>байт</w:t>
      </w:r>
      <w:proofErr w:type="spellEnd"/>
      <w:r w:rsidRPr="00BA7413">
        <w:t>,</w:t>
      </w:r>
      <w:r w:rsidR="00ED5188">
        <w:t xml:space="preserve"> </w:t>
      </w:r>
      <w:r w:rsidRPr="00BA7413">
        <w:t>то</w:t>
      </w:r>
      <w:r w:rsidR="00ED5188">
        <w:t xml:space="preserve"> </w:t>
      </w:r>
      <w:r w:rsidRPr="00BA7413">
        <w:t>скрипт</w:t>
      </w:r>
      <w:r w:rsidR="00ED5188">
        <w:t xml:space="preserve"> </w:t>
      </w:r>
      <w:r w:rsidRPr="00BA7413">
        <w:t>із</w:t>
      </w:r>
      <w:r w:rsidR="00ED5188">
        <w:t xml:space="preserve"> </w:t>
      </w:r>
      <w:r w:rsidRPr="00BA7413">
        <w:t>єдиною</w:t>
      </w:r>
      <w:r w:rsidR="00ED5188">
        <w:t xml:space="preserve"> </w:t>
      </w:r>
      <w:r w:rsidRPr="00BA7413">
        <w:t>командою</w:t>
      </w:r>
      <w:r w:rsidR="00ED5188">
        <w:t xml:space="preserve"> </w:t>
      </w:r>
      <w:proofErr w:type="spellStart"/>
      <w:r w:rsidRPr="00BA7413">
        <w:t>print_r</w:t>
      </w:r>
      <w:proofErr w:type="spellEnd"/>
      <w:r w:rsidRPr="00BA7413">
        <w:t>($_FILES);</w:t>
      </w:r>
      <w:r w:rsidR="00ED5188">
        <w:t xml:space="preserve"> </w:t>
      </w:r>
      <w:r w:rsidRPr="00BA7413">
        <w:t>виведе</w:t>
      </w:r>
      <w:r w:rsidR="00ED5188">
        <w:t xml:space="preserve"> </w:t>
      </w:r>
      <w:r w:rsidRPr="00BA7413">
        <w:t>на</w:t>
      </w:r>
      <w:r w:rsidR="00ED5188">
        <w:t xml:space="preserve"> </w:t>
      </w:r>
      <w:r w:rsidRPr="00BA7413">
        <w:t>екран</w:t>
      </w:r>
      <w:r w:rsidR="00ED5188">
        <w:t xml:space="preserve"> </w:t>
      </w:r>
      <w:r w:rsidRPr="00BA7413">
        <w:t>наступне:</w:t>
      </w:r>
      <w:r w:rsidR="00ED5188">
        <w:t xml:space="preserve"> </w:t>
      </w:r>
    </w:p>
    <w:p w14:paraId="31871C2D" w14:textId="04730ECB" w:rsidR="00BA7413" w:rsidRPr="00BA7413" w:rsidRDefault="00BA7413" w:rsidP="00BA7413">
      <w:pPr>
        <w:pStyle w:val="afc"/>
      </w:pPr>
      <w:r w:rsidRPr="00BA7413">
        <w:t>Array</w:t>
      </w:r>
      <w:r w:rsidR="00ED5188">
        <w:t xml:space="preserve"> </w:t>
      </w:r>
      <w:r w:rsidRPr="00BA7413">
        <w:t>([</w:t>
      </w:r>
      <w:proofErr w:type="spellStart"/>
      <w:r w:rsidRPr="00BA7413">
        <w:t>somefile</w:t>
      </w:r>
      <w:proofErr w:type="spellEnd"/>
      <w:r w:rsidRPr="00BA7413">
        <w:t>]</w:t>
      </w:r>
      <w:r w:rsidR="00ED5188">
        <w:t xml:space="preserve"> </w:t>
      </w:r>
      <w:r w:rsidRPr="00BA7413">
        <w:t>=&gt;</w:t>
      </w:r>
    </w:p>
    <w:p w14:paraId="2750C4F0" w14:textId="37E92DCB" w:rsidR="00BA7413" w:rsidRPr="00BA7413" w:rsidRDefault="00BA7413" w:rsidP="00BA7413">
      <w:pPr>
        <w:pStyle w:val="afc"/>
      </w:pPr>
      <w:r w:rsidRPr="00BA7413">
        <w:t>Array</w:t>
      </w:r>
      <w:r w:rsidR="00ED5188">
        <w:t xml:space="preserve"> </w:t>
      </w:r>
      <w:r w:rsidRPr="00BA7413">
        <w:t>([name]</w:t>
      </w:r>
      <w:r w:rsidR="00ED5188">
        <w:t xml:space="preserve"> </w:t>
      </w:r>
      <w:r w:rsidRPr="00BA7413">
        <w:t>=&gt;</w:t>
      </w:r>
      <w:r w:rsidR="00ED5188">
        <w:t xml:space="preserve"> </w:t>
      </w:r>
      <w:r w:rsidRPr="00BA7413">
        <w:t>critics.htm</w:t>
      </w:r>
    </w:p>
    <w:p w14:paraId="609FF5D0" w14:textId="4BD0D726" w:rsidR="00BA7413" w:rsidRPr="00BA7413" w:rsidRDefault="00BA7413" w:rsidP="00BA7413">
      <w:pPr>
        <w:pStyle w:val="afc"/>
      </w:pPr>
      <w:r w:rsidRPr="00BA7413">
        <w:t>[type]</w:t>
      </w:r>
      <w:r w:rsidR="00ED5188">
        <w:t xml:space="preserve"> </w:t>
      </w:r>
      <w:r w:rsidRPr="00BA7413">
        <w:t>=&gt;</w:t>
      </w:r>
      <w:r w:rsidR="00ED5188">
        <w:t xml:space="preserve"> </w:t>
      </w:r>
      <w:r w:rsidRPr="00BA7413">
        <w:t>text/html</w:t>
      </w:r>
    </w:p>
    <w:p w14:paraId="73A62977" w14:textId="7288E4C8" w:rsidR="00BA7413" w:rsidRPr="00BA7413" w:rsidRDefault="00BA7413" w:rsidP="00BA7413">
      <w:pPr>
        <w:pStyle w:val="afc"/>
      </w:pPr>
      <w:r w:rsidRPr="00BA7413">
        <w:t>[</w:t>
      </w:r>
      <w:proofErr w:type="spellStart"/>
      <w:r w:rsidRPr="00BA7413">
        <w:t>tmp_name</w:t>
      </w:r>
      <w:proofErr w:type="spellEnd"/>
      <w:r w:rsidRPr="00BA7413">
        <w:t>]</w:t>
      </w:r>
      <w:r w:rsidR="00ED5188">
        <w:t xml:space="preserve"> </w:t>
      </w:r>
      <w:r w:rsidRPr="00BA7413">
        <w:t>=&gt;</w:t>
      </w:r>
      <w:r w:rsidR="00ED5188">
        <w:t xml:space="preserve"> </w:t>
      </w:r>
      <w:r w:rsidRPr="00BA7413">
        <w:t>C:\WINDOWS\TEMP\php49F.tmp</w:t>
      </w:r>
    </w:p>
    <w:p w14:paraId="4891B291" w14:textId="486673FB" w:rsidR="00BA7413" w:rsidRPr="00BA7413" w:rsidRDefault="00BA7413" w:rsidP="00BA7413">
      <w:pPr>
        <w:pStyle w:val="afc"/>
      </w:pPr>
      <w:r w:rsidRPr="00BA7413">
        <w:t>[error]</w:t>
      </w:r>
      <w:r w:rsidR="00ED5188">
        <w:t xml:space="preserve"> </w:t>
      </w:r>
      <w:r w:rsidRPr="00BA7413">
        <w:t>=&gt;</w:t>
      </w:r>
      <w:r w:rsidR="00ED5188">
        <w:t xml:space="preserve"> </w:t>
      </w:r>
      <w:r w:rsidRPr="00BA7413">
        <w:t>0</w:t>
      </w:r>
    </w:p>
    <w:p w14:paraId="187C3394" w14:textId="4F17E839" w:rsidR="00BA7413" w:rsidRPr="00BA7413" w:rsidRDefault="00BA7413" w:rsidP="00BA7413">
      <w:pPr>
        <w:pStyle w:val="afc"/>
      </w:pPr>
      <w:r w:rsidRPr="00BA7413">
        <w:t>[size]</w:t>
      </w:r>
      <w:r w:rsidR="00ED5188">
        <w:t xml:space="preserve"> </w:t>
      </w:r>
      <w:r w:rsidRPr="00BA7413">
        <w:t>=&gt;</w:t>
      </w:r>
      <w:r w:rsidR="00ED5188">
        <w:t xml:space="preserve"> </w:t>
      </w:r>
      <w:r w:rsidRPr="00BA7413">
        <w:t>15136</w:t>
      </w:r>
    </w:p>
    <w:p w14:paraId="6FD37281" w14:textId="77777777" w:rsidR="00BA7413" w:rsidRPr="00BA7413" w:rsidRDefault="00BA7413" w:rsidP="00BA7413">
      <w:pPr>
        <w:pStyle w:val="afc"/>
      </w:pPr>
      <w:r w:rsidRPr="00BA7413">
        <w:t>)</w:t>
      </w:r>
    </w:p>
    <w:p w14:paraId="1DDCB27B" w14:textId="77777777" w:rsidR="00BA7413" w:rsidRPr="00BA7413" w:rsidRDefault="00BA7413" w:rsidP="00BA7413">
      <w:pPr>
        <w:pStyle w:val="afc"/>
      </w:pPr>
      <w:r w:rsidRPr="00BA7413">
        <w:t>)</w:t>
      </w:r>
    </w:p>
    <w:p w14:paraId="5F556A50" w14:textId="6F9BFC04" w:rsidR="00BA7413" w:rsidRPr="00BA7413" w:rsidRDefault="00BA7413" w:rsidP="00BA7413">
      <w:pPr>
        <w:pStyle w:val="af7"/>
        <w:tabs>
          <w:tab w:val="left" w:pos="988"/>
        </w:tabs>
        <w:rPr>
          <w:lang w:val="ru-UA"/>
        </w:rPr>
      </w:pPr>
      <w:r w:rsidRPr="00BA7413">
        <w:rPr>
          <w:lang w:val="ru-UA"/>
        </w:rPr>
        <w:t>Взагалі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кажучи,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масив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$_FILES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завжди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має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такі</w:t>
      </w:r>
      <w:r w:rsidR="00ED5188">
        <w:rPr>
          <w:lang w:val="ru-UA"/>
        </w:rPr>
        <w:t xml:space="preserve"> </w:t>
      </w:r>
      <w:r w:rsidRPr="00BA7413">
        <w:rPr>
          <w:lang w:val="ru-UA"/>
        </w:rPr>
        <w:t>елементи:</w:t>
      </w:r>
      <w:r w:rsidR="00ED5188">
        <w:rPr>
          <w:lang w:val="ru-UA"/>
        </w:rPr>
        <w:t xml:space="preserve"> </w:t>
      </w:r>
    </w:p>
    <w:p w14:paraId="6ADC5D65" w14:textId="1557C8E2" w:rsidR="00BA7413" w:rsidRPr="000316FB" w:rsidRDefault="00BA7413" w:rsidP="000316FB">
      <w:pPr>
        <w:pStyle w:val="a0"/>
        <w:ind w:left="0" w:firstLine="567"/>
      </w:pPr>
      <w:r w:rsidRPr="000316FB">
        <w:t>$_FILES['</w:t>
      </w:r>
      <w:proofErr w:type="spellStart"/>
      <w:r w:rsidRPr="000316FB">
        <w:t>somefile</w:t>
      </w:r>
      <w:proofErr w:type="spellEnd"/>
      <w:r w:rsidRPr="000316FB">
        <w:t>']['</w:t>
      </w:r>
      <w:proofErr w:type="spellStart"/>
      <w:r w:rsidRPr="000316FB">
        <w:t>name</w:t>
      </w:r>
      <w:proofErr w:type="spellEnd"/>
      <w:r w:rsidRPr="000316FB">
        <w:t>']</w:t>
      </w:r>
      <w:r w:rsidR="00ED5188">
        <w:t xml:space="preserve"> </w:t>
      </w:r>
      <w:r w:rsidR="000A49C9">
        <w:t>–</w:t>
      </w:r>
      <w:r w:rsidR="00ED5188">
        <w:t xml:space="preserve"> </w:t>
      </w:r>
      <w:r w:rsidRPr="000316FB">
        <w:t>Ім'я,</w:t>
      </w:r>
      <w:r w:rsidR="00ED5188">
        <w:t xml:space="preserve"> </w:t>
      </w:r>
      <w:r w:rsidRPr="000316FB">
        <w:t>яке</w:t>
      </w:r>
      <w:r w:rsidR="00ED5188">
        <w:t xml:space="preserve"> </w:t>
      </w:r>
      <w:r w:rsidRPr="000316FB">
        <w:t>мав</w:t>
      </w:r>
      <w:r w:rsidR="00ED5188">
        <w:t xml:space="preserve"> </w:t>
      </w:r>
      <w:proofErr w:type="spellStart"/>
      <w:r w:rsidRPr="000316FB">
        <w:t>файл</w:t>
      </w:r>
      <w:proofErr w:type="spellEnd"/>
      <w:r w:rsidR="00ED5188">
        <w:t xml:space="preserve"> </w:t>
      </w:r>
      <w:r w:rsidRPr="000316FB">
        <w:t>на</w:t>
      </w:r>
      <w:r w:rsidR="00ED5188">
        <w:t xml:space="preserve"> </w:t>
      </w:r>
      <w:r w:rsidRPr="000316FB">
        <w:t>машині</w:t>
      </w:r>
      <w:r w:rsidR="00ED5188">
        <w:t xml:space="preserve"> </w:t>
      </w:r>
      <w:r w:rsidRPr="000316FB">
        <w:t>клієнта.</w:t>
      </w:r>
      <w:r w:rsidR="00ED5188">
        <w:t xml:space="preserve"> </w:t>
      </w:r>
    </w:p>
    <w:p w14:paraId="1A52B6B0" w14:textId="54F97EEA" w:rsidR="00BA7413" w:rsidRPr="000316FB" w:rsidRDefault="00BA7413" w:rsidP="000316FB">
      <w:pPr>
        <w:pStyle w:val="a0"/>
        <w:ind w:left="0" w:firstLine="567"/>
      </w:pPr>
      <w:r w:rsidRPr="000316FB">
        <w:t>$_FILES['</w:t>
      </w:r>
      <w:proofErr w:type="spellStart"/>
      <w:r w:rsidRPr="000316FB">
        <w:t>somefile</w:t>
      </w:r>
      <w:proofErr w:type="spellEnd"/>
      <w:r w:rsidRPr="000316FB">
        <w:t>']['</w:t>
      </w:r>
      <w:proofErr w:type="spellStart"/>
      <w:r w:rsidRPr="000316FB">
        <w:t>type</w:t>
      </w:r>
      <w:proofErr w:type="spellEnd"/>
      <w:r w:rsidRPr="000316FB">
        <w:t>']</w:t>
      </w:r>
      <w:r w:rsidR="00ED5188">
        <w:t xml:space="preserve"> </w:t>
      </w:r>
      <w:r w:rsidRPr="000316FB">
        <w:t>–</w:t>
      </w:r>
      <w:r w:rsidR="00ED5188">
        <w:t xml:space="preserve"> </w:t>
      </w:r>
      <w:proofErr w:type="spellStart"/>
      <w:r w:rsidRPr="000316FB">
        <w:t>mime</w:t>
      </w:r>
      <w:proofErr w:type="spellEnd"/>
      <w:r w:rsidRPr="000316FB">
        <w:t>-тип</w:t>
      </w:r>
      <w:r w:rsidR="00ED5188">
        <w:t xml:space="preserve"> </w:t>
      </w:r>
      <w:r w:rsidRPr="000316FB">
        <w:t>надісланого</w:t>
      </w:r>
      <w:r w:rsidR="00ED5188">
        <w:t xml:space="preserve"> </w:t>
      </w:r>
      <w:proofErr w:type="spellStart"/>
      <w:r w:rsidRPr="000316FB">
        <w:t>файлу</w:t>
      </w:r>
      <w:proofErr w:type="spellEnd"/>
      <w:r w:rsidRPr="000316FB">
        <w:t>,</w:t>
      </w:r>
      <w:r w:rsidR="00ED5188">
        <w:t xml:space="preserve"> </w:t>
      </w:r>
      <w:r w:rsidRPr="000316FB">
        <w:t>якщо</w:t>
      </w:r>
      <w:r w:rsidR="00ED5188">
        <w:t xml:space="preserve"> </w:t>
      </w:r>
      <w:r w:rsidRPr="000316FB">
        <w:t>браузер</w:t>
      </w:r>
      <w:r w:rsidR="00ED5188">
        <w:t xml:space="preserve"> </w:t>
      </w:r>
      <w:r w:rsidRPr="000316FB">
        <w:t>надав</w:t>
      </w:r>
      <w:r w:rsidR="00ED5188">
        <w:t xml:space="preserve"> </w:t>
      </w:r>
      <w:r w:rsidRPr="000316FB">
        <w:t>цю</w:t>
      </w:r>
      <w:r w:rsidR="00ED5188">
        <w:t xml:space="preserve"> </w:t>
      </w:r>
      <w:r w:rsidRPr="000316FB">
        <w:t>інформацію.</w:t>
      </w:r>
      <w:r w:rsidR="00ED5188">
        <w:t xml:space="preserve"> </w:t>
      </w:r>
      <w:r w:rsidRPr="000316FB">
        <w:t>У</w:t>
      </w:r>
      <w:r w:rsidR="00ED5188">
        <w:t xml:space="preserve"> </w:t>
      </w:r>
      <w:r w:rsidRPr="000316FB">
        <w:t>прикладі</w:t>
      </w:r>
      <w:r w:rsidR="00ED5188">
        <w:t xml:space="preserve"> </w:t>
      </w:r>
      <w:r w:rsidRPr="000316FB">
        <w:t>це</w:t>
      </w:r>
      <w:r w:rsidR="00ED5188">
        <w:t xml:space="preserve"> </w:t>
      </w:r>
      <w:proofErr w:type="spellStart"/>
      <w:r w:rsidRPr="000316FB">
        <w:t>text</w:t>
      </w:r>
      <w:proofErr w:type="spellEnd"/>
      <w:r w:rsidRPr="000316FB">
        <w:t>/</w:t>
      </w:r>
      <w:proofErr w:type="spellStart"/>
      <w:r w:rsidRPr="000316FB">
        <w:t>html</w:t>
      </w:r>
      <w:proofErr w:type="spellEnd"/>
      <w:r w:rsidRPr="000316FB">
        <w:t>.</w:t>
      </w:r>
      <w:r w:rsidR="00ED5188">
        <w:t xml:space="preserve"> </w:t>
      </w:r>
    </w:p>
    <w:p w14:paraId="72373C46" w14:textId="376B7C4B" w:rsidR="00BA7413" w:rsidRPr="000316FB" w:rsidRDefault="00BA7413" w:rsidP="000316FB">
      <w:pPr>
        <w:pStyle w:val="a0"/>
        <w:ind w:left="0" w:firstLine="567"/>
      </w:pPr>
      <w:r w:rsidRPr="000316FB">
        <w:t>$_FILES['</w:t>
      </w:r>
      <w:proofErr w:type="spellStart"/>
      <w:r w:rsidRPr="000316FB">
        <w:t>somefile</w:t>
      </w:r>
      <w:proofErr w:type="spellEnd"/>
      <w:r w:rsidRPr="000316FB">
        <w:t>']['</w:t>
      </w:r>
      <w:proofErr w:type="spellStart"/>
      <w:r w:rsidRPr="000316FB">
        <w:t>size</w:t>
      </w:r>
      <w:proofErr w:type="spellEnd"/>
      <w:r w:rsidRPr="000316FB">
        <w:t>']</w:t>
      </w:r>
      <w:r w:rsidR="00ED5188">
        <w:t xml:space="preserve"> </w:t>
      </w:r>
      <w:r w:rsidR="000A49C9">
        <w:t>–</w:t>
      </w:r>
      <w:r w:rsidR="00ED5188">
        <w:t xml:space="preserve"> </w:t>
      </w:r>
      <w:r w:rsidRPr="000316FB">
        <w:t>Розмір</w:t>
      </w:r>
      <w:r w:rsidR="00ED5188">
        <w:t xml:space="preserve"> </w:t>
      </w:r>
      <w:r w:rsidRPr="000316FB">
        <w:t>завантаженого</w:t>
      </w:r>
      <w:r w:rsidR="00ED5188">
        <w:t xml:space="preserve"> </w:t>
      </w:r>
      <w:proofErr w:type="spellStart"/>
      <w:r w:rsidRPr="000316FB">
        <w:t>файлу</w:t>
      </w:r>
      <w:proofErr w:type="spellEnd"/>
      <w:r w:rsidR="00ED5188">
        <w:t xml:space="preserve"> </w:t>
      </w:r>
      <w:r w:rsidRPr="000316FB">
        <w:t>в</w:t>
      </w:r>
      <w:r w:rsidR="00ED5188">
        <w:t xml:space="preserve"> </w:t>
      </w:r>
      <w:proofErr w:type="spellStart"/>
      <w:r w:rsidRPr="000316FB">
        <w:t>байтах</w:t>
      </w:r>
      <w:proofErr w:type="spellEnd"/>
      <w:r w:rsidRPr="000316FB">
        <w:t>.</w:t>
      </w:r>
      <w:r w:rsidR="00ED5188">
        <w:t xml:space="preserve"> </w:t>
      </w:r>
    </w:p>
    <w:p w14:paraId="289D9553" w14:textId="0ACD7DF0" w:rsidR="00BA7413" w:rsidRPr="000316FB" w:rsidRDefault="00BA7413" w:rsidP="000316FB">
      <w:pPr>
        <w:pStyle w:val="a0"/>
        <w:ind w:left="0" w:firstLine="567"/>
      </w:pPr>
      <w:r w:rsidRPr="000316FB">
        <w:t>$_FILES['</w:t>
      </w:r>
      <w:proofErr w:type="spellStart"/>
      <w:r w:rsidRPr="000316FB">
        <w:t>somefile</w:t>
      </w:r>
      <w:proofErr w:type="spellEnd"/>
      <w:r w:rsidRPr="000316FB">
        <w:t>']['</w:t>
      </w:r>
      <w:proofErr w:type="spellStart"/>
      <w:r w:rsidRPr="000316FB">
        <w:t>tmp_name</w:t>
      </w:r>
      <w:proofErr w:type="spellEnd"/>
      <w:r w:rsidRPr="000316FB">
        <w:t>']</w:t>
      </w:r>
      <w:r w:rsidR="00ED5188">
        <w:t xml:space="preserve"> </w:t>
      </w:r>
      <w:r w:rsidRPr="000316FB">
        <w:t>–</w:t>
      </w:r>
      <w:r w:rsidR="00ED5188">
        <w:t xml:space="preserve"> </w:t>
      </w:r>
      <w:r w:rsidRPr="000316FB">
        <w:t>тимчасове</w:t>
      </w:r>
      <w:r w:rsidR="00ED5188">
        <w:t xml:space="preserve"> </w:t>
      </w:r>
      <w:r w:rsidRPr="000316FB">
        <w:t>ім'я</w:t>
      </w:r>
      <w:r w:rsidR="00ED5188">
        <w:t xml:space="preserve"> </w:t>
      </w:r>
      <w:proofErr w:type="spellStart"/>
      <w:r w:rsidRPr="000316FB">
        <w:t>файлу</w:t>
      </w:r>
      <w:proofErr w:type="spellEnd"/>
      <w:r w:rsidRPr="000316FB">
        <w:t>,</w:t>
      </w:r>
      <w:r w:rsidR="00ED5188">
        <w:t xml:space="preserve"> </w:t>
      </w:r>
      <w:r w:rsidRPr="000316FB">
        <w:t>під</w:t>
      </w:r>
      <w:r w:rsidR="00ED5188">
        <w:t xml:space="preserve"> </w:t>
      </w:r>
      <w:r w:rsidRPr="000316FB">
        <w:t>яким</w:t>
      </w:r>
      <w:r w:rsidR="00ED5188">
        <w:t xml:space="preserve"> </w:t>
      </w:r>
      <w:r w:rsidRPr="000316FB">
        <w:t>він</w:t>
      </w:r>
      <w:r w:rsidR="00ED5188">
        <w:t xml:space="preserve"> </w:t>
      </w:r>
      <w:r w:rsidRPr="000316FB">
        <w:t>зберігався</w:t>
      </w:r>
      <w:r w:rsidR="00ED5188">
        <w:t xml:space="preserve"> </w:t>
      </w:r>
      <w:r w:rsidRPr="000316FB">
        <w:t>на</w:t>
      </w:r>
      <w:r w:rsidR="00ED5188">
        <w:t xml:space="preserve"> </w:t>
      </w:r>
      <w:r w:rsidRPr="000316FB">
        <w:t>сервері.</w:t>
      </w:r>
      <w:r w:rsidR="00ED5188">
        <w:t xml:space="preserve"> </w:t>
      </w:r>
    </w:p>
    <w:p w14:paraId="15E5B2A3" w14:textId="581E84DD" w:rsidR="00BA7413" w:rsidRPr="000316FB" w:rsidRDefault="00BA7413" w:rsidP="000316FB">
      <w:pPr>
        <w:pStyle w:val="a0"/>
        <w:ind w:left="0" w:firstLine="567"/>
      </w:pPr>
      <w:r w:rsidRPr="000316FB">
        <w:t>$_FILES['</w:t>
      </w:r>
      <w:proofErr w:type="spellStart"/>
      <w:r w:rsidRPr="000316FB">
        <w:t>somefile</w:t>
      </w:r>
      <w:proofErr w:type="spellEnd"/>
      <w:r w:rsidRPr="000316FB">
        <w:t>']['</w:t>
      </w:r>
      <w:proofErr w:type="spellStart"/>
      <w:r w:rsidRPr="000316FB">
        <w:t>error</w:t>
      </w:r>
      <w:proofErr w:type="spellEnd"/>
      <w:r w:rsidRPr="000316FB">
        <w:t>']</w:t>
      </w:r>
      <w:r w:rsidR="00ED5188">
        <w:t xml:space="preserve"> </w:t>
      </w:r>
      <w:r w:rsidRPr="000316FB">
        <w:t>–</w:t>
      </w:r>
      <w:r w:rsidR="00ED5188">
        <w:t xml:space="preserve"> </w:t>
      </w:r>
      <w:r w:rsidRPr="000316FB">
        <w:t>код</w:t>
      </w:r>
      <w:r w:rsidR="00ED5188">
        <w:t xml:space="preserve"> </w:t>
      </w:r>
      <w:r w:rsidRPr="000316FB">
        <w:t>помилки,</w:t>
      </w:r>
      <w:r w:rsidR="00ED5188">
        <w:t xml:space="preserve"> </w:t>
      </w:r>
      <w:r w:rsidRPr="000316FB">
        <w:t>що</w:t>
      </w:r>
      <w:r w:rsidR="00ED5188">
        <w:t xml:space="preserve"> </w:t>
      </w:r>
      <w:r w:rsidRPr="000316FB">
        <w:t>виникла</w:t>
      </w:r>
      <w:r w:rsidR="00ED5188">
        <w:t xml:space="preserve"> </w:t>
      </w:r>
      <w:r w:rsidRPr="000316FB">
        <w:t>під</w:t>
      </w:r>
      <w:r w:rsidR="00ED5188">
        <w:t xml:space="preserve"> </w:t>
      </w:r>
      <w:r w:rsidRPr="000316FB">
        <w:t>час</w:t>
      </w:r>
      <w:r w:rsidR="00ED5188">
        <w:t xml:space="preserve"> </w:t>
      </w:r>
      <w:r w:rsidRPr="000316FB">
        <w:t>з</w:t>
      </w:r>
      <w:r w:rsidR="00306B40" w:rsidRPr="000316FB">
        <w:t>а</w:t>
      </w:r>
      <w:r w:rsidRPr="000316FB">
        <w:t>вантаження.</w:t>
      </w:r>
    </w:p>
    <w:p w14:paraId="366B1921" w14:textId="7802F9A4" w:rsidR="000A49C9" w:rsidRPr="000A49C9" w:rsidRDefault="000A49C9" w:rsidP="000A49C9">
      <w:pPr>
        <w:pStyle w:val="af7"/>
      </w:pPr>
      <w:r w:rsidRPr="000A49C9">
        <w:t>Тут</w:t>
      </w:r>
      <w:r w:rsidR="00ED5188">
        <w:t xml:space="preserve"> </w:t>
      </w:r>
      <w:r w:rsidRPr="000A49C9">
        <w:t>'</w:t>
      </w:r>
      <w:proofErr w:type="spellStart"/>
      <w:r w:rsidRPr="000A49C9">
        <w:t>somefile</w:t>
      </w:r>
      <w:proofErr w:type="spellEnd"/>
      <w:r w:rsidRPr="000A49C9">
        <w:t>'</w:t>
      </w:r>
      <w:r w:rsidR="00ED5188">
        <w:t xml:space="preserve"> </w:t>
      </w:r>
      <w:r w:rsidRPr="000A49C9">
        <w:t>–</w:t>
      </w:r>
      <w:r w:rsidR="00ED5188">
        <w:t xml:space="preserve"> </w:t>
      </w:r>
      <w:r w:rsidRPr="000A49C9">
        <w:t>це</w:t>
      </w:r>
      <w:r w:rsidR="00ED5188">
        <w:t xml:space="preserve"> </w:t>
      </w:r>
      <w:r w:rsidRPr="000A49C9">
        <w:t>ім'я</w:t>
      </w:r>
      <w:r w:rsidR="00ED5188">
        <w:t xml:space="preserve"> </w:t>
      </w:r>
      <w:r w:rsidRPr="000A49C9">
        <w:t>елемента</w:t>
      </w:r>
      <w:r w:rsidR="00ED5188">
        <w:t xml:space="preserve"> </w:t>
      </w:r>
      <w:r w:rsidRPr="000A49C9">
        <w:t>форми,</w:t>
      </w:r>
      <w:r w:rsidR="00ED5188">
        <w:t xml:space="preserve"> </w:t>
      </w:r>
      <w:r w:rsidRPr="000A49C9">
        <w:t>за</w:t>
      </w:r>
      <w:r w:rsidR="00ED5188">
        <w:t xml:space="preserve"> </w:t>
      </w:r>
      <w:r w:rsidRPr="000A49C9">
        <w:t>допомогою</w:t>
      </w:r>
      <w:r w:rsidR="00ED5188">
        <w:t xml:space="preserve"> </w:t>
      </w:r>
      <w:r w:rsidRPr="000A49C9">
        <w:t>якого</w:t>
      </w:r>
      <w:r w:rsidR="00ED5188">
        <w:t xml:space="preserve"> </w:t>
      </w:r>
      <w:r w:rsidRPr="000A49C9">
        <w:t>було</w:t>
      </w:r>
      <w:r w:rsidR="00ED5188">
        <w:t xml:space="preserve"> </w:t>
      </w:r>
      <w:proofErr w:type="spellStart"/>
      <w:r w:rsidRPr="000A49C9">
        <w:t>здійснено</w:t>
      </w:r>
      <w:proofErr w:type="spellEnd"/>
      <w:r w:rsidR="00ED5188">
        <w:t xml:space="preserve"> </w:t>
      </w:r>
      <w:r w:rsidRPr="000A49C9">
        <w:t>завантаження</w:t>
      </w:r>
      <w:r w:rsidR="00ED5188">
        <w:t xml:space="preserve"> </w:t>
      </w:r>
      <w:proofErr w:type="spellStart"/>
      <w:r w:rsidRPr="000A49C9">
        <w:t>файлу</w:t>
      </w:r>
      <w:proofErr w:type="spellEnd"/>
      <w:r w:rsidR="00ED5188">
        <w:t xml:space="preserve"> </w:t>
      </w:r>
      <w:r w:rsidRPr="000A49C9">
        <w:t>на</w:t>
      </w:r>
      <w:r w:rsidR="00ED5188">
        <w:t xml:space="preserve"> </w:t>
      </w:r>
      <w:r w:rsidRPr="000A49C9">
        <w:t>сервер.</w:t>
      </w:r>
      <w:r w:rsidR="00ED5188">
        <w:t xml:space="preserve"> </w:t>
      </w:r>
      <w:r w:rsidRPr="000A49C9">
        <w:t>Тобто</w:t>
      </w:r>
      <w:r w:rsidR="00ED5188">
        <w:t xml:space="preserve"> </w:t>
      </w:r>
      <w:r w:rsidRPr="000A49C9">
        <w:t>вона</w:t>
      </w:r>
      <w:r w:rsidR="00ED5188">
        <w:t xml:space="preserve"> </w:t>
      </w:r>
      <w:r w:rsidRPr="000A49C9">
        <w:t>може</w:t>
      </w:r>
      <w:r w:rsidR="00ED5188">
        <w:t xml:space="preserve"> </w:t>
      </w:r>
      <w:r w:rsidRPr="000A49C9">
        <w:t>бути</w:t>
      </w:r>
      <w:r w:rsidR="00ED5188">
        <w:t xml:space="preserve"> </w:t>
      </w:r>
      <w:r w:rsidRPr="000A49C9">
        <w:t>іншою,</w:t>
      </w:r>
      <w:r w:rsidR="00ED5188">
        <w:t xml:space="preserve"> </w:t>
      </w:r>
      <w:r w:rsidRPr="000A49C9">
        <w:t>якщо</w:t>
      </w:r>
      <w:r w:rsidR="00ED5188">
        <w:t xml:space="preserve"> </w:t>
      </w:r>
      <w:r w:rsidRPr="000A49C9">
        <w:t>елемент</w:t>
      </w:r>
      <w:r w:rsidR="00ED5188">
        <w:t xml:space="preserve"> </w:t>
      </w:r>
      <w:r w:rsidRPr="000A49C9">
        <w:lastRenderedPageBreak/>
        <w:t>форми</w:t>
      </w:r>
      <w:r w:rsidR="00ED5188">
        <w:t xml:space="preserve"> </w:t>
      </w:r>
      <w:r w:rsidRPr="000A49C9">
        <w:t>назвати</w:t>
      </w:r>
      <w:r w:rsidR="00ED5188">
        <w:t xml:space="preserve"> </w:t>
      </w:r>
      <w:r w:rsidRPr="000A49C9">
        <w:t>інакше.</w:t>
      </w:r>
      <w:r w:rsidR="00ED5188">
        <w:t xml:space="preserve"> </w:t>
      </w:r>
      <w:r w:rsidRPr="000A49C9">
        <w:t>Але</w:t>
      </w:r>
      <w:r w:rsidR="00ED5188">
        <w:t xml:space="preserve"> </w:t>
      </w:r>
      <w:r w:rsidRPr="000A49C9">
        <w:t>інші</w:t>
      </w:r>
      <w:r w:rsidR="00ED5188">
        <w:t xml:space="preserve"> </w:t>
      </w:r>
      <w:r w:rsidRPr="000A49C9">
        <w:t>ключі</w:t>
      </w:r>
      <w:r w:rsidR="00ED5188">
        <w:t xml:space="preserve"> </w:t>
      </w:r>
      <w:r w:rsidRPr="000A49C9">
        <w:t>(</w:t>
      </w:r>
      <w:proofErr w:type="spellStart"/>
      <w:r w:rsidRPr="000A49C9">
        <w:t>name</w:t>
      </w:r>
      <w:proofErr w:type="spellEnd"/>
      <w:r w:rsidRPr="000A49C9">
        <w:t>,</w:t>
      </w:r>
      <w:r w:rsidR="00ED5188">
        <w:t xml:space="preserve"> </w:t>
      </w:r>
      <w:proofErr w:type="spellStart"/>
      <w:r w:rsidRPr="000A49C9">
        <w:t>type</w:t>
      </w:r>
      <w:proofErr w:type="spellEnd"/>
      <w:r w:rsidR="00ED5188">
        <w:t xml:space="preserve"> </w:t>
      </w:r>
      <w:r w:rsidRPr="000A49C9">
        <w:t>тощо.</w:t>
      </w:r>
      <w:r w:rsidR="00ED5188">
        <w:t xml:space="preserve"> </w:t>
      </w:r>
      <w:r w:rsidRPr="000A49C9">
        <w:t>буд.)</w:t>
      </w:r>
      <w:r w:rsidR="00ED5188">
        <w:t xml:space="preserve"> </w:t>
      </w:r>
      <w:r w:rsidRPr="000A49C9">
        <w:t>залишаються</w:t>
      </w:r>
      <w:r w:rsidR="00ED5188">
        <w:t xml:space="preserve"> </w:t>
      </w:r>
      <w:r w:rsidRPr="000A49C9">
        <w:t>незмінними</w:t>
      </w:r>
      <w:r w:rsidR="00ED5188">
        <w:t xml:space="preserve"> </w:t>
      </w:r>
      <w:r w:rsidRPr="000A49C9">
        <w:t>для</w:t>
      </w:r>
      <w:r w:rsidR="00ED5188">
        <w:t xml:space="preserve"> </w:t>
      </w:r>
      <w:r w:rsidRPr="000A49C9">
        <w:t>будь-</w:t>
      </w:r>
      <w:proofErr w:type="spellStart"/>
      <w:r w:rsidRPr="000A49C9">
        <w:t>якоі</w:t>
      </w:r>
      <w:proofErr w:type="spellEnd"/>
      <w:r w:rsidRPr="000A49C9">
        <w:t>̈</w:t>
      </w:r>
      <w:r w:rsidR="00ED5188">
        <w:t xml:space="preserve"> </w:t>
      </w:r>
      <w:r w:rsidRPr="000A49C9">
        <w:t>форми.</w:t>
      </w:r>
      <w:r w:rsidR="00ED5188">
        <w:t xml:space="preserve"> </w:t>
      </w:r>
    </w:p>
    <w:p w14:paraId="45AFC57B" w14:textId="4EFFEEC2" w:rsidR="000A49C9" w:rsidRPr="000A49C9" w:rsidRDefault="000A49C9" w:rsidP="000A49C9">
      <w:pPr>
        <w:pStyle w:val="af7"/>
      </w:pPr>
      <w:r w:rsidRPr="000A49C9">
        <w:t>Якщо</w:t>
      </w:r>
      <w:r w:rsidR="00ED5188">
        <w:t xml:space="preserve"> </w:t>
      </w:r>
      <w:proofErr w:type="spellStart"/>
      <w:r w:rsidRPr="000A49C9">
        <w:t>register_globals</w:t>
      </w:r>
      <w:proofErr w:type="spellEnd"/>
      <w:r w:rsidRPr="000A49C9">
        <w:t>=</w:t>
      </w:r>
      <w:proofErr w:type="spellStart"/>
      <w:r w:rsidRPr="000A49C9">
        <w:t>On</w:t>
      </w:r>
      <w:proofErr w:type="spellEnd"/>
      <w:r w:rsidRPr="000A49C9">
        <w:t>,</w:t>
      </w:r>
      <w:r w:rsidR="00ED5188">
        <w:t xml:space="preserve"> </w:t>
      </w:r>
      <w:r w:rsidRPr="000A49C9">
        <w:t>то</w:t>
      </w:r>
      <w:r w:rsidR="00ED5188">
        <w:t xml:space="preserve"> </w:t>
      </w:r>
      <w:r w:rsidRPr="000A49C9">
        <w:t>є</w:t>
      </w:r>
      <w:r w:rsidR="00ED5188">
        <w:t xml:space="preserve"> </w:t>
      </w:r>
      <w:r w:rsidRPr="000A49C9">
        <w:t>також</w:t>
      </w:r>
      <w:r w:rsidR="00ED5188">
        <w:t xml:space="preserve"> </w:t>
      </w:r>
      <w:r w:rsidRPr="000A49C9">
        <w:t>додаткові</w:t>
      </w:r>
      <w:r w:rsidR="00ED5188">
        <w:t xml:space="preserve"> </w:t>
      </w:r>
      <w:r w:rsidRPr="000A49C9">
        <w:t>змінні,</w:t>
      </w:r>
      <w:r w:rsidR="00ED5188">
        <w:t xml:space="preserve"> </w:t>
      </w:r>
      <w:r w:rsidRPr="000A49C9">
        <w:t>такі</w:t>
      </w:r>
      <w:r w:rsidR="00ED5188">
        <w:t xml:space="preserve"> </w:t>
      </w:r>
      <w:r w:rsidRPr="000A49C9">
        <w:t>як</w:t>
      </w:r>
      <w:r w:rsidR="00ED5188">
        <w:t xml:space="preserve"> </w:t>
      </w:r>
      <w:r w:rsidRPr="000A49C9">
        <w:t>$</w:t>
      </w:r>
      <w:proofErr w:type="spellStart"/>
      <w:r w:rsidRPr="000A49C9">
        <w:t>myfile_name</w:t>
      </w:r>
      <w:proofErr w:type="spellEnd"/>
      <w:r w:rsidRPr="000A49C9">
        <w:t>,</w:t>
      </w:r>
      <w:r w:rsidR="00ED5188">
        <w:t xml:space="preserve"> </w:t>
      </w:r>
      <w:r w:rsidRPr="000A49C9">
        <w:t>яка</w:t>
      </w:r>
      <w:r w:rsidR="00ED5188">
        <w:t xml:space="preserve"> </w:t>
      </w:r>
      <w:r w:rsidRPr="000A49C9">
        <w:t>еквівалентна</w:t>
      </w:r>
      <w:r w:rsidR="00ED5188">
        <w:t xml:space="preserve"> </w:t>
      </w:r>
      <w:r w:rsidRPr="000A49C9">
        <w:t>$_FILES['</w:t>
      </w:r>
      <w:proofErr w:type="spellStart"/>
      <w:r w:rsidRPr="000A49C9">
        <w:t>somefile</w:t>
      </w:r>
      <w:proofErr w:type="spellEnd"/>
      <w:r w:rsidRPr="000A49C9">
        <w:t>']['</w:t>
      </w:r>
      <w:proofErr w:type="spellStart"/>
      <w:r w:rsidRPr="000A49C9">
        <w:t>name</w:t>
      </w:r>
      <w:proofErr w:type="spellEnd"/>
      <w:r w:rsidRPr="000A49C9">
        <w:t>'],</w:t>
      </w:r>
      <w:r w:rsidR="00ED5188">
        <w:t xml:space="preserve"> </w:t>
      </w:r>
      <w:r w:rsidRPr="000A49C9">
        <w:t>і</w:t>
      </w:r>
      <w:r w:rsidR="00ED5188">
        <w:t xml:space="preserve"> </w:t>
      </w:r>
      <w:proofErr w:type="spellStart"/>
      <w:r w:rsidRPr="000A49C9">
        <w:t>т.п</w:t>
      </w:r>
      <w:proofErr w:type="spellEnd"/>
      <w:r w:rsidRPr="000A49C9">
        <w:t>.</w:t>
      </w:r>
      <w:r w:rsidR="00ED5188">
        <w:t xml:space="preserve"> </w:t>
      </w:r>
    </w:p>
    <w:p w14:paraId="0337DCE6" w14:textId="30DE2308" w:rsidR="000A49C9" w:rsidRPr="000A49C9" w:rsidRDefault="000A49C9" w:rsidP="000A49C9">
      <w:pPr>
        <w:pStyle w:val="af7"/>
      </w:pPr>
      <w:r w:rsidRPr="000A49C9">
        <w:t>Помилок</w:t>
      </w:r>
      <w:r w:rsidR="00ED5188">
        <w:t xml:space="preserve"> </w:t>
      </w:r>
      <w:r w:rsidRPr="000A49C9">
        <w:t>при</w:t>
      </w:r>
      <w:r w:rsidR="00ED5188">
        <w:t xml:space="preserve"> </w:t>
      </w:r>
      <w:r w:rsidRPr="000A49C9">
        <w:t>завантаженні</w:t>
      </w:r>
      <w:r w:rsidR="00ED5188">
        <w:t xml:space="preserve"> </w:t>
      </w:r>
      <w:r w:rsidRPr="000A49C9">
        <w:t>в</w:t>
      </w:r>
      <w:r w:rsidR="00ED5188">
        <w:t xml:space="preserve"> </w:t>
      </w:r>
      <w:r w:rsidRPr="000A49C9">
        <w:t>PHP</w:t>
      </w:r>
      <w:r w:rsidR="00ED5188">
        <w:t xml:space="preserve"> </w:t>
      </w:r>
      <w:r w:rsidRPr="000A49C9">
        <w:t>виділяють</w:t>
      </w:r>
      <w:r w:rsidR="00ED5188">
        <w:t xml:space="preserve"> </w:t>
      </w:r>
      <w:r w:rsidRPr="000A49C9">
        <w:t>п'ять</w:t>
      </w:r>
      <w:r w:rsidR="00ED5188">
        <w:t xml:space="preserve"> </w:t>
      </w:r>
      <w:r w:rsidRPr="000A49C9">
        <w:t>типів</w:t>
      </w:r>
      <w:r w:rsidR="00ED5188">
        <w:t xml:space="preserve"> </w:t>
      </w:r>
      <w:r w:rsidRPr="000A49C9">
        <w:t>і</w:t>
      </w:r>
      <w:r w:rsidR="00ED5188">
        <w:t xml:space="preserve"> </w:t>
      </w:r>
      <w:r w:rsidRPr="000A49C9">
        <w:t>відповідно</w:t>
      </w:r>
      <w:r w:rsidR="00ED5188">
        <w:t xml:space="preserve"> </w:t>
      </w:r>
      <w:r w:rsidRPr="000A49C9">
        <w:t>$_FILES['</w:t>
      </w:r>
      <w:proofErr w:type="spellStart"/>
      <w:r w:rsidRPr="000A49C9">
        <w:t>somefile</w:t>
      </w:r>
      <w:proofErr w:type="spellEnd"/>
      <w:r w:rsidRPr="000A49C9">
        <w:t>']['</w:t>
      </w:r>
      <w:proofErr w:type="spellStart"/>
      <w:r w:rsidRPr="000A49C9">
        <w:t>error</w:t>
      </w:r>
      <w:proofErr w:type="spellEnd"/>
      <w:r w:rsidRPr="000A49C9">
        <w:t>']</w:t>
      </w:r>
      <w:r w:rsidR="00ED5188">
        <w:t xml:space="preserve"> </w:t>
      </w:r>
      <w:r w:rsidRPr="000A49C9">
        <w:t>може</w:t>
      </w:r>
      <w:r w:rsidR="00ED5188">
        <w:t xml:space="preserve"> </w:t>
      </w:r>
      <w:r w:rsidRPr="000A49C9">
        <w:t>мати</w:t>
      </w:r>
      <w:r w:rsidR="00ED5188">
        <w:t xml:space="preserve"> </w:t>
      </w:r>
      <w:r w:rsidRPr="000A49C9">
        <w:t>п'ять</w:t>
      </w:r>
      <w:r w:rsidR="00ED5188">
        <w:t xml:space="preserve"> </w:t>
      </w:r>
      <w:r w:rsidRPr="000A49C9">
        <w:t>значень:</w:t>
      </w:r>
      <w:r w:rsidR="00ED5188">
        <w:t xml:space="preserve"> </w:t>
      </w:r>
    </w:p>
    <w:p w14:paraId="11221589" w14:textId="6B4F1F95" w:rsidR="000A49C9" w:rsidRPr="000A49C9" w:rsidRDefault="000A49C9" w:rsidP="000A49C9">
      <w:pPr>
        <w:pStyle w:val="af7"/>
      </w:pPr>
      <w:r w:rsidRPr="000A49C9">
        <w:t>0</w:t>
      </w:r>
      <w:r w:rsidR="00ED5188">
        <w:t xml:space="preserve"> </w:t>
      </w:r>
      <w:r w:rsidRPr="000A49C9">
        <w:t>–</w:t>
      </w:r>
      <w:r w:rsidR="00ED5188">
        <w:t xml:space="preserve"> </w:t>
      </w:r>
      <w:r w:rsidRPr="000A49C9">
        <w:t>помилки</w:t>
      </w:r>
      <w:r w:rsidR="00ED5188">
        <w:t xml:space="preserve"> </w:t>
      </w:r>
      <w:r w:rsidRPr="000A49C9">
        <w:t>не</w:t>
      </w:r>
      <w:r w:rsidR="00ED5188">
        <w:t xml:space="preserve"> </w:t>
      </w:r>
      <w:r w:rsidRPr="000A49C9">
        <w:t>сталося,</w:t>
      </w:r>
      <w:r w:rsidR="00ED5188">
        <w:t xml:space="preserve"> </w:t>
      </w:r>
      <w:proofErr w:type="spellStart"/>
      <w:r w:rsidRPr="000A49C9">
        <w:t>файл</w:t>
      </w:r>
      <w:proofErr w:type="spellEnd"/>
      <w:r w:rsidR="00ED5188">
        <w:t xml:space="preserve"> </w:t>
      </w:r>
      <w:r w:rsidRPr="000A49C9">
        <w:t>завантажено</w:t>
      </w:r>
      <w:r w:rsidR="00ED5188">
        <w:t xml:space="preserve"> </w:t>
      </w:r>
      <w:r w:rsidRPr="000A49C9">
        <w:t>успішно</w:t>
      </w:r>
      <w:r w:rsidR="00ED5188">
        <w:t xml:space="preserve"> </w:t>
      </w:r>
    </w:p>
    <w:p w14:paraId="63A0E22A" w14:textId="1BD50832" w:rsidR="000A49C9" w:rsidRPr="000A49C9" w:rsidRDefault="000A49C9" w:rsidP="000A49C9">
      <w:pPr>
        <w:pStyle w:val="af7"/>
      </w:pPr>
      <w:r w:rsidRPr="000A49C9">
        <w:t>1</w:t>
      </w:r>
      <w:r w:rsidR="00ED5188">
        <w:t xml:space="preserve"> </w:t>
      </w:r>
      <w:r w:rsidRPr="000A49C9">
        <w:t>–</w:t>
      </w:r>
      <w:r w:rsidR="00ED5188">
        <w:t xml:space="preserve"> </w:t>
      </w:r>
      <w:proofErr w:type="spellStart"/>
      <w:r w:rsidRPr="000A49C9">
        <w:t>файл</w:t>
      </w:r>
      <w:proofErr w:type="spellEnd"/>
      <w:r w:rsidRPr="000A49C9">
        <w:t>,</w:t>
      </w:r>
      <w:r w:rsidR="00ED5188">
        <w:t xml:space="preserve"> </w:t>
      </w:r>
      <w:r w:rsidRPr="000A49C9">
        <w:t>що</w:t>
      </w:r>
      <w:r w:rsidR="00ED5188">
        <w:t xml:space="preserve"> </w:t>
      </w:r>
      <w:r w:rsidRPr="000A49C9">
        <w:t>завантажується,</w:t>
      </w:r>
      <w:r w:rsidR="00ED5188">
        <w:t xml:space="preserve"> </w:t>
      </w:r>
      <w:r w:rsidRPr="000A49C9">
        <w:t>перевищує</w:t>
      </w:r>
      <w:r w:rsidR="00ED5188">
        <w:t xml:space="preserve"> </w:t>
      </w:r>
      <w:r w:rsidRPr="000A49C9">
        <w:t>розмір,</w:t>
      </w:r>
      <w:r w:rsidR="00ED5188">
        <w:t xml:space="preserve"> </w:t>
      </w:r>
      <w:proofErr w:type="spellStart"/>
      <w:r w:rsidRPr="000A49C9">
        <w:t>встановлении</w:t>
      </w:r>
      <w:proofErr w:type="spellEnd"/>
      <w:r w:rsidRPr="000A49C9">
        <w:t>̆</w:t>
      </w:r>
      <w:r w:rsidR="00ED5188">
        <w:t xml:space="preserve"> </w:t>
      </w:r>
      <w:r w:rsidRPr="000A49C9">
        <w:t>директивою</w:t>
      </w:r>
      <w:r w:rsidR="00ED5188">
        <w:t xml:space="preserve"> </w:t>
      </w:r>
      <w:proofErr w:type="spellStart"/>
      <w:r w:rsidRPr="000A49C9">
        <w:t>upload_max_filesize</w:t>
      </w:r>
      <w:proofErr w:type="spellEnd"/>
      <w:r w:rsidR="00ED5188">
        <w:t xml:space="preserve"> </w:t>
      </w:r>
      <w:r w:rsidRPr="000A49C9">
        <w:t>у</w:t>
      </w:r>
      <w:r w:rsidR="00ED5188">
        <w:t xml:space="preserve"> </w:t>
      </w:r>
      <w:proofErr w:type="spellStart"/>
      <w:r w:rsidRPr="000A49C9">
        <w:t>файлі</w:t>
      </w:r>
      <w:proofErr w:type="spellEnd"/>
      <w:r w:rsidR="00ED5188">
        <w:t xml:space="preserve"> </w:t>
      </w:r>
      <w:r w:rsidRPr="000A49C9">
        <w:t>налаштувань</w:t>
      </w:r>
      <w:r w:rsidR="00ED5188">
        <w:t xml:space="preserve"> </w:t>
      </w:r>
      <w:r w:rsidRPr="000A49C9">
        <w:t>php.ini</w:t>
      </w:r>
      <w:r w:rsidR="00ED5188">
        <w:t xml:space="preserve"> </w:t>
      </w:r>
    </w:p>
    <w:p w14:paraId="2E115B59" w14:textId="79AE8CAA" w:rsidR="000A49C9" w:rsidRPr="000A49C9" w:rsidRDefault="000A49C9" w:rsidP="000A49C9">
      <w:pPr>
        <w:pStyle w:val="af7"/>
      </w:pPr>
      <w:r w:rsidRPr="000A49C9">
        <w:t>2</w:t>
      </w:r>
      <w:r w:rsidR="00ED5188">
        <w:t xml:space="preserve"> </w:t>
      </w:r>
      <w:r w:rsidRPr="000A49C9">
        <w:t>–</w:t>
      </w:r>
      <w:r w:rsidR="00ED5188">
        <w:t xml:space="preserve"> </w:t>
      </w:r>
      <w:proofErr w:type="spellStart"/>
      <w:r w:rsidRPr="000A49C9">
        <w:t>файл</w:t>
      </w:r>
      <w:proofErr w:type="spellEnd"/>
      <w:r w:rsidRPr="000A49C9">
        <w:t>,</w:t>
      </w:r>
      <w:r w:rsidR="00ED5188">
        <w:t xml:space="preserve"> </w:t>
      </w:r>
      <w:r w:rsidRPr="000A49C9">
        <w:t>що</w:t>
      </w:r>
      <w:r w:rsidR="00ED5188">
        <w:t xml:space="preserve"> </w:t>
      </w:r>
      <w:r w:rsidRPr="000A49C9">
        <w:t>завантажується,</w:t>
      </w:r>
      <w:r w:rsidR="00ED5188">
        <w:t xml:space="preserve"> </w:t>
      </w:r>
      <w:r w:rsidRPr="000A49C9">
        <w:t>перевищує</w:t>
      </w:r>
      <w:r w:rsidR="00ED5188">
        <w:t xml:space="preserve"> </w:t>
      </w:r>
      <w:r w:rsidRPr="000A49C9">
        <w:t>розмір,</w:t>
      </w:r>
      <w:r w:rsidR="00ED5188">
        <w:t xml:space="preserve"> </w:t>
      </w:r>
      <w:proofErr w:type="spellStart"/>
      <w:r w:rsidRPr="000A49C9">
        <w:t>встановлении</w:t>
      </w:r>
      <w:proofErr w:type="spellEnd"/>
      <w:r w:rsidRPr="000A49C9">
        <w:t>̆</w:t>
      </w:r>
      <w:r w:rsidR="00ED5188">
        <w:t xml:space="preserve"> </w:t>
      </w:r>
      <w:r w:rsidRPr="000A49C9">
        <w:t>елементом</w:t>
      </w:r>
      <w:r w:rsidR="00ED5188">
        <w:t xml:space="preserve"> </w:t>
      </w:r>
      <w:r w:rsidRPr="000A49C9">
        <w:t>MAX_FILE_SIZE</w:t>
      </w:r>
      <w:r w:rsidR="00ED5188">
        <w:t xml:space="preserve"> </w:t>
      </w:r>
      <w:r w:rsidRPr="000A49C9">
        <w:t>форми</w:t>
      </w:r>
      <w:r w:rsidR="00ED5188">
        <w:t xml:space="preserve"> </w:t>
      </w:r>
      <w:proofErr w:type="spellStart"/>
      <w:r w:rsidRPr="000A49C9">
        <w:t>html</w:t>
      </w:r>
      <w:proofErr w:type="spellEnd"/>
      <w:r w:rsidR="00ED5188">
        <w:t xml:space="preserve"> </w:t>
      </w:r>
    </w:p>
    <w:p w14:paraId="20906FA2" w14:textId="716D9490" w:rsidR="000A49C9" w:rsidRDefault="000A49C9" w:rsidP="000A49C9">
      <w:pPr>
        <w:pStyle w:val="af7"/>
      </w:pPr>
      <w:r w:rsidRPr="000A49C9">
        <w:t>3</w:t>
      </w:r>
      <w:r w:rsidR="00ED5188">
        <w:t xml:space="preserve"> </w:t>
      </w:r>
      <w:r w:rsidRPr="000A49C9">
        <w:t>–</w:t>
      </w:r>
      <w:r w:rsidR="00ED5188">
        <w:t xml:space="preserve"> </w:t>
      </w:r>
      <w:proofErr w:type="spellStart"/>
      <w:r w:rsidRPr="000A49C9">
        <w:t>файл</w:t>
      </w:r>
      <w:proofErr w:type="spellEnd"/>
      <w:r w:rsidR="00ED5188">
        <w:t xml:space="preserve"> </w:t>
      </w:r>
      <w:r w:rsidRPr="000A49C9">
        <w:t>був</w:t>
      </w:r>
      <w:r w:rsidR="00ED5188">
        <w:t xml:space="preserve"> </w:t>
      </w:r>
      <w:proofErr w:type="spellStart"/>
      <w:r w:rsidRPr="000A49C9">
        <w:t>завантажении</w:t>
      </w:r>
      <w:proofErr w:type="spellEnd"/>
      <w:r w:rsidRPr="000A49C9">
        <w:t>̆</w:t>
      </w:r>
      <w:r w:rsidR="00ED5188">
        <w:t xml:space="preserve"> </w:t>
      </w:r>
      <w:r w:rsidRPr="000A49C9">
        <w:t>частково</w:t>
      </w:r>
    </w:p>
    <w:p w14:paraId="74A027A1" w14:textId="0C4D2432" w:rsidR="00452F61" w:rsidRDefault="000A49C9" w:rsidP="000A49C9">
      <w:pPr>
        <w:pStyle w:val="af7"/>
      </w:pPr>
      <w:r w:rsidRPr="000A49C9">
        <w:t>4</w:t>
      </w:r>
      <w:r w:rsidR="00ED5188">
        <w:t xml:space="preserve"> </w:t>
      </w:r>
      <w:r w:rsidRPr="000A49C9">
        <w:t>–</w:t>
      </w:r>
      <w:r w:rsidR="00ED5188">
        <w:t xml:space="preserve"> </w:t>
      </w:r>
      <w:proofErr w:type="spellStart"/>
      <w:r w:rsidRPr="000A49C9">
        <w:t>файл</w:t>
      </w:r>
      <w:proofErr w:type="spellEnd"/>
      <w:r w:rsidR="00ED5188">
        <w:t xml:space="preserve"> </w:t>
      </w:r>
      <w:proofErr w:type="spellStart"/>
      <w:r w:rsidRPr="000A49C9">
        <w:t>завантажении</w:t>
      </w:r>
      <w:proofErr w:type="spellEnd"/>
      <w:r w:rsidRPr="000A49C9">
        <w:t>̆</w:t>
      </w:r>
      <w:r w:rsidR="00ED5188">
        <w:t xml:space="preserve"> </w:t>
      </w:r>
      <w:r w:rsidRPr="000A49C9">
        <w:t>не</w:t>
      </w:r>
      <w:r w:rsidR="00ED5188">
        <w:t xml:space="preserve"> </w:t>
      </w:r>
      <w:r w:rsidRPr="000A49C9">
        <w:t>був</w:t>
      </w:r>
    </w:p>
    <w:p w14:paraId="6AEA22FF" w14:textId="1A9D6C39" w:rsidR="000A49C9" w:rsidRPr="000A49C9" w:rsidRDefault="000A49C9" w:rsidP="000A49C9">
      <w:pPr>
        <w:pStyle w:val="af7"/>
      </w:pPr>
      <w:r w:rsidRPr="000A49C9">
        <w:t>За</w:t>
      </w:r>
      <w:r w:rsidR="00ED5188">
        <w:t xml:space="preserve"> </w:t>
      </w:r>
      <w:r w:rsidRPr="000A49C9">
        <w:t>замовчуванням</w:t>
      </w:r>
      <w:r w:rsidR="00ED5188">
        <w:t xml:space="preserve"> </w:t>
      </w:r>
      <w:r w:rsidRPr="000A49C9">
        <w:t>завантажені</w:t>
      </w:r>
      <w:r w:rsidR="00ED5188">
        <w:t xml:space="preserve"> </w:t>
      </w:r>
      <w:proofErr w:type="spellStart"/>
      <w:r w:rsidRPr="000A49C9">
        <w:t>файли</w:t>
      </w:r>
      <w:proofErr w:type="spellEnd"/>
      <w:r w:rsidR="00ED5188">
        <w:t xml:space="preserve"> </w:t>
      </w:r>
      <w:r w:rsidRPr="000A49C9">
        <w:t>зберігаються</w:t>
      </w:r>
      <w:r w:rsidR="00ED5188">
        <w:t xml:space="preserve"> </w:t>
      </w:r>
      <w:r w:rsidRPr="000A49C9">
        <w:t>у</w:t>
      </w:r>
      <w:r w:rsidR="00ED5188">
        <w:t xml:space="preserve"> </w:t>
      </w:r>
      <w:proofErr w:type="spellStart"/>
      <w:r w:rsidRPr="000A49C9">
        <w:t>часовіи</w:t>
      </w:r>
      <w:proofErr w:type="spellEnd"/>
      <w:r w:rsidRPr="000A49C9">
        <w:t>̆</w:t>
      </w:r>
      <w:r w:rsidR="00ED5188">
        <w:t xml:space="preserve"> </w:t>
      </w:r>
      <w:proofErr w:type="spellStart"/>
      <w:r w:rsidRPr="000A49C9">
        <w:t>ди</w:t>
      </w:r>
      <w:proofErr w:type="spellEnd"/>
    </w:p>
    <w:p w14:paraId="334D7D49" w14:textId="38DB293A" w:rsidR="000A49C9" w:rsidRPr="000A49C9" w:rsidRDefault="000A49C9" w:rsidP="000A49C9">
      <w:pPr>
        <w:pStyle w:val="af7"/>
      </w:pPr>
      <w:proofErr w:type="spellStart"/>
      <w:r w:rsidRPr="000A49C9">
        <w:t>ректоріі</w:t>
      </w:r>
      <w:proofErr w:type="spellEnd"/>
      <w:r w:rsidRPr="000A49C9">
        <w:t>̈</w:t>
      </w:r>
      <w:r w:rsidR="00ED5188">
        <w:t xml:space="preserve"> </w:t>
      </w:r>
      <w:r w:rsidRPr="000A49C9">
        <w:t>сервера,</w:t>
      </w:r>
      <w:r w:rsidR="00ED5188">
        <w:t xml:space="preserve"> </w:t>
      </w:r>
      <w:r w:rsidRPr="000A49C9">
        <w:t>якщо</w:t>
      </w:r>
      <w:r w:rsidR="00ED5188">
        <w:t xml:space="preserve"> </w:t>
      </w:r>
      <w:r w:rsidRPr="000A49C9">
        <w:t>інша</w:t>
      </w:r>
      <w:r w:rsidR="00ED5188">
        <w:t xml:space="preserve"> </w:t>
      </w:r>
      <w:r w:rsidRPr="000A49C9">
        <w:t>директорія</w:t>
      </w:r>
      <w:r w:rsidR="00ED5188">
        <w:t xml:space="preserve"> </w:t>
      </w:r>
      <w:r w:rsidRPr="000A49C9">
        <w:t>не</w:t>
      </w:r>
      <w:r w:rsidR="00ED5188">
        <w:t xml:space="preserve"> </w:t>
      </w:r>
      <w:r w:rsidRPr="000A49C9">
        <w:t>вказана</w:t>
      </w:r>
      <w:r w:rsidR="00ED5188">
        <w:t xml:space="preserve"> </w:t>
      </w:r>
      <w:r w:rsidRPr="000A49C9">
        <w:t>за</w:t>
      </w:r>
      <w:r w:rsidR="00ED5188">
        <w:t xml:space="preserve"> </w:t>
      </w:r>
      <w:r w:rsidRPr="000A49C9">
        <w:t>допомогою</w:t>
      </w:r>
      <w:r w:rsidR="00ED5188">
        <w:t xml:space="preserve"> </w:t>
      </w:r>
      <w:proofErr w:type="spellStart"/>
      <w:r w:rsidRPr="000A49C9">
        <w:t>опціі</w:t>
      </w:r>
      <w:proofErr w:type="spellEnd"/>
      <w:r w:rsidRPr="000A49C9">
        <w:t>̈</w:t>
      </w:r>
      <w:r w:rsidR="00ED5188">
        <w:t xml:space="preserve"> </w:t>
      </w:r>
      <w:proofErr w:type="spellStart"/>
      <w:r w:rsidRPr="000A49C9">
        <w:t>upload_tmp_dir</w:t>
      </w:r>
      <w:proofErr w:type="spellEnd"/>
      <w:r w:rsidR="00ED5188">
        <w:t xml:space="preserve"> </w:t>
      </w:r>
      <w:r w:rsidRPr="000A49C9">
        <w:t>у</w:t>
      </w:r>
      <w:r w:rsidR="00ED5188">
        <w:t xml:space="preserve"> </w:t>
      </w:r>
      <w:proofErr w:type="spellStart"/>
      <w:r w:rsidRPr="000A49C9">
        <w:t>файлі</w:t>
      </w:r>
      <w:proofErr w:type="spellEnd"/>
      <w:r w:rsidR="00ED5188">
        <w:t xml:space="preserve"> </w:t>
      </w:r>
      <w:r w:rsidRPr="000A49C9">
        <w:t>налаштувань</w:t>
      </w:r>
      <w:r w:rsidR="00ED5188">
        <w:t xml:space="preserve"> </w:t>
      </w:r>
      <w:r w:rsidRPr="000A49C9">
        <w:t>php.ini.</w:t>
      </w:r>
      <w:r w:rsidR="00ED5188">
        <w:t xml:space="preserve"> </w:t>
      </w:r>
      <w:r w:rsidRPr="000A49C9">
        <w:t>Перемістити</w:t>
      </w:r>
      <w:r w:rsidR="00ED5188">
        <w:t xml:space="preserve"> </w:t>
      </w:r>
      <w:proofErr w:type="spellStart"/>
      <w:r w:rsidRPr="000A49C9">
        <w:t>завантажении</w:t>
      </w:r>
      <w:proofErr w:type="spellEnd"/>
      <w:r w:rsidRPr="000A49C9">
        <w:t>̆</w:t>
      </w:r>
      <w:r w:rsidR="00ED5188">
        <w:t xml:space="preserve"> </w:t>
      </w:r>
      <w:proofErr w:type="spellStart"/>
      <w:r w:rsidRPr="000A49C9">
        <w:t>файл</w:t>
      </w:r>
      <w:proofErr w:type="spellEnd"/>
      <w:r w:rsidR="00ED5188">
        <w:t xml:space="preserve"> </w:t>
      </w:r>
      <w:r w:rsidRPr="000A49C9">
        <w:t>у</w:t>
      </w:r>
      <w:r w:rsidR="00ED5188">
        <w:t xml:space="preserve"> </w:t>
      </w:r>
      <w:r w:rsidRPr="000A49C9">
        <w:t>потрібну</w:t>
      </w:r>
      <w:r w:rsidR="00ED5188">
        <w:t xml:space="preserve"> </w:t>
      </w:r>
      <w:r w:rsidRPr="000A49C9">
        <w:t>директорію</w:t>
      </w:r>
      <w:r w:rsidR="00ED5188">
        <w:t xml:space="preserve"> </w:t>
      </w:r>
      <w:r w:rsidRPr="000A49C9">
        <w:t>можна</w:t>
      </w:r>
      <w:r w:rsidR="00ED5188">
        <w:t xml:space="preserve"> </w:t>
      </w:r>
      <w:r w:rsidRPr="000A49C9">
        <w:t>за</w:t>
      </w:r>
      <w:r w:rsidR="00ED5188">
        <w:t xml:space="preserve"> </w:t>
      </w:r>
      <w:r w:rsidRPr="000A49C9">
        <w:t>допомогою</w:t>
      </w:r>
      <w:r w:rsidR="00ED5188">
        <w:t xml:space="preserve"> </w:t>
      </w:r>
      <w:proofErr w:type="spellStart"/>
      <w:r w:rsidRPr="000A49C9">
        <w:t>move_uploaded_file</w:t>
      </w:r>
      <w:proofErr w:type="spellEnd"/>
      <w:r w:rsidRPr="000A49C9">
        <w:t>().</w:t>
      </w:r>
      <w:r w:rsidR="00ED5188">
        <w:t xml:space="preserve"> </w:t>
      </w:r>
    </w:p>
    <w:p w14:paraId="3ECC1B88" w14:textId="75D4E9DC" w:rsidR="000A49C9" w:rsidRPr="000A49C9" w:rsidRDefault="000A49C9" w:rsidP="000A49C9">
      <w:pPr>
        <w:pStyle w:val="af7"/>
      </w:pPr>
      <w:r w:rsidRPr="000A49C9">
        <w:t>Функція</w:t>
      </w:r>
      <w:r w:rsidR="00ED5188">
        <w:t xml:space="preserve"> </w:t>
      </w:r>
      <w:proofErr w:type="spellStart"/>
      <w:r w:rsidRPr="000A49C9">
        <w:t>move_uploaded_file</w:t>
      </w:r>
      <w:proofErr w:type="spellEnd"/>
      <w:r w:rsidRPr="000A49C9">
        <w:t>()</w:t>
      </w:r>
      <w:r w:rsidR="00ED5188">
        <w:t xml:space="preserve"> </w:t>
      </w:r>
      <w:r w:rsidRPr="000A49C9">
        <w:t>має</w:t>
      </w:r>
      <w:r w:rsidR="00ED5188">
        <w:t xml:space="preserve"> </w:t>
      </w:r>
      <w:proofErr w:type="spellStart"/>
      <w:r w:rsidRPr="000A49C9">
        <w:t>наступнии</w:t>
      </w:r>
      <w:proofErr w:type="spellEnd"/>
      <w:r w:rsidRPr="000A49C9">
        <w:t>̆</w:t>
      </w:r>
      <w:r w:rsidR="00ED5188">
        <w:t xml:space="preserve"> </w:t>
      </w:r>
      <w:r w:rsidRPr="000A49C9">
        <w:t>синтаксис:</w:t>
      </w:r>
      <w:r w:rsidR="00ED5188">
        <w:t xml:space="preserve"> </w:t>
      </w:r>
    </w:p>
    <w:p w14:paraId="190A3650" w14:textId="47B05D7C" w:rsidR="00452F61" w:rsidRPr="00452F61" w:rsidRDefault="00452F61" w:rsidP="00452F61">
      <w:pPr>
        <w:pStyle w:val="af7"/>
      </w:pPr>
      <w:proofErr w:type="spellStart"/>
      <w:r w:rsidRPr="00452F61">
        <w:t>bool</w:t>
      </w:r>
      <w:proofErr w:type="spellEnd"/>
      <w:r w:rsidR="00ED5188">
        <w:t xml:space="preserve"> </w:t>
      </w:r>
      <w:proofErr w:type="spellStart"/>
      <w:r w:rsidRPr="00452F61">
        <w:t>move_uploaded_file</w:t>
      </w:r>
      <w:proofErr w:type="spellEnd"/>
      <w:r w:rsidR="00ED5188">
        <w:t xml:space="preserve"> </w:t>
      </w:r>
      <w:r w:rsidRPr="00452F61">
        <w:t>(тимчасове</w:t>
      </w:r>
      <w:r w:rsidR="00ED5188">
        <w:t xml:space="preserve"> </w:t>
      </w:r>
      <w:r w:rsidRPr="00452F61">
        <w:t>ім'я</w:t>
      </w:r>
      <w:r w:rsidR="00ED5188">
        <w:t xml:space="preserve"> </w:t>
      </w:r>
      <w:proofErr w:type="spellStart"/>
      <w:r w:rsidRPr="00452F61">
        <w:t>файлу</w:t>
      </w:r>
      <w:proofErr w:type="spellEnd"/>
      <w:r w:rsidRPr="00452F61">
        <w:t>,</w:t>
      </w:r>
    </w:p>
    <w:p w14:paraId="37D255BB" w14:textId="506A6639" w:rsidR="00452F61" w:rsidRPr="00452F61" w:rsidRDefault="00452F61" w:rsidP="00452F61">
      <w:pPr>
        <w:pStyle w:val="af7"/>
      </w:pPr>
      <w:r w:rsidRPr="00452F61">
        <w:t>місце</w:t>
      </w:r>
      <w:r w:rsidR="00ED5188">
        <w:t xml:space="preserve"> </w:t>
      </w:r>
      <w:r w:rsidRPr="00452F61">
        <w:t>призначення</w:t>
      </w:r>
      <w:r w:rsidR="00ED5188">
        <w:t xml:space="preserve"> </w:t>
      </w:r>
      <w:r w:rsidRPr="00452F61">
        <w:t>)</w:t>
      </w:r>
    </w:p>
    <w:p w14:paraId="4527894B" w14:textId="4C69092D" w:rsidR="00452F61" w:rsidRPr="00452F61" w:rsidRDefault="00452F61" w:rsidP="00452F61">
      <w:pPr>
        <w:pStyle w:val="af7"/>
      </w:pPr>
      <w:r w:rsidRPr="00452F61">
        <w:t>Ця</w:t>
      </w:r>
      <w:r w:rsidR="00ED5188">
        <w:t xml:space="preserve"> </w:t>
      </w:r>
      <w:r w:rsidRPr="00452F61">
        <w:t>функція</w:t>
      </w:r>
      <w:r w:rsidR="00ED5188">
        <w:t xml:space="preserve"> </w:t>
      </w:r>
      <w:r w:rsidRPr="00452F61">
        <w:t>перевіряє,</w:t>
      </w:r>
      <w:r w:rsidR="00ED5188">
        <w:t xml:space="preserve"> </w:t>
      </w:r>
      <w:r w:rsidRPr="00452F61">
        <w:t>чи</w:t>
      </w:r>
      <w:r w:rsidR="00ED5188">
        <w:t xml:space="preserve"> </w:t>
      </w:r>
      <w:proofErr w:type="spellStart"/>
      <w:r w:rsidRPr="00452F61">
        <w:t>файл</w:t>
      </w:r>
      <w:proofErr w:type="spellEnd"/>
      <w:r w:rsidRPr="00452F61">
        <w:t>,</w:t>
      </w:r>
      <w:r w:rsidR="00ED5188">
        <w:t xml:space="preserve"> </w:t>
      </w:r>
      <w:proofErr w:type="spellStart"/>
      <w:r w:rsidRPr="00452F61">
        <w:t>позначении</w:t>
      </w:r>
      <w:proofErr w:type="spellEnd"/>
      <w:r w:rsidRPr="00452F61">
        <w:t>̆</w:t>
      </w:r>
      <w:r w:rsidR="00ED5188">
        <w:t xml:space="preserve"> </w:t>
      </w:r>
      <w:r w:rsidRPr="00452F61">
        <w:t>рядком</w:t>
      </w:r>
      <w:r w:rsidR="00ED5188">
        <w:t xml:space="preserve"> </w:t>
      </w:r>
      <w:proofErr w:type="spellStart"/>
      <w:r w:rsidRPr="00452F61">
        <w:t>time_name</w:t>
      </w:r>
      <w:proofErr w:type="spellEnd"/>
      <w:r w:rsidRPr="00452F61">
        <w:t>,</w:t>
      </w:r>
      <w:r w:rsidR="00ED5188">
        <w:t xml:space="preserve"> </w:t>
      </w:r>
      <w:r w:rsidRPr="00452F61">
        <w:t>був</w:t>
      </w:r>
      <w:r w:rsidR="00ED5188">
        <w:t xml:space="preserve"> </w:t>
      </w:r>
      <w:proofErr w:type="spellStart"/>
      <w:r w:rsidRPr="00452F61">
        <w:t>завантажении</w:t>
      </w:r>
      <w:proofErr w:type="spellEnd"/>
      <w:r w:rsidRPr="00452F61">
        <w:t>̆</w:t>
      </w:r>
      <w:r w:rsidR="00ED5188">
        <w:t xml:space="preserve"> </w:t>
      </w:r>
      <w:r w:rsidRPr="00452F61">
        <w:t>через</w:t>
      </w:r>
      <w:r w:rsidR="00ED5188">
        <w:t xml:space="preserve"> </w:t>
      </w:r>
      <w:r w:rsidRPr="00452F61">
        <w:t>механізм</w:t>
      </w:r>
      <w:r w:rsidR="00ED5188">
        <w:t xml:space="preserve"> </w:t>
      </w:r>
      <w:r w:rsidRPr="00452F61">
        <w:t>завантаження</w:t>
      </w:r>
      <w:r w:rsidR="00ED5188">
        <w:t xml:space="preserve"> </w:t>
      </w:r>
      <w:r w:rsidRPr="00452F61">
        <w:t>HTTP</w:t>
      </w:r>
      <w:r w:rsidR="00ED5188">
        <w:t xml:space="preserve"> </w:t>
      </w:r>
      <w:r w:rsidRPr="00452F61">
        <w:t>методом</w:t>
      </w:r>
      <w:r w:rsidR="00ED5188">
        <w:t xml:space="preserve"> </w:t>
      </w:r>
      <w:r w:rsidRPr="00452F61">
        <w:t>POST.</w:t>
      </w:r>
      <w:r w:rsidR="00ED5188">
        <w:t xml:space="preserve"> </w:t>
      </w:r>
      <w:r w:rsidRPr="00452F61">
        <w:t>Якщо</w:t>
      </w:r>
      <w:r w:rsidR="00ED5188">
        <w:t xml:space="preserve"> </w:t>
      </w:r>
      <w:r w:rsidRPr="00452F61">
        <w:t>це</w:t>
      </w:r>
      <w:r w:rsidR="00ED5188">
        <w:t xml:space="preserve"> </w:t>
      </w:r>
      <w:r w:rsidRPr="00452F61">
        <w:t>так,</w:t>
      </w:r>
      <w:r w:rsidR="00ED5188">
        <w:t xml:space="preserve"> </w:t>
      </w:r>
      <w:r w:rsidRPr="00452F61">
        <w:t>то</w:t>
      </w:r>
      <w:r w:rsidR="00ED5188">
        <w:t xml:space="preserve"> </w:t>
      </w:r>
      <w:proofErr w:type="spellStart"/>
      <w:r w:rsidRPr="00452F61">
        <w:t>файл</w:t>
      </w:r>
      <w:proofErr w:type="spellEnd"/>
      <w:r w:rsidR="00ED5188">
        <w:t xml:space="preserve"> </w:t>
      </w:r>
      <w:r w:rsidRPr="00452F61">
        <w:t>переміщається</w:t>
      </w:r>
      <w:r w:rsidR="00ED5188">
        <w:t xml:space="preserve"> </w:t>
      </w:r>
      <w:r w:rsidRPr="00452F61">
        <w:t>у</w:t>
      </w:r>
      <w:r w:rsidR="00ED5188">
        <w:t xml:space="preserve"> </w:t>
      </w:r>
      <w:proofErr w:type="spellStart"/>
      <w:r w:rsidRPr="00452F61">
        <w:t>файл</w:t>
      </w:r>
      <w:proofErr w:type="spellEnd"/>
      <w:r w:rsidRPr="00452F61">
        <w:t>,</w:t>
      </w:r>
      <w:r w:rsidR="00ED5188">
        <w:t xml:space="preserve"> </w:t>
      </w:r>
      <w:proofErr w:type="spellStart"/>
      <w:r w:rsidRPr="00452F61">
        <w:t>задании</w:t>
      </w:r>
      <w:proofErr w:type="spellEnd"/>
      <w:r w:rsidRPr="00452F61">
        <w:t>̆</w:t>
      </w:r>
      <w:r w:rsidR="00ED5188">
        <w:t xml:space="preserve"> </w:t>
      </w:r>
      <w:r w:rsidRPr="00452F61">
        <w:t>параметром</w:t>
      </w:r>
      <w:r w:rsidR="00ED5188">
        <w:t xml:space="preserve"> </w:t>
      </w:r>
      <w:r w:rsidRPr="00452F61">
        <w:t>місце</w:t>
      </w:r>
      <w:r w:rsidR="00ED5188">
        <w:t xml:space="preserve"> </w:t>
      </w:r>
      <w:r w:rsidRPr="00452F61">
        <w:t>призначення</w:t>
      </w:r>
      <w:r w:rsidR="00ED5188">
        <w:t xml:space="preserve"> </w:t>
      </w:r>
      <w:r w:rsidRPr="00452F61">
        <w:t>(</w:t>
      </w:r>
      <w:proofErr w:type="spellStart"/>
      <w:r w:rsidRPr="00452F61">
        <w:t>цеи</w:t>
      </w:r>
      <w:proofErr w:type="spellEnd"/>
      <w:r w:rsidRPr="00452F61">
        <w:t>̆</w:t>
      </w:r>
      <w:r w:rsidR="00ED5188">
        <w:t xml:space="preserve"> </w:t>
      </w:r>
      <w:r w:rsidRPr="00452F61">
        <w:t>параметр</w:t>
      </w:r>
      <w:r w:rsidR="00ED5188">
        <w:t xml:space="preserve"> </w:t>
      </w:r>
      <w:r w:rsidRPr="00452F61">
        <w:t>містить</w:t>
      </w:r>
      <w:r w:rsidR="00ED5188">
        <w:t xml:space="preserve"> </w:t>
      </w:r>
      <w:r w:rsidRPr="00452F61">
        <w:t>шлях</w:t>
      </w:r>
      <w:r w:rsidR="00ED5188">
        <w:t xml:space="preserve"> </w:t>
      </w:r>
      <w:r w:rsidRPr="00452F61">
        <w:t>до</w:t>
      </w:r>
      <w:r w:rsidR="00ED5188">
        <w:t xml:space="preserve"> </w:t>
      </w:r>
      <w:proofErr w:type="spellStart"/>
      <w:r w:rsidRPr="00452F61">
        <w:t>новоі</w:t>
      </w:r>
      <w:proofErr w:type="spellEnd"/>
      <w:r w:rsidRPr="00452F61">
        <w:t>̈</w:t>
      </w:r>
      <w:r w:rsidR="00ED5188">
        <w:t xml:space="preserve"> </w:t>
      </w:r>
      <w:proofErr w:type="spellStart"/>
      <w:r w:rsidRPr="00452F61">
        <w:t>директоріі</w:t>
      </w:r>
      <w:proofErr w:type="spellEnd"/>
      <w:r w:rsidRPr="00452F61">
        <w:t>̈</w:t>
      </w:r>
      <w:r w:rsidR="00ED5188">
        <w:t xml:space="preserve"> </w:t>
      </w:r>
      <w:r w:rsidRPr="00452F61">
        <w:t>для</w:t>
      </w:r>
      <w:r w:rsidR="00ED5188">
        <w:t xml:space="preserve"> </w:t>
      </w:r>
      <w:r w:rsidRPr="00452F61">
        <w:t>зберігання,</w:t>
      </w:r>
      <w:r w:rsidR="00ED5188">
        <w:t xml:space="preserve"> </w:t>
      </w:r>
      <w:r w:rsidRPr="00452F61">
        <w:t>так</w:t>
      </w:r>
      <w:r w:rsidR="00ED5188">
        <w:t xml:space="preserve"> </w:t>
      </w:r>
      <w:r w:rsidRPr="00452F61">
        <w:t>і</w:t>
      </w:r>
      <w:r w:rsidR="00ED5188">
        <w:t xml:space="preserve"> </w:t>
      </w:r>
      <w:r w:rsidRPr="00452F61">
        <w:t>нове</w:t>
      </w:r>
      <w:r w:rsidR="00ED5188">
        <w:t xml:space="preserve"> </w:t>
      </w:r>
      <w:r w:rsidRPr="00452F61">
        <w:t>ім'я</w:t>
      </w:r>
      <w:r w:rsidR="00ED5188">
        <w:t xml:space="preserve"> </w:t>
      </w:r>
      <w:proofErr w:type="spellStart"/>
      <w:r w:rsidRPr="00452F61">
        <w:t>файлу</w:t>
      </w:r>
      <w:proofErr w:type="spellEnd"/>
      <w:r w:rsidRPr="00452F61">
        <w:t>).</w:t>
      </w:r>
      <w:r w:rsidR="00ED5188">
        <w:t xml:space="preserve"> </w:t>
      </w:r>
    </w:p>
    <w:p w14:paraId="18CACF93" w14:textId="1874F32A" w:rsidR="00452F61" w:rsidRPr="00452F61" w:rsidRDefault="00452F61" w:rsidP="00452F61">
      <w:pPr>
        <w:pStyle w:val="af7"/>
      </w:pPr>
      <w:r w:rsidRPr="00452F61">
        <w:t>Якщо</w:t>
      </w:r>
      <w:r w:rsidR="00ED5188">
        <w:t xml:space="preserve"> </w:t>
      </w:r>
      <w:proofErr w:type="spellStart"/>
      <w:r w:rsidRPr="00452F61">
        <w:t>тимчасове_ім'я_файлу</w:t>
      </w:r>
      <w:proofErr w:type="spellEnd"/>
      <w:r w:rsidR="00ED5188">
        <w:t xml:space="preserve"> </w:t>
      </w:r>
      <w:r w:rsidRPr="00452F61">
        <w:t>задає</w:t>
      </w:r>
      <w:r w:rsidR="00ED5188">
        <w:t xml:space="preserve"> </w:t>
      </w:r>
      <w:proofErr w:type="spellStart"/>
      <w:r w:rsidRPr="00452F61">
        <w:t>неправильнии</w:t>
      </w:r>
      <w:proofErr w:type="spellEnd"/>
      <w:r w:rsidRPr="00452F61">
        <w:t>̆</w:t>
      </w:r>
      <w:r w:rsidR="00ED5188">
        <w:t xml:space="preserve"> </w:t>
      </w:r>
      <w:proofErr w:type="spellStart"/>
      <w:r w:rsidRPr="00452F61">
        <w:t>завантажении</w:t>
      </w:r>
      <w:proofErr w:type="spellEnd"/>
      <w:r w:rsidRPr="00452F61">
        <w:t>̆</w:t>
      </w:r>
      <w:r w:rsidR="00ED5188">
        <w:t xml:space="preserve"> </w:t>
      </w:r>
      <w:proofErr w:type="spellStart"/>
      <w:r w:rsidRPr="00452F61">
        <w:t>файл</w:t>
      </w:r>
      <w:proofErr w:type="spellEnd"/>
      <w:r w:rsidRPr="00452F61">
        <w:t>,</w:t>
      </w:r>
      <w:r w:rsidR="00ED5188">
        <w:t xml:space="preserve"> </w:t>
      </w:r>
      <w:r w:rsidRPr="00452F61">
        <w:t>то</w:t>
      </w:r>
      <w:r w:rsidR="00ED5188">
        <w:t xml:space="preserve"> </w:t>
      </w:r>
      <w:r w:rsidRPr="00452F61">
        <w:t>ніяких</w:t>
      </w:r>
      <w:r w:rsidR="00ED5188">
        <w:t xml:space="preserve"> </w:t>
      </w:r>
      <w:proofErr w:type="spellStart"/>
      <w:r w:rsidRPr="00452F61">
        <w:t>діи</w:t>
      </w:r>
      <w:proofErr w:type="spellEnd"/>
      <w:r w:rsidRPr="00452F61">
        <w:t>̆</w:t>
      </w:r>
      <w:r w:rsidR="00ED5188">
        <w:t xml:space="preserve"> </w:t>
      </w:r>
      <w:r w:rsidRPr="00452F61">
        <w:t>зроблено</w:t>
      </w:r>
      <w:r w:rsidR="00ED5188">
        <w:t xml:space="preserve"> </w:t>
      </w:r>
      <w:r w:rsidRPr="00452F61">
        <w:t>не</w:t>
      </w:r>
      <w:r w:rsidR="00ED5188">
        <w:t xml:space="preserve"> </w:t>
      </w:r>
      <w:r w:rsidRPr="00452F61">
        <w:t>буде,</w:t>
      </w:r>
      <w:r w:rsidR="00ED5188">
        <w:t xml:space="preserve"> </w:t>
      </w:r>
      <w:r w:rsidRPr="00452F61">
        <w:t>і</w:t>
      </w:r>
      <w:r w:rsidR="00ED5188">
        <w:t xml:space="preserve"> </w:t>
      </w:r>
      <w:proofErr w:type="spellStart"/>
      <w:r w:rsidRPr="00452F61">
        <w:t>move_uploaded_file</w:t>
      </w:r>
      <w:proofErr w:type="spellEnd"/>
      <w:r w:rsidRPr="00452F61">
        <w:t>()</w:t>
      </w:r>
      <w:r w:rsidR="00ED5188">
        <w:t xml:space="preserve"> </w:t>
      </w:r>
      <w:r w:rsidRPr="00452F61">
        <w:t>поверне</w:t>
      </w:r>
      <w:r w:rsidR="00ED5188">
        <w:t xml:space="preserve"> </w:t>
      </w:r>
    </w:p>
    <w:p w14:paraId="635AC747" w14:textId="3244E83E" w:rsidR="00452F61" w:rsidRPr="00452F61" w:rsidRDefault="00452F61" w:rsidP="00452F61">
      <w:pPr>
        <w:pStyle w:val="af7"/>
      </w:pPr>
      <w:r w:rsidRPr="00452F61">
        <w:t>FALSE.</w:t>
      </w:r>
      <w:r w:rsidR="00ED5188">
        <w:t xml:space="preserve"> </w:t>
      </w:r>
      <w:r w:rsidRPr="00452F61">
        <w:t>Те</w:t>
      </w:r>
      <w:r w:rsidR="00ED5188">
        <w:t xml:space="preserve"> </w:t>
      </w:r>
      <w:r w:rsidRPr="00452F61">
        <w:t>саме</w:t>
      </w:r>
      <w:r w:rsidR="00ED5188">
        <w:t xml:space="preserve"> </w:t>
      </w:r>
      <w:r w:rsidRPr="00452F61">
        <w:t>відбудеться,</w:t>
      </w:r>
      <w:r w:rsidR="00ED5188">
        <w:t xml:space="preserve"> </w:t>
      </w:r>
      <w:r w:rsidRPr="00452F61">
        <w:t>якщо</w:t>
      </w:r>
      <w:r w:rsidR="00ED5188">
        <w:t xml:space="preserve"> </w:t>
      </w:r>
      <w:proofErr w:type="spellStart"/>
      <w:r w:rsidRPr="00452F61">
        <w:t>файл</w:t>
      </w:r>
      <w:proofErr w:type="spellEnd"/>
      <w:r w:rsidR="00ED5188">
        <w:t xml:space="preserve"> </w:t>
      </w:r>
      <w:r w:rsidRPr="00452F61">
        <w:t>з</w:t>
      </w:r>
      <w:r w:rsidR="00ED5188">
        <w:t xml:space="preserve"> </w:t>
      </w:r>
      <w:r w:rsidRPr="00452F61">
        <w:t>якихось</w:t>
      </w:r>
      <w:r w:rsidR="00ED5188">
        <w:t xml:space="preserve"> </w:t>
      </w:r>
      <w:r w:rsidRPr="00452F61">
        <w:t>причин</w:t>
      </w:r>
      <w:r w:rsidR="00ED5188">
        <w:t xml:space="preserve"> </w:t>
      </w:r>
      <w:r w:rsidRPr="00452F61">
        <w:t>не</w:t>
      </w:r>
      <w:r w:rsidR="00ED5188">
        <w:t xml:space="preserve"> </w:t>
      </w:r>
      <w:r w:rsidRPr="00452F61">
        <w:t>може</w:t>
      </w:r>
      <w:r w:rsidR="00ED5188">
        <w:t xml:space="preserve"> </w:t>
      </w:r>
      <w:r w:rsidRPr="00452F61">
        <w:t>бути</w:t>
      </w:r>
      <w:r w:rsidR="00ED5188">
        <w:t xml:space="preserve"> </w:t>
      </w:r>
      <w:proofErr w:type="spellStart"/>
      <w:r w:rsidRPr="00452F61">
        <w:t>переміщении</w:t>
      </w:r>
      <w:proofErr w:type="spellEnd"/>
      <w:r w:rsidRPr="00452F61">
        <w:t>̆.</w:t>
      </w:r>
      <w:r w:rsidR="00ED5188">
        <w:t xml:space="preserve"> </w:t>
      </w:r>
      <w:r w:rsidRPr="00452F61">
        <w:t>І</w:t>
      </w:r>
      <w:r w:rsidR="00ED5188">
        <w:t xml:space="preserve"> </w:t>
      </w:r>
      <w:r w:rsidRPr="00452F61">
        <w:t>тут</w:t>
      </w:r>
      <w:r w:rsidR="00ED5188">
        <w:t xml:space="preserve"> </w:t>
      </w:r>
      <w:r w:rsidRPr="00452F61">
        <w:t>інтерпретатор</w:t>
      </w:r>
      <w:r w:rsidR="00ED5188">
        <w:t xml:space="preserve"> </w:t>
      </w:r>
      <w:r w:rsidRPr="00452F61">
        <w:t>виведе</w:t>
      </w:r>
      <w:r w:rsidR="00ED5188">
        <w:t xml:space="preserve"> </w:t>
      </w:r>
      <w:r w:rsidRPr="00452F61">
        <w:t>відповідне</w:t>
      </w:r>
      <w:r w:rsidR="00ED5188">
        <w:t xml:space="preserve"> </w:t>
      </w:r>
      <w:r w:rsidRPr="00452F61">
        <w:t>попередження.</w:t>
      </w:r>
      <w:r w:rsidR="00ED5188">
        <w:t xml:space="preserve"> </w:t>
      </w:r>
      <w:r w:rsidRPr="00452F61">
        <w:t>Якщо</w:t>
      </w:r>
      <w:r w:rsidR="00ED5188">
        <w:t xml:space="preserve"> </w:t>
      </w:r>
      <w:proofErr w:type="spellStart"/>
      <w:r w:rsidRPr="00452F61">
        <w:t>файл</w:t>
      </w:r>
      <w:proofErr w:type="spellEnd"/>
      <w:r w:rsidRPr="00452F61">
        <w:t>,</w:t>
      </w:r>
      <w:r w:rsidR="00ED5188">
        <w:t xml:space="preserve"> </w:t>
      </w:r>
      <w:proofErr w:type="spellStart"/>
      <w:r w:rsidRPr="00452F61">
        <w:t>задании</w:t>
      </w:r>
      <w:proofErr w:type="spellEnd"/>
      <w:r w:rsidRPr="00452F61">
        <w:t>̆</w:t>
      </w:r>
      <w:r w:rsidR="00ED5188">
        <w:t xml:space="preserve"> </w:t>
      </w:r>
      <w:r w:rsidRPr="00452F61">
        <w:t>параметром</w:t>
      </w:r>
      <w:r w:rsidR="00ED5188">
        <w:t xml:space="preserve"> </w:t>
      </w:r>
      <w:r w:rsidRPr="00452F61">
        <w:t>призначення,</w:t>
      </w:r>
      <w:r w:rsidR="00ED5188">
        <w:t xml:space="preserve"> </w:t>
      </w:r>
      <w:r w:rsidRPr="00452F61">
        <w:t>існує,</w:t>
      </w:r>
      <w:r w:rsidR="00ED5188">
        <w:t xml:space="preserve"> </w:t>
      </w:r>
      <w:r w:rsidRPr="00452F61">
        <w:t>то</w:t>
      </w:r>
      <w:r w:rsidR="00ED5188">
        <w:t xml:space="preserve"> </w:t>
      </w:r>
      <w:r w:rsidRPr="00452F61">
        <w:t>функція</w:t>
      </w:r>
      <w:r w:rsidR="00ED5188">
        <w:t xml:space="preserve"> </w:t>
      </w:r>
      <w:proofErr w:type="spellStart"/>
      <w:r w:rsidRPr="00452F61">
        <w:t>move_uploaded_file</w:t>
      </w:r>
      <w:proofErr w:type="spellEnd"/>
      <w:r w:rsidRPr="00452F61">
        <w:t>()</w:t>
      </w:r>
      <w:r w:rsidR="00ED5188">
        <w:t xml:space="preserve"> </w:t>
      </w:r>
      <w:r w:rsidRPr="00452F61">
        <w:t>перезапише</w:t>
      </w:r>
      <w:r w:rsidR="00ED5188">
        <w:t xml:space="preserve"> </w:t>
      </w:r>
      <w:proofErr w:type="spellStart"/>
      <w:r w:rsidRPr="00452F61">
        <w:t>його</w:t>
      </w:r>
      <w:proofErr w:type="spellEnd"/>
      <w:r w:rsidRPr="00452F61">
        <w:t>.</w:t>
      </w:r>
      <w:r w:rsidR="00ED5188">
        <w:t xml:space="preserve"> </w:t>
      </w:r>
    </w:p>
    <w:p w14:paraId="7FCE7526" w14:textId="77777777" w:rsidR="00452F61" w:rsidRPr="00452F61" w:rsidRDefault="00452F61" w:rsidP="00452F61">
      <w:pPr>
        <w:pStyle w:val="afc"/>
      </w:pPr>
      <w:r w:rsidRPr="00452F61">
        <w:t>&lt;?</w:t>
      </w:r>
    </w:p>
    <w:p w14:paraId="2E7126B8" w14:textId="43567409" w:rsidR="00452F61" w:rsidRPr="00452F61" w:rsidRDefault="00452F61" w:rsidP="00452F61">
      <w:pPr>
        <w:pStyle w:val="afc"/>
      </w:pPr>
      <w:r w:rsidRPr="00452F61">
        <w:t>/*</w:t>
      </w:r>
      <w:r w:rsidR="00ED5188">
        <w:t xml:space="preserve"> </w:t>
      </w:r>
      <w:r w:rsidRPr="00452F61">
        <w:t>У</w:t>
      </w:r>
      <w:r w:rsidR="00ED5188">
        <w:t xml:space="preserve"> </w:t>
      </w:r>
      <w:proofErr w:type="spellStart"/>
      <w:r w:rsidRPr="00452F61">
        <w:t>версіях</w:t>
      </w:r>
      <w:proofErr w:type="spellEnd"/>
      <w:r w:rsidR="00ED5188">
        <w:t xml:space="preserve"> </w:t>
      </w:r>
      <w:r w:rsidRPr="00452F61">
        <w:t>PHP,</w:t>
      </w:r>
      <w:r w:rsidR="00ED5188">
        <w:t xml:space="preserve"> </w:t>
      </w:r>
      <w:proofErr w:type="spellStart"/>
      <w:r w:rsidRPr="00452F61">
        <w:t>раніше</w:t>
      </w:r>
      <w:proofErr w:type="spellEnd"/>
      <w:r w:rsidRPr="00452F61">
        <w:t>,</w:t>
      </w:r>
    </w:p>
    <w:p w14:paraId="45E73AAF" w14:textId="4B3F17E8" w:rsidR="00452F61" w:rsidRPr="00452F61" w:rsidRDefault="00452F61" w:rsidP="00452F61">
      <w:pPr>
        <w:pStyle w:val="afc"/>
      </w:pPr>
      <w:proofErr w:type="spellStart"/>
      <w:r w:rsidRPr="00452F61">
        <w:t>ніж</w:t>
      </w:r>
      <w:proofErr w:type="spellEnd"/>
      <w:r w:rsidR="00ED5188">
        <w:t xml:space="preserve"> </w:t>
      </w:r>
      <w:r w:rsidRPr="00452F61">
        <w:t>4.1.0</w:t>
      </w:r>
      <w:r w:rsidR="00ED5188">
        <w:t xml:space="preserve"> </w:t>
      </w:r>
      <w:proofErr w:type="spellStart"/>
      <w:r w:rsidRPr="00452F61">
        <w:t>замість</w:t>
      </w:r>
      <w:proofErr w:type="spellEnd"/>
      <w:r w:rsidR="00ED5188">
        <w:t xml:space="preserve"> </w:t>
      </w:r>
      <w:proofErr w:type="spellStart"/>
      <w:r w:rsidRPr="00452F61">
        <w:t>масиву</w:t>
      </w:r>
      <w:proofErr w:type="spellEnd"/>
    </w:p>
    <w:p w14:paraId="52C31D3F" w14:textId="1DE86B17" w:rsidR="00452F61" w:rsidRPr="00452F61" w:rsidRDefault="00452F61" w:rsidP="00452F61">
      <w:pPr>
        <w:pStyle w:val="afc"/>
      </w:pPr>
      <w:r w:rsidRPr="00452F61">
        <w:t>$_FILES</w:t>
      </w:r>
      <w:r w:rsidR="00ED5188">
        <w:t xml:space="preserve"> </w:t>
      </w:r>
      <w:proofErr w:type="spellStart"/>
      <w:r w:rsidRPr="00452F61">
        <w:t>потрібно</w:t>
      </w:r>
      <w:proofErr w:type="spellEnd"/>
      <w:r w:rsidR="00ED5188">
        <w:t xml:space="preserve"> </w:t>
      </w:r>
      <w:proofErr w:type="spellStart"/>
      <w:r w:rsidRPr="00452F61">
        <w:t>використовувати</w:t>
      </w:r>
      <w:proofErr w:type="spellEnd"/>
    </w:p>
    <w:p w14:paraId="2245D347" w14:textId="3AB63068" w:rsidR="00452F61" w:rsidRPr="00452F61" w:rsidRDefault="00452F61" w:rsidP="00452F61">
      <w:pPr>
        <w:pStyle w:val="afc"/>
      </w:pPr>
      <w:proofErr w:type="spellStart"/>
      <w:r w:rsidRPr="00452F61">
        <w:t>масив</w:t>
      </w:r>
      <w:proofErr w:type="spellEnd"/>
      <w:r w:rsidR="00ED5188">
        <w:t xml:space="preserve"> </w:t>
      </w:r>
      <w:r w:rsidRPr="00452F61">
        <w:t>$HTTP_POST_FILES</w:t>
      </w:r>
      <w:r w:rsidR="00ED5188">
        <w:t xml:space="preserve"> </w:t>
      </w:r>
      <w:r w:rsidRPr="00452F61">
        <w:t>*/</w:t>
      </w:r>
    </w:p>
    <w:p w14:paraId="6BC71904" w14:textId="0569DAE8" w:rsidR="00452F61" w:rsidRPr="00452F61" w:rsidRDefault="00452F61" w:rsidP="00452F61">
      <w:pPr>
        <w:pStyle w:val="afc"/>
      </w:pPr>
      <w:r w:rsidRPr="00452F61">
        <w:t>$</w:t>
      </w:r>
      <w:proofErr w:type="spellStart"/>
      <w:r w:rsidRPr="00452F61">
        <w:t>uploaddir</w:t>
      </w:r>
      <w:proofErr w:type="spellEnd"/>
      <w:r w:rsidR="00ED5188">
        <w:t xml:space="preserve"> </w:t>
      </w:r>
      <w:r w:rsidRPr="00452F61">
        <w:t>=</w:t>
      </w:r>
      <w:r w:rsidR="00ED5188">
        <w:t xml:space="preserve"> </w:t>
      </w:r>
      <w:r w:rsidRPr="00452F61">
        <w:t>'/home/localhost/</w:t>
      </w:r>
      <w:proofErr w:type="spellStart"/>
      <w:r w:rsidRPr="00452F61">
        <w:t>mysurname</w:t>
      </w:r>
      <w:proofErr w:type="spellEnd"/>
      <w:r w:rsidRPr="00452F61">
        <w:t>/uploads/';</w:t>
      </w:r>
      <w:r w:rsidR="00ED5188">
        <w:t xml:space="preserve"> </w:t>
      </w:r>
      <w:r w:rsidRPr="00452F61">
        <w:t>//</w:t>
      </w:r>
      <w:r w:rsidR="00ED5188">
        <w:t xml:space="preserve"> </w:t>
      </w:r>
      <w:proofErr w:type="spellStart"/>
      <w:r w:rsidRPr="00452F61">
        <w:t>зберігатимемо</w:t>
      </w:r>
      <w:proofErr w:type="spellEnd"/>
      <w:r w:rsidR="00ED5188">
        <w:t xml:space="preserve"> </w:t>
      </w:r>
      <w:proofErr w:type="spellStart"/>
      <w:r w:rsidRPr="00452F61">
        <w:t>завантажувані</w:t>
      </w:r>
      <w:proofErr w:type="spellEnd"/>
      <w:r w:rsidRPr="00452F61">
        <w:br/>
        <w:t>//</w:t>
      </w:r>
      <w:r w:rsidR="00ED5188">
        <w:t xml:space="preserve"> </w:t>
      </w:r>
      <w:proofErr w:type="spellStart"/>
      <w:r w:rsidRPr="00452F61">
        <w:t>файли</w:t>
      </w:r>
      <w:proofErr w:type="spellEnd"/>
      <w:r w:rsidR="00ED5188">
        <w:t xml:space="preserve"> </w:t>
      </w:r>
      <w:proofErr w:type="spellStart"/>
      <w:r w:rsidRPr="00452F61">
        <w:t>до</w:t>
      </w:r>
      <w:proofErr w:type="spellEnd"/>
      <w:r w:rsidR="00ED5188">
        <w:t xml:space="preserve"> </w:t>
      </w:r>
      <w:proofErr w:type="spellStart"/>
      <w:r w:rsidRPr="00452F61">
        <w:t>цієі</w:t>
      </w:r>
      <w:proofErr w:type="spellEnd"/>
      <w:r w:rsidRPr="00452F61">
        <w:t>̈</w:t>
      </w:r>
      <w:r w:rsidR="00ED5188">
        <w:t xml:space="preserve"> </w:t>
      </w:r>
      <w:proofErr w:type="spellStart"/>
      <w:r w:rsidRPr="00452F61">
        <w:t>директоріі</w:t>
      </w:r>
      <w:proofErr w:type="spellEnd"/>
      <w:r w:rsidRPr="00452F61">
        <w:t>̈</w:t>
      </w:r>
      <w:r w:rsidRPr="00452F61">
        <w:br/>
        <w:t>$destination</w:t>
      </w:r>
      <w:r w:rsidR="00ED5188">
        <w:t xml:space="preserve"> </w:t>
      </w:r>
      <w:r w:rsidRPr="00452F61">
        <w:t>=</w:t>
      </w:r>
      <w:r w:rsidR="00ED5188">
        <w:t xml:space="preserve"> </w:t>
      </w:r>
      <w:r w:rsidRPr="00452F61">
        <w:t>$</w:t>
      </w:r>
      <w:proofErr w:type="spellStart"/>
      <w:proofErr w:type="gramStart"/>
      <w:r w:rsidRPr="00452F61">
        <w:t>uploaddir</w:t>
      </w:r>
      <w:proofErr w:type="spellEnd"/>
      <w:r w:rsidR="00ED5188">
        <w:t xml:space="preserve"> </w:t>
      </w:r>
      <w:r w:rsidRPr="00452F61">
        <w:t>.</w:t>
      </w:r>
      <w:proofErr w:type="gramEnd"/>
      <w:r w:rsidR="00ED5188">
        <w:t xml:space="preserve"> </w:t>
      </w:r>
      <w:r w:rsidRPr="00452F61">
        <w:t>$_FILES['</w:t>
      </w:r>
      <w:proofErr w:type="spellStart"/>
      <w:r w:rsidRPr="00452F61">
        <w:t>somefile</w:t>
      </w:r>
      <w:proofErr w:type="spellEnd"/>
      <w:proofErr w:type="gramStart"/>
      <w:r w:rsidRPr="00452F61">
        <w:t>'][</w:t>
      </w:r>
      <w:proofErr w:type="gramEnd"/>
      <w:r w:rsidRPr="00452F61">
        <w:t>'name'];</w:t>
      </w:r>
      <w:r w:rsidR="00ED5188">
        <w:t xml:space="preserve"> </w:t>
      </w:r>
    </w:p>
    <w:p w14:paraId="5017A091" w14:textId="57980793" w:rsidR="00452F61" w:rsidRPr="00452F61" w:rsidRDefault="00452F61" w:rsidP="00452F61">
      <w:pPr>
        <w:pStyle w:val="afc"/>
      </w:pPr>
      <w:r w:rsidRPr="00452F61">
        <w:t>//</w:t>
      </w:r>
      <w:r w:rsidR="00ED5188">
        <w:t xml:space="preserve"> </w:t>
      </w:r>
      <w:proofErr w:type="spellStart"/>
      <w:r w:rsidRPr="00452F61">
        <w:t>Ім'я</w:t>
      </w:r>
      <w:proofErr w:type="spellEnd"/>
      <w:r w:rsidR="00ED5188">
        <w:t xml:space="preserve"> </w:t>
      </w:r>
      <w:proofErr w:type="spellStart"/>
      <w:r w:rsidRPr="00452F61">
        <w:t>файлу</w:t>
      </w:r>
      <w:proofErr w:type="spellEnd"/>
      <w:r w:rsidR="00ED5188">
        <w:t xml:space="preserve"> </w:t>
      </w:r>
      <w:proofErr w:type="spellStart"/>
      <w:r w:rsidRPr="00452F61">
        <w:t>залишимо</w:t>
      </w:r>
      <w:proofErr w:type="spellEnd"/>
      <w:r w:rsidR="00ED5188">
        <w:t xml:space="preserve"> </w:t>
      </w:r>
      <w:proofErr w:type="spellStart"/>
      <w:r w:rsidRPr="00452F61">
        <w:t>незмінним</w:t>
      </w:r>
      <w:proofErr w:type="spellEnd"/>
    </w:p>
    <w:p w14:paraId="3577CD18" w14:textId="62E97E96" w:rsidR="00452F61" w:rsidRPr="00452F61" w:rsidRDefault="00452F61" w:rsidP="00452F61">
      <w:pPr>
        <w:pStyle w:val="afc"/>
      </w:pPr>
      <w:r w:rsidRPr="00452F61">
        <w:t>print</w:t>
      </w:r>
      <w:r w:rsidR="00ED5188">
        <w:t xml:space="preserve"> </w:t>
      </w:r>
      <w:r w:rsidRPr="00452F61">
        <w:t>"&lt;pre&gt;";</w:t>
      </w:r>
    </w:p>
    <w:p w14:paraId="5003D335" w14:textId="46E2D0F5" w:rsidR="00452F61" w:rsidRPr="00452F61" w:rsidRDefault="00452F61" w:rsidP="00452F61">
      <w:pPr>
        <w:pStyle w:val="afc"/>
      </w:pPr>
      <w:r w:rsidRPr="00452F61">
        <w:t>if</w:t>
      </w:r>
      <w:r w:rsidR="00ED5188">
        <w:t xml:space="preserve"> </w:t>
      </w:r>
      <w:r w:rsidRPr="00452F61">
        <w:t>(</w:t>
      </w:r>
      <w:proofErr w:type="spellStart"/>
      <w:r w:rsidRPr="00452F61">
        <w:t>move_uploaded_</w:t>
      </w:r>
      <w:proofErr w:type="gramStart"/>
      <w:r w:rsidRPr="00452F61">
        <w:t>file</w:t>
      </w:r>
      <w:proofErr w:type="spellEnd"/>
      <w:r w:rsidRPr="00452F61">
        <w:t>(</w:t>
      </w:r>
      <w:proofErr w:type="gramEnd"/>
    </w:p>
    <w:p w14:paraId="3DCA68A7" w14:textId="77777777" w:rsidR="00452F61" w:rsidRPr="00452F61" w:rsidRDefault="00452F61" w:rsidP="00452F61">
      <w:pPr>
        <w:pStyle w:val="afc"/>
      </w:pPr>
      <w:r w:rsidRPr="00452F61">
        <w:t>$_FILES['</w:t>
      </w:r>
      <w:proofErr w:type="spellStart"/>
      <w:r w:rsidRPr="00452F61">
        <w:t>somefile</w:t>
      </w:r>
      <w:proofErr w:type="spellEnd"/>
      <w:proofErr w:type="gramStart"/>
      <w:r w:rsidRPr="00452F61">
        <w:t>'][</w:t>
      </w:r>
      <w:proofErr w:type="gramEnd"/>
      <w:r w:rsidRPr="00452F61">
        <w:t>'</w:t>
      </w:r>
      <w:proofErr w:type="spellStart"/>
      <w:r w:rsidRPr="00452F61">
        <w:t>tmp_name</w:t>
      </w:r>
      <w:proofErr w:type="spellEnd"/>
      <w:r w:rsidRPr="00452F61">
        <w:t>'],</w:t>
      </w:r>
    </w:p>
    <w:p w14:paraId="191DA4B0" w14:textId="25D471E1" w:rsidR="00452F61" w:rsidRPr="00452F61" w:rsidRDefault="00452F61" w:rsidP="00452F61">
      <w:pPr>
        <w:pStyle w:val="afc"/>
      </w:pPr>
      <w:r w:rsidRPr="00452F61">
        <w:t>$destination))</w:t>
      </w:r>
      <w:r w:rsidR="00ED5188">
        <w:t xml:space="preserve"> </w:t>
      </w:r>
      <w:r w:rsidRPr="00452F61">
        <w:t>{</w:t>
      </w:r>
    </w:p>
    <w:p w14:paraId="2143BB7F" w14:textId="1CCBEEE3" w:rsidR="00452F61" w:rsidRPr="00452F61" w:rsidRDefault="00452F61" w:rsidP="00452F61">
      <w:pPr>
        <w:pStyle w:val="afc"/>
      </w:pPr>
      <w:r w:rsidRPr="00452F61">
        <w:t>/*</w:t>
      </w:r>
      <w:r w:rsidR="00ED5188">
        <w:t xml:space="preserve"> </w:t>
      </w:r>
      <w:proofErr w:type="spellStart"/>
      <w:r w:rsidRPr="00452F61">
        <w:t>переміщуємо</w:t>
      </w:r>
      <w:proofErr w:type="spellEnd"/>
      <w:r w:rsidR="00ED5188">
        <w:t xml:space="preserve"> </w:t>
      </w:r>
      <w:proofErr w:type="spellStart"/>
      <w:r w:rsidRPr="00452F61">
        <w:t>файл</w:t>
      </w:r>
      <w:proofErr w:type="spellEnd"/>
      <w:r w:rsidR="00ED5188">
        <w:t xml:space="preserve"> </w:t>
      </w:r>
      <w:proofErr w:type="spellStart"/>
      <w:r w:rsidRPr="00452F61">
        <w:t>із</w:t>
      </w:r>
      <w:proofErr w:type="spellEnd"/>
      <w:r w:rsidR="00ED5188">
        <w:t xml:space="preserve"> </w:t>
      </w:r>
      <w:proofErr w:type="spellStart"/>
      <w:r w:rsidRPr="00452F61">
        <w:t>тимчасовоі</w:t>
      </w:r>
      <w:proofErr w:type="spellEnd"/>
      <w:r w:rsidRPr="00452F61">
        <w:t>̈</w:t>
      </w:r>
      <w:r w:rsidR="00ED5188">
        <w:t xml:space="preserve"> </w:t>
      </w:r>
      <w:proofErr w:type="spellStart"/>
      <w:r w:rsidRPr="00452F61">
        <w:t>папки</w:t>
      </w:r>
      <w:proofErr w:type="spellEnd"/>
    </w:p>
    <w:p w14:paraId="3E7CBC85" w14:textId="6965114D" w:rsidR="00452F61" w:rsidRPr="00452F61" w:rsidRDefault="00452F61" w:rsidP="00452F61">
      <w:pPr>
        <w:pStyle w:val="afc"/>
      </w:pPr>
      <w:r w:rsidRPr="00452F61">
        <w:t>у</w:t>
      </w:r>
      <w:r w:rsidR="00ED5188">
        <w:t xml:space="preserve"> </w:t>
      </w:r>
      <w:proofErr w:type="spellStart"/>
      <w:r w:rsidRPr="00452F61">
        <w:t>вибрану</w:t>
      </w:r>
      <w:proofErr w:type="spellEnd"/>
      <w:r w:rsidR="00ED5188">
        <w:t xml:space="preserve"> </w:t>
      </w:r>
      <w:proofErr w:type="spellStart"/>
      <w:r w:rsidRPr="00452F61">
        <w:t>директорію</w:t>
      </w:r>
      <w:proofErr w:type="spellEnd"/>
      <w:r w:rsidR="00ED5188">
        <w:t xml:space="preserve"> </w:t>
      </w:r>
      <w:proofErr w:type="spellStart"/>
      <w:r w:rsidRPr="00452F61">
        <w:t>для</w:t>
      </w:r>
      <w:proofErr w:type="spellEnd"/>
      <w:r w:rsidR="00ED5188">
        <w:t xml:space="preserve"> </w:t>
      </w:r>
      <w:proofErr w:type="spellStart"/>
      <w:r w:rsidRPr="00452F61">
        <w:t>зберігання</w:t>
      </w:r>
      <w:proofErr w:type="spellEnd"/>
      <w:r w:rsidR="00ED5188">
        <w:t xml:space="preserve"> </w:t>
      </w:r>
      <w:r w:rsidRPr="00452F61">
        <w:t>*/</w:t>
      </w:r>
    </w:p>
    <w:p w14:paraId="52591BCC" w14:textId="472B351D" w:rsidR="00452F61" w:rsidRPr="00452F61" w:rsidRDefault="00452F61" w:rsidP="00452F61">
      <w:pPr>
        <w:pStyle w:val="afc"/>
      </w:pPr>
      <w:r w:rsidRPr="00452F61">
        <w:t>print</w:t>
      </w:r>
      <w:r w:rsidR="00ED5188">
        <w:t xml:space="preserve"> </w:t>
      </w:r>
      <w:r w:rsidRPr="00452F61">
        <w:t>"</w:t>
      </w:r>
      <w:proofErr w:type="spellStart"/>
      <w:r w:rsidRPr="00452F61">
        <w:t>Файл</w:t>
      </w:r>
      <w:proofErr w:type="spellEnd"/>
      <w:r w:rsidR="00ED5188">
        <w:t xml:space="preserve"> </w:t>
      </w:r>
      <w:proofErr w:type="gramStart"/>
      <w:r w:rsidRPr="00452F61">
        <w:t>".$</w:t>
      </w:r>
      <w:proofErr w:type="gramEnd"/>
      <w:r w:rsidRPr="00452F61">
        <w:t>_FILES['</w:t>
      </w:r>
      <w:proofErr w:type="spellStart"/>
      <w:r w:rsidRPr="00452F61">
        <w:t>somefile</w:t>
      </w:r>
      <w:proofErr w:type="spellEnd"/>
      <w:r w:rsidRPr="00452F61">
        <w:t>']['name'].</w:t>
      </w:r>
      <w:r w:rsidR="00ED5188">
        <w:t xml:space="preserve"> </w:t>
      </w:r>
      <w:r w:rsidRPr="00452F61">
        <w:t>"</w:t>
      </w:r>
      <w:r w:rsidR="00ED5188">
        <w:t xml:space="preserve"> </w:t>
      </w:r>
      <w:proofErr w:type="spellStart"/>
      <w:r w:rsidRPr="00452F61">
        <w:t>успішно</w:t>
      </w:r>
      <w:proofErr w:type="spellEnd"/>
    </w:p>
    <w:p w14:paraId="3F8C4703" w14:textId="519A271D" w:rsidR="00452F61" w:rsidRPr="00452F61" w:rsidRDefault="00452F61" w:rsidP="00452F61">
      <w:pPr>
        <w:pStyle w:val="afc"/>
      </w:pPr>
      <w:proofErr w:type="spellStart"/>
      <w:r w:rsidRPr="00452F61">
        <w:t>завантажении</w:t>
      </w:r>
      <w:proofErr w:type="spellEnd"/>
      <w:r w:rsidRPr="00452F61">
        <w:t>̆</w:t>
      </w:r>
      <w:r w:rsidR="00ED5188">
        <w:t xml:space="preserve"> </w:t>
      </w:r>
      <w:r w:rsidRPr="00452F61">
        <w:t>&lt;</w:t>
      </w:r>
      <w:proofErr w:type="spellStart"/>
      <w:r w:rsidRPr="00452F61">
        <w:t>br</w:t>
      </w:r>
      <w:proofErr w:type="spellEnd"/>
      <w:r w:rsidRPr="00452F61">
        <w:t>&gt;";</w:t>
      </w:r>
    </w:p>
    <w:p w14:paraId="038D1922" w14:textId="70EB902B" w:rsidR="00452F61" w:rsidRPr="00452F61" w:rsidRDefault="00452F61" w:rsidP="00452F61">
      <w:pPr>
        <w:pStyle w:val="afc"/>
      </w:pPr>
      <w:r w:rsidRPr="00452F61">
        <w:t>}</w:t>
      </w:r>
      <w:r w:rsidR="00ED5188">
        <w:t xml:space="preserve"> </w:t>
      </w:r>
      <w:r w:rsidRPr="00452F61">
        <w:t>else</w:t>
      </w:r>
      <w:r w:rsidR="00ED5188">
        <w:t xml:space="preserve"> </w:t>
      </w:r>
      <w:r w:rsidRPr="00452F61">
        <w:t>{</w:t>
      </w:r>
    </w:p>
    <w:p w14:paraId="5709D510" w14:textId="2253C282" w:rsidR="00452F61" w:rsidRPr="00452F61" w:rsidRDefault="00452F61" w:rsidP="00452F61">
      <w:pPr>
        <w:pStyle w:val="afc"/>
      </w:pPr>
      <w:r w:rsidRPr="00452F61">
        <w:t>echo</w:t>
      </w:r>
      <w:r w:rsidR="00ED5188">
        <w:t xml:space="preserve"> </w:t>
      </w:r>
      <w:r w:rsidRPr="00452F61">
        <w:t>"</w:t>
      </w:r>
      <w:proofErr w:type="spellStart"/>
      <w:r w:rsidRPr="00452F61">
        <w:t>Помилка</w:t>
      </w:r>
      <w:proofErr w:type="spellEnd"/>
      <w:r w:rsidR="00ED5188">
        <w:t xml:space="preserve"> </w:t>
      </w:r>
      <w:proofErr w:type="spellStart"/>
      <w:r w:rsidRPr="00452F61">
        <w:t>при</w:t>
      </w:r>
      <w:proofErr w:type="spellEnd"/>
      <w:r w:rsidR="00ED5188">
        <w:t xml:space="preserve"> </w:t>
      </w:r>
      <w:proofErr w:type="spellStart"/>
      <w:r w:rsidRPr="00452F61">
        <w:t>завантаженні</w:t>
      </w:r>
      <w:proofErr w:type="spellEnd"/>
      <w:r w:rsidR="00ED5188">
        <w:t xml:space="preserve"> </w:t>
      </w:r>
      <w:proofErr w:type="spellStart"/>
      <w:r w:rsidRPr="00452F61">
        <w:t>файлу</w:t>
      </w:r>
      <w:proofErr w:type="spellEnd"/>
      <w:r w:rsidRPr="00452F61">
        <w:t>.</w:t>
      </w:r>
    </w:p>
    <w:p w14:paraId="2F3FAAFE" w14:textId="11F3C723" w:rsidR="00452F61" w:rsidRPr="00452F61" w:rsidRDefault="00452F61" w:rsidP="00452F61">
      <w:pPr>
        <w:pStyle w:val="afc"/>
      </w:pPr>
      <w:proofErr w:type="spellStart"/>
      <w:r w:rsidRPr="00452F61">
        <w:t>Деяка</w:t>
      </w:r>
      <w:proofErr w:type="spellEnd"/>
      <w:r w:rsidR="00ED5188">
        <w:t xml:space="preserve"> </w:t>
      </w:r>
      <w:proofErr w:type="spellStart"/>
      <w:r w:rsidRPr="00452F61">
        <w:t>налагоджувальна</w:t>
      </w:r>
      <w:proofErr w:type="spellEnd"/>
      <w:r w:rsidR="00ED5188">
        <w:t xml:space="preserve"> </w:t>
      </w:r>
      <w:proofErr w:type="spellStart"/>
      <w:r w:rsidRPr="00452F61">
        <w:t>інформація</w:t>
      </w:r>
      <w:proofErr w:type="spellEnd"/>
      <w:r w:rsidRPr="00452F61">
        <w:t>:&lt;</w:t>
      </w:r>
      <w:proofErr w:type="spellStart"/>
      <w:r w:rsidRPr="00452F61">
        <w:t>br</w:t>
      </w:r>
      <w:proofErr w:type="spellEnd"/>
      <w:r w:rsidRPr="00452F61">
        <w:t>&gt;";</w:t>
      </w:r>
    </w:p>
    <w:p w14:paraId="388FA67E" w14:textId="77777777" w:rsidR="00452F61" w:rsidRPr="00452F61" w:rsidRDefault="00452F61" w:rsidP="00452F61">
      <w:pPr>
        <w:pStyle w:val="afc"/>
      </w:pPr>
      <w:proofErr w:type="spellStart"/>
      <w:r w:rsidRPr="00452F61">
        <w:t>print_r</w:t>
      </w:r>
      <w:proofErr w:type="spellEnd"/>
      <w:r w:rsidRPr="00452F61">
        <w:t>($_FILES);</w:t>
      </w:r>
    </w:p>
    <w:p w14:paraId="79F30FE7" w14:textId="77777777" w:rsidR="00452F61" w:rsidRPr="00452F61" w:rsidRDefault="00452F61" w:rsidP="00452F61">
      <w:pPr>
        <w:pStyle w:val="afc"/>
      </w:pPr>
      <w:r w:rsidRPr="00452F61">
        <w:lastRenderedPageBreak/>
        <w:t>}</w:t>
      </w:r>
    </w:p>
    <w:p w14:paraId="7CB612D7" w14:textId="26670C02" w:rsidR="00452F61" w:rsidRPr="00452F61" w:rsidRDefault="00452F61" w:rsidP="00452F61">
      <w:pPr>
        <w:pStyle w:val="afc"/>
      </w:pPr>
      <w:r w:rsidRPr="00452F61">
        <w:t>print</w:t>
      </w:r>
      <w:r w:rsidR="00ED5188">
        <w:t xml:space="preserve"> </w:t>
      </w:r>
      <w:r w:rsidRPr="00452F61">
        <w:t>"&lt;/pre&gt;";</w:t>
      </w:r>
    </w:p>
    <w:p w14:paraId="6FFDC0F5" w14:textId="77777777" w:rsidR="00452F61" w:rsidRPr="00452F61" w:rsidRDefault="00452F61" w:rsidP="00452F61">
      <w:pPr>
        <w:pStyle w:val="afc"/>
      </w:pPr>
      <w:r w:rsidRPr="00452F61">
        <w:t>?&gt;</w:t>
      </w:r>
    </w:p>
    <w:p w14:paraId="79E9FB63" w14:textId="029AA8B2" w:rsidR="00452F61" w:rsidRPr="00452F61" w:rsidRDefault="00452F61" w:rsidP="00452F61">
      <w:pPr>
        <w:pStyle w:val="af7"/>
        <w:rPr>
          <w:lang w:val="ru-UA"/>
        </w:rPr>
      </w:pPr>
      <w:r w:rsidRPr="00452F61">
        <w:rPr>
          <w:i/>
          <w:iCs/>
          <w:lang w:val="ru-UA"/>
        </w:rPr>
        <w:t>Змінні</w:t>
      </w:r>
      <w:r w:rsidR="00ED5188">
        <w:rPr>
          <w:i/>
          <w:iCs/>
          <w:lang w:val="ru-UA"/>
        </w:rPr>
        <w:t xml:space="preserve"> </w:t>
      </w:r>
      <w:r w:rsidRPr="00452F61">
        <w:rPr>
          <w:i/>
          <w:iCs/>
          <w:lang w:val="ru-UA"/>
        </w:rPr>
        <w:t>сервери</w:t>
      </w:r>
      <w:r w:rsidR="00ED5188">
        <w:rPr>
          <w:i/>
          <w:iCs/>
          <w:lang w:val="ru-UA"/>
        </w:rPr>
        <w:t xml:space="preserve"> </w:t>
      </w:r>
    </w:p>
    <w:p w14:paraId="497710CD" w14:textId="2D649F7A" w:rsidR="00452F61" w:rsidRPr="00452F61" w:rsidRDefault="00452F61" w:rsidP="00452F61">
      <w:pPr>
        <w:pStyle w:val="af7"/>
        <w:rPr>
          <w:lang w:val="ru-UA"/>
        </w:rPr>
      </w:pPr>
      <w:r w:rsidRPr="00452F61">
        <w:rPr>
          <w:lang w:val="ru-UA"/>
        </w:rPr>
        <w:t>Повний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список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змінних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сервера,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що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встановлюються,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міститься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в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документації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мови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(ел.</w:t>
      </w:r>
      <w:r w:rsidR="00ED5188">
        <w:rPr>
          <w:lang w:val="ru-UA"/>
        </w:rPr>
        <w:t xml:space="preserve"> </w:t>
      </w:r>
      <w:r w:rsidRPr="00452F61">
        <w:rPr>
          <w:lang w:val="ru-UA"/>
        </w:rPr>
        <w:t>документ).</w:t>
      </w:r>
      <w:r w:rsidR="00ED5188">
        <w:rPr>
          <w:lang w:val="ru-UA"/>
        </w:rPr>
        <w:t xml:space="preserve"> </w:t>
      </w:r>
    </w:p>
    <w:p w14:paraId="626EFE6D" w14:textId="4C0E43EB" w:rsidR="00636F73" w:rsidRDefault="00636F7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206E6070" w14:textId="1F42F091" w:rsidR="007F5D59" w:rsidRPr="005F416F" w:rsidRDefault="0058419A" w:rsidP="005F416F">
      <w:pPr>
        <w:pStyle w:val="af5"/>
      </w:pPr>
      <w:bookmarkStart w:id="14" w:name="_Toc117906134"/>
      <w:bookmarkStart w:id="15" w:name="_Toc118241800"/>
      <w:bookmarkStart w:id="16" w:name="_Toc119115914"/>
      <w:bookmarkStart w:id="17" w:name="_Toc119116034"/>
      <w:bookmarkStart w:id="18" w:name="_Toc179963234"/>
      <w:bookmarkStart w:id="19" w:name="_Hlk179922194"/>
      <w:r w:rsidRPr="005F416F">
        <w:lastRenderedPageBreak/>
        <w:t>Виконання</w:t>
      </w:r>
      <w:r w:rsidR="00ED5188">
        <w:t xml:space="preserve"> </w:t>
      </w:r>
      <w:r w:rsidRPr="005F416F">
        <w:t>роботи</w:t>
      </w:r>
      <w:bookmarkEnd w:id="14"/>
      <w:bookmarkEnd w:id="15"/>
      <w:bookmarkEnd w:id="16"/>
      <w:bookmarkEnd w:id="17"/>
      <w:bookmarkEnd w:id="18"/>
    </w:p>
    <w:p w14:paraId="1E35320A" w14:textId="77777777" w:rsidR="005F416F" w:rsidRPr="005F416F" w:rsidRDefault="005F416F" w:rsidP="005F416F">
      <w:pPr>
        <w:pStyle w:val="af7"/>
      </w:pPr>
    </w:p>
    <w:p w14:paraId="38F1E0F1" w14:textId="34915B93" w:rsidR="00612B0C" w:rsidRDefault="00612B0C" w:rsidP="00E142CC">
      <w:pPr>
        <w:pStyle w:val="af7"/>
        <w:rPr>
          <w:rStyle w:val="afa"/>
          <w:lang w:val="ru-RU"/>
        </w:rPr>
      </w:pPr>
      <w:bookmarkStart w:id="20" w:name="_Toc121695277"/>
      <w:bookmarkStart w:id="21" w:name="_Toc121991080"/>
      <w:bookmarkStart w:id="22" w:name="_Toc122032061"/>
      <w:bookmarkEnd w:id="19"/>
      <w:proofErr w:type="spellStart"/>
      <w:r w:rsidRPr="00612B0C">
        <w:rPr>
          <w:rStyle w:val="afa"/>
          <w:lang w:val="ru-RU"/>
        </w:rPr>
        <w:t>Опис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завдань</w:t>
      </w:r>
      <w:proofErr w:type="spellEnd"/>
      <w:r w:rsidRPr="00612B0C">
        <w:rPr>
          <w:rStyle w:val="afa"/>
          <w:lang w:val="ru-RU"/>
        </w:rPr>
        <w:t>,</w:t>
      </w:r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що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вирішуються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серверним</w:t>
      </w:r>
      <w:proofErr w:type="spellEnd"/>
      <w:r w:rsidR="00ED5188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сценарієм</w:t>
      </w:r>
      <w:proofErr w:type="spellEnd"/>
      <w:r w:rsidRPr="00612B0C">
        <w:rPr>
          <w:rStyle w:val="afa"/>
          <w:lang w:val="ru-RU"/>
        </w:rPr>
        <w:t>.</w:t>
      </w:r>
    </w:p>
    <w:p w14:paraId="68F76FFA" w14:textId="0083B299" w:rsidR="004621A0" w:rsidRPr="004621A0" w:rsidRDefault="004621A0" w:rsidP="004621A0">
      <w:pPr>
        <w:pStyle w:val="af7"/>
      </w:pPr>
      <w:r w:rsidRPr="004621A0">
        <w:t>Серверний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(PHP-скрипт)</w:t>
      </w:r>
      <w:r w:rsidR="00ED5188">
        <w:t xml:space="preserve"> </w:t>
      </w:r>
      <w:r w:rsidRPr="004621A0">
        <w:t>реалізує</w:t>
      </w:r>
      <w:r w:rsidR="00ED5188">
        <w:t xml:space="preserve"> </w:t>
      </w:r>
      <w:r w:rsidRPr="004621A0">
        <w:t>міні-калькулятор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обробки</w:t>
      </w:r>
      <w:r w:rsidR="00ED5188">
        <w:t xml:space="preserve"> </w:t>
      </w:r>
      <w:r w:rsidRPr="004621A0">
        <w:t>даних,</w:t>
      </w:r>
      <w:r w:rsidR="00ED5188">
        <w:t xml:space="preserve"> </w:t>
      </w:r>
      <w:r w:rsidRPr="004621A0">
        <w:t>отриманих</w:t>
      </w:r>
      <w:r w:rsidR="00ED5188">
        <w:t xml:space="preserve"> </w:t>
      </w:r>
      <w:r w:rsidRPr="004621A0">
        <w:t>із</w:t>
      </w:r>
      <w:r w:rsidR="00ED5188">
        <w:t xml:space="preserve"> </w:t>
      </w:r>
      <w:r w:rsidRPr="004621A0">
        <w:t>завантажених</w:t>
      </w:r>
      <w:r w:rsidR="00ED5188">
        <w:t xml:space="preserve"> </w:t>
      </w:r>
      <w:r w:rsidRPr="004621A0">
        <w:t>користувачем</w:t>
      </w:r>
      <w:r w:rsidR="00ED5188">
        <w:t xml:space="preserve"> </w:t>
      </w:r>
      <w:r w:rsidRPr="004621A0">
        <w:t>текстових</w:t>
      </w:r>
      <w:r w:rsidR="00ED5188">
        <w:t xml:space="preserve"> </w:t>
      </w:r>
      <w:r w:rsidRPr="004621A0">
        <w:t>файлів.</w:t>
      </w:r>
      <w:r w:rsidR="00ED5188">
        <w:t xml:space="preserve"> </w:t>
      </w:r>
      <w:r w:rsidRPr="004621A0">
        <w:t>Основні</w:t>
      </w:r>
      <w:r w:rsidR="00ED5188">
        <w:t xml:space="preserve"> </w:t>
      </w:r>
      <w:r w:rsidRPr="004621A0">
        <w:t>завдання,</w:t>
      </w:r>
      <w:r w:rsidR="00ED5188">
        <w:t xml:space="preserve"> </w:t>
      </w:r>
      <w:r w:rsidRPr="004621A0">
        <w:t>які</w:t>
      </w:r>
      <w:r w:rsidR="00ED5188">
        <w:t xml:space="preserve"> </w:t>
      </w:r>
      <w:r w:rsidRPr="004621A0">
        <w:t>вирішуються</w:t>
      </w:r>
      <w:r w:rsidR="00ED5188">
        <w:t xml:space="preserve"> </w:t>
      </w:r>
      <w:r w:rsidRPr="004621A0">
        <w:t>цим</w:t>
      </w:r>
      <w:r w:rsidR="00ED5188">
        <w:t xml:space="preserve"> </w:t>
      </w:r>
      <w:r w:rsidRPr="004621A0">
        <w:t>сценарієм,</w:t>
      </w:r>
      <w:r w:rsidR="00ED5188">
        <w:t xml:space="preserve"> </w:t>
      </w:r>
      <w:r w:rsidRPr="004621A0">
        <w:t>такі:</w:t>
      </w:r>
    </w:p>
    <w:p w14:paraId="7DFE50C4" w14:textId="42E801FB" w:rsidR="004621A0" w:rsidRPr="004621A0" w:rsidRDefault="004621A0" w:rsidP="004621A0">
      <w:pPr>
        <w:pStyle w:val="a"/>
        <w:numPr>
          <w:ilvl w:val="0"/>
          <w:numId w:val="149"/>
        </w:numPr>
        <w:ind w:left="0" w:firstLine="567"/>
      </w:pPr>
      <w:r w:rsidRPr="004621A0">
        <w:t>Завантаження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обробка</w:t>
      </w:r>
      <w:r w:rsidR="00ED5188">
        <w:t xml:space="preserve"> </w:t>
      </w:r>
      <w:r w:rsidRPr="004621A0">
        <w:t>файлів</w:t>
      </w:r>
    </w:p>
    <w:p w14:paraId="778FBEC8" w14:textId="5CFD2F02" w:rsidR="004621A0" w:rsidRPr="004621A0" w:rsidRDefault="004621A0" w:rsidP="004621A0">
      <w:pPr>
        <w:pStyle w:val="af7"/>
      </w:pPr>
      <w:r w:rsidRPr="004621A0">
        <w:t>Користувач</w:t>
      </w:r>
      <w:r w:rsidR="00ED5188">
        <w:t xml:space="preserve"> </w:t>
      </w:r>
      <w:r w:rsidRPr="004621A0">
        <w:t>завантажує</w:t>
      </w:r>
      <w:r w:rsidR="00ED5188">
        <w:t xml:space="preserve"> </w:t>
      </w:r>
      <w:r w:rsidRPr="004621A0">
        <w:t>два</w:t>
      </w:r>
      <w:r w:rsidR="00ED5188">
        <w:t xml:space="preserve"> </w:t>
      </w:r>
      <w:r w:rsidRPr="004621A0">
        <w:t>текстових</w:t>
      </w:r>
      <w:r w:rsidR="00ED5188">
        <w:t xml:space="preserve"> </w:t>
      </w:r>
      <w:r w:rsidRPr="004621A0">
        <w:t>файли,</w:t>
      </w:r>
      <w:r w:rsidR="00ED5188">
        <w:t xml:space="preserve"> </w:t>
      </w:r>
      <w:r w:rsidRPr="004621A0">
        <w:t>кожен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яких</w:t>
      </w:r>
      <w:r w:rsidR="00ED5188">
        <w:t xml:space="preserve"> </w:t>
      </w:r>
      <w:r w:rsidRPr="004621A0">
        <w:t>містить</w:t>
      </w:r>
      <w:r w:rsidR="00ED5188">
        <w:t xml:space="preserve"> </w:t>
      </w:r>
      <w:r w:rsidRPr="004621A0">
        <w:t>список</w:t>
      </w:r>
      <w:r w:rsidR="00ED5188">
        <w:t xml:space="preserve"> </w:t>
      </w:r>
      <w:r w:rsidRPr="004621A0">
        <w:t>чисел,</w:t>
      </w:r>
      <w:r w:rsidR="00ED5188">
        <w:t xml:space="preserve"> </w:t>
      </w:r>
      <w:r w:rsidRPr="004621A0">
        <w:t>розділених</w:t>
      </w:r>
      <w:r w:rsidR="00ED5188">
        <w:t xml:space="preserve"> </w:t>
      </w:r>
      <w:r w:rsidRPr="004621A0">
        <w:t>символом</w:t>
      </w:r>
      <w:r w:rsidR="00ED5188">
        <w:t xml:space="preserve"> </w:t>
      </w:r>
      <w:r w:rsidRPr="004621A0">
        <w:t>«;».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зчитує</w:t>
      </w:r>
      <w:r w:rsidR="00ED5188">
        <w:t xml:space="preserve"> </w:t>
      </w:r>
      <w:r w:rsidRPr="004621A0">
        <w:t>ці</w:t>
      </w:r>
      <w:r w:rsidR="00ED5188">
        <w:t xml:space="preserve"> </w:t>
      </w:r>
      <w:r w:rsidRPr="004621A0">
        <w:t>файли,</w:t>
      </w:r>
      <w:r w:rsidR="00ED5188">
        <w:t xml:space="preserve"> </w:t>
      </w:r>
      <w:r w:rsidRPr="004621A0">
        <w:t>розбиває</w:t>
      </w:r>
      <w:r w:rsidR="00ED5188">
        <w:t xml:space="preserve"> </w:t>
      </w:r>
      <w:r w:rsidRPr="004621A0">
        <w:t>їх</w:t>
      </w:r>
      <w:r w:rsidR="00ED5188">
        <w:t xml:space="preserve"> </w:t>
      </w:r>
      <w:r w:rsidRPr="004621A0">
        <w:t>на</w:t>
      </w:r>
      <w:r w:rsidR="00ED5188">
        <w:t xml:space="preserve"> </w:t>
      </w:r>
      <w:r w:rsidRPr="004621A0">
        <w:t>окремі</w:t>
      </w:r>
      <w:r w:rsidR="00ED5188">
        <w:t xml:space="preserve"> </w:t>
      </w:r>
      <w:r w:rsidRPr="004621A0">
        <w:t>числові</w:t>
      </w:r>
      <w:r w:rsidR="00ED5188">
        <w:t xml:space="preserve"> </w:t>
      </w:r>
      <w:r w:rsidRPr="004621A0">
        <w:t>значення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перетворює</w:t>
      </w:r>
      <w:r w:rsidR="00ED5188">
        <w:t xml:space="preserve"> </w:t>
      </w:r>
      <w:r w:rsidRPr="004621A0">
        <w:t>їх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числовий</w:t>
      </w:r>
      <w:r w:rsidR="00ED5188">
        <w:t xml:space="preserve"> </w:t>
      </w:r>
      <w:r w:rsidRPr="004621A0">
        <w:t>формат.</w:t>
      </w:r>
      <w:r w:rsidR="00ED5188">
        <w:t xml:space="preserve"> </w:t>
      </w:r>
      <w:r w:rsidRPr="004621A0">
        <w:t>Цей</w:t>
      </w:r>
      <w:r w:rsidR="00ED5188">
        <w:t xml:space="preserve"> </w:t>
      </w:r>
      <w:r w:rsidRPr="004621A0">
        <w:t>процес</w:t>
      </w:r>
      <w:r w:rsidR="00ED5188">
        <w:t xml:space="preserve"> </w:t>
      </w:r>
      <w:r w:rsidRPr="004621A0">
        <w:t>гарантує,</w:t>
      </w:r>
      <w:r w:rsidR="00ED5188">
        <w:t xml:space="preserve"> </w:t>
      </w:r>
      <w:r w:rsidRPr="004621A0">
        <w:t>що</w:t>
      </w:r>
      <w:r w:rsidR="00ED5188">
        <w:t xml:space="preserve"> </w:t>
      </w:r>
      <w:r w:rsidRPr="004621A0">
        <w:t>дані</w:t>
      </w:r>
      <w:r w:rsidR="00ED5188">
        <w:t xml:space="preserve"> </w:t>
      </w:r>
      <w:r w:rsidRPr="004621A0">
        <w:t>будуть</w:t>
      </w:r>
      <w:r w:rsidR="00ED5188">
        <w:t xml:space="preserve"> </w:t>
      </w:r>
      <w:r w:rsidRPr="004621A0">
        <w:t>готові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обчислень,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запобігає</w:t>
      </w:r>
      <w:r w:rsidR="00ED5188">
        <w:t xml:space="preserve"> </w:t>
      </w:r>
      <w:r w:rsidRPr="004621A0">
        <w:t>помилкам,</w:t>
      </w:r>
      <w:r w:rsidR="00ED5188">
        <w:t xml:space="preserve"> </w:t>
      </w:r>
      <w:r w:rsidRPr="004621A0">
        <w:t>пов'язаним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неправильним</w:t>
      </w:r>
      <w:r w:rsidR="00ED5188">
        <w:t xml:space="preserve"> </w:t>
      </w:r>
      <w:r w:rsidRPr="004621A0">
        <w:t>форматом</w:t>
      </w:r>
      <w:r w:rsidR="00ED5188">
        <w:t xml:space="preserve"> </w:t>
      </w:r>
      <w:r w:rsidRPr="004621A0">
        <w:t>введених</w:t>
      </w:r>
      <w:r w:rsidR="00ED5188">
        <w:t xml:space="preserve"> </w:t>
      </w:r>
      <w:r w:rsidRPr="004621A0">
        <w:t>даних.</w:t>
      </w:r>
    </w:p>
    <w:p w14:paraId="4F362667" w14:textId="16BD0922" w:rsidR="004621A0" w:rsidRPr="004621A0" w:rsidRDefault="004621A0" w:rsidP="004621A0">
      <w:pPr>
        <w:pStyle w:val="a"/>
        <w:ind w:left="0" w:firstLine="567"/>
      </w:pPr>
      <w:r w:rsidRPr="004621A0">
        <w:t>Перевірка</w:t>
      </w:r>
      <w:r w:rsidR="00ED5188">
        <w:t xml:space="preserve"> </w:t>
      </w:r>
      <w:r w:rsidRPr="004621A0">
        <w:t>коректності</w:t>
      </w:r>
      <w:r w:rsidR="00ED5188">
        <w:t xml:space="preserve"> </w:t>
      </w:r>
      <w:r w:rsidRPr="004621A0">
        <w:t>формату</w:t>
      </w:r>
      <w:r w:rsidR="00ED5188">
        <w:t xml:space="preserve"> </w:t>
      </w:r>
      <w:r w:rsidRPr="004621A0">
        <w:t>файлів</w:t>
      </w:r>
    </w:p>
    <w:p w14:paraId="6096ED40" w14:textId="6AF5DE63" w:rsidR="004621A0" w:rsidRPr="004621A0" w:rsidRDefault="004621A0" w:rsidP="004621A0">
      <w:pPr>
        <w:pStyle w:val="af7"/>
      </w:pPr>
      <w:r w:rsidRPr="004621A0">
        <w:t>Скрипт</w:t>
      </w:r>
      <w:r w:rsidR="00ED5188">
        <w:t xml:space="preserve"> </w:t>
      </w:r>
      <w:r w:rsidRPr="004621A0">
        <w:t>перевіряє,</w:t>
      </w:r>
      <w:r w:rsidR="00ED5188">
        <w:t xml:space="preserve"> </w:t>
      </w:r>
      <w:r w:rsidRPr="004621A0">
        <w:t>чи</w:t>
      </w:r>
      <w:r w:rsidR="00ED5188">
        <w:t xml:space="preserve"> </w:t>
      </w:r>
      <w:r w:rsidRPr="004621A0">
        <w:t>обидва</w:t>
      </w:r>
      <w:r w:rsidR="00ED5188">
        <w:t xml:space="preserve"> </w:t>
      </w:r>
      <w:r w:rsidRPr="004621A0">
        <w:t>завантажені</w:t>
      </w:r>
      <w:r w:rsidR="00ED5188">
        <w:t xml:space="preserve"> </w:t>
      </w:r>
      <w:r w:rsidRPr="004621A0">
        <w:t>файли</w:t>
      </w:r>
      <w:r w:rsidR="00ED5188">
        <w:t xml:space="preserve"> </w:t>
      </w:r>
      <w:r w:rsidRPr="004621A0">
        <w:t>містять</w:t>
      </w:r>
      <w:r w:rsidR="00ED5188">
        <w:t xml:space="preserve"> </w:t>
      </w:r>
      <w:r w:rsidRPr="004621A0">
        <w:t>однакову</w:t>
      </w:r>
      <w:r w:rsidR="00ED5188">
        <w:t xml:space="preserve"> </w:t>
      </w:r>
      <w:r w:rsidRPr="004621A0">
        <w:t>кількість</w:t>
      </w:r>
      <w:r w:rsidR="00ED5188">
        <w:t xml:space="preserve"> </w:t>
      </w:r>
      <w:r w:rsidRPr="004621A0">
        <w:t>чисел.</w:t>
      </w:r>
      <w:r w:rsidR="00ED5188">
        <w:t xml:space="preserve"> </w:t>
      </w:r>
      <w:r w:rsidRPr="004621A0">
        <w:t>Це</w:t>
      </w:r>
      <w:r w:rsidR="00ED5188">
        <w:t xml:space="preserve"> </w:t>
      </w:r>
      <w:r w:rsidRPr="004621A0">
        <w:t>критично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правильності</w:t>
      </w:r>
      <w:r w:rsidR="00ED5188">
        <w:t xml:space="preserve"> </w:t>
      </w:r>
      <w:r w:rsidRPr="004621A0">
        <w:t>подальших</w:t>
      </w:r>
      <w:r w:rsidR="00ED5188">
        <w:t xml:space="preserve"> </w:t>
      </w:r>
      <w:r w:rsidRPr="004621A0">
        <w:t>обчислень,</w:t>
      </w:r>
      <w:r w:rsidR="00ED5188">
        <w:t xml:space="preserve"> </w:t>
      </w:r>
      <w:r w:rsidRPr="004621A0">
        <w:t>оскільки</w:t>
      </w:r>
      <w:r w:rsidR="00ED5188">
        <w:t xml:space="preserve"> </w:t>
      </w:r>
      <w:r w:rsidRPr="004621A0">
        <w:t>кожна</w:t>
      </w:r>
      <w:r w:rsidR="00ED5188">
        <w:t xml:space="preserve"> </w:t>
      </w:r>
      <w:r w:rsidRPr="004621A0">
        <w:t>операція</w:t>
      </w:r>
      <w:r w:rsidR="00ED5188">
        <w:t xml:space="preserve"> </w:t>
      </w:r>
      <w:r w:rsidRPr="004621A0">
        <w:t>виконується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відповідними</w:t>
      </w:r>
      <w:r w:rsidR="00ED5188">
        <w:t xml:space="preserve"> </w:t>
      </w:r>
      <w:r w:rsidRPr="004621A0">
        <w:t>парами</w:t>
      </w:r>
      <w:r w:rsidR="00ED5188">
        <w:t xml:space="preserve"> </w:t>
      </w:r>
      <w:r w:rsidRPr="004621A0">
        <w:t>чисел.</w:t>
      </w:r>
      <w:r w:rsidR="00ED5188">
        <w:t xml:space="preserve"> </w:t>
      </w:r>
      <w:r w:rsidRPr="004621A0">
        <w:t>Якщо</w:t>
      </w:r>
      <w:r w:rsidR="00ED5188">
        <w:t xml:space="preserve"> </w:t>
      </w:r>
      <w:r w:rsidRPr="004621A0">
        <w:t>файли</w:t>
      </w:r>
      <w:r w:rsidR="00ED5188">
        <w:t xml:space="preserve"> </w:t>
      </w:r>
      <w:r w:rsidRPr="004621A0">
        <w:t>містять</w:t>
      </w:r>
      <w:r w:rsidR="00ED5188">
        <w:t xml:space="preserve"> </w:t>
      </w:r>
      <w:r w:rsidRPr="004621A0">
        <w:t>різну</w:t>
      </w:r>
      <w:r w:rsidR="00ED5188">
        <w:t xml:space="preserve"> </w:t>
      </w:r>
      <w:r w:rsidRPr="004621A0">
        <w:t>кількість</w:t>
      </w:r>
      <w:r w:rsidR="00ED5188">
        <w:t xml:space="preserve"> </w:t>
      </w:r>
      <w:r w:rsidRPr="004621A0">
        <w:t>чисел,</w:t>
      </w:r>
      <w:r w:rsidR="00ED5188">
        <w:t xml:space="preserve"> </w:t>
      </w:r>
      <w:r w:rsidRPr="004621A0">
        <w:t>виводиться</w:t>
      </w:r>
      <w:r w:rsidR="00ED5188">
        <w:t xml:space="preserve"> </w:t>
      </w:r>
      <w:r w:rsidRPr="004621A0">
        <w:t>повідомлення</w:t>
      </w:r>
      <w:r w:rsidR="00ED5188">
        <w:t xml:space="preserve"> </w:t>
      </w:r>
      <w:r w:rsidRPr="004621A0">
        <w:t>про</w:t>
      </w:r>
      <w:r w:rsidR="00ED5188">
        <w:t xml:space="preserve"> </w:t>
      </w:r>
      <w:r w:rsidRPr="004621A0">
        <w:t>помилку,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обчислення</w:t>
      </w:r>
      <w:r w:rsidR="00ED5188">
        <w:t xml:space="preserve"> </w:t>
      </w:r>
      <w:r w:rsidRPr="004621A0">
        <w:t>не</w:t>
      </w:r>
      <w:r w:rsidR="00ED5188">
        <w:t xml:space="preserve"> </w:t>
      </w:r>
      <w:r w:rsidRPr="004621A0">
        <w:t>проводяться.</w:t>
      </w:r>
    </w:p>
    <w:p w14:paraId="015E09AC" w14:textId="583FFE8B" w:rsidR="004621A0" w:rsidRPr="004621A0" w:rsidRDefault="004621A0" w:rsidP="004621A0">
      <w:pPr>
        <w:pStyle w:val="a"/>
        <w:ind w:left="0" w:firstLine="567"/>
      </w:pPr>
      <w:r w:rsidRPr="004621A0">
        <w:t>Виконання</w:t>
      </w:r>
      <w:r w:rsidR="00ED5188">
        <w:t xml:space="preserve"> </w:t>
      </w:r>
      <w:r w:rsidRPr="004621A0">
        <w:t>математичних</w:t>
      </w:r>
      <w:r w:rsidR="00ED5188">
        <w:t xml:space="preserve"> </w:t>
      </w:r>
      <w:r w:rsidRPr="004621A0">
        <w:t>операцій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парами</w:t>
      </w:r>
      <w:r w:rsidR="00ED5188">
        <w:t xml:space="preserve"> </w:t>
      </w:r>
      <w:r w:rsidRPr="004621A0">
        <w:t>чисел</w:t>
      </w:r>
    </w:p>
    <w:p w14:paraId="19188DFD" w14:textId="6E57582C" w:rsidR="004621A0" w:rsidRPr="004621A0" w:rsidRDefault="004621A0" w:rsidP="004621A0">
      <w:pPr>
        <w:pStyle w:val="af7"/>
      </w:pPr>
      <w:r w:rsidRPr="004621A0">
        <w:t>Користувач</w:t>
      </w:r>
      <w:r w:rsidR="00ED5188">
        <w:t xml:space="preserve"> </w:t>
      </w:r>
      <w:r w:rsidRPr="004621A0">
        <w:t>може</w:t>
      </w:r>
      <w:r w:rsidR="00ED5188">
        <w:t xml:space="preserve"> </w:t>
      </w:r>
      <w:r w:rsidRPr="004621A0">
        <w:t>обрати</w:t>
      </w:r>
      <w:r w:rsidR="00ED5188">
        <w:t xml:space="preserve"> </w:t>
      </w:r>
      <w:r w:rsidRPr="004621A0">
        <w:t>одну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наступних</w:t>
      </w:r>
      <w:r w:rsidR="00ED5188">
        <w:t xml:space="preserve"> </w:t>
      </w:r>
      <w:r w:rsidRPr="004621A0">
        <w:t>операцій:</w:t>
      </w:r>
      <w:r w:rsidR="00ED5188">
        <w:t xml:space="preserve"> </w:t>
      </w:r>
      <w:r w:rsidRPr="004621A0">
        <w:t>додавання,</w:t>
      </w:r>
      <w:r w:rsidR="00ED5188">
        <w:t xml:space="preserve"> </w:t>
      </w:r>
      <w:r w:rsidRPr="004621A0">
        <w:t>віднімання,</w:t>
      </w:r>
      <w:r w:rsidR="00ED5188">
        <w:t xml:space="preserve"> </w:t>
      </w:r>
      <w:r w:rsidRPr="004621A0">
        <w:t>множення,</w:t>
      </w:r>
      <w:r w:rsidR="00ED5188">
        <w:t xml:space="preserve"> </w:t>
      </w:r>
      <w:r w:rsidRPr="004621A0">
        <w:t>ділення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піднесення</w:t>
      </w:r>
      <w:r w:rsidR="00ED5188">
        <w:t xml:space="preserve"> </w:t>
      </w:r>
      <w:r w:rsidRPr="004621A0">
        <w:t>до</w:t>
      </w:r>
      <w:r w:rsidR="00ED5188">
        <w:t xml:space="preserve"> </w:t>
      </w:r>
      <w:proofErr w:type="spellStart"/>
      <w:r w:rsidRPr="004621A0">
        <w:t>степеня</w:t>
      </w:r>
      <w:proofErr w:type="spellEnd"/>
      <w:r w:rsidRPr="004621A0">
        <w:t>.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виконує</w:t>
      </w:r>
      <w:r w:rsidR="00ED5188">
        <w:t xml:space="preserve"> </w:t>
      </w:r>
      <w:r w:rsidRPr="004621A0">
        <w:t>вибрану</w:t>
      </w:r>
      <w:r w:rsidR="00ED5188">
        <w:t xml:space="preserve"> </w:t>
      </w:r>
      <w:r w:rsidRPr="004621A0">
        <w:t>операцію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кожною</w:t>
      </w:r>
      <w:r w:rsidR="00ED5188">
        <w:t xml:space="preserve"> </w:t>
      </w:r>
      <w:r w:rsidRPr="004621A0">
        <w:t>парою</w:t>
      </w:r>
      <w:r w:rsidR="00ED5188">
        <w:t xml:space="preserve"> </w:t>
      </w:r>
      <w:r w:rsidRPr="004621A0">
        <w:t>чисел,</w:t>
      </w:r>
      <w:r w:rsidR="00ED5188">
        <w:t xml:space="preserve"> </w:t>
      </w:r>
      <w:r w:rsidRPr="004621A0">
        <w:t>отриманою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обох</w:t>
      </w:r>
      <w:r w:rsidR="00ED5188">
        <w:t xml:space="preserve"> </w:t>
      </w:r>
      <w:r w:rsidRPr="004621A0">
        <w:t>файлів,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виводить</w:t>
      </w:r>
      <w:r w:rsidR="00ED5188">
        <w:t xml:space="preserve"> </w:t>
      </w:r>
      <w:r w:rsidRPr="004621A0">
        <w:t>результати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кожної</w:t>
      </w:r>
      <w:r w:rsidR="00ED5188">
        <w:t xml:space="preserve"> </w:t>
      </w:r>
      <w:r w:rsidRPr="004621A0">
        <w:t>пари.</w:t>
      </w:r>
    </w:p>
    <w:p w14:paraId="5E4EC051" w14:textId="62DE833D" w:rsidR="004621A0" w:rsidRPr="004621A0" w:rsidRDefault="004621A0" w:rsidP="004621A0">
      <w:pPr>
        <w:pStyle w:val="a"/>
        <w:ind w:left="0" w:firstLine="567"/>
      </w:pPr>
      <w:r w:rsidRPr="004621A0">
        <w:t>Обробка</w:t>
      </w:r>
      <w:r w:rsidR="00ED5188">
        <w:t xml:space="preserve"> </w:t>
      </w:r>
      <w:r w:rsidRPr="004621A0">
        <w:t>можливих</w:t>
      </w:r>
      <w:r w:rsidR="00ED5188">
        <w:t xml:space="preserve"> </w:t>
      </w:r>
      <w:r w:rsidRPr="004621A0">
        <w:t>помилок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процесі</w:t>
      </w:r>
      <w:r w:rsidR="00ED5188">
        <w:t xml:space="preserve"> </w:t>
      </w:r>
      <w:r w:rsidRPr="004621A0">
        <w:t>обчислень</w:t>
      </w:r>
    </w:p>
    <w:p w14:paraId="5E0BDF4D" w14:textId="1B36CCFF" w:rsidR="004621A0" w:rsidRPr="004621A0" w:rsidRDefault="004621A0" w:rsidP="004621A0">
      <w:pPr>
        <w:pStyle w:val="af7"/>
      </w:pPr>
      <w:r w:rsidRPr="004621A0">
        <w:t>Під</w:t>
      </w:r>
      <w:r w:rsidR="00ED5188">
        <w:t xml:space="preserve"> </w:t>
      </w:r>
      <w:r w:rsidRPr="004621A0">
        <w:t>час</w:t>
      </w:r>
      <w:r w:rsidR="00ED5188">
        <w:t xml:space="preserve"> </w:t>
      </w:r>
      <w:r w:rsidRPr="004621A0">
        <w:t>обчислень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перевіряє</w:t>
      </w:r>
      <w:r w:rsidR="00ED5188">
        <w:t xml:space="preserve"> </w:t>
      </w:r>
      <w:r w:rsidRPr="004621A0">
        <w:t>можливі</w:t>
      </w:r>
      <w:r w:rsidR="00ED5188">
        <w:t xml:space="preserve"> </w:t>
      </w:r>
      <w:r w:rsidRPr="004621A0">
        <w:t>помилки,</w:t>
      </w:r>
      <w:r w:rsidR="00ED5188">
        <w:t xml:space="preserve"> </w:t>
      </w:r>
      <w:r w:rsidRPr="004621A0">
        <w:t>наприклад,</w:t>
      </w:r>
      <w:r w:rsidR="00ED5188">
        <w:t xml:space="preserve"> </w:t>
      </w:r>
      <w:r w:rsidRPr="004621A0">
        <w:t>ділення</w:t>
      </w:r>
      <w:r w:rsidR="00ED5188">
        <w:t xml:space="preserve"> </w:t>
      </w:r>
      <w:r w:rsidRPr="004621A0">
        <w:t>на</w:t>
      </w:r>
      <w:r w:rsidR="00ED5188">
        <w:t xml:space="preserve"> </w:t>
      </w:r>
      <w:r w:rsidRPr="004621A0">
        <w:t>нуль.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разі</w:t>
      </w:r>
      <w:r w:rsidR="00ED5188">
        <w:t xml:space="preserve"> </w:t>
      </w:r>
      <w:r w:rsidRPr="004621A0">
        <w:t>виникнення</w:t>
      </w:r>
      <w:r w:rsidR="00ED5188">
        <w:t xml:space="preserve"> </w:t>
      </w:r>
      <w:r w:rsidRPr="004621A0">
        <w:t>такої</w:t>
      </w:r>
      <w:r w:rsidR="00ED5188">
        <w:t xml:space="preserve"> </w:t>
      </w:r>
      <w:r w:rsidRPr="004621A0">
        <w:t>ситуації</w:t>
      </w:r>
      <w:r w:rsidR="00ED5188">
        <w:t xml:space="preserve"> </w:t>
      </w:r>
      <w:r w:rsidRPr="004621A0">
        <w:t>для</w:t>
      </w:r>
      <w:r w:rsidR="00ED5188">
        <w:t xml:space="preserve"> </w:t>
      </w:r>
      <w:r w:rsidRPr="004621A0">
        <w:t>відповідної</w:t>
      </w:r>
      <w:r w:rsidR="00ED5188">
        <w:t xml:space="preserve"> </w:t>
      </w:r>
      <w:r w:rsidRPr="004621A0">
        <w:t>операції</w:t>
      </w:r>
      <w:r w:rsidR="00ED5188">
        <w:t xml:space="preserve"> </w:t>
      </w:r>
      <w:r w:rsidRPr="004621A0">
        <w:t>виводиться</w:t>
      </w:r>
      <w:r w:rsidR="00ED5188">
        <w:t xml:space="preserve"> </w:t>
      </w:r>
      <w:r w:rsidRPr="004621A0">
        <w:t>повідомлення</w:t>
      </w:r>
      <w:r w:rsidR="00ED5188">
        <w:t xml:space="preserve"> </w:t>
      </w:r>
      <w:r w:rsidRPr="004621A0">
        <w:t>про</w:t>
      </w:r>
      <w:r w:rsidR="00ED5188">
        <w:t xml:space="preserve"> </w:t>
      </w:r>
      <w:r w:rsidRPr="004621A0">
        <w:t>помилку,</w:t>
      </w:r>
      <w:r w:rsidR="00ED5188">
        <w:t xml:space="preserve"> </w:t>
      </w:r>
      <w:r w:rsidRPr="004621A0">
        <w:t>замість</w:t>
      </w:r>
      <w:r w:rsidR="00ED5188">
        <w:t xml:space="preserve"> </w:t>
      </w:r>
      <w:r w:rsidRPr="004621A0">
        <w:t>числового</w:t>
      </w:r>
      <w:r w:rsidR="00ED5188">
        <w:t xml:space="preserve"> </w:t>
      </w:r>
      <w:r w:rsidRPr="004621A0">
        <w:t>результату.</w:t>
      </w:r>
      <w:r w:rsidR="00ED5188">
        <w:t xml:space="preserve"> </w:t>
      </w:r>
      <w:r w:rsidRPr="004621A0">
        <w:t>Це</w:t>
      </w:r>
      <w:r w:rsidR="00ED5188">
        <w:t xml:space="preserve"> </w:t>
      </w:r>
      <w:r w:rsidRPr="004621A0">
        <w:t>допомагає</w:t>
      </w:r>
      <w:r w:rsidR="00ED5188">
        <w:t xml:space="preserve"> </w:t>
      </w:r>
      <w:r w:rsidRPr="004621A0">
        <w:t>забезпечити</w:t>
      </w:r>
      <w:r w:rsidR="00ED5188">
        <w:t xml:space="preserve"> </w:t>
      </w:r>
      <w:r w:rsidRPr="004621A0">
        <w:t>надійність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коректність</w:t>
      </w:r>
      <w:r w:rsidR="00ED5188">
        <w:t xml:space="preserve"> </w:t>
      </w:r>
      <w:r w:rsidRPr="004621A0">
        <w:t>роботи</w:t>
      </w:r>
      <w:r w:rsidR="00ED5188">
        <w:t xml:space="preserve"> </w:t>
      </w:r>
      <w:r w:rsidRPr="004621A0">
        <w:t>калькулятора.</w:t>
      </w:r>
    </w:p>
    <w:p w14:paraId="2DE71EC4" w14:textId="27CC46F4" w:rsidR="004621A0" w:rsidRPr="004621A0" w:rsidRDefault="004621A0" w:rsidP="004621A0">
      <w:pPr>
        <w:pStyle w:val="a"/>
        <w:ind w:left="0" w:firstLine="567"/>
      </w:pPr>
      <w:r w:rsidRPr="004621A0">
        <w:t>Генерація</w:t>
      </w:r>
      <w:r w:rsidR="00ED5188">
        <w:t xml:space="preserve"> </w:t>
      </w:r>
      <w:r w:rsidRPr="004621A0">
        <w:t>звіту</w:t>
      </w:r>
      <w:r w:rsidR="00ED5188">
        <w:t xml:space="preserve"> </w:t>
      </w:r>
      <w:r w:rsidRPr="004621A0">
        <w:t>з</w:t>
      </w:r>
      <w:r w:rsidR="00ED5188">
        <w:t xml:space="preserve"> </w:t>
      </w:r>
      <w:r w:rsidRPr="004621A0">
        <w:t>результатами</w:t>
      </w:r>
      <w:r w:rsidR="00ED5188">
        <w:t xml:space="preserve"> </w:t>
      </w:r>
      <w:r w:rsidRPr="004621A0">
        <w:t>обчислень</w:t>
      </w:r>
    </w:p>
    <w:p w14:paraId="08827640" w14:textId="0D0D68D8" w:rsidR="004621A0" w:rsidRPr="004621A0" w:rsidRDefault="004621A0" w:rsidP="004621A0">
      <w:pPr>
        <w:pStyle w:val="af7"/>
      </w:pPr>
      <w:r w:rsidRPr="004621A0">
        <w:t>Після</w:t>
      </w:r>
      <w:r w:rsidR="00ED5188">
        <w:t xml:space="preserve"> </w:t>
      </w:r>
      <w:r w:rsidRPr="004621A0">
        <w:t>виконання</w:t>
      </w:r>
      <w:r w:rsidR="00ED5188">
        <w:t xml:space="preserve"> </w:t>
      </w:r>
      <w:r w:rsidRPr="004621A0">
        <w:t>всіх</w:t>
      </w:r>
      <w:r w:rsidR="00ED5188">
        <w:t xml:space="preserve"> </w:t>
      </w:r>
      <w:r w:rsidRPr="004621A0">
        <w:t>обчислень</w:t>
      </w:r>
      <w:r w:rsidR="00ED5188">
        <w:t xml:space="preserve"> </w:t>
      </w:r>
      <w:r w:rsidRPr="004621A0">
        <w:t>сценарій</w:t>
      </w:r>
      <w:r w:rsidR="00ED5188">
        <w:t xml:space="preserve"> </w:t>
      </w:r>
      <w:r w:rsidRPr="004621A0">
        <w:t>генерує</w:t>
      </w:r>
      <w:r w:rsidR="00ED5188">
        <w:t xml:space="preserve"> </w:t>
      </w:r>
      <w:r w:rsidRPr="004621A0">
        <w:t>HTML-документ,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якому</w:t>
      </w:r>
      <w:r w:rsidR="00ED5188">
        <w:t xml:space="preserve"> </w:t>
      </w:r>
      <w:r w:rsidRPr="004621A0">
        <w:t>відображаються</w:t>
      </w:r>
      <w:r w:rsidR="00ED5188">
        <w:t xml:space="preserve"> </w:t>
      </w:r>
      <w:r w:rsidRPr="004621A0">
        <w:t>результати</w:t>
      </w:r>
      <w:r w:rsidR="00ED5188">
        <w:t xml:space="preserve"> </w:t>
      </w:r>
      <w:r w:rsidRPr="004621A0">
        <w:t>кожної</w:t>
      </w:r>
      <w:r w:rsidR="00ED5188">
        <w:t xml:space="preserve"> </w:t>
      </w:r>
      <w:r w:rsidRPr="004621A0">
        <w:t>операції</w:t>
      </w:r>
      <w:r w:rsidR="00ED5188">
        <w:t xml:space="preserve"> </w:t>
      </w:r>
      <w:r w:rsidRPr="004621A0">
        <w:t>над</w:t>
      </w:r>
      <w:r w:rsidR="00ED5188">
        <w:t xml:space="preserve"> </w:t>
      </w:r>
      <w:r w:rsidRPr="004621A0">
        <w:t>парами</w:t>
      </w:r>
      <w:r w:rsidR="00ED5188">
        <w:t xml:space="preserve"> </w:t>
      </w:r>
      <w:r w:rsidRPr="004621A0">
        <w:t>чисел.</w:t>
      </w:r>
      <w:r w:rsidR="00ED5188">
        <w:t xml:space="preserve"> </w:t>
      </w:r>
      <w:r w:rsidRPr="004621A0">
        <w:t>У</w:t>
      </w:r>
      <w:r w:rsidR="00ED5188">
        <w:t xml:space="preserve"> </w:t>
      </w:r>
      <w:r w:rsidRPr="004621A0">
        <w:t>звіті</w:t>
      </w:r>
      <w:r w:rsidR="00ED5188">
        <w:t xml:space="preserve"> </w:t>
      </w:r>
      <w:r w:rsidRPr="004621A0">
        <w:t>також</w:t>
      </w:r>
      <w:r w:rsidR="00ED5188">
        <w:t xml:space="preserve"> </w:t>
      </w:r>
      <w:r w:rsidRPr="004621A0">
        <w:t>зазначаються</w:t>
      </w:r>
      <w:r w:rsidR="00ED5188">
        <w:t xml:space="preserve"> </w:t>
      </w:r>
      <w:r w:rsidRPr="004621A0">
        <w:t>дата</w:t>
      </w:r>
      <w:r w:rsidR="00ED5188">
        <w:t xml:space="preserve"> </w:t>
      </w:r>
      <w:r w:rsidRPr="004621A0">
        <w:t>і</w:t>
      </w:r>
      <w:r w:rsidR="00ED5188">
        <w:t xml:space="preserve"> </w:t>
      </w:r>
      <w:r w:rsidRPr="004621A0">
        <w:t>час</w:t>
      </w:r>
      <w:r w:rsidR="00ED5188">
        <w:t xml:space="preserve"> </w:t>
      </w:r>
      <w:r w:rsidRPr="004621A0">
        <w:t>генерації,</w:t>
      </w:r>
      <w:r w:rsidR="00ED5188">
        <w:t xml:space="preserve"> </w:t>
      </w:r>
      <w:r w:rsidRPr="004621A0">
        <w:t>а</w:t>
      </w:r>
      <w:r w:rsidR="00ED5188">
        <w:t xml:space="preserve"> </w:t>
      </w:r>
      <w:r w:rsidRPr="004621A0">
        <w:t>внизу</w:t>
      </w:r>
      <w:r w:rsidR="00ED5188">
        <w:t xml:space="preserve"> </w:t>
      </w:r>
      <w:r w:rsidRPr="004621A0">
        <w:t>документу</w:t>
      </w:r>
      <w:r w:rsidR="00ED5188">
        <w:t xml:space="preserve"> </w:t>
      </w:r>
      <w:r w:rsidRPr="004621A0">
        <w:t>виводиться</w:t>
      </w:r>
      <w:r w:rsidR="00ED5188">
        <w:t xml:space="preserve"> </w:t>
      </w:r>
      <w:r w:rsidRPr="004621A0">
        <w:t>інформація</w:t>
      </w:r>
      <w:r w:rsidR="00ED5188">
        <w:t xml:space="preserve"> </w:t>
      </w:r>
      <w:r w:rsidRPr="004621A0">
        <w:t>про</w:t>
      </w:r>
      <w:r w:rsidR="00ED5188">
        <w:t xml:space="preserve"> </w:t>
      </w:r>
      <w:r w:rsidRPr="004621A0">
        <w:t>виконавця.</w:t>
      </w:r>
      <w:r w:rsidR="00ED5188">
        <w:t xml:space="preserve"> </w:t>
      </w:r>
      <w:r w:rsidRPr="004621A0">
        <w:t>Цей</w:t>
      </w:r>
      <w:r w:rsidR="00ED5188">
        <w:t xml:space="preserve"> </w:t>
      </w:r>
      <w:r w:rsidRPr="004621A0">
        <w:t>формат</w:t>
      </w:r>
      <w:r w:rsidR="00ED5188">
        <w:t xml:space="preserve"> </w:t>
      </w:r>
      <w:r w:rsidRPr="004621A0">
        <w:t>забезпечує</w:t>
      </w:r>
      <w:r w:rsidR="00ED5188">
        <w:t xml:space="preserve"> </w:t>
      </w:r>
      <w:r w:rsidRPr="004621A0">
        <w:t>зручне</w:t>
      </w:r>
      <w:r w:rsidR="00ED5188">
        <w:t xml:space="preserve"> </w:t>
      </w:r>
      <w:r w:rsidRPr="004621A0">
        <w:t>відображення</w:t>
      </w:r>
      <w:r w:rsidR="00ED5188">
        <w:t xml:space="preserve"> </w:t>
      </w:r>
      <w:r w:rsidRPr="004621A0">
        <w:t>та</w:t>
      </w:r>
      <w:r w:rsidR="00ED5188">
        <w:t xml:space="preserve"> </w:t>
      </w:r>
      <w:r w:rsidRPr="004621A0">
        <w:t>зберігання</w:t>
      </w:r>
      <w:r w:rsidR="00ED5188">
        <w:t xml:space="preserve"> </w:t>
      </w:r>
      <w:r w:rsidRPr="004621A0">
        <w:t>результатів</w:t>
      </w:r>
      <w:r w:rsidR="00ED5188">
        <w:t xml:space="preserve"> </w:t>
      </w:r>
      <w:r w:rsidRPr="004621A0">
        <w:t>роботи.</w:t>
      </w:r>
    </w:p>
    <w:p w14:paraId="7795D611" w14:textId="1686D4BD" w:rsidR="00F77F53" w:rsidRDefault="00516201" w:rsidP="00516201">
      <w:pPr>
        <w:pStyle w:val="af9"/>
      </w:pPr>
      <w:r w:rsidRPr="00516201">
        <w:t>Короткий</w:t>
      </w:r>
      <w:r w:rsidR="00ED5188">
        <w:t xml:space="preserve"> </w:t>
      </w:r>
      <w:r w:rsidRPr="00516201">
        <w:t>опис</w:t>
      </w:r>
      <w:r w:rsidR="00ED5188">
        <w:t xml:space="preserve"> </w:t>
      </w:r>
      <w:r w:rsidRPr="00516201">
        <w:t>алгоритму</w:t>
      </w:r>
      <w:r w:rsidR="00ED5188">
        <w:t xml:space="preserve"> </w:t>
      </w:r>
      <w:r w:rsidRPr="00516201">
        <w:t>роботи</w:t>
      </w:r>
      <w:r w:rsidR="00ED5188">
        <w:t xml:space="preserve"> </w:t>
      </w:r>
      <w:r w:rsidRPr="00516201">
        <w:t>сценарію.</w:t>
      </w:r>
    </w:p>
    <w:p w14:paraId="51413C5C" w14:textId="5DF24D01" w:rsidR="00A15EB7" w:rsidRPr="00A15EB7" w:rsidRDefault="00A15EB7" w:rsidP="00A15EB7">
      <w:pPr>
        <w:pStyle w:val="a"/>
        <w:numPr>
          <w:ilvl w:val="0"/>
          <w:numId w:val="151"/>
        </w:numPr>
        <w:ind w:left="0" w:firstLine="567"/>
      </w:pPr>
      <w:bookmarkStart w:id="23" w:name="_Hlk179925627"/>
      <w:r w:rsidRPr="00A15EB7">
        <w:t>Завантаження</w:t>
      </w:r>
      <w:r w:rsidR="00ED5188">
        <w:t xml:space="preserve"> </w:t>
      </w:r>
      <w:r w:rsidRPr="00A15EB7">
        <w:t>файлів</w:t>
      </w:r>
      <w:r w:rsidR="00ED5188">
        <w:t xml:space="preserve"> </w:t>
      </w:r>
      <w:r w:rsidRPr="00A15EB7">
        <w:t>і</w:t>
      </w:r>
      <w:r w:rsidR="00ED5188">
        <w:t xml:space="preserve"> </w:t>
      </w:r>
      <w:r w:rsidRPr="00A15EB7">
        <w:t>перевірка</w:t>
      </w:r>
      <w:r w:rsidR="00ED5188">
        <w:t xml:space="preserve"> </w:t>
      </w:r>
      <w:r w:rsidRPr="00A15EB7">
        <w:t>даних</w:t>
      </w:r>
    </w:p>
    <w:p w14:paraId="4EB57EB2" w14:textId="2C0A9953" w:rsidR="00A15EB7" w:rsidRPr="00144F4F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144F4F">
        <w:t>Користувач</w:t>
      </w:r>
      <w:r w:rsidR="00ED5188">
        <w:t xml:space="preserve"> </w:t>
      </w:r>
      <w:r w:rsidRPr="00144F4F">
        <w:t>завантажує</w:t>
      </w:r>
      <w:r w:rsidR="00ED5188">
        <w:t xml:space="preserve"> </w:t>
      </w:r>
      <w:r w:rsidRPr="00144F4F">
        <w:t>два</w:t>
      </w:r>
      <w:r w:rsidR="00ED5188">
        <w:t xml:space="preserve"> </w:t>
      </w:r>
      <w:r w:rsidRPr="00144F4F">
        <w:t>текстових</w:t>
      </w:r>
      <w:r w:rsidR="00ED5188">
        <w:t xml:space="preserve"> </w:t>
      </w:r>
      <w:r w:rsidRPr="00144F4F">
        <w:t>файли,</w:t>
      </w:r>
      <w:r w:rsidR="00ED5188">
        <w:t xml:space="preserve"> </w:t>
      </w:r>
      <w:r w:rsidRPr="00144F4F">
        <w:t>які</w:t>
      </w:r>
      <w:r w:rsidR="00ED5188">
        <w:t xml:space="preserve"> </w:t>
      </w:r>
      <w:r w:rsidRPr="00144F4F">
        <w:t>сервер</w:t>
      </w:r>
      <w:r w:rsidR="00ED5188">
        <w:t xml:space="preserve"> </w:t>
      </w:r>
      <w:r w:rsidRPr="00144F4F">
        <w:t>приймає</w:t>
      </w:r>
      <w:r w:rsidR="00ED5188">
        <w:t xml:space="preserve"> </w:t>
      </w:r>
      <w:r w:rsidRPr="00144F4F">
        <w:t>через</w:t>
      </w:r>
      <w:r w:rsidR="00ED5188">
        <w:t xml:space="preserve"> </w:t>
      </w:r>
      <w:r w:rsidRPr="00144F4F">
        <w:t>форму</w:t>
      </w:r>
      <w:r w:rsidR="00ED5188">
        <w:t xml:space="preserve"> </w:t>
      </w:r>
      <w:r w:rsidRPr="00144F4F">
        <w:t>за</w:t>
      </w:r>
      <w:r w:rsidR="00ED5188">
        <w:t xml:space="preserve"> </w:t>
      </w:r>
      <w:r w:rsidRPr="00144F4F">
        <w:t>допомогою</w:t>
      </w:r>
      <w:r w:rsidR="00ED5188">
        <w:t xml:space="preserve"> </w:t>
      </w:r>
      <w:r w:rsidRPr="00144F4F">
        <w:t>полів</w:t>
      </w:r>
      <w:r w:rsidR="00ED5188">
        <w:t xml:space="preserve"> </w:t>
      </w:r>
      <w:r w:rsidRPr="00144F4F">
        <w:t>file1</w:t>
      </w:r>
      <w:r w:rsidR="00ED5188">
        <w:t xml:space="preserve"> </w:t>
      </w:r>
      <w:r w:rsidRPr="00144F4F">
        <w:t>і</w:t>
      </w:r>
      <w:r w:rsidR="00ED5188">
        <w:t xml:space="preserve"> </w:t>
      </w:r>
      <w:r w:rsidRPr="00144F4F">
        <w:t>file2.</w:t>
      </w:r>
    </w:p>
    <w:p w14:paraId="23CA545F" w14:textId="67DE5F7A" w:rsidR="00A15EB7" w:rsidRPr="00144F4F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144F4F">
        <w:t>Сценарій</w:t>
      </w:r>
      <w:r w:rsidR="00ED5188">
        <w:t xml:space="preserve"> </w:t>
      </w:r>
      <w:r w:rsidRPr="00144F4F">
        <w:t>перевіряє,</w:t>
      </w:r>
      <w:r w:rsidR="00ED5188">
        <w:t xml:space="preserve"> </w:t>
      </w:r>
      <w:r w:rsidRPr="00144F4F">
        <w:t>чи</w:t>
      </w:r>
      <w:r w:rsidR="00ED5188">
        <w:t xml:space="preserve"> </w:t>
      </w:r>
      <w:r w:rsidRPr="00144F4F">
        <w:t>завантажені</w:t>
      </w:r>
      <w:r w:rsidR="00ED5188">
        <w:t xml:space="preserve"> </w:t>
      </w:r>
      <w:r w:rsidRPr="00144F4F">
        <w:t>обидва</w:t>
      </w:r>
      <w:r w:rsidR="00ED5188">
        <w:t xml:space="preserve"> </w:t>
      </w:r>
      <w:r w:rsidRPr="00144F4F">
        <w:t>файли</w:t>
      </w:r>
      <w:r w:rsidR="00ED5188">
        <w:t xml:space="preserve"> </w:t>
      </w:r>
      <w:r w:rsidRPr="00144F4F">
        <w:t>та</w:t>
      </w:r>
      <w:r w:rsidR="00ED5188">
        <w:t xml:space="preserve"> </w:t>
      </w:r>
      <w:r w:rsidRPr="00144F4F">
        <w:t>обрана</w:t>
      </w:r>
      <w:r w:rsidR="00ED5188">
        <w:t xml:space="preserve"> </w:t>
      </w:r>
      <w:r w:rsidRPr="00144F4F">
        <w:t>операція.</w:t>
      </w:r>
      <w:r w:rsidR="00ED5188">
        <w:t xml:space="preserve"> </w:t>
      </w:r>
      <w:r w:rsidRPr="00144F4F">
        <w:t>У</w:t>
      </w:r>
      <w:r w:rsidR="00ED5188">
        <w:t xml:space="preserve"> </w:t>
      </w:r>
      <w:r w:rsidRPr="00144F4F">
        <w:t>разі</w:t>
      </w:r>
      <w:r w:rsidR="00ED5188">
        <w:t xml:space="preserve"> </w:t>
      </w:r>
      <w:r w:rsidRPr="00144F4F">
        <w:t>відсутності</w:t>
      </w:r>
      <w:r w:rsidR="00ED5188">
        <w:t xml:space="preserve"> </w:t>
      </w:r>
      <w:r w:rsidRPr="00144F4F">
        <w:t>цих</w:t>
      </w:r>
      <w:r w:rsidR="00ED5188">
        <w:t xml:space="preserve"> </w:t>
      </w:r>
      <w:r w:rsidRPr="00144F4F">
        <w:t>даних</w:t>
      </w:r>
      <w:r w:rsidR="00ED5188">
        <w:t xml:space="preserve"> </w:t>
      </w:r>
      <w:r w:rsidRPr="00144F4F">
        <w:t>виводиться</w:t>
      </w:r>
      <w:r w:rsidR="00ED5188">
        <w:t xml:space="preserve"> </w:t>
      </w:r>
      <w:r w:rsidRPr="00144F4F">
        <w:t>повідомлення</w:t>
      </w:r>
      <w:r w:rsidR="00ED5188">
        <w:t xml:space="preserve"> </w:t>
      </w:r>
      <w:r w:rsidRPr="00144F4F">
        <w:t>про</w:t>
      </w:r>
      <w:r w:rsidR="00ED5188">
        <w:t xml:space="preserve"> </w:t>
      </w:r>
      <w:r w:rsidRPr="00144F4F">
        <w:t>помилку.</w:t>
      </w:r>
    </w:p>
    <w:p w14:paraId="241394F5" w14:textId="437D25D3" w:rsidR="00A15EB7" w:rsidRPr="00A15EB7" w:rsidRDefault="00A15EB7" w:rsidP="00A15EB7">
      <w:pPr>
        <w:pStyle w:val="a"/>
        <w:numPr>
          <w:ilvl w:val="0"/>
          <w:numId w:val="151"/>
        </w:numPr>
        <w:ind w:left="0" w:firstLine="567"/>
      </w:pPr>
      <w:r w:rsidRPr="00A15EB7">
        <w:t>Зчитування</w:t>
      </w:r>
      <w:r w:rsidR="00ED5188">
        <w:t xml:space="preserve"> </w:t>
      </w:r>
      <w:r w:rsidRPr="00A15EB7">
        <w:t>чисел</w:t>
      </w:r>
      <w:r w:rsidR="00ED5188">
        <w:t xml:space="preserve"> </w:t>
      </w:r>
      <w:r w:rsidRPr="00A15EB7">
        <w:t>із</w:t>
      </w:r>
      <w:r w:rsidR="00ED5188">
        <w:t xml:space="preserve"> </w:t>
      </w:r>
      <w:r w:rsidRPr="00A15EB7">
        <w:t>файлів</w:t>
      </w:r>
    </w:p>
    <w:p w14:paraId="1E4649AE" w14:textId="120B7D5A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Сценарій</w:t>
      </w:r>
      <w:r w:rsidR="00ED5188">
        <w:t xml:space="preserve"> </w:t>
      </w:r>
      <w:r w:rsidRPr="00A15EB7">
        <w:t>зчитує</w:t>
      </w:r>
      <w:r w:rsidR="00ED5188">
        <w:t xml:space="preserve"> </w:t>
      </w:r>
      <w:r w:rsidRPr="00A15EB7">
        <w:t>вміст</w:t>
      </w:r>
      <w:r w:rsidR="00ED5188">
        <w:t xml:space="preserve"> </w:t>
      </w:r>
      <w:r w:rsidRPr="00A15EB7">
        <w:t>кожного</w:t>
      </w:r>
      <w:r w:rsidR="00ED5188">
        <w:t xml:space="preserve"> </w:t>
      </w:r>
      <w:r w:rsidRPr="00A15EB7">
        <w:t>файлу</w:t>
      </w:r>
      <w:r w:rsidR="00ED5188">
        <w:t xml:space="preserve"> </w:t>
      </w:r>
      <w:r w:rsidRPr="00A15EB7">
        <w:t>та</w:t>
      </w:r>
      <w:r w:rsidR="00ED5188">
        <w:t xml:space="preserve"> </w:t>
      </w:r>
      <w:r w:rsidRPr="00A15EB7">
        <w:t>розбиває</w:t>
      </w:r>
      <w:r w:rsidR="00ED5188">
        <w:t xml:space="preserve"> </w:t>
      </w:r>
      <w:r w:rsidRPr="00A15EB7">
        <w:t>його</w:t>
      </w:r>
      <w:r w:rsidR="00ED5188">
        <w:t xml:space="preserve"> </w:t>
      </w:r>
      <w:r w:rsidRPr="00A15EB7">
        <w:t>на</w:t>
      </w:r>
      <w:r w:rsidR="00ED5188">
        <w:t xml:space="preserve"> </w:t>
      </w:r>
      <w:r w:rsidRPr="00A15EB7">
        <w:t>масив</w:t>
      </w:r>
      <w:r w:rsidR="00ED5188">
        <w:t xml:space="preserve"> </w:t>
      </w:r>
      <w:r w:rsidRPr="00A15EB7">
        <w:t>чисел,</w:t>
      </w:r>
      <w:r w:rsidR="00ED5188">
        <w:t xml:space="preserve"> </w:t>
      </w:r>
      <w:r w:rsidRPr="00A15EB7">
        <w:t>використовуючи</w:t>
      </w:r>
      <w:r w:rsidR="00ED5188">
        <w:t xml:space="preserve"> </w:t>
      </w:r>
      <w:r w:rsidRPr="00A15EB7">
        <w:t>символ</w:t>
      </w:r>
      <w:r w:rsidR="00ED5188">
        <w:t xml:space="preserve"> </w:t>
      </w:r>
      <w:r w:rsidRPr="00A15EB7">
        <w:t>«;»</w:t>
      </w:r>
      <w:r w:rsidR="00ED5188">
        <w:t xml:space="preserve"> </w:t>
      </w:r>
      <w:r w:rsidRPr="00A15EB7">
        <w:t>як</w:t>
      </w:r>
      <w:r w:rsidR="00ED5188">
        <w:t xml:space="preserve"> </w:t>
      </w:r>
      <w:r w:rsidRPr="00A15EB7">
        <w:t>роздільник.</w:t>
      </w:r>
    </w:p>
    <w:p w14:paraId="0985676A" w14:textId="36E0B614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Отримані</w:t>
      </w:r>
      <w:r w:rsidR="00ED5188">
        <w:t xml:space="preserve"> </w:t>
      </w:r>
      <w:r w:rsidRPr="00A15EB7">
        <w:t>значення</w:t>
      </w:r>
      <w:r w:rsidR="00ED5188">
        <w:t xml:space="preserve"> </w:t>
      </w:r>
      <w:r w:rsidRPr="00A15EB7">
        <w:t>конвертуються</w:t>
      </w:r>
      <w:r w:rsidR="00ED5188">
        <w:t xml:space="preserve"> </w:t>
      </w:r>
      <w:r w:rsidRPr="00A15EB7">
        <w:t>в</w:t>
      </w:r>
      <w:r w:rsidR="00ED5188">
        <w:t xml:space="preserve"> </w:t>
      </w:r>
      <w:r w:rsidRPr="00A15EB7">
        <w:t>числовий</w:t>
      </w:r>
      <w:r w:rsidR="00ED5188">
        <w:t xml:space="preserve"> </w:t>
      </w:r>
      <w:r w:rsidRPr="00A15EB7">
        <w:t>формат</w:t>
      </w:r>
      <w:r w:rsidR="00ED5188">
        <w:t xml:space="preserve"> </w:t>
      </w:r>
      <w:r w:rsidRPr="00A15EB7">
        <w:t>для</w:t>
      </w:r>
      <w:r w:rsidR="00ED5188">
        <w:t xml:space="preserve"> </w:t>
      </w:r>
      <w:r w:rsidRPr="00A15EB7">
        <w:t>подальшої</w:t>
      </w:r>
      <w:r w:rsidR="00ED5188">
        <w:t xml:space="preserve"> </w:t>
      </w:r>
      <w:r w:rsidRPr="00A15EB7">
        <w:t>обробки.</w:t>
      </w:r>
    </w:p>
    <w:p w14:paraId="5DDD00C2" w14:textId="0E185EBC" w:rsidR="00A15EB7" w:rsidRPr="00A15EB7" w:rsidRDefault="00A15EB7" w:rsidP="00A15EB7">
      <w:pPr>
        <w:pStyle w:val="a"/>
        <w:numPr>
          <w:ilvl w:val="0"/>
          <w:numId w:val="151"/>
        </w:numPr>
        <w:ind w:left="0" w:firstLine="567"/>
      </w:pPr>
      <w:r w:rsidRPr="00A15EB7">
        <w:lastRenderedPageBreak/>
        <w:t>Перевірка</w:t>
      </w:r>
      <w:r w:rsidR="00ED5188">
        <w:t xml:space="preserve"> </w:t>
      </w:r>
      <w:r w:rsidRPr="00A15EB7">
        <w:t>відповідності</w:t>
      </w:r>
      <w:r w:rsidR="00ED5188">
        <w:t xml:space="preserve"> </w:t>
      </w:r>
      <w:r w:rsidRPr="00A15EB7">
        <w:t>кількості</w:t>
      </w:r>
      <w:r w:rsidR="00ED5188">
        <w:t xml:space="preserve"> </w:t>
      </w:r>
      <w:r w:rsidRPr="00A15EB7">
        <w:t>чисел</w:t>
      </w:r>
    </w:p>
    <w:p w14:paraId="0272F59C" w14:textId="0154B9D9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Після</w:t>
      </w:r>
      <w:r w:rsidR="00ED5188">
        <w:t xml:space="preserve"> </w:t>
      </w:r>
      <w:r w:rsidRPr="00A15EB7">
        <w:t>зчитування</w:t>
      </w:r>
      <w:r w:rsidR="00ED5188">
        <w:t xml:space="preserve"> </w:t>
      </w:r>
      <w:r w:rsidRPr="00A15EB7">
        <w:t>даних</w:t>
      </w:r>
      <w:r w:rsidR="00ED5188">
        <w:t xml:space="preserve"> </w:t>
      </w:r>
      <w:r w:rsidRPr="00A15EB7">
        <w:t>з</w:t>
      </w:r>
      <w:r w:rsidR="00ED5188">
        <w:t xml:space="preserve"> </w:t>
      </w:r>
      <w:r w:rsidRPr="00A15EB7">
        <w:t>файлів</w:t>
      </w:r>
      <w:r w:rsidR="00ED5188">
        <w:t xml:space="preserve"> </w:t>
      </w:r>
      <w:r w:rsidRPr="00A15EB7">
        <w:t>перевіряється,</w:t>
      </w:r>
      <w:r w:rsidR="00ED5188">
        <w:t xml:space="preserve"> </w:t>
      </w:r>
      <w:r w:rsidRPr="00A15EB7">
        <w:t>чи</w:t>
      </w:r>
      <w:r w:rsidR="00ED5188">
        <w:t xml:space="preserve"> </w:t>
      </w:r>
      <w:r w:rsidRPr="00A15EB7">
        <w:t>обидва</w:t>
      </w:r>
      <w:r w:rsidR="00ED5188">
        <w:t xml:space="preserve"> </w:t>
      </w:r>
      <w:r w:rsidRPr="00A15EB7">
        <w:t>файли</w:t>
      </w:r>
      <w:r w:rsidR="00ED5188">
        <w:t xml:space="preserve"> </w:t>
      </w:r>
      <w:r w:rsidRPr="00A15EB7">
        <w:t>містять</w:t>
      </w:r>
      <w:r w:rsidR="00ED5188">
        <w:t xml:space="preserve"> </w:t>
      </w:r>
      <w:r w:rsidRPr="00A15EB7">
        <w:t>однакову</w:t>
      </w:r>
      <w:r w:rsidR="00ED5188">
        <w:t xml:space="preserve"> </w:t>
      </w:r>
      <w:r w:rsidRPr="00A15EB7">
        <w:t>кількість</w:t>
      </w:r>
      <w:r w:rsidR="00ED5188">
        <w:t xml:space="preserve"> </w:t>
      </w:r>
      <w:r w:rsidRPr="00A15EB7">
        <w:t>чисел.</w:t>
      </w:r>
      <w:r w:rsidR="00ED5188">
        <w:t xml:space="preserve"> </w:t>
      </w:r>
      <w:r w:rsidRPr="00A15EB7">
        <w:t>Це</w:t>
      </w:r>
      <w:r w:rsidR="00ED5188">
        <w:t xml:space="preserve"> </w:t>
      </w:r>
      <w:r w:rsidRPr="00A15EB7">
        <w:t>гарантує</w:t>
      </w:r>
      <w:r w:rsidR="00ED5188">
        <w:t xml:space="preserve"> </w:t>
      </w:r>
      <w:r w:rsidRPr="00A15EB7">
        <w:t>можливість</w:t>
      </w:r>
      <w:r w:rsidR="00ED5188">
        <w:t xml:space="preserve"> </w:t>
      </w:r>
      <w:r w:rsidRPr="00A15EB7">
        <w:t>проведення</w:t>
      </w:r>
      <w:r w:rsidR="00ED5188">
        <w:t xml:space="preserve"> </w:t>
      </w:r>
      <w:r w:rsidRPr="00A15EB7">
        <w:t>операцій</w:t>
      </w:r>
      <w:r w:rsidR="00ED5188">
        <w:t xml:space="preserve"> </w:t>
      </w:r>
      <w:r w:rsidRPr="00A15EB7">
        <w:t>над</w:t>
      </w:r>
      <w:r w:rsidR="00ED5188">
        <w:t xml:space="preserve"> </w:t>
      </w:r>
      <w:r w:rsidRPr="00A15EB7">
        <w:t>кожною</w:t>
      </w:r>
      <w:r w:rsidR="00ED5188">
        <w:t xml:space="preserve"> </w:t>
      </w:r>
      <w:r w:rsidRPr="00A15EB7">
        <w:t>парою</w:t>
      </w:r>
      <w:r w:rsidR="00ED5188">
        <w:t xml:space="preserve"> </w:t>
      </w:r>
      <w:r w:rsidRPr="00A15EB7">
        <w:t>чисел.</w:t>
      </w:r>
    </w:p>
    <w:p w14:paraId="0F452111" w14:textId="5B8E314B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Якщо</w:t>
      </w:r>
      <w:r w:rsidR="00ED5188">
        <w:t xml:space="preserve"> </w:t>
      </w:r>
      <w:r w:rsidRPr="00A15EB7">
        <w:t>кількість</w:t>
      </w:r>
      <w:r w:rsidR="00ED5188">
        <w:t xml:space="preserve"> </w:t>
      </w:r>
      <w:r w:rsidRPr="00A15EB7">
        <w:t>чисел</w:t>
      </w:r>
      <w:r w:rsidR="00ED5188">
        <w:t xml:space="preserve"> </w:t>
      </w:r>
      <w:r w:rsidRPr="00A15EB7">
        <w:t>не</w:t>
      </w:r>
      <w:r w:rsidR="00ED5188">
        <w:t xml:space="preserve"> </w:t>
      </w:r>
      <w:r w:rsidRPr="00A15EB7">
        <w:t>збігається,</w:t>
      </w:r>
      <w:r w:rsidR="00ED5188">
        <w:t xml:space="preserve"> </w:t>
      </w:r>
      <w:r w:rsidRPr="00A15EB7">
        <w:t>сценарій</w:t>
      </w:r>
      <w:r w:rsidR="00ED5188">
        <w:t xml:space="preserve"> </w:t>
      </w:r>
      <w:r w:rsidRPr="00A15EB7">
        <w:t>припиняє</w:t>
      </w:r>
      <w:r w:rsidR="00ED5188">
        <w:t xml:space="preserve"> </w:t>
      </w:r>
      <w:r w:rsidRPr="00A15EB7">
        <w:t>роботу</w:t>
      </w:r>
      <w:r w:rsidR="00ED5188">
        <w:t xml:space="preserve"> </w:t>
      </w:r>
      <w:r w:rsidRPr="00A15EB7">
        <w:t>і</w:t>
      </w:r>
      <w:r w:rsidR="00ED5188">
        <w:t xml:space="preserve"> </w:t>
      </w:r>
      <w:r w:rsidRPr="00A15EB7">
        <w:t>виводить</w:t>
      </w:r>
      <w:r w:rsidR="00ED5188">
        <w:t xml:space="preserve"> </w:t>
      </w:r>
      <w:r w:rsidRPr="00A15EB7">
        <w:t>повідомлення</w:t>
      </w:r>
      <w:r w:rsidR="00ED5188">
        <w:t xml:space="preserve"> </w:t>
      </w:r>
      <w:r w:rsidRPr="00A15EB7">
        <w:t>про</w:t>
      </w:r>
      <w:r w:rsidR="00ED5188">
        <w:t xml:space="preserve"> </w:t>
      </w:r>
      <w:r w:rsidRPr="00A15EB7">
        <w:t>помилку.</w:t>
      </w:r>
    </w:p>
    <w:p w14:paraId="6A122FEA" w14:textId="336493E4" w:rsidR="00A15EB7" w:rsidRPr="00A15EB7" w:rsidRDefault="00A15EB7" w:rsidP="00144F4F">
      <w:pPr>
        <w:pStyle w:val="a"/>
        <w:numPr>
          <w:ilvl w:val="0"/>
          <w:numId w:val="151"/>
        </w:numPr>
        <w:ind w:left="0" w:firstLine="567"/>
      </w:pPr>
      <w:r w:rsidRPr="00A15EB7">
        <w:t>Виконання</w:t>
      </w:r>
      <w:r w:rsidR="00ED5188">
        <w:t xml:space="preserve"> </w:t>
      </w:r>
      <w:r w:rsidRPr="00A15EB7">
        <w:t>обраної</w:t>
      </w:r>
      <w:r w:rsidR="00ED5188">
        <w:t xml:space="preserve"> </w:t>
      </w:r>
      <w:r w:rsidRPr="00A15EB7">
        <w:t>операції</w:t>
      </w:r>
      <w:r w:rsidR="00ED5188">
        <w:t xml:space="preserve"> </w:t>
      </w:r>
      <w:r w:rsidRPr="00A15EB7">
        <w:t>над</w:t>
      </w:r>
      <w:r w:rsidR="00ED5188">
        <w:t xml:space="preserve"> </w:t>
      </w:r>
      <w:r w:rsidRPr="00A15EB7">
        <w:t>парами</w:t>
      </w:r>
      <w:r w:rsidR="00ED5188">
        <w:t xml:space="preserve"> </w:t>
      </w:r>
      <w:r w:rsidRPr="00A15EB7">
        <w:t>чисел</w:t>
      </w:r>
    </w:p>
    <w:p w14:paraId="56C51154" w14:textId="583ECA75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Залежно</w:t>
      </w:r>
      <w:r w:rsidR="00ED5188">
        <w:t xml:space="preserve"> </w:t>
      </w:r>
      <w:r w:rsidRPr="00A15EB7">
        <w:t>від</w:t>
      </w:r>
      <w:r w:rsidR="00ED5188">
        <w:t xml:space="preserve"> </w:t>
      </w:r>
      <w:r w:rsidRPr="00A15EB7">
        <w:t>вибору</w:t>
      </w:r>
      <w:r w:rsidR="00ED5188">
        <w:t xml:space="preserve"> </w:t>
      </w:r>
      <w:r w:rsidRPr="00A15EB7">
        <w:t>користувача,</w:t>
      </w:r>
      <w:r w:rsidR="00ED5188">
        <w:t xml:space="preserve"> </w:t>
      </w:r>
      <w:r w:rsidRPr="00A15EB7">
        <w:t>виконується</w:t>
      </w:r>
      <w:r w:rsidR="00ED5188">
        <w:t xml:space="preserve"> </w:t>
      </w:r>
      <w:r w:rsidRPr="00A15EB7">
        <w:t>одна</w:t>
      </w:r>
      <w:r w:rsidR="00ED5188">
        <w:t xml:space="preserve"> </w:t>
      </w:r>
      <w:r w:rsidRPr="00A15EB7">
        <w:t>з</w:t>
      </w:r>
      <w:r w:rsidR="00ED5188">
        <w:t xml:space="preserve"> </w:t>
      </w:r>
      <w:r w:rsidRPr="00A15EB7">
        <w:t>операцій</w:t>
      </w:r>
      <w:r w:rsidR="00ED5188">
        <w:t xml:space="preserve"> </w:t>
      </w:r>
      <w:r w:rsidRPr="00A15EB7">
        <w:t>(додавання,</w:t>
      </w:r>
      <w:r w:rsidR="00ED5188">
        <w:t xml:space="preserve"> </w:t>
      </w:r>
      <w:r w:rsidRPr="00A15EB7">
        <w:t>віднімання,</w:t>
      </w:r>
      <w:r w:rsidR="00ED5188">
        <w:t xml:space="preserve"> </w:t>
      </w:r>
      <w:r w:rsidRPr="00A15EB7">
        <w:t>множення,</w:t>
      </w:r>
      <w:r w:rsidR="00ED5188">
        <w:t xml:space="preserve"> </w:t>
      </w:r>
      <w:r w:rsidRPr="00A15EB7">
        <w:t>ділення</w:t>
      </w:r>
      <w:r w:rsidR="00ED5188">
        <w:t xml:space="preserve"> </w:t>
      </w:r>
      <w:r w:rsidRPr="00A15EB7">
        <w:t>або</w:t>
      </w:r>
      <w:r w:rsidR="00ED5188">
        <w:t xml:space="preserve"> </w:t>
      </w:r>
      <w:r w:rsidRPr="00A15EB7">
        <w:t>піднесення</w:t>
      </w:r>
      <w:r w:rsidR="00ED5188">
        <w:t xml:space="preserve"> </w:t>
      </w:r>
      <w:r w:rsidRPr="00A15EB7">
        <w:t>до</w:t>
      </w:r>
      <w:r w:rsidR="00ED5188">
        <w:t xml:space="preserve"> </w:t>
      </w:r>
      <w:proofErr w:type="spellStart"/>
      <w:r w:rsidRPr="00A15EB7">
        <w:t>степеня</w:t>
      </w:r>
      <w:proofErr w:type="spellEnd"/>
      <w:r w:rsidRPr="00A15EB7">
        <w:t>)</w:t>
      </w:r>
      <w:r w:rsidR="00ED5188">
        <w:t xml:space="preserve"> </w:t>
      </w:r>
      <w:r w:rsidRPr="00A15EB7">
        <w:t>для</w:t>
      </w:r>
      <w:r w:rsidR="00ED5188">
        <w:t xml:space="preserve"> </w:t>
      </w:r>
      <w:r w:rsidRPr="00A15EB7">
        <w:t>кожної</w:t>
      </w:r>
      <w:r w:rsidR="00ED5188">
        <w:t xml:space="preserve"> </w:t>
      </w:r>
      <w:r w:rsidRPr="00A15EB7">
        <w:t>пари</w:t>
      </w:r>
      <w:r w:rsidR="00ED5188">
        <w:t xml:space="preserve"> </w:t>
      </w:r>
      <w:r w:rsidRPr="00A15EB7">
        <w:t>чисел.</w:t>
      </w:r>
    </w:p>
    <w:p w14:paraId="61369DE1" w14:textId="4CB4A4EE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Якщо</w:t>
      </w:r>
      <w:r w:rsidR="00ED5188">
        <w:t xml:space="preserve"> </w:t>
      </w:r>
      <w:r w:rsidRPr="00A15EB7">
        <w:t>обрано</w:t>
      </w:r>
      <w:r w:rsidR="00ED5188">
        <w:t xml:space="preserve"> </w:t>
      </w:r>
      <w:r w:rsidRPr="00A15EB7">
        <w:t>операцію</w:t>
      </w:r>
      <w:r w:rsidR="00ED5188">
        <w:t xml:space="preserve"> </w:t>
      </w:r>
      <w:r w:rsidRPr="00A15EB7">
        <w:t>ділення,</w:t>
      </w:r>
      <w:r w:rsidR="00ED5188">
        <w:t xml:space="preserve"> </w:t>
      </w:r>
      <w:r w:rsidRPr="00A15EB7">
        <w:t>сценарій</w:t>
      </w:r>
      <w:r w:rsidR="00ED5188">
        <w:t xml:space="preserve"> </w:t>
      </w:r>
      <w:r w:rsidRPr="00A15EB7">
        <w:t>додатково</w:t>
      </w:r>
      <w:r w:rsidR="00ED5188">
        <w:t xml:space="preserve"> </w:t>
      </w:r>
      <w:r w:rsidRPr="00A15EB7">
        <w:t>перевіряє,</w:t>
      </w:r>
      <w:r w:rsidR="00ED5188">
        <w:t xml:space="preserve"> </w:t>
      </w:r>
      <w:r w:rsidRPr="00A15EB7">
        <w:t>чи</w:t>
      </w:r>
      <w:r w:rsidR="00ED5188">
        <w:t xml:space="preserve"> </w:t>
      </w:r>
      <w:r w:rsidRPr="00A15EB7">
        <w:t>не</w:t>
      </w:r>
      <w:r w:rsidR="00ED5188">
        <w:t xml:space="preserve"> </w:t>
      </w:r>
      <w:r w:rsidRPr="00A15EB7">
        <w:t>дорівнює</w:t>
      </w:r>
      <w:r w:rsidR="00ED5188">
        <w:t xml:space="preserve"> </w:t>
      </w:r>
      <w:r w:rsidRPr="00A15EB7">
        <w:t>друге</w:t>
      </w:r>
      <w:r w:rsidR="00ED5188">
        <w:t xml:space="preserve"> </w:t>
      </w:r>
      <w:r w:rsidRPr="00A15EB7">
        <w:t>число</w:t>
      </w:r>
      <w:r w:rsidR="00ED5188">
        <w:t xml:space="preserve"> </w:t>
      </w:r>
      <w:r w:rsidRPr="00A15EB7">
        <w:t>нулю,</w:t>
      </w:r>
      <w:r w:rsidR="00ED5188">
        <w:t xml:space="preserve"> </w:t>
      </w:r>
      <w:r w:rsidRPr="00A15EB7">
        <w:t>щоб</w:t>
      </w:r>
      <w:r w:rsidR="00ED5188">
        <w:t xml:space="preserve"> </w:t>
      </w:r>
      <w:r w:rsidRPr="00A15EB7">
        <w:t>уникнути</w:t>
      </w:r>
      <w:r w:rsidR="00ED5188">
        <w:t xml:space="preserve"> </w:t>
      </w:r>
      <w:r w:rsidRPr="00A15EB7">
        <w:t>помилки</w:t>
      </w:r>
      <w:r w:rsidR="00ED5188">
        <w:t xml:space="preserve"> </w:t>
      </w:r>
      <w:r w:rsidRPr="00A15EB7">
        <w:t>ділення</w:t>
      </w:r>
      <w:r w:rsidR="00ED5188">
        <w:t xml:space="preserve"> </w:t>
      </w:r>
      <w:r w:rsidRPr="00A15EB7">
        <w:t>на</w:t>
      </w:r>
      <w:r w:rsidR="00ED5188">
        <w:t xml:space="preserve"> </w:t>
      </w:r>
      <w:r w:rsidRPr="00A15EB7">
        <w:t>нуль.</w:t>
      </w:r>
      <w:r w:rsidR="00ED5188">
        <w:t xml:space="preserve"> </w:t>
      </w:r>
      <w:r w:rsidRPr="00A15EB7">
        <w:t>У</w:t>
      </w:r>
      <w:r w:rsidR="00ED5188">
        <w:t xml:space="preserve"> </w:t>
      </w:r>
      <w:r w:rsidRPr="00A15EB7">
        <w:t>разі</w:t>
      </w:r>
      <w:r w:rsidR="00ED5188">
        <w:t xml:space="preserve"> </w:t>
      </w:r>
      <w:r w:rsidRPr="00A15EB7">
        <w:t>ділення</w:t>
      </w:r>
      <w:r w:rsidR="00ED5188">
        <w:t xml:space="preserve"> </w:t>
      </w:r>
      <w:r w:rsidRPr="00A15EB7">
        <w:t>на</w:t>
      </w:r>
      <w:r w:rsidR="00ED5188">
        <w:t xml:space="preserve"> </w:t>
      </w:r>
      <w:r w:rsidRPr="00A15EB7">
        <w:t>нуль</w:t>
      </w:r>
      <w:r w:rsidR="00ED5188">
        <w:t xml:space="preserve"> </w:t>
      </w:r>
      <w:r w:rsidRPr="00A15EB7">
        <w:t>виводиться</w:t>
      </w:r>
      <w:r w:rsidR="00ED5188">
        <w:t xml:space="preserve"> </w:t>
      </w:r>
      <w:r w:rsidRPr="00A15EB7">
        <w:t>відповідне</w:t>
      </w:r>
      <w:r w:rsidR="00ED5188">
        <w:t xml:space="preserve"> </w:t>
      </w:r>
      <w:r w:rsidRPr="00A15EB7">
        <w:t>повідомлення.</w:t>
      </w:r>
    </w:p>
    <w:p w14:paraId="07539CD4" w14:textId="665A6949" w:rsidR="00A15EB7" w:rsidRPr="00A15EB7" w:rsidRDefault="00A15EB7" w:rsidP="00144F4F">
      <w:pPr>
        <w:pStyle w:val="a"/>
        <w:numPr>
          <w:ilvl w:val="0"/>
          <w:numId w:val="151"/>
        </w:numPr>
        <w:ind w:left="0" w:firstLine="567"/>
      </w:pPr>
      <w:r w:rsidRPr="00A15EB7">
        <w:t>Генерація</w:t>
      </w:r>
      <w:r w:rsidR="00ED5188">
        <w:t xml:space="preserve"> </w:t>
      </w:r>
      <w:r w:rsidRPr="00A15EB7">
        <w:t>HTML-документа</w:t>
      </w:r>
      <w:r w:rsidR="00ED5188">
        <w:t xml:space="preserve"> </w:t>
      </w:r>
      <w:r w:rsidRPr="00A15EB7">
        <w:t>з</w:t>
      </w:r>
      <w:r w:rsidR="00ED5188">
        <w:t xml:space="preserve"> </w:t>
      </w:r>
      <w:r w:rsidRPr="00A15EB7">
        <w:t>результатами</w:t>
      </w:r>
    </w:p>
    <w:p w14:paraId="2DB42D8F" w14:textId="0B9657B0" w:rsidR="00A15EB7" w:rsidRPr="00A15EB7" w:rsidRDefault="00A15EB7" w:rsidP="00144F4F">
      <w:pPr>
        <w:pStyle w:val="a0"/>
        <w:tabs>
          <w:tab w:val="clear" w:pos="851"/>
          <w:tab w:val="left" w:pos="1134"/>
        </w:tabs>
        <w:ind w:left="0" w:firstLine="851"/>
      </w:pPr>
      <w:r w:rsidRPr="00A15EB7">
        <w:t>Сценарій</w:t>
      </w:r>
      <w:r w:rsidR="00ED5188">
        <w:t xml:space="preserve"> </w:t>
      </w:r>
      <w:r w:rsidRPr="00A15EB7">
        <w:t>створює</w:t>
      </w:r>
      <w:r w:rsidR="00ED5188">
        <w:t xml:space="preserve"> </w:t>
      </w:r>
      <w:r w:rsidRPr="00A15EB7">
        <w:t>HTML-документ,</w:t>
      </w:r>
      <w:r w:rsidR="00ED5188">
        <w:t xml:space="preserve"> </w:t>
      </w:r>
      <w:r w:rsidRPr="00A15EB7">
        <w:t>у</w:t>
      </w:r>
      <w:r w:rsidR="00ED5188">
        <w:t xml:space="preserve"> </w:t>
      </w:r>
      <w:r w:rsidRPr="00A15EB7">
        <w:t>якому</w:t>
      </w:r>
      <w:r w:rsidR="00ED5188">
        <w:t xml:space="preserve"> </w:t>
      </w:r>
      <w:r w:rsidRPr="00A15EB7">
        <w:t>відображаються</w:t>
      </w:r>
      <w:r w:rsidR="00ED5188">
        <w:t xml:space="preserve"> </w:t>
      </w:r>
      <w:r w:rsidRPr="00A15EB7">
        <w:t>результати</w:t>
      </w:r>
      <w:r w:rsidR="00ED5188">
        <w:t xml:space="preserve"> </w:t>
      </w:r>
      <w:r w:rsidRPr="00A15EB7">
        <w:t>обчислень</w:t>
      </w:r>
      <w:r w:rsidR="00ED5188">
        <w:t xml:space="preserve"> </w:t>
      </w:r>
      <w:r w:rsidRPr="00A15EB7">
        <w:t>для</w:t>
      </w:r>
      <w:r w:rsidR="00ED5188">
        <w:t xml:space="preserve"> </w:t>
      </w:r>
      <w:r w:rsidRPr="00A15EB7">
        <w:t>кожної</w:t>
      </w:r>
      <w:r w:rsidR="00ED5188">
        <w:t xml:space="preserve"> </w:t>
      </w:r>
      <w:r w:rsidRPr="00A15EB7">
        <w:t>пари</w:t>
      </w:r>
      <w:r w:rsidR="00ED5188">
        <w:t xml:space="preserve"> </w:t>
      </w:r>
      <w:r w:rsidRPr="00A15EB7">
        <w:t>чисел.</w:t>
      </w:r>
    </w:p>
    <w:p w14:paraId="285162DE" w14:textId="212BF284" w:rsidR="000D773E" w:rsidRPr="000D773E" w:rsidRDefault="00A15EB7" w:rsidP="000D773E">
      <w:pPr>
        <w:pStyle w:val="a0"/>
        <w:tabs>
          <w:tab w:val="clear" w:pos="851"/>
          <w:tab w:val="left" w:pos="1134"/>
        </w:tabs>
        <w:ind w:left="0" w:firstLine="851"/>
        <w:rPr>
          <w:lang w:val="en-US"/>
        </w:rPr>
      </w:pPr>
      <w:r w:rsidRPr="00A15EB7">
        <w:t>У</w:t>
      </w:r>
      <w:r w:rsidR="00ED5188">
        <w:t xml:space="preserve"> </w:t>
      </w:r>
      <w:r w:rsidRPr="00A15EB7">
        <w:t>документі</w:t>
      </w:r>
      <w:r w:rsidR="00ED5188">
        <w:t xml:space="preserve"> </w:t>
      </w:r>
      <w:r w:rsidRPr="00A15EB7">
        <w:t>виводяться</w:t>
      </w:r>
      <w:r w:rsidR="00ED5188">
        <w:t xml:space="preserve"> </w:t>
      </w:r>
      <w:r w:rsidRPr="00A15EB7">
        <w:t>дата</w:t>
      </w:r>
      <w:r w:rsidR="00ED5188">
        <w:t xml:space="preserve"> </w:t>
      </w:r>
      <w:r w:rsidRPr="00A15EB7">
        <w:t>та</w:t>
      </w:r>
      <w:r w:rsidR="00ED5188">
        <w:t xml:space="preserve"> </w:t>
      </w:r>
      <w:r w:rsidRPr="00A15EB7">
        <w:t>час</w:t>
      </w:r>
      <w:r w:rsidR="00ED5188">
        <w:t xml:space="preserve"> </w:t>
      </w:r>
      <w:r w:rsidRPr="00A15EB7">
        <w:t>генерації,</w:t>
      </w:r>
      <w:r w:rsidR="00ED5188">
        <w:t xml:space="preserve"> </w:t>
      </w:r>
      <w:r w:rsidRPr="00A15EB7">
        <w:t>а</w:t>
      </w:r>
      <w:r w:rsidR="00ED5188">
        <w:t xml:space="preserve"> </w:t>
      </w:r>
      <w:r w:rsidRPr="00A15EB7">
        <w:t>також</w:t>
      </w:r>
      <w:r w:rsidR="00ED5188">
        <w:t xml:space="preserve"> </w:t>
      </w:r>
      <w:r w:rsidRPr="00A15EB7">
        <w:t>дані</w:t>
      </w:r>
      <w:r w:rsidR="00ED5188">
        <w:t xml:space="preserve"> </w:t>
      </w:r>
      <w:r w:rsidRPr="00A15EB7">
        <w:t>про</w:t>
      </w:r>
      <w:r w:rsidR="00ED5188">
        <w:t xml:space="preserve"> </w:t>
      </w:r>
      <w:r w:rsidRPr="00A15EB7">
        <w:t>виконавця</w:t>
      </w:r>
      <w:r w:rsidR="00ED5188">
        <w:t xml:space="preserve"> </w:t>
      </w:r>
      <w:r w:rsidRPr="00A15EB7">
        <w:t>(ПІБ</w:t>
      </w:r>
      <w:r w:rsidR="00ED5188">
        <w:t xml:space="preserve"> </w:t>
      </w:r>
      <w:r w:rsidRPr="00A15EB7">
        <w:t>і</w:t>
      </w:r>
      <w:r w:rsidR="00ED5188">
        <w:t xml:space="preserve"> </w:t>
      </w:r>
      <w:r w:rsidRPr="00A15EB7">
        <w:t>група).</w:t>
      </w:r>
    </w:p>
    <w:p w14:paraId="06804694" w14:textId="0924E43B" w:rsidR="00A15EB7" w:rsidRPr="00A15EB7" w:rsidRDefault="00A15EB7" w:rsidP="00A15EB7">
      <w:pPr>
        <w:pStyle w:val="af7"/>
      </w:pPr>
      <w:r w:rsidRPr="00A15EB7">
        <w:t>Алгоритм</w:t>
      </w:r>
      <w:r w:rsidR="00ED5188">
        <w:t xml:space="preserve"> </w:t>
      </w:r>
      <w:r w:rsidRPr="00A15EB7">
        <w:t>сценарію</w:t>
      </w:r>
      <w:r w:rsidR="00ED5188">
        <w:t xml:space="preserve"> </w:t>
      </w:r>
      <w:r w:rsidRPr="00A15EB7">
        <w:t>забезпечує</w:t>
      </w:r>
      <w:r w:rsidR="00ED5188">
        <w:t xml:space="preserve"> </w:t>
      </w:r>
      <w:r w:rsidRPr="00A15EB7">
        <w:t>обробку</w:t>
      </w:r>
      <w:r w:rsidR="00ED5188">
        <w:t xml:space="preserve"> </w:t>
      </w:r>
      <w:r w:rsidRPr="00A15EB7">
        <w:t>файлів,</w:t>
      </w:r>
      <w:r w:rsidR="00ED5188">
        <w:t xml:space="preserve"> </w:t>
      </w:r>
      <w:r w:rsidRPr="00A15EB7">
        <w:t>виконання</w:t>
      </w:r>
      <w:r w:rsidR="00ED5188">
        <w:t xml:space="preserve"> </w:t>
      </w:r>
      <w:r w:rsidRPr="00A15EB7">
        <w:t>обчислень</w:t>
      </w:r>
      <w:r w:rsidR="00ED5188">
        <w:t xml:space="preserve"> </w:t>
      </w:r>
      <w:r w:rsidRPr="00A15EB7">
        <w:t>над</w:t>
      </w:r>
      <w:r w:rsidR="00ED5188">
        <w:t xml:space="preserve"> </w:t>
      </w:r>
      <w:r w:rsidRPr="00A15EB7">
        <w:t>числовими</w:t>
      </w:r>
      <w:r w:rsidR="00ED5188">
        <w:t xml:space="preserve"> </w:t>
      </w:r>
      <w:r w:rsidRPr="00A15EB7">
        <w:t>даними</w:t>
      </w:r>
      <w:r w:rsidR="00ED5188">
        <w:t xml:space="preserve"> </w:t>
      </w:r>
      <w:r w:rsidRPr="00A15EB7">
        <w:t>та</w:t>
      </w:r>
      <w:r w:rsidR="00ED5188">
        <w:t xml:space="preserve"> </w:t>
      </w:r>
      <w:r w:rsidRPr="00A15EB7">
        <w:t>коректне</w:t>
      </w:r>
      <w:r w:rsidR="00ED5188">
        <w:t xml:space="preserve"> </w:t>
      </w:r>
      <w:r w:rsidRPr="00A15EB7">
        <w:t>відображення</w:t>
      </w:r>
      <w:r w:rsidR="00ED5188">
        <w:t xml:space="preserve"> </w:t>
      </w:r>
      <w:r w:rsidRPr="00A15EB7">
        <w:t>результатів</w:t>
      </w:r>
      <w:r w:rsidR="00ED5188">
        <w:t xml:space="preserve"> </w:t>
      </w:r>
      <w:r w:rsidRPr="00A15EB7">
        <w:t>у</w:t>
      </w:r>
      <w:r w:rsidR="00ED5188">
        <w:t xml:space="preserve"> </w:t>
      </w:r>
      <w:r w:rsidRPr="00A15EB7">
        <w:t>HTML-документі.</w:t>
      </w:r>
    </w:p>
    <w:p w14:paraId="62B32D97" w14:textId="556122DF" w:rsidR="00187A77" w:rsidRPr="00F77F53" w:rsidRDefault="005F416F" w:rsidP="005F416F">
      <w:pPr>
        <w:pStyle w:val="af9"/>
      </w:pPr>
      <w:r w:rsidRPr="005F416F">
        <w:t>Опис</w:t>
      </w:r>
      <w:r w:rsidR="00ED5188">
        <w:t xml:space="preserve"> </w:t>
      </w:r>
      <w:r w:rsidRPr="005F416F">
        <w:t>використовуваних</w:t>
      </w:r>
      <w:r w:rsidR="00ED5188">
        <w:t xml:space="preserve"> </w:t>
      </w:r>
      <w:r w:rsidRPr="005F416F">
        <w:t>вхідних</w:t>
      </w:r>
      <w:r w:rsidR="00ED5188">
        <w:t xml:space="preserve"> </w:t>
      </w:r>
      <w:r w:rsidRPr="005F416F">
        <w:t>даних</w:t>
      </w:r>
      <w:r w:rsidR="00ED5188">
        <w:t xml:space="preserve"> </w:t>
      </w:r>
      <w:r w:rsidRPr="005F416F">
        <w:t>і</w:t>
      </w:r>
      <w:r w:rsidR="00ED5188">
        <w:t xml:space="preserve"> </w:t>
      </w:r>
      <w:r w:rsidRPr="005F416F">
        <w:t>функцій</w:t>
      </w:r>
    </w:p>
    <w:bookmarkEnd w:id="23"/>
    <w:p w14:paraId="5D062DF9" w14:textId="772F9A54" w:rsidR="00BC0A80" w:rsidRPr="002967FC" w:rsidRDefault="00BC0A80" w:rsidP="002967FC">
      <w:pPr>
        <w:pStyle w:val="af7"/>
        <w:rPr>
          <w:b/>
          <w:bCs/>
        </w:rPr>
      </w:pPr>
      <w:r w:rsidRPr="002967FC">
        <w:rPr>
          <w:b/>
          <w:bCs/>
        </w:rPr>
        <w:t>Вхідні</w:t>
      </w:r>
      <w:r w:rsidR="00ED5188">
        <w:rPr>
          <w:b/>
          <w:bCs/>
        </w:rPr>
        <w:t xml:space="preserve"> </w:t>
      </w:r>
      <w:r w:rsidRPr="002967FC">
        <w:rPr>
          <w:b/>
          <w:bCs/>
        </w:rPr>
        <w:t>дані</w:t>
      </w:r>
    </w:p>
    <w:p w14:paraId="4DF8DCAC" w14:textId="2CB0A66A" w:rsidR="00C21B6B" w:rsidRPr="00C21B6B" w:rsidRDefault="00C21B6B" w:rsidP="00C21B6B">
      <w:pPr>
        <w:pStyle w:val="a"/>
        <w:numPr>
          <w:ilvl w:val="0"/>
          <w:numId w:val="161"/>
        </w:numPr>
        <w:rPr>
          <w:b/>
          <w:bCs/>
        </w:rPr>
      </w:pPr>
      <w:r w:rsidRPr="00C21B6B">
        <w:rPr>
          <w:b/>
          <w:bCs/>
        </w:rPr>
        <w:t>Файли</w:t>
      </w:r>
      <w:r w:rsidR="00ED5188">
        <w:rPr>
          <w:b/>
          <w:bCs/>
        </w:rPr>
        <w:t xml:space="preserve"> </w:t>
      </w:r>
      <w:r w:rsidRPr="00C21B6B">
        <w:rPr>
          <w:b/>
          <w:bCs/>
        </w:rPr>
        <w:t>з</w:t>
      </w:r>
      <w:r w:rsidR="00ED5188">
        <w:rPr>
          <w:b/>
          <w:bCs/>
        </w:rPr>
        <w:t xml:space="preserve"> </w:t>
      </w:r>
      <w:r w:rsidRPr="00C21B6B">
        <w:rPr>
          <w:b/>
          <w:bCs/>
        </w:rPr>
        <w:t>числами:</w:t>
      </w:r>
    </w:p>
    <w:p w14:paraId="5F368EB8" w14:textId="74058E7E" w:rsidR="00C21B6B" w:rsidRPr="00C21B6B" w:rsidRDefault="00C21B6B" w:rsidP="00C21B6B">
      <w:pPr>
        <w:pStyle w:val="a0"/>
        <w:tabs>
          <w:tab w:val="clear" w:pos="851"/>
          <w:tab w:val="left" w:pos="1134"/>
        </w:tabs>
        <w:ind w:left="0" w:firstLine="851"/>
      </w:pPr>
      <w:r w:rsidRPr="00C21B6B">
        <w:t>Користувач</w:t>
      </w:r>
      <w:r w:rsidR="00ED5188">
        <w:t xml:space="preserve"> </w:t>
      </w:r>
      <w:r w:rsidRPr="00C21B6B">
        <w:t>завантажує</w:t>
      </w:r>
      <w:r w:rsidR="00ED5188">
        <w:t xml:space="preserve"> </w:t>
      </w:r>
      <w:r w:rsidRPr="00C21B6B">
        <w:t>два</w:t>
      </w:r>
      <w:r w:rsidR="00ED5188">
        <w:t xml:space="preserve"> </w:t>
      </w:r>
      <w:r w:rsidRPr="00C21B6B">
        <w:t>текстових</w:t>
      </w:r>
      <w:r w:rsidR="00ED5188">
        <w:t xml:space="preserve"> </w:t>
      </w:r>
      <w:r w:rsidRPr="00C21B6B">
        <w:t>файли</w:t>
      </w:r>
      <w:r w:rsidR="00ED5188">
        <w:t xml:space="preserve"> </w:t>
      </w:r>
      <w:r w:rsidRPr="00C21B6B">
        <w:t>(file1</w:t>
      </w:r>
      <w:r w:rsidR="00ED5188">
        <w:t xml:space="preserve"> </w:t>
      </w:r>
      <w:r w:rsidRPr="00C21B6B">
        <w:t>і</w:t>
      </w:r>
      <w:r w:rsidR="00ED5188">
        <w:t xml:space="preserve"> </w:t>
      </w:r>
      <w:r w:rsidRPr="00C21B6B">
        <w:t>file2).</w:t>
      </w:r>
      <w:r w:rsidR="00ED5188">
        <w:t xml:space="preserve"> </w:t>
      </w:r>
      <w:r w:rsidRPr="00C21B6B">
        <w:t>Кожен</w:t>
      </w:r>
      <w:r w:rsidR="00ED5188">
        <w:t xml:space="preserve"> </w:t>
      </w:r>
      <w:r w:rsidRPr="00C21B6B">
        <w:t>з</w:t>
      </w:r>
      <w:r w:rsidR="00ED5188">
        <w:t xml:space="preserve"> </w:t>
      </w:r>
      <w:r w:rsidRPr="00C21B6B">
        <w:t>файлів</w:t>
      </w:r>
      <w:r w:rsidR="00ED5188">
        <w:t xml:space="preserve"> </w:t>
      </w:r>
      <w:r w:rsidRPr="00C21B6B">
        <w:t>містить</w:t>
      </w:r>
      <w:r w:rsidR="00ED5188">
        <w:t xml:space="preserve"> </w:t>
      </w:r>
      <w:r w:rsidRPr="00C21B6B">
        <w:t>список</w:t>
      </w:r>
      <w:r w:rsidR="00ED5188">
        <w:t xml:space="preserve"> </w:t>
      </w:r>
      <w:r w:rsidRPr="00C21B6B">
        <w:t>чисел,</w:t>
      </w:r>
      <w:r w:rsidR="00ED5188">
        <w:t xml:space="preserve"> </w:t>
      </w:r>
      <w:r w:rsidRPr="00C21B6B">
        <w:t>розділених</w:t>
      </w:r>
      <w:r w:rsidR="00ED5188">
        <w:t xml:space="preserve"> </w:t>
      </w:r>
      <w:r w:rsidRPr="00C21B6B">
        <w:t>крапкою</w:t>
      </w:r>
      <w:r w:rsidR="00ED5188">
        <w:t xml:space="preserve"> </w:t>
      </w:r>
      <w:r w:rsidRPr="00C21B6B">
        <w:t>з</w:t>
      </w:r>
      <w:r w:rsidR="00ED5188">
        <w:t xml:space="preserve"> </w:t>
      </w:r>
      <w:r w:rsidRPr="00C21B6B">
        <w:t>комою</w:t>
      </w:r>
      <w:r w:rsidR="00ED5188">
        <w:t xml:space="preserve"> </w:t>
      </w:r>
      <w:r w:rsidRPr="00C21B6B">
        <w:t>(;).</w:t>
      </w:r>
    </w:p>
    <w:p w14:paraId="4B0E19AF" w14:textId="364FA381" w:rsidR="00C21B6B" w:rsidRDefault="00C21B6B" w:rsidP="00C21B6B">
      <w:pPr>
        <w:pStyle w:val="a0"/>
        <w:tabs>
          <w:tab w:val="clear" w:pos="851"/>
          <w:tab w:val="left" w:pos="1134"/>
        </w:tabs>
        <w:ind w:left="0" w:firstLine="851"/>
      </w:pPr>
      <w:r w:rsidRPr="00C21B6B">
        <w:t>Важливо,</w:t>
      </w:r>
      <w:r w:rsidR="00ED5188">
        <w:t xml:space="preserve"> </w:t>
      </w:r>
      <w:r w:rsidRPr="00C21B6B">
        <w:t>щоб</w:t>
      </w:r>
      <w:r w:rsidR="00ED5188">
        <w:t xml:space="preserve"> </w:t>
      </w:r>
      <w:r w:rsidRPr="00C21B6B">
        <w:t>обидва</w:t>
      </w:r>
      <w:r w:rsidR="00ED5188">
        <w:t xml:space="preserve"> </w:t>
      </w:r>
      <w:r w:rsidRPr="00C21B6B">
        <w:t>файли</w:t>
      </w:r>
      <w:r w:rsidR="00ED5188">
        <w:t xml:space="preserve"> </w:t>
      </w:r>
      <w:r w:rsidRPr="00C21B6B">
        <w:t>мали</w:t>
      </w:r>
      <w:r w:rsidR="00ED5188">
        <w:t xml:space="preserve"> </w:t>
      </w:r>
      <w:r w:rsidRPr="00C21B6B">
        <w:t>однакову</w:t>
      </w:r>
      <w:r w:rsidR="00ED5188">
        <w:t xml:space="preserve"> </w:t>
      </w:r>
      <w:r w:rsidRPr="00C21B6B">
        <w:t>кількість</w:t>
      </w:r>
      <w:r w:rsidR="00ED5188">
        <w:t xml:space="preserve"> </w:t>
      </w:r>
      <w:r w:rsidRPr="00C21B6B">
        <w:t>чисел.</w:t>
      </w:r>
      <w:r w:rsidR="00ED5188">
        <w:t xml:space="preserve"> </w:t>
      </w:r>
      <w:r w:rsidRPr="00C21B6B">
        <w:t>Якщо</w:t>
      </w:r>
      <w:r w:rsidR="00ED5188">
        <w:t xml:space="preserve"> </w:t>
      </w:r>
      <w:r w:rsidRPr="00C21B6B">
        <w:t>кількість</w:t>
      </w:r>
      <w:r w:rsidR="00ED5188">
        <w:t xml:space="preserve"> </w:t>
      </w:r>
      <w:r w:rsidRPr="00C21B6B">
        <w:t>чисел</w:t>
      </w:r>
      <w:r w:rsidR="00ED5188">
        <w:t xml:space="preserve"> </w:t>
      </w:r>
      <w:r w:rsidRPr="00C21B6B">
        <w:t>не</w:t>
      </w:r>
      <w:r w:rsidR="00ED5188">
        <w:t xml:space="preserve"> </w:t>
      </w:r>
      <w:r w:rsidRPr="00C21B6B">
        <w:t>співпадає,</w:t>
      </w:r>
      <w:r w:rsidR="00ED5188">
        <w:t xml:space="preserve"> </w:t>
      </w:r>
      <w:r w:rsidRPr="00C21B6B">
        <w:t>виводиться</w:t>
      </w:r>
      <w:r w:rsidR="00ED5188">
        <w:t xml:space="preserve"> </w:t>
      </w:r>
      <w:r w:rsidRPr="00C21B6B">
        <w:t>повідомлення</w:t>
      </w:r>
      <w:r w:rsidR="00ED5188">
        <w:t xml:space="preserve"> </w:t>
      </w:r>
      <w:r w:rsidRPr="00C21B6B">
        <w:t>про</w:t>
      </w:r>
      <w:r w:rsidR="00ED5188">
        <w:t xml:space="preserve"> </w:t>
      </w:r>
      <w:r w:rsidRPr="00C21B6B">
        <w:t>помилку.</w:t>
      </w:r>
    </w:p>
    <w:p w14:paraId="020C15CF" w14:textId="77777777" w:rsidR="003032DB" w:rsidRPr="003032DB" w:rsidRDefault="003032DB" w:rsidP="003032DB">
      <w:pPr>
        <w:pStyle w:val="a"/>
        <w:numPr>
          <w:ilvl w:val="0"/>
          <w:numId w:val="161"/>
        </w:numPr>
        <w:rPr>
          <w:b/>
          <w:bCs/>
        </w:rPr>
      </w:pPr>
      <w:r w:rsidRPr="003032DB">
        <w:rPr>
          <w:b/>
          <w:bCs/>
        </w:rPr>
        <w:t>Операція:</w:t>
      </w:r>
    </w:p>
    <w:p w14:paraId="24AD50E9" w14:textId="33B16CA1" w:rsidR="003032DB" w:rsidRPr="003032DB" w:rsidRDefault="003032DB" w:rsidP="003032DB">
      <w:pPr>
        <w:pStyle w:val="a0"/>
        <w:tabs>
          <w:tab w:val="clear" w:pos="851"/>
          <w:tab w:val="left" w:pos="1134"/>
        </w:tabs>
        <w:ind w:left="0" w:firstLine="851"/>
      </w:pPr>
      <w:r w:rsidRPr="003032DB">
        <w:t>Користувач</w:t>
      </w:r>
      <w:r w:rsidR="00ED5188">
        <w:t xml:space="preserve"> </w:t>
      </w:r>
      <w:r w:rsidRPr="003032DB">
        <w:t>вибирає</w:t>
      </w:r>
      <w:r w:rsidR="00ED5188">
        <w:t xml:space="preserve"> </w:t>
      </w:r>
      <w:r w:rsidRPr="003032DB">
        <w:t>одну</w:t>
      </w:r>
      <w:r w:rsidR="00ED5188">
        <w:t xml:space="preserve"> </w:t>
      </w:r>
      <w:r w:rsidRPr="003032DB">
        <w:t>з</w:t>
      </w:r>
      <w:r w:rsidR="00ED5188">
        <w:t xml:space="preserve"> </w:t>
      </w:r>
      <w:r w:rsidRPr="003032DB">
        <w:t>п'яти</w:t>
      </w:r>
      <w:r w:rsidR="00ED5188">
        <w:t xml:space="preserve"> </w:t>
      </w:r>
      <w:r w:rsidRPr="003032DB">
        <w:t>операцій:</w:t>
      </w:r>
      <w:r w:rsidR="00ED5188">
        <w:t xml:space="preserve"> </w:t>
      </w:r>
      <w:r w:rsidRPr="003032DB">
        <w:t>додавання,</w:t>
      </w:r>
      <w:r w:rsidR="00ED5188">
        <w:t xml:space="preserve"> </w:t>
      </w:r>
      <w:r w:rsidRPr="003032DB">
        <w:t>віднімання,</w:t>
      </w:r>
      <w:r w:rsidR="00ED5188">
        <w:t xml:space="preserve"> </w:t>
      </w:r>
      <w:r w:rsidRPr="003032DB">
        <w:t>множення,</w:t>
      </w:r>
      <w:r w:rsidR="00ED5188">
        <w:t xml:space="preserve"> </w:t>
      </w:r>
      <w:r w:rsidRPr="003032DB">
        <w:t>ділення</w:t>
      </w:r>
      <w:r w:rsidR="00ED5188">
        <w:t xml:space="preserve"> </w:t>
      </w:r>
      <w:r w:rsidRPr="003032DB">
        <w:t>або</w:t>
      </w:r>
      <w:r w:rsidR="00ED5188">
        <w:t xml:space="preserve"> </w:t>
      </w:r>
      <w:r w:rsidRPr="003032DB">
        <w:t>піднесення</w:t>
      </w:r>
      <w:r w:rsidR="00ED5188">
        <w:t xml:space="preserve"> </w:t>
      </w:r>
      <w:r w:rsidRPr="003032DB">
        <w:t>до</w:t>
      </w:r>
      <w:r w:rsidR="00ED5188">
        <w:t xml:space="preserve"> </w:t>
      </w:r>
      <w:proofErr w:type="spellStart"/>
      <w:r w:rsidRPr="003032DB">
        <w:t>степеня</w:t>
      </w:r>
      <w:proofErr w:type="spellEnd"/>
      <w:r w:rsidRPr="003032DB">
        <w:t>.</w:t>
      </w:r>
      <w:r w:rsidR="00ED5188">
        <w:t xml:space="preserve"> </w:t>
      </w:r>
      <w:r w:rsidRPr="003032DB">
        <w:t>Цей</w:t>
      </w:r>
      <w:r w:rsidR="00ED5188">
        <w:t xml:space="preserve"> </w:t>
      </w:r>
      <w:r w:rsidRPr="003032DB">
        <w:t>вибір</w:t>
      </w:r>
      <w:r w:rsidR="00ED5188">
        <w:t xml:space="preserve"> </w:t>
      </w:r>
      <w:r w:rsidRPr="003032DB">
        <w:t>передається</w:t>
      </w:r>
      <w:r w:rsidR="00ED5188">
        <w:t xml:space="preserve"> </w:t>
      </w:r>
      <w:r w:rsidRPr="003032DB">
        <w:t>через</w:t>
      </w:r>
      <w:r w:rsidR="00ED5188">
        <w:t xml:space="preserve"> </w:t>
      </w:r>
      <w:r w:rsidRPr="003032DB">
        <w:t>форму</w:t>
      </w:r>
      <w:r w:rsidR="00ED5188">
        <w:t xml:space="preserve"> </w:t>
      </w:r>
      <w:r w:rsidRPr="003032DB">
        <w:t>як</w:t>
      </w:r>
      <w:r w:rsidR="00ED5188">
        <w:t xml:space="preserve"> </w:t>
      </w:r>
      <w:r w:rsidRPr="003032DB">
        <w:t>значення</w:t>
      </w:r>
      <w:r w:rsidR="00ED5188">
        <w:t xml:space="preserve"> </w:t>
      </w:r>
      <w:r w:rsidRPr="003032DB">
        <w:t>змінної</w:t>
      </w:r>
      <w:r w:rsidR="00ED5188">
        <w:t xml:space="preserve"> </w:t>
      </w:r>
      <w:proofErr w:type="spellStart"/>
      <w:r w:rsidRPr="003032DB">
        <w:t>operation</w:t>
      </w:r>
      <w:proofErr w:type="spellEnd"/>
      <w:r w:rsidRPr="003032DB">
        <w:t>.</w:t>
      </w:r>
    </w:p>
    <w:p w14:paraId="2805C2A8" w14:textId="1D451898" w:rsidR="003032DB" w:rsidRPr="003032DB" w:rsidRDefault="003032DB" w:rsidP="003032DB">
      <w:pPr>
        <w:pStyle w:val="a0"/>
        <w:tabs>
          <w:tab w:val="clear" w:pos="851"/>
          <w:tab w:val="left" w:pos="1134"/>
        </w:tabs>
        <w:ind w:left="0" w:firstLine="851"/>
      </w:pPr>
      <w:r w:rsidRPr="003032DB">
        <w:t>У</w:t>
      </w:r>
      <w:r w:rsidR="00ED5188">
        <w:t xml:space="preserve"> </w:t>
      </w:r>
      <w:r w:rsidRPr="003032DB">
        <w:t>разі,</w:t>
      </w:r>
      <w:r w:rsidR="00ED5188">
        <w:t xml:space="preserve"> </w:t>
      </w:r>
      <w:r w:rsidRPr="003032DB">
        <w:t>якщо</w:t>
      </w:r>
      <w:r w:rsidR="00ED5188">
        <w:t xml:space="preserve"> </w:t>
      </w:r>
      <w:r w:rsidRPr="003032DB">
        <w:t>операція</w:t>
      </w:r>
      <w:r w:rsidR="00ED5188">
        <w:t xml:space="preserve"> </w:t>
      </w:r>
      <w:r w:rsidRPr="003032DB">
        <w:t>не</w:t>
      </w:r>
      <w:r w:rsidR="00ED5188">
        <w:t xml:space="preserve"> </w:t>
      </w:r>
      <w:r w:rsidRPr="003032DB">
        <w:t>вибрана</w:t>
      </w:r>
      <w:r w:rsidR="00ED5188">
        <w:t xml:space="preserve"> </w:t>
      </w:r>
      <w:r w:rsidRPr="003032DB">
        <w:t>або</w:t>
      </w:r>
      <w:r w:rsidR="00ED5188">
        <w:t xml:space="preserve"> </w:t>
      </w:r>
      <w:r w:rsidRPr="003032DB">
        <w:t>її</w:t>
      </w:r>
      <w:r w:rsidR="00ED5188">
        <w:t xml:space="preserve"> </w:t>
      </w:r>
      <w:r w:rsidRPr="003032DB">
        <w:t>значення</w:t>
      </w:r>
      <w:r w:rsidR="00ED5188">
        <w:t xml:space="preserve"> </w:t>
      </w:r>
      <w:r w:rsidRPr="003032DB">
        <w:t>не</w:t>
      </w:r>
      <w:r w:rsidR="00ED5188">
        <w:t xml:space="preserve"> </w:t>
      </w:r>
      <w:r w:rsidRPr="003032DB">
        <w:t>відповідає</w:t>
      </w:r>
      <w:r w:rsidR="00ED5188">
        <w:t xml:space="preserve"> </w:t>
      </w:r>
      <w:r w:rsidRPr="003032DB">
        <w:t>жодній</w:t>
      </w:r>
      <w:r w:rsidR="00ED5188">
        <w:t xml:space="preserve"> </w:t>
      </w:r>
      <w:r w:rsidRPr="003032DB">
        <w:t>з</w:t>
      </w:r>
      <w:r w:rsidR="00ED5188">
        <w:t xml:space="preserve"> </w:t>
      </w:r>
      <w:r w:rsidRPr="003032DB">
        <w:t>опцій,</w:t>
      </w:r>
      <w:r w:rsidR="00ED5188">
        <w:t xml:space="preserve"> </w:t>
      </w:r>
      <w:r w:rsidRPr="003032DB">
        <w:t>встановлюється</w:t>
      </w:r>
      <w:r w:rsidR="00ED5188">
        <w:t xml:space="preserve"> </w:t>
      </w:r>
      <w:r w:rsidRPr="003032DB">
        <w:t>відповідне</w:t>
      </w:r>
      <w:r w:rsidR="00ED5188">
        <w:t xml:space="preserve"> </w:t>
      </w:r>
      <w:r w:rsidRPr="003032DB">
        <w:t>повідомлення</w:t>
      </w:r>
      <w:r w:rsidR="00ED5188">
        <w:t xml:space="preserve"> </w:t>
      </w:r>
      <w:r w:rsidRPr="003032DB">
        <w:t>про</w:t>
      </w:r>
      <w:r w:rsidR="00ED5188">
        <w:t xml:space="preserve"> </w:t>
      </w:r>
      <w:r w:rsidRPr="003032DB">
        <w:t>помилку.</w:t>
      </w:r>
    </w:p>
    <w:p w14:paraId="4B4AEDD0" w14:textId="77777777" w:rsidR="003032DB" w:rsidRPr="00C21B6B" w:rsidRDefault="003032DB" w:rsidP="003032DB">
      <w:pPr>
        <w:pStyle w:val="af7"/>
      </w:pPr>
    </w:p>
    <w:p w14:paraId="28575963" w14:textId="77777777" w:rsidR="002967FC" w:rsidRPr="002967FC" w:rsidRDefault="002967FC" w:rsidP="002967FC">
      <w:pPr>
        <w:pStyle w:val="af7"/>
        <w:rPr>
          <w:b/>
          <w:bCs/>
        </w:rPr>
      </w:pPr>
      <w:r w:rsidRPr="002967FC">
        <w:rPr>
          <w:b/>
          <w:bCs/>
        </w:rPr>
        <w:t>Функції</w:t>
      </w:r>
    </w:p>
    <w:p w14:paraId="4DF1A1FA" w14:textId="69235716" w:rsidR="009947DF" w:rsidRPr="009947DF" w:rsidRDefault="00994205" w:rsidP="009947DF">
      <w:pPr>
        <w:pStyle w:val="a"/>
        <w:numPr>
          <w:ilvl w:val="0"/>
          <w:numId w:val="170"/>
        </w:numPr>
        <w:ind w:left="0" w:firstLine="567"/>
        <w:rPr>
          <w:b/>
          <w:bCs/>
        </w:rPr>
      </w:pPr>
      <w:r w:rsidRPr="00994205">
        <w:rPr>
          <w:b/>
          <w:bCs/>
        </w:rPr>
        <w:t>loadNumbersFromFile($filePath)</w:t>
      </w:r>
      <w:r w:rsidR="00ED5188">
        <w:rPr>
          <w:b/>
          <w:bCs/>
          <w:lang w:val="uk-UA"/>
        </w:rPr>
        <w:t xml:space="preserve"> </w:t>
      </w:r>
      <w:r w:rsidR="009947DF" w:rsidRPr="009947DF">
        <w:rPr>
          <w:lang w:val="uk-UA"/>
        </w:rPr>
        <w:t>–</w:t>
      </w:r>
      <w:r w:rsidR="00ED5188">
        <w:rPr>
          <w:color w:val="000000"/>
          <w:lang w:val="uk-UA"/>
        </w:rPr>
        <w:t xml:space="preserve"> </w:t>
      </w:r>
      <w:r w:rsidRPr="009947DF">
        <w:rPr>
          <w:color w:val="000000"/>
        </w:rPr>
        <w:t>функція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виконує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завантаження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чисел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з</w:t>
      </w:r>
      <w:r w:rsidR="00ED5188">
        <w:rPr>
          <w:color w:val="000000"/>
        </w:rPr>
        <w:t xml:space="preserve"> </w:t>
      </w:r>
      <w:r w:rsidRPr="009947DF">
        <w:rPr>
          <w:color w:val="000000"/>
        </w:rPr>
        <w:t>файлу.</w:t>
      </w:r>
    </w:p>
    <w:p w14:paraId="56545AA5" w14:textId="4CA0BFF9" w:rsidR="00994205" w:rsidRPr="00B64972" w:rsidRDefault="00994205" w:rsidP="00DC75A3">
      <w:pPr>
        <w:pStyle w:val="af7"/>
        <w:rPr>
          <w:i/>
          <w:iCs/>
        </w:rPr>
      </w:pPr>
      <w:r w:rsidRPr="00B64972">
        <w:rPr>
          <w:i/>
          <w:iCs/>
        </w:rPr>
        <w:t>Параметри:</w:t>
      </w:r>
    </w:p>
    <w:p w14:paraId="7D2643AE" w14:textId="065CA3CC" w:rsidR="00994205" w:rsidRPr="009947DF" w:rsidRDefault="00994205" w:rsidP="00DC75A3">
      <w:pPr>
        <w:pStyle w:val="a0"/>
        <w:ind w:left="0" w:firstLine="567"/>
      </w:pPr>
      <w:r w:rsidRPr="009947DF">
        <w:rPr>
          <w:rStyle w:val="HTML"/>
          <w:rFonts w:ascii="Times New Roman" w:hAnsi="Times New Roman" w:cs="Times New Roman"/>
          <w:sz w:val="28"/>
          <w:szCs w:val="28"/>
        </w:rPr>
        <w:t>$</w:t>
      </w:r>
      <w:proofErr w:type="spellStart"/>
      <w:r w:rsidRPr="009947DF">
        <w:rPr>
          <w:rStyle w:val="HTML"/>
          <w:rFonts w:ascii="Times New Roman" w:hAnsi="Times New Roman" w:cs="Times New Roman"/>
          <w:sz w:val="28"/>
          <w:szCs w:val="28"/>
        </w:rPr>
        <w:t>filePath</w:t>
      </w:r>
      <w:proofErr w:type="spellEnd"/>
      <w:r w:rsidRPr="009947DF">
        <w:t>:</w:t>
      </w:r>
      <w:r w:rsidR="00ED5188">
        <w:t xml:space="preserve"> </w:t>
      </w:r>
      <w:r w:rsidRPr="009947DF">
        <w:t>шлях</w:t>
      </w:r>
      <w:r w:rsidR="00ED5188">
        <w:t xml:space="preserve"> </w:t>
      </w:r>
      <w:r w:rsidRPr="009947DF">
        <w:t>до</w:t>
      </w:r>
      <w:r w:rsidR="00ED5188">
        <w:t xml:space="preserve"> </w:t>
      </w:r>
      <w:r w:rsidRPr="009947DF">
        <w:t>тимчасового</w:t>
      </w:r>
      <w:r w:rsidR="00ED5188">
        <w:t xml:space="preserve"> </w:t>
      </w:r>
      <w:r w:rsidRPr="009947DF">
        <w:t>файлу,</w:t>
      </w:r>
      <w:r w:rsidR="00ED5188">
        <w:t xml:space="preserve"> </w:t>
      </w:r>
      <w:r w:rsidRPr="009947DF">
        <w:t>який</w:t>
      </w:r>
      <w:r w:rsidR="00ED5188">
        <w:t xml:space="preserve"> </w:t>
      </w:r>
      <w:r w:rsidRPr="009947DF">
        <w:t>завантажив</w:t>
      </w:r>
      <w:r w:rsidR="00ED5188">
        <w:t xml:space="preserve"> </w:t>
      </w:r>
      <w:r w:rsidRPr="009947DF">
        <w:t>користувач.</w:t>
      </w:r>
    </w:p>
    <w:p w14:paraId="3FFF5EF3" w14:textId="643DEE68" w:rsidR="00994205" w:rsidRPr="00B64972" w:rsidRDefault="00994205" w:rsidP="00DC75A3">
      <w:pPr>
        <w:pStyle w:val="af7"/>
        <w:rPr>
          <w:i/>
          <w:iCs/>
        </w:rPr>
      </w:pPr>
      <w:r w:rsidRPr="00B64972">
        <w:rPr>
          <w:i/>
          <w:iCs/>
        </w:rPr>
        <w:t>Логіка</w:t>
      </w:r>
      <w:r w:rsidR="00ED5188">
        <w:rPr>
          <w:i/>
          <w:iCs/>
        </w:rPr>
        <w:t xml:space="preserve"> </w:t>
      </w:r>
      <w:r w:rsidRPr="00B64972">
        <w:rPr>
          <w:i/>
          <w:iCs/>
        </w:rPr>
        <w:t>роботи:</w:t>
      </w:r>
    </w:p>
    <w:p w14:paraId="42EA69F7" w14:textId="31FC470A" w:rsidR="00994205" w:rsidRPr="00DC75A3" w:rsidRDefault="00994205" w:rsidP="00DC75A3">
      <w:pPr>
        <w:pStyle w:val="a0"/>
        <w:ind w:left="0"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DC75A3">
        <w:rPr>
          <w:rStyle w:val="HTML"/>
          <w:rFonts w:ascii="Times New Roman" w:hAnsi="Times New Roman" w:cs="Times New Roman"/>
          <w:sz w:val="28"/>
          <w:szCs w:val="28"/>
        </w:rPr>
        <w:t>Функція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зчитує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весь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вміст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файлу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допомогою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file_get_contents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.</w:t>
      </w:r>
    </w:p>
    <w:p w14:paraId="35F012D4" w14:textId="520ACD52" w:rsidR="00994205" w:rsidRPr="00DC75A3" w:rsidRDefault="00994205" w:rsidP="00DC75A3">
      <w:pPr>
        <w:pStyle w:val="a0"/>
        <w:ind w:left="0"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DC75A3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файл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порожній,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функція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повертає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порожній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масив,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щоб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уникнути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подальших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помилок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обробки.</w:t>
      </w:r>
    </w:p>
    <w:p w14:paraId="560F30A5" w14:textId="04126F09" w:rsidR="00994205" w:rsidRPr="00DC75A3" w:rsidRDefault="00994205" w:rsidP="00DC75A3">
      <w:pPr>
        <w:pStyle w:val="a0"/>
        <w:ind w:left="0"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DC75A3">
        <w:rPr>
          <w:rStyle w:val="HTML"/>
          <w:rFonts w:ascii="Times New Roman" w:hAnsi="Times New Roman" w:cs="Times New Roman"/>
          <w:sz w:val="28"/>
          <w:szCs w:val="28"/>
        </w:rPr>
        <w:lastRenderedPageBreak/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файл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містить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текст,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він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розділяється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на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частини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допомогою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explode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(";"),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отримані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значення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перетворюються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числа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за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допомогою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array_map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('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floatval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',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C75A3">
        <w:rPr>
          <w:rStyle w:val="HTML"/>
          <w:rFonts w:ascii="Times New Roman" w:hAnsi="Times New Roman" w:cs="Times New Roman"/>
          <w:sz w:val="28"/>
          <w:szCs w:val="28"/>
        </w:rPr>
        <w:t>$</w:t>
      </w:r>
      <w:proofErr w:type="spellStart"/>
      <w:r w:rsidRPr="00DC75A3">
        <w:rPr>
          <w:rStyle w:val="HTML"/>
          <w:rFonts w:ascii="Times New Roman" w:hAnsi="Times New Roman" w:cs="Times New Roman"/>
          <w:sz w:val="28"/>
          <w:szCs w:val="28"/>
        </w:rPr>
        <w:t>numbers</w:t>
      </w:r>
      <w:proofErr w:type="spellEnd"/>
      <w:r w:rsidRPr="00DC75A3">
        <w:rPr>
          <w:rStyle w:val="HTML"/>
          <w:rFonts w:ascii="Times New Roman" w:hAnsi="Times New Roman" w:cs="Times New Roman"/>
          <w:sz w:val="28"/>
          <w:szCs w:val="28"/>
        </w:rPr>
        <w:t>).</w:t>
      </w:r>
    </w:p>
    <w:p w14:paraId="265A9DD7" w14:textId="77777777" w:rsidR="00EC0F98" w:rsidRDefault="00EC0F98" w:rsidP="00EC0F98">
      <w:pPr>
        <w:pStyle w:val="af7"/>
        <w:rPr>
          <w:b/>
          <w:bCs/>
        </w:rPr>
      </w:pPr>
    </w:p>
    <w:p w14:paraId="74222672" w14:textId="4E1CF052" w:rsidR="00994205" w:rsidRPr="00EC0F98" w:rsidRDefault="0059525C" w:rsidP="00EC0F98">
      <w:pPr>
        <w:pStyle w:val="af7"/>
        <w:rPr>
          <w:b/>
          <w:bCs/>
        </w:rPr>
      </w:pPr>
      <w:r w:rsidRPr="00EC0F98">
        <w:rPr>
          <w:b/>
          <w:bCs/>
        </w:rPr>
        <w:t>О</w:t>
      </w:r>
      <w:r w:rsidR="00B64972" w:rsidRPr="00EC0F98">
        <w:rPr>
          <w:b/>
          <w:bCs/>
        </w:rPr>
        <w:t>бробк</w:t>
      </w:r>
      <w:r w:rsidRPr="00EC0F98">
        <w:rPr>
          <w:b/>
          <w:bCs/>
        </w:rPr>
        <w:t>а</w:t>
      </w:r>
      <w:r w:rsidR="00ED5188">
        <w:rPr>
          <w:b/>
          <w:bCs/>
        </w:rPr>
        <w:t xml:space="preserve"> </w:t>
      </w:r>
      <w:r w:rsidR="00B64972" w:rsidRPr="00EC0F98">
        <w:rPr>
          <w:b/>
          <w:bCs/>
        </w:rPr>
        <w:t>вхідних</w:t>
      </w:r>
      <w:r w:rsidR="00ED5188">
        <w:rPr>
          <w:b/>
          <w:bCs/>
        </w:rPr>
        <w:t xml:space="preserve"> </w:t>
      </w:r>
      <w:r w:rsidR="00B64972" w:rsidRPr="00EC0F98">
        <w:rPr>
          <w:b/>
          <w:bCs/>
        </w:rPr>
        <w:t>даних</w:t>
      </w:r>
      <w:r w:rsidR="00CF18C5" w:rsidRPr="00EC0F98">
        <w:rPr>
          <w:b/>
          <w:bCs/>
        </w:rPr>
        <w:t>:</w:t>
      </w:r>
    </w:p>
    <w:p w14:paraId="22EE7256" w14:textId="4FD7F65D" w:rsidR="00CF18C5" w:rsidRPr="00CF18C5" w:rsidRDefault="00CF18C5" w:rsidP="00CF18C5">
      <w:pPr>
        <w:pStyle w:val="a"/>
        <w:numPr>
          <w:ilvl w:val="0"/>
          <w:numId w:val="177"/>
        </w:numPr>
        <w:tabs>
          <w:tab w:val="left" w:pos="709"/>
        </w:tabs>
        <w:ind w:left="0" w:firstLine="567"/>
        <w:rPr>
          <w:b/>
          <w:bCs/>
        </w:rPr>
      </w:pPr>
      <w:r w:rsidRPr="00CF18C5">
        <w:rPr>
          <w:b/>
          <w:bCs/>
        </w:rPr>
        <w:t>Перевірка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наявність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файлів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і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вибір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операції:</w:t>
      </w:r>
    </w:p>
    <w:p w14:paraId="30A5253F" w14:textId="1E4FD667" w:rsidR="00CF18C5" w:rsidRPr="00CF18C5" w:rsidRDefault="00CF18C5" w:rsidP="00CF18C5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CF18C5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користувач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завантажив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обидва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файли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або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вибрав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операцію,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програма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завершується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повідомленням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помилку.</w:t>
      </w:r>
    </w:p>
    <w:p w14:paraId="4A92B578" w14:textId="2873DC92" w:rsidR="00CF18C5" w:rsidRPr="00CF18C5" w:rsidRDefault="00CF18C5" w:rsidP="00CF18C5">
      <w:pPr>
        <w:pStyle w:val="a"/>
        <w:numPr>
          <w:ilvl w:val="0"/>
          <w:numId w:val="177"/>
        </w:numPr>
        <w:tabs>
          <w:tab w:val="left" w:pos="709"/>
        </w:tabs>
        <w:ind w:left="0" w:firstLine="567"/>
        <w:rPr>
          <w:b/>
          <w:bCs/>
        </w:rPr>
      </w:pPr>
      <w:r w:rsidRPr="00CF18C5">
        <w:rPr>
          <w:b/>
          <w:bCs/>
        </w:rPr>
        <w:t>Перевірка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порожні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файли:</w:t>
      </w:r>
    </w:p>
    <w:p w14:paraId="79489B0A" w14:textId="17F2FB7C" w:rsidR="00CF18C5" w:rsidRPr="00CF18C5" w:rsidRDefault="00CF18C5" w:rsidP="00CF18C5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CF18C5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один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або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обидва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файли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виявляються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порожніми,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програма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виводить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відповідне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повідомлення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продовжує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обчислення.</w:t>
      </w:r>
    </w:p>
    <w:p w14:paraId="7170BA14" w14:textId="44BEAEE0" w:rsidR="00CF18C5" w:rsidRPr="00CF18C5" w:rsidRDefault="00CF18C5" w:rsidP="00CF18C5">
      <w:pPr>
        <w:pStyle w:val="a"/>
        <w:numPr>
          <w:ilvl w:val="0"/>
          <w:numId w:val="177"/>
        </w:numPr>
        <w:tabs>
          <w:tab w:val="left" w:pos="709"/>
        </w:tabs>
        <w:ind w:left="0" w:firstLine="567"/>
        <w:rPr>
          <w:b/>
          <w:bCs/>
        </w:rPr>
      </w:pPr>
      <w:r w:rsidRPr="00CF18C5">
        <w:rPr>
          <w:b/>
          <w:bCs/>
        </w:rPr>
        <w:t>Перевірка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на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однакову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кількість</w:t>
      </w:r>
      <w:r w:rsidR="00ED5188">
        <w:rPr>
          <w:b/>
          <w:bCs/>
        </w:rPr>
        <w:t xml:space="preserve"> </w:t>
      </w:r>
      <w:r w:rsidRPr="00CF18C5">
        <w:rPr>
          <w:b/>
          <w:bCs/>
        </w:rPr>
        <w:t>чисел:</w:t>
      </w:r>
    </w:p>
    <w:p w14:paraId="0C9F7D3E" w14:textId="2C534F38" w:rsidR="00CF18C5" w:rsidRPr="00CF18C5" w:rsidRDefault="00CF18C5" w:rsidP="00CF18C5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CF18C5">
        <w:rPr>
          <w:rStyle w:val="HTML"/>
          <w:rFonts w:ascii="Times New Roman" w:hAnsi="Times New Roman" w:cs="Times New Roman"/>
          <w:sz w:val="28"/>
          <w:szCs w:val="28"/>
        </w:rPr>
        <w:t>Якщо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кількість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чисел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файлах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збігається,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виводиться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повідомлення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про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помилку,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обчислення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не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F18C5">
        <w:rPr>
          <w:rStyle w:val="HTML"/>
          <w:rFonts w:ascii="Times New Roman" w:hAnsi="Times New Roman" w:cs="Times New Roman"/>
          <w:sz w:val="28"/>
          <w:szCs w:val="28"/>
        </w:rPr>
        <w:t>виконуються.</w:t>
      </w:r>
    </w:p>
    <w:p w14:paraId="24913E75" w14:textId="77777777" w:rsidR="0059525C" w:rsidRDefault="0059525C" w:rsidP="00E71C5F">
      <w:pPr>
        <w:pStyle w:val="af7"/>
        <w:rPr>
          <w:b/>
          <w:bCs/>
        </w:rPr>
      </w:pPr>
    </w:p>
    <w:p w14:paraId="0A2A4C9B" w14:textId="579916CF" w:rsidR="00E71C5F" w:rsidRPr="00E71C5F" w:rsidRDefault="00E71C5F" w:rsidP="00E71C5F">
      <w:pPr>
        <w:pStyle w:val="af7"/>
        <w:rPr>
          <w:b/>
          <w:bCs/>
        </w:rPr>
      </w:pPr>
      <w:r w:rsidRPr="00E71C5F">
        <w:rPr>
          <w:b/>
          <w:bCs/>
        </w:rPr>
        <w:t>Вихідні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дані</w:t>
      </w:r>
    </w:p>
    <w:p w14:paraId="13C97C27" w14:textId="329A050A" w:rsidR="00E71C5F" w:rsidRPr="00E71C5F" w:rsidRDefault="00E71C5F" w:rsidP="00E71C5F">
      <w:pPr>
        <w:pStyle w:val="af7"/>
        <w:numPr>
          <w:ilvl w:val="0"/>
          <w:numId w:val="185"/>
        </w:numPr>
      </w:pPr>
      <w:r w:rsidRPr="00E71C5F">
        <w:rPr>
          <w:b/>
          <w:bCs/>
        </w:rPr>
        <w:t>Результати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обчислень</w:t>
      </w:r>
      <w:r w:rsidRPr="00E71C5F">
        <w:t>:</w:t>
      </w:r>
    </w:p>
    <w:p w14:paraId="33AC8D3B" w14:textId="3249DD6A" w:rsidR="00E71C5F" w:rsidRPr="0059525C" w:rsidRDefault="00E71C5F" w:rsidP="0059525C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E71C5F">
        <w:rPr>
          <w:rStyle w:val="HTML"/>
          <w:rFonts w:ascii="Times New Roman" w:hAnsi="Times New Roman" w:cs="Times New Roman"/>
          <w:sz w:val="28"/>
          <w:szCs w:val="28"/>
        </w:rPr>
        <w:t>На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сторінці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виводиться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заголовок,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що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містить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назву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виконуваної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операції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та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результат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для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кожної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пари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чисел.</w:t>
      </w:r>
    </w:p>
    <w:p w14:paraId="702CB7EF" w14:textId="2B2AF5B2" w:rsidR="00E71C5F" w:rsidRPr="00E71C5F" w:rsidRDefault="00E71C5F" w:rsidP="0059525C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59525C">
        <w:rPr>
          <w:rStyle w:val="HTML"/>
          <w:rFonts w:ascii="Times New Roman" w:hAnsi="Times New Roman" w:cs="Times New Roman"/>
          <w:sz w:val="28"/>
          <w:szCs w:val="28"/>
        </w:rPr>
        <w:t>В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разі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виникнення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помилки,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користувач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отримує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повідомлення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з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деталями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9525C">
        <w:rPr>
          <w:rStyle w:val="HTML"/>
          <w:rFonts w:ascii="Times New Roman" w:hAnsi="Times New Roman" w:cs="Times New Roman"/>
          <w:sz w:val="28"/>
          <w:szCs w:val="28"/>
        </w:rPr>
        <w:t>проблеми.</w:t>
      </w:r>
    </w:p>
    <w:p w14:paraId="7DB2D896" w14:textId="4084A1BA" w:rsidR="00E71C5F" w:rsidRPr="00E71C5F" w:rsidRDefault="00E71C5F" w:rsidP="00E71C5F">
      <w:pPr>
        <w:pStyle w:val="af7"/>
        <w:numPr>
          <w:ilvl w:val="0"/>
          <w:numId w:val="185"/>
        </w:numPr>
      </w:pPr>
      <w:r w:rsidRPr="00E71C5F">
        <w:rPr>
          <w:b/>
          <w:bCs/>
        </w:rPr>
        <w:t>Дата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і</w:t>
      </w:r>
      <w:r w:rsidR="00ED5188">
        <w:rPr>
          <w:b/>
          <w:bCs/>
        </w:rPr>
        <w:t xml:space="preserve"> </w:t>
      </w:r>
      <w:r w:rsidRPr="00E71C5F">
        <w:rPr>
          <w:b/>
          <w:bCs/>
        </w:rPr>
        <w:t>підпис</w:t>
      </w:r>
      <w:r w:rsidRPr="00E71C5F">
        <w:t>:</w:t>
      </w:r>
    </w:p>
    <w:p w14:paraId="512BEF9F" w14:textId="63657B53" w:rsidR="00E71C5F" w:rsidRDefault="00E71C5F" w:rsidP="00EC0F98">
      <w:pPr>
        <w:pStyle w:val="a0"/>
        <w:tabs>
          <w:tab w:val="clear" w:pos="851"/>
          <w:tab w:val="left" w:pos="1134"/>
        </w:tabs>
        <w:ind w:left="0" w:firstLine="851"/>
        <w:rPr>
          <w:rStyle w:val="HTML"/>
          <w:rFonts w:ascii="Times New Roman" w:hAnsi="Times New Roman" w:cs="Times New Roman"/>
          <w:sz w:val="28"/>
          <w:szCs w:val="28"/>
        </w:rPr>
      </w:pPr>
      <w:r w:rsidRPr="00E71C5F">
        <w:rPr>
          <w:rStyle w:val="HTML"/>
          <w:rFonts w:ascii="Times New Roman" w:hAnsi="Times New Roman" w:cs="Times New Roman"/>
          <w:sz w:val="28"/>
          <w:szCs w:val="28"/>
        </w:rPr>
        <w:t>Виводиться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час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та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дата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генерації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результату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EC0F98">
        <w:rPr>
          <w:rStyle w:val="HTML"/>
          <w:rFonts w:ascii="Times New Roman" w:hAnsi="Times New Roman" w:cs="Times New Roman"/>
          <w:sz w:val="28"/>
          <w:szCs w:val="28"/>
        </w:rPr>
        <w:t>роботи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,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також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підпис</w:t>
      </w:r>
      <w:r w:rsidR="00ED518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E71C5F">
        <w:rPr>
          <w:rStyle w:val="HTML"/>
          <w:rFonts w:ascii="Times New Roman" w:hAnsi="Times New Roman" w:cs="Times New Roman"/>
          <w:sz w:val="28"/>
          <w:szCs w:val="28"/>
        </w:rPr>
        <w:t>користувача</w:t>
      </w:r>
      <w:r w:rsidR="00810DC7">
        <w:rPr>
          <w:rStyle w:val="HTML"/>
          <w:rFonts w:ascii="Times New Roman" w:hAnsi="Times New Roman" w:cs="Times New Roman"/>
          <w:sz w:val="28"/>
          <w:szCs w:val="28"/>
        </w:rPr>
        <w:t>.</w:t>
      </w:r>
    </w:p>
    <w:p w14:paraId="106F1832" w14:textId="77777777" w:rsidR="00A3479E" w:rsidRPr="00A3479E" w:rsidRDefault="00A3479E" w:rsidP="00A3479E">
      <w:pPr>
        <w:pStyle w:val="af7"/>
      </w:pPr>
    </w:p>
    <w:p w14:paraId="59FD0FD5" w14:textId="1ED686B6" w:rsidR="005F416F" w:rsidRPr="00917D86" w:rsidRDefault="00917D86" w:rsidP="00917D86">
      <w:pPr>
        <w:pStyle w:val="af9"/>
      </w:pPr>
      <w:r w:rsidRPr="00917D86">
        <w:t>Лістинг</w:t>
      </w:r>
      <w:r w:rsidR="00ED5188">
        <w:t xml:space="preserve"> </w:t>
      </w:r>
      <w:r w:rsidRPr="00917D86">
        <w:t>вихідного</w:t>
      </w:r>
      <w:r w:rsidR="00ED5188">
        <w:t xml:space="preserve"> </w:t>
      </w:r>
      <w:r w:rsidRPr="00917D86">
        <w:t>коду</w:t>
      </w:r>
      <w:r w:rsidR="00ED5188">
        <w:t xml:space="preserve"> </w:t>
      </w:r>
      <w:r w:rsidRPr="00917D86">
        <w:t>з</w:t>
      </w:r>
      <w:r w:rsidR="00ED5188">
        <w:t xml:space="preserve"> </w:t>
      </w:r>
      <w:r w:rsidRPr="00917D86">
        <w:t>коментарями</w:t>
      </w:r>
    </w:p>
    <w:p w14:paraId="4D070641" w14:textId="173083D7" w:rsidR="005F416F" w:rsidRPr="00917D86" w:rsidRDefault="00D973A3" w:rsidP="005F416F">
      <w:pPr>
        <w:pStyle w:val="af7"/>
      </w:pPr>
      <w:r>
        <w:t>Код</w:t>
      </w:r>
      <w:r w:rsidR="00ED5188">
        <w:t xml:space="preserve"> </w:t>
      </w:r>
      <w:r>
        <w:t>сценарію</w:t>
      </w:r>
      <w:r w:rsidR="00B10476">
        <w:t>,</w:t>
      </w:r>
      <w:r w:rsidR="00ED5188">
        <w:t xml:space="preserve"> </w:t>
      </w:r>
      <w:r w:rsidR="00B10476">
        <w:t>що</w:t>
      </w:r>
      <w:r w:rsidR="00ED5188">
        <w:t xml:space="preserve"> </w:t>
      </w:r>
      <w:r w:rsidR="00B10476">
        <w:t>обробляє</w:t>
      </w:r>
      <w:r w:rsidR="00ED5188">
        <w:t xml:space="preserve"> </w:t>
      </w:r>
      <w:r w:rsidR="00B10476">
        <w:t>форму</w:t>
      </w:r>
      <w:r w:rsidR="00ED5188">
        <w:t xml:space="preserve"> </w:t>
      </w:r>
      <w:r w:rsidR="00B10476">
        <w:t>калькулятора</w:t>
      </w:r>
      <w:r w:rsidR="00ED5188">
        <w:t xml:space="preserve"> </w:t>
      </w:r>
      <w:r>
        <w:t>подано</w:t>
      </w:r>
      <w:r w:rsidR="00ED5188">
        <w:t xml:space="preserve"> </w:t>
      </w:r>
      <w:r>
        <w:t>в</w:t>
      </w:r>
      <w:r w:rsidR="00ED5188">
        <w:t xml:space="preserve"> </w:t>
      </w:r>
      <w:r>
        <w:t>Додатку</w:t>
      </w:r>
      <w:r w:rsidR="00ED5188">
        <w:t xml:space="preserve"> </w:t>
      </w:r>
      <w:r w:rsidR="00B10476">
        <w:t>А.</w:t>
      </w:r>
    </w:p>
    <w:p w14:paraId="15A7649F" w14:textId="6C7CCDC0" w:rsidR="00A405AC" w:rsidRPr="00A405AC" w:rsidRDefault="00C34AB4" w:rsidP="00A405AC">
      <w:pPr>
        <w:pStyle w:val="af9"/>
      </w:pPr>
      <w:bookmarkStart w:id="24" w:name="_Hlk181220992"/>
      <w:r w:rsidRPr="00706AE7">
        <w:t>Результати</w:t>
      </w:r>
      <w:r w:rsidR="00ED5188">
        <w:t xml:space="preserve"> </w:t>
      </w:r>
      <w:r w:rsidRPr="00706AE7">
        <w:t>роботи</w:t>
      </w:r>
    </w:p>
    <w:bookmarkEnd w:id="24"/>
    <w:p w14:paraId="73CDE0DB" w14:textId="65860EC0" w:rsidR="005F416F" w:rsidRPr="00770A07" w:rsidRDefault="00706AE7" w:rsidP="005F416F">
      <w:pPr>
        <w:pStyle w:val="af7"/>
      </w:pPr>
      <w:proofErr w:type="spellStart"/>
      <w:r w:rsidRPr="00706AE7">
        <w:rPr>
          <w:lang w:val="ru-RU"/>
        </w:rPr>
        <w:t>Результати</w:t>
      </w:r>
      <w:proofErr w:type="spellEnd"/>
      <w:r w:rsidR="00ED5188">
        <w:rPr>
          <w:lang w:val="ru-RU"/>
        </w:rPr>
        <w:t xml:space="preserve"> </w:t>
      </w:r>
      <w:proofErr w:type="spellStart"/>
      <w:r w:rsidRPr="00706AE7">
        <w:rPr>
          <w:lang w:val="ru-RU"/>
        </w:rPr>
        <w:t>роботи</w:t>
      </w:r>
      <w:proofErr w:type="spellEnd"/>
      <w:r w:rsidR="00ED5188">
        <w:rPr>
          <w:lang w:val="ru-RU"/>
        </w:rPr>
        <w:t xml:space="preserve"> </w:t>
      </w:r>
      <w:proofErr w:type="spellStart"/>
      <w:r>
        <w:rPr>
          <w:lang w:val="ru-RU"/>
        </w:rPr>
        <w:t>сценарію</w:t>
      </w:r>
      <w:proofErr w:type="spellEnd"/>
      <w:r w:rsidR="00ED5188">
        <w:rPr>
          <w:lang w:val="ru-RU"/>
        </w:rPr>
        <w:t xml:space="preserve"> </w:t>
      </w:r>
      <w:r w:rsidR="00C34AB4">
        <w:rPr>
          <w:lang w:val="ru-RU"/>
        </w:rPr>
        <w:t>подано</w:t>
      </w:r>
      <w:r w:rsidR="00ED5188">
        <w:rPr>
          <w:lang w:val="ru-RU"/>
        </w:rPr>
        <w:t xml:space="preserve"> </w:t>
      </w:r>
      <w:r w:rsidR="00C34AB4">
        <w:rPr>
          <w:lang w:val="ru-RU"/>
        </w:rPr>
        <w:t>в</w:t>
      </w:r>
      <w:r w:rsidR="00ED5188">
        <w:rPr>
          <w:lang w:val="ru-RU"/>
        </w:rPr>
        <w:t xml:space="preserve"> </w:t>
      </w:r>
      <w:proofErr w:type="spellStart"/>
      <w:r w:rsidR="00C34AB4">
        <w:rPr>
          <w:lang w:val="ru-RU"/>
        </w:rPr>
        <w:t>таблиці</w:t>
      </w:r>
      <w:proofErr w:type="spellEnd"/>
      <w:r w:rsidR="00ED5188">
        <w:rPr>
          <w:lang w:val="ru-RU"/>
        </w:rPr>
        <w:t xml:space="preserve"> </w:t>
      </w:r>
      <w:r w:rsidR="00A405AC">
        <w:rPr>
          <w:lang w:val="ru-RU"/>
        </w:rPr>
        <w:t>1</w:t>
      </w:r>
      <w:r w:rsidR="00CF4B1A">
        <w:rPr>
          <w:lang w:val="ru-RU"/>
        </w:rPr>
        <w:t>.</w:t>
      </w:r>
    </w:p>
    <w:p w14:paraId="25A1E88A" w14:textId="6B9565AB" w:rsidR="00C34AB4" w:rsidRDefault="00C34AB4" w:rsidP="00C34AB4">
      <w:pPr>
        <w:pStyle w:val="afb"/>
        <w:jc w:val="left"/>
      </w:pPr>
      <w:r>
        <w:t>Таблиця</w:t>
      </w:r>
      <w:r w:rsidR="00ED5188"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A405AC">
        <w:rPr>
          <w:noProof/>
        </w:rPr>
        <w:t>1</w:t>
      </w:r>
      <w:r>
        <w:fldChar w:fldCharType="end"/>
      </w:r>
      <w:r w:rsidR="00ED5188">
        <w:t xml:space="preserve"> </w:t>
      </w:r>
      <w:r w:rsidR="00CF4B1A">
        <w:t>–</w:t>
      </w:r>
      <w:r w:rsidR="00ED5188">
        <w:t xml:space="preserve"> </w:t>
      </w:r>
      <w:r w:rsidR="00CF4B1A">
        <w:t>результат</w:t>
      </w:r>
      <w:r w:rsidR="00ED5188">
        <w:t xml:space="preserve"> </w:t>
      </w:r>
      <w:r w:rsidR="00CF4B1A">
        <w:t>роботи</w:t>
      </w:r>
      <w:r w:rsidR="00ED5188">
        <w:t xml:space="preserve"> </w:t>
      </w:r>
      <w:r w:rsidR="00CF4B1A">
        <w:t>сценарію</w:t>
      </w:r>
      <w:r w:rsidR="00ED5188">
        <w:t xml:space="preserve"> </w:t>
      </w:r>
      <w:r w:rsidR="00CF4B1A">
        <w:t>з</w:t>
      </w:r>
      <w:r w:rsidR="00ED5188">
        <w:t xml:space="preserve"> </w:t>
      </w:r>
      <w:r w:rsidR="00CF4B1A">
        <w:t>різними</w:t>
      </w:r>
      <w:r w:rsidR="00ED5188">
        <w:t xml:space="preserve"> </w:t>
      </w:r>
      <w:r w:rsidR="00CF4B1A">
        <w:t>вхідними</w:t>
      </w:r>
      <w:r w:rsidR="00ED5188">
        <w:t xml:space="preserve"> </w:t>
      </w:r>
      <w:proofErr w:type="spellStart"/>
      <w:r w:rsidR="00CF4B1A">
        <w:t>данними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2551"/>
        <w:gridCol w:w="2546"/>
      </w:tblGrid>
      <w:tr w:rsidR="00251503" w:rsidRPr="001229C4" w14:paraId="59EB2911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3E426C5" w14:textId="58C5E292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bookmarkStart w:id="25" w:name="_Hlk181904592"/>
            <w:r w:rsidRPr="00251503">
              <w:rPr>
                <w:b/>
                <w:bCs/>
                <w:sz w:val="22"/>
                <w:szCs w:val="22"/>
              </w:rPr>
              <w:t>Вхідні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значення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1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файлу</w:t>
            </w:r>
          </w:p>
        </w:tc>
        <w:tc>
          <w:tcPr>
            <w:tcW w:w="1276" w:type="dxa"/>
            <w:vAlign w:val="center"/>
            <w:hideMark/>
          </w:tcPr>
          <w:p w14:paraId="02B00C24" w14:textId="48DE0A25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Вхідні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значення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2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файлу</w:t>
            </w:r>
          </w:p>
        </w:tc>
        <w:tc>
          <w:tcPr>
            <w:tcW w:w="1843" w:type="dxa"/>
            <w:vAlign w:val="center"/>
            <w:hideMark/>
          </w:tcPr>
          <w:p w14:paraId="36CE79E0" w14:textId="77C66E12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Операція</w:t>
            </w:r>
          </w:p>
        </w:tc>
        <w:tc>
          <w:tcPr>
            <w:tcW w:w="2551" w:type="dxa"/>
            <w:vAlign w:val="center"/>
            <w:hideMark/>
          </w:tcPr>
          <w:p w14:paraId="2A265414" w14:textId="440C3762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Очікуваний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результат</w:t>
            </w:r>
          </w:p>
        </w:tc>
        <w:tc>
          <w:tcPr>
            <w:tcW w:w="2546" w:type="dxa"/>
            <w:vAlign w:val="center"/>
            <w:hideMark/>
          </w:tcPr>
          <w:p w14:paraId="1B745B9C" w14:textId="0425860E" w:rsidR="00251503" w:rsidRPr="00251503" w:rsidRDefault="00251503" w:rsidP="005F4CF5">
            <w:pPr>
              <w:jc w:val="center"/>
              <w:rPr>
                <w:b/>
                <w:bCs/>
                <w:sz w:val="22"/>
                <w:szCs w:val="22"/>
              </w:rPr>
            </w:pPr>
            <w:r w:rsidRPr="00251503">
              <w:rPr>
                <w:b/>
                <w:bCs/>
                <w:sz w:val="22"/>
                <w:szCs w:val="22"/>
              </w:rPr>
              <w:t>Обробка</w:t>
            </w:r>
            <w:r w:rsidR="00ED5188">
              <w:rPr>
                <w:b/>
                <w:bCs/>
                <w:sz w:val="22"/>
                <w:szCs w:val="22"/>
              </w:rPr>
              <w:t xml:space="preserve"> </w:t>
            </w:r>
            <w:r w:rsidRPr="00251503">
              <w:rPr>
                <w:b/>
                <w:bCs/>
                <w:sz w:val="22"/>
                <w:szCs w:val="22"/>
              </w:rPr>
              <w:t>помилок</w:t>
            </w:r>
          </w:p>
        </w:tc>
      </w:tr>
      <w:bookmarkEnd w:id="25"/>
      <w:tr w:rsidR="00251503" w:rsidRPr="001229C4" w14:paraId="067DA32A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D935043" w14:textId="345C9B4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1;2;3</w:t>
            </w:r>
          </w:p>
        </w:tc>
        <w:tc>
          <w:tcPr>
            <w:tcW w:w="1276" w:type="dxa"/>
            <w:vAlign w:val="center"/>
            <w:hideMark/>
          </w:tcPr>
          <w:p w14:paraId="077AE113" w14:textId="0450D3E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4;5;6</w:t>
            </w:r>
          </w:p>
        </w:tc>
        <w:tc>
          <w:tcPr>
            <w:tcW w:w="1843" w:type="dxa"/>
            <w:vAlign w:val="center"/>
            <w:hideMark/>
          </w:tcPr>
          <w:p w14:paraId="10195B5D" w14:textId="0DA6330B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Додавання</w:t>
            </w:r>
          </w:p>
        </w:tc>
        <w:tc>
          <w:tcPr>
            <w:tcW w:w="2551" w:type="dxa"/>
            <w:vAlign w:val="center"/>
            <w:hideMark/>
          </w:tcPr>
          <w:p w14:paraId="37D2C0DF" w14:textId="09F1882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1+4=5,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2+5=7,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3+6=9</w:t>
            </w:r>
          </w:p>
        </w:tc>
        <w:tc>
          <w:tcPr>
            <w:tcW w:w="2546" w:type="dxa"/>
            <w:vAlign w:val="center"/>
            <w:hideMark/>
          </w:tcPr>
          <w:p w14:paraId="2B3E0CCB" w14:textId="3A579B7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75037322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1CE92673" w14:textId="7D0BAF7F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10;20;30</w:t>
            </w:r>
          </w:p>
        </w:tc>
        <w:tc>
          <w:tcPr>
            <w:tcW w:w="1276" w:type="dxa"/>
            <w:vAlign w:val="center"/>
            <w:hideMark/>
          </w:tcPr>
          <w:p w14:paraId="3774D95A" w14:textId="136F2B4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5;5;5</w:t>
            </w:r>
          </w:p>
        </w:tc>
        <w:tc>
          <w:tcPr>
            <w:tcW w:w="1843" w:type="dxa"/>
            <w:vAlign w:val="center"/>
            <w:hideMark/>
          </w:tcPr>
          <w:p w14:paraId="18C327CA" w14:textId="38F5589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Віднімання</w:t>
            </w:r>
          </w:p>
        </w:tc>
        <w:tc>
          <w:tcPr>
            <w:tcW w:w="2551" w:type="dxa"/>
            <w:vAlign w:val="center"/>
            <w:hideMark/>
          </w:tcPr>
          <w:p w14:paraId="11DA3EE9" w14:textId="4DF1102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10-5=5,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20-5=15,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30-5=25</w:t>
            </w:r>
          </w:p>
        </w:tc>
        <w:tc>
          <w:tcPr>
            <w:tcW w:w="2546" w:type="dxa"/>
            <w:vAlign w:val="center"/>
            <w:hideMark/>
          </w:tcPr>
          <w:p w14:paraId="7CAC31E7" w14:textId="2307852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3399D62B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064E819" w14:textId="7EAA28E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2;3;4</w:t>
            </w:r>
          </w:p>
        </w:tc>
        <w:tc>
          <w:tcPr>
            <w:tcW w:w="1276" w:type="dxa"/>
            <w:vAlign w:val="center"/>
            <w:hideMark/>
          </w:tcPr>
          <w:p w14:paraId="5A28CD97" w14:textId="15E86BF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5;6;7</w:t>
            </w:r>
          </w:p>
        </w:tc>
        <w:tc>
          <w:tcPr>
            <w:tcW w:w="1843" w:type="dxa"/>
            <w:vAlign w:val="center"/>
            <w:hideMark/>
          </w:tcPr>
          <w:p w14:paraId="6A63F0C5" w14:textId="05CD791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Множення</w:t>
            </w:r>
          </w:p>
        </w:tc>
        <w:tc>
          <w:tcPr>
            <w:tcW w:w="2551" w:type="dxa"/>
            <w:vAlign w:val="center"/>
            <w:hideMark/>
          </w:tcPr>
          <w:p w14:paraId="1718AA62" w14:textId="2A237C5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25=10,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36=18,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4*7=28</w:t>
            </w:r>
          </w:p>
        </w:tc>
        <w:tc>
          <w:tcPr>
            <w:tcW w:w="2546" w:type="dxa"/>
            <w:vAlign w:val="center"/>
            <w:hideMark/>
          </w:tcPr>
          <w:p w14:paraId="284D2BE6" w14:textId="3259CDF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634ABBEB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FBA11A1" w14:textId="0AAC440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9;12;15</w:t>
            </w:r>
          </w:p>
        </w:tc>
        <w:tc>
          <w:tcPr>
            <w:tcW w:w="1276" w:type="dxa"/>
            <w:vAlign w:val="center"/>
            <w:hideMark/>
          </w:tcPr>
          <w:p w14:paraId="10431772" w14:textId="2A8A865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3;4;5</w:t>
            </w:r>
          </w:p>
        </w:tc>
        <w:tc>
          <w:tcPr>
            <w:tcW w:w="1843" w:type="dxa"/>
            <w:vAlign w:val="center"/>
            <w:hideMark/>
          </w:tcPr>
          <w:p w14:paraId="78E72E9A" w14:textId="43F5F9C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Ділення</w:t>
            </w:r>
          </w:p>
        </w:tc>
        <w:tc>
          <w:tcPr>
            <w:tcW w:w="2551" w:type="dxa"/>
            <w:vAlign w:val="center"/>
            <w:hideMark/>
          </w:tcPr>
          <w:p w14:paraId="57F3C101" w14:textId="7A37CBB3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9/3=3,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12/4=3,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15/5=3</w:t>
            </w:r>
          </w:p>
        </w:tc>
        <w:tc>
          <w:tcPr>
            <w:tcW w:w="2546" w:type="dxa"/>
            <w:vAlign w:val="center"/>
            <w:hideMark/>
          </w:tcPr>
          <w:p w14:paraId="3D403554" w14:textId="3C36211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00ED1FEA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45180F7F" w14:textId="0D515694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2;3;4</w:t>
            </w:r>
          </w:p>
        </w:tc>
        <w:tc>
          <w:tcPr>
            <w:tcW w:w="1276" w:type="dxa"/>
            <w:vAlign w:val="center"/>
            <w:hideMark/>
          </w:tcPr>
          <w:p w14:paraId="47174EE8" w14:textId="5048B64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1;2;3</w:t>
            </w:r>
          </w:p>
        </w:tc>
        <w:tc>
          <w:tcPr>
            <w:tcW w:w="1843" w:type="dxa"/>
            <w:vAlign w:val="center"/>
            <w:hideMark/>
          </w:tcPr>
          <w:p w14:paraId="643AF6F7" w14:textId="7625E9A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Піднесення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степеня</w:t>
            </w:r>
          </w:p>
        </w:tc>
        <w:tc>
          <w:tcPr>
            <w:tcW w:w="2551" w:type="dxa"/>
            <w:vAlign w:val="center"/>
            <w:hideMark/>
          </w:tcPr>
          <w:p w14:paraId="45215605" w14:textId="0E7BDEF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2^1=2,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3^2=9,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4^3=64</w:t>
            </w:r>
          </w:p>
        </w:tc>
        <w:tc>
          <w:tcPr>
            <w:tcW w:w="2546" w:type="dxa"/>
            <w:vAlign w:val="center"/>
            <w:hideMark/>
          </w:tcPr>
          <w:p w14:paraId="2AEDD40F" w14:textId="063F7B3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-</w:t>
            </w:r>
          </w:p>
        </w:tc>
      </w:tr>
      <w:tr w:rsidR="00251503" w:rsidRPr="001229C4" w14:paraId="712E2C0E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3EE0D08" w14:textId="734C629F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2;0;4</w:t>
            </w:r>
          </w:p>
        </w:tc>
        <w:tc>
          <w:tcPr>
            <w:tcW w:w="1276" w:type="dxa"/>
            <w:vAlign w:val="center"/>
            <w:hideMark/>
          </w:tcPr>
          <w:p w14:paraId="7E76A825" w14:textId="759C8C7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2;2;0</w:t>
            </w:r>
          </w:p>
        </w:tc>
        <w:tc>
          <w:tcPr>
            <w:tcW w:w="1843" w:type="dxa"/>
            <w:vAlign w:val="center"/>
            <w:hideMark/>
          </w:tcPr>
          <w:p w14:paraId="291DA0A5" w14:textId="79FB1445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Ділення</w:t>
            </w:r>
          </w:p>
        </w:tc>
        <w:tc>
          <w:tcPr>
            <w:tcW w:w="2551" w:type="dxa"/>
            <w:vAlign w:val="center"/>
            <w:hideMark/>
          </w:tcPr>
          <w:p w14:paraId="70A8AC23" w14:textId="3BEA74F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2/2=1,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0/2=0,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ділення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нуль</w:t>
            </w:r>
          </w:p>
        </w:tc>
        <w:tc>
          <w:tcPr>
            <w:tcW w:w="2546" w:type="dxa"/>
            <w:vAlign w:val="center"/>
            <w:hideMark/>
          </w:tcPr>
          <w:p w14:paraId="11E09E86" w14:textId="6529D59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оброблена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при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діленні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нуль</w:t>
            </w:r>
          </w:p>
        </w:tc>
      </w:tr>
      <w:tr w:rsidR="00251503" w:rsidRPr="001229C4" w14:paraId="235905D4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135D09D4" w14:textId="755A25B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10;20;30</w:t>
            </w:r>
          </w:p>
        </w:tc>
        <w:tc>
          <w:tcPr>
            <w:tcW w:w="1276" w:type="dxa"/>
            <w:vAlign w:val="center"/>
            <w:hideMark/>
          </w:tcPr>
          <w:p w14:paraId="734EBD57" w14:textId="1E6646F6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  <w:hideMark/>
          </w:tcPr>
          <w:p w14:paraId="2EC29CB5" w14:textId="717DF6A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Додавання</w:t>
            </w:r>
          </w:p>
        </w:tc>
        <w:tc>
          <w:tcPr>
            <w:tcW w:w="2551" w:type="dxa"/>
            <w:vAlign w:val="center"/>
            <w:hideMark/>
          </w:tcPr>
          <w:p w14:paraId="7B028705" w14:textId="1D8127A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один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обидва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</w:t>
            </w:r>
          </w:p>
        </w:tc>
        <w:tc>
          <w:tcPr>
            <w:tcW w:w="2546" w:type="dxa"/>
            <w:vAlign w:val="center"/>
            <w:hideMark/>
          </w:tcPr>
          <w:p w14:paraId="2B02BEA8" w14:textId="1A44864D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Виведення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для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порожнього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другого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файлу</w:t>
            </w:r>
          </w:p>
        </w:tc>
      </w:tr>
      <w:tr w:rsidR="00251503" w:rsidRPr="001229C4" w14:paraId="2C39CB60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294164D8" w14:textId="1E88BAED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  <w:hideMark/>
          </w:tcPr>
          <w:p w14:paraId="4CC6693E" w14:textId="57F7F5FB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4;5;6</w:t>
            </w:r>
          </w:p>
        </w:tc>
        <w:tc>
          <w:tcPr>
            <w:tcW w:w="1843" w:type="dxa"/>
            <w:vAlign w:val="center"/>
            <w:hideMark/>
          </w:tcPr>
          <w:p w14:paraId="72C040E5" w14:textId="6A912254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Віднімання</w:t>
            </w:r>
          </w:p>
        </w:tc>
        <w:tc>
          <w:tcPr>
            <w:tcW w:w="2551" w:type="dxa"/>
            <w:vAlign w:val="center"/>
            <w:hideMark/>
          </w:tcPr>
          <w:p w14:paraId="54867512" w14:textId="508A62A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один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обидва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</w:t>
            </w:r>
          </w:p>
        </w:tc>
        <w:tc>
          <w:tcPr>
            <w:tcW w:w="2546" w:type="dxa"/>
            <w:vAlign w:val="center"/>
            <w:hideMark/>
          </w:tcPr>
          <w:p w14:paraId="45461253" w14:textId="24F84BB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Виведення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для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порожнього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першого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файлу</w:t>
            </w:r>
          </w:p>
        </w:tc>
      </w:tr>
      <w:tr w:rsidR="00251503" w:rsidRPr="001229C4" w14:paraId="3A5ACA4A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403BF7D1" w14:textId="7B4C0EB8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lastRenderedPageBreak/>
              <w:t>1;2</w:t>
            </w:r>
          </w:p>
        </w:tc>
        <w:tc>
          <w:tcPr>
            <w:tcW w:w="1276" w:type="dxa"/>
            <w:vAlign w:val="center"/>
            <w:hideMark/>
          </w:tcPr>
          <w:p w14:paraId="579EF3E0" w14:textId="634F5E43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3;4;5</w:t>
            </w:r>
          </w:p>
        </w:tc>
        <w:tc>
          <w:tcPr>
            <w:tcW w:w="1843" w:type="dxa"/>
            <w:vAlign w:val="center"/>
            <w:hideMark/>
          </w:tcPr>
          <w:p w14:paraId="07FEC83F" w14:textId="10238826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Множення</w:t>
            </w:r>
          </w:p>
        </w:tc>
        <w:tc>
          <w:tcPr>
            <w:tcW w:w="2551" w:type="dxa"/>
            <w:vAlign w:val="center"/>
            <w:hideMark/>
          </w:tcPr>
          <w:p w14:paraId="5454D3A1" w14:textId="07131590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кількість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чисел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у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файлах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збігається</w:t>
            </w:r>
          </w:p>
        </w:tc>
        <w:tc>
          <w:tcPr>
            <w:tcW w:w="2546" w:type="dxa"/>
            <w:vAlign w:val="center"/>
            <w:hideMark/>
          </w:tcPr>
          <w:p w14:paraId="5547B0E9" w14:textId="264FF32D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Виведення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помилки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через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різну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кількість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чисел</w:t>
            </w:r>
          </w:p>
        </w:tc>
      </w:tr>
      <w:tr w:rsidR="00251503" w:rsidRPr="001229C4" w14:paraId="0E55D54E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480F4516" w14:textId="58B26C6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abc;def</w:t>
            </w:r>
          </w:p>
        </w:tc>
        <w:tc>
          <w:tcPr>
            <w:tcW w:w="1276" w:type="dxa"/>
            <w:vAlign w:val="center"/>
            <w:hideMark/>
          </w:tcPr>
          <w:p w14:paraId="0CDA2C6B" w14:textId="1A593764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1;2;3</w:t>
            </w:r>
          </w:p>
        </w:tc>
        <w:tc>
          <w:tcPr>
            <w:tcW w:w="1843" w:type="dxa"/>
            <w:vAlign w:val="center"/>
            <w:hideMark/>
          </w:tcPr>
          <w:p w14:paraId="28E6CD07" w14:textId="28A75DD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Додавання</w:t>
            </w:r>
          </w:p>
        </w:tc>
        <w:tc>
          <w:tcPr>
            <w:tcW w:w="2551" w:type="dxa"/>
            <w:vAlign w:val="center"/>
            <w:hideMark/>
          </w:tcPr>
          <w:p w14:paraId="39545C50" w14:textId="41519F3F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неможливо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перетворити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текст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у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числа</w:t>
            </w:r>
          </w:p>
        </w:tc>
        <w:tc>
          <w:tcPr>
            <w:tcW w:w="2546" w:type="dxa"/>
            <w:vAlign w:val="center"/>
            <w:hideMark/>
          </w:tcPr>
          <w:p w14:paraId="74662993" w14:textId="6E287EEB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Програма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повинна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ігнорувати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неправильні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дані</w:t>
            </w:r>
          </w:p>
        </w:tc>
      </w:tr>
      <w:tr w:rsidR="00251503" w:rsidRPr="001229C4" w14:paraId="4CC6A358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0DE4D034" w14:textId="6CA72F13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  <w:hideMark/>
          </w:tcPr>
          <w:p w14:paraId="1E141D94" w14:textId="64C5D613" w:rsidR="00251503" w:rsidRPr="00251503" w:rsidRDefault="00251503" w:rsidP="005F4CF5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  <w:hideMark/>
          </w:tcPr>
          <w:p w14:paraId="04BF8392" w14:textId="1ED5211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Множення</w:t>
            </w:r>
          </w:p>
        </w:tc>
        <w:tc>
          <w:tcPr>
            <w:tcW w:w="2551" w:type="dxa"/>
            <w:vAlign w:val="center"/>
            <w:hideMark/>
          </w:tcPr>
          <w:p w14:paraId="4227327C" w14:textId="1C61E2CC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відсутні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необхідні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не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вибрано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операцію</w:t>
            </w:r>
          </w:p>
        </w:tc>
        <w:tc>
          <w:tcPr>
            <w:tcW w:w="2546" w:type="dxa"/>
            <w:vAlign w:val="center"/>
            <w:hideMark/>
          </w:tcPr>
          <w:p w14:paraId="74C88C98" w14:textId="5CA04942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Пропущені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обов'язкові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вхідні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дані</w:t>
            </w:r>
          </w:p>
        </w:tc>
      </w:tr>
      <w:tr w:rsidR="00251503" w:rsidRPr="001229C4" w14:paraId="0C07FDB7" w14:textId="77777777" w:rsidTr="005F4CF5">
        <w:trPr>
          <w:trHeight w:val="315"/>
        </w:trPr>
        <w:tc>
          <w:tcPr>
            <w:tcW w:w="1271" w:type="dxa"/>
            <w:vAlign w:val="center"/>
            <w:hideMark/>
          </w:tcPr>
          <w:p w14:paraId="7B755808" w14:textId="787DCDD7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2;3;</w:t>
            </w:r>
          </w:p>
        </w:tc>
        <w:tc>
          <w:tcPr>
            <w:tcW w:w="1276" w:type="dxa"/>
            <w:vAlign w:val="center"/>
            <w:hideMark/>
          </w:tcPr>
          <w:p w14:paraId="5FBF2EC7" w14:textId="1B20C179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;5;6</w:t>
            </w:r>
          </w:p>
        </w:tc>
        <w:tc>
          <w:tcPr>
            <w:tcW w:w="1843" w:type="dxa"/>
            <w:vAlign w:val="center"/>
            <w:hideMark/>
          </w:tcPr>
          <w:p w14:paraId="44727C82" w14:textId="5CB1FD7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Піднесення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до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степеня</w:t>
            </w:r>
          </w:p>
        </w:tc>
        <w:tc>
          <w:tcPr>
            <w:tcW w:w="2551" w:type="dxa"/>
            <w:vAlign w:val="center"/>
            <w:hideMark/>
          </w:tcPr>
          <w:p w14:paraId="771F567F" w14:textId="7D8CC431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Помилка: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один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або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обидва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файли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</w:t>
            </w:r>
          </w:p>
        </w:tc>
        <w:tc>
          <w:tcPr>
            <w:tcW w:w="2546" w:type="dxa"/>
            <w:vAlign w:val="center"/>
            <w:hideMark/>
          </w:tcPr>
          <w:p w14:paraId="08464D16" w14:textId="6BB7C0DA" w:rsidR="00251503" w:rsidRPr="00251503" w:rsidRDefault="00251503" w:rsidP="005F4CF5">
            <w:pPr>
              <w:rPr>
                <w:sz w:val="22"/>
                <w:szCs w:val="22"/>
              </w:rPr>
            </w:pPr>
            <w:r w:rsidRPr="00251503">
              <w:rPr>
                <w:sz w:val="22"/>
                <w:szCs w:val="22"/>
              </w:rPr>
              <w:t>Пропуск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порожніх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значень,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обробка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порожніх</w:t>
            </w:r>
            <w:r w:rsidR="00ED5188">
              <w:rPr>
                <w:sz w:val="22"/>
                <w:szCs w:val="22"/>
              </w:rPr>
              <w:t xml:space="preserve"> </w:t>
            </w:r>
            <w:r w:rsidRPr="00251503">
              <w:rPr>
                <w:sz w:val="22"/>
                <w:szCs w:val="22"/>
              </w:rPr>
              <w:t>файлів</w:t>
            </w:r>
          </w:p>
        </w:tc>
      </w:tr>
    </w:tbl>
    <w:p w14:paraId="08810416" w14:textId="77777777" w:rsidR="00056108" w:rsidRDefault="00056108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bookmarkEnd w:id="20"/>
    <w:bookmarkEnd w:id="21"/>
    <w:bookmarkEnd w:id="22"/>
    <w:p w14:paraId="007BC0B7" w14:textId="681B2F2A" w:rsidR="004A6B2E" w:rsidRDefault="00770A07" w:rsidP="004A6B2E">
      <w:pPr>
        <w:pStyle w:val="af5"/>
        <w:rPr>
          <w:lang w:val="en-US"/>
        </w:rPr>
      </w:pPr>
      <w:r>
        <w:lastRenderedPageBreak/>
        <w:t>висновок</w:t>
      </w:r>
    </w:p>
    <w:p w14:paraId="6B151595" w14:textId="77777777" w:rsidR="00865640" w:rsidRPr="00DA723B" w:rsidRDefault="00865640" w:rsidP="00DA723B">
      <w:pPr>
        <w:pStyle w:val="af7"/>
      </w:pPr>
    </w:p>
    <w:p w14:paraId="2DD10D0A" w14:textId="77777777" w:rsidR="006B0D75" w:rsidRPr="006B0D75" w:rsidRDefault="006B0D75" w:rsidP="006B0D75">
      <w:pPr>
        <w:pStyle w:val="af7"/>
      </w:pPr>
      <w:r w:rsidRPr="006B0D75">
        <w:t xml:space="preserve">В рамках виконання роботи було поставлено завдання розробити серверний сценарій на мові PHP, що реалізує "Міні-калькулятор" для обробки даних із завантажених файлів та виконання математичних операцій над парами чисел. Основною метою було здобуття навичок роботи з PHP, обробки файлів на сервері та </w:t>
      </w:r>
      <w:proofErr w:type="spellStart"/>
      <w:r w:rsidRPr="006B0D75">
        <w:t>валідації</w:t>
      </w:r>
      <w:proofErr w:type="spellEnd"/>
      <w:r w:rsidRPr="006B0D75">
        <w:t xml:space="preserve"> вхідних даних.</w:t>
      </w:r>
    </w:p>
    <w:p w14:paraId="0F7069DD" w14:textId="77777777" w:rsidR="006B0D75" w:rsidRPr="006B0D75" w:rsidRDefault="006B0D75" w:rsidP="006B0D75">
      <w:pPr>
        <w:rPr>
          <w:color w:val="000000" w:themeColor="text1"/>
          <w:sz w:val="28"/>
          <w:szCs w:val="28"/>
          <w:lang w:val="uk-UA"/>
        </w:rPr>
      </w:pPr>
      <w:r w:rsidRPr="006B0D75">
        <w:rPr>
          <w:color w:val="000000" w:themeColor="text1"/>
          <w:sz w:val="28"/>
          <w:szCs w:val="28"/>
          <w:lang w:val="uk-UA"/>
        </w:rPr>
        <w:t>У процесі виконання роботи було:</w:t>
      </w:r>
    </w:p>
    <w:p w14:paraId="6699EC45" w14:textId="1E0A4E1E" w:rsidR="006B0D75" w:rsidRPr="006B0D75" w:rsidRDefault="006B0D75" w:rsidP="006B0D75">
      <w:pPr>
        <w:pStyle w:val="a0"/>
        <w:ind w:left="0" w:firstLine="567"/>
      </w:pPr>
      <w:r w:rsidRPr="006B0D75">
        <w:t>Досліджено синтаксис PHP для серверного програмування та роботу з формами, що дозволило надійно обробляти дані від користувача;</w:t>
      </w:r>
    </w:p>
    <w:p w14:paraId="3A09FA9E" w14:textId="5FA6AE3A" w:rsidR="006B0D75" w:rsidRPr="006B0D75" w:rsidRDefault="006B0D75" w:rsidP="006B0D75">
      <w:pPr>
        <w:pStyle w:val="a0"/>
        <w:ind w:left="0" w:firstLine="567"/>
      </w:pPr>
      <w:r w:rsidRPr="006B0D75">
        <w:t xml:space="preserve">Ознайомлено з типами даних у PHP, зокрема числовими та рядковими, що дозволило </w:t>
      </w:r>
      <w:proofErr w:type="spellStart"/>
      <w:r w:rsidRPr="006B0D75">
        <w:t>коректно</w:t>
      </w:r>
      <w:proofErr w:type="spellEnd"/>
      <w:r w:rsidRPr="006B0D75">
        <w:t xml:space="preserve"> обробляти вміст файлів із числами;</w:t>
      </w:r>
    </w:p>
    <w:p w14:paraId="2BE05A4A" w14:textId="667B629B" w:rsidR="006B0D75" w:rsidRPr="006B0D75" w:rsidRDefault="006B0D75" w:rsidP="006B0D75">
      <w:pPr>
        <w:pStyle w:val="a0"/>
        <w:ind w:left="0" w:firstLine="567"/>
      </w:pPr>
      <w:r w:rsidRPr="006B0D75">
        <w:t>Розроблено функцію для завантаження та перетворення чисел із файлів, а також перевірку на порожні та некоректні дані;</w:t>
      </w:r>
    </w:p>
    <w:p w14:paraId="58F48905" w14:textId="2682CF45" w:rsidR="006B0D75" w:rsidRPr="006B0D75" w:rsidRDefault="006B0D75" w:rsidP="006B0D75">
      <w:pPr>
        <w:pStyle w:val="a0"/>
        <w:ind w:left="0" w:firstLine="567"/>
      </w:pPr>
      <w:r w:rsidRPr="006B0D75">
        <w:t xml:space="preserve">Реалізовано логіку виконання математичних операцій, таких як додавання, віднімання, множення, ділення та піднесення до </w:t>
      </w:r>
      <w:proofErr w:type="spellStart"/>
      <w:r w:rsidRPr="006B0D75">
        <w:t>степеня</w:t>
      </w:r>
      <w:proofErr w:type="spellEnd"/>
      <w:r w:rsidRPr="006B0D75">
        <w:t>, з обробкою можливих помилок (наприклад, ділення на нуль);</w:t>
      </w:r>
    </w:p>
    <w:p w14:paraId="3839713D" w14:textId="03564052" w:rsidR="006B0D75" w:rsidRPr="006B0D75" w:rsidRDefault="006B0D75" w:rsidP="006B0D75">
      <w:pPr>
        <w:pStyle w:val="a0"/>
        <w:ind w:left="0" w:firstLine="567"/>
      </w:pPr>
      <w:r w:rsidRPr="006B0D75">
        <w:t xml:space="preserve">Створено систему виведення повідомлень про помилки, що допомагає користувачу швидко зрозуміти причину некоректної роботи </w:t>
      </w:r>
      <w:proofErr w:type="spellStart"/>
      <w:r w:rsidRPr="006B0D75">
        <w:t>скрипта</w:t>
      </w:r>
      <w:proofErr w:type="spellEnd"/>
      <w:r w:rsidRPr="006B0D75">
        <w:t xml:space="preserve"> (різна кількість чисел, порожні файли, некоректний формат);</w:t>
      </w:r>
    </w:p>
    <w:p w14:paraId="0EBA04A2" w14:textId="1EEE2A63" w:rsidR="006B0D75" w:rsidRPr="006B0D75" w:rsidRDefault="006B0D75" w:rsidP="006B0D75">
      <w:pPr>
        <w:pStyle w:val="a0"/>
        <w:ind w:left="0" w:firstLine="567"/>
      </w:pPr>
      <w:r w:rsidRPr="006B0D75">
        <w:t>Виведено результати у форматі HTML-документа із зазначенням обраної операції, дати виконання та ПІБ виконавця, що покращує зручність користування скриптом.</w:t>
      </w:r>
    </w:p>
    <w:p w14:paraId="2735DA8F" w14:textId="57A5072B" w:rsidR="00232932" w:rsidRPr="006B0D75" w:rsidRDefault="006B0D75" w:rsidP="006B0D75">
      <w:pPr>
        <w:pStyle w:val="af7"/>
      </w:pPr>
      <w:r w:rsidRPr="006B0D75">
        <w:t xml:space="preserve">В результаті роботи створено ефективний "Міні-калькулятор", який обробляє дані з файлів та виконує вибрані математичні операції, демонструючи засвоєні навички програмування на PHP. Робота дозволила розширити знання з PHP, вивчити обробку файлів на сервері, забезпечення </w:t>
      </w:r>
      <w:proofErr w:type="spellStart"/>
      <w:r w:rsidRPr="006B0D75">
        <w:t>валідації</w:t>
      </w:r>
      <w:proofErr w:type="spellEnd"/>
      <w:r w:rsidRPr="006B0D75">
        <w:t xml:space="preserve"> та опрацювання помилок у веб-додатках.</w:t>
      </w:r>
    </w:p>
    <w:p w14:paraId="5DD14E95" w14:textId="19432885" w:rsidR="00C46C14" w:rsidRPr="00770A07" w:rsidRDefault="00C46C14" w:rsidP="00770A07">
      <w:pPr>
        <w:pStyle w:val="af7"/>
      </w:pPr>
      <w:bookmarkStart w:id="26" w:name="_Toc117906137"/>
      <w:bookmarkStart w:id="27" w:name="_Toc118241805"/>
      <w:r w:rsidRPr="00770A07">
        <w:br w:type="page"/>
      </w:r>
    </w:p>
    <w:p w14:paraId="1D7CD518" w14:textId="4A229AF6" w:rsidR="007F4099" w:rsidRPr="00D25FE2" w:rsidRDefault="004C6193" w:rsidP="004C6193">
      <w:pPr>
        <w:pStyle w:val="af7"/>
        <w:ind w:left="927" w:firstLine="0"/>
        <w:jc w:val="center"/>
        <w:rPr>
          <w:color w:val="000000"/>
        </w:rPr>
      </w:pPr>
      <w:bookmarkStart w:id="28" w:name="_Toc179963236"/>
      <w:bookmarkStart w:id="29" w:name="_Hlk159253703"/>
      <w:bookmarkEnd w:id="26"/>
      <w:bookmarkEnd w:id="27"/>
      <w:r w:rsidRPr="004C6193">
        <w:rPr>
          <w:rStyle w:val="af6"/>
          <w:i/>
          <w:iCs/>
          <w:caps w:val="0"/>
        </w:rPr>
        <w:lastRenderedPageBreak/>
        <w:t>Додаток</w:t>
      </w:r>
      <w:r w:rsidR="00ED5188">
        <w:rPr>
          <w:rStyle w:val="af6"/>
          <w:i/>
          <w:iCs/>
          <w:caps w:val="0"/>
        </w:rPr>
        <w:t xml:space="preserve"> </w:t>
      </w:r>
      <w:r w:rsidRPr="004C6193">
        <w:rPr>
          <w:rStyle w:val="af6"/>
          <w:i/>
          <w:iCs/>
          <w:caps w:val="0"/>
        </w:rPr>
        <w:t>А</w:t>
      </w:r>
      <w:bookmarkEnd w:id="28"/>
      <w:r w:rsidRPr="004C6193">
        <w:rPr>
          <w:rStyle w:val="af6"/>
          <w:i/>
          <w:iCs/>
          <w:caps w:val="0"/>
        </w:rPr>
        <w:br/>
      </w:r>
      <w:r w:rsidR="004D0518" w:rsidRPr="004C6193">
        <w:rPr>
          <w:color w:val="000000"/>
        </w:rPr>
        <w:t>Машинний</w:t>
      </w:r>
      <w:r w:rsidR="00ED5188">
        <w:rPr>
          <w:color w:val="000000"/>
        </w:rPr>
        <w:t xml:space="preserve"> </w:t>
      </w:r>
      <w:r w:rsidR="004D0518" w:rsidRPr="004C6193">
        <w:rPr>
          <w:color w:val="000000"/>
        </w:rPr>
        <w:t>лістинг</w:t>
      </w:r>
      <w:r w:rsidR="00ED5188">
        <w:rPr>
          <w:color w:val="000000"/>
        </w:rPr>
        <w:t xml:space="preserve"> </w:t>
      </w:r>
      <w:r>
        <w:rPr>
          <w:color w:val="000000"/>
        </w:rPr>
        <w:t>файлу</w:t>
      </w:r>
      <w:r w:rsidR="00ED5188">
        <w:rPr>
          <w:color w:val="000000"/>
        </w:rPr>
        <w:t xml:space="preserve"> </w:t>
      </w:r>
      <w:proofErr w:type="spellStart"/>
      <w:r w:rsidR="002857C9" w:rsidRPr="002857C9">
        <w:rPr>
          <w:b/>
          <w:bCs/>
          <w:color w:val="000000"/>
          <w:lang w:val="en-US"/>
        </w:rPr>
        <w:t>calculator</w:t>
      </w:r>
      <w:r w:rsidR="0017788C">
        <w:rPr>
          <w:b/>
          <w:bCs/>
          <w:color w:val="000000"/>
          <w:lang w:val="en-US"/>
        </w:rPr>
        <w:t>_for_files</w:t>
      </w:r>
      <w:r w:rsidR="002857C9" w:rsidRPr="002857C9">
        <w:rPr>
          <w:b/>
          <w:bCs/>
          <w:color w:val="000000"/>
          <w:lang w:val="en-US"/>
        </w:rPr>
        <w:t>.php</w:t>
      </w:r>
      <w:proofErr w:type="spellEnd"/>
    </w:p>
    <w:bookmarkEnd w:id="29"/>
    <w:p w14:paraId="28D4C392" w14:textId="77777777" w:rsidR="002A77E4" w:rsidRDefault="002A77E4" w:rsidP="002A77E4">
      <w:pPr>
        <w:pStyle w:val="afc"/>
        <w:rPr>
          <w:lang w:val="uk-UA"/>
        </w:rPr>
      </w:pPr>
    </w:p>
    <w:p w14:paraId="7B38EE5F" w14:textId="01BB63FE" w:rsidR="00753D39" w:rsidRPr="00753D39" w:rsidRDefault="00753D39" w:rsidP="002A77E4">
      <w:pPr>
        <w:pStyle w:val="afc"/>
      </w:pPr>
      <w:r w:rsidRPr="00753D39">
        <w:t>&lt;!DOCTYPE</w:t>
      </w:r>
      <w:r w:rsidR="00ED5188">
        <w:t xml:space="preserve"> </w:t>
      </w:r>
      <w:r w:rsidRPr="00753D39">
        <w:t>html&gt;</w:t>
      </w:r>
    </w:p>
    <w:p w14:paraId="521D9FAE" w14:textId="187BF5A4" w:rsidR="00753D39" w:rsidRPr="00753D39" w:rsidRDefault="00753D39" w:rsidP="002A77E4">
      <w:pPr>
        <w:pStyle w:val="afc"/>
      </w:pPr>
      <w:r w:rsidRPr="00753D39">
        <w:t>&lt;html</w:t>
      </w:r>
      <w:r w:rsidR="00ED5188">
        <w:t xml:space="preserve"> </w:t>
      </w:r>
      <w:r w:rsidRPr="00753D39">
        <w:t>lang="</w:t>
      </w:r>
      <w:proofErr w:type="spellStart"/>
      <w:r w:rsidRPr="00753D39">
        <w:t>uk</w:t>
      </w:r>
      <w:proofErr w:type="spellEnd"/>
      <w:r w:rsidRPr="00753D39">
        <w:t>"&gt;</w:t>
      </w:r>
    </w:p>
    <w:p w14:paraId="5583C913" w14:textId="77777777" w:rsidR="00753D39" w:rsidRPr="00753D39" w:rsidRDefault="00753D39" w:rsidP="002A77E4">
      <w:pPr>
        <w:pStyle w:val="afc"/>
      </w:pPr>
    </w:p>
    <w:p w14:paraId="3BC5C933" w14:textId="77777777" w:rsidR="00753D39" w:rsidRPr="00753D39" w:rsidRDefault="00753D39" w:rsidP="002A77E4">
      <w:pPr>
        <w:pStyle w:val="afc"/>
      </w:pPr>
      <w:r w:rsidRPr="00753D39">
        <w:t>&lt;head&gt;</w:t>
      </w:r>
    </w:p>
    <w:p w14:paraId="2DC48790" w14:textId="35131A3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&lt;meta</w:t>
      </w:r>
      <w:r>
        <w:t xml:space="preserve"> </w:t>
      </w:r>
      <w:r w:rsidR="00753D39" w:rsidRPr="00753D39">
        <w:t>charset="UTF-8"&gt;</w:t>
      </w:r>
    </w:p>
    <w:p w14:paraId="67917793" w14:textId="1A005BE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&lt;title&gt;</w:t>
      </w:r>
      <w:proofErr w:type="spellStart"/>
      <w:r w:rsidR="00753D39" w:rsidRPr="00753D39">
        <w:t>Міні-калькулятор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r w:rsidR="00753D39" w:rsidRPr="00753D39">
        <w:t>обробкою</w:t>
      </w:r>
      <w:proofErr w:type="spellEnd"/>
      <w:r>
        <w:t xml:space="preserve"> </w:t>
      </w:r>
      <w:proofErr w:type="spellStart"/>
      <w:r w:rsidR="00753D39" w:rsidRPr="00753D39">
        <w:t>файлів</w:t>
      </w:r>
      <w:proofErr w:type="spellEnd"/>
      <w:r w:rsidR="00753D39" w:rsidRPr="00753D39">
        <w:t>&lt;/title&gt;</w:t>
      </w:r>
    </w:p>
    <w:p w14:paraId="52A5418E" w14:textId="77777777" w:rsidR="00753D39" w:rsidRPr="00753D39" w:rsidRDefault="00753D39" w:rsidP="002A77E4">
      <w:pPr>
        <w:pStyle w:val="afc"/>
      </w:pPr>
      <w:r w:rsidRPr="00753D39">
        <w:t>&lt;/head&gt;</w:t>
      </w:r>
    </w:p>
    <w:p w14:paraId="28D0C7CB" w14:textId="77777777" w:rsidR="00753D39" w:rsidRPr="00753D39" w:rsidRDefault="00753D39" w:rsidP="002A77E4">
      <w:pPr>
        <w:pStyle w:val="afc"/>
      </w:pPr>
    </w:p>
    <w:p w14:paraId="6C8D7D1A" w14:textId="77777777" w:rsidR="00753D39" w:rsidRPr="00753D39" w:rsidRDefault="00753D39" w:rsidP="002A77E4">
      <w:pPr>
        <w:pStyle w:val="afc"/>
      </w:pPr>
      <w:r w:rsidRPr="00753D39">
        <w:t>&lt;body&gt;</w:t>
      </w:r>
    </w:p>
    <w:p w14:paraId="0B053DCB" w14:textId="3E50A04A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&lt;?</w:t>
      </w:r>
      <w:proofErr w:type="spellStart"/>
      <w:r w:rsidR="00753D39" w:rsidRPr="00753D39">
        <w:t>php</w:t>
      </w:r>
      <w:proofErr w:type="spellEnd"/>
    </w:p>
    <w:p w14:paraId="63204513" w14:textId="451B71F5" w:rsidR="00753D39" w:rsidRPr="00753D39" w:rsidRDefault="00ED5188" w:rsidP="002A77E4">
      <w:pPr>
        <w:pStyle w:val="afc"/>
      </w:pPr>
      <w:r>
        <w:t xml:space="preserve">    </w:t>
      </w:r>
      <w:proofErr w:type="spellStart"/>
      <w:r w:rsidR="00753D39" w:rsidRPr="00753D39">
        <w:t>date_default_timezone_set</w:t>
      </w:r>
      <w:proofErr w:type="spellEnd"/>
      <w:r w:rsidR="00753D39" w:rsidRPr="00753D39">
        <w:t>('Europe/Kiev');</w:t>
      </w:r>
    </w:p>
    <w:p w14:paraId="6806C9CF" w14:textId="09FF6CC3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</w:t>
      </w:r>
      <w:proofErr w:type="spellStart"/>
      <w:r w:rsidR="00753D39" w:rsidRPr="00753D39">
        <w:t>errormsg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"";</w:t>
      </w:r>
    </w:p>
    <w:p w14:paraId="6778F738" w14:textId="77777777" w:rsidR="00753D39" w:rsidRPr="00753D39" w:rsidRDefault="00753D39" w:rsidP="002A77E4">
      <w:pPr>
        <w:pStyle w:val="afc"/>
      </w:pPr>
    </w:p>
    <w:p w14:paraId="26B10433" w14:textId="00AD938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proofErr w:type="gramStart"/>
      <w:r w:rsidR="00753D39" w:rsidRPr="00753D39">
        <w:t>(!</w:t>
      </w:r>
      <w:proofErr w:type="spellStart"/>
      <w:r w:rsidR="00753D39" w:rsidRPr="00753D39">
        <w:t>isset</w:t>
      </w:r>
      <w:proofErr w:type="spellEnd"/>
      <w:proofErr w:type="gramEnd"/>
      <w:r w:rsidR="00753D39" w:rsidRPr="00753D39">
        <w:t>($_FILES['file1'],</w:t>
      </w:r>
      <w:r>
        <w:t xml:space="preserve"> </w:t>
      </w:r>
      <w:r w:rsidR="00753D39" w:rsidRPr="00753D39">
        <w:t>$_FILES['file2'],</w:t>
      </w:r>
      <w:r>
        <w:t xml:space="preserve"> </w:t>
      </w:r>
      <w:r w:rsidR="00753D39" w:rsidRPr="00753D39">
        <w:t>$_POST['operation']))</w:t>
      </w:r>
      <w:r>
        <w:t xml:space="preserve"> </w:t>
      </w:r>
      <w:r w:rsidR="00753D39" w:rsidRPr="00753D39">
        <w:t>{</w:t>
      </w:r>
    </w:p>
    <w:p w14:paraId="6FFADEBC" w14:textId="113AF5F7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</w:t>
      </w:r>
      <w:proofErr w:type="spellStart"/>
      <w:proofErr w:type="gramStart"/>
      <w:r w:rsidR="00753D39" w:rsidRPr="00753D39">
        <w:t>errormsg</w:t>
      </w:r>
      <w:proofErr w:type="spellEnd"/>
      <w:r>
        <w:t xml:space="preserve"> </w:t>
      </w:r>
      <w:r w:rsidR="00753D39" w:rsidRPr="00753D39">
        <w:t>.</w:t>
      </w:r>
      <w:proofErr w:type="gramEnd"/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відсутні</w:t>
      </w:r>
      <w:proofErr w:type="spellEnd"/>
      <w:r>
        <w:t xml:space="preserve"> </w:t>
      </w:r>
      <w:proofErr w:type="spellStart"/>
      <w:r w:rsidR="00753D39" w:rsidRPr="00753D39">
        <w:t>необхідні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  <w:r>
        <w:t xml:space="preserve"> </w:t>
      </w:r>
      <w:proofErr w:type="spellStart"/>
      <w:r w:rsidR="00753D39" w:rsidRPr="00753D39">
        <w:t>або</w:t>
      </w:r>
      <w:proofErr w:type="spellEnd"/>
      <w:r>
        <w:t xml:space="preserve"> </w:t>
      </w:r>
      <w:proofErr w:type="spellStart"/>
      <w:r w:rsidR="00753D39" w:rsidRPr="00753D39">
        <w:t>не</w:t>
      </w:r>
      <w:proofErr w:type="spellEnd"/>
      <w:r>
        <w:t xml:space="preserve"> </w:t>
      </w:r>
      <w:proofErr w:type="spellStart"/>
      <w:r w:rsidR="00753D39" w:rsidRPr="00753D39">
        <w:t>вибрано</w:t>
      </w:r>
      <w:proofErr w:type="spellEnd"/>
      <w:r>
        <w:t xml:space="preserve"> </w:t>
      </w:r>
      <w:proofErr w:type="spellStart"/>
      <w:r w:rsidR="00753D39" w:rsidRPr="00753D39">
        <w:t>операцію</w:t>
      </w:r>
      <w:proofErr w:type="spellEnd"/>
      <w:r w:rsidR="00753D39" w:rsidRPr="00753D39">
        <w:t>.&lt;</w:t>
      </w:r>
      <w:proofErr w:type="spellStart"/>
      <w:r w:rsidR="00753D39" w:rsidRPr="00753D39">
        <w:t>br</w:t>
      </w:r>
      <w:proofErr w:type="spellEnd"/>
      <w:r w:rsidR="00753D39" w:rsidRPr="00753D39">
        <w:t>&gt;";</w:t>
      </w:r>
    </w:p>
    <w:p w14:paraId="063FB3B5" w14:textId="79C55FC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exit;</w:t>
      </w:r>
    </w:p>
    <w:p w14:paraId="54DDDF53" w14:textId="24E779BF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5ECD524F" w14:textId="77777777" w:rsidR="00753D39" w:rsidRPr="00753D39" w:rsidRDefault="00753D39" w:rsidP="002A77E4">
      <w:pPr>
        <w:pStyle w:val="afc"/>
      </w:pPr>
    </w:p>
    <w:p w14:paraId="05DB94C4" w14:textId="71BC2C64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$file1Path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$_FILES['file1</w:t>
      </w:r>
      <w:proofErr w:type="gramStart"/>
      <w:r w:rsidR="00753D39" w:rsidRPr="00753D39">
        <w:t>'][</w:t>
      </w:r>
      <w:proofErr w:type="gramEnd"/>
      <w:r w:rsidR="00753D39" w:rsidRPr="00753D39">
        <w:t>'</w:t>
      </w:r>
      <w:proofErr w:type="spellStart"/>
      <w:r w:rsidR="00753D39" w:rsidRPr="00753D39">
        <w:t>tmp_name</w:t>
      </w:r>
      <w:proofErr w:type="spellEnd"/>
      <w:r w:rsidR="00753D39" w:rsidRPr="00753D39">
        <w:t>'];</w:t>
      </w:r>
    </w:p>
    <w:p w14:paraId="53E6E48A" w14:textId="36DB316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$file2Path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$_FILES['file2</w:t>
      </w:r>
      <w:proofErr w:type="gramStart"/>
      <w:r w:rsidR="00753D39" w:rsidRPr="00753D39">
        <w:t>'][</w:t>
      </w:r>
      <w:proofErr w:type="gramEnd"/>
      <w:r w:rsidR="00753D39" w:rsidRPr="00753D39">
        <w:t>'</w:t>
      </w:r>
      <w:proofErr w:type="spellStart"/>
      <w:r w:rsidR="00753D39" w:rsidRPr="00753D39">
        <w:t>tmp_name</w:t>
      </w:r>
      <w:proofErr w:type="spellEnd"/>
      <w:r w:rsidR="00753D39" w:rsidRPr="00753D39">
        <w:t>'];</w:t>
      </w:r>
    </w:p>
    <w:p w14:paraId="5BDA6AF5" w14:textId="58A4C31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$operation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$_POST['operation'];</w:t>
      </w:r>
    </w:p>
    <w:p w14:paraId="65461743" w14:textId="77777777" w:rsidR="00753D39" w:rsidRPr="00753D39" w:rsidRDefault="00753D39" w:rsidP="002A77E4">
      <w:pPr>
        <w:pStyle w:val="afc"/>
      </w:pPr>
    </w:p>
    <w:p w14:paraId="4CF75283" w14:textId="31EBD6E8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Встановлення</w:t>
      </w:r>
      <w:proofErr w:type="spellEnd"/>
      <w:r>
        <w:t xml:space="preserve"> </w:t>
      </w:r>
      <w:proofErr w:type="spellStart"/>
      <w:r w:rsidR="00753D39" w:rsidRPr="00753D39">
        <w:t>назви</w:t>
      </w:r>
      <w:proofErr w:type="spellEnd"/>
      <w:r>
        <w:t xml:space="preserve"> </w:t>
      </w:r>
      <w:proofErr w:type="spellStart"/>
      <w:r w:rsidR="00753D39" w:rsidRPr="00753D39">
        <w:t>операції</w:t>
      </w:r>
      <w:proofErr w:type="spellEnd"/>
      <w:r>
        <w:t xml:space="preserve"> </w:t>
      </w:r>
      <w:proofErr w:type="spellStart"/>
      <w:r w:rsidR="00753D39" w:rsidRPr="00753D39">
        <w:t>для</w:t>
      </w:r>
      <w:proofErr w:type="spellEnd"/>
      <w:r>
        <w:t xml:space="preserve"> </w:t>
      </w:r>
      <w:proofErr w:type="spellStart"/>
      <w:r w:rsidR="00753D39" w:rsidRPr="00753D39">
        <w:t>відображення</w:t>
      </w:r>
      <w:proofErr w:type="spellEnd"/>
    </w:p>
    <w:p w14:paraId="47253804" w14:textId="6AB637DD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switch</w:t>
      </w:r>
      <w:r>
        <w:t xml:space="preserve"> </w:t>
      </w:r>
      <w:r w:rsidR="00753D39" w:rsidRPr="00753D39">
        <w:t>($operation)</w:t>
      </w:r>
      <w:r>
        <w:t xml:space="preserve"> </w:t>
      </w:r>
      <w:r w:rsidR="00753D39" w:rsidRPr="00753D39">
        <w:t>{</w:t>
      </w:r>
    </w:p>
    <w:p w14:paraId="79E2D5C7" w14:textId="41DD061C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'addition':</w:t>
      </w:r>
    </w:p>
    <w:p w14:paraId="0E303BD1" w14:textId="0BFE8202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Додавання</w:t>
      </w:r>
      <w:proofErr w:type="spellEnd"/>
      <w:r w:rsidR="00753D39" w:rsidRPr="00753D39">
        <w:t>';</w:t>
      </w:r>
    </w:p>
    <w:p w14:paraId="6B737273" w14:textId="43AF5CD8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46FAA874" w14:textId="24E0D13A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'subtraction':</w:t>
      </w:r>
    </w:p>
    <w:p w14:paraId="191D3B97" w14:textId="7B7209F1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Віднімання</w:t>
      </w:r>
      <w:proofErr w:type="spellEnd"/>
      <w:r w:rsidR="00753D39" w:rsidRPr="00753D39">
        <w:t>';</w:t>
      </w:r>
    </w:p>
    <w:p w14:paraId="1183D458" w14:textId="42F5487E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0975E833" w14:textId="448D8517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'multiplication':</w:t>
      </w:r>
    </w:p>
    <w:p w14:paraId="0B5990CC" w14:textId="59048270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Множення</w:t>
      </w:r>
      <w:proofErr w:type="spellEnd"/>
      <w:r w:rsidR="00753D39" w:rsidRPr="00753D39">
        <w:t>';</w:t>
      </w:r>
    </w:p>
    <w:p w14:paraId="0614924B" w14:textId="4B8772F5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5E3CF2DA" w14:textId="533D6CD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'division':</w:t>
      </w:r>
    </w:p>
    <w:p w14:paraId="633D8A75" w14:textId="1A7F25C5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Ділення</w:t>
      </w:r>
      <w:proofErr w:type="spellEnd"/>
      <w:r w:rsidR="00753D39" w:rsidRPr="00753D39">
        <w:t>';</w:t>
      </w:r>
    </w:p>
    <w:p w14:paraId="4AF58E9C" w14:textId="220EBC07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496CC3EC" w14:textId="71A0B6A8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case</w:t>
      </w:r>
      <w:r>
        <w:t xml:space="preserve"> </w:t>
      </w:r>
      <w:r w:rsidR="00753D39" w:rsidRPr="00753D39">
        <w:t>'exponentiation':</w:t>
      </w:r>
    </w:p>
    <w:p w14:paraId="6CA518FC" w14:textId="3F6266C4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Піднесення</w:t>
      </w:r>
      <w:proofErr w:type="spellEnd"/>
      <w:r>
        <w:t xml:space="preserve"> </w:t>
      </w:r>
      <w:proofErr w:type="spellStart"/>
      <w:r w:rsidR="00753D39" w:rsidRPr="00753D39">
        <w:t>до</w:t>
      </w:r>
      <w:proofErr w:type="spellEnd"/>
      <w:r>
        <w:t xml:space="preserve"> </w:t>
      </w:r>
      <w:proofErr w:type="spellStart"/>
      <w:r w:rsidR="00753D39" w:rsidRPr="00753D39">
        <w:t>степеня</w:t>
      </w:r>
      <w:proofErr w:type="spellEnd"/>
      <w:r w:rsidR="00753D39" w:rsidRPr="00753D39">
        <w:t>';</w:t>
      </w:r>
    </w:p>
    <w:p w14:paraId="14BC7D1A" w14:textId="7BCF6E6D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break;</w:t>
      </w:r>
    </w:p>
    <w:p w14:paraId="1E18042C" w14:textId="1BBE1142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default:</w:t>
      </w:r>
    </w:p>
    <w:p w14:paraId="1A64C887" w14:textId="49B51BCF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</w:t>
      </w:r>
      <w:proofErr w:type="spellStart"/>
      <w:r w:rsidR="00753D39" w:rsidRPr="00753D39">
        <w:t>Невідома</w:t>
      </w:r>
      <w:proofErr w:type="spellEnd"/>
      <w:r>
        <w:t xml:space="preserve"> </w:t>
      </w:r>
      <w:proofErr w:type="spellStart"/>
      <w:r w:rsidR="00753D39" w:rsidRPr="00753D39">
        <w:t>операція</w:t>
      </w:r>
      <w:proofErr w:type="spellEnd"/>
      <w:r w:rsidR="00753D39" w:rsidRPr="00753D39">
        <w:t>';</w:t>
      </w:r>
    </w:p>
    <w:p w14:paraId="276DB3E4" w14:textId="333A2C1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369B0B4B" w14:textId="77777777" w:rsidR="00753D39" w:rsidRPr="00753D39" w:rsidRDefault="00753D39" w:rsidP="002A77E4">
      <w:pPr>
        <w:pStyle w:val="afc"/>
      </w:pPr>
    </w:p>
    <w:p w14:paraId="750D1170" w14:textId="436B1CC0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Функція</w:t>
      </w:r>
      <w:proofErr w:type="spellEnd"/>
      <w:r>
        <w:t xml:space="preserve"> </w:t>
      </w:r>
      <w:proofErr w:type="spellStart"/>
      <w:r w:rsidR="00753D39" w:rsidRPr="00753D39">
        <w:t>для</w:t>
      </w:r>
      <w:proofErr w:type="spellEnd"/>
      <w:r>
        <w:t xml:space="preserve"> </w:t>
      </w:r>
      <w:proofErr w:type="spellStart"/>
      <w:r w:rsidR="00753D39" w:rsidRPr="00753D39">
        <w:t>завантаження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r w:rsidR="00753D39" w:rsidRPr="00753D39">
        <w:t>файлу</w:t>
      </w:r>
      <w:proofErr w:type="spellEnd"/>
    </w:p>
    <w:p w14:paraId="1162E3AF" w14:textId="3E6AC06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function</w:t>
      </w:r>
      <w:r>
        <w:t xml:space="preserve"> </w:t>
      </w:r>
      <w:proofErr w:type="spellStart"/>
      <w:r w:rsidR="00753D39" w:rsidRPr="00753D39">
        <w:t>loadNumbersFromFile</w:t>
      </w:r>
      <w:proofErr w:type="spellEnd"/>
      <w:r w:rsidR="00753D39" w:rsidRPr="00753D39">
        <w:t>($</w:t>
      </w:r>
      <w:proofErr w:type="spellStart"/>
      <w:r w:rsidR="00753D39" w:rsidRPr="00753D39">
        <w:t>filePath</w:t>
      </w:r>
      <w:proofErr w:type="spellEnd"/>
      <w:r w:rsidR="00753D39" w:rsidRPr="00753D39">
        <w:t>)</w:t>
      </w:r>
    </w:p>
    <w:p w14:paraId="19C57CEE" w14:textId="18B61A0C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{</w:t>
      </w:r>
    </w:p>
    <w:p w14:paraId="48566D75" w14:textId="1D02762E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$content</w:t>
      </w:r>
      <w:r>
        <w:t xml:space="preserve"> </w:t>
      </w:r>
      <w:r w:rsidR="00753D39" w:rsidRPr="00753D39">
        <w:t>=</w:t>
      </w:r>
      <w:r>
        <w:t xml:space="preserve"> </w:t>
      </w:r>
      <w:proofErr w:type="spellStart"/>
      <w:r w:rsidR="00753D39" w:rsidRPr="00753D39">
        <w:t>file_get_contents</w:t>
      </w:r>
      <w:proofErr w:type="spellEnd"/>
      <w:r w:rsidR="00753D39" w:rsidRPr="00753D39">
        <w:t>($</w:t>
      </w:r>
      <w:proofErr w:type="spellStart"/>
      <w:r w:rsidR="00753D39" w:rsidRPr="00753D39">
        <w:t>filePath</w:t>
      </w:r>
      <w:proofErr w:type="spellEnd"/>
      <w:r w:rsidR="00753D39" w:rsidRPr="00753D39">
        <w:t>);</w:t>
      </w:r>
    </w:p>
    <w:p w14:paraId="36B207C8" w14:textId="0F16C4BC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if</w:t>
      </w:r>
      <w:r>
        <w:t xml:space="preserve"> </w:t>
      </w:r>
      <w:r w:rsidR="00753D39" w:rsidRPr="00753D39">
        <w:t>(trim($content)</w:t>
      </w:r>
      <w:r>
        <w:t xml:space="preserve"> </w:t>
      </w:r>
      <w:r w:rsidR="00753D39" w:rsidRPr="00753D39">
        <w:t>===</w:t>
      </w:r>
      <w:r>
        <w:t xml:space="preserve"> </w:t>
      </w:r>
      <w:r w:rsidR="00753D39" w:rsidRPr="00753D39">
        <w:t>'')</w:t>
      </w:r>
      <w:r>
        <w:t xml:space="preserve"> </w:t>
      </w:r>
      <w:r w:rsidR="00753D39" w:rsidRPr="00753D39">
        <w:t>{</w:t>
      </w:r>
    </w:p>
    <w:p w14:paraId="66E15B2C" w14:textId="0EF95938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return</w:t>
      </w:r>
      <w:r>
        <w:t xml:space="preserve"> </w:t>
      </w:r>
      <w:r w:rsidR="00753D39" w:rsidRPr="00753D39">
        <w:t>[];</w:t>
      </w:r>
      <w:r>
        <w:t xml:space="preserve">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Повертаємо</w:t>
      </w:r>
      <w:proofErr w:type="spellEnd"/>
      <w:r>
        <w:t xml:space="preserve"> </w:t>
      </w:r>
      <w:proofErr w:type="spellStart"/>
      <w:r w:rsidR="00753D39" w:rsidRPr="00753D39">
        <w:t>порожній</w:t>
      </w:r>
      <w:proofErr w:type="spellEnd"/>
      <w:r>
        <w:t xml:space="preserve"> </w:t>
      </w:r>
      <w:proofErr w:type="spellStart"/>
      <w:r w:rsidR="00753D39" w:rsidRPr="00753D39">
        <w:t>масив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якщо</w:t>
      </w:r>
      <w:proofErr w:type="spellEnd"/>
      <w:r>
        <w:t xml:space="preserve"> </w:t>
      </w:r>
      <w:proofErr w:type="spellStart"/>
      <w:r w:rsidR="00753D39" w:rsidRPr="00753D39">
        <w:t>файл</w:t>
      </w:r>
      <w:proofErr w:type="spellEnd"/>
      <w:r>
        <w:t xml:space="preserve"> </w:t>
      </w:r>
      <w:proofErr w:type="spellStart"/>
      <w:r w:rsidR="00753D39" w:rsidRPr="00753D39">
        <w:t>порожній</w:t>
      </w:r>
      <w:proofErr w:type="spellEnd"/>
    </w:p>
    <w:p w14:paraId="6E7386D1" w14:textId="29ED3984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}</w:t>
      </w:r>
    </w:p>
    <w:p w14:paraId="6107E5FA" w14:textId="262104F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$numbers</w:t>
      </w:r>
      <w:r>
        <w:t xml:space="preserve"> </w:t>
      </w:r>
      <w:r w:rsidR="00753D39" w:rsidRPr="00753D39">
        <w:t>=</w:t>
      </w:r>
      <w:r>
        <w:t xml:space="preserve"> </w:t>
      </w:r>
      <w:proofErr w:type="gramStart"/>
      <w:r w:rsidR="00753D39" w:rsidRPr="00753D39">
        <w:t>explode(</w:t>
      </w:r>
      <w:proofErr w:type="gramEnd"/>
      <w:r w:rsidR="00753D39" w:rsidRPr="00753D39">
        <w:t>";",</w:t>
      </w:r>
      <w:r>
        <w:t xml:space="preserve"> </w:t>
      </w:r>
      <w:r w:rsidR="00753D39" w:rsidRPr="00753D39">
        <w:t>trim($content));</w:t>
      </w:r>
    </w:p>
    <w:p w14:paraId="070E90CC" w14:textId="41D10CF7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return</w:t>
      </w:r>
      <w:r>
        <w:t xml:space="preserve"> </w:t>
      </w:r>
      <w:proofErr w:type="spellStart"/>
      <w:r w:rsidR="00753D39" w:rsidRPr="00753D39">
        <w:t>array_</w:t>
      </w:r>
      <w:proofErr w:type="gramStart"/>
      <w:r w:rsidR="00753D39" w:rsidRPr="00753D39">
        <w:t>map</w:t>
      </w:r>
      <w:proofErr w:type="spellEnd"/>
      <w:r w:rsidR="00753D39" w:rsidRPr="00753D39">
        <w:t>(</w:t>
      </w:r>
      <w:proofErr w:type="gramEnd"/>
      <w:r w:rsidR="00753D39" w:rsidRPr="00753D39">
        <w:t>'</w:t>
      </w:r>
      <w:proofErr w:type="spellStart"/>
      <w:r w:rsidR="00753D39" w:rsidRPr="00753D39">
        <w:t>floatval</w:t>
      </w:r>
      <w:proofErr w:type="spellEnd"/>
      <w:r w:rsidR="00753D39" w:rsidRPr="00753D39">
        <w:t>',</w:t>
      </w:r>
      <w:r>
        <w:t xml:space="preserve"> </w:t>
      </w:r>
      <w:r w:rsidR="00753D39" w:rsidRPr="00753D39">
        <w:t>$numbers);</w:t>
      </w:r>
    </w:p>
    <w:p w14:paraId="54D5A7F1" w14:textId="02A49E48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2398AD7B" w14:textId="77777777" w:rsidR="00753D39" w:rsidRPr="00753D39" w:rsidRDefault="00753D39" w:rsidP="002A77E4">
      <w:pPr>
        <w:pStyle w:val="afc"/>
      </w:pPr>
    </w:p>
    <w:p w14:paraId="334414DC" w14:textId="25A08225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Завантаження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r w:rsidR="00753D39" w:rsidRPr="00753D39">
        <w:t>файлів</w:t>
      </w:r>
      <w:proofErr w:type="spellEnd"/>
    </w:p>
    <w:p w14:paraId="55E11935" w14:textId="4CFEA81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$numbers1</w:t>
      </w:r>
      <w:r>
        <w:t xml:space="preserve"> </w:t>
      </w:r>
      <w:r w:rsidR="00753D39" w:rsidRPr="00753D39">
        <w:t>=</w:t>
      </w:r>
      <w:r>
        <w:t xml:space="preserve"> </w:t>
      </w:r>
      <w:proofErr w:type="spellStart"/>
      <w:r w:rsidR="00753D39" w:rsidRPr="00753D39">
        <w:t>loadNumbersFromFile</w:t>
      </w:r>
      <w:proofErr w:type="spellEnd"/>
      <w:r w:rsidR="00753D39" w:rsidRPr="00753D39">
        <w:t>($file1Path);</w:t>
      </w:r>
    </w:p>
    <w:p w14:paraId="3790E590" w14:textId="3C2F1355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$numbers2</w:t>
      </w:r>
      <w:r>
        <w:t xml:space="preserve"> </w:t>
      </w:r>
      <w:r w:rsidR="00753D39" w:rsidRPr="00753D39">
        <w:t>=</w:t>
      </w:r>
      <w:r>
        <w:t xml:space="preserve"> </w:t>
      </w:r>
      <w:proofErr w:type="spellStart"/>
      <w:r w:rsidR="00753D39" w:rsidRPr="00753D39">
        <w:t>loadNumbersFromFile</w:t>
      </w:r>
      <w:proofErr w:type="spellEnd"/>
      <w:r w:rsidR="00753D39" w:rsidRPr="00753D39">
        <w:t>($file2Path);</w:t>
      </w:r>
    </w:p>
    <w:p w14:paraId="4CC3A0F3" w14:textId="77777777" w:rsidR="00753D39" w:rsidRPr="00753D39" w:rsidRDefault="00753D39" w:rsidP="002A77E4">
      <w:pPr>
        <w:pStyle w:val="afc"/>
      </w:pPr>
    </w:p>
    <w:p w14:paraId="080269BD" w14:textId="62D0D3FE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Перевірка</w:t>
      </w:r>
      <w:proofErr w:type="spellEnd"/>
      <w:r>
        <w:t xml:space="preserve"> </w:t>
      </w:r>
      <w:proofErr w:type="spellStart"/>
      <w:r w:rsidR="00753D39" w:rsidRPr="00753D39">
        <w:t>на</w:t>
      </w:r>
      <w:proofErr w:type="spellEnd"/>
      <w:r>
        <w:t xml:space="preserve"> </w:t>
      </w:r>
      <w:proofErr w:type="spellStart"/>
      <w:r w:rsidR="00753D39" w:rsidRPr="00753D39">
        <w:t>порожні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</w:p>
    <w:p w14:paraId="5F9F3ADF" w14:textId="07CB8E5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r w:rsidR="00753D39" w:rsidRPr="00753D39">
        <w:t>(empty($numbers1)</w:t>
      </w:r>
      <w:r>
        <w:t xml:space="preserve"> </w:t>
      </w:r>
      <w:r w:rsidR="00753D39" w:rsidRPr="00753D39">
        <w:t>||</w:t>
      </w:r>
      <w:r>
        <w:t xml:space="preserve"> </w:t>
      </w:r>
      <w:r w:rsidR="00753D39" w:rsidRPr="00753D39">
        <w:t>empty($numbers2))</w:t>
      </w:r>
      <w:r>
        <w:t xml:space="preserve"> </w:t>
      </w:r>
      <w:r w:rsidR="00753D39" w:rsidRPr="00753D39">
        <w:t>{</w:t>
      </w:r>
    </w:p>
    <w:p w14:paraId="7AA2543A" w14:textId="2DCC9555" w:rsidR="00753D39" w:rsidRPr="00753D39" w:rsidRDefault="00ED5188" w:rsidP="002A77E4">
      <w:pPr>
        <w:pStyle w:val="afc"/>
      </w:pPr>
      <w:r>
        <w:lastRenderedPageBreak/>
        <w:t xml:space="preserve">        </w:t>
      </w:r>
      <w:r w:rsidR="00753D39" w:rsidRPr="00753D39">
        <w:t>$</w:t>
      </w:r>
      <w:proofErr w:type="spellStart"/>
      <w:proofErr w:type="gramStart"/>
      <w:r w:rsidR="00753D39" w:rsidRPr="00753D39">
        <w:t>errormsg</w:t>
      </w:r>
      <w:proofErr w:type="spellEnd"/>
      <w:r>
        <w:t xml:space="preserve"> </w:t>
      </w:r>
      <w:r w:rsidR="00753D39" w:rsidRPr="00753D39">
        <w:t>.</w:t>
      </w:r>
      <w:proofErr w:type="gramEnd"/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один</w:t>
      </w:r>
      <w:proofErr w:type="spellEnd"/>
      <w:r>
        <w:t xml:space="preserve"> </w:t>
      </w:r>
      <w:proofErr w:type="spellStart"/>
      <w:r w:rsidR="00753D39" w:rsidRPr="00753D39">
        <w:t>або</w:t>
      </w:r>
      <w:proofErr w:type="spellEnd"/>
      <w:r>
        <w:t xml:space="preserve"> </w:t>
      </w:r>
      <w:proofErr w:type="spellStart"/>
      <w:r w:rsidR="00753D39" w:rsidRPr="00753D39">
        <w:t>обидва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  <w:r>
        <w:t xml:space="preserve"> </w:t>
      </w:r>
      <w:proofErr w:type="spellStart"/>
      <w:r w:rsidR="00753D39" w:rsidRPr="00753D39">
        <w:t>порожні</w:t>
      </w:r>
      <w:proofErr w:type="spellEnd"/>
      <w:r w:rsidR="00753D39" w:rsidRPr="00753D39">
        <w:t>.</w:t>
      </w:r>
      <w:r>
        <w:t xml:space="preserve"> </w:t>
      </w:r>
      <w:proofErr w:type="spellStart"/>
      <w:r w:rsidR="00753D39" w:rsidRPr="00753D39">
        <w:t>Будь</w:t>
      </w:r>
      <w:proofErr w:type="spellEnd"/>
      <w:r>
        <w:t xml:space="preserve"> </w:t>
      </w:r>
      <w:proofErr w:type="spellStart"/>
      <w:r w:rsidR="00753D39" w:rsidRPr="00753D39">
        <w:t>ласка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завантажте</w:t>
      </w:r>
      <w:proofErr w:type="spellEnd"/>
      <w:r>
        <w:t xml:space="preserve"> </w:t>
      </w:r>
      <w:proofErr w:type="spellStart"/>
      <w:r w:rsidR="00753D39" w:rsidRPr="00753D39">
        <w:t>файли</w:t>
      </w:r>
      <w:proofErr w:type="spellEnd"/>
      <w:r>
        <w:t xml:space="preserve"> </w:t>
      </w:r>
      <w:r w:rsidR="00753D39" w:rsidRPr="00753D39">
        <w:t>з</w:t>
      </w:r>
      <w:r>
        <w:t xml:space="preserve"> </w:t>
      </w:r>
      <w:proofErr w:type="spellStart"/>
      <w:proofErr w:type="gramStart"/>
      <w:r w:rsidR="00753D39" w:rsidRPr="00753D39">
        <w:t>числами</w:t>
      </w:r>
      <w:proofErr w:type="spellEnd"/>
      <w:r w:rsidR="00753D39" w:rsidRPr="00753D39">
        <w:t>.&lt;</w:t>
      </w:r>
      <w:proofErr w:type="spellStart"/>
      <w:proofErr w:type="gramEnd"/>
      <w:r w:rsidR="00753D39" w:rsidRPr="00753D39">
        <w:t>br</w:t>
      </w:r>
      <w:proofErr w:type="spellEnd"/>
      <w:r w:rsidR="00753D39" w:rsidRPr="00753D39">
        <w:t>&gt;";</w:t>
      </w:r>
    </w:p>
    <w:p w14:paraId="40861F65" w14:textId="0C3B9E43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746F35F0" w14:textId="77777777" w:rsidR="00753D39" w:rsidRPr="00753D39" w:rsidRDefault="00753D39" w:rsidP="002A77E4">
      <w:pPr>
        <w:pStyle w:val="afc"/>
      </w:pPr>
    </w:p>
    <w:p w14:paraId="697526A1" w14:textId="7B2ADFF2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Перевірка</w:t>
      </w:r>
      <w:proofErr w:type="spellEnd"/>
      <w:r>
        <w:t xml:space="preserve"> </w:t>
      </w:r>
      <w:proofErr w:type="spellStart"/>
      <w:r w:rsidR="00753D39" w:rsidRPr="00753D39">
        <w:t>на</w:t>
      </w:r>
      <w:proofErr w:type="spellEnd"/>
      <w:r>
        <w:t xml:space="preserve"> </w:t>
      </w:r>
      <w:proofErr w:type="spellStart"/>
      <w:r w:rsidR="00753D39" w:rsidRPr="00753D39">
        <w:t>однакову</w:t>
      </w:r>
      <w:proofErr w:type="spellEnd"/>
      <w:r>
        <w:t xml:space="preserve"> </w:t>
      </w:r>
      <w:proofErr w:type="spellStart"/>
      <w:r w:rsidR="00753D39" w:rsidRPr="00753D39">
        <w:t>кількість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у</w:t>
      </w:r>
      <w:r>
        <w:t xml:space="preserve"> </w:t>
      </w:r>
      <w:proofErr w:type="spellStart"/>
      <w:r w:rsidR="00753D39" w:rsidRPr="00753D39">
        <w:t>файлах</w:t>
      </w:r>
      <w:proofErr w:type="spellEnd"/>
    </w:p>
    <w:p w14:paraId="4E57E4A6" w14:textId="73DFE35B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r w:rsidR="00753D39" w:rsidRPr="00753D39">
        <w:t>(count($numbers1</w:t>
      </w:r>
      <w:proofErr w:type="gramStart"/>
      <w:r w:rsidR="00753D39" w:rsidRPr="00753D39">
        <w:t>)</w:t>
      </w:r>
      <w:r>
        <w:t xml:space="preserve"> </w:t>
      </w:r>
      <w:r w:rsidR="00753D39" w:rsidRPr="00753D39">
        <w:t>!</w:t>
      </w:r>
      <w:proofErr w:type="gramEnd"/>
      <w:r w:rsidR="00753D39" w:rsidRPr="00753D39">
        <w:t>==</w:t>
      </w:r>
      <w:r>
        <w:t xml:space="preserve"> </w:t>
      </w:r>
      <w:r w:rsidR="00753D39" w:rsidRPr="00753D39">
        <w:t>count($numbers2))</w:t>
      </w:r>
      <w:r>
        <w:t xml:space="preserve"> </w:t>
      </w:r>
      <w:r w:rsidR="00753D39" w:rsidRPr="00753D39">
        <w:t>{</w:t>
      </w:r>
    </w:p>
    <w:p w14:paraId="1CEB9F4E" w14:textId="713C5899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$</w:t>
      </w:r>
      <w:proofErr w:type="spellStart"/>
      <w:proofErr w:type="gramStart"/>
      <w:r w:rsidR="00753D39" w:rsidRPr="00753D39">
        <w:t>errormsg</w:t>
      </w:r>
      <w:proofErr w:type="spellEnd"/>
      <w:r>
        <w:t xml:space="preserve"> </w:t>
      </w:r>
      <w:r w:rsidR="00753D39" w:rsidRPr="00753D39">
        <w:t>.</w:t>
      </w:r>
      <w:proofErr w:type="gramEnd"/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кількість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у</w:t>
      </w:r>
      <w:r>
        <w:t xml:space="preserve"> </w:t>
      </w:r>
      <w:proofErr w:type="spellStart"/>
      <w:r w:rsidR="00753D39" w:rsidRPr="00753D39">
        <w:t>файлах</w:t>
      </w:r>
      <w:proofErr w:type="spellEnd"/>
      <w:r>
        <w:t xml:space="preserve"> </w:t>
      </w:r>
      <w:proofErr w:type="spellStart"/>
      <w:r w:rsidR="00753D39" w:rsidRPr="00753D39">
        <w:t>не</w:t>
      </w:r>
      <w:proofErr w:type="spellEnd"/>
      <w:r>
        <w:t xml:space="preserve"> </w:t>
      </w:r>
      <w:proofErr w:type="spellStart"/>
      <w:r w:rsidR="00753D39" w:rsidRPr="00753D39">
        <w:t>збігається</w:t>
      </w:r>
      <w:proofErr w:type="spellEnd"/>
      <w:r w:rsidR="00753D39" w:rsidRPr="00753D39">
        <w:t>.&lt;</w:t>
      </w:r>
      <w:proofErr w:type="spellStart"/>
      <w:r w:rsidR="00753D39" w:rsidRPr="00753D39">
        <w:t>br</w:t>
      </w:r>
      <w:proofErr w:type="spellEnd"/>
      <w:r w:rsidR="00753D39" w:rsidRPr="00753D39">
        <w:t>&gt;";</w:t>
      </w:r>
    </w:p>
    <w:p w14:paraId="164B3580" w14:textId="1D44B91F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5E5031E3" w14:textId="29023A52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if</w:t>
      </w:r>
      <w:r>
        <w:t xml:space="preserve"> </w:t>
      </w:r>
      <w:proofErr w:type="gramStart"/>
      <w:r w:rsidR="00753D39" w:rsidRPr="00753D39">
        <w:t>(!empty</w:t>
      </w:r>
      <w:proofErr w:type="gramEnd"/>
      <w:r w:rsidR="00753D39" w:rsidRPr="00753D39">
        <w:t>($</w:t>
      </w:r>
      <w:proofErr w:type="spellStart"/>
      <w:r w:rsidR="00753D39" w:rsidRPr="00753D39">
        <w:t>errormsg</w:t>
      </w:r>
      <w:proofErr w:type="spellEnd"/>
      <w:r w:rsidR="00753D39" w:rsidRPr="00753D39">
        <w:t>))</w:t>
      </w:r>
      <w:r>
        <w:t xml:space="preserve"> </w:t>
      </w:r>
      <w:r w:rsidR="00753D39" w:rsidRPr="00753D39">
        <w:t>{</w:t>
      </w:r>
    </w:p>
    <w:p w14:paraId="4596A8C2" w14:textId="0A757112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"&lt;h2&gt;</w:t>
      </w:r>
      <w:proofErr w:type="spellStart"/>
      <w:r w:rsidR="00753D39" w:rsidRPr="00753D39">
        <w:t>Відбулася</w:t>
      </w:r>
      <w:proofErr w:type="spellEnd"/>
      <w:r>
        <w:t xml:space="preserve"> </w:t>
      </w:r>
      <w:proofErr w:type="spellStart"/>
      <w:r w:rsidR="00753D39" w:rsidRPr="00753D39">
        <w:t>помилка</w:t>
      </w:r>
      <w:proofErr w:type="spellEnd"/>
      <w:r>
        <w:t xml:space="preserve"> </w:t>
      </w:r>
      <w:proofErr w:type="spellStart"/>
      <w:r w:rsidR="00753D39" w:rsidRPr="00753D39">
        <w:t>під</w:t>
      </w:r>
      <w:proofErr w:type="spellEnd"/>
      <w:r>
        <w:t xml:space="preserve"> </w:t>
      </w:r>
      <w:proofErr w:type="spellStart"/>
      <w:r w:rsidR="00753D39" w:rsidRPr="00753D39">
        <w:t>час</w:t>
      </w:r>
      <w:proofErr w:type="spellEnd"/>
      <w:r>
        <w:t xml:space="preserve"> </w:t>
      </w:r>
      <w:proofErr w:type="spellStart"/>
      <w:r w:rsidR="00753D39" w:rsidRPr="00753D39">
        <w:t>виконання</w:t>
      </w:r>
      <w:proofErr w:type="spellEnd"/>
      <w:r w:rsidR="00753D39" w:rsidRPr="00753D39">
        <w:t>:&lt;/h2&gt;";</w:t>
      </w:r>
    </w:p>
    <w:p w14:paraId="3FD4E568" w14:textId="001260E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"$</w:t>
      </w:r>
      <w:proofErr w:type="spellStart"/>
      <w:r w:rsidR="00753D39" w:rsidRPr="00753D39">
        <w:t>errormsg</w:t>
      </w:r>
      <w:proofErr w:type="spellEnd"/>
      <w:r w:rsidR="00753D39" w:rsidRPr="00753D39">
        <w:t>";</w:t>
      </w:r>
    </w:p>
    <w:p w14:paraId="657192D5" w14:textId="6E89CF51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  <w:r>
        <w:t xml:space="preserve"> </w:t>
      </w:r>
      <w:r w:rsidR="00753D39" w:rsidRPr="00753D39">
        <w:t>else</w:t>
      </w:r>
      <w:r>
        <w:t xml:space="preserve"> </w:t>
      </w:r>
      <w:r w:rsidR="00753D39" w:rsidRPr="00753D39">
        <w:t>{</w:t>
      </w:r>
    </w:p>
    <w:p w14:paraId="511ADD3B" w14:textId="17F4039C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Якщо</w:t>
      </w:r>
      <w:proofErr w:type="spellEnd"/>
      <w:r>
        <w:t xml:space="preserve"> </w:t>
      </w:r>
      <w:proofErr w:type="spellStart"/>
      <w:r w:rsidR="00753D39" w:rsidRPr="00753D39">
        <w:t>всі</w:t>
      </w:r>
      <w:proofErr w:type="spellEnd"/>
      <w:r>
        <w:t xml:space="preserve"> </w:t>
      </w:r>
      <w:proofErr w:type="spellStart"/>
      <w:r w:rsidR="00753D39" w:rsidRPr="00753D39">
        <w:t>перевірки</w:t>
      </w:r>
      <w:proofErr w:type="spellEnd"/>
      <w:r>
        <w:t xml:space="preserve"> </w:t>
      </w:r>
      <w:proofErr w:type="spellStart"/>
      <w:r w:rsidR="00753D39" w:rsidRPr="00753D39">
        <w:t>пройдено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виконуємо</w:t>
      </w:r>
      <w:proofErr w:type="spellEnd"/>
      <w:r>
        <w:t xml:space="preserve"> </w:t>
      </w:r>
      <w:proofErr w:type="spellStart"/>
      <w:r w:rsidR="00753D39" w:rsidRPr="00753D39">
        <w:t>обчислення</w:t>
      </w:r>
      <w:proofErr w:type="spellEnd"/>
    </w:p>
    <w:p w14:paraId="0EA5F0D6" w14:textId="1DD50B21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"&lt;h2&gt;</w:t>
      </w:r>
      <w:proofErr w:type="spellStart"/>
      <w:r w:rsidR="00753D39" w:rsidRPr="00753D39">
        <w:t>Результати</w:t>
      </w:r>
      <w:proofErr w:type="spellEnd"/>
      <w:r>
        <w:t xml:space="preserve"> </w:t>
      </w:r>
      <w:proofErr w:type="spellStart"/>
      <w:r w:rsidR="00753D39" w:rsidRPr="00753D39">
        <w:t>обчислень</w:t>
      </w:r>
      <w:proofErr w:type="spellEnd"/>
      <w:r w:rsidR="00753D39" w:rsidRPr="00753D39">
        <w:t>:&lt;/h2&gt;";</w:t>
      </w:r>
    </w:p>
    <w:p w14:paraId="0F14F166" w14:textId="6DC287AE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echo</w:t>
      </w:r>
      <w:r>
        <w:t xml:space="preserve"> </w:t>
      </w:r>
      <w:r w:rsidR="00753D39" w:rsidRPr="00753D39">
        <w:t>"&lt;h3&gt;</w:t>
      </w:r>
      <w:proofErr w:type="spellStart"/>
      <w:r w:rsidR="00753D39" w:rsidRPr="00753D39">
        <w:t>Операція</w:t>
      </w:r>
      <w:proofErr w:type="spellEnd"/>
      <w:r w:rsidR="00753D39" w:rsidRPr="00753D39">
        <w:t>,</w:t>
      </w:r>
      <w:r>
        <w:t xml:space="preserve"> </w:t>
      </w:r>
      <w:proofErr w:type="spellStart"/>
      <w:r w:rsidR="00753D39" w:rsidRPr="00753D39">
        <w:t>яка</w:t>
      </w:r>
      <w:proofErr w:type="spellEnd"/>
      <w:r>
        <w:t xml:space="preserve"> </w:t>
      </w:r>
      <w:proofErr w:type="spellStart"/>
      <w:r w:rsidR="00753D39" w:rsidRPr="00753D39">
        <w:t>виконувалась</w:t>
      </w:r>
      <w:proofErr w:type="spellEnd"/>
      <w:r w:rsidR="00753D39" w:rsidRPr="00753D39">
        <w:t>:</w:t>
      </w:r>
      <w:r>
        <w:t xml:space="preserve"> </w:t>
      </w:r>
      <w:r w:rsidR="00753D39" w:rsidRPr="00753D39">
        <w:t>$</w:t>
      </w:r>
      <w:proofErr w:type="spellStart"/>
      <w:r w:rsidR="00753D39" w:rsidRPr="00753D39">
        <w:t>operationName</w:t>
      </w:r>
      <w:proofErr w:type="spellEnd"/>
      <w:r w:rsidR="00753D39" w:rsidRPr="00753D39">
        <w:t>&lt;/h3&gt;";</w:t>
      </w:r>
    </w:p>
    <w:p w14:paraId="317D9D9D" w14:textId="77777777" w:rsidR="00753D39" w:rsidRPr="00753D39" w:rsidRDefault="00753D39" w:rsidP="002A77E4">
      <w:pPr>
        <w:pStyle w:val="afc"/>
      </w:pPr>
    </w:p>
    <w:p w14:paraId="3B14556B" w14:textId="4FCBAAA6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Обробка</w:t>
      </w:r>
      <w:proofErr w:type="spellEnd"/>
      <w:r>
        <w:t xml:space="preserve"> </w:t>
      </w:r>
      <w:proofErr w:type="spellStart"/>
      <w:r w:rsidR="00753D39" w:rsidRPr="00753D39">
        <w:t>кожної</w:t>
      </w:r>
      <w:proofErr w:type="spellEnd"/>
      <w:r>
        <w:t xml:space="preserve"> </w:t>
      </w:r>
      <w:proofErr w:type="spellStart"/>
      <w:r w:rsidR="00753D39" w:rsidRPr="00753D39">
        <w:t>пари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</w:p>
    <w:p w14:paraId="161DCB5B" w14:textId="2C8A3C72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foreach</w:t>
      </w:r>
      <w:r>
        <w:t xml:space="preserve"> </w:t>
      </w:r>
      <w:r w:rsidR="00753D39" w:rsidRPr="00753D39">
        <w:t>($numbers1</w:t>
      </w:r>
      <w:r>
        <w:t xml:space="preserve"> </w:t>
      </w:r>
      <w:r w:rsidR="00753D39" w:rsidRPr="00753D39">
        <w:t>as</w:t>
      </w:r>
      <w:r>
        <w:t xml:space="preserve"> </w:t>
      </w:r>
      <w:r w:rsidR="00753D39" w:rsidRPr="00753D39">
        <w:t>$index</w:t>
      </w:r>
      <w:r>
        <w:t xml:space="preserve"> </w:t>
      </w:r>
      <w:r w:rsidR="00753D39" w:rsidRPr="00753D39">
        <w:t>=&gt;</w:t>
      </w:r>
      <w:r>
        <w:t xml:space="preserve"> </w:t>
      </w:r>
      <w:r w:rsidR="00753D39" w:rsidRPr="00753D39">
        <w:t>$number1)</w:t>
      </w:r>
      <w:r>
        <w:t xml:space="preserve"> </w:t>
      </w:r>
      <w:r w:rsidR="00753D39" w:rsidRPr="00753D39">
        <w:t>{</w:t>
      </w:r>
    </w:p>
    <w:p w14:paraId="100F219A" w14:textId="46E4B6FD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$number2</w:t>
      </w:r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$numbers2[$index];</w:t>
      </w:r>
    </w:p>
    <w:p w14:paraId="2F88C59F" w14:textId="27744FC7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'';</w:t>
      </w:r>
    </w:p>
    <w:p w14:paraId="2D1232D7" w14:textId="77777777" w:rsidR="00753D39" w:rsidRPr="00753D39" w:rsidRDefault="00753D39" w:rsidP="002A77E4">
      <w:pPr>
        <w:pStyle w:val="afc"/>
      </w:pPr>
    </w:p>
    <w:p w14:paraId="2E351FEC" w14:textId="6F567FD4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//</w:t>
      </w:r>
      <w:r>
        <w:t xml:space="preserve"> </w:t>
      </w:r>
      <w:proofErr w:type="spellStart"/>
      <w:r w:rsidR="00753D39" w:rsidRPr="00753D39">
        <w:t>Виконання</w:t>
      </w:r>
      <w:proofErr w:type="spellEnd"/>
      <w:r>
        <w:t xml:space="preserve"> </w:t>
      </w:r>
      <w:proofErr w:type="spellStart"/>
      <w:r w:rsidR="00753D39" w:rsidRPr="00753D39">
        <w:t>обраної</w:t>
      </w:r>
      <w:proofErr w:type="spellEnd"/>
      <w:r>
        <w:t xml:space="preserve"> </w:t>
      </w:r>
      <w:proofErr w:type="spellStart"/>
      <w:r w:rsidR="00753D39" w:rsidRPr="00753D39">
        <w:t>операції</w:t>
      </w:r>
      <w:proofErr w:type="spellEnd"/>
    </w:p>
    <w:p w14:paraId="471674F4" w14:textId="0F382BED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switch</w:t>
      </w:r>
      <w:r>
        <w:t xml:space="preserve"> </w:t>
      </w:r>
      <w:r w:rsidR="00753D39" w:rsidRPr="00753D39">
        <w:t>($operation)</w:t>
      </w:r>
      <w:r>
        <w:t xml:space="preserve"> </w:t>
      </w:r>
      <w:r w:rsidR="00753D39" w:rsidRPr="00753D39">
        <w:t>{</w:t>
      </w:r>
    </w:p>
    <w:p w14:paraId="439194C6" w14:textId="57DEA4D1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'addition':</w:t>
      </w:r>
    </w:p>
    <w:p w14:paraId="43054B7E" w14:textId="7128D37A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+</w:t>
      </w:r>
      <w:r>
        <w:t xml:space="preserve"> </w:t>
      </w:r>
      <w:r w:rsidR="00753D39" w:rsidRPr="00753D39">
        <w:t>$number2;</w:t>
      </w:r>
    </w:p>
    <w:p w14:paraId="3D2DF944" w14:textId="20A04FDB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27C06D09" w14:textId="7574AE92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'subtraction':</w:t>
      </w:r>
    </w:p>
    <w:p w14:paraId="1C23C91D" w14:textId="30B3834B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-</w:t>
      </w:r>
      <w:r>
        <w:t xml:space="preserve"> </w:t>
      </w:r>
      <w:r w:rsidR="00753D39" w:rsidRPr="00753D39">
        <w:t>$number2;</w:t>
      </w:r>
    </w:p>
    <w:p w14:paraId="23E72505" w14:textId="4BC4D4E4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7583EF3B" w14:textId="5CB7ACBB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'multiplication':</w:t>
      </w:r>
    </w:p>
    <w:p w14:paraId="617D9009" w14:textId="7E5D2D18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*</w:t>
      </w:r>
      <w:r>
        <w:t xml:space="preserve"> </w:t>
      </w:r>
      <w:r w:rsidR="00753D39" w:rsidRPr="00753D39">
        <w:t>$number2;</w:t>
      </w:r>
    </w:p>
    <w:p w14:paraId="290B8ECD" w14:textId="42CB62F2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3B7206AB" w14:textId="65CF7881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'division':</w:t>
      </w:r>
    </w:p>
    <w:p w14:paraId="2076B0CE" w14:textId="5036720F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($number</w:t>
      </w:r>
      <w:proofErr w:type="gramStart"/>
      <w:r w:rsidR="00753D39" w:rsidRPr="00753D39">
        <w:t>2</w:t>
      </w:r>
      <w:r>
        <w:t xml:space="preserve"> </w:t>
      </w:r>
      <w:r w:rsidR="00753D39" w:rsidRPr="00753D39">
        <w:t>!</w:t>
      </w:r>
      <w:proofErr w:type="gramEnd"/>
      <w:r w:rsidR="00753D39" w:rsidRPr="00753D39">
        <w:t>=</w:t>
      </w:r>
      <w:r>
        <w:t xml:space="preserve"> </w:t>
      </w:r>
      <w:r w:rsidR="00753D39" w:rsidRPr="00753D39">
        <w:t>0)</w:t>
      </w:r>
      <w:r>
        <w:t xml:space="preserve"> </w:t>
      </w:r>
      <w:r w:rsidR="00753D39" w:rsidRPr="00753D39">
        <w:t>?</w:t>
      </w:r>
      <w:r>
        <w:t xml:space="preserve"> </w:t>
      </w:r>
      <w:r w:rsidR="00753D39" w:rsidRPr="00753D39">
        <w:t>($number1</w:t>
      </w:r>
      <w:r>
        <w:t xml:space="preserve"> </w:t>
      </w:r>
      <w:r w:rsidR="00753D39" w:rsidRPr="00753D39">
        <w:t>/</w:t>
      </w:r>
      <w:r>
        <w:t xml:space="preserve"> </w:t>
      </w:r>
      <w:r w:rsidR="00753D39" w:rsidRPr="00753D39">
        <w:t>$number2</w:t>
      </w:r>
      <w:proofErr w:type="gramStart"/>
      <w:r w:rsidR="00753D39" w:rsidRPr="00753D39">
        <w:t>)</w:t>
      </w:r>
      <w:r>
        <w:t xml:space="preserve"> </w:t>
      </w:r>
      <w:r w:rsidR="00753D39" w:rsidRPr="00753D39">
        <w:t>:</w:t>
      </w:r>
      <w:proofErr w:type="gramEnd"/>
      <w:r>
        <w:t xml:space="preserve"> </w:t>
      </w:r>
      <w:r w:rsidR="00753D39" w:rsidRPr="00753D39">
        <w:t>"</w:t>
      </w:r>
      <w:proofErr w:type="spellStart"/>
      <w:r w:rsidR="00753D39" w:rsidRPr="00753D39">
        <w:t>Помилка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ділення</w:t>
      </w:r>
      <w:proofErr w:type="spellEnd"/>
      <w:r>
        <w:t xml:space="preserve"> </w:t>
      </w:r>
      <w:proofErr w:type="spellStart"/>
      <w:r w:rsidR="00753D39" w:rsidRPr="00753D39">
        <w:t>на</w:t>
      </w:r>
      <w:proofErr w:type="spellEnd"/>
      <w:r>
        <w:t xml:space="preserve"> </w:t>
      </w:r>
      <w:proofErr w:type="spellStart"/>
      <w:r w:rsidR="00753D39" w:rsidRPr="00753D39">
        <w:t>нуль</w:t>
      </w:r>
      <w:proofErr w:type="spellEnd"/>
      <w:r w:rsidR="00753D39" w:rsidRPr="00753D39">
        <w:t>";</w:t>
      </w:r>
    </w:p>
    <w:p w14:paraId="04698AC8" w14:textId="2DE1CFA2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5FFDDA1E" w14:textId="70AE54C4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case</w:t>
      </w:r>
      <w:r>
        <w:t xml:space="preserve"> </w:t>
      </w:r>
      <w:r w:rsidR="00753D39" w:rsidRPr="00753D39">
        <w:t>'exponentiation':</w:t>
      </w:r>
    </w:p>
    <w:p w14:paraId="28A5AB55" w14:textId="38F22F5B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proofErr w:type="gramStart"/>
      <w:r w:rsidR="00753D39" w:rsidRPr="00753D39">
        <w:t>pow(</w:t>
      </w:r>
      <w:proofErr w:type="gramEnd"/>
      <w:r w:rsidR="00753D39" w:rsidRPr="00753D39">
        <w:t>$number1,</w:t>
      </w:r>
      <w:r>
        <w:t xml:space="preserve"> </w:t>
      </w:r>
      <w:r w:rsidR="00753D39" w:rsidRPr="00753D39">
        <w:t>$number2);</w:t>
      </w:r>
    </w:p>
    <w:p w14:paraId="76AAAE12" w14:textId="7AF20114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break;</w:t>
      </w:r>
    </w:p>
    <w:p w14:paraId="0CE4F2B6" w14:textId="10E28D22" w:rsidR="00753D39" w:rsidRPr="00753D39" w:rsidRDefault="00ED5188" w:rsidP="002A77E4">
      <w:pPr>
        <w:pStyle w:val="afc"/>
      </w:pPr>
      <w:r>
        <w:t xml:space="preserve">                </w:t>
      </w:r>
      <w:r w:rsidR="00753D39" w:rsidRPr="00753D39">
        <w:t>default:</w:t>
      </w:r>
    </w:p>
    <w:p w14:paraId="463FE17F" w14:textId="28EA64EF" w:rsidR="00753D39" w:rsidRPr="00753D39" w:rsidRDefault="00ED5188" w:rsidP="002A77E4">
      <w:pPr>
        <w:pStyle w:val="afc"/>
      </w:pPr>
      <w:r>
        <w:t xml:space="preserve">                    </w:t>
      </w:r>
      <w:r w:rsidR="00753D39" w:rsidRPr="00753D39">
        <w:t>$</w:t>
      </w:r>
      <w:proofErr w:type="spellStart"/>
      <w:r w:rsidR="00753D39" w:rsidRPr="00753D39">
        <w:t>operationResult</w:t>
      </w:r>
      <w:proofErr w:type="spellEnd"/>
      <w:r>
        <w:t xml:space="preserve"> </w:t>
      </w:r>
      <w:r w:rsidR="00753D39" w:rsidRPr="00753D39">
        <w:t>=</w:t>
      </w:r>
      <w:r>
        <w:t xml:space="preserve"> </w:t>
      </w:r>
      <w:r w:rsidR="00753D39" w:rsidRPr="00753D39">
        <w:t>"</w:t>
      </w:r>
      <w:proofErr w:type="spellStart"/>
      <w:r w:rsidR="00753D39" w:rsidRPr="00753D39">
        <w:t>Невідома</w:t>
      </w:r>
      <w:proofErr w:type="spellEnd"/>
      <w:r>
        <w:t xml:space="preserve"> </w:t>
      </w:r>
      <w:proofErr w:type="spellStart"/>
      <w:r w:rsidR="00753D39" w:rsidRPr="00753D39">
        <w:t>операція</w:t>
      </w:r>
      <w:proofErr w:type="spellEnd"/>
      <w:r w:rsidR="00753D39" w:rsidRPr="00753D39">
        <w:t>";</w:t>
      </w:r>
    </w:p>
    <w:p w14:paraId="1BBA9384" w14:textId="71527EF3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}</w:t>
      </w:r>
    </w:p>
    <w:p w14:paraId="5FB9E247" w14:textId="77777777" w:rsidR="00753D39" w:rsidRPr="00753D39" w:rsidRDefault="00753D39" w:rsidP="002A77E4">
      <w:pPr>
        <w:pStyle w:val="afc"/>
      </w:pPr>
    </w:p>
    <w:p w14:paraId="792AA7E3" w14:textId="47123B03" w:rsidR="00753D39" w:rsidRPr="00753D39" w:rsidRDefault="00ED5188" w:rsidP="002A77E4">
      <w:pPr>
        <w:pStyle w:val="afc"/>
      </w:pPr>
      <w:r>
        <w:t xml:space="preserve">            </w:t>
      </w:r>
      <w:r w:rsidR="00753D39" w:rsidRPr="00753D39">
        <w:t>echo</w:t>
      </w:r>
      <w:r>
        <w:t xml:space="preserve"> </w:t>
      </w:r>
      <w:r w:rsidR="00753D39" w:rsidRPr="00753D39">
        <w:t>"</w:t>
      </w:r>
      <w:proofErr w:type="spellStart"/>
      <w:r w:rsidR="00753D39" w:rsidRPr="00753D39">
        <w:t>Результат</w:t>
      </w:r>
      <w:proofErr w:type="spellEnd"/>
      <w:r>
        <w:t xml:space="preserve"> </w:t>
      </w:r>
      <w:proofErr w:type="spellStart"/>
      <w:r w:rsidR="00753D39" w:rsidRPr="00753D39">
        <w:t>для</w:t>
      </w:r>
      <w:proofErr w:type="spellEnd"/>
      <w:r>
        <w:t xml:space="preserve"> </w:t>
      </w:r>
      <w:proofErr w:type="spellStart"/>
      <w:r w:rsidR="00753D39" w:rsidRPr="00753D39">
        <w:t>пари</w:t>
      </w:r>
      <w:proofErr w:type="spellEnd"/>
      <w:r>
        <w:t xml:space="preserve"> </w:t>
      </w:r>
      <w:proofErr w:type="spellStart"/>
      <w:r w:rsidR="00753D39" w:rsidRPr="00753D39">
        <w:t>чисел</w:t>
      </w:r>
      <w:proofErr w:type="spellEnd"/>
      <w:r>
        <w:t xml:space="preserve"> </w:t>
      </w:r>
      <w:r w:rsidR="00753D39" w:rsidRPr="00753D39">
        <w:t>$number1</w:t>
      </w:r>
      <w:r>
        <w:t xml:space="preserve"> </w:t>
      </w:r>
      <w:r w:rsidR="00753D39" w:rsidRPr="00753D39">
        <w:t>і</w:t>
      </w:r>
      <w:r>
        <w:t xml:space="preserve"> </w:t>
      </w:r>
      <w:r w:rsidR="00753D39" w:rsidRPr="00753D39">
        <w:t>$number2:</w:t>
      </w:r>
      <w:r>
        <w:t xml:space="preserve"> </w:t>
      </w:r>
      <w:r w:rsidR="00753D39" w:rsidRPr="00753D39">
        <w:t>&lt;u&gt;$</w:t>
      </w:r>
      <w:proofErr w:type="spellStart"/>
      <w:r w:rsidR="00753D39" w:rsidRPr="00753D39">
        <w:t>operationResult</w:t>
      </w:r>
      <w:proofErr w:type="spellEnd"/>
      <w:r w:rsidR="00753D39" w:rsidRPr="00753D39">
        <w:t>&lt;/u&gt;&lt;</w:t>
      </w:r>
      <w:proofErr w:type="spellStart"/>
      <w:r w:rsidR="00753D39" w:rsidRPr="00753D39">
        <w:t>br</w:t>
      </w:r>
      <w:proofErr w:type="spellEnd"/>
      <w:r w:rsidR="00753D39" w:rsidRPr="00753D39">
        <w:t>&gt;";</w:t>
      </w:r>
    </w:p>
    <w:p w14:paraId="7477B775" w14:textId="67EA7A95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}</w:t>
      </w:r>
    </w:p>
    <w:p w14:paraId="2FC5F76B" w14:textId="58D57013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}</w:t>
      </w:r>
    </w:p>
    <w:p w14:paraId="58B19DB5" w14:textId="22529F27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?&gt;</w:t>
      </w:r>
    </w:p>
    <w:p w14:paraId="30FC20CA" w14:textId="77777777" w:rsidR="00753D39" w:rsidRPr="00753D39" w:rsidRDefault="00753D39" w:rsidP="002A77E4">
      <w:pPr>
        <w:pStyle w:val="afc"/>
      </w:pPr>
    </w:p>
    <w:p w14:paraId="5382BEC5" w14:textId="489F5AB9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&lt;footer&gt;</w:t>
      </w:r>
    </w:p>
    <w:p w14:paraId="59DD8027" w14:textId="20EE777D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&lt;</w:t>
      </w:r>
      <w:proofErr w:type="spellStart"/>
      <w:r w:rsidR="00753D39" w:rsidRPr="00753D39">
        <w:t>hr</w:t>
      </w:r>
      <w:proofErr w:type="spellEnd"/>
      <w:r w:rsidR="00753D39" w:rsidRPr="00753D39">
        <w:t>&gt;</w:t>
      </w:r>
    </w:p>
    <w:p w14:paraId="218A4A49" w14:textId="759BF98F" w:rsidR="00753D39" w:rsidRPr="00753D39" w:rsidRDefault="00ED5188" w:rsidP="002A77E4">
      <w:pPr>
        <w:pStyle w:val="afc"/>
      </w:pPr>
      <w:r>
        <w:t xml:space="preserve">        </w:t>
      </w:r>
      <w:r w:rsidR="00753D39" w:rsidRPr="00753D39">
        <w:t>&lt;p&gt;</w:t>
      </w:r>
      <w:proofErr w:type="spellStart"/>
      <w:r w:rsidR="00753D39" w:rsidRPr="00753D39">
        <w:t>Дата</w:t>
      </w:r>
      <w:proofErr w:type="spellEnd"/>
      <w:r>
        <w:t xml:space="preserve"> </w:t>
      </w:r>
      <w:proofErr w:type="spellStart"/>
      <w:r w:rsidR="00753D39" w:rsidRPr="00753D39">
        <w:t>генерації</w:t>
      </w:r>
      <w:proofErr w:type="spellEnd"/>
      <w:r w:rsidR="00753D39" w:rsidRPr="00753D39">
        <w:t>:</w:t>
      </w:r>
      <w:r>
        <w:t xml:space="preserve"> </w:t>
      </w:r>
      <w:r w:rsidR="00753D39" w:rsidRPr="00753D39">
        <w:t>&lt;?</w:t>
      </w:r>
      <w:proofErr w:type="spellStart"/>
      <w:r w:rsidR="00753D39" w:rsidRPr="00753D39">
        <w:t>php</w:t>
      </w:r>
      <w:proofErr w:type="spellEnd"/>
      <w:r>
        <w:t xml:space="preserve"> </w:t>
      </w:r>
      <w:r w:rsidR="00753D39" w:rsidRPr="00753D39">
        <w:t>echo</w:t>
      </w:r>
      <w:r>
        <w:t xml:space="preserve"> </w:t>
      </w:r>
      <w:proofErr w:type="gramStart"/>
      <w:r w:rsidR="00753D39" w:rsidRPr="00753D39">
        <w:t>date(</w:t>
      </w:r>
      <w:proofErr w:type="gramEnd"/>
      <w:r w:rsidR="00753D39" w:rsidRPr="00753D39">
        <w:t>'</w:t>
      </w:r>
      <w:proofErr w:type="spellStart"/>
      <w:r w:rsidR="00753D39" w:rsidRPr="00753D39">
        <w:t>H:i:s</w:t>
      </w:r>
      <w:proofErr w:type="spellEnd"/>
      <w:r>
        <w:t xml:space="preserve"> </w:t>
      </w:r>
      <w:proofErr w:type="spellStart"/>
      <w:r w:rsidR="00753D39" w:rsidRPr="00753D39">
        <w:t>d.m.Y</w:t>
      </w:r>
      <w:proofErr w:type="spellEnd"/>
      <w:r w:rsidR="00753D39" w:rsidRPr="00753D39">
        <w:t>');</w:t>
      </w:r>
      <w:r>
        <w:t xml:space="preserve"> </w:t>
      </w:r>
      <w:r w:rsidR="00753D39" w:rsidRPr="00753D39">
        <w:t>?&gt;&lt;</w:t>
      </w:r>
      <w:proofErr w:type="spellStart"/>
      <w:r w:rsidR="00753D39" w:rsidRPr="00753D39">
        <w:t>br</w:t>
      </w:r>
      <w:proofErr w:type="spellEnd"/>
      <w:r w:rsidR="00753D39" w:rsidRPr="00753D39">
        <w:t>&gt;</w:t>
      </w:r>
    </w:p>
    <w:p w14:paraId="51509E7F" w14:textId="3BEA16D4" w:rsidR="00753D39" w:rsidRPr="00753D39" w:rsidRDefault="00ED5188" w:rsidP="002A77E4">
      <w:pPr>
        <w:pStyle w:val="afc"/>
      </w:pPr>
      <w:r>
        <w:t xml:space="preserve">            </w:t>
      </w:r>
      <w:proofErr w:type="spellStart"/>
      <w:r w:rsidR="00753D39" w:rsidRPr="00753D39">
        <w:t>Виконавець</w:t>
      </w:r>
      <w:proofErr w:type="spellEnd"/>
      <w:r w:rsidR="00753D39" w:rsidRPr="00753D39">
        <w:t>:</w:t>
      </w:r>
      <w:r>
        <w:t xml:space="preserve"> </w:t>
      </w:r>
      <w:proofErr w:type="spellStart"/>
      <w:r w:rsidR="00753D39" w:rsidRPr="00753D39">
        <w:t>Зайченко</w:t>
      </w:r>
      <w:proofErr w:type="spellEnd"/>
      <w:r>
        <w:t xml:space="preserve"> </w:t>
      </w:r>
      <w:proofErr w:type="spellStart"/>
      <w:r w:rsidR="00753D39" w:rsidRPr="00753D39">
        <w:t>Ярослав</w:t>
      </w:r>
      <w:proofErr w:type="spellEnd"/>
      <w:r>
        <w:t xml:space="preserve"> </w:t>
      </w:r>
      <w:proofErr w:type="spellStart"/>
      <w:r w:rsidR="00753D39" w:rsidRPr="00753D39">
        <w:t>Ігорович</w:t>
      </w:r>
      <w:proofErr w:type="spellEnd"/>
      <w:r w:rsidR="00753D39" w:rsidRPr="00753D39">
        <w:t>,</w:t>
      </w:r>
      <w:r>
        <w:t xml:space="preserve"> </w:t>
      </w:r>
      <w:r w:rsidR="00753D39" w:rsidRPr="00753D39">
        <w:t>632п&lt;/p&gt;</w:t>
      </w:r>
    </w:p>
    <w:p w14:paraId="1CDD4F05" w14:textId="7829EDE6" w:rsidR="00753D39" w:rsidRPr="00753D39" w:rsidRDefault="00ED5188" w:rsidP="002A77E4">
      <w:pPr>
        <w:pStyle w:val="afc"/>
      </w:pPr>
      <w:r>
        <w:t xml:space="preserve">    </w:t>
      </w:r>
      <w:r w:rsidR="00753D39" w:rsidRPr="00753D39">
        <w:t>&lt;/footer&gt;</w:t>
      </w:r>
    </w:p>
    <w:p w14:paraId="712D4755" w14:textId="77777777" w:rsidR="00753D39" w:rsidRPr="00753D39" w:rsidRDefault="00753D39" w:rsidP="002A77E4">
      <w:pPr>
        <w:pStyle w:val="afc"/>
      </w:pPr>
      <w:r w:rsidRPr="00753D39">
        <w:t>&lt;/body&gt;</w:t>
      </w:r>
    </w:p>
    <w:p w14:paraId="711683E2" w14:textId="77777777" w:rsidR="00753D39" w:rsidRPr="00753D39" w:rsidRDefault="00753D39" w:rsidP="002A77E4">
      <w:pPr>
        <w:pStyle w:val="afc"/>
      </w:pPr>
    </w:p>
    <w:p w14:paraId="07CE669F" w14:textId="77777777" w:rsidR="00753D39" w:rsidRPr="00753D39" w:rsidRDefault="00753D39" w:rsidP="002A77E4">
      <w:pPr>
        <w:pStyle w:val="afc"/>
      </w:pPr>
      <w:r w:rsidRPr="00753D39">
        <w:t>&lt;/html&gt;</w:t>
      </w:r>
    </w:p>
    <w:p w14:paraId="02BFE4B8" w14:textId="249174C2" w:rsidR="00297CFF" w:rsidRDefault="00297CFF" w:rsidP="00B10476">
      <w:pPr>
        <w:pStyle w:val="afc"/>
      </w:pPr>
      <w:r>
        <w:br w:type="page"/>
      </w:r>
    </w:p>
    <w:p w14:paraId="28EDAAF3" w14:textId="70321987" w:rsidR="00297CFF" w:rsidRPr="00F05D83" w:rsidRDefault="00297CFF" w:rsidP="00297CFF">
      <w:pPr>
        <w:pStyle w:val="af7"/>
        <w:ind w:left="927" w:firstLine="0"/>
        <w:jc w:val="center"/>
        <w:rPr>
          <w:b/>
          <w:bCs/>
          <w:color w:val="000000"/>
          <w:lang w:val="en-US"/>
        </w:rPr>
      </w:pPr>
      <w:bookmarkStart w:id="30" w:name="_Toc179963237"/>
      <w:bookmarkStart w:id="31" w:name="_Hlk159253735"/>
      <w:r w:rsidRPr="004C6193">
        <w:rPr>
          <w:rStyle w:val="af6"/>
          <w:i/>
          <w:iCs/>
          <w:caps w:val="0"/>
        </w:rPr>
        <w:lastRenderedPageBreak/>
        <w:t>Додаток</w:t>
      </w:r>
      <w:r w:rsidR="00ED5188">
        <w:rPr>
          <w:rStyle w:val="af6"/>
          <w:i/>
          <w:iCs/>
          <w:caps w:val="0"/>
        </w:rPr>
        <w:t xml:space="preserve"> </w:t>
      </w:r>
      <w:r>
        <w:rPr>
          <w:rStyle w:val="af6"/>
          <w:i/>
          <w:iCs/>
          <w:caps w:val="0"/>
        </w:rPr>
        <w:t>Б</w:t>
      </w:r>
      <w:bookmarkEnd w:id="30"/>
      <w:r w:rsidRPr="004C6193">
        <w:rPr>
          <w:rStyle w:val="af6"/>
          <w:i/>
          <w:iCs/>
          <w:caps w:val="0"/>
        </w:rPr>
        <w:br/>
      </w:r>
      <w:r w:rsidRPr="004C6193">
        <w:rPr>
          <w:color w:val="000000"/>
        </w:rPr>
        <w:t>Машинний</w:t>
      </w:r>
      <w:r w:rsidR="00ED5188">
        <w:rPr>
          <w:color w:val="000000"/>
        </w:rPr>
        <w:t xml:space="preserve"> </w:t>
      </w:r>
      <w:r w:rsidRPr="004C6193">
        <w:rPr>
          <w:color w:val="000000"/>
        </w:rPr>
        <w:t>лістинг</w:t>
      </w:r>
      <w:r w:rsidR="00ED5188">
        <w:rPr>
          <w:color w:val="000000"/>
        </w:rPr>
        <w:t xml:space="preserve"> </w:t>
      </w:r>
      <w:r>
        <w:rPr>
          <w:color w:val="000000"/>
        </w:rPr>
        <w:t>файлу</w:t>
      </w:r>
      <w:r w:rsidR="00ED5188">
        <w:rPr>
          <w:color w:val="000000"/>
        </w:rPr>
        <w:t xml:space="preserve"> </w:t>
      </w:r>
      <w:bookmarkStart w:id="32" w:name="_Hlk179960526"/>
      <w:proofErr w:type="spellStart"/>
      <w:r w:rsidR="00F05D83" w:rsidRPr="00F05D83">
        <w:rPr>
          <w:b/>
          <w:bCs/>
          <w:color w:val="000000"/>
          <w:lang w:val="en-US"/>
        </w:rPr>
        <w:t>miniCalc_mainform</w:t>
      </w:r>
      <w:proofErr w:type="spellEnd"/>
      <w:r w:rsidR="00F05D83">
        <w:rPr>
          <w:b/>
          <w:bCs/>
          <w:color w:val="000000"/>
        </w:rPr>
        <w:t>.</w:t>
      </w:r>
      <w:r w:rsidR="00F05D83">
        <w:rPr>
          <w:b/>
          <w:bCs/>
          <w:color w:val="000000"/>
          <w:lang w:val="en-US"/>
        </w:rPr>
        <w:t>html</w:t>
      </w:r>
      <w:bookmarkEnd w:id="32"/>
    </w:p>
    <w:bookmarkEnd w:id="31"/>
    <w:p w14:paraId="71BA463A" w14:textId="77777777" w:rsidR="009D399C" w:rsidRDefault="009D399C" w:rsidP="009D399C">
      <w:pPr>
        <w:pStyle w:val="afc"/>
      </w:pPr>
    </w:p>
    <w:p w14:paraId="6796F161" w14:textId="1B236732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&lt;!DOCTYPE</w:t>
      </w:r>
      <w:r>
        <w:rPr>
          <w:lang w:val="ru-UA"/>
        </w:rPr>
        <w:t xml:space="preserve"> </w:t>
      </w:r>
      <w:r w:rsidRPr="00ED5188">
        <w:rPr>
          <w:lang w:val="ru-UA"/>
        </w:rPr>
        <w:t>html&gt;</w:t>
      </w:r>
    </w:p>
    <w:p w14:paraId="24B70536" w14:textId="3FAB824E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&lt;html</w:t>
      </w:r>
      <w:r>
        <w:rPr>
          <w:lang w:val="ru-UA"/>
        </w:rPr>
        <w:t xml:space="preserve"> </w:t>
      </w:r>
      <w:r w:rsidRPr="00ED5188">
        <w:rPr>
          <w:lang w:val="ru-UA"/>
        </w:rPr>
        <w:t>lang="uk"&gt;</w:t>
      </w:r>
    </w:p>
    <w:p w14:paraId="1C4F9C78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&lt;head&gt;</w:t>
      </w:r>
    </w:p>
    <w:p w14:paraId="353275BF" w14:textId="3FFE713A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&lt;meta</w:t>
      </w:r>
      <w:r>
        <w:rPr>
          <w:lang w:val="ru-UA"/>
        </w:rPr>
        <w:t xml:space="preserve"> </w:t>
      </w:r>
      <w:r w:rsidRPr="00ED5188">
        <w:rPr>
          <w:lang w:val="ru-UA"/>
        </w:rPr>
        <w:t>charset="UTF-8"&gt;</w:t>
      </w:r>
    </w:p>
    <w:p w14:paraId="6BDBE52B" w14:textId="62FCF1BC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&lt;title&gt;Міні-калькулятор</w:t>
      </w:r>
      <w:r>
        <w:rPr>
          <w:lang w:val="ru-UA"/>
        </w:rPr>
        <w:t xml:space="preserve"> </w:t>
      </w:r>
      <w:r w:rsidRPr="00ED5188">
        <w:rPr>
          <w:lang w:val="ru-UA"/>
        </w:rPr>
        <w:t>з</w:t>
      </w:r>
      <w:r>
        <w:rPr>
          <w:lang w:val="ru-UA"/>
        </w:rPr>
        <w:t xml:space="preserve"> </w:t>
      </w:r>
      <w:r w:rsidRPr="00ED5188">
        <w:rPr>
          <w:lang w:val="ru-UA"/>
        </w:rPr>
        <w:t>файлами&lt;/title&gt;</w:t>
      </w:r>
    </w:p>
    <w:p w14:paraId="6DF39915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&lt;/head&gt;</w:t>
      </w:r>
    </w:p>
    <w:p w14:paraId="35449B36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&lt;body&gt;</w:t>
      </w:r>
    </w:p>
    <w:p w14:paraId="240345B4" w14:textId="585C71A4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&lt;h2&gt;Міні-калькулятор</w:t>
      </w:r>
      <w:r>
        <w:rPr>
          <w:lang w:val="ru-UA"/>
        </w:rPr>
        <w:t xml:space="preserve"> </w:t>
      </w:r>
      <w:r w:rsidRPr="00ED5188">
        <w:rPr>
          <w:lang w:val="ru-UA"/>
        </w:rPr>
        <w:t>з</w:t>
      </w:r>
      <w:r>
        <w:rPr>
          <w:lang w:val="ru-UA"/>
        </w:rPr>
        <w:t xml:space="preserve"> </w:t>
      </w:r>
      <w:r w:rsidRPr="00ED5188">
        <w:rPr>
          <w:lang w:val="ru-UA"/>
        </w:rPr>
        <w:t>файлами&lt;/h2&gt;</w:t>
      </w:r>
    </w:p>
    <w:p w14:paraId="2C95D120" w14:textId="3AD8E74E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&lt;form</w:t>
      </w:r>
      <w:r>
        <w:rPr>
          <w:lang w:val="ru-UA"/>
        </w:rPr>
        <w:t xml:space="preserve"> </w:t>
      </w:r>
      <w:r w:rsidRPr="00ED5188">
        <w:rPr>
          <w:lang w:val="ru-UA"/>
        </w:rPr>
        <w:t>action="calculator_for_files.php"</w:t>
      </w:r>
      <w:r>
        <w:rPr>
          <w:lang w:val="ru-UA"/>
        </w:rPr>
        <w:t xml:space="preserve"> </w:t>
      </w:r>
      <w:r w:rsidRPr="00ED5188">
        <w:rPr>
          <w:lang w:val="ru-UA"/>
        </w:rPr>
        <w:t>method="POST"</w:t>
      </w:r>
      <w:r>
        <w:rPr>
          <w:lang w:val="ru-UA"/>
        </w:rPr>
        <w:t xml:space="preserve"> </w:t>
      </w:r>
      <w:r w:rsidRPr="00ED5188">
        <w:rPr>
          <w:lang w:val="ru-UA"/>
        </w:rPr>
        <w:t>enctype="multipart/form-data"</w:t>
      </w:r>
      <w:r>
        <w:rPr>
          <w:lang w:val="ru-UA"/>
        </w:rPr>
        <w:t xml:space="preserve"> </w:t>
      </w:r>
      <w:r w:rsidRPr="00ED5188">
        <w:rPr>
          <w:lang w:val="ru-UA"/>
        </w:rPr>
        <w:t>target="_blank"&gt;</w:t>
      </w:r>
    </w:p>
    <w:p w14:paraId="0A847E16" w14:textId="5542F332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for="file1"&gt;Файл</w:t>
      </w:r>
      <w:r>
        <w:rPr>
          <w:lang w:val="ru-UA"/>
        </w:rPr>
        <w:t xml:space="preserve"> </w:t>
      </w:r>
      <w:r w:rsidRPr="00ED5188">
        <w:rPr>
          <w:lang w:val="ru-UA"/>
        </w:rPr>
        <w:t>1:&lt;/label&gt;&lt;br&gt;</w:t>
      </w:r>
    </w:p>
    <w:p w14:paraId="17E5D415" w14:textId="34296C87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type="file"</w:t>
      </w:r>
      <w:r>
        <w:rPr>
          <w:lang w:val="ru-UA"/>
        </w:rPr>
        <w:t xml:space="preserve"> </w:t>
      </w:r>
      <w:r w:rsidRPr="00ED5188">
        <w:rPr>
          <w:lang w:val="ru-UA"/>
        </w:rPr>
        <w:t>id="file1"</w:t>
      </w:r>
      <w:r>
        <w:rPr>
          <w:lang w:val="ru-UA"/>
        </w:rPr>
        <w:t xml:space="preserve"> </w:t>
      </w:r>
      <w:r w:rsidRPr="00ED5188">
        <w:rPr>
          <w:lang w:val="ru-UA"/>
        </w:rPr>
        <w:t>name="file1"</w:t>
      </w:r>
      <w:r>
        <w:rPr>
          <w:lang w:val="ru-UA"/>
        </w:rPr>
        <w:t xml:space="preserve"> </w:t>
      </w:r>
      <w:r w:rsidRPr="00ED5188">
        <w:rPr>
          <w:lang w:val="ru-UA"/>
        </w:rPr>
        <w:t>accept=".txt"</w:t>
      </w:r>
      <w:r>
        <w:rPr>
          <w:lang w:val="ru-UA"/>
        </w:rPr>
        <w:t xml:space="preserve"> </w:t>
      </w:r>
      <w:r w:rsidRPr="00ED5188">
        <w:rPr>
          <w:lang w:val="ru-UA"/>
        </w:rPr>
        <w:t>required&gt;&lt;br&gt;&lt;br&gt;</w:t>
      </w:r>
    </w:p>
    <w:p w14:paraId="6705E50C" w14:textId="77777777" w:rsidR="00ED5188" w:rsidRPr="00ED5188" w:rsidRDefault="00ED5188" w:rsidP="00ED5188">
      <w:pPr>
        <w:pStyle w:val="afc"/>
        <w:rPr>
          <w:lang w:val="ru-UA"/>
        </w:rPr>
      </w:pPr>
    </w:p>
    <w:p w14:paraId="6830D8C5" w14:textId="221564E1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for="file2"&gt;Файл</w:t>
      </w:r>
      <w:r>
        <w:rPr>
          <w:lang w:val="ru-UA"/>
        </w:rPr>
        <w:t xml:space="preserve"> </w:t>
      </w:r>
      <w:r w:rsidRPr="00ED5188">
        <w:rPr>
          <w:lang w:val="ru-UA"/>
        </w:rPr>
        <w:t>2:&lt;/label&gt;&lt;br&gt;</w:t>
      </w:r>
    </w:p>
    <w:p w14:paraId="34F8EE7C" w14:textId="496B8AB0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type="file"</w:t>
      </w:r>
      <w:r>
        <w:rPr>
          <w:lang w:val="ru-UA"/>
        </w:rPr>
        <w:t xml:space="preserve"> </w:t>
      </w:r>
      <w:r w:rsidRPr="00ED5188">
        <w:rPr>
          <w:lang w:val="ru-UA"/>
        </w:rPr>
        <w:t>id="file2"</w:t>
      </w:r>
      <w:r>
        <w:rPr>
          <w:lang w:val="ru-UA"/>
        </w:rPr>
        <w:t xml:space="preserve"> </w:t>
      </w:r>
      <w:r w:rsidRPr="00ED5188">
        <w:rPr>
          <w:lang w:val="ru-UA"/>
        </w:rPr>
        <w:t>name="file2"</w:t>
      </w:r>
      <w:r>
        <w:rPr>
          <w:lang w:val="ru-UA"/>
        </w:rPr>
        <w:t xml:space="preserve"> </w:t>
      </w:r>
      <w:r w:rsidRPr="00ED5188">
        <w:rPr>
          <w:lang w:val="ru-UA"/>
        </w:rPr>
        <w:t>accept=".txt"</w:t>
      </w:r>
      <w:r>
        <w:rPr>
          <w:lang w:val="ru-UA"/>
        </w:rPr>
        <w:t xml:space="preserve"> </w:t>
      </w:r>
      <w:r w:rsidRPr="00ED5188">
        <w:rPr>
          <w:lang w:val="ru-UA"/>
        </w:rPr>
        <w:t>required&gt;&lt;br&gt;&lt;br&gt;</w:t>
      </w:r>
    </w:p>
    <w:p w14:paraId="4CE1DA9F" w14:textId="77777777" w:rsidR="00ED5188" w:rsidRPr="00ED5188" w:rsidRDefault="00ED5188" w:rsidP="00ED5188">
      <w:pPr>
        <w:pStyle w:val="afc"/>
        <w:rPr>
          <w:lang w:val="ru-UA"/>
        </w:rPr>
      </w:pPr>
    </w:p>
    <w:p w14:paraId="0F8CDBDC" w14:textId="7E106ACD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&lt;label&gt;Оберіть</w:t>
      </w:r>
      <w:r>
        <w:rPr>
          <w:lang w:val="ru-UA"/>
        </w:rPr>
        <w:t xml:space="preserve"> </w:t>
      </w:r>
      <w:r w:rsidRPr="00ED5188">
        <w:rPr>
          <w:lang w:val="ru-UA"/>
        </w:rPr>
        <w:t>операцію:&lt;/label&gt;&lt;br&gt;</w:t>
      </w:r>
    </w:p>
    <w:p w14:paraId="29DB2F16" w14:textId="073B8AF3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id="addition"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value="addition"</w:t>
      </w:r>
      <w:r>
        <w:rPr>
          <w:lang w:val="ru-UA"/>
        </w:rPr>
        <w:t xml:space="preserve"> </w:t>
      </w:r>
      <w:r w:rsidRPr="00ED5188">
        <w:rPr>
          <w:lang w:val="ru-UA"/>
        </w:rPr>
        <w:t>required&gt;</w:t>
      </w:r>
    </w:p>
    <w:p w14:paraId="58AA2041" w14:textId="5B6062D2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for="addition"&gt;Додавання&lt;/label&gt;&lt;br&gt;</w:t>
      </w:r>
    </w:p>
    <w:p w14:paraId="11A43F79" w14:textId="225C362D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</w:p>
    <w:p w14:paraId="6523C0F9" w14:textId="08EABE7E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id="subtraction"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value="subtraction"&gt;</w:t>
      </w:r>
    </w:p>
    <w:p w14:paraId="27AEFD41" w14:textId="24F698F0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for="subtraction"&gt;Віднімання&lt;/label&gt;&lt;br&gt;</w:t>
      </w:r>
    </w:p>
    <w:p w14:paraId="7F36768F" w14:textId="77777777" w:rsidR="00ED5188" w:rsidRPr="00ED5188" w:rsidRDefault="00ED5188" w:rsidP="00ED5188">
      <w:pPr>
        <w:pStyle w:val="afc"/>
        <w:rPr>
          <w:lang w:val="ru-UA"/>
        </w:rPr>
      </w:pPr>
    </w:p>
    <w:p w14:paraId="676F44E2" w14:textId="3CBDCAD1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id="multiplication"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value="multiplication"&gt;</w:t>
      </w:r>
    </w:p>
    <w:p w14:paraId="32B27263" w14:textId="28C0A31A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for="multiplication"&gt;Множення&lt;/label&gt;&lt;br&gt;</w:t>
      </w:r>
    </w:p>
    <w:p w14:paraId="02DB031B" w14:textId="77777777" w:rsidR="00ED5188" w:rsidRPr="00ED5188" w:rsidRDefault="00ED5188" w:rsidP="00ED5188">
      <w:pPr>
        <w:pStyle w:val="afc"/>
        <w:rPr>
          <w:lang w:val="ru-UA"/>
        </w:rPr>
      </w:pPr>
    </w:p>
    <w:p w14:paraId="2712CCB2" w14:textId="521AE6CB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id="division"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value="division"&gt;</w:t>
      </w:r>
    </w:p>
    <w:p w14:paraId="174390C0" w14:textId="0DBCAE7A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for="division"&gt;Ділення&lt;/label&gt;&lt;br&gt;</w:t>
      </w:r>
    </w:p>
    <w:p w14:paraId="1614D631" w14:textId="77777777" w:rsidR="00ED5188" w:rsidRPr="00ED5188" w:rsidRDefault="00ED5188" w:rsidP="00ED5188">
      <w:pPr>
        <w:pStyle w:val="afc"/>
        <w:rPr>
          <w:lang w:val="ru-UA"/>
        </w:rPr>
      </w:pPr>
    </w:p>
    <w:p w14:paraId="3869D15F" w14:textId="549858FD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type="radio"</w:t>
      </w:r>
      <w:r>
        <w:rPr>
          <w:lang w:val="ru-UA"/>
        </w:rPr>
        <w:t xml:space="preserve"> </w:t>
      </w:r>
      <w:r w:rsidRPr="00ED5188">
        <w:rPr>
          <w:lang w:val="ru-UA"/>
        </w:rPr>
        <w:t>id="exponentiation"</w:t>
      </w:r>
      <w:r>
        <w:rPr>
          <w:lang w:val="ru-UA"/>
        </w:rPr>
        <w:t xml:space="preserve"> </w:t>
      </w:r>
      <w:r w:rsidRPr="00ED5188">
        <w:rPr>
          <w:lang w:val="ru-UA"/>
        </w:rPr>
        <w:t>name="operation"</w:t>
      </w:r>
      <w:r>
        <w:rPr>
          <w:lang w:val="ru-UA"/>
        </w:rPr>
        <w:t xml:space="preserve"> </w:t>
      </w:r>
      <w:r w:rsidRPr="00ED5188">
        <w:rPr>
          <w:lang w:val="ru-UA"/>
        </w:rPr>
        <w:t>value="exponentiation"&gt;</w:t>
      </w:r>
    </w:p>
    <w:p w14:paraId="4E91EC7F" w14:textId="0E172495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&lt;label</w:t>
      </w:r>
      <w:r>
        <w:rPr>
          <w:lang w:val="ru-UA"/>
        </w:rPr>
        <w:t xml:space="preserve"> </w:t>
      </w:r>
      <w:r w:rsidRPr="00ED5188">
        <w:rPr>
          <w:lang w:val="ru-UA"/>
        </w:rPr>
        <w:t>for="exponentiation"&gt;Піднесення</w:t>
      </w:r>
      <w:r>
        <w:rPr>
          <w:lang w:val="ru-UA"/>
        </w:rPr>
        <w:t xml:space="preserve"> </w:t>
      </w:r>
      <w:r w:rsidRPr="00ED5188">
        <w:rPr>
          <w:lang w:val="ru-UA"/>
        </w:rPr>
        <w:t>до</w:t>
      </w:r>
      <w:r>
        <w:rPr>
          <w:lang w:val="ru-UA"/>
        </w:rPr>
        <w:t xml:space="preserve"> </w:t>
      </w:r>
      <w:r w:rsidRPr="00ED5188">
        <w:rPr>
          <w:lang w:val="ru-UA"/>
        </w:rPr>
        <w:t>степеня&lt;/label&gt;&lt;br&gt;&lt;br&gt;</w:t>
      </w:r>
    </w:p>
    <w:p w14:paraId="4F2AACD0" w14:textId="77777777" w:rsidR="00ED5188" w:rsidRPr="00ED5188" w:rsidRDefault="00ED5188" w:rsidP="00ED5188">
      <w:pPr>
        <w:pStyle w:val="afc"/>
        <w:rPr>
          <w:lang w:val="ru-UA"/>
        </w:rPr>
      </w:pPr>
    </w:p>
    <w:p w14:paraId="333477E3" w14:textId="3F27E61B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type="submit"</w:t>
      </w:r>
      <w:r>
        <w:rPr>
          <w:lang w:val="ru-UA"/>
        </w:rPr>
        <w:t xml:space="preserve"> </w:t>
      </w:r>
      <w:r w:rsidRPr="00ED5188">
        <w:rPr>
          <w:lang w:val="ru-UA"/>
        </w:rPr>
        <w:t>value="Обчислити"&gt;</w:t>
      </w:r>
    </w:p>
    <w:p w14:paraId="7EE80E83" w14:textId="6D5951B9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Pr="00ED5188">
        <w:rPr>
          <w:lang w:val="ru-UA"/>
        </w:rPr>
        <w:t>&lt;input</w:t>
      </w:r>
      <w:r>
        <w:rPr>
          <w:lang w:val="ru-UA"/>
        </w:rPr>
        <w:t xml:space="preserve"> </w:t>
      </w:r>
      <w:r w:rsidRPr="00ED5188">
        <w:rPr>
          <w:lang w:val="ru-UA"/>
        </w:rPr>
        <w:t>type="reset"</w:t>
      </w:r>
      <w:r>
        <w:rPr>
          <w:lang w:val="ru-UA"/>
        </w:rPr>
        <w:t xml:space="preserve"> </w:t>
      </w:r>
      <w:r w:rsidRPr="00ED5188">
        <w:rPr>
          <w:lang w:val="ru-UA"/>
        </w:rPr>
        <w:t>value="Скасувати"&gt;</w:t>
      </w:r>
    </w:p>
    <w:p w14:paraId="2781A9A2" w14:textId="119EB6FB" w:rsidR="00ED5188" w:rsidRPr="00ED5188" w:rsidRDefault="00ED5188" w:rsidP="00ED518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Pr="00ED5188">
        <w:rPr>
          <w:lang w:val="ru-UA"/>
        </w:rPr>
        <w:t>&lt;/form&gt;</w:t>
      </w:r>
    </w:p>
    <w:p w14:paraId="345570DD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&lt;/body&gt;</w:t>
      </w:r>
    </w:p>
    <w:p w14:paraId="4CD78CED" w14:textId="77777777" w:rsidR="00ED5188" w:rsidRPr="00ED5188" w:rsidRDefault="00ED5188" w:rsidP="00ED5188">
      <w:pPr>
        <w:pStyle w:val="afc"/>
        <w:rPr>
          <w:lang w:val="ru-UA"/>
        </w:rPr>
      </w:pPr>
      <w:r w:rsidRPr="00ED5188">
        <w:rPr>
          <w:lang w:val="ru-UA"/>
        </w:rPr>
        <w:t>&lt;/html&gt;</w:t>
      </w:r>
    </w:p>
    <w:p w14:paraId="0446343F" w14:textId="77777777" w:rsidR="00ED5188" w:rsidRPr="00ED5188" w:rsidRDefault="00ED5188" w:rsidP="00ED5188">
      <w:pPr>
        <w:pStyle w:val="afc"/>
        <w:rPr>
          <w:lang w:val="ru-UA"/>
        </w:rPr>
      </w:pPr>
    </w:p>
    <w:p w14:paraId="630BC879" w14:textId="77777777" w:rsidR="009D399C" w:rsidRDefault="009D399C" w:rsidP="009D399C">
      <w:pPr>
        <w:pStyle w:val="afc"/>
      </w:pPr>
    </w:p>
    <w:sectPr w:rsidR="009D399C" w:rsidSect="005E394E">
      <w:headerReference w:type="default" r:id="rId8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41291" w14:textId="77777777" w:rsidR="00964CA6" w:rsidRDefault="00964CA6" w:rsidP="007F5D59">
      <w:r>
        <w:separator/>
      </w:r>
    </w:p>
  </w:endnote>
  <w:endnote w:type="continuationSeparator" w:id="0">
    <w:p w14:paraId="34D06AEF" w14:textId="77777777" w:rsidR="00964CA6" w:rsidRDefault="00964CA6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5F60B" w14:textId="77777777" w:rsidR="00964CA6" w:rsidRDefault="00964CA6" w:rsidP="007F5D59">
      <w:r>
        <w:separator/>
      </w:r>
    </w:p>
  </w:footnote>
  <w:footnote w:type="continuationSeparator" w:id="0">
    <w:p w14:paraId="56AADFAF" w14:textId="77777777" w:rsidR="00964CA6" w:rsidRDefault="00964CA6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6"/>
    <w:multiLevelType w:val="multilevel"/>
    <w:tmpl w:val="00000006"/>
    <w:name w:val="WW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Arial" w:hAnsi="Arial" w:cs="Arial"/>
        <w:b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9" w15:restartNumberingAfterBreak="0">
    <w:nsid w:val="0000000C"/>
    <w:multiLevelType w:val="multilevel"/>
    <w:tmpl w:val="0000000C"/>
    <w:name w:val="WWNum12"/>
    <w:lvl w:ilvl="0">
      <w:start w:val="1"/>
      <w:numFmt w:val="decimal"/>
      <w:lvlText w:val="%1."/>
      <w:lvlJc w:val="left"/>
      <w:pPr>
        <w:tabs>
          <w:tab w:val="num" w:pos="1106"/>
        </w:tabs>
        <w:ind w:left="1106" w:hanging="360"/>
      </w:pPr>
      <w:rPr>
        <w:rFonts w:ascii="Arial" w:hAnsi="Arial" w:cs="Aria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E"/>
    <w:multiLevelType w:val="multilevel"/>
    <w:tmpl w:val="0000000E"/>
    <w:name w:val="WW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1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13501D91"/>
    <w:multiLevelType w:val="multilevel"/>
    <w:tmpl w:val="D48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353F63"/>
    <w:multiLevelType w:val="multilevel"/>
    <w:tmpl w:val="DED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1AC938B5"/>
    <w:multiLevelType w:val="multilevel"/>
    <w:tmpl w:val="7C3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294085"/>
    <w:multiLevelType w:val="multilevel"/>
    <w:tmpl w:val="D8B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392D18"/>
    <w:multiLevelType w:val="multilevel"/>
    <w:tmpl w:val="641E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FB17C2"/>
    <w:multiLevelType w:val="multilevel"/>
    <w:tmpl w:val="60F8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0F26F6"/>
    <w:multiLevelType w:val="multilevel"/>
    <w:tmpl w:val="0088D68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64390A"/>
    <w:multiLevelType w:val="multilevel"/>
    <w:tmpl w:val="C63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29AC6AFB"/>
    <w:multiLevelType w:val="multilevel"/>
    <w:tmpl w:val="EB2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9FC6B69"/>
    <w:multiLevelType w:val="multilevel"/>
    <w:tmpl w:val="B42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6F26BD"/>
    <w:multiLevelType w:val="multilevel"/>
    <w:tmpl w:val="94A2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3001C9"/>
    <w:multiLevelType w:val="multilevel"/>
    <w:tmpl w:val="586A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F31B93"/>
    <w:multiLevelType w:val="multilevel"/>
    <w:tmpl w:val="113E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41D7DD7"/>
    <w:multiLevelType w:val="hybridMultilevel"/>
    <w:tmpl w:val="B510DD82"/>
    <w:lvl w:ilvl="0" w:tplc="46185B8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EB0398"/>
    <w:multiLevelType w:val="multilevel"/>
    <w:tmpl w:val="058A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703360C"/>
    <w:multiLevelType w:val="multilevel"/>
    <w:tmpl w:val="7382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174B87"/>
    <w:multiLevelType w:val="multilevel"/>
    <w:tmpl w:val="5DB6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5E77B17"/>
    <w:multiLevelType w:val="multilevel"/>
    <w:tmpl w:val="F02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72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3" w15:restartNumberingAfterBreak="0">
    <w:nsid w:val="4C702C1D"/>
    <w:multiLevelType w:val="multilevel"/>
    <w:tmpl w:val="383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6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80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1573846"/>
    <w:multiLevelType w:val="multilevel"/>
    <w:tmpl w:val="303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77073E"/>
    <w:multiLevelType w:val="hybridMultilevel"/>
    <w:tmpl w:val="C7B4EF54"/>
    <w:lvl w:ilvl="0" w:tplc="0680B252">
      <w:start w:val="1"/>
      <w:numFmt w:val="bullet"/>
      <w:pStyle w:val="a0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22A6B6D"/>
    <w:multiLevelType w:val="multilevel"/>
    <w:tmpl w:val="EC9A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B0D3F30"/>
    <w:multiLevelType w:val="multilevel"/>
    <w:tmpl w:val="8C8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351797"/>
    <w:multiLevelType w:val="multilevel"/>
    <w:tmpl w:val="7AD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1" w15:restartNumberingAfterBreak="0">
    <w:nsid w:val="5D8D2D55"/>
    <w:multiLevelType w:val="multilevel"/>
    <w:tmpl w:val="A92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DFF5C1C"/>
    <w:multiLevelType w:val="multilevel"/>
    <w:tmpl w:val="C47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5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7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9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BAF70BE"/>
    <w:multiLevelType w:val="multilevel"/>
    <w:tmpl w:val="05A0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6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7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9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1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3" w15:restartNumberingAfterBreak="0">
    <w:nsid w:val="74E007DF"/>
    <w:multiLevelType w:val="multilevel"/>
    <w:tmpl w:val="2BF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F037EC"/>
    <w:multiLevelType w:val="multilevel"/>
    <w:tmpl w:val="27122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8" w15:restartNumberingAfterBreak="0">
    <w:nsid w:val="7738761D"/>
    <w:multiLevelType w:val="multilevel"/>
    <w:tmpl w:val="001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1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2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123" w15:restartNumberingAfterBreak="0">
    <w:nsid w:val="7A1A1139"/>
    <w:multiLevelType w:val="multilevel"/>
    <w:tmpl w:val="CBB0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545F50"/>
    <w:multiLevelType w:val="multilevel"/>
    <w:tmpl w:val="7B8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D5A465A"/>
    <w:multiLevelType w:val="multilevel"/>
    <w:tmpl w:val="73C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8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67"/>
  </w:num>
  <w:num w:numId="2" w16cid:durableId="1526481032">
    <w:abstractNumId w:val="39"/>
  </w:num>
  <w:num w:numId="3" w16cid:durableId="952781459">
    <w:abstractNumId w:val="55"/>
  </w:num>
  <w:num w:numId="4" w16cid:durableId="2127579126">
    <w:abstractNumId w:val="42"/>
  </w:num>
  <w:num w:numId="5" w16cid:durableId="369763460">
    <w:abstractNumId w:val="80"/>
  </w:num>
  <w:num w:numId="6" w16cid:durableId="650794474">
    <w:abstractNumId w:val="111"/>
  </w:num>
  <w:num w:numId="7" w16cid:durableId="1623995816">
    <w:abstractNumId w:val="103"/>
  </w:num>
  <w:num w:numId="8" w16cid:durableId="1654291177">
    <w:abstractNumId w:val="25"/>
  </w:num>
  <w:num w:numId="9" w16cid:durableId="577254513">
    <w:abstractNumId w:val="30"/>
  </w:num>
  <w:num w:numId="10" w16cid:durableId="1915236919">
    <w:abstractNumId w:val="41"/>
  </w:num>
  <w:num w:numId="11" w16cid:durableId="1149707956">
    <w:abstractNumId w:val="52"/>
  </w:num>
  <w:num w:numId="12" w16cid:durableId="898512284">
    <w:abstractNumId w:val="93"/>
  </w:num>
  <w:num w:numId="13" w16cid:durableId="1694115702">
    <w:abstractNumId w:val="62"/>
  </w:num>
  <w:num w:numId="14" w16cid:durableId="936522460">
    <w:abstractNumId w:val="60"/>
  </w:num>
  <w:num w:numId="15" w16cid:durableId="719787532">
    <w:abstractNumId w:val="70"/>
  </w:num>
  <w:num w:numId="16" w16cid:durableId="267472457">
    <w:abstractNumId w:val="17"/>
  </w:num>
  <w:num w:numId="17" w16cid:durableId="260380863">
    <w:abstractNumId w:val="78"/>
  </w:num>
  <w:num w:numId="18" w16cid:durableId="1548646602">
    <w:abstractNumId w:val="105"/>
  </w:num>
  <w:num w:numId="19" w16cid:durableId="1914316736">
    <w:abstractNumId w:val="120"/>
  </w:num>
  <w:num w:numId="20" w16cid:durableId="2010787370">
    <w:abstractNumId w:val="106"/>
  </w:num>
  <w:num w:numId="21" w16cid:durableId="2042243743">
    <w:abstractNumId w:val="72"/>
  </w:num>
  <w:num w:numId="22" w16cid:durableId="986399340">
    <w:abstractNumId w:val="108"/>
  </w:num>
  <w:num w:numId="23" w16cid:durableId="1788041805">
    <w:abstractNumId w:val="38"/>
  </w:num>
  <w:num w:numId="24" w16cid:durableId="1827356441">
    <w:abstractNumId w:val="66"/>
  </w:num>
  <w:num w:numId="25" w16cid:durableId="303511105">
    <w:abstractNumId w:val="114"/>
  </w:num>
  <w:num w:numId="26" w16cid:durableId="2113352025">
    <w:abstractNumId w:val="64"/>
  </w:num>
  <w:num w:numId="27" w16cid:durableId="2013869387">
    <w:abstractNumId w:val="16"/>
  </w:num>
  <w:num w:numId="28" w16cid:durableId="1890024926">
    <w:abstractNumId w:val="128"/>
  </w:num>
  <w:num w:numId="29" w16cid:durableId="1160343845">
    <w:abstractNumId w:val="77"/>
  </w:num>
  <w:num w:numId="30" w16cid:durableId="82184283">
    <w:abstractNumId w:val="121"/>
  </w:num>
  <w:num w:numId="31" w16cid:durableId="605625376">
    <w:abstractNumId w:val="119"/>
  </w:num>
  <w:num w:numId="32" w16cid:durableId="1209493489">
    <w:abstractNumId w:val="27"/>
  </w:num>
  <w:num w:numId="33" w16cid:durableId="717903109">
    <w:abstractNumId w:val="99"/>
  </w:num>
  <w:num w:numId="34" w16cid:durableId="381488629">
    <w:abstractNumId w:val="22"/>
  </w:num>
  <w:num w:numId="35" w16cid:durableId="1007563133">
    <w:abstractNumId w:val="107"/>
  </w:num>
  <w:num w:numId="36" w16cid:durableId="546451948">
    <w:abstractNumId w:val="37"/>
  </w:num>
  <w:num w:numId="37" w16cid:durableId="1095856724">
    <w:abstractNumId w:val="101"/>
  </w:num>
  <w:num w:numId="38" w16cid:durableId="1823347949">
    <w:abstractNumId w:val="109"/>
  </w:num>
  <w:num w:numId="39" w16cid:durableId="247158738">
    <w:abstractNumId w:val="98"/>
  </w:num>
  <w:num w:numId="40" w16cid:durableId="282619890">
    <w:abstractNumId w:val="86"/>
  </w:num>
  <w:num w:numId="41" w16cid:durableId="1816407452">
    <w:abstractNumId w:val="71"/>
  </w:num>
  <w:num w:numId="42" w16cid:durableId="1988438528">
    <w:abstractNumId w:val="110"/>
  </w:num>
  <w:num w:numId="43" w16cid:durableId="220944069">
    <w:abstractNumId w:val="12"/>
  </w:num>
  <w:num w:numId="44" w16cid:durableId="918295877">
    <w:abstractNumId w:val="43"/>
  </w:num>
  <w:num w:numId="45" w16cid:durableId="1683165286">
    <w:abstractNumId w:val="53"/>
  </w:num>
  <w:num w:numId="46" w16cid:durableId="278953764">
    <w:abstractNumId w:val="90"/>
  </w:num>
  <w:num w:numId="47" w16cid:durableId="487672593">
    <w:abstractNumId w:val="21"/>
  </w:num>
  <w:num w:numId="48" w16cid:durableId="623120427">
    <w:abstractNumId w:val="15"/>
  </w:num>
  <w:num w:numId="49" w16cid:durableId="1450009950">
    <w:abstractNumId w:val="11"/>
  </w:num>
  <w:num w:numId="50" w16cid:durableId="775834277">
    <w:abstractNumId w:val="100"/>
  </w:num>
  <w:num w:numId="51" w16cid:durableId="635378431">
    <w:abstractNumId w:val="94"/>
  </w:num>
  <w:num w:numId="52" w16cid:durableId="65690651">
    <w:abstractNumId w:val="49"/>
  </w:num>
  <w:num w:numId="53" w16cid:durableId="1105149017">
    <w:abstractNumId w:val="104"/>
  </w:num>
  <w:num w:numId="54" w16cid:durableId="1130057544">
    <w:abstractNumId w:val="124"/>
  </w:num>
  <w:num w:numId="55" w16cid:durableId="1712419171">
    <w:abstractNumId w:val="58"/>
  </w:num>
  <w:num w:numId="56" w16cid:durableId="1470588640">
    <w:abstractNumId w:val="54"/>
  </w:num>
  <w:num w:numId="57" w16cid:durableId="778180264">
    <w:abstractNumId w:val="18"/>
  </w:num>
  <w:num w:numId="58" w16cid:durableId="1503663884">
    <w:abstractNumId w:val="14"/>
  </w:num>
  <w:num w:numId="59" w16cid:durableId="893736165">
    <w:abstractNumId w:val="48"/>
  </w:num>
  <w:num w:numId="60" w16cid:durableId="1301115266">
    <w:abstractNumId w:val="76"/>
  </w:num>
  <w:num w:numId="61" w16cid:durableId="949554638">
    <w:abstractNumId w:val="85"/>
  </w:num>
  <w:num w:numId="62" w16cid:durableId="1394355071">
    <w:abstractNumId w:val="96"/>
  </w:num>
  <w:num w:numId="63" w16cid:durableId="723914883">
    <w:abstractNumId w:val="23"/>
  </w:num>
  <w:num w:numId="64" w16cid:durableId="1510875656">
    <w:abstractNumId w:val="127"/>
  </w:num>
  <w:num w:numId="65" w16cid:durableId="1211381982">
    <w:abstractNumId w:val="75"/>
  </w:num>
  <w:num w:numId="66" w16cid:durableId="424691595">
    <w:abstractNumId w:val="35"/>
  </w:num>
  <w:num w:numId="67" w16cid:durableId="1266428237">
    <w:abstractNumId w:val="79"/>
  </w:num>
  <w:num w:numId="68" w16cid:durableId="2025788952">
    <w:abstractNumId w:val="117"/>
  </w:num>
  <w:num w:numId="69" w16cid:durableId="2069641655">
    <w:abstractNumId w:val="112"/>
  </w:num>
  <w:num w:numId="70" w16cid:durableId="574975750">
    <w:abstractNumId w:val="65"/>
  </w:num>
  <w:num w:numId="71" w16cid:durableId="421148164">
    <w:abstractNumId w:val="13"/>
  </w:num>
  <w:num w:numId="72" w16cid:durableId="1044135075">
    <w:abstractNumId w:val="74"/>
  </w:num>
  <w:num w:numId="73" w16cid:durableId="2635525">
    <w:abstractNumId w:val="61"/>
  </w:num>
  <w:num w:numId="74" w16cid:durableId="412557728">
    <w:abstractNumId w:val="97"/>
  </w:num>
  <w:num w:numId="75" w16cid:durableId="475149719">
    <w:abstractNumId w:val="95"/>
  </w:num>
  <w:num w:numId="76" w16cid:durableId="240870387">
    <w:abstractNumId w:val="122"/>
  </w:num>
  <w:num w:numId="77" w16cid:durableId="622614735">
    <w:abstractNumId w:val="87"/>
  </w:num>
  <w:num w:numId="78" w16cid:durableId="1047415435">
    <w:abstractNumId w:val="44"/>
  </w:num>
  <w:num w:numId="79" w16cid:durableId="610666590">
    <w:abstractNumId w:val="115"/>
  </w:num>
  <w:num w:numId="80" w16cid:durableId="1462383674">
    <w:abstractNumId w:val="33"/>
  </w:num>
  <w:num w:numId="81" w16cid:durableId="1393968635">
    <w:abstractNumId w:val="69"/>
  </w:num>
  <w:num w:numId="82" w16cid:durableId="961687800">
    <w:abstractNumId w:val="36"/>
  </w:num>
  <w:num w:numId="83" w16cid:durableId="515772061">
    <w:abstractNumId w:val="59"/>
  </w:num>
  <w:num w:numId="84" w16cid:durableId="805394474">
    <w:abstractNumId w:val="40"/>
  </w:num>
  <w:num w:numId="85" w16cid:durableId="1025592781">
    <w:abstractNumId w:val="84"/>
  </w:num>
  <w:num w:numId="86" w16cid:durableId="350644563">
    <w:abstractNumId w:val="24"/>
  </w:num>
  <w:num w:numId="87" w16cid:durableId="1919437267">
    <w:abstractNumId w:val="32"/>
  </w:num>
  <w:num w:numId="88" w16cid:durableId="437680952">
    <w:abstractNumId w:val="118"/>
  </w:num>
  <w:num w:numId="89" w16cid:durableId="357632849">
    <w:abstractNumId w:val="45"/>
  </w:num>
  <w:num w:numId="90" w16cid:durableId="358714">
    <w:abstractNumId w:val="34"/>
  </w:num>
  <w:num w:numId="91" w16cid:durableId="337388379">
    <w:abstractNumId w:val="125"/>
  </w:num>
  <w:num w:numId="92" w16cid:durableId="1124620365">
    <w:abstractNumId w:val="91"/>
  </w:num>
  <w:num w:numId="93" w16cid:durableId="961423221">
    <w:abstractNumId w:val="9"/>
  </w:num>
  <w:num w:numId="94" w16cid:durableId="309094718">
    <w:abstractNumId w:val="6"/>
  </w:num>
  <w:num w:numId="95" w16cid:durableId="928735803">
    <w:abstractNumId w:val="0"/>
  </w:num>
  <w:num w:numId="96" w16cid:durableId="742139976">
    <w:abstractNumId w:val="1"/>
  </w:num>
  <w:num w:numId="97" w16cid:durableId="1211502439">
    <w:abstractNumId w:val="7"/>
  </w:num>
  <w:num w:numId="98" w16cid:durableId="527178898">
    <w:abstractNumId w:val="8"/>
  </w:num>
  <w:num w:numId="99" w16cid:durableId="642151620">
    <w:abstractNumId w:val="82"/>
  </w:num>
  <w:num w:numId="100" w16cid:durableId="121118616">
    <w:abstractNumId w:val="10"/>
  </w:num>
  <w:num w:numId="101" w16cid:durableId="281306553">
    <w:abstractNumId w:val="54"/>
    <w:lvlOverride w:ilvl="0">
      <w:startOverride w:val="1"/>
    </w:lvlOverride>
  </w:num>
  <w:num w:numId="102" w16cid:durableId="612397143">
    <w:abstractNumId w:val="5"/>
  </w:num>
  <w:num w:numId="103" w16cid:durableId="155652213">
    <w:abstractNumId w:val="4"/>
  </w:num>
  <w:num w:numId="104" w16cid:durableId="27804325">
    <w:abstractNumId w:val="54"/>
    <w:lvlOverride w:ilvl="0">
      <w:startOverride w:val="1"/>
    </w:lvlOverride>
  </w:num>
  <w:num w:numId="105" w16cid:durableId="1162430900">
    <w:abstractNumId w:val="54"/>
  </w:num>
  <w:num w:numId="106" w16cid:durableId="2046171423">
    <w:abstractNumId w:val="3"/>
  </w:num>
  <w:num w:numId="107" w16cid:durableId="1446077694">
    <w:abstractNumId w:val="54"/>
    <w:lvlOverride w:ilvl="0">
      <w:startOverride w:val="1"/>
    </w:lvlOverride>
  </w:num>
  <w:num w:numId="108" w16cid:durableId="230777978">
    <w:abstractNumId w:val="2"/>
  </w:num>
  <w:num w:numId="109" w16cid:durableId="948925678">
    <w:abstractNumId w:val="54"/>
    <w:lvlOverride w:ilvl="0">
      <w:startOverride w:val="1"/>
    </w:lvlOverride>
  </w:num>
  <w:num w:numId="110" w16cid:durableId="1614097513">
    <w:abstractNumId w:val="54"/>
  </w:num>
  <w:num w:numId="111" w16cid:durableId="1519006602">
    <w:abstractNumId w:val="54"/>
  </w:num>
  <w:num w:numId="112" w16cid:durableId="1628001323">
    <w:abstractNumId w:val="54"/>
  </w:num>
  <w:num w:numId="113" w16cid:durableId="1456101683">
    <w:abstractNumId w:val="54"/>
  </w:num>
  <w:num w:numId="114" w16cid:durableId="1021515893">
    <w:abstractNumId w:val="82"/>
  </w:num>
  <w:num w:numId="115" w16cid:durableId="1234706376">
    <w:abstractNumId w:val="82"/>
  </w:num>
  <w:num w:numId="116" w16cid:durableId="943459729">
    <w:abstractNumId w:val="82"/>
  </w:num>
  <w:num w:numId="117" w16cid:durableId="1623076668">
    <w:abstractNumId w:val="82"/>
  </w:num>
  <w:num w:numId="118" w16cid:durableId="573468669">
    <w:abstractNumId w:val="54"/>
    <w:lvlOverride w:ilvl="0">
      <w:startOverride w:val="1"/>
    </w:lvlOverride>
  </w:num>
  <w:num w:numId="119" w16cid:durableId="314379410">
    <w:abstractNumId w:val="54"/>
  </w:num>
  <w:num w:numId="120" w16cid:durableId="1350596153">
    <w:abstractNumId w:val="51"/>
  </w:num>
  <w:num w:numId="121" w16cid:durableId="1742412116">
    <w:abstractNumId w:val="54"/>
    <w:lvlOverride w:ilvl="0">
      <w:startOverride w:val="1"/>
    </w:lvlOverride>
  </w:num>
  <w:num w:numId="122" w16cid:durableId="2071346117">
    <w:abstractNumId w:val="81"/>
  </w:num>
  <w:num w:numId="123" w16cid:durableId="445543756">
    <w:abstractNumId w:val="63"/>
  </w:num>
  <w:num w:numId="124" w16cid:durableId="270674643">
    <w:abstractNumId w:val="68"/>
  </w:num>
  <w:num w:numId="125" w16cid:durableId="1110398284">
    <w:abstractNumId w:val="28"/>
  </w:num>
  <w:num w:numId="126" w16cid:durableId="786588303">
    <w:abstractNumId w:val="26"/>
  </w:num>
  <w:num w:numId="127" w16cid:durableId="1933313472">
    <w:abstractNumId w:val="89"/>
  </w:num>
  <w:num w:numId="128" w16cid:durableId="941841880">
    <w:abstractNumId w:val="57"/>
  </w:num>
  <w:num w:numId="129" w16cid:durableId="1431731289">
    <w:abstractNumId w:val="54"/>
    <w:lvlOverride w:ilvl="0">
      <w:startOverride w:val="1"/>
    </w:lvlOverride>
  </w:num>
  <w:num w:numId="130" w16cid:durableId="410590996">
    <w:abstractNumId w:val="82"/>
  </w:num>
  <w:num w:numId="131" w16cid:durableId="2009824198">
    <w:abstractNumId w:val="82"/>
  </w:num>
  <w:num w:numId="132" w16cid:durableId="1203593864">
    <w:abstractNumId w:val="82"/>
  </w:num>
  <w:num w:numId="133" w16cid:durableId="1144159767">
    <w:abstractNumId w:val="82"/>
  </w:num>
  <w:num w:numId="134" w16cid:durableId="1040977732">
    <w:abstractNumId w:val="82"/>
  </w:num>
  <w:num w:numId="135" w16cid:durableId="1249457643">
    <w:abstractNumId w:val="82"/>
  </w:num>
  <w:num w:numId="136" w16cid:durableId="384648933">
    <w:abstractNumId w:val="82"/>
  </w:num>
  <w:num w:numId="137" w16cid:durableId="1686248520">
    <w:abstractNumId w:val="82"/>
  </w:num>
  <w:num w:numId="138" w16cid:durableId="1478650874">
    <w:abstractNumId w:val="92"/>
  </w:num>
  <w:num w:numId="139" w16cid:durableId="1491946831">
    <w:abstractNumId w:val="47"/>
  </w:num>
  <w:num w:numId="140" w16cid:durableId="494498357">
    <w:abstractNumId w:val="54"/>
  </w:num>
  <w:num w:numId="141" w16cid:durableId="1359041846">
    <w:abstractNumId w:val="116"/>
  </w:num>
  <w:num w:numId="142" w16cid:durableId="532815475">
    <w:abstractNumId w:val="54"/>
  </w:num>
  <w:num w:numId="143" w16cid:durableId="1444569801">
    <w:abstractNumId w:val="113"/>
  </w:num>
  <w:num w:numId="144" w16cid:durableId="1241797136">
    <w:abstractNumId w:val="19"/>
  </w:num>
  <w:num w:numId="145" w16cid:durableId="1077678333">
    <w:abstractNumId w:val="102"/>
  </w:num>
  <w:num w:numId="146" w16cid:durableId="1190531839">
    <w:abstractNumId w:val="31"/>
  </w:num>
  <w:num w:numId="147" w16cid:durableId="1667048929">
    <w:abstractNumId w:val="123"/>
  </w:num>
  <w:num w:numId="148" w16cid:durableId="697049772">
    <w:abstractNumId w:val="50"/>
  </w:num>
  <w:num w:numId="149" w16cid:durableId="99222803">
    <w:abstractNumId w:val="54"/>
    <w:lvlOverride w:ilvl="0">
      <w:startOverride w:val="1"/>
    </w:lvlOverride>
  </w:num>
  <w:num w:numId="150" w16cid:durableId="175270654">
    <w:abstractNumId w:val="56"/>
  </w:num>
  <w:num w:numId="151" w16cid:durableId="680863392">
    <w:abstractNumId w:val="54"/>
    <w:lvlOverride w:ilvl="0">
      <w:startOverride w:val="1"/>
    </w:lvlOverride>
  </w:num>
  <w:num w:numId="152" w16cid:durableId="2025012599">
    <w:abstractNumId w:val="54"/>
  </w:num>
  <w:num w:numId="153" w16cid:durableId="812597380">
    <w:abstractNumId w:val="54"/>
  </w:num>
  <w:num w:numId="154" w16cid:durableId="261960107">
    <w:abstractNumId w:val="54"/>
  </w:num>
  <w:num w:numId="155" w16cid:durableId="1360080029">
    <w:abstractNumId w:val="54"/>
  </w:num>
  <w:num w:numId="156" w16cid:durableId="1634679328">
    <w:abstractNumId w:val="82"/>
  </w:num>
  <w:num w:numId="157" w16cid:durableId="739404252">
    <w:abstractNumId w:val="82"/>
  </w:num>
  <w:num w:numId="158" w16cid:durableId="1881236004">
    <w:abstractNumId w:val="82"/>
  </w:num>
  <w:num w:numId="159" w16cid:durableId="1534077102">
    <w:abstractNumId w:val="82"/>
  </w:num>
  <w:num w:numId="160" w16cid:durableId="760220079">
    <w:abstractNumId w:val="20"/>
  </w:num>
  <w:num w:numId="161" w16cid:durableId="1949460792">
    <w:abstractNumId w:val="54"/>
    <w:lvlOverride w:ilvl="0">
      <w:startOverride w:val="1"/>
    </w:lvlOverride>
  </w:num>
  <w:num w:numId="162" w16cid:durableId="585505686">
    <w:abstractNumId w:val="82"/>
  </w:num>
  <w:num w:numId="163" w16cid:durableId="788166932">
    <w:abstractNumId w:val="126"/>
  </w:num>
  <w:num w:numId="164" w16cid:durableId="359934464">
    <w:abstractNumId w:val="54"/>
  </w:num>
  <w:num w:numId="165" w16cid:durableId="1970013664">
    <w:abstractNumId w:val="82"/>
  </w:num>
  <w:num w:numId="166" w16cid:durableId="1314678169">
    <w:abstractNumId w:val="73"/>
  </w:num>
  <w:num w:numId="167" w16cid:durableId="1043748906">
    <w:abstractNumId w:val="54"/>
  </w:num>
  <w:num w:numId="168" w16cid:durableId="247428753">
    <w:abstractNumId w:val="54"/>
    <w:lvlOverride w:ilvl="0">
      <w:startOverride w:val="1"/>
    </w:lvlOverride>
  </w:num>
  <w:num w:numId="169" w16cid:durableId="2031295806">
    <w:abstractNumId w:val="54"/>
  </w:num>
  <w:num w:numId="170" w16cid:durableId="1042441682">
    <w:abstractNumId w:val="54"/>
    <w:lvlOverride w:ilvl="0">
      <w:startOverride w:val="1"/>
    </w:lvlOverride>
  </w:num>
  <w:num w:numId="171" w16cid:durableId="1111898489">
    <w:abstractNumId w:val="54"/>
  </w:num>
  <w:num w:numId="172" w16cid:durableId="720903039">
    <w:abstractNumId w:val="82"/>
  </w:num>
  <w:num w:numId="173" w16cid:durableId="74980647">
    <w:abstractNumId w:val="88"/>
  </w:num>
  <w:num w:numId="174" w16cid:durableId="212080839">
    <w:abstractNumId w:val="46"/>
  </w:num>
  <w:num w:numId="175" w16cid:durableId="1174758164">
    <w:abstractNumId w:val="83"/>
  </w:num>
  <w:num w:numId="176" w16cid:durableId="1620606132">
    <w:abstractNumId w:val="54"/>
  </w:num>
  <w:num w:numId="177" w16cid:durableId="1376388255">
    <w:abstractNumId w:val="54"/>
    <w:lvlOverride w:ilvl="0">
      <w:startOverride w:val="1"/>
    </w:lvlOverride>
  </w:num>
  <w:num w:numId="178" w16cid:durableId="609120621">
    <w:abstractNumId w:val="54"/>
  </w:num>
  <w:num w:numId="179" w16cid:durableId="755325467">
    <w:abstractNumId w:val="54"/>
  </w:num>
  <w:num w:numId="180" w16cid:durableId="1587496413">
    <w:abstractNumId w:val="82"/>
  </w:num>
  <w:num w:numId="181" w16cid:durableId="408814827">
    <w:abstractNumId w:val="82"/>
  </w:num>
  <w:num w:numId="182" w16cid:durableId="504906620">
    <w:abstractNumId w:val="82"/>
  </w:num>
  <w:num w:numId="183" w16cid:durableId="1013261995">
    <w:abstractNumId w:val="82"/>
  </w:num>
  <w:num w:numId="184" w16cid:durableId="2078817611">
    <w:abstractNumId w:val="82"/>
  </w:num>
  <w:num w:numId="185" w16cid:durableId="1503080474">
    <w:abstractNumId w:val="29"/>
  </w:num>
  <w:num w:numId="186" w16cid:durableId="65616881">
    <w:abstractNumId w:val="82"/>
  </w:num>
  <w:num w:numId="187" w16cid:durableId="31025564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0932"/>
    <w:rsid w:val="00005489"/>
    <w:rsid w:val="000118A7"/>
    <w:rsid w:val="00011A22"/>
    <w:rsid w:val="000134B8"/>
    <w:rsid w:val="00014CE7"/>
    <w:rsid w:val="00022D8D"/>
    <w:rsid w:val="00023453"/>
    <w:rsid w:val="00027653"/>
    <w:rsid w:val="000316FB"/>
    <w:rsid w:val="00034530"/>
    <w:rsid w:val="000355FE"/>
    <w:rsid w:val="000368A9"/>
    <w:rsid w:val="00037DB6"/>
    <w:rsid w:val="00042CA4"/>
    <w:rsid w:val="000448BA"/>
    <w:rsid w:val="000449F4"/>
    <w:rsid w:val="000450D1"/>
    <w:rsid w:val="00046C3B"/>
    <w:rsid w:val="0005403D"/>
    <w:rsid w:val="00054D37"/>
    <w:rsid w:val="00056108"/>
    <w:rsid w:val="0006065B"/>
    <w:rsid w:val="00071C35"/>
    <w:rsid w:val="00073047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C9"/>
    <w:rsid w:val="000A49E0"/>
    <w:rsid w:val="000B59AD"/>
    <w:rsid w:val="000B5A57"/>
    <w:rsid w:val="000B7B1A"/>
    <w:rsid w:val="000C1EBF"/>
    <w:rsid w:val="000D00C4"/>
    <w:rsid w:val="000D2A5F"/>
    <w:rsid w:val="000D2D5E"/>
    <w:rsid w:val="000D39C2"/>
    <w:rsid w:val="000D3EB9"/>
    <w:rsid w:val="000D773E"/>
    <w:rsid w:val="000E5986"/>
    <w:rsid w:val="000E7D5E"/>
    <w:rsid w:val="000F0629"/>
    <w:rsid w:val="000F0747"/>
    <w:rsid w:val="000F0DE9"/>
    <w:rsid w:val="000F551B"/>
    <w:rsid w:val="00100BF3"/>
    <w:rsid w:val="00104BA2"/>
    <w:rsid w:val="00106A67"/>
    <w:rsid w:val="00115971"/>
    <w:rsid w:val="0011605D"/>
    <w:rsid w:val="001229C4"/>
    <w:rsid w:val="0012528B"/>
    <w:rsid w:val="00126A19"/>
    <w:rsid w:val="001273E6"/>
    <w:rsid w:val="001277CA"/>
    <w:rsid w:val="0013094F"/>
    <w:rsid w:val="00130AC7"/>
    <w:rsid w:val="0013286A"/>
    <w:rsid w:val="001353DE"/>
    <w:rsid w:val="00135D09"/>
    <w:rsid w:val="00142B0A"/>
    <w:rsid w:val="001432C5"/>
    <w:rsid w:val="0014343F"/>
    <w:rsid w:val="00144F4F"/>
    <w:rsid w:val="001455A9"/>
    <w:rsid w:val="00146D9D"/>
    <w:rsid w:val="0014726B"/>
    <w:rsid w:val="00150D8E"/>
    <w:rsid w:val="00151CB9"/>
    <w:rsid w:val="00152476"/>
    <w:rsid w:val="001526AA"/>
    <w:rsid w:val="00154AE7"/>
    <w:rsid w:val="00156354"/>
    <w:rsid w:val="00160815"/>
    <w:rsid w:val="00160D0E"/>
    <w:rsid w:val="00161EDE"/>
    <w:rsid w:val="00162186"/>
    <w:rsid w:val="00162B7D"/>
    <w:rsid w:val="001645FE"/>
    <w:rsid w:val="001661C2"/>
    <w:rsid w:val="00166846"/>
    <w:rsid w:val="00172E58"/>
    <w:rsid w:val="00176422"/>
    <w:rsid w:val="0017788C"/>
    <w:rsid w:val="001820D5"/>
    <w:rsid w:val="001831AF"/>
    <w:rsid w:val="00183284"/>
    <w:rsid w:val="00184049"/>
    <w:rsid w:val="00187A77"/>
    <w:rsid w:val="001918A5"/>
    <w:rsid w:val="00191BB1"/>
    <w:rsid w:val="0019749B"/>
    <w:rsid w:val="001A2216"/>
    <w:rsid w:val="001A3381"/>
    <w:rsid w:val="001A345C"/>
    <w:rsid w:val="001A5CB0"/>
    <w:rsid w:val="001A646B"/>
    <w:rsid w:val="001A729D"/>
    <w:rsid w:val="001A7EEA"/>
    <w:rsid w:val="001B1B4F"/>
    <w:rsid w:val="001B2433"/>
    <w:rsid w:val="001B45C4"/>
    <w:rsid w:val="001B4A8C"/>
    <w:rsid w:val="001B532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19F7"/>
    <w:rsid w:val="001F4DC8"/>
    <w:rsid w:val="002128DA"/>
    <w:rsid w:val="00215F50"/>
    <w:rsid w:val="002176CC"/>
    <w:rsid w:val="00220C4C"/>
    <w:rsid w:val="002220C0"/>
    <w:rsid w:val="002223FF"/>
    <w:rsid w:val="002239F2"/>
    <w:rsid w:val="002248BE"/>
    <w:rsid w:val="0022713F"/>
    <w:rsid w:val="0022777B"/>
    <w:rsid w:val="00227A21"/>
    <w:rsid w:val="002319DD"/>
    <w:rsid w:val="00232932"/>
    <w:rsid w:val="00232F1B"/>
    <w:rsid w:val="00234616"/>
    <w:rsid w:val="00235A7A"/>
    <w:rsid w:val="002368BE"/>
    <w:rsid w:val="00242D0B"/>
    <w:rsid w:val="00245DC5"/>
    <w:rsid w:val="00251503"/>
    <w:rsid w:val="00252CBB"/>
    <w:rsid w:val="00254410"/>
    <w:rsid w:val="00256061"/>
    <w:rsid w:val="00261BA2"/>
    <w:rsid w:val="0026427A"/>
    <w:rsid w:val="00267200"/>
    <w:rsid w:val="00273A2D"/>
    <w:rsid w:val="00277A23"/>
    <w:rsid w:val="00280E17"/>
    <w:rsid w:val="002821AB"/>
    <w:rsid w:val="002834BD"/>
    <w:rsid w:val="002857C9"/>
    <w:rsid w:val="002927CF"/>
    <w:rsid w:val="002946F0"/>
    <w:rsid w:val="00295179"/>
    <w:rsid w:val="0029642E"/>
    <w:rsid w:val="002967F0"/>
    <w:rsid w:val="002967FC"/>
    <w:rsid w:val="00297CFF"/>
    <w:rsid w:val="002A0962"/>
    <w:rsid w:val="002A099B"/>
    <w:rsid w:val="002A0E02"/>
    <w:rsid w:val="002A1E89"/>
    <w:rsid w:val="002A3973"/>
    <w:rsid w:val="002A3F87"/>
    <w:rsid w:val="002A50B6"/>
    <w:rsid w:val="002A77CF"/>
    <w:rsid w:val="002A77E4"/>
    <w:rsid w:val="002A79CE"/>
    <w:rsid w:val="002A7ECF"/>
    <w:rsid w:val="002B36FF"/>
    <w:rsid w:val="002B56F6"/>
    <w:rsid w:val="002B79B1"/>
    <w:rsid w:val="002B7A29"/>
    <w:rsid w:val="002C0C35"/>
    <w:rsid w:val="002C19FE"/>
    <w:rsid w:val="002C5EE6"/>
    <w:rsid w:val="002C7B5B"/>
    <w:rsid w:val="002D0265"/>
    <w:rsid w:val="002D49D0"/>
    <w:rsid w:val="002D54BD"/>
    <w:rsid w:val="002E23CC"/>
    <w:rsid w:val="002E26F9"/>
    <w:rsid w:val="002F2045"/>
    <w:rsid w:val="002F21A0"/>
    <w:rsid w:val="002F5304"/>
    <w:rsid w:val="002F6F72"/>
    <w:rsid w:val="002F6FCC"/>
    <w:rsid w:val="003031C7"/>
    <w:rsid w:val="003032DB"/>
    <w:rsid w:val="0030334F"/>
    <w:rsid w:val="00303800"/>
    <w:rsid w:val="00305659"/>
    <w:rsid w:val="00306B40"/>
    <w:rsid w:val="00313C57"/>
    <w:rsid w:val="00324966"/>
    <w:rsid w:val="00325E19"/>
    <w:rsid w:val="0032604A"/>
    <w:rsid w:val="00326E6C"/>
    <w:rsid w:val="0032752D"/>
    <w:rsid w:val="00327915"/>
    <w:rsid w:val="003300EE"/>
    <w:rsid w:val="00331605"/>
    <w:rsid w:val="00335727"/>
    <w:rsid w:val="003358C4"/>
    <w:rsid w:val="003362DE"/>
    <w:rsid w:val="00341B2E"/>
    <w:rsid w:val="00341C9D"/>
    <w:rsid w:val="00342177"/>
    <w:rsid w:val="00344509"/>
    <w:rsid w:val="00347477"/>
    <w:rsid w:val="00350A59"/>
    <w:rsid w:val="0036154D"/>
    <w:rsid w:val="00363E0D"/>
    <w:rsid w:val="0036720F"/>
    <w:rsid w:val="003672CC"/>
    <w:rsid w:val="00370CD9"/>
    <w:rsid w:val="00371506"/>
    <w:rsid w:val="00374172"/>
    <w:rsid w:val="0037459C"/>
    <w:rsid w:val="00375262"/>
    <w:rsid w:val="0037535D"/>
    <w:rsid w:val="00376C18"/>
    <w:rsid w:val="003827EA"/>
    <w:rsid w:val="0038377A"/>
    <w:rsid w:val="003850D3"/>
    <w:rsid w:val="003912BC"/>
    <w:rsid w:val="003917EA"/>
    <w:rsid w:val="0039275A"/>
    <w:rsid w:val="00394702"/>
    <w:rsid w:val="003953DC"/>
    <w:rsid w:val="0039701C"/>
    <w:rsid w:val="00397376"/>
    <w:rsid w:val="003A187F"/>
    <w:rsid w:val="003A2B00"/>
    <w:rsid w:val="003B2D98"/>
    <w:rsid w:val="003B3465"/>
    <w:rsid w:val="003B396F"/>
    <w:rsid w:val="003C0B60"/>
    <w:rsid w:val="003C79ED"/>
    <w:rsid w:val="003D3706"/>
    <w:rsid w:val="003D3DF9"/>
    <w:rsid w:val="003D724A"/>
    <w:rsid w:val="003E5A2C"/>
    <w:rsid w:val="003E5D8B"/>
    <w:rsid w:val="003E66F1"/>
    <w:rsid w:val="003E6A45"/>
    <w:rsid w:val="003E6B81"/>
    <w:rsid w:val="003E74D0"/>
    <w:rsid w:val="003F0343"/>
    <w:rsid w:val="003F245B"/>
    <w:rsid w:val="003F5222"/>
    <w:rsid w:val="003F5FB1"/>
    <w:rsid w:val="003F7F50"/>
    <w:rsid w:val="00400640"/>
    <w:rsid w:val="0040274A"/>
    <w:rsid w:val="00402AB7"/>
    <w:rsid w:val="0041066D"/>
    <w:rsid w:val="00415381"/>
    <w:rsid w:val="00417A64"/>
    <w:rsid w:val="00420BDA"/>
    <w:rsid w:val="00423D1A"/>
    <w:rsid w:val="00425986"/>
    <w:rsid w:val="00425E07"/>
    <w:rsid w:val="004269B7"/>
    <w:rsid w:val="00426A07"/>
    <w:rsid w:val="00426DFC"/>
    <w:rsid w:val="0042729E"/>
    <w:rsid w:val="0043156A"/>
    <w:rsid w:val="00431E2B"/>
    <w:rsid w:val="00434985"/>
    <w:rsid w:val="0043510C"/>
    <w:rsid w:val="00436EC6"/>
    <w:rsid w:val="00443061"/>
    <w:rsid w:val="0044798A"/>
    <w:rsid w:val="0045096B"/>
    <w:rsid w:val="00450A7B"/>
    <w:rsid w:val="00451236"/>
    <w:rsid w:val="00452F61"/>
    <w:rsid w:val="00455737"/>
    <w:rsid w:val="004562F3"/>
    <w:rsid w:val="004564AD"/>
    <w:rsid w:val="004616F7"/>
    <w:rsid w:val="004621A0"/>
    <w:rsid w:val="00463FE6"/>
    <w:rsid w:val="00465CEF"/>
    <w:rsid w:val="00466B80"/>
    <w:rsid w:val="004678C2"/>
    <w:rsid w:val="00473C41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6BE9"/>
    <w:rsid w:val="00497307"/>
    <w:rsid w:val="004A4888"/>
    <w:rsid w:val="004A4923"/>
    <w:rsid w:val="004A4EE8"/>
    <w:rsid w:val="004A4FD8"/>
    <w:rsid w:val="004A6B2E"/>
    <w:rsid w:val="004A770A"/>
    <w:rsid w:val="004B0D3A"/>
    <w:rsid w:val="004B1DE5"/>
    <w:rsid w:val="004B3DBF"/>
    <w:rsid w:val="004B5A82"/>
    <w:rsid w:val="004B6264"/>
    <w:rsid w:val="004B686D"/>
    <w:rsid w:val="004B7929"/>
    <w:rsid w:val="004C0F73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7B06"/>
    <w:rsid w:val="004F0BDE"/>
    <w:rsid w:val="004F238B"/>
    <w:rsid w:val="004F51EE"/>
    <w:rsid w:val="0050338A"/>
    <w:rsid w:val="00506F00"/>
    <w:rsid w:val="005127F3"/>
    <w:rsid w:val="00513ED5"/>
    <w:rsid w:val="0051483C"/>
    <w:rsid w:val="00516201"/>
    <w:rsid w:val="00516C29"/>
    <w:rsid w:val="00523674"/>
    <w:rsid w:val="005237D4"/>
    <w:rsid w:val="00525111"/>
    <w:rsid w:val="00525E43"/>
    <w:rsid w:val="00526ED9"/>
    <w:rsid w:val="00527924"/>
    <w:rsid w:val="00530899"/>
    <w:rsid w:val="005337BA"/>
    <w:rsid w:val="0053484B"/>
    <w:rsid w:val="00534C7D"/>
    <w:rsid w:val="0053661D"/>
    <w:rsid w:val="005373F5"/>
    <w:rsid w:val="0054052A"/>
    <w:rsid w:val="00540540"/>
    <w:rsid w:val="00542457"/>
    <w:rsid w:val="005437D1"/>
    <w:rsid w:val="00547C05"/>
    <w:rsid w:val="00552777"/>
    <w:rsid w:val="005528AE"/>
    <w:rsid w:val="00552D3F"/>
    <w:rsid w:val="00554CD2"/>
    <w:rsid w:val="00556FEC"/>
    <w:rsid w:val="00562AA5"/>
    <w:rsid w:val="00563AC6"/>
    <w:rsid w:val="00563F1B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33E"/>
    <w:rsid w:val="00583DC7"/>
    <w:rsid w:val="0058419A"/>
    <w:rsid w:val="005849FF"/>
    <w:rsid w:val="0058792B"/>
    <w:rsid w:val="00587DCD"/>
    <w:rsid w:val="00591992"/>
    <w:rsid w:val="00593506"/>
    <w:rsid w:val="00594353"/>
    <w:rsid w:val="0059525C"/>
    <w:rsid w:val="005A3ADE"/>
    <w:rsid w:val="005A65B8"/>
    <w:rsid w:val="005B001E"/>
    <w:rsid w:val="005B0874"/>
    <w:rsid w:val="005B1153"/>
    <w:rsid w:val="005B2871"/>
    <w:rsid w:val="005B29EE"/>
    <w:rsid w:val="005B2E5D"/>
    <w:rsid w:val="005B3EB5"/>
    <w:rsid w:val="005B72F6"/>
    <w:rsid w:val="005C4966"/>
    <w:rsid w:val="005C5357"/>
    <w:rsid w:val="005D24EB"/>
    <w:rsid w:val="005D2E8F"/>
    <w:rsid w:val="005D5206"/>
    <w:rsid w:val="005E21AB"/>
    <w:rsid w:val="005E394E"/>
    <w:rsid w:val="005E55F6"/>
    <w:rsid w:val="005E6553"/>
    <w:rsid w:val="005E6B1E"/>
    <w:rsid w:val="005E7613"/>
    <w:rsid w:val="005F416F"/>
    <w:rsid w:val="005F4CF5"/>
    <w:rsid w:val="005F5944"/>
    <w:rsid w:val="005F68E7"/>
    <w:rsid w:val="005F7830"/>
    <w:rsid w:val="00601B53"/>
    <w:rsid w:val="00605593"/>
    <w:rsid w:val="006066B0"/>
    <w:rsid w:val="0061014E"/>
    <w:rsid w:val="0061163E"/>
    <w:rsid w:val="00612B0C"/>
    <w:rsid w:val="0061503E"/>
    <w:rsid w:val="00627305"/>
    <w:rsid w:val="0063035C"/>
    <w:rsid w:val="006319EB"/>
    <w:rsid w:val="00632E83"/>
    <w:rsid w:val="00634397"/>
    <w:rsid w:val="00636F73"/>
    <w:rsid w:val="0065044B"/>
    <w:rsid w:val="006508CE"/>
    <w:rsid w:val="00654AA2"/>
    <w:rsid w:val="00655ABE"/>
    <w:rsid w:val="00663880"/>
    <w:rsid w:val="00663926"/>
    <w:rsid w:val="00664B1B"/>
    <w:rsid w:val="00670521"/>
    <w:rsid w:val="006724F0"/>
    <w:rsid w:val="00672B9F"/>
    <w:rsid w:val="00674A73"/>
    <w:rsid w:val="00683280"/>
    <w:rsid w:val="00684844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0D75"/>
    <w:rsid w:val="006B6399"/>
    <w:rsid w:val="006C2245"/>
    <w:rsid w:val="006C3CDA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E6FC3"/>
    <w:rsid w:val="006F4C69"/>
    <w:rsid w:val="006F71D6"/>
    <w:rsid w:val="007008AF"/>
    <w:rsid w:val="00701874"/>
    <w:rsid w:val="00706AE7"/>
    <w:rsid w:val="007134E7"/>
    <w:rsid w:val="00713D8A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54F6"/>
    <w:rsid w:val="0074421A"/>
    <w:rsid w:val="00746D51"/>
    <w:rsid w:val="00751427"/>
    <w:rsid w:val="0075313E"/>
    <w:rsid w:val="007534B7"/>
    <w:rsid w:val="00753D39"/>
    <w:rsid w:val="00756B64"/>
    <w:rsid w:val="007574EF"/>
    <w:rsid w:val="007603EE"/>
    <w:rsid w:val="0076059C"/>
    <w:rsid w:val="00760D5A"/>
    <w:rsid w:val="00764E20"/>
    <w:rsid w:val="007651A1"/>
    <w:rsid w:val="0076535A"/>
    <w:rsid w:val="00766BAF"/>
    <w:rsid w:val="00766E61"/>
    <w:rsid w:val="007702DC"/>
    <w:rsid w:val="00770A07"/>
    <w:rsid w:val="00772319"/>
    <w:rsid w:val="0077462F"/>
    <w:rsid w:val="00777AEB"/>
    <w:rsid w:val="00780E61"/>
    <w:rsid w:val="007813EE"/>
    <w:rsid w:val="007834BD"/>
    <w:rsid w:val="00784B38"/>
    <w:rsid w:val="00785644"/>
    <w:rsid w:val="00785D46"/>
    <w:rsid w:val="007874EA"/>
    <w:rsid w:val="00792D07"/>
    <w:rsid w:val="00793169"/>
    <w:rsid w:val="00794997"/>
    <w:rsid w:val="00795CF6"/>
    <w:rsid w:val="00796E96"/>
    <w:rsid w:val="00797968"/>
    <w:rsid w:val="007A1C37"/>
    <w:rsid w:val="007A4596"/>
    <w:rsid w:val="007B4DFD"/>
    <w:rsid w:val="007B706A"/>
    <w:rsid w:val="007B71E0"/>
    <w:rsid w:val="007C0900"/>
    <w:rsid w:val="007C1B79"/>
    <w:rsid w:val="007C5221"/>
    <w:rsid w:val="007D595C"/>
    <w:rsid w:val="007D621E"/>
    <w:rsid w:val="007D6464"/>
    <w:rsid w:val="007E1411"/>
    <w:rsid w:val="007E28B8"/>
    <w:rsid w:val="007E4F0F"/>
    <w:rsid w:val="007E58E7"/>
    <w:rsid w:val="007E5A33"/>
    <w:rsid w:val="007F3E97"/>
    <w:rsid w:val="007F4099"/>
    <w:rsid w:val="007F4EA2"/>
    <w:rsid w:val="007F5D59"/>
    <w:rsid w:val="007F680C"/>
    <w:rsid w:val="007F7B6A"/>
    <w:rsid w:val="00800C73"/>
    <w:rsid w:val="00801D06"/>
    <w:rsid w:val="0080319D"/>
    <w:rsid w:val="00803873"/>
    <w:rsid w:val="00810560"/>
    <w:rsid w:val="00810DC7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212"/>
    <w:rsid w:val="0083161B"/>
    <w:rsid w:val="00832E70"/>
    <w:rsid w:val="00833A6F"/>
    <w:rsid w:val="00833D3B"/>
    <w:rsid w:val="0083422D"/>
    <w:rsid w:val="008346F7"/>
    <w:rsid w:val="00835C13"/>
    <w:rsid w:val="0084048E"/>
    <w:rsid w:val="00842CB4"/>
    <w:rsid w:val="008460C1"/>
    <w:rsid w:val="008474D5"/>
    <w:rsid w:val="00847762"/>
    <w:rsid w:val="00847E49"/>
    <w:rsid w:val="00850D00"/>
    <w:rsid w:val="0085241B"/>
    <w:rsid w:val="00857908"/>
    <w:rsid w:val="008631D9"/>
    <w:rsid w:val="00865640"/>
    <w:rsid w:val="00872089"/>
    <w:rsid w:val="00872BEB"/>
    <w:rsid w:val="00876AE0"/>
    <w:rsid w:val="00881819"/>
    <w:rsid w:val="00882475"/>
    <w:rsid w:val="00882BEC"/>
    <w:rsid w:val="00890A13"/>
    <w:rsid w:val="00892F79"/>
    <w:rsid w:val="00897F29"/>
    <w:rsid w:val="008A0CC9"/>
    <w:rsid w:val="008A28ED"/>
    <w:rsid w:val="008A4263"/>
    <w:rsid w:val="008A4DFE"/>
    <w:rsid w:val="008B3EF4"/>
    <w:rsid w:val="008B7107"/>
    <w:rsid w:val="008C11CB"/>
    <w:rsid w:val="008C6C3A"/>
    <w:rsid w:val="008C7BB4"/>
    <w:rsid w:val="008D7D25"/>
    <w:rsid w:val="008E0A5E"/>
    <w:rsid w:val="008E137E"/>
    <w:rsid w:val="008E66CD"/>
    <w:rsid w:val="008E7CA0"/>
    <w:rsid w:val="008F058D"/>
    <w:rsid w:val="008F09A8"/>
    <w:rsid w:val="008F0FA8"/>
    <w:rsid w:val="008F2C32"/>
    <w:rsid w:val="008F3641"/>
    <w:rsid w:val="008F40FE"/>
    <w:rsid w:val="008F7A23"/>
    <w:rsid w:val="009000FB"/>
    <w:rsid w:val="00901572"/>
    <w:rsid w:val="0090281C"/>
    <w:rsid w:val="00904A33"/>
    <w:rsid w:val="00906A82"/>
    <w:rsid w:val="0091062B"/>
    <w:rsid w:val="00917D86"/>
    <w:rsid w:val="0092391E"/>
    <w:rsid w:val="00924D0C"/>
    <w:rsid w:val="0092602B"/>
    <w:rsid w:val="009263FF"/>
    <w:rsid w:val="0092654D"/>
    <w:rsid w:val="00930B45"/>
    <w:rsid w:val="009318D8"/>
    <w:rsid w:val="00931E8F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4CA6"/>
    <w:rsid w:val="00966356"/>
    <w:rsid w:val="00967084"/>
    <w:rsid w:val="00973EE3"/>
    <w:rsid w:val="00975509"/>
    <w:rsid w:val="009768E5"/>
    <w:rsid w:val="00976B5D"/>
    <w:rsid w:val="009842AA"/>
    <w:rsid w:val="0098787F"/>
    <w:rsid w:val="009920DE"/>
    <w:rsid w:val="00992ED3"/>
    <w:rsid w:val="00994205"/>
    <w:rsid w:val="009947DF"/>
    <w:rsid w:val="00994B6C"/>
    <w:rsid w:val="0099600B"/>
    <w:rsid w:val="00997828"/>
    <w:rsid w:val="009A2039"/>
    <w:rsid w:val="009B08ED"/>
    <w:rsid w:val="009B78AC"/>
    <w:rsid w:val="009B7D0D"/>
    <w:rsid w:val="009C0ED0"/>
    <w:rsid w:val="009C1E3E"/>
    <w:rsid w:val="009C22BA"/>
    <w:rsid w:val="009C319F"/>
    <w:rsid w:val="009C4FB3"/>
    <w:rsid w:val="009C633F"/>
    <w:rsid w:val="009C6AF7"/>
    <w:rsid w:val="009D399C"/>
    <w:rsid w:val="009D4B75"/>
    <w:rsid w:val="009D60EA"/>
    <w:rsid w:val="009E692F"/>
    <w:rsid w:val="009F0BA7"/>
    <w:rsid w:val="009F2339"/>
    <w:rsid w:val="009F69A9"/>
    <w:rsid w:val="00A0039C"/>
    <w:rsid w:val="00A00EBA"/>
    <w:rsid w:val="00A010D4"/>
    <w:rsid w:val="00A02086"/>
    <w:rsid w:val="00A03273"/>
    <w:rsid w:val="00A05D25"/>
    <w:rsid w:val="00A10492"/>
    <w:rsid w:val="00A15EB7"/>
    <w:rsid w:val="00A1691C"/>
    <w:rsid w:val="00A16E6F"/>
    <w:rsid w:val="00A205E3"/>
    <w:rsid w:val="00A21D31"/>
    <w:rsid w:val="00A23F04"/>
    <w:rsid w:val="00A255D1"/>
    <w:rsid w:val="00A27EC9"/>
    <w:rsid w:val="00A31849"/>
    <w:rsid w:val="00A338A5"/>
    <w:rsid w:val="00A3479E"/>
    <w:rsid w:val="00A374CD"/>
    <w:rsid w:val="00A405AC"/>
    <w:rsid w:val="00A43C2E"/>
    <w:rsid w:val="00A45836"/>
    <w:rsid w:val="00A50A80"/>
    <w:rsid w:val="00A54C90"/>
    <w:rsid w:val="00A56969"/>
    <w:rsid w:val="00A60645"/>
    <w:rsid w:val="00A65C24"/>
    <w:rsid w:val="00A66EFD"/>
    <w:rsid w:val="00A67575"/>
    <w:rsid w:val="00A70661"/>
    <w:rsid w:val="00A735BD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360B"/>
    <w:rsid w:val="00A849EE"/>
    <w:rsid w:val="00A870A0"/>
    <w:rsid w:val="00A949B6"/>
    <w:rsid w:val="00A9541D"/>
    <w:rsid w:val="00AA3194"/>
    <w:rsid w:val="00AA68B2"/>
    <w:rsid w:val="00AA7BEC"/>
    <w:rsid w:val="00AA7F4B"/>
    <w:rsid w:val="00AB18CA"/>
    <w:rsid w:val="00AB43F5"/>
    <w:rsid w:val="00AC30DF"/>
    <w:rsid w:val="00AC3649"/>
    <w:rsid w:val="00AD2864"/>
    <w:rsid w:val="00AD2B1E"/>
    <w:rsid w:val="00AD3934"/>
    <w:rsid w:val="00AD4DE9"/>
    <w:rsid w:val="00AE4007"/>
    <w:rsid w:val="00AE7A6A"/>
    <w:rsid w:val="00AF2CC9"/>
    <w:rsid w:val="00AF3009"/>
    <w:rsid w:val="00B0382B"/>
    <w:rsid w:val="00B03E16"/>
    <w:rsid w:val="00B10476"/>
    <w:rsid w:val="00B12E84"/>
    <w:rsid w:val="00B17C0A"/>
    <w:rsid w:val="00B22A4E"/>
    <w:rsid w:val="00B339F8"/>
    <w:rsid w:val="00B34CF6"/>
    <w:rsid w:val="00B34DF8"/>
    <w:rsid w:val="00B452EF"/>
    <w:rsid w:val="00B5116C"/>
    <w:rsid w:val="00B51D71"/>
    <w:rsid w:val="00B61184"/>
    <w:rsid w:val="00B644C5"/>
    <w:rsid w:val="00B64972"/>
    <w:rsid w:val="00B64A60"/>
    <w:rsid w:val="00B64B3A"/>
    <w:rsid w:val="00B7184C"/>
    <w:rsid w:val="00B750EB"/>
    <w:rsid w:val="00B81705"/>
    <w:rsid w:val="00B85299"/>
    <w:rsid w:val="00B8725B"/>
    <w:rsid w:val="00B9056F"/>
    <w:rsid w:val="00B90680"/>
    <w:rsid w:val="00B908C7"/>
    <w:rsid w:val="00B91560"/>
    <w:rsid w:val="00B93A19"/>
    <w:rsid w:val="00B940D5"/>
    <w:rsid w:val="00B94237"/>
    <w:rsid w:val="00B95CDC"/>
    <w:rsid w:val="00B95EF7"/>
    <w:rsid w:val="00B96434"/>
    <w:rsid w:val="00BA02DA"/>
    <w:rsid w:val="00BA099B"/>
    <w:rsid w:val="00BA21DF"/>
    <w:rsid w:val="00BA3351"/>
    <w:rsid w:val="00BA6B14"/>
    <w:rsid w:val="00BA7413"/>
    <w:rsid w:val="00BB02EB"/>
    <w:rsid w:val="00BB26D6"/>
    <w:rsid w:val="00BB497E"/>
    <w:rsid w:val="00BB5BC0"/>
    <w:rsid w:val="00BB7F54"/>
    <w:rsid w:val="00BC0A80"/>
    <w:rsid w:val="00BC0E1B"/>
    <w:rsid w:val="00BC342B"/>
    <w:rsid w:val="00BC6FF3"/>
    <w:rsid w:val="00BD0838"/>
    <w:rsid w:val="00BD5326"/>
    <w:rsid w:val="00BE0869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12955"/>
    <w:rsid w:val="00C1662B"/>
    <w:rsid w:val="00C17C5C"/>
    <w:rsid w:val="00C20A73"/>
    <w:rsid w:val="00C21B6B"/>
    <w:rsid w:val="00C21F3A"/>
    <w:rsid w:val="00C24985"/>
    <w:rsid w:val="00C30A8B"/>
    <w:rsid w:val="00C34279"/>
    <w:rsid w:val="00C34AB4"/>
    <w:rsid w:val="00C34C16"/>
    <w:rsid w:val="00C375E9"/>
    <w:rsid w:val="00C37DC2"/>
    <w:rsid w:val="00C417FA"/>
    <w:rsid w:val="00C44F7A"/>
    <w:rsid w:val="00C4644E"/>
    <w:rsid w:val="00C46C14"/>
    <w:rsid w:val="00C47912"/>
    <w:rsid w:val="00C5451C"/>
    <w:rsid w:val="00C57983"/>
    <w:rsid w:val="00C60CDB"/>
    <w:rsid w:val="00C63E95"/>
    <w:rsid w:val="00C63FD9"/>
    <w:rsid w:val="00C65199"/>
    <w:rsid w:val="00C65CD1"/>
    <w:rsid w:val="00C66497"/>
    <w:rsid w:val="00C66CF1"/>
    <w:rsid w:val="00C6729A"/>
    <w:rsid w:val="00C7192C"/>
    <w:rsid w:val="00C837D4"/>
    <w:rsid w:val="00C86939"/>
    <w:rsid w:val="00C87276"/>
    <w:rsid w:val="00C87F59"/>
    <w:rsid w:val="00C90DD6"/>
    <w:rsid w:val="00C90F22"/>
    <w:rsid w:val="00C919E0"/>
    <w:rsid w:val="00C92B8E"/>
    <w:rsid w:val="00C94D03"/>
    <w:rsid w:val="00CA1883"/>
    <w:rsid w:val="00CA23FF"/>
    <w:rsid w:val="00CA2EFD"/>
    <w:rsid w:val="00CA4233"/>
    <w:rsid w:val="00CA44CE"/>
    <w:rsid w:val="00CB0DF9"/>
    <w:rsid w:val="00CB1D26"/>
    <w:rsid w:val="00CB3C4E"/>
    <w:rsid w:val="00CC258C"/>
    <w:rsid w:val="00CC542F"/>
    <w:rsid w:val="00CD2557"/>
    <w:rsid w:val="00CD560A"/>
    <w:rsid w:val="00CE16AA"/>
    <w:rsid w:val="00CE4F5D"/>
    <w:rsid w:val="00CE5879"/>
    <w:rsid w:val="00CE5BC6"/>
    <w:rsid w:val="00CE6C21"/>
    <w:rsid w:val="00CF18C5"/>
    <w:rsid w:val="00CF3BFC"/>
    <w:rsid w:val="00CF4B1A"/>
    <w:rsid w:val="00CF6730"/>
    <w:rsid w:val="00CF6C3A"/>
    <w:rsid w:val="00CF70CC"/>
    <w:rsid w:val="00CF7A08"/>
    <w:rsid w:val="00D005C5"/>
    <w:rsid w:val="00D03587"/>
    <w:rsid w:val="00D05293"/>
    <w:rsid w:val="00D06966"/>
    <w:rsid w:val="00D10CEC"/>
    <w:rsid w:val="00D113C8"/>
    <w:rsid w:val="00D15185"/>
    <w:rsid w:val="00D15AA4"/>
    <w:rsid w:val="00D177A9"/>
    <w:rsid w:val="00D24DE0"/>
    <w:rsid w:val="00D25262"/>
    <w:rsid w:val="00D25E66"/>
    <w:rsid w:val="00D25FE2"/>
    <w:rsid w:val="00D26613"/>
    <w:rsid w:val="00D32AF1"/>
    <w:rsid w:val="00D353D7"/>
    <w:rsid w:val="00D36430"/>
    <w:rsid w:val="00D36747"/>
    <w:rsid w:val="00D4583D"/>
    <w:rsid w:val="00D463DE"/>
    <w:rsid w:val="00D470E9"/>
    <w:rsid w:val="00D47ACD"/>
    <w:rsid w:val="00D52D3A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743D5"/>
    <w:rsid w:val="00D803EF"/>
    <w:rsid w:val="00D813F2"/>
    <w:rsid w:val="00D8420F"/>
    <w:rsid w:val="00D8443C"/>
    <w:rsid w:val="00D87189"/>
    <w:rsid w:val="00D9040A"/>
    <w:rsid w:val="00D91243"/>
    <w:rsid w:val="00D92F22"/>
    <w:rsid w:val="00D93EE8"/>
    <w:rsid w:val="00D942BF"/>
    <w:rsid w:val="00D95AC9"/>
    <w:rsid w:val="00D973A3"/>
    <w:rsid w:val="00DA723B"/>
    <w:rsid w:val="00DA7EEF"/>
    <w:rsid w:val="00DB4084"/>
    <w:rsid w:val="00DB4AE7"/>
    <w:rsid w:val="00DC2731"/>
    <w:rsid w:val="00DC2CDB"/>
    <w:rsid w:val="00DC4065"/>
    <w:rsid w:val="00DC45C4"/>
    <w:rsid w:val="00DC6004"/>
    <w:rsid w:val="00DC75A3"/>
    <w:rsid w:val="00DD0484"/>
    <w:rsid w:val="00DD1B3B"/>
    <w:rsid w:val="00DD1E3A"/>
    <w:rsid w:val="00DD2582"/>
    <w:rsid w:val="00DD3C47"/>
    <w:rsid w:val="00DD7769"/>
    <w:rsid w:val="00DD79E3"/>
    <w:rsid w:val="00DE3581"/>
    <w:rsid w:val="00DE3F5B"/>
    <w:rsid w:val="00DE41C8"/>
    <w:rsid w:val="00DE6280"/>
    <w:rsid w:val="00DE6FF1"/>
    <w:rsid w:val="00DE7269"/>
    <w:rsid w:val="00DE75CE"/>
    <w:rsid w:val="00DF01D9"/>
    <w:rsid w:val="00E00361"/>
    <w:rsid w:val="00E011EB"/>
    <w:rsid w:val="00E012AB"/>
    <w:rsid w:val="00E03F0F"/>
    <w:rsid w:val="00E074D8"/>
    <w:rsid w:val="00E142CC"/>
    <w:rsid w:val="00E15056"/>
    <w:rsid w:val="00E15EB6"/>
    <w:rsid w:val="00E216EB"/>
    <w:rsid w:val="00E24808"/>
    <w:rsid w:val="00E25861"/>
    <w:rsid w:val="00E2631E"/>
    <w:rsid w:val="00E265DF"/>
    <w:rsid w:val="00E27C4F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1C5F"/>
    <w:rsid w:val="00E73559"/>
    <w:rsid w:val="00E7545E"/>
    <w:rsid w:val="00E758B8"/>
    <w:rsid w:val="00E75BD1"/>
    <w:rsid w:val="00E807BB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5CAF"/>
    <w:rsid w:val="00EA6238"/>
    <w:rsid w:val="00EB0567"/>
    <w:rsid w:val="00EB1271"/>
    <w:rsid w:val="00EB2100"/>
    <w:rsid w:val="00EB432F"/>
    <w:rsid w:val="00EC0F98"/>
    <w:rsid w:val="00EC5D22"/>
    <w:rsid w:val="00EC68E6"/>
    <w:rsid w:val="00EC6F6A"/>
    <w:rsid w:val="00ED1592"/>
    <w:rsid w:val="00ED2E77"/>
    <w:rsid w:val="00ED4B2A"/>
    <w:rsid w:val="00ED5188"/>
    <w:rsid w:val="00ED7551"/>
    <w:rsid w:val="00EE16E8"/>
    <w:rsid w:val="00EE2325"/>
    <w:rsid w:val="00EF04B6"/>
    <w:rsid w:val="00EF45A3"/>
    <w:rsid w:val="00EF5063"/>
    <w:rsid w:val="00EF67DB"/>
    <w:rsid w:val="00F0321F"/>
    <w:rsid w:val="00F03B19"/>
    <w:rsid w:val="00F05D83"/>
    <w:rsid w:val="00F11DDD"/>
    <w:rsid w:val="00F12FF6"/>
    <w:rsid w:val="00F16C80"/>
    <w:rsid w:val="00F2010B"/>
    <w:rsid w:val="00F206D8"/>
    <w:rsid w:val="00F214B5"/>
    <w:rsid w:val="00F303A7"/>
    <w:rsid w:val="00F3045B"/>
    <w:rsid w:val="00F308EF"/>
    <w:rsid w:val="00F343CC"/>
    <w:rsid w:val="00F36891"/>
    <w:rsid w:val="00F3692B"/>
    <w:rsid w:val="00F400A4"/>
    <w:rsid w:val="00F40725"/>
    <w:rsid w:val="00F4595B"/>
    <w:rsid w:val="00F46851"/>
    <w:rsid w:val="00F468C1"/>
    <w:rsid w:val="00F56794"/>
    <w:rsid w:val="00F63670"/>
    <w:rsid w:val="00F64F09"/>
    <w:rsid w:val="00F66DC3"/>
    <w:rsid w:val="00F7098D"/>
    <w:rsid w:val="00F716AF"/>
    <w:rsid w:val="00F71D62"/>
    <w:rsid w:val="00F741D8"/>
    <w:rsid w:val="00F7438E"/>
    <w:rsid w:val="00F75BAA"/>
    <w:rsid w:val="00F768CE"/>
    <w:rsid w:val="00F77F53"/>
    <w:rsid w:val="00F81C80"/>
    <w:rsid w:val="00F8305D"/>
    <w:rsid w:val="00F90F0D"/>
    <w:rsid w:val="00F92702"/>
    <w:rsid w:val="00F93769"/>
    <w:rsid w:val="00F940C0"/>
    <w:rsid w:val="00F94C48"/>
    <w:rsid w:val="00F9649D"/>
    <w:rsid w:val="00F979B5"/>
    <w:rsid w:val="00FA0610"/>
    <w:rsid w:val="00FA0E42"/>
    <w:rsid w:val="00FA182F"/>
    <w:rsid w:val="00FA2F2E"/>
    <w:rsid w:val="00FA301D"/>
    <w:rsid w:val="00FA463B"/>
    <w:rsid w:val="00FA67E1"/>
    <w:rsid w:val="00FB1450"/>
    <w:rsid w:val="00FB4A38"/>
    <w:rsid w:val="00FC085B"/>
    <w:rsid w:val="00FC13F3"/>
    <w:rsid w:val="00FC154B"/>
    <w:rsid w:val="00FC23EA"/>
    <w:rsid w:val="00FC293D"/>
    <w:rsid w:val="00FC301A"/>
    <w:rsid w:val="00FC6232"/>
    <w:rsid w:val="00FC7D50"/>
    <w:rsid w:val="00FC7E31"/>
    <w:rsid w:val="00FD3171"/>
    <w:rsid w:val="00FD31C4"/>
    <w:rsid w:val="00FD3EFD"/>
    <w:rsid w:val="00FD6B49"/>
    <w:rsid w:val="00FD6CAF"/>
    <w:rsid w:val="00FE0A24"/>
    <w:rsid w:val="00FE1787"/>
    <w:rsid w:val="00FE428F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73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1"/>
    <w:next w:val="a1"/>
    <w:link w:val="10"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1"/>
    <w:next w:val="a1"/>
    <w:link w:val="40"/>
    <w:qFormat/>
    <w:rsid w:val="005337BA"/>
    <w:pPr>
      <w:keepNext/>
      <w:suppressAutoHyphens/>
      <w:spacing w:line="360" w:lineRule="auto"/>
      <w:jc w:val="center"/>
      <w:outlineLvl w:val="3"/>
    </w:pPr>
    <w:rPr>
      <w:b/>
      <w:bCs/>
      <w:color w:val="00000A"/>
      <w:kern w:val="1"/>
      <w:sz w:val="28"/>
      <w:lang w:val="ru-RU" w:eastAsia="zh-CN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2C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1"/>
    <w:uiPriority w:val="1"/>
    <w:qFormat/>
    <w:rsid w:val="005B72F6"/>
    <w:pPr>
      <w:ind w:left="720"/>
      <w:contextualSpacing/>
    </w:pPr>
  </w:style>
  <w:style w:type="character" w:styleId="aa">
    <w:name w:val="Placeholder Text"/>
    <w:basedOn w:val="a2"/>
    <w:uiPriority w:val="99"/>
    <w:semiHidden/>
    <w:rsid w:val="003031C7"/>
    <w:rPr>
      <w:color w:val="808080"/>
    </w:rPr>
  </w:style>
  <w:style w:type="paragraph" w:styleId="ab">
    <w:name w:val="caption"/>
    <w:basedOn w:val="a1"/>
    <w:next w:val="a1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3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1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e">
    <w:name w:val="Hyperlink"/>
    <w:basedOn w:val="a2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">
    <w:name w:val="annotation reference"/>
    <w:basedOn w:val="a2"/>
    <w:uiPriority w:val="99"/>
    <w:semiHidden/>
    <w:unhideWhenUsed/>
    <w:rsid w:val="00D470E9"/>
    <w:rPr>
      <w:sz w:val="16"/>
      <w:szCs w:val="16"/>
    </w:rPr>
  </w:style>
  <w:style w:type="paragraph" w:styleId="af0">
    <w:name w:val="annotation text"/>
    <w:basedOn w:val="a1"/>
    <w:link w:val="af1"/>
    <w:uiPriority w:val="99"/>
    <w:semiHidden/>
    <w:unhideWhenUsed/>
    <w:rsid w:val="00D470E9"/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0E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2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4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ХАІ Заголовок"/>
    <w:basedOn w:val="a1"/>
    <w:next w:val="a1"/>
    <w:link w:val="af6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6">
    <w:name w:val="ХАІ Заголовок Знак"/>
    <w:basedOn w:val="a2"/>
    <w:link w:val="af5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7">
    <w:name w:val="ХАІ Основний текст"/>
    <w:basedOn w:val="a1"/>
    <w:link w:val="af8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8">
    <w:name w:val="ХАІ Основний текст Знак"/>
    <w:basedOn w:val="a2"/>
    <w:link w:val="af7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9">
    <w:name w:val="ХАІ Підзаголовок"/>
    <w:basedOn w:val="a1"/>
    <w:next w:val="af7"/>
    <w:link w:val="afa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a">
    <w:name w:val="ХАІ Підзаголовок Знак"/>
    <w:basedOn w:val="a2"/>
    <w:link w:val="af9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b">
    <w:name w:val="ХАІ Підпис рисунків"/>
    <w:basedOn w:val="af7"/>
    <w:qFormat/>
    <w:rsid w:val="00976B5D"/>
    <w:pPr>
      <w:ind w:firstLine="0"/>
      <w:jc w:val="center"/>
    </w:pPr>
  </w:style>
  <w:style w:type="paragraph" w:customStyle="1" w:styleId="afc">
    <w:name w:val="ХАІ Програмний код"/>
    <w:basedOn w:val="a1"/>
    <w:link w:val="afd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d">
    <w:name w:val="ХАІ Програмний код Знак"/>
    <w:basedOn w:val="a2"/>
    <w:link w:val="afc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e">
    <w:name w:val="Unresolved Mention"/>
    <w:basedOn w:val="a2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f">
    <w:name w:val="Normal (Web)"/>
    <w:basedOn w:val="a1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f0">
    <w:name w:val="Body Text"/>
    <w:basedOn w:val="a1"/>
    <w:link w:val="aff1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1">
    <w:name w:val="Основной текст Знак"/>
    <w:basedOn w:val="a2"/>
    <w:link w:val="aff0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2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2"/>
    <w:uiPriority w:val="22"/>
    <w:qFormat/>
    <w:rsid w:val="00573BCF"/>
    <w:rPr>
      <w:b/>
      <w:bCs/>
    </w:rPr>
  </w:style>
  <w:style w:type="paragraph" w:styleId="HTML0">
    <w:name w:val="HTML Preformatted"/>
    <w:basedOn w:val="a1"/>
    <w:link w:val="HTML1"/>
    <w:unhideWhenUsed/>
    <w:rsid w:val="00B9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rsid w:val="00B91560"/>
    <w:rPr>
      <w:rFonts w:ascii="Courier New" w:eastAsia="Times New Roman" w:hAnsi="Courier New" w:cs="Courier New"/>
      <w:sz w:val="20"/>
      <w:szCs w:val="20"/>
      <w:lang w:val="ru-UA" w:eastAsia="ru-RU"/>
    </w:rPr>
  </w:style>
  <w:style w:type="paragraph" w:styleId="aff3">
    <w:name w:val="Body Text Indent"/>
    <w:basedOn w:val="a1"/>
    <w:link w:val="aff4"/>
    <w:uiPriority w:val="99"/>
    <w:semiHidden/>
    <w:unhideWhenUsed/>
    <w:rsid w:val="00FC293D"/>
    <w:pPr>
      <w:spacing w:after="120"/>
      <w:ind w:left="283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FC293D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customStyle="1" w:styleId="22">
    <w:name w:val="С2"/>
    <w:basedOn w:val="a1"/>
    <w:rsid w:val="00D05293"/>
    <w:pPr>
      <w:keepNext/>
      <w:suppressAutoHyphens/>
      <w:jc w:val="center"/>
    </w:pPr>
    <w:rPr>
      <w:rFonts w:ascii="Arial" w:hAnsi="Arial" w:cs="Arial"/>
      <w:b/>
      <w:bCs/>
      <w:color w:val="00000A"/>
      <w:kern w:val="1"/>
      <w:sz w:val="28"/>
      <w:szCs w:val="28"/>
      <w:lang w:val="ru-RU" w:eastAsia="zh-CN"/>
    </w:rPr>
  </w:style>
  <w:style w:type="paragraph" w:customStyle="1" w:styleId="a">
    <w:name w:val="ХАІ Нумерований список"/>
    <w:basedOn w:val="af7"/>
    <w:next w:val="af7"/>
    <w:qFormat/>
    <w:rsid w:val="00EC5D22"/>
    <w:pPr>
      <w:numPr>
        <w:numId w:val="56"/>
      </w:numPr>
      <w:tabs>
        <w:tab w:val="left" w:pos="851"/>
      </w:tabs>
    </w:pPr>
    <w:rPr>
      <w:lang w:val="ru-UA"/>
    </w:rPr>
  </w:style>
  <w:style w:type="character" w:customStyle="1" w:styleId="40">
    <w:name w:val="Заголовок 4 Знак"/>
    <w:basedOn w:val="a2"/>
    <w:link w:val="4"/>
    <w:rsid w:val="005337BA"/>
    <w:rPr>
      <w:rFonts w:ascii="Times New Roman" w:eastAsia="Times New Roman" w:hAnsi="Times New Roman" w:cs="Times New Roman"/>
      <w:b/>
      <w:bCs/>
      <w:color w:val="00000A"/>
      <w:kern w:val="1"/>
      <w:sz w:val="28"/>
      <w:szCs w:val="24"/>
      <w:lang w:eastAsia="zh-CN"/>
    </w:rPr>
  </w:style>
  <w:style w:type="paragraph" w:customStyle="1" w:styleId="310">
    <w:name w:val="Основной текст с отступом 31"/>
    <w:basedOn w:val="a1"/>
    <w:rsid w:val="000B59AD"/>
    <w:pPr>
      <w:suppressAutoHyphens/>
      <w:ind w:firstLine="567"/>
      <w:jc w:val="both"/>
    </w:pPr>
    <w:rPr>
      <w:color w:val="00000A"/>
      <w:kern w:val="1"/>
      <w:sz w:val="28"/>
      <w:lang w:val="ru-RU" w:eastAsia="zh-CN"/>
    </w:rPr>
  </w:style>
  <w:style w:type="paragraph" w:customStyle="1" w:styleId="a0">
    <w:name w:val="ХАІ Перерахування основним текстом"/>
    <w:basedOn w:val="af7"/>
    <w:next w:val="af7"/>
    <w:qFormat/>
    <w:rsid w:val="008F2C32"/>
    <w:pPr>
      <w:numPr>
        <w:numId w:val="99"/>
      </w:numPr>
      <w:tabs>
        <w:tab w:val="left" w:pos="851"/>
      </w:tabs>
    </w:pPr>
  </w:style>
  <w:style w:type="character" w:customStyle="1" w:styleId="50">
    <w:name w:val="Заголовок 5 Знак"/>
    <w:basedOn w:val="a2"/>
    <w:link w:val="5"/>
    <w:uiPriority w:val="9"/>
    <w:semiHidden/>
    <w:rsid w:val="008F2C3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UA" w:eastAsia="ru-RU"/>
    </w:rPr>
  </w:style>
  <w:style w:type="character" w:customStyle="1" w:styleId="apple-converted-space">
    <w:name w:val="apple-converted-space"/>
    <w:basedOn w:val="a2"/>
    <w:rsid w:val="0099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1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85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8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3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0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22</Pages>
  <Words>5719</Words>
  <Characters>32602</Characters>
  <Application>Microsoft Office Word</Application>
  <DocSecurity>0</DocSecurity>
  <Lines>271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38245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123</cp:revision>
  <cp:lastPrinted>2024-10-23T19:04:00Z</cp:lastPrinted>
  <dcterms:created xsi:type="dcterms:W3CDTF">2023-11-29T15:22:00Z</dcterms:created>
  <dcterms:modified xsi:type="dcterms:W3CDTF">2024-11-07T19:01:00Z</dcterms:modified>
  <cp:category>622п</cp:category>
</cp:coreProperties>
</file>